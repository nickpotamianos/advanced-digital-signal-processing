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072B2E" w14:textId="311E8D9D" w:rsidR="007D50D3" w:rsidRPr="00C251D7" w:rsidRDefault="007D50D3" w:rsidP="00E94719">
      <w:pPr>
        <w:rPr>
          <w:noProof/>
          <w:color w:val="000000" w:themeColor="text1"/>
          <w:sz w:val="36"/>
          <w:szCs w:val="36"/>
          <w:lang w:val="el-GR" w:eastAsia="en-GB"/>
        </w:rPr>
      </w:pPr>
    </w:p>
    <w:p w14:paraId="7C7E66CC" w14:textId="17420D5B" w:rsidR="00CA290E" w:rsidRPr="00834A82" w:rsidRDefault="009E1949">
      <w:pPr>
        <w:jc w:val="center"/>
        <w:rPr>
          <w:color w:val="000000" w:themeColor="text1"/>
          <w:sz w:val="32"/>
          <w:szCs w:val="36"/>
          <w:lang w:eastAsia="el-GR"/>
        </w:rPr>
      </w:pPr>
      <w:r w:rsidRPr="00834A82">
        <w:rPr>
          <w:noProof/>
          <w:color w:val="000000" w:themeColor="text1"/>
          <w:sz w:val="36"/>
          <w:szCs w:val="36"/>
          <w:lang w:val="en-GB" w:eastAsia="en-GB"/>
        </w:rPr>
        <w:drawing>
          <wp:inline distT="0" distB="0" distL="0" distR="0" wp14:anchorId="70CF5EDB" wp14:editId="672C5521">
            <wp:extent cx="1839166" cy="1958881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41" b="-3569"/>
                    <a:stretch/>
                  </pic:blipFill>
                  <pic:spPr bwMode="auto">
                    <a:xfrm>
                      <a:off x="0" y="0"/>
                      <a:ext cx="1847874" cy="196815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A991F" w14:textId="77777777" w:rsidR="00CA290E" w:rsidRPr="00C823C1" w:rsidRDefault="00CA290E">
      <w:pPr>
        <w:jc w:val="center"/>
        <w:rPr>
          <w:color w:val="000000" w:themeColor="text1"/>
          <w:lang w:val="el-GR"/>
        </w:rPr>
      </w:pPr>
      <w:r w:rsidRPr="00C823C1">
        <w:rPr>
          <w:color w:val="000000" w:themeColor="text1"/>
          <w:sz w:val="32"/>
          <w:szCs w:val="36"/>
          <w:lang w:val="el-GR" w:eastAsia="el-GR"/>
        </w:rPr>
        <w:t>Πολυτεχνική Σχολή</w:t>
      </w:r>
    </w:p>
    <w:p w14:paraId="1B10FB3A" w14:textId="77777777" w:rsidR="00CA290E" w:rsidRPr="00C823C1" w:rsidRDefault="00CA290E">
      <w:pPr>
        <w:jc w:val="center"/>
        <w:rPr>
          <w:color w:val="000000" w:themeColor="text1"/>
          <w:lang w:val="el-GR"/>
        </w:rPr>
      </w:pPr>
      <w:r w:rsidRPr="00C823C1">
        <w:rPr>
          <w:color w:val="000000" w:themeColor="text1"/>
          <w:sz w:val="32"/>
          <w:szCs w:val="36"/>
          <w:lang w:val="el-GR" w:eastAsia="el-GR"/>
        </w:rPr>
        <w:t>Τμήμα Μηχανικών Η/Υ &amp; Πληροφορικής</w:t>
      </w:r>
    </w:p>
    <w:p w14:paraId="7582A60D" w14:textId="77777777" w:rsidR="00CA290E" w:rsidRPr="00C823C1" w:rsidRDefault="00CA290E">
      <w:pPr>
        <w:jc w:val="center"/>
        <w:rPr>
          <w:color w:val="000000" w:themeColor="text1"/>
          <w:lang w:val="el-GR" w:eastAsia="el-GR"/>
        </w:rPr>
      </w:pPr>
    </w:p>
    <w:p w14:paraId="30293397" w14:textId="77777777" w:rsidR="00CA290E" w:rsidRPr="00C823C1" w:rsidRDefault="00CA290E">
      <w:pPr>
        <w:jc w:val="center"/>
        <w:rPr>
          <w:color w:val="000000" w:themeColor="text1"/>
          <w:lang w:val="el-GR" w:eastAsia="el-GR"/>
        </w:rPr>
      </w:pPr>
    </w:p>
    <w:p w14:paraId="4D9D8BEB" w14:textId="70D2B321" w:rsidR="00FA1016" w:rsidRPr="00C823C1" w:rsidRDefault="00FA1016" w:rsidP="002A1F2B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  <w:lang w:val="el-GR" w:eastAsia="en-GB" w:bidi="he-IL"/>
        </w:rPr>
      </w:pPr>
    </w:p>
    <w:p w14:paraId="3F832C50" w14:textId="77777777" w:rsidR="00FA1016" w:rsidRPr="00C823C1" w:rsidRDefault="00FA1016" w:rsidP="00FA1016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l-GR" w:eastAsia="en-GB" w:bidi="he-IL"/>
        </w:rPr>
      </w:pPr>
    </w:p>
    <w:p w14:paraId="300D96E2" w14:textId="030386B0" w:rsidR="00FA1016" w:rsidRPr="00C823C1" w:rsidRDefault="00FB6C05" w:rsidP="00FB6C05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32"/>
          <w:szCs w:val="32"/>
          <w:lang w:val="el-GR" w:eastAsia="en-GB" w:bidi="he-IL"/>
        </w:rPr>
      </w:pPr>
      <w:r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>Ε</w:t>
      </w:r>
      <w:r w:rsidR="007F342E"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>ΦΑΡΜΟΓΕΣ</w:t>
      </w:r>
      <w:r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 xml:space="preserve"> </w:t>
      </w:r>
      <w:r w:rsidR="007F342E"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>ΤΗΣ</w:t>
      </w:r>
      <w:r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 xml:space="preserve"> </w:t>
      </w:r>
      <w:r w:rsidR="007F342E"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>ΨΗΦΙΑΚΗΣ</w:t>
      </w:r>
      <w:r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 xml:space="preserve"> </w:t>
      </w:r>
      <w:r w:rsidR="007F342E"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>ΕΠΕΞΕΡΓΑΣΙΑΣ</w:t>
      </w:r>
      <w:r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 xml:space="preserve"> </w:t>
      </w:r>
      <w:r w:rsidR="007F342E"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>ΣΗΜΑΤΩΝ</w:t>
      </w:r>
      <w:r w:rsidRPr="00C823C1">
        <w:rPr>
          <w:b/>
          <w:bCs/>
          <w:color w:val="000000" w:themeColor="text1"/>
          <w:sz w:val="32"/>
          <w:szCs w:val="32"/>
          <w:lang w:val="el-GR" w:eastAsia="en-GB" w:bidi="he-IL"/>
        </w:rPr>
        <w:t xml:space="preserve"> </w:t>
      </w:r>
    </w:p>
    <w:p w14:paraId="3CD77C13" w14:textId="77777777" w:rsidR="00CA290E" w:rsidRPr="00C823C1" w:rsidRDefault="00CA290E">
      <w:pPr>
        <w:jc w:val="center"/>
        <w:rPr>
          <w:color w:val="000000" w:themeColor="text1"/>
          <w:lang w:val="el-GR" w:eastAsia="el-GR"/>
        </w:rPr>
      </w:pPr>
    </w:p>
    <w:p w14:paraId="31BFBF44" w14:textId="77777777" w:rsidR="00C154A8" w:rsidRPr="00C823C1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color w:val="000000" w:themeColor="text1"/>
          <w:sz w:val="52"/>
          <w:szCs w:val="48"/>
          <w:lang w:val="el-GR" w:eastAsia="el-GR"/>
        </w:rPr>
      </w:pPr>
    </w:p>
    <w:p w14:paraId="1612D3E1" w14:textId="77777777" w:rsidR="000A2EFF" w:rsidRPr="00C823C1" w:rsidRDefault="00FA1016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color w:val="000000" w:themeColor="text1"/>
          <w:sz w:val="40"/>
          <w:szCs w:val="40"/>
          <w:lang w:val="el-GR" w:eastAsia="el-GR"/>
        </w:rPr>
      </w:pPr>
      <w:r w:rsidRPr="00C823C1">
        <w:rPr>
          <w:b/>
          <w:bCs/>
          <w:color w:val="000000" w:themeColor="text1"/>
          <w:sz w:val="40"/>
          <w:szCs w:val="40"/>
          <w:lang w:val="el-GR" w:eastAsia="el-GR"/>
        </w:rPr>
        <w:t xml:space="preserve">ΑΝΑΦΟΡΑ ΒΑΣΙΣΜΕΝΗ </w:t>
      </w:r>
      <w:r w:rsidR="00ED067C" w:rsidRPr="00C823C1">
        <w:rPr>
          <w:b/>
          <w:bCs/>
          <w:color w:val="000000" w:themeColor="text1"/>
          <w:sz w:val="40"/>
          <w:szCs w:val="40"/>
          <w:lang w:val="el-GR" w:eastAsia="el-GR"/>
        </w:rPr>
        <w:t>ΣΤ</w:t>
      </w:r>
      <w:r w:rsidR="006C6F24" w:rsidRPr="00C823C1">
        <w:rPr>
          <w:b/>
          <w:bCs/>
          <w:color w:val="000000" w:themeColor="text1"/>
          <w:sz w:val="40"/>
          <w:szCs w:val="40"/>
          <w:lang w:val="el-GR" w:eastAsia="el-GR"/>
        </w:rPr>
        <w:t xml:space="preserve">ΗΝ </w:t>
      </w:r>
    </w:p>
    <w:p w14:paraId="70D5FBD5" w14:textId="1ACBC35F" w:rsidR="00ED067C" w:rsidRPr="00C823C1" w:rsidRDefault="006C6F24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color w:val="000000" w:themeColor="text1"/>
          <w:sz w:val="40"/>
          <w:szCs w:val="40"/>
          <w:lang w:val="el-GR" w:eastAsia="el-GR"/>
        </w:rPr>
      </w:pPr>
      <w:r w:rsidRPr="00C823C1">
        <w:rPr>
          <w:b/>
          <w:bCs/>
          <w:color w:val="000000" w:themeColor="text1"/>
          <w:sz w:val="40"/>
          <w:szCs w:val="40"/>
          <w:lang w:val="el-GR" w:eastAsia="el-GR"/>
        </w:rPr>
        <w:t>1</w:t>
      </w:r>
      <w:r w:rsidRPr="00C823C1">
        <w:rPr>
          <w:b/>
          <w:bCs/>
          <w:color w:val="000000" w:themeColor="text1"/>
          <w:sz w:val="40"/>
          <w:szCs w:val="40"/>
          <w:vertAlign w:val="superscript"/>
          <w:lang w:val="el-GR" w:eastAsia="el-GR"/>
        </w:rPr>
        <w:t>Η</w:t>
      </w:r>
      <w:r w:rsidRPr="00C823C1">
        <w:rPr>
          <w:b/>
          <w:bCs/>
          <w:color w:val="000000" w:themeColor="text1"/>
          <w:sz w:val="40"/>
          <w:szCs w:val="40"/>
          <w:lang w:val="el-GR" w:eastAsia="el-GR"/>
        </w:rPr>
        <w:t xml:space="preserve"> ΕΡΓΑΣΤΗΡΙΑΚΗ ΑΣΚΗΣΗ</w:t>
      </w:r>
    </w:p>
    <w:p w14:paraId="7EE27B49" w14:textId="77777777" w:rsidR="00C154A8" w:rsidRPr="00C823C1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color w:val="000000" w:themeColor="text1"/>
          <w:sz w:val="52"/>
          <w:szCs w:val="48"/>
          <w:lang w:val="el-GR" w:eastAsia="el-GR"/>
        </w:rPr>
      </w:pPr>
    </w:p>
    <w:p w14:paraId="51A096BB" w14:textId="77777777" w:rsidR="00CA290E" w:rsidRPr="00C823C1" w:rsidRDefault="00CA290E">
      <w:pPr>
        <w:jc w:val="center"/>
        <w:rPr>
          <w:b/>
          <w:bCs/>
          <w:color w:val="000000" w:themeColor="text1"/>
          <w:lang w:val="el-GR" w:eastAsia="el-GR"/>
        </w:rPr>
      </w:pPr>
    </w:p>
    <w:p w14:paraId="18C35D7A" w14:textId="77777777" w:rsidR="00B7314D" w:rsidRPr="00C823C1" w:rsidRDefault="00B7314D">
      <w:pPr>
        <w:jc w:val="center"/>
        <w:rPr>
          <w:b/>
          <w:bCs/>
          <w:color w:val="000000" w:themeColor="text1"/>
          <w:lang w:val="el-GR" w:eastAsia="el-GR"/>
        </w:rPr>
      </w:pPr>
    </w:p>
    <w:p w14:paraId="19E5C71F" w14:textId="77777777" w:rsidR="00CA290E" w:rsidRPr="00C823C1" w:rsidRDefault="00CA290E">
      <w:pPr>
        <w:jc w:val="center"/>
        <w:rPr>
          <w:b/>
          <w:bCs/>
          <w:color w:val="000000" w:themeColor="text1"/>
          <w:lang w:val="el-GR" w:eastAsia="el-GR"/>
        </w:rPr>
      </w:pPr>
    </w:p>
    <w:p w14:paraId="1F14B3C6" w14:textId="6F11C7E6" w:rsidR="00C154A8" w:rsidRPr="00C823C1" w:rsidRDefault="006C6F24" w:rsidP="00C154A8">
      <w:pPr>
        <w:jc w:val="center"/>
        <w:rPr>
          <w:color w:val="000000" w:themeColor="text1"/>
          <w:sz w:val="36"/>
          <w:lang w:val="el-GR" w:eastAsia="el-GR"/>
        </w:rPr>
      </w:pPr>
      <w:r w:rsidRPr="00C823C1">
        <w:rPr>
          <w:color w:val="000000" w:themeColor="text1"/>
          <w:sz w:val="36"/>
          <w:lang w:val="el-GR" w:eastAsia="el-GR"/>
        </w:rPr>
        <w:t>ΑΓΓΕΛΟΣ ΝΙΚΟΛΑΟΣ ΠΟΤΑΜΙΑΝΟΣ</w:t>
      </w:r>
    </w:p>
    <w:p w14:paraId="78417FA7" w14:textId="1700658D" w:rsidR="00943652" w:rsidRPr="00C823C1" w:rsidRDefault="00C154A8" w:rsidP="00C154A8">
      <w:pPr>
        <w:jc w:val="center"/>
        <w:rPr>
          <w:color w:val="000000" w:themeColor="text1"/>
          <w:lang w:val="el-GR" w:eastAsia="el-GR"/>
        </w:rPr>
      </w:pPr>
      <w:r w:rsidRPr="00C823C1">
        <w:rPr>
          <w:color w:val="000000" w:themeColor="text1"/>
          <w:lang w:val="el-GR" w:eastAsia="el-GR"/>
        </w:rPr>
        <w:t xml:space="preserve">Α.Μ. </w:t>
      </w:r>
      <w:r w:rsidR="006C6F24" w:rsidRPr="00C823C1">
        <w:rPr>
          <w:color w:val="000000" w:themeColor="text1"/>
          <w:lang w:val="el-GR" w:eastAsia="el-GR"/>
        </w:rPr>
        <w:t>1084537</w:t>
      </w:r>
    </w:p>
    <w:p w14:paraId="03CB29E0" w14:textId="209C97BE" w:rsidR="00B7314D" w:rsidRPr="00C823C1" w:rsidRDefault="00CE54C8">
      <w:pPr>
        <w:jc w:val="center"/>
        <w:rPr>
          <w:color w:val="000000" w:themeColor="text1"/>
          <w:lang w:val="el-GR" w:eastAsia="el-GR"/>
        </w:rPr>
      </w:pPr>
      <w:r w:rsidRPr="00834A82">
        <w:rPr>
          <w:color w:val="000000" w:themeColor="text1"/>
          <w:lang w:eastAsia="el-GR"/>
        </w:rPr>
        <w:t>up</w:t>
      </w:r>
      <w:r w:rsidRPr="00C823C1">
        <w:rPr>
          <w:color w:val="000000" w:themeColor="text1"/>
          <w:lang w:val="el-GR" w:eastAsia="el-GR"/>
        </w:rPr>
        <w:t>1084537@</w:t>
      </w:r>
      <w:r w:rsidRPr="00834A82">
        <w:rPr>
          <w:color w:val="000000" w:themeColor="text1"/>
          <w:lang w:eastAsia="el-GR"/>
        </w:rPr>
        <w:t>ac</w:t>
      </w:r>
      <w:r w:rsidRPr="00C823C1">
        <w:rPr>
          <w:color w:val="000000" w:themeColor="text1"/>
          <w:lang w:val="el-GR" w:eastAsia="el-GR"/>
        </w:rPr>
        <w:t>.</w:t>
      </w:r>
      <w:r w:rsidRPr="00834A82">
        <w:rPr>
          <w:color w:val="000000" w:themeColor="text1"/>
          <w:lang w:eastAsia="el-GR"/>
        </w:rPr>
        <w:t>upatras</w:t>
      </w:r>
      <w:r w:rsidRPr="00C823C1">
        <w:rPr>
          <w:color w:val="000000" w:themeColor="text1"/>
          <w:lang w:val="el-GR" w:eastAsia="el-GR"/>
        </w:rPr>
        <w:t>.</w:t>
      </w:r>
      <w:r w:rsidRPr="00834A82">
        <w:rPr>
          <w:color w:val="000000" w:themeColor="text1"/>
          <w:lang w:eastAsia="el-GR"/>
        </w:rPr>
        <w:t>gr</w:t>
      </w:r>
    </w:p>
    <w:p w14:paraId="241221C3" w14:textId="77777777" w:rsidR="00C154A8" w:rsidRPr="00C823C1" w:rsidRDefault="00C154A8">
      <w:pPr>
        <w:jc w:val="center"/>
        <w:rPr>
          <w:color w:val="000000" w:themeColor="text1"/>
          <w:lang w:val="el-GR" w:eastAsia="el-GR"/>
        </w:rPr>
      </w:pPr>
    </w:p>
    <w:p w14:paraId="66A5EFD5" w14:textId="77777777" w:rsidR="00C154A8" w:rsidRPr="00C823C1" w:rsidRDefault="00C154A8">
      <w:pPr>
        <w:jc w:val="center"/>
        <w:rPr>
          <w:color w:val="000000" w:themeColor="text1"/>
          <w:lang w:val="el-GR" w:eastAsia="el-GR"/>
        </w:rPr>
      </w:pPr>
    </w:p>
    <w:p w14:paraId="06EEAEDA" w14:textId="77777777" w:rsidR="00CA290E" w:rsidRPr="00C823C1" w:rsidRDefault="00CA290E">
      <w:pPr>
        <w:jc w:val="center"/>
        <w:rPr>
          <w:color w:val="000000" w:themeColor="text1"/>
          <w:lang w:val="el-GR" w:eastAsia="el-GR"/>
        </w:rPr>
      </w:pPr>
    </w:p>
    <w:p w14:paraId="452EAC78" w14:textId="77777777" w:rsidR="00FA1016" w:rsidRPr="00C823C1" w:rsidRDefault="00FA1016">
      <w:pPr>
        <w:jc w:val="center"/>
        <w:rPr>
          <w:i/>
          <w:color w:val="000000" w:themeColor="text1"/>
          <w:lang w:val="el-GR" w:eastAsia="el-GR"/>
        </w:rPr>
      </w:pPr>
    </w:p>
    <w:p w14:paraId="3254728A" w14:textId="19456476" w:rsidR="00124ADF" w:rsidRPr="00C823C1" w:rsidRDefault="00CA290E" w:rsidP="007D50D3">
      <w:pPr>
        <w:jc w:val="center"/>
        <w:rPr>
          <w:color w:val="000000" w:themeColor="text1"/>
          <w:lang w:val="el-GR" w:eastAsia="el-GR"/>
        </w:rPr>
      </w:pPr>
      <w:r w:rsidRPr="00C823C1">
        <w:rPr>
          <w:color w:val="000000" w:themeColor="text1"/>
          <w:lang w:val="el-GR" w:eastAsia="el-GR"/>
        </w:rPr>
        <w:t xml:space="preserve">Πάτρα, </w:t>
      </w:r>
      <w:r w:rsidR="00CE54C8" w:rsidRPr="00C823C1">
        <w:rPr>
          <w:color w:val="000000" w:themeColor="text1"/>
          <w:lang w:val="el-GR" w:eastAsia="el-GR"/>
        </w:rPr>
        <w:t>202</w:t>
      </w:r>
      <w:r w:rsidR="00F25C71" w:rsidRPr="00C823C1">
        <w:rPr>
          <w:color w:val="000000" w:themeColor="text1"/>
          <w:lang w:val="el-GR" w:eastAsia="el-GR"/>
        </w:rPr>
        <w:t>5</w:t>
      </w:r>
    </w:p>
    <w:p w14:paraId="6339BF98" w14:textId="77777777" w:rsidR="00124ADF" w:rsidRPr="00C823C1" w:rsidRDefault="00124ADF">
      <w:pPr>
        <w:rPr>
          <w:color w:val="000000" w:themeColor="text1"/>
          <w:lang w:val="el-GR" w:eastAsia="el-GR"/>
        </w:rPr>
      </w:pPr>
      <w:r w:rsidRPr="00C823C1">
        <w:rPr>
          <w:color w:val="000000" w:themeColor="text1"/>
          <w:lang w:val="el-GR" w:eastAsia="el-GR"/>
        </w:rPr>
        <w:br w:type="page"/>
      </w:r>
    </w:p>
    <w:p w14:paraId="7D2042D1" w14:textId="2CCB7488" w:rsidR="00A1363F" w:rsidRDefault="00B14585" w:rsidP="00973F10">
      <w:pPr>
        <w:rPr>
          <w:rFonts w:ascii="Courier New" w:hAnsi="Courier New" w:cs="Courier New"/>
          <w:b/>
          <w:bCs/>
          <w:color w:val="000000" w:themeColor="text1"/>
          <w:sz w:val="32"/>
          <w:szCs w:val="32"/>
        </w:rPr>
      </w:pPr>
      <w:bookmarkStart w:id="0" w:name="_Hlk196221493"/>
      <w:r w:rsidRPr="00161218">
        <w:rPr>
          <w:rFonts w:ascii="Courier New" w:hAnsi="Courier New" w:cs="Courier New"/>
          <w:b/>
          <w:bCs/>
          <w:color w:val="000000" w:themeColor="text1"/>
          <w:lang w:val="el-GR"/>
        </w:rPr>
        <w:lastRenderedPageBreak/>
        <w:t>Στοχαστική ∆</w:t>
      </w:r>
      <w:proofErr w:type="spellStart"/>
      <w:r w:rsidRPr="00161218">
        <w:rPr>
          <w:rFonts w:ascii="Courier New" w:hAnsi="Courier New" w:cs="Courier New"/>
          <w:b/>
          <w:bCs/>
          <w:color w:val="000000" w:themeColor="text1"/>
          <w:lang w:val="el-GR"/>
        </w:rPr>
        <w:t>ιαδιακασία</w:t>
      </w:r>
      <w:proofErr w:type="spellEnd"/>
      <w:r w:rsidRPr="00161218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 Πρώτης Τάξης</w:t>
      </w:r>
    </w:p>
    <w:p w14:paraId="2AAECEC9" w14:textId="77777777" w:rsidR="00161218" w:rsidRPr="00161218" w:rsidRDefault="00161218" w:rsidP="00973F10">
      <w:pPr>
        <w:rPr>
          <w:rFonts w:ascii="Courier New" w:hAnsi="Courier New" w:cs="Courier New"/>
          <w:b/>
          <w:bCs/>
          <w:color w:val="000000" w:themeColor="text1"/>
          <w:sz w:val="32"/>
          <w:szCs w:val="32"/>
        </w:rPr>
      </w:pPr>
    </w:p>
    <w:tbl>
      <w:tblPr>
        <w:tblW w:w="8935" w:type="dxa"/>
        <w:tblInd w:w="-134" w:type="dxa"/>
        <w:tblBorders>
          <w:top w:val="single" w:sz="18" w:space="0" w:color="5B9BD5"/>
          <w:left w:val="single" w:sz="18" w:space="0" w:color="5B9BD5"/>
          <w:bottom w:val="single" w:sz="18" w:space="0" w:color="5B9BD5"/>
          <w:right w:val="single" w:sz="18" w:space="0" w:color="5B9BD5"/>
          <w:insideH w:val="single" w:sz="18" w:space="0" w:color="5B9BD5"/>
          <w:insideV w:val="single" w:sz="18" w:space="0" w:color="5B9BD5"/>
        </w:tblBorders>
        <w:tblLook w:val="0000" w:firstRow="0" w:lastRow="0" w:firstColumn="0" w:lastColumn="0" w:noHBand="0" w:noVBand="0"/>
      </w:tblPr>
      <w:tblGrid>
        <w:gridCol w:w="8935"/>
      </w:tblGrid>
      <w:tr w:rsidR="00A1363F" w:rsidRPr="00D177D5" w14:paraId="5B168FA7" w14:textId="77777777" w:rsidTr="00A1363F">
        <w:trPr>
          <w:trHeight w:val="578"/>
        </w:trPr>
        <w:tc>
          <w:tcPr>
            <w:tcW w:w="8935" w:type="dxa"/>
            <w:tcBorders>
              <w:top w:val="nil"/>
              <w:left w:val="single" w:sz="18" w:space="0" w:color="5B9BD5"/>
              <w:bottom w:val="nil"/>
              <w:right w:val="nil"/>
            </w:tcBorders>
          </w:tcPr>
          <w:p w14:paraId="5B655FBC" w14:textId="2A5F0858" w:rsidR="00A1363F" w:rsidRDefault="00A1363F" w:rsidP="00A1363F">
            <w:pPr>
              <w:ind w:left="111"/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</w:pPr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1. Πώς µ</w:t>
            </w:r>
            <w:proofErr w:type="spellStart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πορούµε</w:t>
            </w:r>
            <w:proofErr w:type="spellEnd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να </w:t>
            </w:r>
            <w:proofErr w:type="spellStart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ορίσουµε</w:t>
            </w:r>
            <w:proofErr w:type="spellEnd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τον </w:t>
            </w:r>
            <w:proofErr w:type="spellStart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Υπόχωρο</w:t>
            </w:r>
            <w:proofErr w:type="spellEnd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του </w:t>
            </w:r>
            <w:proofErr w:type="spellStart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Σήµατος</w:t>
            </w:r>
            <w:proofErr w:type="spellEnd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(</w:t>
            </w:r>
            <w:r w:rsidRPr="00834A82">
              <w:rPr>
                <w:rFonts w:ascii="Courier New" w:hAnsi="Courier New" w:cs="Courier New"/>
                <w:b/>
                <w:bCs/>
                <w:color w:val="000000" w:themeColor="text1"/>
              </w:rPr>
              <w:t>Signal</w:t>
            </w:r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</w:t>
            </w:r>
            <w:r w:rsidRPr="00834A82">
              <w:rPr>
                <w:rFonts w:ascii="Courier New" w:hAnsi="Courier New" w:cs="Courier New"/>
                <w:b/>
                <w:bCs/>
                <w:color w:val="000000" w:themeColor="text1"/>
              </w:rPr>
              <w:t>Space</w:t>
            </w:r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)</w:t>
            </w:r>
            <w:r w:rsidR="005C24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</w:t>
            </w:r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και πώς τον </w:t>
            </w:r>
            <w:proofErr w:type="spellStart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υπόχωρο</w:t>
            </w:r>
            <w:proofErr w:type="spellEnd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του Θορύβου (</w:t>
            </w:r>
            <w:r w:rsidRPr="00834A82">
              <w:rPr>
                <w:rFonts w:ascii="Courier New" w:hAnsi="Courier New" w:cs="Courier New"/>
                <w:b/>
                <w:bCs/>
                <w:color w:val="000000" w:themeColor="text1"/>
              </w:rPr>
              <w:t>Noise</w:t>
            </w:r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</w:t>
            </w:r>
            <w:r w:rsidRPr="00834A82">
              <w:rPr>
                <w:rFonts w:ascii="Courier New" w:hAnsi="Courier New" w:cs="Courier New"/>
                <w:b/>
                <w:bCs/>
                <w:color w:val="000000" w:themeColor="text1"/>
              </w:rPr>
              <w:t>Space</w:t>
            </w:r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)</w:t>
            </w:r>
          </w:p>
        </w:tc>
      </w:tr>
    </w:tbl>
    <w:bookmarkEnd w:id="0"/>
    <w:p w14:paraId="67032AB1" w14:textId="793B4EDD" w:rsidR="00973F10" w:rsidRPr="00C823C1" w:rsidRDefault="007301DE" w:rsidP="00973F10">
      <w:pPr>
        <w:rPr>
          <w:rFonts w:ascii="Courier New" w:hAnsi="Courier New" w:cs="Courier New"/>
          <w:b/>
          <w:bCs/>
          <w:color w:val="000000" w:themeColor="text1"/>
          <w:lang w:val="el-GR"/>
        </w:rPr>
      </w:pP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br/>
      </w:r>
      <w:r w:rsidR="00973F10"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Ορισμός </w:t>
      </w:r>
      <w:proofErr w:type="spellStart"/>
      <w:r w:rsidR="00973F10"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Υπόχωρου</w:t>
      </w:r>
      <w:proofErr w:type="spellEnd"/>
      <w:r w:rsidR="00973F10"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 </w:t>
      </w:r>
      <w:proofErr w:type="spellStart"/>
      <w:r w:rsidR="00973F10"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Σήµατος</w:t>
      </w:r>
      <w:proofErr w:type="spellEnd"/>
      <w:r w:rsidR="00973F10"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 (</w:t>
      </w:r>
      <w:r w:rsidR="00973F10" w:rsidRPr="00834A82">
        <w:rPr>
          <w:rFonts w:ascii="Courier New" w:hAnsi="Courier New" w:cs="Courier New"/>
          <w:b/>
          <w:bCs/>
          <w:color w:val="000000" w:themeColor="text1"/>
        </w:rPr>
        <w:t>Signal Subspace</w:t>
      </w:r>
      <w:r w:rsidR="00973F10"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)</w:t>
      </w:r>
      <w:r w:rsidR="00973F10" w:rsidRPr="00C823C1">
        <w:rPr>
          <w:rFonts w:ascii="Courier New" w:hAnsi="Courier New" w:cs="Courier New"/>
          <w:color w:val="000000" w:themeColor="text1"/>
          <w:lang w:val="el-GR"/>
        </w:rPr>
        <w:br/>
        <w:t xml:space="preserve">Έστω </w:t>
      </w:r>
      <w:proofErr w:type="spellStart"/>
      <w:r w:rsidR="00973F10" w:rsidRPr="00C823C1">
        <w:rPr>
          <w:rFonts w:ascii="Courier New" w:hAnsi="Courier New" w:cs="Courier New"/>
          <w:color w:val="000000" w:themeColor="text1"/>
          <w:lang w:val="el-GR"/>
        </w:rPr>
        <w:t>διανύσµατα</w:t>
      </w:r>
      <w:proofErr w:type="spellEnd"/>
      <w:r w:rsidR="00973F10" w:rsidRPr="00C823C1">
        <w:rPr>
          <w:rFonts w:ascii="Courier New" w:hAnsi="Courier New" w:cs="Courier New"/>
          <w:color w:val="000000" w:themeColor="text1"/>
          <w:lang w:val="el-GR"/>
        </w:rPr>
        <w:t xml:space="preserve"> παρατήρησης</w:t>
      </w:r>
      <w:r w:rsidR="00C17B6B"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x</m:t>
        </m:r>
        <m:d>
          <m:d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n</m:t>
            </m:r>
          </m:e>
        </m:d>
        <m:r>
          <m:rPr>
            <m:sty m:val="b"/>
          </m:rPr>
          <w:rPr>
            <w:rFonts w:ascii="Cambria Math" w:hAnsi="Cambria Math" w:cs="Courier New"/>
            <w:color w:val="000000" w:themeColor="text1"/>
            <w:lang w:val="el-GR"/>
          </w:rPr>
          <m:t>∈</m:t>
        </m:r>
        <m:sSup>
          <m:sSup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M</m:t>
            </m:r>
          </m:sup>
        </m:sSup>
      </m:oMath>
      <w:r w:rsidR="00973F10" w:rsidRPr="00C823C1">
        <w:rPr>
          <w:rFonts w:ascii="Courier New" w:hAnsi="Courier New" w:cs="Courier New"/>
          <w:color w:val="000000" w:themeColor="text1"/>
          <w:lang w:val="el-GR"/>
        </w:rPr>
        <w:t xml:space="preserve"> που παράγονται από </w:t>
      </w:r>
      <w:r w:rsidR="00973F10" w:rsidRPr="00834A82">
        <w:rPr>
          <w:rFonts w:ascii="Courier New" w:hAnsi="Courier New" w:cs="Courier New"/>
          <w:color w:val="000000" w:themeColor="text1"/>
        </w:rPr>
        <w:t>P</w:t>
      </w:r>
      <w:r w:rsidR="00973F10" w:rsidRPr="00C823C1">
        <w:rPr>
          <w:rFonts w:ascii="Courier New" w:hAnsi="Courier New" w:cs="Courier New"/>
          <w:color w:val="000000" w:themeColor="text1"/>
          <w:lang w:val="el-GR"/>
        </w:rPr>
        <w:t xml:space="preserve"> φανταστικά εκθετικά </w:t>
      </w:r>
      <w:proofErr w:type="spellStart"/>
      <w:r w:rsidR="00973F10" w:rsidRPr="00C823C1">
        <w:rPr>
          <w:rFonts w:ascii="Courier New" w:hAnsi="Courier New" w:cs="Courier New"/>
          <w:color w:val="000000" w:themeColor="text1"/>
          <w:lang w:val="el-GR"/>
        </w:rPr>
        <w:t>σήµατα</w:t>
      </w:r>
      <w:proofErr w:type="spellEnd"/>
      <w:r w:rsidR="00973F10" w:rsidRPr="00C823C1">
        <w:rPr>
          <w:rFonts w:ascii="Courier New" w:hAnsi="Courier New" w:cs="Courier New"/>
          <w:color w:val="000000" w:themeColor="text1"/>
          <w:lang w:val="el-GR"/>
        </w:rPr>
        <w:t xml:space="preserve"> συν λευκό </w:t>
      </w:r>
      <w:proofErr w:type="spellStart"/>
      <w:r w:rsidR="00973F10" w:rsidRPr="00C823C1">
        <w:rPr>
          <w:rFonts w:ascii="Courier New" w:hAnsi="Courier New" w:cs="Courier New"/>
          <w:color w:val="000000" w:themeColor="text1"/>
          <w:lang w:val="el-GR"/>
        </w:rPr>
        <w:t>Γκαουσιανό</w:t>
      </w:r>
      <w:proofErr w:type="spellEnd"/>
      <w:r w:rsidR="00973F10" w:rsidRPr="00C823C1">
        <w:rPr>
          <w:rFonts w:ascii="Courier New" w:hAnsi="Courier New" w:cs="Courier New"/>
          <w:color w:val="000000" w:themeColor="text1"/>
          <w:lang w:val="el-GR"/>
        </w:rPr>
        <w:t xml:space="preserve"> θόρυβο:</w:t>
      </w:r>
    </w:p>
    <w:p w14:paraId="7F89B278" w14:textId="7452DB85" w:rsidR="00973F10" w:rsidRPr="00834A82" w:rsidRDefault="002D65B0" w:rsidP="00973F10">
      <w:pPr>
        <w:rPr>
          <w:rFonts w:ascii="Courier New" w:hAnsi="Courier New" w:cs="Courier New"/>
          <w:color w:val="000000" w:themeColor="text1"/>
        </w:rPr>
      </w:pPr>
      <m:oMathPara>
        <m:oMath>
          <m:r>
            <w:rPr>
              <w:rFonts w:ascii="Cambria Math" w:hAnsi="Cambria Math" w:cs="Courier New"/>
              <w:color w:val="000000" w:themeColor="text1"/>
            </w:rPr>
            <m:t>x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 w:cs="Courier New"/>
              <w:color w:val="000000" w:themeColor="text1"/>
            </w:rPr>
            <m:t>=</m:t>
          </m:r>
          <m:nary>
            <m:naryPr>
              <m:chr m:val="∑"/>
              <m:ctrlPr>
                <w:rPr>
                  <w:rFonts w:ascii="Cambria Math" w:hAnsi="Cambria Math" w:cs="Courier New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Courier New"/>
                  <w:color w:val="000000" w:themeColor="text1"/>
                </w:rPr>
                <m:t>i=1</m:t>
              </m: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ub>
            <m:sup>
              <m:r>
                <w:rPr>
                  <w:rFonts w:ascii="Cambria Math" w:hAnsi="Cambria Math" w:cs="Courier New"/>
                  <w:color w:val="000000" w:themeColor="text1"/>
                </w:rPr>
                <m:t>P</m:t>
              </m: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</w:rPr>
                        <m:t>ω</m:t>
                      </m:r>
                      <m:ctrlPr>
                        <w:rPr>
                          <w:rFonts w:ascii="Cambria Math" w:hAnsi="Cambria Math" w:cs="Courier New"/>
                          <w:color w:val="000000" w:themeColor="text1"/>
                        </w:rPr>
                      </m:ctrlP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</w:rPr>
                    <m:t>n</m:t>
                  </m:r>
                </m:sup>
              </m:sSup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e>
          </m:nary>
          <m:r>
            <w:rPr>
              <w:rFonts w:ascii="Cambria Math" w:hAnsi="Cambria Math" w:cs="Courier New"/>
              <w:color w:val="000000" w:themeColor="text1"/>
            </w:rPr>
            <m:t> </m:t>
          </m:r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</w:rPr>
                    <m:t>ω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 w:themeColor="text1"/>
            </w:rPr>
            <m:t>+w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 w:cs="Courier New"/>
              <w:color w:val="000000" w:themeColor="text1"/>
            </w:rPr>
            <m:t>,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</w:rPr>
            <m:t>  </m:t>
          </m:r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</w:rPr>
                    <m:t>ω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</w:rPr>
                    <m:t>1,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</w:rPr>
                            <m:t>ω</m:t>
                          </m: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Courier New"/>
                      <w:color w:val="000000" w:themeColor="text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</w:rPr>
                    <m:t>…</m:t>
                  </m:r>
                  <m:r>
                    <w:rPr>
                      <w:rFonts w:ascii="Cambria Math" w:hAnsi="Cambria Math" w:cs="Courier New"/>
                      <w:color w:val="000000" w:themeColor="text1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</w:rPr>
                            <m:t>M-1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</w:rPr>
                            <m:t>ω</m:t>
                          </m: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  <m:ctrlPr>
                    <w:rPr>
                      <w:rFonts w:ascii="Cambria Math" w:hAnsi="Cambria Math" w:cs="Courier New"/>
                      <w:i/>
                      <w:color w:val="000000" w:themeColor="text1"/>
                    </w:rPr>
                  </m:ctrlPr>
                </m:e>
              </m:d>
            </m:e>
            <m:sup>
              <m:r>
                <m:rPr>
                  <m:nor/>
                </m:rPr>
                <w:rPr>
                  <w:rFonts w:ascii="Cambria Math" w:hAnsi="Cambria Math" w:cs="Courier New"/>
                  <w:color w:val="000000" w:themeColor="text1"/>
                </w:rPr>
                <m:t>H</m:t>
              </m:r>
            </m:sup>
          </m:sSup>
          <m:r>
            <w:rPr>
              <w:rFonts w:ascii="Cambria Math" w:hAnsi="Cambria Math" w:cs="Courier New"/>
              <w:color w:val="000000" w:themeColor="text1"/>
            </w:rPr>
            <m:t>,</m:t>
          </m:r>
        </m:oMath>
      </m:oMathPara>
    </w:p>
    <w:p w14:paraId="6090B48E" w14:textId="57181761" w:rsidR="00973F10" w:rsidRPr="00C823C1" w:rsidRDefault="00B92609" w:rsidP="00973F10">
      <w:p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color w:val="000000" w:themeColor="text1"/>
          <w:lang w:val="el-GR"/>
        </w:rPr>
        <w:t>με</w:t>
      </w:r>
      <w:r w:rsidR="0023052B"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  <m:oMath>
        <m:r>
          <w:rPr>
            <w:rFonts w:ascii="Cambria Math" w:hAnsi="Cambria Math" w:cs="Courier New"/>
            <w:color w:val="000000" w:themeColor="text1"/>
          </w:rPr>
          <m:t>w</m:t>
        </m:r>
        <m:d>
          <m:d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 w:themeColor="text1"/>
            <w:lang w:val="el-GR"/>
          </w:rPr>
          <m:t>∼</m:t>
        </m:r>
        <m:r>
          <m:rPr>
            <m:scr m:val="script"/>
          </m:rPr>
          <w:rPr>
            <w:rFonts w:ascii="Cambria Math" w:hAnsi="Cambria Math" w:cs="Courier New"/>
            <w:color w:val="000000" w:themeColor="text1"/>
          </w:rPr>
          <m:t>CN</m:t>
        </m:r>
        <m:d>
          <m:d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0,</m:t>
            </m:r>
            <m:sSubSup>
              <m:sSubSupPr>
                <m:ctrlPr>
                  <w:rPr>
                    <w:rFonts w:ascii="Cambria Math" w:hAnsi="Cambria Math" w:cs="Courier New"/>
                    <w:i/>
                    <w:color w:val="000000" w:themeColor="text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</w:rPr>
                  <m:t>W</m:t>
                </m:r>
              </m:sub>
              <m:sup>
                <m: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</w:rPr>
                      <m:t>M</m:t>
                    </m:r>
                  </m:sub>
                </m:sSub>
              </m:sup>
            </m:sSubSup>
          </m:e>
        </m:d>
      </m:oMath>
      <w:r w:rsidR="00973F10" w:rsidRPr="00C823C1">
        <w:rPr>
          <w:rFonts w:ascii="Courier New" w:hAnsi="Courier New" w:cs="Courier New"/>
          <w:color w:val="000000" w:themeColor="text1"/>
          <w:lang w:val="el-GR"/>
        </w:rPr>
        <w:t>.</w:t>
      </w:r>
      <w:r w:rsidR="00973F10" w:rsidRPr="00C823C1">
        <w:rPr>
          <w:rFonts w:ascii="Courier New" w:hAnsi="Courier New" w:cs="Courier New"/>
          <w:color w:val="000000" w:themeColor="text1"/>
          <w:lang w:val="el-GR"/>
        </w:rPr>
        <w:br/>
        <w:t>Ο αναµενόµενος πίνακας αυτοσυσχέτισης γράφεται</w:t>
      </w:r>
    </w:p>
    <w:p w14:paraId="2A6B9B4E" w14:textId="7735FFA0" w:rsidR="00973F10" w:rsidRPr="00C823C1" w:rsidRDefault="00D177D5" w:rsidP="00973F10">
      <w:pPr>
        <w:rPr>
          <w:rFonts w:ascii="Courier New" w:hAnsi="Courier New" w:cs="Courier New"/>
          <w:color w:val="000000" w:themeColor="text1"/>
          <w:lang w:val="el-GR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xx</m:t>
              </m:r>
            </m:sub>
          </m:sSub>
          <m:r>
            <w:rPr>
              <w:rFonts w:ascii="Cambria Math" w:hAnsi="Cambria Math" w:cs="Courier New"/>
              <w:color w:val="000000" w:themeColor="text1"/>
              <w:lang w:val="el-GR"/>
            </w:rPr>
            <m:t>=</m:t>
          </m:r>
          <m:r>
            <w:rPr>
              <w:rFonts w:ascii="Cambria Math" w:hAnsi="Cambria Math" w:cs="Courier New"/>
              <w:color w:val="000000" w:themeColor="text1"/>
            </w:rPr>
            <m:t>E</m:t>
          </m:r>
          <m:r>
            <m:rPr>
              <m:lit/>
            </m:rPr>
            <w:rPr>
              <w:rFonts w:ascii="Cambria Math" w:hAnsi="Cambria Math" w:cs="Courier New"/>
              <w:color w:val="000000" w:themeColor="text1"/>
              <w:lang w:val="el-GR"/>
            </w:rPr>
            <m:t>{</m:t>
          </m:r>
          <m:r>
            <m:rPr>
              <m:sty m:val="bi"/>
            </m:rPr>
            <w:rPr>
              <w:rFonts w:ascii="Cambria Math" w:hAnsi="Cambria Math" w:cs="Courier New"/>
              <w:color w:val="000000" w:themeColor="text1"/>
            </w:rPr>
            <m:t>x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</w:rPr>
                <m:t>n</m:t>
              </m:r>
            </m:e>
          </m:d>
          <m:sSup>
            <m:sSup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</w:rPr>
                <m:t>H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</w:rPr>
                <m:t>n</m:t>
              </m:r>
            </m:e>
          </m:d>
          <m:r>
            <m:rPr>
              <m:lit/>
            </m:rPr>
            <w:rPr>
              <w:rFonts w:ascii="Cambria Math" w:hAnsi="Cambria Math" w:cs="Courier New"/>
              <w:color w:val="000000" w:themeColor="text1"/>
              <w:lang w:val="el-GR"/>
            </w:rPr>
            <m:t>}</m:t>
          </m:r>
          <m:r>
            <w:rPr>
              <w:rFonts w:ascii="Cambria Math" w:hAnsi="Cambria Math" w:cs="Courier New"/>
              <w:color w:val="000000" w:themeColor="text1"/>
              <w:lang w:val="el-GR"/>
            </w:rPr>
            <m:t>=</m:t>
          </m:r>
          <m:nary>
            <m:naryPr>
              <m:chr m:val="∑"/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Courier New"/>
                  <w:color w:val="000000" w:themeColor="text1"/>
                </w:rPr>
                <m:t>i</m:t>
              </m:r>
              <m:r>
                <w:rPr>
                  <w:rFonts w:ascii="Cambria Math" w:hAnsi="Cambria Math" w:cs="Courier New"/>
                  <w:color w:val="000000" w:themeColor="text1"/>
                  <w:lang w:val="el-GR"/>
                </w:rPr>
                <m:t>=1</m:t>
              </m:r>
            </m:sub>
            <m:sup>
              <m:r>
                <w:rPr>
                  <w:rFonts w:ascii="Cambria Math" w:hAnsi="Cambria Math" w:cs="Courier New"/>
                  <w:color w:val="000000" w:themeColor="text1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lang w:val="el-GR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</w:rPr>
                    <m:t>M</m:t>
                  </m:r>
                </m:sub>
                <m:sup>
                  <m:r>
                    <m:rPr>
                      <m:nor/>
                    </m:rPr>
                    <w:rPr>
                      <w:rFonts w:ascii="Cambria Math" w:hAnsi="Cambria Math" w:cs="Courier New"/>
                      <w:i/>
                      <w:color w:val="000000" w:themeColor="text1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Courier New"/>
              <w:color w:val="000000" w:themeColor="text1"/>
              <w:lang w:val="el-GR"/>
            </w:rPr>
            <m:t> + </m:t>
          </m:r>
          <m:sSubSup>
            <m:sSubSup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 w:cs="Courier New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</w:rPr>
                <m:t>W</m:t>
              </m:r>
            </m:sub>
            <m:sup>
              <m:r>
                <w:rPr>
                  <w:rFonts w:ascii="Cambria Math" w:hAnsi="Cambria Math" w:cs="Courier New"/>
                  <w:color w:val="000000" w:themeColor="text1"/>
                  <w:lang w:val="el-GR"/>
                </w:rPr>
                <m:t>2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000000" w:themeColor="text1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000000" w:themeColor="text1"/>
                    </w:rPr>
                    <m:t>M</m:t>
                  </m:r>
                </m:sub>
              </m:sSub>
            </m:sup>
          </m:sSubSup>
          <m:r>
            <w:rPr>
              <w:rFonts w:ascii="Cambria Math" w:hAnsi="Cambria Math" w:cs="Courier New"/>
              <w:color w:val="000000" w:themeColor="text1"/>
              <w:lang w:val="el-GR"/>
            </w:rPr>
            <m:t>,  ό</m:t>
          </m:r>
          <m:r>
            <w:rPr>
              <w:rFonts w:ascii="Cambria Math" w:hAnsi="Cambria Math" w:cs="Courier New"/>
              <w:color w:val="000000" w:themeColor="text1"/>
            </w:rPr>
            <m:t>που</m:t>
          </m:r>
          <m:r>
            <w:rPr>
              <w:rFonts w:ascii="Cambria Math" w:hAnsi="Cambria Math" w:cs="Courier New"/>
              <w:color w:val="000000" w:themeColor="text1"/>
              <w:lang w:val="el-GR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Courier New"/>
                  <w:color w:val="000000" w:themeColor="text1"/>
                </w:rPr>
                <m:t>i</m:t>
              </m:r>
              <m:r>
                <w:rPr>
                  <w:rFonts w:ascii="Cambria Math" w:hAnsi="Cambria Math" w:cs="Courier New"/>
                  <w:color w:val="000000" w:themeColor="text1"/>
                  <w:lang w:val="el-GR"/>
                </w:rPr>
                <m:t>=1</m:t>
              </m:r>
            </m:sub>
            <m:sup>
              <m:r>
                <w:rPr>
                  <w:rFonts w:ascii="Cambria Math" w:hAnsi="Cambria Math" w:cs="Courier New"/>
                  <w:color w:val="000000" w:themeColor="text1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lang w:val="el-GR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</w:rPr>
                    <m:t>M</m:t>
                  </m:r>
                </m:sub>
                <m:sup>
                  <m:r>
                    <m:rPr>
                      <m:nor/>
                    </m:rPr>
                    <w:rPr>
                      <w:rFonts w:ascii="Cambria Math" w:hAnsi="Cambria Math" w:cs="Courier New"/>
                      <w:i/>
                      <w:color w:val="000000" w:themeColor="text1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Courier New"/>
              <w:color w:val="000000" w:themeColor="text1"/>
              <w:lang w:val="el-GR"/>
            </w:rPr>
            <m:t xml:space="preserve"> </m:t>
          </m:r>
          <m:r>
            <w:rPr>
              <w:rFonts w:ascii="Cambria Math" w:hAnsi="Cambria Math" w:cs="Courier New"/>
              <w:color w:val="000000" w:themeColor="text1"/>
            </w:rPr>
            <m:t>εΩναι</m:t>
          </m:r>
          <m:r>
            <w:rPr>
              <w:rFonts w:ascii="Cambria Math" w:hAnsi="Cambria Math" w:cs="Courier New"/>
              <w:color w:val="000000" w:themeColor="text1"/>
              <w:lang w:val="el-GR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</w:rPr>
                <m:t>ss</m:t>
              </m:r>
            </m:sub>
          </m:sSub>
          <m:r>
            <w:rPr>
              <w:rFonts w:ascii="Cambria Math" w:hAnsi="Cambria Math" w:cs="Courier New"/>
              <w:color w:val="000000" w:themeColor="text1"/>
              <w:lang w:val="el-GR"/>
            </w:rPr>
            <m:t xml:space="preserve"> </m:t>
          </m:r>
          <m:r>
            <w:rPr>
              <w:rFonts w:ascii="Cambria Math" w:hAnsi="Cambria Math" w:cs="Courier New"/>
              <w:color w:val="000000" w:themeColor="text1"/>
            </w:rPr>
            <m:t>τΦξης</m:t>
          </m:r>
          <m:r>
            <w:rPr>
              <w:rFonts w:ascii="Cambria Math" w:hAnsi="Cambria Math" w:cs="Courier New"/>
              <w:color w:val="000000" w:themeColor="text1"/>
              <w:lang w:val="el-GR"/>
            </w:rPr>
            <m:t xml:space="preserve"> </m:t>
          </m:r>
          <m:r>
            <w:rPr>
              <w:rFonts w:ascii="Cambria Math" w:hAnsi="Cambria Math" w:cs="Courier New"/>
              <w:color w:val="000000" w:themeColor="text1"/>
            </w:rPr>
            <m:t>p</m:t>
          </m:r>
          <m:r>
            <m:rPr>
              <m:sty m:val="p"/>
            </m:rPr>
            <w:rPr>
              <w:rFonts w:ascii="Courier New" w:hAnsi="Courier New" w:cs="Courier New"/>
              <w:color w:val="000000" w:themeColor="text1"/>
              <w:lang w:val="el-GR"/>
            </w:rPr>
            <m:t xml:space="preserve">. </m:t>
          </m:r>
        </m:oMath>
      </m:oMathPara>
    </w:p>
    <w:p w14:paraId="7D31D281" w14:textId="61EF4F32" w:rsidR="00973F10" w:rsidRPr="00C823C1" w:rsidRDefault="00973F10" w:rsidP="00973F10">
      <w:p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color w:val="000000" w:themeColor="text1"/>
          <w:lang w:val="el-GR"/>
        </w:rPr>
        <w:t xml:space="preserve">Από την ιδιοανάλυση </w:t>
      </w:r>
      <m:oMath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xx</m:t>
            </m:r>
          </m:sub>
        </m:sSub>
        <m:r>
          <w:rPr>
            <w:rFonts w:ascii="Cambria Math" w:hAnsi="Cambria Math" w:cs="Courier New"/>
            <w:color w:val="000000" w:themeColor="text1"/>
            <w:lang w:val="el-GR"/>
          </w:rPr>
          <m:t>=</m:t>
        </m:r>
        <m:r>
          <w:rPr>
            <w:rFonts w:ascii="Cambria Math" w:hAnsi="Cambria Math" w:cs="Courier New"/>
            <w:color w:val="000000" w:themeColor="text1"/>
          </w:rPr>
          <m:t>U</m:t>
        </m:r>
        <m:r>
          <m:rPr>
            <m:sty m:val="p"/>
          </m:rPr>
          <w:rPr>
            <w:rFonts w:ascii="Cambria Math" w:hAnsi="Cambria Math" w:cs="Courier New"/>
            <w:color w:val="000000" w:themeColor="text1"/>
            <w:lang w:val="el-GR"/>
          </w:rPr>
          <m:t>Λ</m:t>
        </m:r>
        <m:sSup>
          <m:sSup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</w:rPr>
              <m:t>U</m:t>
            </m:r>
          </m:e>
          <m:sup>
            <m:r>
              <w:rPr>
                <w:rFonts w:ascii="Cambria Math" w:hAnsi="Cambria Math" w:cs="Courier New"/>
                <w:color w:val="000000" w:themeColor="text1"/>
              </w:rPr>
              <m:t>H</m:t>
            </m:r>
          </m:sup>
        </m:sSup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οι </w:t>
      </w:r>
      <w:r w:rsidRPr="00834A82">
        <w:rPr>
          <w:rFonts w:ascii="Courier New" w:hAnsi="Courier New" w:cs="Courier New"/>
          <w:color w:val="000000" w:themeColor="text1"/>
        </w:rPr>
        <w:t>P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µ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εγαλύτερες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ιδιοτιµές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br/>
      </w: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lang w:val="el-GR"/>
                </w:rPr>
                <m:t>λ</m:t>
              </m:r>
              <m:ctrlPr>
                <w:rPr>
                  <w:rFonts w:ascii="Cambria Math" w:hAnsi="Cambria Math" w:cs="Courier New"/>
                  <w:color w:val="000000" w:themeColor="text1"/>
                </w:rPr>
              </m:ctrlPr>
            </m:e>
            <m:sub>
              <m:r>
                <w:rPr>
                  <w:rFonts w:ascii="Cambria Math" w:hAnsi="Cambria Math" w:cs="Courier New"/>
                  <w:color w:val="000000" w:themeColor="text1"/>
                  <w:lang w:val="el-GR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lang w:val="el-GR"/>
            </w:rPr>
            <m:t>&gt;</m:t>
          </m:r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lang w:val="el-GR"/>
                </w:rPr>
                <m:t>λ</m:t>
              </m:r>
              <m:ctrlPr>
                <w:rPr>
                  <w:rFonts w:ascii="Cambria Math" w:hAnsi="Cambria Math" w:cs="Courier New"/>
                  <w:color w:val="000000" w:themeColor="text1"/>
                </w:rPr>
              </m:ctrlPr>
            </m:e>
            <m:sub>
              <m:r>
                <w:rPr>
                  <w:rFonts w:ascii="Cambria Math" w:hAnsi="Cambria Math" w:cs="Courier New"/>
                  <w:color w:val="000000" w:themeColor="text1"/>
                  <w:lang w:val="el-GR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 w:themeColor="text1"/>
              <w:lang w:val="el-GR"/>
            </w:rPr>
            <m:t>&gt;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lang w:val="el-GR"/>
            </w:rPr>
            <m:t>…</m:t>
          </m:r>
          <m:r>
            <w:rPr>
              <w:rFonts w:ascii="Cambria Math" w:hAnsi="Cambria Math" w:cs="Courier New"/>
              <w:color w:val="000000" w:themeColor="text1"/>
              <w:lang w:val="el-GR"/>
            </w:rPr>
            <m:t>&gt;</m:t>
          </m:r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lang w:val="el-GR"/>
                </w:rPr>
                <m:t>λ</m:t>
              </m:r>
              <m:ctrlPr>
                <w:rPr>
                  <w:rFonts w:ascii="Cambria Math" w:hAnsi="Cambria Math" w:cs="Courier New"/>
                  <w:color w:val="000000" w:themeColor="text1"/>
                </w:rPr>
              </m:ctrlPr>
            </m:e>
            <m:sub>
              <m:r>
                <w:rPr>
                  <w:rFonts w:ascii="Cambria Math" w:hAnsi="Cambria Math" w:cs="Courier New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 w:cs="Courier New"/>
              <w:color w:val="000000" w:themeColor="text1"/>
              <w:lang w:val="el-GR"/>
            </w:rPr>
            <m:t>&gt;</m:t>
          </m:r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lang w:val="el-GR"/>
                </w:rPr>
                <m:t>λ</m:t>
              </m:r>
              <m:ctrlPr>
                <w:rPr>
                  <w:rFonts w:ascii="Cambria Math" w:hAnsi="Cambria Math" w:cs="Courier New"/>
                  <w:color w:val="000000" w:themeColor="text1"/>
                </w:rPr>
              </m:ctrlPr>
            </m:e>
            <m:sub>
              <m:r>
                <w:rPr>
                  <w:rFonts w:ascii="Cambria Math" w:hAnsi="Cambria Math" w:cs="Courier New"/>
                  <w:color w:val="000000" w:themeColor="text1"/>
                </w:rPr>
                <m:t>P</m:t>
              </m:r>
              <m:r>
                <w:rPr>
                  <w:rFonts w:ascii="Cambria Math" w:hAnsi="Cambria Math" w:cs="Courier New"/>
                  <w:color w:val="000000" w:themeColor="text1"/>
                  <w:lang w:val="el-GR"/>
                </w:rPr>
                <m:t>+1</m:t>
              </m:r>
            </m:sub>
          </m:sSub>
          <m:r>
            <w:rPr>
              <w:rFonts w:ascii="Cambria Math" w:hAnsi="Cambria Math" w:cs="Courier New"/>
              <w:color w:val="000000" w:themeColor="text1"/>
              <w:lang w:val="el-GR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lang w:val="el-GR"/>
            </w:rPr>
            <m:t>…</m:t>
          </m:r>
          <m:r>
            <w:rPr>
              <w:rFonts w:ascii="Cambria Math" w:hAnsi="Cambria Math" w:cs="Courier New"/>
              <w:color w:val="000000" w:themeColor="text1"/>
              <w:lang w:val="el-GR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lang w:val="el-GR"/>
                </w:rPr>
                <m:t>λ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 w:cs="Courier New"/>
              <w:color w:val="000000" w:themeColor="text1"/>
              <w:lang w:val="el-GR"/>
            </w:rPr>
            <m:t>=</m:t>
          </m:r>
          <m:sSubSup>
            <m:sSubSup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</w:rPr>
                <m:t>W</m:t>
              </m:r>
            </m:sub>
            <m:sup>
              <m:r>
                <w:rPr>
                  <w:rFonts w:ascii="Cambria Math" w:hAnsi="Cambria Math" w:cs="Courier New"/>
                  <w:color w:val="000000" w:themeColor="text1"/>
                  <w:lang w:val="el-GR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lang w:val="el-GR"/>
            </w:rPr>
            <w:br/>
          </m:r>
        </m:oMath>
      </m:oMathPara>
      <w:r w:rsidRPr="00C823C1">
        <w:rPr>
          <w:rFonts w:ascii="Courier New" w:hAnsi="Courier New" w:cs="Courier New"/>
          <w:color w:val="000000" w:themeColor="text1"/>
          <w:lang w:val="el-GR"/>
        </w:rPr>
        <w:t>αντιστοιχούν σε ιδιοδιανύσµατα</w:t>
      </w:r>
      <w:r w:rsidRPr="00C823C1">
        <w:rPr>
          <w:rFonts w:ascii="Courier New" w:hAnsi="Courier New" w:cs="Courier New"/>
          <w:color w:val="000000" w:themeColor="text1"/>
          <w:lang w:val="el-GR"/>
        </w:rPr>
        <w:br/>
      </w:r>
      <m:oMath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1</m:t>
            </m:r>
          </m:sub>
        </m:sSub>
        <m:r>
          <w:rPr>
            <w:rFonts w:ascii="Cambria Math" w:hAnsi="Cambria Math" w:cs="Courier New"/>
            <w:color w:val="000000" w:themeColor="text1"/>
            <w:lang w:val="el-GR"/>
          </w:rPr>
          <m:t>,</m:t>
        </m:r>
        <m:r>
          <m:rPr>
            <m:sty m:val="p"/>
          </m:rPr>
          <w:rPr>
            <w:rFonts w:ascii="Cambria Math" w:hAnsi="Cambria Math" w:cs="Courier New"/>
            <w:color w:val="000000" w:themeColor="text1"/>
            <w:lang w:val="el-GR"/>
          </w:rPr>
          <m:t>…</m:t>
        </m:r>
        <m:r>
          <w:rPr>
            <w:rFonts w:ascii="Cambria Math" w:hAnsi="Cambria Math" w:cs="Courier New"/>
            <w:color w:val="000000" w:themeColor="text1"/>
            <w:lang w:val="el-GR"/>
          </w:rPr>
          <m:t>,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P</m:t>
            </m:r>
          </m:sub>
        </m:sSub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που «κουβαλούν» τη συνεισφορά της </w:t>
      </w:r>
      <m:oMath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SS</m:t>
            </m:r>
          </m:sub>
        </m:sSub>
      </m:oMath>
      <w:r w:rsidRPr="00C823C1">
        <w:rPr>
          <w:rFonts w:ascii="Courier New" w:hAnsi="Courier New" w:cs="Courier New"/>
          <w:color w:val="000000" w:themeColor="text1"/>
          <w:lang w:val="el-GR"/>
        </w:rPr>
        <w:t>.</w:t>
      </w:r>
      <w:r w:rsidRPr="00C823C1">
        <w:rPr>
          <w:rFonts w:ascii="Courier New" w:hAnsi="Courier New" w:cs="Courier New"/>
          <w:color w:val="000000" w:themeColor="text1"/>
          <w:lang w:val="el-GR"/>
        </w:rPr>
        <w:br/>
        <w:t xml:space="preserve">Ο </w:t>
      </w:r>
      <w:proofErr w:type="spellStart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υπόχωρος</w:t>
      </w:r>
      <w:proofErr w:type="spellEnd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 </w:t>
      </w:r>
      <w:proofErr w:type="spellStart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σήµατος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ορίζεται ως</w:t>
      </w:r>
    </w:p>
    <w:p w14:paraId="7B659087" w14:textId="70CAD291" w:rsidR="00973F10" w:rsidRPr="00C823C1" w:rsidRDefault="002D65B0" w:rsidP="00973F10">
      <w:pPr>
        <w:rPr>
          <w:rFonts w:ascii="Courier New" w:hAnsi="Courier New" w:cs="Courier New"/>
          <w:color w:val="000000" w:themeColor="text1"/>
          <w:lang w:val="el-GR"/>
        </w:rPr>
      </w:pPr>
      <m:oMath>
        <m:r>
          <m:rPr>
            <m:scr m:val="script"/>
          </m:rPr>
          <w:rPr>
            <w:rFonts w:ascii="Cambria Math" w:hAnsi="Cambria Math" w:cs="Courier New"/>
            <w:color w:val="000000" w:themeColor="text1"/>
          </w:rPr>
          <m:t>S</m:t>
        </m:r>
        <m:r>
          <w:rPr>
            <w:rFonts w:ascii="Cambria Math" w:hAnsi="Cambria Math" w:cs="Courier New"/>
            <w:color w:val="000000" w:themeColor="text1"/>
            <w:lang w:val="el-GR"/>
          </w:rPr>
          <m:t> = </m:t>
        </m:r>
        <m:r>
          <w:rPr>
            <w:rFonts w:ascii="Cambria Math" w:hAnsi="Cambria Math" w:cs="Courier New"/>
            <w:color w:val="000000" w:themeColor="text1"/>
          </w:rPr>
          <m:t>span</m:t>
        </m:r>
        <m:r>
          <m:rPr>
            <m:lit/>
          </m:rPr>
          <w:rPr>
            <w:rFonts w:ascii="Cambria Math" w:hAnsi="Cambria Math" w:cs="Courier New"/>
            <w:color w:val="000000" w:themeColor="text1"/>
            <w:lang w:val="el-GR"/>
          </w:rPr>
          <m:t>{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1</m:t>
            </m:r>
          </m:sub>
        </m:sSub>
        <m:r>
          <w:rPr>
            <w:rFonts w:ascii="Cambria Math" w:hAnsi="Cambria Math" w:cs="Courier New"/>
            <w:color w:val="000000" w:themeColor="text1"/>
            <w:lang w:val="el-GR"/>
          </w:rPr>
          <m:t>,</m:t>
        </m:r>
        <m:r>
          <m:rPr>
            <m:sty m:val="p"/>
          </m:rPr>
          <w:rPr>
            <w:rFonts w:ascii="Cambria Math" w:hAnsi="Cambria Math" w:cs="Courier New"/>
            <w:color w:val="000000" w:themeColor="text1"/>
            <w:lang w:val="el-GR"/>
          </w:rPr>
          <m:t>…</m:t>
        </m:r>
        <m:r>
          <w:rPr>
            <w:rFonts w:ascii="Cambria Math" w:hAnsi="Cambria Math" w:cs="Courier New"/>
            <w:color w:val="000000" w:themeColor="text1"/>
            <w:lang w:val="el-GR"/>
          </w:rPr>
          <m:t>,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P</m:t>
            </m:r>
          </m:sub>
        </m:sSub>
        <m:r>
          <m:rPr>
            <m:lit/>
          </m:rPr>
          <w:rPr>
            <w:rFonts w:ascii="Cambria Math" w:hAnsi="Cambria Math" w:cs="Courier New"/>
            <w:color w:val="000000" w:themeColor="text1"/>
            <w:lang w:val="el-GR"/>
          </w:rPr>
          <m:t>}</m:t>
        </m:r>
        <m:r>
          <w:rPr>
            <w:rFonts w:ascii="Cambria Math" w:hAnsi="Cambria Math" w:cs="Courier New"/>
            <w:color w:val="000000" w:themeColor="text1"/>
            <w:lang w:val="el-GR"/>
          </w:rPr>
          <m:t> = </m:t>
        </m:r>
        <m:r>
          <w:rPr>
            <w:rFonts w:ascii="Cambria Math" w:hAnsi="Cambria Math" w:cs="Courier New"/>
            <w:color w:val="000000" w:themeColor="text1"/>
          </w:rPr>
          <m:t>ran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S</m:t>
            </m:r>
          </m:sub>
        </m:sSub>
        <m:r>
          <w:rPr>
            <w:rFonts w:ascii="Cambria Math" w:hAnsi="Cambria Math" w:cs="Courier New"/>
            <w:color w:val="000000" w:themeColor="text1"/>
            <w:lang w:val="el-GR"/>
          </w:rPr>
          <m:t>,</m:t>
        </m:r>
        <m:r>
          <m:rPr>
            <m:sty m:val="p"/>
          </m:rPr>
          <w:rPr>
            <w:rFonts w:ascii="Cambria Math" w:hAnsi="Cambria Math" w:cs="Courier New"/>
            <w:color w:val="000000" w:themeColor="text1"/>
            <w:lang w:val="el-GR"/>
          </w:rPr>
          <m:t>  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S</m:t>
            </m:r>
          </m:sub>
        </m:sSub>
        <m:r>
          <w:rPr>
            <w:rFonts w:ascii="Cambria Math" w:hAnsi="Cambria Math" w:cs="Courier New"/>
            <w:color w:val="000000" w:themeColor="text1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 </m:t>
            </m:r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lang w:val="el-GR"/>
              </w:rPr>
              <m:t>…</m:t>
            </m:r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 </m:t>
            </m:r>
            <m:sSub>
              <m:sSubPr>
                <m:ctrlPr>
                  <w:rPr>
                    <w:rFonts w:ascii="Cambria Math" w:hAnsi="Cambria Math" w:cs="Courier New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ourier New"/>
            <w:color w:val="000000" w:themeColor="text1"/>
            <w:lang w:val="el-GR"/>
          </w:rPr>
          <m:t>∈</m:t>
        </m:r>
        <m:sSup>
          <m:sSup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</w:rPr>
              <m:t>C</m:t>
            </m:r>
          </m:e>
          <m:sup>
            <m:r>
              <w:rPr>
                <w:rFonts w:ascii="Cambria Math" w:hAnsi="Cambria Math" w:cs="Courier New"/>
                <w:color w:val="000000" w:themeColor="text1"/>
              </w:rPr>
              <m:t>M</m:t>
            </m:r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lang w:val="el-GR"/>
              </w:rPr>
              <m:t>×</m:t>
            </m:r>
            <m:r>
              <w:rPr>
                <w:rFonts w:ascii="Cambria Math" w:hAnsi="Cambria Math" w:cs="Courier New"/>
                <w:color w:val="000000" w:themeColor="text1"/>
              </w:rPr>
              <m:t>P</m:t>
            </m:r>
          </m:sup>
        </m:sSup>
      </m:oMath>
      <w:r w:rsidR="007C0802" w:rsidRPr="00C823C1">
        <w:rPr>
          <w:rFonts w:ascii="Courier New" w:hAnsi="Courier New" w:cs="Courier New"/>
          <w:color w:val="000000" w:themeColor="text1"/>
          <w:lang w:val="el-GR"/>
        </w:rPr>
        <w:t xml:space="preserve">, με  </w:t>
      </w:r>
      <w:r w:rsidR="007C0802" w:rsidRPr="00834A82">
        <w:rPr>
          <w:rFonts w:ascii="Courier New" w:hAnsi="Courier New" w:cs="Courier New"/>
          <w:color w:val="000000" w:themeColor="text1"/>
        </w:rPr>
        <w:t>span</w:t>
      </w:r>
      <w:r w:rsidR="007C0802" w:rsidRPr="00C823C1">
        <w:rPr>
          <w:rFonts w:ascii="Courier New" w:hAnsi="Courier New" w:cs="Courier New"/>
          <w:color w:val="000000" w:themeColor="text1"/>
          <w:lang w:val="el-GR"/>
        </w:rPr>
        <w:t xml:space="preserve"> να είναι </w:t>
      </w:r>
      <w:r w:rsidR="00B8310A" w:rsidRPr="00C823C1">
        <w:rPr>
          <w:rFonts w:ascii="Courier New" w:hAnsi="Courier New" w:cs="Courier New"/>
          <w:color w:val="000000" w:themeColor="text1"/>
          <w:lang w:val="el-GR"/>
        </w:rPr>
        <w:t>τ</w:t>
      </w:r>
      <w:r w:rsidR="007C0802" w:rsidRPr="00C823C1">
        <w:rPr>
          <w:rFonts w:ascii="Courier New" w:hAnsi="Courier New" w:cs="Courier New"/>
          <w:color w:val="000000" w:themeColor="text1"/>
          <w:lang w:val="el-GR"/>
        </w:rPr>
        <w:t>ο σύνολο όλων των δυνατών γραμμικών συνδυασμών κάποιων διανυσμάτων. Δηλαδή, όλοι οι «χώροι» που μπορούν να παραχθούν με αυτά τα διανύσματα</w:t>
      </w:r>
      <w:r w:rsidR="00B8310A" w:rsidRPr="00C823C1">
        <w:rPr>
          <w:rFonts w:ascii="Courier New" w:hAnsi="Courier New" w:cs="Courier New"/>
          <w:color w:val="000000" w:themeColor="text1"/>
          <w:lang w:val="el-GR"/>
        </w:rPr>
        <w:t xml:space="preserve"> και </w:t>
      </w:r>
      <w:r w:rsidR="002D6D19" w:rsidRPr="00834A82">
        <w:rPr>
          <w:rFonts w:ascii="Courier New" w:hAnsi="Courier New" w:cs="Courier New"/>
          <w:color w:val="000000" w:themeColor="text1"/>
        </w:rPr>
        <w:t>ran</w:t>
      </w:r>
      <w:r w:rsidR="002D6D19" w:rsidRPr="00C823C1">
        <w:rPr>
          <w:rFonts w:ascii="Courier New" w:hAnsi="Courier New" w:cs="Courier New"/>
          <w:color w:val="000000" w:themeColor="text1"/>
          <w:lang w:val="el-GR"/>
        </w:rPr>
        <w:t xml:space="preserve"> ενός πίνακα να είναι όλοι οι δυνατοί έξοδοι που μπορεί να παράγει ο πίνακας όταν πολλαπλασιάζεται με διανύσματα.</w:t>
      </w:r>
      <w:r w:rsidR="00973F10"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</w:p>
    <w:p w14:paraId="02667A04" w14:textId="1F03D20E" w:rsidR="00973F10" w:rsidRPr="00C823C1" w:rsidRDefault="00973F10" w:rsidP="00973F10">
      <w:p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color w:val="000000" w:themeColor="text1"/>
          <w:lang w:val="el-GR"/>
        </w:rPr>
        <w:t xml:space="preserve">Η διάστασή του είναι </w:t>
      </w:r>
      <m:oMath>
        <m:func>
          <m:funcPr>
            <m:ctrlPr>
              <w:rPr>
                <w:rFonts w:ascii="Cambria Math" w:hAnsi="Cambria Math" w:cs="Courier New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</w:rPr>
              <m:t>dim</m:t>
            </m: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fName>
          <m:e>
            <m:r>
              <m:rPr>
                <m:scr m:val="script"/>
              </m:rPr>
              <w:rPr>
                <w:rFonts w:ascii="Cambria Math" w:hAnsi="Cambria Math" w:cs="Courier New"/>
                <w:color w:val="000000" w:themeColor="text1"/>
              </w:rPr>
              <m:t>S</m:t>
            </m:r>
          </m:e>
        </m:func>
        <m:r>
          <w:rPr>
            <w:rFonts w:ascii="Cambria Math" w:hAnsi="Cambria Math" w:cs="Courier New"/>
            <w:color w:val="000000" w:themeColor="text1"/>
            <w:lang w:val="el-GR"/>
          </w:rPr>
          <m:t>=</m:t>
        </m:r>
        <m:r>
          <w:rPr>
            <w:rFonts w:ascii="Cambria Math" w:hAnsi="Cambria Math" w:cs="Courier New"/>
            <w:color w:val="000000" w:themeColor="text1"/>
          </w:rPr>
          <m:t>P</m:t>
        </m:r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. Πρόκειται για τον ελάχιστο γραµµικά κλειστό χώρο που περιέχει όλα τα </w:t>
      </w:r>
      <m:oMath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M</m:t>
            </m:r>
          </m:sub>
        </m:sSub>
        <m:d>
          <m:d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</w:rPr>
                  <m:t>i</m:t>
                </m:r>
              </m:sub>
            </m:sSub>
          </m:e>
        </m:d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ή, ισοδύναµα, για τον χώρο όπου «ζει» όλη η ωφέλιµη πληροφορία του σήµατος.</w:t>
      </w:r>
    </w:p>
    <w:p w14:paraId="30639F61" w14:textId="78F3E8D5" w:rsidR="00973F10" w:rsidRPr="00834A82" w:rsidRDefault="00D177D5" w:rsidP="00973F10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w:pict w14:anchorId="58EB9026">
          <v:rect id="_x0000_i1025" alt="" style="width:173.15pt;height:.05pt;mso-width-percent:0;mso-height-percent:0;mso-width-percent:0;mso-height-percent:0" o:hrpct="370" o:hralign="center" o:hrstd="t" o:hr="t" fillcolor="#a0a0a0" stroked="f"/>
        </w:pict>
      </w:r>
    </w:p>
    <w:p w14:paraId="78E6215B" w14:textId="3297D8CD" w:rsidR="00973F10" w:rsidRPr="00C823C1" w:rsidRDefault="00973F10" w:rsidP="00973F10">
      <w:pPr>
        <w:rPr>
          <w:rFonts w:ascii="Courier New" w:hAnsi="Courier New" w:cs="Courier New"/>
          <w:color w:val="000000" w:themeColor="text1"/>
          <w:lang w:val="el-GR"/>
        </w:rPr>
      </w:pPr>
      <w:proofErr w:type="spellStart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Ορισµός</w:t>
      </w:r>
      <w:proofErr w:type="spellEnd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 </w:t>
      </w:r>
      <w:proofErr w:type="spellStart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Υπόχωρου</w:t>
      </w:r>
      <w:proofErr w:type="spellEnd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 Θορύβου (</w:t>
      </w:r>
      <w:r w:rsidRPr="00834A82">
        <w:rPr>
          <w:rFonts w:ascii="Courier New" w:hAnsi="Courier New" w:cs="Courier New"/>
          <w:b/>
          <w:bCs/>
          <w:color w:val="000000" w:themeColor="text1"/>
        </w:rPr>
        <w:t>Noise Subspace</w:t>
      </w: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)</w:t>
      </w:r>
      <w:r w:rsidRPr="00C823C1">
        <w:rPr>
          <w:rFonts w:ascii="Courier New" w:hAnsi="Courier New" w:cs="Courier New"/>
          <w:color w:val="000000" w:themeColor="text1"/>
          <w:lang w:val="el-GR"/>
        </w:rPr>
        <w:br/>
        <w:t xml:space="preserve">Τα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εναποµείναντα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  <w:r w:rsidRPr="00834A82">
        <w:rPr>
          <w:rFonts w:ascii="Courier New" w:hAnsi="Courier New" w:cs="Courier New"/>
          <w:color w:val="000000" w:themeColor="text1"/>
        </w:rPr>
        <w:t>M</w:t>
      </w:r>
      <w:r w:rsidRPr="00C823C1">
        <w:rPr>
          <w:rFonts w:ascii="Courier New" w:hAnsi="Courier New" w:cs="Courier New"/>
          <w:color w:val="000000" w:themeColor="text1"/>
          <w:lang w:val="el-GR"/>
        </w:rPr>
        <w:t>-</w:t>
      </w:r>
      <w:r w:rsidRPr="00834A82">
        <w:rPr>
          <w:rFonts w:ascii="Courier New" w:hAnsi="Courier New" w:cs="Courier New"/>
          <w:color w:val="000000" w:themeColor="text1"/>
        </w:rPr>
        <w:t>P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ιδιοδιανύσµατα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P</m:t>
            </m:r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+1</m:t>
            </m:r>
          </m:sub>
        </m:sSub>
        <m:r>
          <w:rPr>
            <w:rFonts w:ascii="Cambria Math" w:hAnsi="Cambria Math" w:cs="Courier New"/>
            <w:color w:val="000000" w:themeColor="text1"/>
            <w:lang w:val="el-GR"/>
          </w:rPr>
          <m:t>,</m:t>
        </m:r>
        <m:r>
          <m:rPr>
            <m:sty m:val="p"/>
          </m:rPr>
          <w:rPr>
            <w:rFonts w:ascii="Cambria Math" w:hAnsi="Cambria Math" w:cs="Courier New"/>
            <w:color w:val="000000" w:themeColor="text1"/>
            <w:lang w:val="el-GR"/>
          </w:rPr>
          <m:t>…</m:t>
        </m:r>
        <m:r>
          <w:rPr>
            <w:rFonts w:ascii="Cambria Math" w:hAnsi="Cambria Math" w:cs="Courier New"/>
            <w:color w:val="000000" w:themeColor="text1"/>
            <w:lang w:val="el-GR"/>
          </w:rPr>
          <m:t>,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M</m:t>
            </m:r>
          </m:sub>
        </m:sSub>
      </m:oMath>
      <w:r w:rsidR="008C3528"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αντιστοιχούν σε ίσες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ιδιοτιµές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  <m:oMath>
        <m:sSubSup>
          <m:sSubSup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lang w:val="el-GR"/>
              </w:rPr>
              <m:t>σ</m:t>
            </m:r>
            <m:ctrlPr>
              <w:rPr>
                <w:rFonts w:ascii="Cambria Math" w:hAnsi="Cambria Math" w:cs="Courier New"/>
                <w:color w:val="000000" w:themeColor="text1"/>
              </w:rPr>
            </m:ctrlPr>
          </m:e>
          <m:sub>
            <m:r>
              <w:rPr>
                <w:rFonts w:ascii="Cambria Math" w:hAnsi="Cambria Math" w:cs="Courier New"/>
                <w:color w:val="000000" w:themeColor="text1"/>
              </w:rPr>
              <m:t>W</m:t>
            </m:r>
          </m:sub>
          <m:sup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2</m:t>
            </m:r>
          </m:sup>
        </m:sSubSup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και αποτυπώνουν αποκλειστικά λευκό θόρυβο. Ορίζουµε</w:t>
      </w:r>
    </w:p>
    <w:p w14:paraId="2F9A9E17" w14:textId="68E7626F" w:rsidR="00973F10" w:rsidRPr="00C823C1" w:rsidRDefault="002D65B0" w:rsidP="00973F10">
      <w:pPr>
        <w:rPr>
          <w:rFonts w:ascii="Courier New" w:hAnsi="Courier New" w:cs="Courier New"/>
          <w:color w:val="000000" w:themeColor="text1"/>
          <w:lang w:val="el-GR"/>
        </w:rPr>
      </w:pPr>
      <m:oMath>
        <m:r>
          <m:rPr>
            <m:scr m:val="script"/>
          </m:rPr>
          <w:rPr>
            <w:rFonts w:ascii="Cambria Math" w:hAnsi="Cambria Math" w:cs="Courier New"/>
            <w:color w:val="000000" w:themeColor="text1"/>
          </w:rPr>
          <m:t>N</m:t>
        </m:r>
        <m:r>
          <w:rPr>
            <w:rFonts w:ascii="Cambria Math" w:hAnsi="Cambria Math" w:cs="Courier New"/>
            <w:color w:val="000000" w:themeColor="text1"/>
            <w:lang w:val="el-GR"/>
          </w:rPr>
          <m:t> = </m:t>
        </m:r>
        <m:r>
          <w:rPr>
            <w:rFonts w:ascii="Cambria Math" w:hAnsi="Cambria Math" w:cs="Courier New"/>
            <w:color w:val="000000" w:themeColor="text1"/>
          </w:rPr>
          <m:t>span</m:t>
        </m:r>
        <m:r>
          <m:rPr>
            <m:lit/>
          </m:rPr>
          <w:rPr>
            <w:rFonts w:ascii="Cambria Math" w:hAnsi="Cambria Math" w:cs="Courier New"/>
            <w:color w:val="000000" w:themeColor="text1"/>
            <w:lang w:val="el-GR"/>
          </w:rPr>
          <m:t>{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P</m:t>
            </m:r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+1</m:t>
            </m:r>
          </m:sub>
        </m:sSub>
        <m:r>
          <w:rPr>
            <w:rFonts w:ascii="Cambria Math" w:hAnsi="Cambria Math" w:cs="Courier New"/>
            <w:color w:val="000000" w:themeColor="text1"/>
            <w:lang w:val="el-GR"/>
          </w:rPr>
          <m:t>,</m:t>
        </m:r>
        <m:r>
          <m:rPr>
            <m:sty m:val="p"/>
          </m:rPr>
          <w:rPr>
            <w:rFonts w:ascii="Cambria Math" w:hAnsi="Cambria Math" w:cs="Courier New"/>
            <w:color w:val="000000" w:themeColor="text1"/>
            <w:lang w:val="el-GR"/>
          </w:rPr>
          <m:t>…</m:t>
        </m:r>
        <m:r>
          <w:rPr>
            <w:rFonts w:ascii="Cambria Math" w:hAnsi="Cambria Math" w:cs="Courier New"/>
            <w:color w:val="000000" w:themeColor="text1"/>
            <w:lang w:val="el-GR"/>
          </w:rPr>
          <m:t>,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M</m:t>
            </m:r>
          </m:sub>
        </m:sSub>
        <m:r>
          <m:rPr>
            <m:lit/>
          </m:rPr>
          <w:rPr>
            <w:rFonts w:ascii="Cambria Math" w:hAnsi="Cambria Math" w:cs="Courier New"/>
            <w:color w:val="000000" w:themeColor="text1"/>
            <w:lang w:val="el-GR"/>
          </w:rPr>
          <m:t>}</m:t>
        </m:r>
        <m:r>
          <w:rPr>
            <w:rFonts w:ascii="Cambria Math" w:hAnsi="Cambria Math" w:cs="Courier New"/>
            <w:color w:val="000000" w:themeColor="text1"/>
            <w:lang w:val="el-GR"/>
          </w:rPr>
          <m:t> = </m:t>
        </m:r>
        <m:r>
          <w:rPr>
            <w:rFonts w:ascii="Cambria Math" w:hAnsi="Cambria Math" w:cs="Courier New"/>
            <w:color w:val="000000" w:themeColor="text1"/>
          </w:rPr>
          <m:t>ran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N</m:t>
            </m:r>
          </m:sub>
        </m:sSub>
      </m:oMath>
      <w:r w:rsidR="00973F10" w:rsidRPr="00C823C1">
        <w:rPr>
          <w:rFonts w:ascii="Courier New" w:hAnsi="Courier New" w:cs="Courier New"/>
          <w:color w:val="000000" w:themeColor="text1"/>
          <w:lang w:val="el-GR"/>
        </w:rPr>
        <w:t>,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lang w:val="el-GR"/>
          </w:rPr>
          <m:t>  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N</m:t>
            </m:r>
          </m:sub>
        </m:sSub>
        <m:r>
          <w:rPr>
            <w:rFonts w:ascii="Cambria Math" w:hAnsi="Cambria Math" w:cs="Courier New"/>
            <w:color w:val="000000" w:themeColor="text1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</w:rPr>
                  <m:t>P</m:t>
                </m:r>
                <m: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+1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 </m:t>
            </m:r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lang w:val="el-GR"/>
              </w:rPr>
              <m:t>…</m:t>
            </m:r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 </m:t>
            </m:r>
            <m:sSub>
              <m:sSubPr>
                <m:ctrlPr>
                  <w:rPr>
                    <w:rFonts w:ascii="Cambria Math" w:hAnsi="Cambria Math" w:cs="Courier New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ourier New"/>
            <w:color w:val="000000" w:themeColor="text1"/>
            <w:lang w:val="el-GR"/>
          </w:rPr>
          <m:t>∈</m:t>
        </m:r>
        <m:sSup>
          <m:sSup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</w:rPr>
              <m:t>C</m:t>
            </m:r>
          </m:e>
          <m:sup>
            <m:r>
              <w:rPr>
                <w:rFonts w:ascii="Cambria Math" w:hAnsi="Cambria Math" w:cs="Courier New"/>
                <w:color w:val="000000" w:themeColor="text1"/>
              </w:rPr>
              <m:t>M</m:t>
            </m:r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lang w:val="el-GR"/>
              </w:rPr>
              <m:t>×</m:t>
            </m:r>
            <m:d>
              <m:dPr>
                <m:ctrlPr>
                  <w:rPr>
                    <w:rFonts w:ascii="Cambria Math" w:hAnsi="Cambria Math" w:cs="Courier New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Courier New"/>
                    <w:color w:val="000000" w:themeColor="text1"/>
                  </w:rPr>
                  <m:t>M</m:t>
                </m:r>
                <m: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-</m:t>
                </m:r>
                <m:r>
                  <w:rPr>
                    <w:rFonts w:ascii="Cambria Math" w:hAnsi="Cambria Math" w:cs="Courier New"/>
                    <w:color w:val="000000" w:themeColor="text1"/>
                  </w:rPr>
                  <m:t>P</m:t>
                </m:r>
              </m:e>
            </m:d>
          </m:sup>
        </m:sSup>
      </m:oMath>
      <w:r w:rsidR="00973F10" w:rsidRPr="00C823C1">
        <w:rPr>
          <w:rFonts w:ascii="Courier New" w:hAnsi="Courier New" w:cs="Courier New"/>
          <w:color w:val="000000" w:themeColor="text1"/>
          <w:lang w:val="el-GR"/>
        </w:rPr>
        <w:t xml:space="preserve">, </w:t>
      </w:r>
    </w:p>
    <w:p w14:paraId="4190D9A6" w14:textId="6CA91ED9" w:rsidR="00973F10" w:rsidRPr="00C823C1" w:rsidRDefault="00973F10" w:rsidP="00973F10">
      <w:p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color w:val="000000" w:themeColor="text1"/>
          <w:lang w:val="el-GR"/>
        </w:rPr>
        <w:t xml:space="preserve">µε </w:t>
      </w:r>
      <m:oMath>
        <m:func>
          <m:funcPr>
            <m:ctrlPr>
              <w:rPr>
                <w:rFonts w:ascii="Cambria Math" w:hAnsi="Cambria Math" w:cs="Courier New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</w:rPr>
              <m:t>dim</m:t>
            </m: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fName>
          <m:e>
            <m:r>
              <m:rPr>
                <m:scr m:val="script"/>
              </m:rPr>
              <w:rPr>
                <w:rFonts w:ascii="Cambria Math" w:hAnsi="Cambria Math" w:cs="Courier New"/>
                <w:color w:val="000000" w:themeColor="text1"/>
              </w:rPr>
              <m:t>N</m:t>
            </m:r>
          </m:e>
        </m:func>
        <m:r>
          <w:rPr>
            <w:rFonts w:ascii="Cambria Math" w:hAnsi="Cambria Math" w:cs="Courier New"/>
            <w:color w:val="000000" w:themeColor="text1"/>
            <w:lang w:val="el-GR"/>
          </w:rPr>
          <m:t>=</m:t>
        </m:r>
        <m:r>
          <w:rPr>
            <w:rFonts w:ascii="Cambria Math" w:hAnsi="Cambria Math" w:cs="Courier New"/>
            <w:color w:val="000000" w:themeColor="text1"/>
          </w:rPr>
          <m:t>M</m:t>
        </m:r>
        <m:r>
          <w:rPr>
            <w:rFonts w:ascii="Cambria Math" w:hAnsi="Cambria Math" w:cs="Courier New"/>
            <w:color w:val="000000" w:themeColor="text1"/>
            <w:lang w:val="el-GR"/>
          </w:rPr>
          <m:t>-</m:t>
        </m:r>
        <m:r>
          <w:rPr>
            <w:rFonts w:ascii="Cambria Math" w:hAnsi="Cambria Math" w:cs="Courier New"/>
            <w:color w:val="000000" w:themeColor="text1"/>
          </w:rPr>
          <m:t>P</m:t>
        </m:r>
      </m:oMath>
      <w:r w:rsidRPr="00C823C1">
        <w:rPr>
          <w:rFonts w:ascii="Courier New" w:hAnsi="Courier New" w:cs="Courier New"/>
          <w:color w:val="000000" w:themeColor="text1"/>
          <w:lang w:val="el-GR"/>
        </w:rPr>
        <w:t>. Λόγω της ορθοκανονικότητας της βάσης ιδιοδιανυσµάτων ισχύει</w:t>
      </w:r>
      <w:r w:rsidR="007E67CC"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  <m:oMath>
        <m:r>
          <m:rPr>
            <m:scr m:val="script"/>
          </m:rPr>
          <w:rPr>
            <w:rFonts w:ascii="Cambria Math" w:hAnsi="Cambria Math" w:cs="Courier New"/>
            <w:color w:val="000000" w:themeColor="text1"/>
          </w:rPr>
          <m:t>S</m:t>
        </m:r>
        <m:r>
          <w:rPr>
            <w:rFonts w:ascii="Cambria Math" w:hAnsi="Cambria Math" w:cs="Courier New"/>
            <w:color w:val="000000" w:themeColor="text1"/>
            <w:lang w:val="el-GR"/>
          </w:rPr>
          <m:t> </m:t>
        </m:r>
        <m:r>
          <m:rPr>
            <m:sty m:val="p"/>
          </m:rPr>
          <w:rPr>
            <w:rFonts w:ascii="Cambria Math" w:hAnsi="Cambria Math" w:cs="Courier New"/>
            <w:color w:val="000000" w:themeColor="text1"/>
            <w:lang w:val="el-GR"/>
          </w:rPr>
          <m:t>⊥</m:t>
        </m:r>
        <m:r>
          <w:rPr>
            <w:rFonts w:ascii="Cambria Math" w:hAnsi="Cambria Math" w:cs="Courier New"/>
            <w:color w:val="000000" w:themeColor="text1"/>
            <w:lang w:val="el-GR"/>
          </w:rPr>
          <m:t> </m:t>
        </m:r>
        <m:r>
          <m:rPr>
            <m:scr m:val="script"/>
          </m:rPr>
          <w:rPr>
            <w:rFonts w:ascii="Cambria Math" w:hAnsi="Cambria Math" w:cs="Courier New"/>
            <w:color w:val="000000" w:themeColor="text1"/>
          </w:rPr>
          <m:t>N</m:t>
        </m:r>
        <m:r>
          <w:rPr>
            <w:rFonts w:ascii="Cambria Math" w:hAnsi="Cambria Math" w:cs="Courier New"/>
            <w:color w:val="000000" w:themeColor="text1"/>
            <w:lang w:val="el-GR"/>
          </w:rPr>
          <m:t xml:space="preserve">, </m:t>
        </m:r>
        <m:sSubSup>
          <m:sSubSup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Courier New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S</m:t>
            </m:r>
          </m:sub>
          <m:sup>
            <m:r>
              <w:rPr>
                <w:rFonts w:ascii="Cambria Math" w:hAnsi="Cambria Math" w:cs="Courier New"/>
                <w:color w:val="000000" w:themeColor="text1"/>
              </w:rPr>
              <m:t>H</m:t>
            </m:r>
          </m:sup>
        </m:sSubSup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N</m:t>
            </m:r>
          </m:sub>
        </m:sSub>
        <m:r>
          <w:rPr>
            <w:rFonts w:ascii="Cambria Math" w:hAnsi="Cambria Math" w:cs="Courier New"/>
            <w:color w:val="000000" w:themeColor="text1"/>
            <w:lang w:val="el-GR"/>
          </w:rPr>
          <m:t>=0</m:t>
        </m:r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</w:p>
    <w:p w14:paraId="6CFA9F07" w14:textId="77777777" w:rsidR="00973F10" w:rsidRPr="00C823C1" w:rsidRDefault="00973F10" w:rsidP="00973F10">
      <w:p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color w:val="000000" w:themeColor="text1"/>
          <w:lang w:val="el-GR"/>
        </w:rPr>
        <w:t>και</w:t>
      </w:r>
    </w:p>
    <w:p w14:paraId="65B3B4B2" w14:textId="62C7EB60" w:rsidR="00973F10" w:rsidRPr="00C823C1" w:rsidRDefault="00D177D5" w:rsidP="00973F10">
      <w:pPr>
        <w:rPr>
          <w:rFonts w:ascii="Courier New" w:hAnsi="Courier New" w:cs="Courier New"/>
          <w:color w:val="000000" w:themeColor="text1"/>
          <w:lang w:val="el-GR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</w:rPr>
                <m:t>S</m:t>
              </m:r>
            </m:sub>
          </m:sSub>
          <m:r>
            <w:rPr>
              <w:rFonts w:ascii="Cambria Math" w:hAnsi="Cambria Math" w:cs="Courier New"/>
              <w:color w:val="000000" w:themeColor="text1"/>
              <w:lang w:val="el-GR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 w:cs="Courier New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</w:rPr>
                <m:t>S</m:t>
              </m:r>
            </m:sub>
            <m:sup>
              <m:r>
                <m:rPr>
                  <m:nor/>
                </m:rPr>
                <w:rPr>
                  <w:rFonts w:ascii="Cambria Math" w:hAnsi="Cambria Math" w:cs="Courier New"/>
                  <w:color w:val="000000" w:themeColor="text1"/>
                </w:rPr>
                <m:t>H</m:t>
              </m:r>
            </m:sup>
          </m:sSubSup>
          <m:r>
            <w:rPr>
              <w:rFonts w:ascii="Cambria Math" w:hAnsi="Cambria Math" w:cs="Courier New"/>
              <w:color w:val="000000" w:themeColor="text1"/>
              <w:lang w:val="el-GR"/>
            </w:rPr>
            <m:t>,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lang w:val="el-GR"/>
            </w:rPr>
            <m:t>  </m:t>
          </m:r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 w:cs="Courier New"/>
              <w:color w:val="000000" w:themeColor="text1"/>
              <w:lang w:val="el-GR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 w:cs="Courier New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</w:rPr>
                <m:t>N</m:t>
              </m:r>
            </m:sub>
            <m:sup>
              <m:r>
                <m:rPr>
                  <m:nor/>
                </m:rPr>
                <w:rPr>
                  <w:rFonts w:ascii="Cambria Math" w:hAnsi="Cambria Math" w:cs="Courier New"/>
                  <w:color w:val="000000" w:themeColor="text1"/>
                </w:rPr>
                <m:t>H</m:t>
              </m:r>
            </m:sup>
          </m:sSubSup>
          <m:r>
            <w:rPr>
              <w:rFonts w:ascii="Cambria Math" w:hAnsi="Cambria Math" w:cs="Courier New"/>
              <w:color w:val="000000" w:themeColor="text1"/>
              <w:lang w:val="el-GR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 w:cs="Courier New"/>
              <w:color w:val="000000" w:themeColor="text1"/>
              <w:lang w:val="el-GR"/>
            </w:rPr>
            <m:t>-</m:t>
          </m:r>
          <m:sSub>
            <m:sSubPr>
              <m:ctrlPr>
                <w:rPr>
                  <w:rFonts w:ascii="Cambria Math" w:hAnsi="Cambria Math" w:cs="Courier New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ourier New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</w:rPr>
                <m:t>S</m:t>
              </m:r>
            </m:sub>
          </m:sSub>
          <m:r>
            <m:rPr>
              <m:sty m:val="p"/>
            </m:rPr>
            <w:rPr>
              <w:rFonts w:ascii="Courier New" w:hAnsi="Courier New" w:cs="Courier New"/>
              <w:color w:val="000000" w:themeColor="text1"/>
              <w:lang w:val="el-GR"/>
            </w:rPr>
            <m:t xml:space="preserve">. </m:t>
          </m:r>
        </m:oMath>
      </m:oMathPara>
    </w:p>
    <w:p w14:paraId="3A27F2BF" w14:textId="4038342E" w:rsidR="00973F10" w:rsidRPr="00834A82" w:rsidRDefault="00D177D5" w:rsidP="00973F10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w:pict w14:anchorId="52FC8584">
          <v:rect id="_x0000_i1026" alt="" style="width:173.15pt;height:.05pt;mso-width-percent:0;mso-height-percent:0;mso-width-percent:0;mso-height-percent:0" o:hrpct="370" o:hralign="center" o:hrstd="t" o:hr="t" fillcolor="#a0a0a0" stroked="f"/>
        </w:pict>
      </w:r>
    </w:p>
    <w:p w14:paraId="29985A50" w14:textId="77777777" w:rsidR="00973F10" w:rsidRPr="00834A82" w:rsidRDefault="00973F10" w:rsidP="00973F10">
      <w:pPr>
        <w:rPr>
          <w:rFonts w:ascii="Courier New" w:hAnsi="Courier New" w:cs="Courier New"/>
          <w:color w:val="000000" w:themeColor="text1"/>
        </w:rPr>
      </w:pPr>
      <w:r w:rsidRPr="00834A82">
        <w:rPr>
          <w:rFonts w:ascii="Courier New" w:hAnsi="Courier New" w:cs="Courier New"/>
          <w:b/>
          <w:bCs/>
          <w:color w:val="000000" w:themeColor="text1"/>
        </w:rPr>
        <w:t>Βα</w:t>
      </w:r>
      <w:proofErr w:type="spellStart"/>
      <w:r w:rsidRPr="00834A82">
        <w:rPr>
          <w:rFonts w:ascii="Courier New" w:hAnsi="Courier New" w:cs="Courier New"/>
          <w:b/>
          <w:bCs/>
          <w:color w:val="000000" w:themeColor="text1"/>
        </w:rPr>
        <w:t>σικές</w:t>
      </w:r>
      <w:proofErr w:type="spellEnd"/>
      <w:r w:rsidRPr="00834A82">
        <w:rPr>
          <w:rFonts w:ascii="Courier New" w:hAnsi="Courier New" w:cs="Courier New"/>
          <w:b/>
          <w:bCs/>
          <w:color w:val="000000" w:themeColor="text1"/>
        </w:rPr>
        <w:t xml:space="preserve"> </w:t>
      </w:r>
      <w:proofErr w:type="spellStart"/>
      <w:r w:rsidRPr="00834A82">
        <w:rPr>
          <w:rFonts w:ascii="Courier New" w:hAnsi="Courier New" w:cs="Courier New"/>
          <w:b/>
          <w:bCs/>
          <w:color w:val="000000" w:themeColor="text1"/>
        </w:rPr>
        <w:t>Ιδιότητες</w:t>
      </w:r>
      <w:proofErr w:type="spellEnd"/>
      <w:r w:rsidRPr="00834A82">
        <w:rPr>
          <w:rFonts w:ascii="Courier New" w:hAnsi="Courier New" w:cs="Courier New"/>
          <w:b/>
          <w:bCs/>
          <w:color w:val="000000" w:themeColor="text1"/>
        </w:rPr>
        <w:t xml:space="preserve"> και </w:t>
      </w:r>
      <w:proofErr w:type="spellStart"/>
      <w:r w:rsidRPr="00834A82">
        <w:rPr>
          <w:rFonts w:ascii="Courier New" w:hAnsi="Courier New" w:cs="Courier New"/>
          <w:b/>
          <w:bCs/>
          <w:color w:val="000000" w:themeColor="text1"/>
        </w:rPr>
        <w:t>Χρησιµότητ</w:t>
      </w:r>
      <w:proofErr w:type="spellEnd"/>
      <w:r w:rsidRPr="00834A82">
        <w:rPr>
          <w:rFonts w:ascii="Courier New" w:hAnsi="Courier New" w:cs="Courier New"/>
          <w:b/>
          <w:bCs/>
          <w:color w:val="000000" w:themeColor="text1"/>
        </w:rPr>
        <w:t>α</w:t>
      </w:r>
    </w:p>
    <w:p w14:paraId="54CD6922" w14:textId="57AB75CA" w:rsidR="00973F10" w:rsidRPr="00A84C9F" w:rsidRDefault="00973F10" w:rsidP="00271807">
      <w:pPr>
        <w:numPr>
          <w:ilvl w:val="0"/>
          <w:numId w:val="24"/>
        </w:num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lastRenderedPageBreak/>
        <w:t>Ορθογωνιότητα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– Για κάθε «ιδανικό»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διανύσµα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σήµατος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M</m:t>
            </m:r>
          </m:sub>
        </m:sSub>
        <m:d>
          <m:d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</w:rPr>
                  <m:t>i</m:t>
                </m:r>
              </m:sub>
            </m:sSub>
          </m:e>
        </m:d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ισχύει</w:t>
      </w:r>
      <w:r w:rsidRPr="00C823C1">
        <w:rPr>
          <w:rFonts w:ascii="Courier New" w:hAnsi="Courier New" w:cs="Courier New"/>
          <w:color w:val="000000" w:themeColor="text1"/>
          <w:lang w:val="el-GR"/>
        </w:rPr>
        <w:br/>
      </w:r>
      <m:oMath>
        <m:sSubSup>
          <m:sSubSup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Courier New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M</m:t>
            </m:r>
          </m:sub>
          <m:sup>
            <m:r>
              <w:rPr>
                <w:rFonts w:ascii="Cambria Math" w:hAnsi="Cambria Math" w:cs="Courier New"/>
                <w:color w:val="000000" w:themeColor="text1"/>
              </w:rPr>
              <m:t>H</m:t>
            </m:r>
          </m:sup>
        </m:sSubSup>
        <m:d>
          <m:d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N</m:t>
            </m:r>
          </m:sub>
        </m:sSub>
        <m:r>
          <w:rPr>
            <w:rFonts w:ascii="Cambria Math" w:hAnsi="Cambria Math" w:cs="Courier New"/>
            <w:color w:val="000000" w:themeColor="text1"/>
            <w:lang w:val="el-GR"/>
          </w:rPr>
          <m:t>=0</m:t>
        </m:r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. </w:t>
      </w:r>
      <w:r w:rsidRPr="00A84C9F">
        <w:rPr>
          <w:rFonts w:ascii="Courier New" w:hAnsi="Courier New" w:cs="Courier New"/>
          <w:color w:val="000000" w:themeColor="text1"/>
          <w:lang w:val="el-GR"/>
        </w:rPr>
        <w:t xml:space="preserve">Η ιδιότητα αυτή </w:t>
      </w:r>
      <w:proofErr w:type="spellStart"/>
      <w:r w:rsidRPr="00A84C9F">
        <w:rPr>
          <w:rFonts w:ascii="Courier New" w:hAnsi="Courier New" w:cs="Courier New"/>
          <w:color w:val="000000" w:themeColor="text1"/>
          <w:lang w:val="el-GR"/>
        </w:rPr>
        <w:t>θεµελιώνει</w:t>
      </w:r>
      <w:proofErr w:type="spellEnd"/>
      <w:r w:rsidRPr="00A84C9F">
        <w:rPr>
          <w:rFonts w:ascii="Courier New" w:hAnsi="Courier New" w:cs="Courier New"/>
          <w:color w:val="000000" w:themeColor="text1"/>
          <w:lang w:val="el-GR"/>
        </w:rPr>
        <w:t xml:space="preserve"> τον </w:t>
      </w:r>
      <w:proofErr w:type="spellStart"/>
      <w:r w:rsidRPr="00A84C9F">
        <w:rPr>
          <w:rFonts w:ascii="Courier New" w:hAnsi="Courier New" w:cs="Courier New"/>
          <w:color w:val="000000" w:themeColor="text1"/>
          <w:lang w:val="el-GR"/>
        </w:rPr>
        <w:t>αλγόριθµο</w:t>
      </w:r>
      <w:proofErr w:type="spellEnd"/>
      <w:r w:rsidRPr="00834A82">
        <w:rPr>
          <w:rFonts w:ascii="Courier New" w:hAnsi="Courier New" w:cs="Courier New"/>
          <w:color w:val="000000" w:themeColor="text1"/>
        </w:rPr>
        <w:t> MUSIC</w:t>
      </w:r>
      <w:r w:rsidRPr="00A84C9F">
        <w:rPr>
          <w:rFonts w:ascii="Courier New" w:hAnsi="Courier New" w:cs="Courier New"/>
          <w:color w:val="000000" w:themeColor="text1"/>
          <w:lang w:val="el-GR"/>
        </w:rPr>
        <w:t xml:space="preserve">: </w:t>
      </w:r>
      <w:proofErr w:type="spellStart"/>
      <w:r w:rsidRPr="00A84C9F">
        <w:rPr>
          <w:rFonts w:ascii="Courier New" w:hAnsi="Courier New" w:cs="Courier New"/>
          <w:color w:val="000000" w:themeColor="text1"/>
          <w:lang w:val="el-GR"/>
        </w:rPr>
        <w:t>αναζητούµε</w:t>
      </w:r>
      <w:proofErr w:type="spellEnd"/>
      <w:r w:rsidRPr="00A84C9F">
        <w:rPr>
          <w:rFonts w:ascii="Courier New" w:hAnsi="Courier New" w:cs="Courier New"/>
          <w:color w:val="000000" w:themeColor="text1"/>
          <w:lang w:val="el-GR"/>
        </w:rPr>
        <w:t xml:space="preserve"> συχνότητες</w:t>
      </w:r>
      <w:r w:rsidRPr="00834A82">
        <w:rPr>
          <w:rFonts w:ascii="Courier New" w:hAnsi="Courier New" w:cs="Courier New"/>
          <w:color w:val="000000" w:themeColor="text1"/>
        </w:rPr>
        <w:t> 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lang w:val="el-GR"/>
          </w:rPr>
          <m:t>ω</m:t>
        </m:r>
      </m:oMath>
      <w:r w:rsidRPr="00A84C9F">
        <w:rPr>
          <w:rFonts w:ascii="Courier New" w:hAnsi="Courier New" w:cs="Courier New"/>
          <w:color w:val="000000" w:themeColor="text1"/>
          <w:lang w:val="el-GR"/>
        </w:rPr>
        <w:t xml:space="preserve"> που ακυρώνουν την προβολή στον υπόχωρο θορύβου.</w:t>
      </w:r>
    </w:p>
    <w:p w14:paraId="67470E6C" w14:textId="460FFB53" w:rsidR="00973F10" w:rsidRPr="00C823C1" w:rsidRDefault="00973F10" w:rsidP="00271807">
      <w:pPr>
        <w:numPr>
          <w:ilvl w:val="0"/>
          <w:numId w:val="24"/>
        </w:numPr>
        <w:rPr>
          <w:rFonts w:ascii="Courier New" w:hAnsi="Courier New" w:cs="Courier New"/>
          <w:color w:val="000000" w:themeColor="text1"/>
          <w:lang w:val="el-GR"/>
        </w:rPr>
      </w:pPr>
      <w:proofErr w:type="spellStart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Εκτίµηση</w:t>
      </w:r>
      <w:proofErr w:type="spellEnd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 διάστασης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– Το πλήθος </w:t>
      </w:r>
      <w:r w:rsidRPr="00834A82">
        <w:rPr>
          <w:rFonts w:ascii="Courier New" w:hAnsi="Courier New" w:cs="Courier New"/>
          <w:color w:val="000000" w:themeColor="text1"/>
        </w:rPr>
        <w:t>P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καθορίζεται πρακτικά από το «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άλµα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>» µ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εταξύ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των </w:t>
      </w:r>
      <m:oMath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lang w:val="el-GR"/>
              </w:rPr>
              <m:t>λ</m:t>
            </m:r>
            <m:ctrlPr>
              <w:rPr>
                <w:rFonts w:ascii="Cambria Math" w:hAnsi="Cambria Math" w:cs="Courier New"/>
                <w:color w:val="000000" w:themeColor="text1"/>
              </w:rPr>
            </m:ctrlPr>
          </m:e>
          <m:sub>
            <m:r>
              <w:rPr>
                <w:rFonts w:ascii="Cambria Math" w:hAnsi="Cambria Math" w:cs="Courier New"/>
                <w:color w:val="000000" w:themeColor="text1"/>
              </w:rPr>
              <m:t>P</m:t>
            </m:r>
          </m:sub>
        </m:sSub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και </w:t>
      </w:r>
      <m:oMath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lang w:val="el-GR"/>
              </w:rPr>
              <m:t>λ</m:t>
            </m:r>
            <m:ctrlPr>
              <w:rPr>
                <w:rFonts w:ascii="Cambria Math" w:hAnsi="Cambria Math" w:cs="Courier New"/>
                <w:color w:val="000000" w:themeColor="text1"/>
              </w:rPr>
            </m:ctrlPr>
          </m:e>
          <m:sub>
            <m:r>
              <w:rPr>
                <w:rFonts w:ascii="Cambria Math" w:hAnsi="Cambria Math" w:cs="Courier New"/>
                <w:color w:val="000000" w:themeColor="text1"/>
              </w:rPr>
              <m:t>P</m:t>
            </m:r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+1</m:t>
            </m:r>
          </m:sub>
        </m:sSub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(κριτήριο</w:t>
      </w:r>
      <w:r w:rsidRPr="00834A82">
        <w:rPr>
          <w:rFonts w:ascii="Courier New" w:hAnsi="Courier New" w:cs="Courier New"/>
          <w:color w:val="000000" w:themeColor="text1"/>
        </w:rPr>
        <w:t> MDL</w:t>
      </w:r>
      <w:r w:rsidRPr="00C823C1">
        <w:rPr>
          <w:rFonts w:ascii="Courier New" w:hAnsi="Courier New" w:cs="Courier New"/>
          <w:color w:val="000000" w:themeColor="text1"/>
          <w:lang w:val="el-GR"/>
        </w:rPr>
        <w:t>,</w:t>
      </w:r>
      <w:r w:rsidRPr="00834A82">
        <w:rPr>
          <w:rFonts w:ascii="Courier New" w:hAnsi="Courier New" w:cs="Courier New"/>
          <w:color w:val="000000" w:themeColor="text1"/>
        </w:rPr>
        <w:t> AIC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κ.λπ.).</w:t>
      </w:r>
    </w:p>
    <w:p w14:paraId="2C01339B" w14:textId="281FFF19" w:rsidR="00973F10" w:rsidRPr="00C823C1" w:rsidRDefault="00973F10" w:rsidP="00271807">
      <w:pPr>
        <w:numPr>
          <w:ilvl w:val="0"/>
          <w:numId w:val="24"/>
        </w:num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Προβολή/</w:t>
      </w:r>
      <w:proofErr w:type="spellStart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Φιλτράρισµα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– Μέσα από </w:t>
      </w:r>
      <m:oMath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S</m:t>
            </m:r>
          </m:sub>
        </m:sSub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ανακατασκευάζουµε το σήµα απαλλάσσοντας το συµµετρικό θορυβώδες κοµµάτι </w:t>
      </w:r>
      <m:oMath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Nx</m:t>
            </m:r>
          </m:sub>
        </m:sSub>
        <m:d>
          <m:d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</w:rPr>
              <m:t>n</m:t>
            </m:r>
          </m:e>
        </m:d>
      </m:oMath>
      <w:r w:rsidRPr="00C823C1">
        <w:rPr>
          <w:rFonts w:ascii="Courier New" w:hAnsi="Courier New" w:cs="Courier New"/>
          <w:color w:val="000000" w:themeColor="text1"/>
          <w:lang w:val="el-GR"/>
        </w:rPr>
        <w:t>.</w:t>
      </w:r>
    </w:p>
    <w:p w14:paraId="45258A24" w14:textId="28EDA5BF" w:rsidR="00973F10" w:rsidRPr="00C823C1" w:rsidRDefault="00973F10" w:rsidP="00973F10">
      <w:pPr>
        <w:rPr>
          <w:rFonts w:ascii="Courier New" w:hAnsi="Courier New" w:cs="Courier New"/>
          <w:color w:val="000000" w:themeColor="text1"/>
          <w:lang w:val="el-GR"/>
        </w:rPr>
      </w:pP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Συµπερασµατικά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, ο </w:t>
      </w:r>
      <w:proofErr w:type="spellStart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υπόχωρος</w:t>
      </w:r>
      <w:proofErr w:type="spellEnd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 </w:t>
      </w:r>
      <w:proofErr w:type="spellStart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σήµατος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είναι ο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γρα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>µµ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ικός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χώρος των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ιδιοδιανυσµάτων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που αντιστοιχούν στις µ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εγαλύτερες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ιδιοτιµές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της </w:t>
      </w:r>
      <m:oMath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xx</m:t>
            </m:r>
          </m:sub>
        </m:sSub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(φέρουν ισχύ </w:t>
      </w:r>
      <m:oMath>
        <m:r>
          <w:rPr>
            <w:rFonts w:ascii="Cambria Math" w:hAnsi="Cambria Math" w:cs="Courier New"/>
            <w:color w:val="000000" w:themeColor="text1"/>
            <w:lang w:val="el-GR"/>
          </w:rPr>
          <m:t>&gt;</m:t>
        </m:r>
        <m:sSubSup>
          <m:sSubSup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lang w:val="el-GR"/>
              </w:rPr>
              <m:t>σ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W</m:t>
            </m:r>
          </m:sub>
          <m:sup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2</m:t>
            </m:r>
          </m:sup>
        </m:sSubSup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), ενώ ο </w:t>
      </w:r>
      <w:proofErr w:type="spellStart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υπόχωρος</w:t>
      </w:r>
      <w:proofErr w:type="spellEnd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 θορύβου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είναι ο ορθογώνιος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συµπληρωµατικός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χώρος που αντιστοιχεί σε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ιδιοτιµές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ίσες µε την ισχύ του λευκού θορύβου. Οι δύο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υπόχωροι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είναι αμοιβαία ορθογώνιοι και η διάκρισή τους αποτελεί τον πυρήνα όλων των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αλγορίθµων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ιδιοανάλυσης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(</w:t>
      </w:r>
      <w:r w:rsidRPr="00834A82">
        <w:rPr>
          <w:rFonts w:ascii="Courier New" w:hAnsi="Courier New" w:cs="Courier New"/>
          <w:color w:val="000000" w:themeColor="text1"/>
        </w:rPr>
        <w:t>Pisarenko</w:t>
      </w:r>
      <w:r w:rsidRPr="00C823C1">
        <w:rPr>
          <w:rFonts w:ascii="Courier New" w:hAnsi="Courier New" w:cs="Courier New"/>
          <w:color w:val="000000" w:themeColor="text1"/>
          <w:lang w:val="el-GR"/>
        </w:rPr>
        <w:t>,</w:t>
      </w:r>
      <w:r w:rsidRPr="00834A82">
        <w:rPr>
          <w:rFonts w:ascii="Courier New" w:hAnsi="Courier New" w:cs="Courier New"/>
          <w:color w:val="000000" w:themeColor="text1"/>
        </w:rPr>
        <w:t> MUSIC</w:t>
      </w:r>
      <w:r w:rsidRPr="00C823C1">
        <w:rPr>
          <w:rFonts w:ascii="Courier New" w:hAnsi="Courier New" w:cs="Courier New"/>
          <w:color w:val="000000" w:themeColor="text1"/>
          <w:lang w:val="el-GR"/>
        </w:rPr>
        <w:t>,</w:t>
      </w:r>
      <w:r w:rsidRPr="00834A82">
        <w:rPr>
          <w:rFonts w:ascii="Courier New" w:hAnsi="Courier New" w:cs="Courier New"/>
          <w:color w:val="000000" w:themeColor="text1"/>
        </w:rPr>
        <w:t> EV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κ.ά.) για εξαγωγή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συχνοτικής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πληροφορίας µ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έσα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σε προσθετικό θόρυβο.</w:t>
      </w:r>
    </w:p>
    <w:p w14:paraId="515CD7EA" w14:textId="77777777" w:rsidR="00C11541" w:rsidRPr="00C823C1" w:rsidRDefault="00C11541" w:rsidP="00973F10">
      <w:pPr>
        <w:rPr>
          <w:rFonts w:ascii="Courier New" w:hAnsi="Courier New" w:cs="Courier New"/>
          <w:color w:val="000000" w:themeColor="text1"/>
          <w:lang w:val="el-GR"/>
        </w:rPr>
      </w:pPr>
    </w:p>
    <w:tbl>
      <w:tblPr>
        <w:tblW w:w="0" w:type="auto"/>
        <w:tblInd w:w="-79" w:type="dxa"/>
        <w:tblBorders>
          <w:top w:val="single" w:sz="18" w:space="0" w:color="5B9BD5"/>
          <w:left w:val="single" w:sz="18" w:space="0" w:color="5B9BD5"/>
          <w:bottom w:val="single" w:sz="18" w:space="0" w:color="5B9BD5"/>
          <w:right w:val="single" w:sz="18" w:space="0" w:color="5B9BD5"/>
          <w:insideH w:val="single" w:sz="18" w:space="0" w:color="5B9BD5"/>
          <w:insideV w:val="single" w:sz="18" w:space="0" w:color="5B9BD5"/>
        </w:tblBorders>
        <w:tblLook w:val="0000" w:firstRow="0" w:lastRow="0" w:firstColumn="0" w:lastColumn="0" w:noHBand="0" w:noVBand="0"/>
      </w:tblPr>
      <w:tblGrid>
        <w:gridCol w:w="8105"/>
      </w:tblGrid>
      <w:tr w:rsidR="00A1363F" w:rsidRPr="00D177D5" w14:paraId="50CA933D" w14:textId="77777777" w:rsidTr="00A1363F">
        <w:trPr>
          <w:trHeight w:val="517"/>
        </w:trPr>
        <w:tc>
          <w:tcPr>
            <w:tcW w:w="8105" w:type="dxa"/>
            <w:tcBorders>
              <w:top w:val="nil"/>
              <w:bottom w:val="nil"/>
              <w:right w:val="nil"/>
            </w:tcBorders>
          </w:tcPr>
          <w:p w14:paraId="75DA3FB2" w14:textId="6D7B3BF3" w:rsidR="00A1363F" w:rsidRDefault="00A1363F" w:rsidP="00A1363F">
            <w:pPr>
              <w:ind w:left="56"/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</w:pPr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2. </w:t>
            </w:r>
            <w:proofErr w:type="spellStart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Ποιός</w:t>
            </w:r>
            <w:proofErr w:type="spellEnd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είναι κατά την </w:t>
            </w:r>
            <w:proofErr w:type="spellStart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γνώµη</w:t>
            </w:r>
            <w:proofErr w:type="spellEnd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σας ο ρόλος της τυχαίας µ</w:t>
            </w:r>
            <w:proofErr w:type="spellStart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εταβλητής</w:t>
            </w:r>
            <w:proofErr w:type="spellEnd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φ στη Σχέση (2)</w:t>
            </w:r>
          </w:p>
        </w:tc>
      </w:tr>
    </w:tbl>
    <w:p w14:paraId="145B0BD2" w14:textId="77777777" w:rsidR="00283750" w:rsidRPr="00C823C1" w:rsidRDefault="00283750" w:rsidP="00973F10">
      <w:pPr>
        <w:rPr>
          <w:rFonts w:ascii="Courier New" w:hAnsi="Courier New" w:cs="Courier New"/>
          <w:b/>
          <w:bCs/>
          <w:color w:val="000000" w:themeColor="text1"/>
          <w:lang w:val="el-GR"/>
        </w:rPr>
      </w:pPr>
    </w:p>
    <w:p w14:paraId="0C1F5993" w14:textId="1ED788EC" w:rsidR="002E6917" w:rsidRPr="00A84C9F" w:rsidRDefault="002E6917" w:rsidP="002E6917">
      <w:pPr>
        <w:rPr>
          <w:rFonts w:ascii="Courier New" w:hAnsi="Courier New" w:cs="Courier New"/>
          <w:color w:val="000000" w:themeColor="text1"/>
          <w:lang w:val="el-GR"/>
        </w:rPr>
      </w:pPr>
      <w:r w:rsidRPr="00A84C9F">
        <w:rPr>
          <w:rFonts w:ascii="Courier New" w:hAnsi="Courier New" w:cs="Courier New"/>
          <w:color w:val="000000" w:themeColor="text1"/>
          <w:lang w:val="el-GR"/>
        </w:rPr>
        <w:t>Στη Σχέση</w:t>
      </w:r>
      <w:r w:rsidRPr="00834A82">
        <w:rPr>
          <w:rFonts w:ascii="Courier New" w:hAnsi="Courier New" w:cs="Courier New"/>
          <w:color w:val="000000" w:themeColor="text1"/>
        </w:rPr>
        <w:t> </w:t>
      </w:r>
      <w:r w:rsidRPr="00A84C9F">
        <w:rPr>
          <w:rFonts w:ascii="Courier New" w:hAnsi="Courier New" w:cs="Courier New"/>
          <w:color w:val="000000" w:themeColor="text1"/>
          <w:lang w:val="el-GR"/>
        </w:rPr>
        <w:t>(2) η τυχαία μεταβλητή</w:t>
      </w:r>
      <w:r w:rsidRPr="00834A82">
        <w:rPr>
          <w:rFonts w:ascii="Courier New" w:hAnsi="Courier New" w:cs="Courier New"/>
          <w:color w:val="000000" w:themeColor="text1"/>
        </w:rPr>
        <w:t> 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lang w:val="el-GR"/>
          </w:rPr>
          <m:t>φ∼</m:t>
        </m:r>
        <m:r>
          <m:rPr>
            <m:scr m:val="script"/>
          </m:rPr>
          <w:rPr>
            <w:rFonts w:ascii="Cambria Math" w:hAnsi="Cambria Math" w:cs="Courier New"/>
            <w:color w:val="000000" w:themeColor="text1"/>
          </w:rPr>
          <m:t>U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-</m:t>
            </m:r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lang w:val="el-GR"/>
              </w:rPr>
              <m:t>π</m:t>
            </m:r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,</m:t>
            </m:r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lang w:val="el-GR"/>
              </w:rPr>
              <m:t>π</m:t>
            </m:r>
          </m:e>
        </m:d>
      </m:oMath>
      <w:r w:rsidRPr="00A84C9F">
        <w:rPr>
          <w:rFonts w:ascii="Courier New" w:hAnsi="Courier New" w:cs="Courier New"/>
          <w:color w:val="000000" w:themeColor="text1"/>
          <w:lang w:val="el-GR"/>
        </w:rPr>
        <w:t xml:space="preserve"> επιτελεί τρεις αλληλένδετους ρόλους.</w:t>
      </w:r>
    </w:p>
    <w:p w14:paraId="29BC2349" w14:textId="54910C1B" w:rsidR="002E6917" w:rsidRPr="00C823C1" w:rsidRDefault="002E6917" w:rsidP="002E6917">
      <w:p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color w:val="000000" w:themeColor="text1"/>
          <w:lang w:val="el-GR"/>
        </w:rPr>
        <w:t xml:space="preserve">Πρώτον, επιβάλλει </w:t>
      </w: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τυχαία αρχική φάση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σε κάθε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πραγµατοποίηση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του ημιτονοειδούς. Η ομοιόμορφη κατανομή συνεπάγεται </w:t>
      </w:r>
      <m:oMath>
        <m:r>
          <w:rPr>
            <w:rFonts w:ascii="Cambria Math" w:hAnsi="Cambria Math" w:cs="Courier New"/>
            <w:color w:val="000000" w:themeColor="text1"/>
          </w:rPr>
          <m:t>E</m:t>
        </m:r>
        <m:r>
          <m:rPr>
            <m:lit/>
          </m:rPr>
          <w:rPr>
            <w:rFonts w:ascii="Cambria Math" w:hAnsi="Cambria Math" w:cs="Courier New"/>
            <w:color w:val="000000" w:themeColor="text1"/>
            <w:lang w:val="el-GR"/>
          </w:rPr>
          <m:t>{</m:t>
        </m:r>
        <m:sSup>
          <m:sSup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Courier New"/>
                <w:color w:val="000000" w:themeColor="text1"/>
              </w:rPr>
              <m:t>j</m:t>
            </m:r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lang w:val="el-GR"/>
              </w:rPr>
              <m:t>φ</m:t>
            </m:r>
          </m:sup>
        </m:sSup>
        <m:r>
          <m:rPr>
            <m:lit/>
          </m:rPr>
          <w:rPr>
            <w:rFonts w:ascii="Cambria Math" w:hAnsi="Cambria Math" w:cs="Courier New"/>
            <w:color w:val="000000" w:themeColor="text1"/>
            <w:lang w:val="el-GR"/>
          </w:rPr>
          <m:t>}</m:t>
        </m:r>
        <m:r>
          <w:rPr>
            <w:rFonts w:ascii="Cambria Math" w:hAnsi="Cambria Math" w:cs="Courier New"/>
            <w:color w:val="000000" w:themeColor="text1"/>
            <w:lang w:val="el-GR"/>
          </w:rPr>
          <m:t>=0</m:t>
        </m:r>
      </m:oMath>
      <w:r w:rsidRPr="00C823C1">
        <w:rPr>
          <w:rFonts w:ascii="Courier New" w:hAnsi="Courier New" w:cs="Courier New"/>
          <w:color w:val="000000" w:themeColor="text1"/>
          <w:lang w:val="el-GR"/>
        </w:rPr>
        <w:t>∙ έτσι η αναμενόμενη τιμή του σήματος γίνεται</w:t>
      </w:r>
    </w:p>
    <w:p w14:paraId="31A27AEA" w14:textId="080492D9" w:rsidR="002E6917" w:rsidRPr="00C823C1" w:rsidRDefault="002D65B0" w:rsidP="002E6917">
      <w:pPr>
        <w:rPr>
          <w:rFonts w:ascii="Courier New" w:hAnsi="Courier New" w:cs="Courier New"/>
          <w:color w:val="000000" w:themeColor="text1"/>
          <w:lang w:val="el-GR"/>
        </w:rPr>
      </w:pPr>
      <m:oMath>
        <m:r>
          <w:rPr>
            <w:rFonts w:ascii="Cambria Math" w:hAnsi="Cambria Math" w:cs="Courier New"/>
            <w:color w:val="000000" w:themeColor="text1"/>
          </w:rPr>
          <m:t>E</m:t>
        </m:r>
        <m:r>
          <m:rPr>
            <m:lit/>
          </m:rPr>
          <w:rPr>
            <w:rFonts w:ascii="Cambria Math" w:hAnsi="Cambria Math" w:cs="Courier New"/>
            <w:color w:val="000000" w:themeColor="text1"/>
            <w:lang w:val="el-GR"/>
          </w:rPr>
          <m:t>{</m:t>
        </m:r>
        <m:r>
          <w:rPr>
            <w:rFonts w:ascii="Cambria Math" w:hAnsi="Cambria Math" w:cs="Courier New"/>
            <w:color w:val="000000" w:themeColor="text1"/>
          </w:rPr>
          <m:t>X</m:t>
        </m:r>
        <m:d>
          <m:d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</w:rPr>
              <m:t>n</m:t>
            </m:r>
          </m:e>
        </m:d>
        <m:r>
          <m:rPr>
            <m:lit/>
          </m:rPr>
          <w:rPr>
            <w:rFonts w:ascii="Cambria Math" w:hAnsi="Cambria Math" w:cs="Courier New"/>
            <w:color w:val="000000" w:themeColor="text1"/>
            <w:lang w:val="el-GR"/>
          </w:rPr>
          <m:t>}</m:t>
        </m:r>
        <m:r>
          <w:rPr>
            <w:rFonts w:ascii="Cambria Math" w:hAnsi="Cambria Math" w:cs="Courier New"/>
            <w:color w:val="000000" w:themeColor="text1"/>
            <w:lang w:val="el-GR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1</m:t>
                </m:r>
              </m:sub>
            </m:sSub>
          </m:e>
        </m:d>
        <m:r>
          <w:rPr>
            <w:rFonts w:ascii="Cambria Math" w:hAnsi="Cambria Math" w:cs="Courier New"/>
            <w:color w:val="000000" w:themeColor="text1"/>
            <w:lang w:val="el-GR"/>
          </w:rPr>
          <m:t> </m:t>
        </m:r>
        <m:r>
          <w:rPr>
            <w:rFonts w:ascii="Cambria Math" w:hAnsi="Cambria Math" w:cs="Courier New"/>
            <w:color w:val="000000" w:themeColor="text1"/>
          </w:rPr>
          <m:t>E</m:t>
        </m:r>
        <m:r>
          <m:rPr>
            <m:lit/>
          </m:rPr>
          <w:rPr>
            <w:rFonts w:ascii="Cambria Math" w:hAnsi="Cambria Math" w:cs="Courier New"/>
            <w:color w:val="000000" w:themeColor="text1"/>
            <w:lang w:val="el-GR"/>
          </w:rPr>
          <m:t>{</m:t>
        </m:r>
        <m:sSup>
          <m:sSup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Courier New"/>
                <w:color w:val="000000" w:themeColor="text1"/>
              </w:rPr>
              <m:t>j</m:t>
            </m:r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lang w:val="el-GR"/>
              </w:rPr>
              <m:t>φ</m:t>
            </m:r>
          </m:sup>
        </m:sSup>
        <m:r>
          <m:rPr>
            <m:lit/>
          </m:rPr>
          <w:rPr>
            <w:rFonts w:ascii="Cambria Math" w:hAnsi="Cambria Math" w:cs="Courier New"/>
            <w:color w:val="000000" w:themeColor="text1"/>
            <w:lang w:val="el-GR"/>
          </w:rPr>
          <m:t>}</m:t>
        </m:r>
        <m:r>
          <w:rPr>
            <w:rFonts w:ascii="Cambria Math" w:hAnsi="Cambria Math" w:cs="Courier New"/>
            <w:color w:val="000000" w:themeColor="text1"/>
            <w:lang w:val="el-GR"/>
          </w:rPr>
          <m:t> </m:t>
        </m:r>
        <m:sSup>
          <m:sSup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Courier New"/>
                <w:color w:val="000000" w:themeColor="text1"/>
              </w:rPr>
              <m:t>j</m:t>
            </m:r>
            <m:sSub>
              <m:sSubPr>
                <m:ctrlPr>
                  <w:rPr>
                    <w:rFonts w:ascii="Cambria Math" w:hAnsi="Cambria Math" w:cs="Courier New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ω</m:t>
                </m:r>
                <m:ctrlPr>
                  <w:rPr>
                    <w:rFonts w:ascii="Cambria Math" w:hAnsi="Cambria Math" w:cs="Courier New"/>
                    <w:color w:val="000000" w:themeColor="text1"/>
                  </w:rPr>
                </m:ctrlP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</w:rPr>
              <m:t>n</m:t>
            </m:r>
          </m:sup>
        </m:sSup>
        <m:r>
          <w:rPr>
            <w:rFonts w:ascii="Cambria Math" w:hAnsi="Cambria Math" w:cs="Courier New"/>
            <w:color w:val="000000" w:themeColor="text1"/>
            <w:lang w:val="el-GR"/>
          </w:rPr>
          <m:t>=0</m:t>
        </m:r>
      </m:oMath>
      <w:r w:rsidR="002E6917" w:rsidRPr="00C823C1">
        <w:rPr>
          <w:rFonts w:ascii="Courier New" w:hAnsi="Courier New" w:cs="Courier New"/>
          <w:color w:val="000000" w:themeColor="text1"/>
          <w:lang w:val="el-GR"/>
        </w:rPr>
        <w:t xml:space="preserve">, </w:t>
      </w:r>
    </w:p>
    <w:p w14:paraId="41524337" w14:textId="1B4D385A" w:rsidR="002E6917" w:rsidRPr="00C823C1" w:rsidRDefault="002E6917" w:rsidP="002E6917">
      <w:p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color w:val="000000" w:themeColor="text1"/>
          <w:lang w:val="el-GR"/>
        </w:rPr>
        <w:t xml:space="preserve">με αποτέλεσμα το συνολικό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διεργασιακό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µ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έσο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να μηδενίζεται. Χάρη σ’ αυτό η στοχαστική διαδικασία καθίσταται </w:t>
      </w: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ευρέως </w:t>
      </w:r>
      <w:r w:rsidR="00C550B0"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στάσιμη με την ευρεία έννοια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(</w:t>
      </w:r>
      <w:r w:rsidRPr="00834A82">
        <w:rPr>
          <w:rFonts w:ascii="Courier New" w:hAnsi="Courier New" w:cs="Courier New"/>
          <w:color w:val="000000" w:themeColor="text1"/>
        </w:rPr>
        <w:t>WSS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): το πρώτο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στιγµιότυπο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είναι σταθερό (μηδέν) και η αυτοσυσχέτιση εξαρτάται µόνο από τη διαφορά </w:t>
      </w:r>
      <w:r w:rsidR="00C550B0" w:rsidRPr="00C823C1">
        <w:rPr>
          <w:rFonts w:ascii="Courier New" w:hAnsi="Courier New" w:cs="Courier New"/>
          <w:color w:val="000000" w:themeColor="text1"/>
          <w:lang w:val="el-GR"/>
        </w:rPr>
        <w:t>(</w:t>
      </w:r>
      <w:r w:rsidR="00C550B0" w:rsidRPr="00834A82">
        <w:rPr>
          <w:rFonts w:ascii="Courier New" w:hAnsi="Courier New" w:cs="Courier New"/>
          <w:color w:val="000000" w:themeColor="text1"/>
        </w:rPr>
        <w:t>lag</w:t>
      </w:r>
      <w:r w:rsidR="00C550B0" w:rsidRPr="00C823C1">
        <w:rPr>
          <w:rFonts w:ascii="Courier New" w:hAnsi="Courier New" w:cs="Courier New"/>
          <w:color w:val="000000" w:themeColor="text1"/>
          <w:lang w:val="el-GR"/>
        </w:rPr>
        <w:t>)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  <w:r w:rsidRPr="00834A82">
        <w:rPr>
          <w:rFonts w:ascii="Courier New" w:hAnsi="Courier New" w:cs="Courier New"/>
          <w:color w:val="000000" w:themeColor="text1"/>
        </w:rPr>
        <w:t>k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, όχι από το απόλυτο </w:t>
      </w:r>
      <w:r w:rsidRPr="00834A82">
        <w:rPr>
          <w:rFonts w:ascii="Courier New" w:hAnsi="Courier New" w:cs="Courier New"/>
          <w:color w:val="000000" w:themeColor="text1"/>
        </w:rPr>
        <w:t>n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. Χωρίς τυχαία φάση ο αναμενόμενος όρος θα παρέμενε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κυµατομορφή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Courier New"/>
                <w:color w:val="000000" w:themeColor="text1"/>
              </w:rPr>
              <m:t>j</m:t>
            </m:r>
            <m:sSub>
              <m:sSubPr>
                <m:ctrlPr>
                  <w:rPr>
                    <w:rFonts w:ascii="Cambria Math" w:hAnsi="Cambria Math" w:cs="Courier New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ω</m:t>
                </m:r>
                <m:ctrlPr>
                  <w:rPr>
                    <w:rFonts w:ascii="Cambria Math" w:hAnsi="Cambria Math" w:cs="Courier New"/>
                    <w:color w:val="000000" w:themeColor="text1"/>
                  </w:rPr>
                </m:ctrlP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</w:rPr>
              <m:t>n</m:t>
            </m:r>
          </m:sup>
        </m:sSup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καταργώντας τη στασιμότητα.</w:t>
      </w:r>
    </w:p>
    <w:p w14:paraId="0BE97784" w14:textId="5C3BF828" w:rsidR="002E6917" w:rsidRPr="00C823C1" w:rsidRDefault="002E6917" w:rsidP="002E6917">
      <w:p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color w:val="000000" w:themeColor="text1"/>
          <w:lang w:val="el-GR"/>
        </w:rPr>
        <w:t xml:space="preserve">Δεύτερον, η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τυχαιότητα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της φάσης </w:t>
      </w: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απομακρύνει </w:t>
      </w:r>
      <w:proofErr w:type="spellStart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διασταυρούµενους</w:t>
      </w:r>
      <w:proofErr w:type="spellEnd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 όρους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κατά τον υπολογισμό της αυτοσυσχέτισης. Οι όροι </w:t>
      </w:r>
      <m:oMath>
        <m:r>
          <w:rPr>
            <w:rFonts w:ascii="Cambria Math" w:hAnsi="Cambria Math" w:cs="Courier New"/>
            <w:color w:val="000000" w:themeColor="text1"/>
          </w:rPr>
          <m:t>E</m:t>
        </m:r>
        <m:r>
          <m:rPr>
            <m:lit/>
          </m:rPr>
          <w:rPr>
            <w:rFonts w:ascii="Cambria Math" w:hAnsi="Cambria Math" w:cs="Courier New"/>
            <w:color w:val="000000" w:themeColor="text1"/>
            <w:lang w:val="el-GR"/>
          </w:rPr>
          <m:t>{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1</m:t>
            </m:r>
          </m:sub>
        </m:sSub>
        <m:sSup>
          <m:sSup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Courier New"/>
                <w:color w:val="000000" w:themeColor="text1"/>
              </w:rPr>
              <m:t>j</m:t>
            </m:r>
            <m:sSub>
              <m:sSubPr>
                <m:ctrlPr>
                  <w:rPr>
                    <w:rFonts w:ascii="Cambria Math" w:hAnsi="Cambria Math" w:cs="Courier New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ω</m:t>
                </m:r>
                <m:ctrlPr>
                  <w:rPr>
                    <w:rFonts w:ascii="Cambria Math" w:hAnsi="Cambria Math" w:cs="Courier New"/>
                    <w:color w:val="000000" w:themeColor="text1"/>
                  </w:rPr>
                </m:ctrlP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Courier New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Courier New"/>
                    <w:color w:val="000000" w:themeColor="text1"/>
                  </w:rPr>
                  <m:t>n</m:t>
                </m:r>
                <m: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+</m:t>
                </m:r>
                <m:r>
                  <w:rPr>
                    <w:rFonts w:ascii="Cambria Math" w:hAnsi="Cambria Math" w:cs="Courier New"/>
                    <w:color w:val="000000" w:themeColor="text1"/>
                  </w:rPr>
                  <m:t>k</m:t>
                </m:r>
              </m:e>
            </m:d>
          </m:sup>
        </m:sSup>
        <m:r>
          <w:rPr>
            <w:rFonts w:ascii="Cambria Math" w:hAnsi="Cambria Math" w:cs="Courier New"/>
            <w:color w:val="000000" w:themeColor="text1"/>
          </w:rPr>
          <m:t>W</m:t>
        </m:r>
        <m:d>
          <m:d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</w:rPr>
              <m:t>n</m:t>
            </m:r>
          </m:e>
        </m:d>
        <m:r>
          <m:rPr>
            <m:lit/>
          </m:rPr>
          <w:rPr>
            <w:rFonts w:ascii="Cambria Math" w:hAnsi="Cambria Math" w:cs="Courier New"/>
            <w:color w:val="000000" w:themeColor="text1"/>
            <w:lang w:val="el-GR"/>
          </w:rPr>
          <m:t>}</m:t>
        </m:r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και </w:t>
      </w:r>
      <m:oMath>
        <m:r>
          <w:rPr>
            <w:rFonts w:ascii="Cambria Math" w:hAnsi="Cambria Math" w:cs="Courier New"/>
            <w:color w:val="000000" w:themeColor="text1"/>
          </w:rPr>
          <m:t>E</m:t>
        </m:r>
        <m:r>
          <m:rPr>
            <m:lit/>
          </m:rPr>
          <w:rPr>
            <w:rFonts w:ascii="Cambria Math" w:hAnsi="Cambria Math" w:cs="Courier New"/>
            <w:color w:val="000000" w:themeColor="text1"/>
            <w:lang w:val="el-GR"/>
          </w:rPr>
          <m:t>{</m:t>
        </m:r>
        <m:sSubSup>
          <m:sSubSup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Courier New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1</m:t>
            </m:r>
          </m:sub>
          <m:sup>
            <m:r>
              <m:rPr>
                <m:lit/>
              </m:rPr>
              <w:rPr>
                <w:rFonts w:ascii="Cambria Math" w:hAnsi="Cambria Math" w:cs="Courier New"/>
                <w:color w:val="000000" w:themeColor="text1"/>
                <w:lang w:val="el-GR"/>
              </w:rPr>
              <m:t>*</m:t>
            </m:r>
          </m:sup>
        </m:sSubSup>
        <m:sSup>
          <m:sSup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-</m:t>
            </m:r>
            <m:r>
              <w:rPr>
                <w:rFonts w:ascii="Cambria Math" w:hAnsi="Cambria Math" w:cs="Courier New"/>
                <w:color w:val="000000" w:themeColor="text1"/>
              </w:rPr>
              <m:t>j</m:t>
            </m:r>
            <m:sSub>
              <m:sSubPr>
                <m:ctrlPr>
                  <w:rPr>
                    <w:rFonts w:ascii="Cambria Math" w:hAnsi="Cambria Math" w:cs="Courier New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ω</m:t>
                </m:r>
                <m:ctrlPr>
                  <w:rPr>
                    <w:rFonts w:ascii="Cambria Math" w:hAnsi="Cambria Math" w:cs="Courier New"/>
                    <w:color w:val="000000" w:themeColor="text1"/>
                  </w:rPr>
                </m:ctrlP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</w:rPr>
              <m:t>n</m:t>
            </m:r>
          </m:sup>
        </m:sSup>
        <m:r>
          <w:rPr>
            <w:rFonts w:ascii="Cambria Math" w:hAnsi="Cambria Math" w:cs="Courier New"/>
            <w:color w:val="000000" w:themeColor="text1"/>
          </w:rPr>
          <m:t>W</m:t>
        </m:r>
        <m:d>
          <m:d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</w:rPr>
              <m:t>n</m:t>
            </m:r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+</m:t>
            </m:r>
            <m:r>
              <w:rPr>
                <w:rFonts w:ascii="Cambria Math" w:hAnsi="Cambria Math" w:cs="Courier New"/>
                <w:color w:val="000000" w:themeColor="text1"/>
              </w:rPr>
              <m:t>k</m:t>
            </m:r>
          </m:e>
        </m:d>
        <m:r>
          <m:rPr>
            <m:lit/>
          </m:rPr>
          <w:rPr>
            <w:rFonts w:ascii="Cambria Math" w:hAnsi="Cambria Math" w:cs="Courier New"/>
            <w:color w:val="000000" w:themeColor="text1"/>
            <w:lang w:val="el-GR"/>
          </w:rPr>
          <m:t>}</m:t>
        </m:r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μηδενίζονται γιατί το </w:t>
      </w:r>
      <m:oMath>
        <m:sSup>
          <m:sSup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Courier New"/>
                <w:color w:val="000000" w:themeColor="text1"/>
              </w:rPr>
              <m:t>j</m:t>
            </m:r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lang w:val="el-GR"/>
              </w:rPr>
              <m:t>φ</m:t>
            </m:r>
          </m:sup>
        </m:sSup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(ή το συζυγές του) είναι ασυσχέτιστο με τον λευκό θόρυβο. Έτσι προκύπτει η μορφή</w:t>
      </w:r>
    </w:p>
    <w:p w14:paraId="169AB0F6" w14:textId="77578C57" w:rsidR="002E6917" w:rsidRPr="00C823C1" w:rsidRDefault="00D177D5" w:rsidP="002E6917">
      <w:pPr>
        <w:rPr>
          <w:rFonts w:ascii="Courier New" w:hAnsi="Courier New" w:cs="Courier New"/>
          <w:color w:val="000000" w:themeColor="text1"/>
          <w:lang w:val="el-GR"/>
        </w:rPr>
      </w:pPr>
      <m:oMath>
        <m:sSub>
          <m:sSub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XX</m:t>
            </m:r>
          </m:sub>
        </m:sSub>
        <m:d>
          <m:d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</w:rPr>
              <m:t>k</m:t>
            </m:r>
          </m:e>
        </m:d>
        <m:r>
          <w:rPr>
            <w:rFonts w:ascii="Cambria Math" w:hAnsi="Cambria Math" w:cs="Courier New"/>
            <w:color w:val="000000" w:themeColor="text1"/>
            <w:lang w:val="el-GR"/>
          </w:rPr>
          <m:t>=</m:t>
        </m:r>
        <m:sSup>
          <m:sSup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lang w:val="el-GR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2</m:t>
            </m:r>
          </m:sup>
        </m:sSup>
        <m:sSup>
          <m:sSup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Courier New"/>
                <w:color w:val="000000" w:themeColor="text1"/>
              </w:rPr>
              <m:t>j</m:t>
            </m:r>
            <m:sSub>
              <m:sSubPr>
                <m:ctrlPr>
                  <w:rPr>
                    <w:rFonts w:ascii="Cambria Math" w:hAnsi="Cambria Math" w:cs="Courier New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ω</m:t>
                </m:r>
                <m:ctrlPr>
                  <w:rPr>
                    <w:rFonts w:ascii="Cambria Math" w:hAnsi="Cambria Math" w:cs="Courier New"/>
                    <w:color w:val="000000" w:themeColor="text1"/>
                  </w:rPr>
                </m:ctrlP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</w:rPr>
              <m:t>k</m:t>
            </m:r>
          </m:sup>
        </m:sSup>
        <m:r>
          <w:rPr>
            <w:rFonts w:ascii="Cambria Math" w:hAnsi="Cambria Math" w:cs="Courier New"/>
            <w:color w:val="000000" w:themeColor="text1"/>
            <w:lang w:val="el-GR"/>
          </w:rPr>
          <m:t>+</m:t>
        </m:r>
        <m:sSubSup>
          <m:sSubSup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lang w:val="el-GR"/>
              </w:rPr>
              <m:t>σ</m:t>
            </m:r>
          </m:e>
          <m:sub>
            <m:r>
              <w:rPr>
                <w:rFonts w:ascii="Cambria Math" w:hAnsi="Cambria Math" w:cs="Courier New"/>
                <w:color w:val="000000" w:themeColor="text1"/>
              </w:rPr>
              <m:t>W</m:t>
            </m:r>
          </m:sub>
          <m:sup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Courier New"/>
            <w:color w:val="000000" w:themeColor="text1"/>
            <w:lang w:val="el-GR"/>
          </w:rPr>
          <m:t>δ</m:t>
        </m:r>
        <m:d>
          <m:dPr>
            <m:ctrlPr>
              <w:rPr>
                <w:rFonts w:ascii="Cambria Math" w:hAnsi="Cambria Math" w:cs="Courier New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</w:rPr>
              <m:t>k</m:t>
            </m:r>
          </m:e>
        </m:d>
      </m:oMath>
      <w:r w:rsidR="002E6917" w:rsidRPr="00C823C1">
        <w:rPr>
          <w:rFonts w:ascii="Courier New" w:hAnsi="Courier New" w:cs="Courier New"/>
          <w:color w:val="000000" w:themeColor="text1"/>
          <w:lang w:val="el-GR"/>
        </w:rPr>
        <w:t xml:space="preserve">, </w:t>
      </w:r>
    </w:p>
    <w:p w14:paraId="47839513" w14:textId="77777777" w:rsidR="002E6917" w:rsidRPr="00C823C1" w:rsidRDefault="002E6917" w:rsidP="002E6917">
      <w:p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color w:val="000000" w:themeColor="text1"/>
          <w:lang w:val="el-GR"/>
        </w:rPr>
        <w:t xml:space="preserve">η οποία οδηγεί στο </w:t>
      </w: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μητρώο αυτοσυσχέτισης κατά τάξη</w:t>
      </w:r>
      <w:r w:rsidRPr="00834A82">
        <w:rPr>
          <w:rFonts w:ascii="Courier New" w:hAnsi="Courier New" w:cs="Courier New"/>
          <w:b/>
          <w:bCs/>
          <w:color w:val="000000" w:themeColor="text1"/>
        </w:rPr>
        <w:t> </w:t>
      </w: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1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που αξιοποιείται από τις τεχνικές </w:t>
      </w:r>
      <w:r w:rsidRPr="00834A82">
        <w:rPr>
          <w:rFonts w:ascii="Courier New" w:hAnsi="Courier New" w:cs="Courier New"/>
          <w:color w:val="000000" w:themeColor="text1"/>
        </w:rPr>
        <w:t>Pisarenko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και</w:t>
      </w:r>
      <w:r w:rsidRPr="00834A82">
        <w:rPr>
          <w:rFonts w:ascii="Courier New" w:hAnsi="Courier New" w:cs="Courier New"/>
          <w:color w:val="000000" w:themeColor="text1"/>
        </w:rPr>
        <w:t> MUSIC</w:t>
      </w:r>
      <w:r w:rsidRPr="00C823C1">
        <w:rPr>
          <w:rFonts w:ascii="Courier New" w:hAnsi="Courier New" w:cs="Courier New"/>
          <w:color w:val="000000" w:themeColor="text1"/>
          <w:lang w:val="el-GR"/>
        </w:rPr>
        <w:t>.</w:t>
      </w:r>
    </w:p>
    <w:p w14:paraId="1DFACD3A" w14:textId="2BDD2652" w:rsidR="002E6917" w:rsidRPr="00C823C1" w:rsidRDefault="002E6917" w:rsidP="002E6917">
      <w:pPr>
        <w:rPr>
          <w:rFonts w:ascii="Courier New" w:hAnsi="Courier New" w:cs="Courier New"/>
          <w:color w:val="000000" w:themeColor="text1"/>
          <w:lang w:val="el-GR"/>
        </w:rPr>
      </w:pPr>
      <w:r w:rsidRPr="00A84C9F">
        <w:rPr>
          <w:rFonts w:ascii="Courier New" w:hAnsi="Courier New" w:cs="Courier New"/>
          <w:color w:val="000000" w:themeColor="text1"/>
          <w:lang w:val="el-GR"/>
        </w:rPr>
        <w:t xml:space="preserve">Τρίτον, </w:t>
      </w:r>
      <w:r w:rsidR="00E70520" w:rsidRPr="00A84C9F">
        <w:rPr>
          <w:rFonts w:ascii="Courier New" w:hAnsi="Courier New" w:cs="Courier New"/>
          <w:color w:val="000000" w:themeColor="text1"/>
          <w:lang w:val="el-GR"/>
        </w:rPr>
        <w:t>η</w:t>
      </w:r>
      <w:r w:rsidRPr="00A84C9F">
        <w:rPr>
          <w:rFonts w:ascii="Courier New" w:hAnsi="Courier New" w:cs="Courier New"/>
          <w:color w:val="000000" w:themeColor="text1"/>
          <w:lang w:val="el-GR"/>
        </w:rPr>
        <w:t xml:space="preserve"> τυχαί</w:t>
      </w:r>
      <w:r w:rsidR="00E70520" w:rsidRPr="00A84C9F">
        <w:rPr>
          <w:rFonts w:ascii="Courier New" w:hAnsi="Courier New" w:cs="Courier New"/>
          <w:color w:val="000000" w:themeColor="text1"/>
          <w:lang w:val="el-GR"/>
        </w:rPr>
        <w:t>α</w:t>
      </w:r>
      <w:r w:rsidRPr="00A84C9F">
        <w:rPr>
          <w:rFonts w:ascii="Courier New" w:hAnsi="Courier New" w:cs="Courier New"/>
          <w:color w:val="000000" w:themeColor="text1"/>
          <w:lang w:val="el-GR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lang w:val="el-GR"/>
          </w:rPr>
          <m:t>φ</m:t>
        </m:r>
      </m:oMath>
      <w:r w:rsidRPr="00A84C9F">
        <w:rPr>
          <w:rFonts w:ascii="Courier New" w:hAnsi="Courier New" w:cs="Courier New"/>
          <w:color w:val="000000" w:themeColor="text1"/>
          <w:lang w:val="el-GR"/>
        </w:rPr>
        <w:t xml:space="preserve"> αντανακλά </w:t>
      </w:r>
      <w:r w:rsidRPr="00A84C9F">
        <w:rPr>
          <w:rFonts w:ascii="Courier New" w:hAnsi="Courier New" w:cs="Courier New"/>
          <w:b/>
          <w:bCs/>
          <w:color w:val="000000" w:themeColor="text1"/>
          <w:lang w:val="el-GR"/>
        </w:rPr>
        <w:t>φυσικές αβεβαιότητες</w:t>
      </w:r>
      <w:r w:rsidRPr="00A84C9F">
        <w:rPr>
          <w:rFonts w:ascii="Courier New" w:hAnsi="Courier New" w:cs="Courier New"/>
          <w:color w:val="000000" w:themeColor="text1"/>
          <w:lang w:val="el-GR"/>
        </w:rPr>
        <w:t xml:space="preserve">: η φάση ενός τόνου σε λήψη ραντάρ, σε ομιλία ή σε επικοινωνιακό </w:t>
      </w:r>
      <w:r w:rsidRPr="00A84C9F">
        <w:rPr>
          <w:rFonts w:ascii="Courier New" w:hAnsi="Courier New" w:cs="Courier New"/>
          <w:color w:val="000000" w:themeColor="text1"/>
          <w:lang w:val="el-GR"/>
        </w:rPr>
        <w:lastRenderedPageBreak/>
        <w:t xml:space="preserve">σύστημα σπάνια είναι γνωστή. 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Η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μοντελοποίησή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της ως ανεξάρτητης ομοιόμορφης μεταβλητής καθιστά το θεωρητικό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σχήµα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ρεαλιστικό και επιτρέπει στον εκτιμητή να εστιάσει σε πλάτος, συχνότητα και ισχύ θορύβου χωρίς να χρειάζεται εκτίμηση φάσης.</w:t>
      </w:r>
    </w:p>
    <w:p w14:paraId="399FDCF3" w14:textId="0C765E7E" w:rsidR="002E6917" w:rsidRPr="00A84C9F" w:rsidRDefault="00136B95" w:rsidP="002E6917">
      <w:pPr>
        <w:rPr>
          <w:rFonts w:ascii="Courier New" w:hAnsi="Courier New" w:cs="Courier New"/>
          <w:color w:val="000000" w:themeColor="text1"/>
          <w:lang w:val="el-GR"/>
        </w:rPr>
      </w:pPr>
      <w:r w:rsidRPr="00A84C9F">
        <w:rPr>
          <w:rFonts w:ascii="Courier New" w:hAnsi="Courier New" w:cs="Courier New"/>
          <w:color w:val="000000" w:themeColor="text1"/>
          <w:lang w:val="el-GR"/>
        </w:rPr>
        <w:t>Έτσι</w:t>
      </w:r>
      <w:r w:rsidR="002E6917" w:rsidRPr="00A84C9F">
        <w:rPr>
          <w:rFonts w:ascii="Courier New" w:hAnsi="Courier New" w:cs="Courier New"/>
          <w:color w:val="000000" w:themeColor="text1"/>
          <w:lang w:val="el-GR"/>
        </w:rPr>
        <w:t xml:space="preserve">, </w:t>
      </w:r>
      <w:r w:rsidR="00CB6ECA" w:rsidRPr="00A84C9F">
        <w:rPr>
          <w:rFonts w:ascii="Courier New" w:hAnsi="Courier New" w:cs="Courier New"/>
          <w:color w:val="000000" w:themeColor="text1"/>
          <w:lang w:val="el-GR"/>
        </w:rPr>
        <w:t>η</w:t>
      </w:r>
      <w:r w:rsidR="002E6917" w:rsidRPr="00A84C9F">
        <w:rPr>
          <w:rFonts w:ascii="Courier New" w:hAnsi="Courier New" w:cs="Courier New"/>
          <w:color w:val="000000" w:themeColor="text1"/>
          <w:lang w:val="el-GR"/>
        </w:rPr>
        <w:t xml:space="preserve"> τυχαιοποιημέν</w:t>
      </w:r>
      <w:r w:rsidR="00CB6ECA" w:rsidRPr="00A84C9F">
        <w:rPr>
          <w:rFonts w:ascii="Courier New" w:hAnsi="Courier New" w:cs="Courier New"/>
          <w:color w:val="000000" w:themeColor="text1"/>
          <w:lang w:val="el-GR"/>
        </w:rPr>
        <w:t>η</w:t>
      </w:r>
      <w:r w:rsidR="002E6917" w:rsidRPr="00834A82">
        <w:rPr>
          <w:rFonts w:ascii="Courier New" w:hAnsi="Courier New" w:cs="Courier New"/>
          <w:color w:val="000000" w:themeColor="text1"/>
        </w:rPr>
        <w:t> 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lang w:val="el-GR"/>
          </w:rPr>
          <m:t>φ</m:t>
        </m:r>
      </m:oMath>
      <w:r w:rsidR="002E6917" w:rsidRPr="00A84C9F">
        <w:rPr>
          <w:rFonts w:ascii="Courier New" w:hAnsi="Courier New" w:cs="Courier New"/>
          <w:color w:val="000000" w:themeColor="text1"/>
          <w:lang w:val="el-GR"/>
        </w:rPr>
        <w:t xml:space="preserve"> εξασφαλίζει μηδενική μέση τιμή, στασιμότητα, απλοποίηση της αυτοσυσχέτισης και ρεαλιστική περιγραφή αβέβαιης αρχικής φάσης—στοιχεία κρίσιμα για τη θεωρία και τις μεθόδους χωρικής ιδιοανάλυσης.</w:t>
      </w:r>
    </w:p>
    <w:p w14:paraId="70B3CD0D" w14:textId="77777777" w:rsidR="00283750" w:rsidRPr="00A84C9F" w:rsidRDefault="00283750" w:rsidP="00973F10">
      <w:pPr>
        <w:rPr>
          <w:rFonts w:ascii="Courier New" w:hAnsi="Courier New" w:cs="Courier New"/>
          <w:color w:val="000000" w:themeColor="text1"/>
          <w:lang w:val="el-GR"/>
        </w:rPr>
      </w:pPr>
    </w:p>
    <w:tbl>
      <w:tblPr>
        <w:tblW w:w="8751" w:type="dxa"/>
        <w:tblInd w:w="-79" w:type="dxa"/>
        <w:tblBorders>
          <w:top w:val="single" w:sz="18" w:space="0" w:color="5B9BD5"/>
          <w:left w:val="single" w:sz="18" w:space="0" w:color="5B9BD5"/>
          <w:bottom w:val="single" w:sz="18" w:space="0" w:color="5B9BD5"/>
          <w:right w:val="single" w:sz="18" w:space="0" w:color="5B9BD5"/>
          <w:insideH w:val="single" w:sz="18" w:space="0" w:color="5B9BD5"/>
          <w:insideV w:val="single" w:sz="18" w:space="0" w:color="5B9BD5"/>
        </w:tblBorders>
        <w:tblLook w:val="0000" w:firstRow="0" w:lastRow="0" w:firstColumn="0" w:lastColumn="0" w:noHBand="0" w:noVBand="0"/>
      </w:tblPr>
      <w:tblGrid>
        <w:gridCol w:w="8751"/>
      </w:tblGrid>
      <w:tr w:rsidR="00A1363F" w:rsidRPr="00D177D5" w14:paraId="0F33DD4F" w14:textId="77777777" w:rsidTr="00A1363F">
        <w:trPr>
          <w:trHeight w:val="775"/>
        </w:trPr>
        <w:tc>
          <w:tcPr>
            <w:tcW w:w="8751" w:type="dxa"/>
            <w:tcBorders>
              <w:top w:val="nil"/>
              <w:bottom w:val="nil"/>
              <w:right w:val="nil"/>
            </w:tcBorders>
          </w:tcPr>
          <w:p w14:paraId="1DB3A0FD" w14:textId="0F12B782" w:rsidR="00A1363F" w:rsidRDefault="00A1363F" w:rsidP="00A1363F">
            <w:pPr>
              <w:ind w:left="56"/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</w:pPr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3</w:t>
            </w:r>
            <w:r w:rsidR="006E2886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.</w:t>
            </w:r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Τι θα άλλαζε στον υπολογισμό των αναγκαίων ποσοτήτων, αν δεν υπήρχε αυτός ο παράγοντας· Καταγράψτε αναλυτικά τις απόψεις σας.</w:t>
            </w:r>
          </w:p>
        </w:tc>
      </w:tr>
    </w:tbl>
    <w:p w14:paraId="10853975" w14:textId="77777777" w:rsidR="00413AFE" w:rsidRPr="00C251D7" w:rsidRDefault="00413AFE" w:rsidP="003978AB">
      <w:pPr>
        <w:rPr>
          <w:rFonts w:ascii="Courier New" w:hAnsi="Courier New" w:cs="Courier New"/>
          <w:color w:val="000000" w:themeColor="text1"/>
          <w:lang w:val="el-GR"/>
        </w:rPr>
      </w:pPr>
    </w:p>
    <w:p w14:paraId="7EDA8492" w14:textId="413E264B" w:rsidR="00413AFE" w:rsidRPr="00C823C1" w:rsidRDefault="00413AFE" w:rsidP="00413AFE">
      <w:p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color w:val="000000" w:themeColor="text1"/>
          <w:lang w:val="el-GR"/>
        </w:rPr>
        <w:t>Χωρίς την</w:t>
      </w:r>
      <w:r w:rsidRPr="00413AFE">
        <w:rPr>
          <w:rFonts w:ascii="Courier New" w:hAnsi="Courier New" w:cs="Courier New"/>
          <w:color w:val="000000" w:themeColor="text1"/>
        </w:rPr>
        <w:t> </w:t>
      </w:r>
      <w:r w:rsidRPr="00C823C1">
        <w:rPr>
          <w:rFonts w:ascii="Courier New" w:hAnsi="Courier New" w:cs="Courier New"/>
          <w:color w:val="000000" w:themeColor="text1"/>
          <w:lang w:val="el-GR"/>
        </w:rPr>
        <w:t>τυχαία αρχική φάση</w:t>
      </w:r>
      <w:r w:rsidRPr="00413AFE">
        <w:rPr>
          <w:rFonts w:ascii="Courier New" w:hAnsi="Courier New" w:cs="Courier New"/>
          <w:color w:val="000000" w:themeColor="text1"/>
        </w:rPr>
        <w:t> </w:t>
      </w:r>
      <m:oMath>
        <m:r>
          <m:rPr>
            <m:sty m:val="b"/>
          </m:rPr>
          <w:rPr>
            <w:rFonts w:ascii="Cambria Math" w:hAnsi="Cambria Math" w:cs="Courier New"/>
            <w:color w:val="000000" w:themeColor="text1"/>
          </w:rPr>
          <m:t>φ</m:t>
        </m:r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το μοντέλο της διαδικασίας</w:t>
      </w:r>
    </w:p>
    <w:p w14:paraId="201CCC8D" w14:textId="65CAF233" w:rsidR="00413AFE" w:rsidRPr="00C823C1" w:rsidRDefault="002D65B0" w:rsidP="00413AFE">
      <w:pPr>
        <w:rPr>
          <w:rFonts w:ascii="Courier New" w:hAnsi="Courier New" w:cs="Courier New"/>
          <w:color w:val="000000" w:themeColor="text1"/>
          <w:lang w:val="el-GR"/>
        </w:rPr>
      </w:pPr>
      <m:oMath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X</m:t>
        </m:r>
        <m:d>
          <m:d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=</m:t>
        </m:r>
        <m:sSub>
          <m:sSub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1</m:t>
            </m:r>
          </m:sub>
        </m:sSub>
        <m:sSup>
          <m:sSup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j</m:t>
            </m:r>
            <m:sSub>
              <m:sSubPr>
                <m:ctrlPr>
                  <w:rPr>
                    <w:rFonts w:ascii="Cambria Math" w:hAnsi="Cambria Math" w:cs="Courier New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color w:val="000000" w:themeColor="text1"/>
                  </w:rPr>
                  <m:t>ω</m:t>
                </m:r>
                <m:ctrlPr>
                  <w:rPr>
                    <w:rFonts w:ascii="Cambria Math" w:hAnsi="Cambria Math" w:cs="Courier New"/>
                    <w:b/>
                    <w:color w:val="000000" w:themeColor="text1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+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W</m:t>
        </m:r>
        <m:d>
          <m:d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n</m:t>
            </m:r>
          </m:e>
        </m:d>
      </m:oMath>
      <w:r w:rsidR="00413AFE"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</w:p>
    <w:p w14:paraId="0BE00C47" w14:textId="176E46C8" w:rsidR="00413AFE" w:rsidRPr="00C823C1" w:rsidRDefault="00413AFE" w:rsidP="00413AFE">
      <w:p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color w:val="000000" w:themeColor="text1"/>
          <w:lang w:val="el-GR"/>
        </w:rPr>
        <w:t xml:space="preserve">παύει να είναι </w:t>
      </w: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μηδενικής μέσης τιμής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. Η αναμενόμενη τιμή γίνεται </w:t>
      </w:r>
      <m:oMath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m</m:t>
        </m:r>
        <m:d>
          <m:d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=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E</m:t>
        </m:r>
        <m:r>
          <m:rPr>
            <m:lit/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{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X</m:t>
        </m:r>
        <m:d>
          <m:d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n</m:t>
            </m:r>
          </m:e>
        </m:d>
        <m:r>
          <m:rPr>
            <m:lit/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}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=</m:t>
        </m:r>
        <m:sSub>
          <m:sSub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1</m:t>
            </m:r>
          </m:sub>
        </m:sSub>
        <m:sSup>
          <m:sSup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j</m:t>
            </m:r>
            <m:sSub>
              <m:sSubPr>
                <m:ctrlPr>
                  <w:rPr>
                    <w:rFonts w:ascii="Cambria Math" w:hAnsi="Cambria Math" w:cs="Courier New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color w:val="000000" w:themeColor="text1"/>
                  </w:rPr>
                  <m:t>ω</m:t>
                </m:r>
                <m:ctrlPr>
                  <w:rPr>
                    <w:rFonts w:ascii="Cambria Math" w:hAnsi="Cambria Math" w:cs="Courier New"/>
                    <w:b/>
                    <w:color w:val="000000" w:themeColor="text1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n</m:t>
            </m:r>
          </m:sup>
        </m:sSup>
      </m:oMath>
      <w:r w:rsidRPr="00C823C1">
        <w:rPr>
          <w:rFonts w:ascii="Courier New" w:hAnsi="Courier New" w:cs="Courier New"/>
          <w:color w:val="000000" w:themeColor="text1"/>
          <w:lang w:val="el-GR"/>
        </w:rPr>
        <w:t>, δηλαδή εξαρτάται από τον χρόνο</w:t>
      </w:r>
      <w:r w:rsidRPr="00413AFE">
        <w:rPr>
          <w:rFonts w:ascii="Courier New" w:hAnsi="Courier New" w:cs="Courier New"/>
          <w:color w:val="000000" w:themeColor="text1"/>
        </w:rPr>
        <w:t> n</w:t>
      </w:r>
      <w:r w:rsidRPr="00C823C1">
        <w:rPr>
          <w:rFonts w:ascii="Courier New" w:hAnsi="Courier New" w:cs="Courier New"/>
          <w:color w:val="000000" w:themeColor="text1"/>
          <w:lang w:val="el-GR"/>
        </w:rPr>
        <w:t>.</w:t>
      </w:r>
      <w:r w:rsidRPr="00C823C1">
        <w:rPr>
          <w:rFonts w:ascii="Courier New" w:hAnsi="Courier New" w:cs="Courier New"/>
          <w:color w:val="000000" w:themeColor="text1"/>
          <w:lang w:val="el-GR"/>
        </w:rPr>
        <w:br/>
        <w:t>Το πρώτο άμεσο αποτέλεσμα είναι ότι η διεργασία δεν ικανοποιεί πλέον τον ορισμό της ευρείας στασιμότητας (</w:t>
      </w:r>
      <w:r w:rsidRPr="00413AFE">
        <w:rPr>
          <w:rFonts w:ascii="Courier New" w:hAnsi="Courier New" w:cs="Courier New"/>
          <w:color w:val="000000" w:themeColor="text1"/>
        </w:rPr>
        <w:t>WSS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), διότι απαιτείται σταθερή—όχι απλώς πεπερασμένη—μέση τιμή. Επομένως όλα τα θεωρήματα και οι εκτιμητικές σχέσεις που στηρίζονται στη </w:t>
      </w:r>
      <w:r w:rsidRPr="00413AFE">
        <w:rPr>
          <w:rFonts w:ascii="Courier New" w:hAnsi="Courier New" w:cs="Courier New"/>
          <w:color w:val="000000" w:themeColor="text1"/>
        </w:rPr>
        <w:t>WSS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προϋπόθεση (π.χ. ιδιότητα </w:t>
      </w:r>
      <w:r w:rsidRPr="00413AFE">
        <w:rPr>
          <w:rFonts w:ascii="Courier New" w:hAnsi="Courier New" w:cs="Courier New"/>
          <w:color w:val="000000" w:themeColor="text1"/>
        </w:rPr>
        <w:t>Toeplitz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του πίνακα αυτοσυσχέτισης καθώς και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ασυμπτωτικές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ιδιότητες των εκτιμητών) τίθενται υπό αμφισβήτηση.</w:t>
      </w:r>
    </w:p>
    <w:p w14:paraId="2D43A51C" w14:textId="77777777" w:rsidR="00413AFE" w:rsidRPr="00C823C1" w:rsidRDefault="00413AFE" w:rsidP="00413AFE">
      <w:p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color w:val="000000" w:themeColor="text1"/>
          <w:lang w:val="el-GR"/>
        </w:rPr>
        <w:t>Επιπλέον, ο πίνακας αυτοσυσχέτισης που χρησιμοποιήθηκε στη Σχέση</w:t>
      </w:r>
      <w:r w:rsidRPr="00413AFE">
        <w:rPr>
          <w:rFonts w:ascii="Courier New" w:hAnsi="Courier New" w:cs="Courier New"/>
          <w:color w:val="000000" w:themeColor="text1"/>
        </w:rPr>
        <w:t> </w:t>
      </w:r>
      <w:r w:rsidRPr="00C823C1">
        <w:rPr>
          <w:rFonts w:ascii="Courier New" w:hAnsi="Courier New" w:cs="Courier New"/>
          <w:color w:val="000000" w:themeColor="text1"/>
          <w:lang w:val="el-GR"/>
        </w:rPr>
        <w:t>(4) μετασχηματίζεται ως</w:t>
      </w:r>
    </w:p>
    <w:p w14:paraId="1721E82F" w14:textId="3D172758" w:rsidR="00413AFE" w:rsidRPr="00C823C1" w:rsidRDefault="00D177D5" w:rsidP="00413AFE">
      <w:pPr>
        <w:rPr>
          <w:rFonts w:ascii="Courier New" w:hAnsi="Courier New" w:cs="Courier New"/>
          <w:color w:val="000000" w:themeColor="text1"/>
          <w:lang w:val="el-GR"/>
        </w:rPr>
      </w:pPr>
      <m:oMath>
        <m:sSub>
          <m:sSub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XX</m:t>
            </m:r>
          </m:sub>
        </m:sSub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=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E</m:t>
        </m:r>
        <m:r>
          <m:rPr>
            <m:lit/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{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X</m:t>
        </m:r>
        <m:d>
          <m:d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n</m:t>
            </m:r>
          </m:e>
        </m:d>
        <m:sSup>
          <m:sSup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  <w:lang w:val="el-GR"/>
              </w:rPr>
              <m:t>*</m:t>
            </m:r>
          </m:sup>
        </m:sSup>
        <m:d>
          <m:d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n</m:t>
            </m:r>
          </m:e>
        </m:d>
        <m:r>
          <m:rPr>
            <m:lit/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}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=</m:t>
        </m:r>
        <m:sSup>
          <m:sSup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b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color w:val="000000" w:themeColor="text1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eM</m:t>
        </m:r>
        <m:d>
          <m:d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color w:val="000000" w:themeColor="text1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1</m:t>
                </m:r>
              </m:sub>
            </m:sSub>
          </m:e>
        </m:d>
        <m:sSubSup>
          <m:sSubSup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M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H</m:t>
            </m:r>
          </m:sup>
        </m:sSubSup>
        <m:d>
          <m:d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color w:val="000000" w:themeColor="text1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+</m:t>
        </m:r>
        <m:sSubSup>
          <m:sSubSup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ourier New"/>
                <w:color w:val="000000" w:themeColor="text1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2</m:t>
            </m:r>
            <m:sSub>
              <m:sSubPr>
                <m:ctrlPr>
                  <w:rPr>
                    <w:rFonts w:ascii="Cambria Math" w:hAnsi="Cambria Math" w:cs="Courier New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M</m:t>
                </m:r>
              </m:sub>
            </m:sSub>
          </m:sup>
        </m:sSubSup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+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m</m:t>
        </m:r>
        <m:sSup>
          <m:sSup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H</m:t>
            </m:r>
          </m:sup>
        </m:sSup>
      </m:oMath>
      <w:r w:rsidR="00413AFE" w:rsidRPr="00C823C1">
        <w:rPr>
          <w:rFonts w:ascii="Courier New" w:hAnsi="Courier New" w:cs="Courier New"/>
          <w:color w:val="000000" w:themeColor="text1"/>
          <w:lang w:val="el-GR"/>
        </w:rPr>
        <w:t xml:space="preserve">, </w:t>
      </w:r>
    </w:p>
    <w:p w14:paraId="0AD511B8" w14:textId="75E2B0DC" w:rsidR="00413AFE" w:rsidRPr="00413AFE" w:rsidRDefault="00413AFE" w:rsidP="00413AFE">
      <w:pPr>
        <w:rPr>
          <w:rFonts w:ascii="Courier New" w:hAnsi="Courier New" w:cs="Courier New"/>
          <w:color w:val="000000" w:themeColor="text1"/>
        </w:rPr>
      </w:pPr>
      <w:r w:rsidRPr="00C823C1">
        <w:rPr>
          <w:rFonts w:ascii="Courier New" w:hAnsi="Courier New" w:cs="Courier New"/>
          <w:color w:val="000000" w:themeColor="text1"/>
          <w:lang w:val="el-GR"/>
        </w:rPr>
        <w:t xml:space="preserve">όπου </w:t>
      </w:r>
      <m:oMath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m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=</m:t>
        </m:r>
        <m:sSup>
          <m:sSup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b/>
                    <w:i/>
                    <w:color w:val="000000" w:themeColor="text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Courier New"/>
                        <w:b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color w:val="000000" w:themeColor="text1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Courier New"/>
                        <w:b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color w:val="000000" w:themeColor="text1"/>
                      </w:rPr>
                      <m:t>M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color w:val="000000" w:themeColor="text1"/>
                        <w:lang w:val="el-GR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color w:val="000000" w:themeColor="text1"/>
                      </w:rPr>
                      <m:t>1</m:t>
                    </m:r>
                  </m:e>
                </m:d>
              </m:e>
            </m:d>
          </m:e>
          <m:sup>
            <m:r>
              <m:rPr>
                <m:nor/>
              </m:rPr>
              <w:rPr>
                <w:rFonts w:ascii="Cambria Math" w:hAnsi="Cambria Math" w:cs="Courier New"/>
                <w:b/>
                <w:color w:val="000000" w:themeColor="text1"/>
              </w:rPr>
              <m:t>H</m:t>
            </m:r>
          </m:sup>
        </m:sSup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. Ο πρόσθετος όρος </w:t>
      </w:r>
      <m:oMath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m</m:t>
        </m:r>
        <m:sSup>
          <m:sSup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H</m:t>
            </m:r>
          </m:sup>
        </m:sSup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(τάξης</w:t>
      </w:r>
      <w:r w:rsidRPr="00413AFE">
        <w:rPr>
          <w:rFonts w:ascii="Courier New" w:hAnsi="Courier New" w:cs="Courier New"/>
          <w:color w:val="000000" w:themeColor="text1"/>
        </w:rPr>
        <w:t> 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1) αυξάνει τη </w:t>
      </w: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διάσταση του </w:t>
      </w:r>
      <w:proofErr w:type="spellStart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υπόχωρου</w:t>
      </w:r>
      <w:proofErr w:type="spellEnd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 σήματος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από</w:t>
      </w:r>
      <w:r w:rsidRPr="00413AFE">
        <w:rPr>
          <w:rFonts w:ascii="Courier New" w:hAnsi="Courier New" w:cs="Courier New"/>
          <w:color w:val="000000" w:themeColor="text1"/>
        </w:rPr>
        <w:t> P</w:t>
      </w:r>
      <w:r w:rsidRPr="00C823C1">
        <w:rPr>
          <w:rFonts w:ascii="Courier New" w:hAnsi="Courier New" w:cs="Courier New"/>
          <w:color w:val="000000" w:themeColor="text1"/>
          <w:lang w:val="el-GR"/>
        </w:rPr>
        <w:t>=1 σε τουλάχιστον</w:t>
      </w:r>
      <w:r w:rsidRPr="00413AFE">
        <w:rPr>
          <w:rFonts w:ascii="Courier New" w:hAnsi="Courier New" w:cs="Courier New"/>
          <w:color w:val="000000" w:themeColor="text1"/>
        </w:rPr>
        <w:t> P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=2. </w:t>
      </w:r>
      <w:r w:rsidRPr="00413AFE">
        <w:rPr>
          <w:rFonts w:ascii="Courier New" w:hAnsi="Courier New" w:cs="Courier New"/>
          <w:color w:val="000000" w:themeColor="text1"/>
        </w:rPr>
        <w:t>Κα</w:t>
      </w:r>
      <w:proofErr w:type="spellStart"/>
      <w:r w:rsidRPr="00413AFE">
        <w:rPr>
          <w:rFonts w:ascii="Courier New" w:hAnsi="Courier New" w:cs="Courier New"/>
          <w:color w:val="000000" w:themeColor="text1"/>
        </w:rPr>
        <w:t>τά</w:t>
      </w:r>
      <w:proofErr w:type="spellEnd"/>
      <w:r w:rsidRPr="00413AF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413AFE">
        <w:rPr>
          <w:rFonts w:ascii="Courier New" w:hAnsi="Courier New" w:cs="Courier New"/>
          <w:color w:val="000000" w:themeColor="text1"/>
        </w:rPr>
        <w:t>συνέ</w:t>
      </w:r>
      <w:proofErr w:type="spellEnd"/>
      <w:r w:rsidRPr="00413AFE">
        <w:rPr>
          <w:rFonts w:ascii="Courier New" w:hAnsi="Courier New" w:cs="Courier New"/>
          <w:color w:val="000000" w:themeColor="text1"/>
        </w:rPr>
        <w:t>πεια:</w:t>
      </w:r>
    </w:p>
    <w:p w14:paraId="2B156DA0" w14:textId="2F651ED9" w:rsidR="00413AFE" w:rsidRPr="00C823C1" w:rsidRDefault="00413AFE" w:rsidP="00271807">
      <w:pPr>
        <w:numPr>
          <w:ilvl w:val="0"/>
          <w:numId w:val="25"/>
        </w:num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Εύρεση θορύβου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– Το πλήθος των ιδιοδιανυσμάτων που ανήκουν στον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υπόχωρο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θορύβου μειώνεται και, κυρίως, οι ιδιοτιμές που αναμέναμε ίσες με</w:t>
      </w:r>
      <w:r w:rsidRPr="00413AFE">
        <w:rPr>
          <w:rFonts w:ascii="Courier New" w:hAnsi="Courier New" w:cs="Courier New"/>
          <w:color w:val="000000" w:themeColor="text1"/>
        </w:rPr>
        <w:t> </w:t>
      </w:r>
      <m:oMath>
        <m:sSubSup>
          <m:sSubSup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ourier New"/>
                <w:color w:val="000000" w:themeColor="text1"/>
              </w:rPr>
              <m:t>σ</m:t>
            </m:r>
            <m:ctrlPr>
              <w:rPr>
                <w:rFonts w:ascii="Cambria Math" w:hAnsi="Cambria Math" w:cs="Courier New"/>
                <w:b/>
                <w:color w:val="000000" w:themeColor="text1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2</m:t>
            </m:r>
          </m:sup>
        </m:sSubSup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δεν είναι πλέον όλες ίδιες· η εξίσωση</w:t>
      </w:r>
      <w:r w:rsidRPr="00C823C1">
        <w:rPr>
          <w:rFonts w:ascii="Courier New" w:hAnsi="Courier New" w:cs="Courier New"/>
          <w:color w:val="000000" w:themeColor="text1"/>
          <w:lang w:val="el-GR"/>
        </w:rPr>
        <w:br/>
      </w:r>
      <m:oMath>
        <m:sSubSup>
          <m:sSubSup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ourier New"/>
                <w:color w:val="000000" w:themeColor="text1"/>
              </w:rPr>
              <m:t>σ</m:t>
            </m:r>
            <m:ctrlPr>
              <w:rPr>
                <w:rFonts w:ascii="Cambria Math" w:hAnsi="Cambria Math" w:cs="Courier New"/>
                <w:b/>
                <w:color w:val="000000" w:themeColor="text1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=</m:t>
        </m:r>
        <m:sSub>
          <m:sSub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color w:val="000000" w:themeColor="text1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min</m:t>
            </m:r>
          </m:sub>
        </m:sSub>
      </m:oMath>
      <w:r w:rsidR="00B94792" w:rsidRPr="00C823C1">
        <w:rPr>
          <w:rFonts w:ascii="Courier New" w:hAnsi="Courier New" w:cs="Courier New"/>
          <w:b/>
          <w:color w:val="000000" w:themeColor="text1"/>
          <w:lang w:val="el-GR"/>
        </w:rPr>
        <w:t xml:space="preserve"> </w:t>
      </w:r>
      <w:r w:rsidR="00B94792" w:rsidRPr="00C823C1">
        <w:rPr>
          <w:rFonts w:ascii="Courier New" w:hAnsi="Courier New" w:cs="Courier New"/>
          <w:bCs/>
          <w:color w:val="000000" w:themeColor="text1"/>
          <w:lang w:val="el-GR"/>
        </w:rPr>
        <w:t>πα</w:t>
      </w:r>
      <w:r w:rsidRPr="00C823C1">
        <w:rPr>
          <w:rFonts w:ascii="Courier New" w:hAnsi="Courier New" w:cs="Courier New"/>
          <w:color w:val="000000" w:themeColor="text1"/>
          <w:lang w:val="el-GR"/>
        </w:rPr>
        <w:t>ύει να ισχύει. Για την εκτίμηση της διασποράς θα πρέπει είτε να αφαιρεθεί πρώτα η μέση τιμή (κεντράρισμα) είτε να εφαρμοστούν κριτήρια πληροφορίας (</w:t>
      </w:r>
      <w:r w:rsidRPr="00413AFE">
        <w:rPr>
          <w:rFonts w:ascii="Courier New" w:hAnsi="Courier New" w:cs="Courier New"/>
          <w:color w:val="000000" w:themeColor="text1"/>
        </w:rPr>
        <w:t>AIC</w:t>
      </w:r>
      <w:r w:rsidRPr="00C823C1">
        <w:rPr>
          <w:rFonts w:ascii="Courier New" w:hAnsi="Courier New" w:cs="Courier New"/>
          <w:color w:val="000000" w:themeColor="text1"/>
          <w:lang w:val="el-GR"/>
        </w:rPr>
        <w:t>,</w:t>
      </w:r>
      <w:r w:rsidRPr="00413AFE">
        <w:rPr>
          <w:rFonts w:ascii="Courier New" w:hAnsi="Courier New" w:cs="Courier New"/>
          <w:color w:val="000000" w:themeColor="text1"/>
        </w:rPr>
        <w:t> MDL</w:t>
      </w:r>
      <w:r w:rsidRPr="00C823C1">
        <w:rPr>
          <w:rFonts w:ascii="Courier New" w:hAnsi="Courier New" w:cs="Courier New"/>
          <w:color w:val="000000" w:themeColor="text1"/>
          <w:lang w:val="el-GR"/>
        </w:rPr>
        <w:t>) για τον νέο αριθμό σημαντικών ιδιοτιμών.</w:t>
      </w:r>
    </w:p>
    <w:p w14:paraId="701B6C49" w14:textId="0A04A083" w:rsidR="00413AFE" w:rsidRPr="00C823C1" w:rsidRDefault="00413AFE" w:rsidP="00271807">
      <w:pPr>
        <w:numPr>
          <w:ilvl w:val="0"/>
          <w:numId w:val="25"/>
        </w:num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Εκτίμηση πλάτους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– Η σχέση</w:t>
      </w:r>
      <w:r w:rsidRPr="00C823C1">
        <w:rPr>
          <w:rFonts w:ascii="Courier New" w:hAnsi="Courier New" w:cs="Courier New"/>
          <w:color w:val="000000" w:themeColor="text1"/>
          <w:lang w:val="el-GR"/>
        </w:rPr>
        <w:br/>
      </w:r>
      <m:oMath>
        <m:sSup>
          <m:sSup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b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color w:val="000000" w:themeColor="text1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=</m:t>
        </m:r>
        <m:f>
          <m:f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Μ</m:t>
            </m:r>
          </m:den>
        </m:f>
        <m:d>
          <m:d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color w:val="000000" w:themeColor="text1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max</m:t>
                </m:r>
              </m:sub>
            </m:s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  <w:lang w:val="el-GR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color w:val="000000" w:themeColor="text1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min</m:t>
                </m:r>
              </m:sub>
            </m:sSub>
          </m:e>
        </m:d>
      </m:oMath>
      <w:r w:rsidR="00657318" w:rsidRPr="00C823C1">
        <w:rPr>
          <w:rFonts w:ascii="Courier New" w:hAnsi="Courier New" w:cs="Courier New"/>
          <w:b/>
          <w:color w:val="000000" w:themeColor="text1"/>
          <w:lang w:val="el-GR"/>
        </w:rPr>
        <w:t xml:space="preserve"> </w:t>
      </w:r>
      <w:r w:rsidR="00657318" w:rsidRPr="00C823C1">
        <w:rPr>
          <w:rFonts w:ascii="Courier New" w:hAnsi="Courier New" w:cs="Courier New"/>
          <w:bCs/>
          <w:color w:val="000000" w:themeColor="text1"/>
          <w:lang w:val="el-GR"/>
        </w:rPr>
        <w:t>δεν ε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ίναι έγκυρη, διότι η μέγιστη ιδιοτιμή εμπεριέχει πια και το πρόσθετο ενεργειακό κομμάτι  </w:t>
      </w:r>
      <m:oMath>
        <m:r>
          <m:rPr>
            <m:lit/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m</m:t>
            </m:r>
          </m:e>
        </m:d>
        <m:sSup>
          <m:sSup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pPr>
          <m:e>
            <m:r>
              <m:rPr>
                <m:lit/>
                <m:sty m:val="bi"/>
              </m:rPr>
              <w:rPr>
                <w:rFonts w:ascii="Cambria Math" w:hAnsi="Cambria Math" w:cs="Courier New"/>
                <w:color w:val="000000" w:themeColor="text1"/>
                <w:lang w:val="el-GR"/>
              </w:rPr>
              <m:t>|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2</m:t>
            </m:r>
          </m:sup>
        </m:sSup>
      </m:oMath>
      <w:r w:rsidRPr="00C823C1">
        <w:rPr>
          <w:rFonts w:ascii="Courier New" w:hAnsi="Courier New" w:cs="Courier New"/>
          <w:color w:val="000000" w:themeColor="text1"/>
          <w:lang w:val="el-GR"/>
        </w:rPr>
        <w:t>. Θα απαιτηθεί διόρθωση που εξαρτάται από το μέγεθος και την κατεύθυνση του</w:t>
      </w:r>
      <w:r w:rsidRPr="00413AFE">
        <w:rPr>
          <w:rFonts w:ascii="Courier New" w:hAnsi="Courier New" w:cs="Courier New"/>
          <w:color w:val="000000" w:themeColor="text1"/>
        </w:rPr>
        <w:t> </w:t>
      </w:r>
      <m:oMath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m</m:t>
        </m:r>
      </m:oMath>
      <w:r w:rsidRPr="00C823C1">
        <w:rPr>
          <w:rFonts w:ascii="Courier New" w:hAnsi="Courier New" w:cs="Courier New"/>
          <w:color w:val="000000" w:themeColor="text1"/>
          <w:lang w:val="el-GR"/>
        </w:rPr>
        <w:t>, ή εναλλακτικά εκτίμηση μετά από αφαίρεση της μέσης τιμής.</w:t>
      </w:r>
    </w:p>
    <w:p w14:paraId="67163290" w14:textId="0514AEA3" w:rsidR="00413AFE" w:rsidRPr="00C823C1" w:rsidRDefault="00413AFE" w:rsidP="00271807">
      <w:pPr>
        <w:numPr>
          <w:ilvl w:val="0"/>
          <w:numId w:val="25"/>
        </w:num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lastRenderedPageBreak/>
        <w:t>Εκτίμηση συχνότητας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– Η ορθογωνιότητα</w:t>
      </w:r>
      <w:r w:rsidRPr="00C823C1">
        <w:rPr>
          <w:rFonts w:ascii="Courier New" w:hAnsi="Courier New" w:cs="Courier New"/>
          <w:color w:val="000000" w:themeColor="text1"/>
          <w:lang w:val="el-GR"/>
        </w:rPr>
        <w:br/>
      </w:r>
      <m:oMath>
        <m:sSubSup>
          <m:sSubSup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Μ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Η</m:t>
            </m:r>
          </m:sup>
        </m:sSubSup>
        <m:d>
          <m:d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color w:val="000000" w:themeColor="text1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=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0</m:t>
        </m:r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, στην οποία στηρίζονται οι </w:t>
      </w:r>
      <w:r w:rsidRPr="00413AFE">
        <w:rPr>
          <w:rFonts w:ascii="Courier New" w:hAnsi="Courier New" w:cs="Courier New"/>
          <w:color w:val="000000" w:themeColor="text1"/>
        </w:rPr>
        <w:t>Pisarenko</w:t>
      </w:r>
      <w:r w:rsidRPr="00C823C1">
        <w:rPr>
          <w:rFonts w:ascii="Courier New" w:hAnsi="Courier New" w:cs="Courier New"/>
          <w:color w:val="000000" w:themeColor="text1"/>
          <w:lang w:val="el-GR"/>
        </w:rPr>
        <w:t>/</w:t>
      </w:r>
      <w:r w:rsidRPr="00413AFE">
        <w:rPr>
          <w:rFonts w:ascii="Courier New" w:hAnsi="Courier New" w:cs="Courier New"/>
          <w:color w:val="000000" w:themeColor="text1"/>
        </w:rPr>
        <w:t>MUSIC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, διαταράσσεται επειδή η εμβέλεια του </w:t>
      </w:r>
      <m:oMath>
        <m:sSub>
          <m:sSub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N</m:t>
            </m:r>
          </m:sub>
        </m:sSub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αλλάζει. Αν δεν προηγηθεί κεντράρισμα, οι ρίζες των πολυωνύμων </w:t>
      </w:r>
      <m:oMath>
        <m:sSup>
          <m:sSup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P</m:t>
            </m:r>
          </m:e>
          <m:sup>
            <m:d>
              <m:dPr>
                <m:ctrlPr>
                  <w:rPr>
                    <w:rFonts w:ascii="Cambria Math" w:hAnsi="Cambria Math" w:cs="Courier New"/>
                    <w:b/>
                    <w:i/>
                    <w:color w:val="000000" w:themeColor="text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lang w:val="el-GR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b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0000" w:themeColor="text1"/>
                  </w:rPr>
                  <m:t>ω</m:t>
                </m:r>
              </m:sup>
            </m:sSup>
          </m:e>
        </m:d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θα παράγουν επιπλέον «ψευδο</w:t>
      </w:r>
      <w:r w:rsidRPr="00C823C1">
        <w:rPr>
          <w:rFonts w:ascii="Courier New" w:hAnsi="Courier New" w:cs="Courier New"/>
          <w:color w:val="000000" w:themeColor="text1"/>
          <w:lang w:val="el-GR"/>
        </w:rPr>
        <w:noBreakHyphen/>
        <w:t>κορυφές» και η επιλογή της σωστής ρίζας γίνεται ασταθής.</w:t>
      </w:r>
    </w:p>
    <w:p w14:paraId="599EBCDD" w14:textId="38C87E3C" w:rsidR="00413AFE" w:rsidRPr="00C823C1" w:rsidRDefault="00413AFE" w:rsidP="00413AFE">
      <w:p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color w:val="000000" w:themeColor="text1"/>
          <w:lang w:val="el-GR"/>
        </w:rPr>
        <w:t xml:space="preserve">Μεθοδολογικά λοιπόν θα έπρεπε, </w:t>
      </w: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πριν από οποιαδήποτε ιδιοανάλυση</w:t>
      </w:r>
      <w:r w:rsidRPr="00C823C1">
        <w:rPr>
          <w:rFonts w:ascii="Courier New" w:hAnsi="Courier New" w:cs="Courier New"/>
          <w:color w:val="000000" w:themeColor="text1"/>
          <w:lang w:val="el-GR"/>
        </w:rPr>
        <w:t>, να αφαιρούμε τη μη</w:t>
      </w:r>
      <w:r w:rsidRPr="00C823C1">
        <w:rPr>
          <w:rFonts w:ascii="Courier New" w:hAnsi="Courier New" w:cs="Courier New"/>
          <w:color w:val="000000" w:themeColor="text1"/>
          <w:lang w:val="el-GR"/>
        </w:rPr>
        <w:noBreakHyphen/>
        <w:t>μηδενική μέση τιμή (</w:t>
      </w:r>
      <w:r w:rsidRPr="00413AFE">
        <w:rPr>
          <w:rFonts w:ascii="Courier New" w:hAnsi="Courier New" w:cs="Courier New"/>
          <w:color w:val="000000" w:themeColor="text1"/>
        </w:rPr>
        <w:t>sample</w:t>
      </w:r>
      <w:r w:rsidRPr="00C823C1">
        <w:rPr>
          <w:rFonts w:ascii="Courier New" w:hAnsi="Courier New" w:cs="Courier New"/>
          <w:color w:val="000000" w:themeColor="text1"/>
          <w:lang w:val="el-GR"/>
        </w:rPr>
        <w:noBreakHyphen/>
      </w:r>
      <w:r w:rsidRPr="00413AFE">
        <w:rPr>
          <w:rFonts w:ascii="Courier New" w:hAnsi="Courier New" w:cs="Courier New"/>
          <w:color w:val="000000" w:themeColor="text1"/>
        </w:rPr>
        <w:t>mean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  <w:r w:rsidRPr="00413AFE">
        <w:rPr>
          <w:rFonts w:ascii="Courier New" w:hAnsi="Courier New" w:cs="Courier New"/>
          <w:color w:val="000000" w:themeColor="text1"/>
        </w:rPr>
        <w:t>removal</w:t>
      </w:r>
      <w:r w:rsidRPr="00C823C1">
        <w:rPr>
          <w:rFonts w:ascii="Courier New" w:hAnsi="Courier New" w:cs="Courier New"/>
          <w:color w:val="000000" w:themeColor="text1"/>
          <w:lang w:val="el-GR"/>
        </w:rPr>
        <w:t>) ή να εκτιμούμε ταυτόχρονα φάση και πλάτος μέσω ελαχίστων τετραγώνων/Μ</w:t>
      </w:r>
      <w:r w:rsidRPr="00413AFE">
        <w:rPr>
          <w:rFonts w:ascii="Courier New" w:hAnsi="Courier New" w:cs="Courier New"/>
          <w:color w:val="000000" w:themeColor="text1"/>
        </w:rPr>
        <w:t>L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. Χωρίς αυτήν τη διόρθωση οι απλές κλειστές μορφές για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1</m:t>
                </m:r>
              </m:sub>
            </m:sSub>
          </m:e>
        </m:d>
      </m:oMath>
      <w:r w:rsidRPr="00C823C1">
        <w:rPr>
          <w:rFonts w:ascii="Courier New" w:hAnsi="Courier New" w:cs="Courier New"/>
          <w:color w:val="000000" w:themeColor="text1"/>
          <w:lang w:val="el-GR"/>
        </w:rPr>
        <w:t>,</w:t>
      </w:r>
      <w:r w:rsidRPr="00413AFE">
        <w:rPr>
          <w:rFonts w:ascii="Courier New" w:hAnsi="Courier New" w:cs="Courier New"/>
          <w:color w:val="000000" w:themeColor="text1"/>
        </w:rPr>
        <w:t> </w:t>
      </w:r>
      <m:oMath>
        <m:sSubSup>
          <m:sSubSup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ourier New"/>
                <w:color w:val="000000" w:themeColor="text1"/>
              </w:rPr>
              <m:t>σ</m:t>
            </m:r>
            <m:ctrlPr>
              <w:rPr>
                <w:rFonts w:ascii="Cambria Math" w:hAnsi="Cambria Math" w:cs="Courier New"/>
                <w:b/>
                <w:color w:val="000000" w:themeColor="text1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2</m:t>
            </m:r>
          </m:sup>
        </m:sSubSup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και</w:t>
      </w:r>
      <w:r w:rsidRPr="00413AFE">
        <w:rPr>
          <w:rFonts w:ascii="Courier New" w:hAnsi="Courier New" w:cs="Courier New"/>
          <w:color w:val="000000" w:themeColor="text1"/>
        </w:rPr>
        <w:t> </w:t>
      </w:r>
      <m:oMath>
        <m:sSub>
          <m:sSub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color w:val="000000" w:themeColor="text1"/>
              </w:rPr>
              <m:t>ω</m:t>
            </m:r>
            <m:ctrlPr>
              <w:rPr>
                <w:rFonts w:ascii="Cambria Math" w:hAnsi="Cambria Math" w:cs="Courier New"/>
                <w:b/>
                <w:color w:val="000000" w:themeColor="text1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1</m:t>
            </m:r>
          </m:sub>
        </m:sSub>
      </m:oMath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καταρρέουν, ενώ ο διαχωρισμός σήματος</w:t>
      </w:r>
      <w:r w:rsidRPr="00C823C1">
        <w:rPr>
          <w:rFonts w:ascii="Courier New" w:hAnsi="Courier New" w:cs="Courier New"/>
          <w:color w:val="000000" w:themeColor="text1"/>
          <w:lang w:val="el-GR"/>
        </w:rPr>
        <w:noBreakHyphen/>
        <w:t>θορύβου γίνεται αμφίβολος, οδηγώντας σε προκατειλημμένες ή ασταθείς εκτιμήσεις.</w:t>
      </w:r>
    </w:p>
    <w:p w14:paraId="0A51D9D8" w14:textId="77777777" w:rsidR="00C11541" w:rsidRPr="00C823C1" w:rsidRDefault="00C11541" w:rsidP="003978AB">
      <w:pPr>
        <w:rPr>
          <w:rFonts w:ascii="Courier New" w:hAnsi="Courier New" w:cs="Courier New"/>
          <w:color w:val="000000" w:themeColor="text1"/>
          <w:lang w:val="el-GR"/>
        </w:rPr>
      </w:pPr>
    </w:p>
    <w:tbl>
      <w:tblPr>
        <w:tblW w:w="0" w:type="auto"/>
        <w:tblInd w:w="-97" w:type="dxa"/>
        <w:tblBorders>
          <w:top w:val="single" w:sz="18" w:space="0" w:color="5B9BD5"/>
          <w:left w:val="single" w:sz="18" w:space="0" w:color="5B9BD5"/>
          <w:bottom w:val="single" w:sz="18" w:space="0" w:color="5B9BD5"/>
          <w:right w:val="single" w:sz="18" w:space="0" w:color="5B9BD5"/>
          <w:insideH w:val="single" w:sz="18" w:space="0" w:color="5B9BD5"/>
          <w:insideV w:val="single" w:sz="18" w:space="0" w:color="5B9BD5"/>
        </w:tblBorders>
        <w:tblLook w:val="0000" w:firstRow="0" w:lastRow="0" w:firstColumn="0" w:lastColumn="0" w:noHBand="0" w:noVBand="0"/>
      </w:tblPr>
      <w:tblGrid>
        <w:gridCol w:w="8622"/>
      </w:tblGrid>
      <w:tr w:rsidR="00A1363F" w:rsidRPr="00D177D5" w14:paraId="3FBE69C3" w14:textId="77777777" w:rsidTr="00A1363F">
        <w:trPr>
          <w:trHeight w:val="1182"/>
        </w:trPr>
        <w:tc>
          <w:tcPr>
            <w:tcW w:w="8622" w:type="dxa"/>
            <w:tcBorders>
              <w:top w:val="nil"/>
              <w:left w:val="single" w:sz="18" w:space="0" w:color="5B9BD5"/>
              <w:bottom w:val="nil"/>
              <w:right w:val="nil"/>
            </w:tcBorders>
          </w:tcPr>
          <w:p w14:paraId="1C673DE6" w14:textId="7F5969D1" w:rsidR="00A1363F" w:rsidRDefault="00A1363F" w:rsidP="00A1363F">
            <w:pPr>
              <w:ind w:left="74"/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</w:pPr>
            <w:bookmarkStart w:id="1" w:name="_Hlk196137939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4. Υποθέστε </w:t>
            </w:r>
            <w:proofErr w:type="spellStart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οτι</w:t>
            </w:r>
            <w:proofErr w:type="spellEnd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είστε σε </w:t>
            </w:r>
            <w:proofErr w:type="spellStart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ϑέση</w:t>
            </w:r>
            <w:proofErr w:type="spellEnd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να γνωρίζετε το µ</w:t>
            </w:r>
            <w:proofErr w:type="spellStart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ητρώο</w:t>
            </w:r>
            <w:proofErr w:type="spellEnd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αυτοσυσχέτισης της στοχαστικής διαδικασίας. Ποιό κατά την </w:t>
            </w:r>
            <w:proofErr w:type="spellStart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γνώµη</w:t>
            </w:r>
            <w:proofErr w:type="spellEnd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σας είναι το ελάχιστο µ</w:t>
            </w:r>
            <w:proofErr w:type="spellStart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έγεθος</w:t>
            </w:r>
            <w:proofErr w:type="spellEnd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του µ</w:t>
            </w:r>
            <w:proofErr w:type="spellStart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ητρώου</w:t>
            </w:r>
            <w:proofErr w:type="spellEnd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που </w:t>
            </w:r>
            <w:proofErr w:type="spellStart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ϑα</w:t>
            </w:r>
            <w:proofErr w:type="spellEnd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επιτρέψει τον </w:t>
            </w:r>
            <w:proofErr w:type="spellStart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υπολογισµό</w:t>
            </w:r>
            <w:proofErr w:type="spellEnd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των </w:t>
            </w:r>
            <w:proofErr w:type="spellStart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αναγκαιών</w:t>
            </w:r>
            <w:proofErr w:type="spellEnd"/>
            <w:r w:rsidRPr="00C823C1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ποσοτήτων.</w:t>
            </w:r>
          </w:p>
        </w:tc>
      </w:tr>
      <w:bookmarkEnd w:id="1"/>
    </w:tbl>
    <w:p w14:paraId="206F0D59" w14:textId="77777777" w:rsidR="0073515B" w:rsidRPr="00C823C1" w:rsidRDefault="0073515B" w:rsidP="0073515B">
      <w:pPr>
        <w:rPr>
          <w:lang w:val="el-GR"/>
        </w:rPr>
      </w:pPr>
    </w:p>
    <w:p w14:paraId="43AEA14C" w14:textId="05F2CD49" w:rsidR="00834A82" w:rsidRPr="00C823C1" w:rsidRDefault="00834A82" w:rsidP="00834A82">
      <w:p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color w:val="000000" w:themeColor="text1"/>
          <w:lang w:val="el-GR"/>
        </w:rPr>
        <w:t xml:space="preserve">Για να είναι εφικτός ο πλήρης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προσδιορισµός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των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ζητούµενων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παραµέτρων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(πλάτος</w:t>
      </w:r>
      <w:r w:rsidRPr="00834A82">
        <w:rPr>
          <w:rFonts w:ascii="Courier New" w:hAnsi="Courier New" w:cs="Courier New"/>
          <w:color w:val="000000" w:themeColor="text1"/>
        </w:rPr>
        <w:t> </w:t>
      </w:r>
      <w:r w:rsidRPr="00C823C1">
        <w:rPr>
          <w:rFonts w:ascii="Courier New" w:hAnsi="Courier New" w:cs="Courier New"/>
          <w:color w:val="000000" w:themeColor="text1"/>
          <w:lang w:val="el-GR"/>
        </w:rPr>
        <w:t>|</w:t>
      </w:r>
      <w:r w:rsidRPr="00834A82">
        <w:rPr>
          <w:rFonts w:ascii="Courier New" w:hAnsi="Courier New" w:cs="Courier New"/>
          <w:color w:val="000000" w:themeColor="text1"/>
        </w:rPr>
        <w:t>A</w:t>
      </w:r>
      <w:r w:rsidRPr="00C823C1">
        <w:rPr>
          <w:rFonts w:ascii="Courier New" w:hAnsi="Courier New" w:cs="Courier New"/>
          <w:color w:val="000000" w:themeColor="text1"/>
          <w:lang w:val="el-GR"/>
        </w:rPr>
        <w:t>|, συχνότητα</w:t>
      </w:r>
      <w:r w:rsidRPr="00834A82">
        <w:rPr>
          <w:rFonts w:ascii="Courier New" w:hAnsi="Courier New" w:cs="Courier New"/>
          <w:color w:val="000000" w:themeColor="text1"/>
        </w:rPr>
        <w:t> </w:t>
      </w:r>
      <w:r w:rsidRPr="00C823C1">
        <w:rPr>
          <w:rFonts w:ascii="Courier New" w:hAnsi="Courier New" w:cs="Courier New"/>
          <w:color w:val="000000" w:themeColor="text1"/>
          <w:lang w:val="el-GR"/>
        </w:rPr>
        <w:t>ω και διασπορά λευκού θορύβου</w:t>
      </w:r>
      <w:r w:rsidRPr="00834A82">
        <w:rPr>
          <w:rFonts w:ascii="Courier New" w:hAnsi="Courier New" w:cs="Courier New"/>
          <w:color w:val="000000" w:themeColor="text1"/>
        </w:rPr>
        <w:t> </w:t>
      </w:r>
      <w:r w:rsidRPr="00C823C1">
        <w:rPr>
          <w:rFonts w:ascii="Courier New" w:hAnsi="Courier New" w:cs="Courier New"/>
          <w:color w:val="000000" w:themeColor="text1"/>
          <w:lang w:val="el-GR"/>
        </w:rPr>
        <w:t>σ²) αρκεί το µ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ητρώο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αυτοσυσχέτισης να «βλέπει» τόσες χρονικές </w:t>
      </w:r>
      <w:r w:rsidR="00E97006" w:rsidRPr="00C823C1">
        <w:rPr>
          <w:rFonts w:ascii="Courier New" w:hAnsi="Courier New" w:cs="Courier New"/>
          <w:color w:val="000000" w:themeColor="text1"/>
          <w:lang w:val="el-GR"/>
        </w:rPr>
        <w:t>καθ</w:t>
      </w:r>
      <w:r w:rsidRPr="00C823C1">
        <w:rPr>
          <w:rFonts w:ascii="Courier New" w:hAnsi="Courier New" w:cs="Courier New"/>
          <w:color w:val="000000" w:themeColor="text1"/>
          <w:lang w:val="el-GR"/>
        </w:rPr>
        <w:t>υστερήσεις</w:t>
      </w:r>
      <w:r w:rsidR="00E97006" w:rsidRPr="00C823C1">
        <w:rPr>
          <w:rFonts w:ascii="Courier New" w:hAnsi="Courier New" w:cs="Courier New"/>
          <w:color w:val="000000" w:themeColor="text1"/>
          <w:lang w:val="el-GR"/>
        </w:rPr>
        <w:t xml:space="preserve"> (</w:t>
      </w:r>
      <w:r w:rsidR="00E97006">
        <w:rPr>
          <w:rFonts w:ascii="Courier New" w:hAnsi="Courier New" w:cs="Courier New"/>
          <w:color w:val="000000" w:themeColor="text1"/>
        </w:rPr>
        <w:t>lag</w:t>
      </w:r>
      <w:r w:rsidR="00E97006" w:rsidRPr="00C823C1">
        <w:rPr>
          <w:rFonts w:ascii="Courier New" w:hAnsi="Courier New" w:cs="Courier New"/>
          <w:color w:val="000000" w:themeColor="text1"/>
          <w:lang w:val="el-GR"/>
        </w:rPr>
        <w:t>)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ώστε να διακρίνει όλες τις ανεξάρτητες συνιστώσες του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σήµατος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>.</w:t>
      </w:r>
    </w:p>
    <w:p w14:paraId="1D6EC28B" w14:textId="4736ABD7" w:rsidR="00834A82" w:rsidRPr="00834A82" w:rsidRDefault="00D177D5" w:rsidP="00834A82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w:pict w14:anchorId="443096CC">
          <v:rect id="_x0000_i1027" alt="" style="width:190.5pt;height:.05pt;mso-width-percent:0;mso-height-percent:0;mso-width-percent:0;mso-height-percent:0" o:hrpct="407" o:hralign="center" o:hrstd="t" o:hr="t" fillcolor="#a0a0a0" stroked="f"/>
        </w:pict>
      </w:r>
    </w:p>
    <w:p w14:paraId="3D2A117C" w14:textId="77777777" w:rsidR="00834A82" w:rsidRPr="00C823C1" w:rsidRDefault="00834A82" w:rsidP="00834A82">
      <w:pPr>
        <w:rPr>
          <w:rFonts w:ascii="Courier New" w:hAnsi="Courier New" w:cs="Courier New"/>
          <w:b/>
          <w:bCs/>
          <w:color w:val="000000" w:themeColor="text1"/>
          <w:lang w:val="el-GR"/>
        </w:rPr>
      </w:pP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Ελάχιστο μέγεθος για τη διεργασία πρώτης τάξης (</w:t>
      </w:r>
      <w:r w:rsidRPr="00834A82">
        <w:rPr>
          <w:rFonts w:ascii="Courier New" w:hAnsi="Courier New" w:cs="Courier New"/>
          <w:b/>
          <w:bCs/>
          <w:color w:val="000000" w:themeColor="text1"/>
        </w:rPr>
        <w:t>P </w:t>
      </w: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=</w:t>
      </w:r>
      <w:r w:rsidRPr="00834A82">
        <w:rPr>
          <w:rFonts w:ascii="Courier New" w:hAnsi="Courier New" w:cs="Courier New"/>
          <w:b/>
          <w:bCs/>
          <w:color w:val="000000" w:themeColor="text1"/>
        </w:rPr>
        <w:t> </w:t>
      </w: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1)</w:t>
      </w:r>
    </w:p>
    <w:p w14:paraId="11ED845D" w14:textId="77777777" w:rsidR="00834A82" w:rsidRPr="00C823C1" w:rsidRDefault="00834A82" w:rsidP="00834A82">
      <w:p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color w:val="000000" w:themeColor="text1"/>
          <w:lang w:val="el-GR"/>
        </w:rPr>
        <w:t>Το µ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οντέλο</w:t>
      </w:r>
      <w:proofErr w:type="spellEnd"/>
    </w:p>
    <w:p w14:paraId="5FFB8DBE" w14:textId="0F106A3D" w:rsidR="00834A82" w:rsidRPr="00C823C1" w:rsidRDefault="00D177D5" w:rsidP="00834A82">
      <w:pPr>
        <w:rPr>
          <w:rFonts w:ascii="Courier New" w:hAnsi="Courier New" w:cs="Courier New"/>
          <w:color w:val="000000" w:themeColor="text1"/>
          <w:lang w:val="el-GR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XX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  <w:color w:val="000000" w:themeColor="text1"/>
              <w:lang w:val="el-GR"/>
            </w:rPr>
            <m:t>=</m:t>
          </m:r>
          <m:sSup>
            <m:sSupPr>
              <m:ctrlPr>
                <w:rPr>
                  <w:rFonts w:ascii="Cambria Math" w:hAnsi="Cambria Math" w:cs="Courier New"/>
                  <w:b/>
                  <w:i/>
                  <w:color w:val="000000" w:themeColor="text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b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000000" w:themeColor="text1"/>
                    </w:rPr>
                    <m:t>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  <w:color w:val="000000" w:themeColor="text1"/>
              <w:lang w:val="el-GR"/>
            </w:rPr>
            <m:t> </m:t>
          </m:r>
          <m:sSub>
            <m:sSubPr>
              <m:ctrlPr>
                <w:rPr>
                  <w:rFonts w:ascii="Cambria Math" w:hAnsi="Cambria Math" w:cs="Courier New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Courier New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 w:cs="Courier New"/>
              <w:color w:val="000000" w:themeColor="text1"/>
              <w:lang w:val="el-GR"/>
            </w:rPr>
            <m:t> </m:t>
          </m:r>
          <m:sSubSup>
            <m:sSubSupPr>
              <m:ctrlPr>
                <w:rPr>
                  <w:rFonts w:ascii="Cambria Math" w:hAnsi="Cambria Math" w:cs="Courier New"/>
                  <w:b/>
                  <w:i/>
                  <w:color w:val="000000" w:themeColor="text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M</m:t>
              </m:r>
            </m:sub>
            <m:sup>
              <m:r>
                <m:rPr>
                  <m:nor/>
                </m:rPr>
                <w:rPr>
                  <w:rFonts w:ascii="Cambria Math" w:hAnsi="Cambria Math" w:cs="Courier New"/>
                  <w:b/>
                  <w:color w:val="000000" w:themeColor="text1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 w:cs="Courier New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 w:cs="Courier New"/>
              <w:color w:val="000000" w:themeColor="text1"/>
              <w:lang w:val="el-GR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b/>
                  <w:i/>
                  <w:color w:val="000000" w:themeColor="text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W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Courier New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M</m:t>
              </m:r>
            </m:sub>
          </m:sSub>
        </m:oMath>
      </m:oMathPara>
    </w:p>
    <w:p w14:paraId="5079A76F" w14:textId="04F61EA2" w:rsidR="00834A82" w:rsidRPr="00C823C1" w:rsidRDefault="00834A82" w:rsidP="00834A82">
      <w:p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color w:val="000000" w:themeColor="text1"/>
          <w:lang w:val="el-GR"/>
        </w:rPr>
        <w:t xml:space="preserve">έχει </w:t>
      </w: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τάξη</w:t>
      </w:r>
      <w:r w:rsidRPr="00834A82">
        <w:rPr>
          <w:rFonts w:ascii="Courier New" w:hAnsi="Courier New" w:cs="Courier New"/>
          <w:b/>
          <w:bCs/>
          <w:color w:val="000000" w:themeColor="text1"/>
        </w:rPr>
        <w:t> </w:t>
      </w: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1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· άρα χρειαζόμαστε τουλάχιστον δύο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γρα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>µµ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ικ</w:t>
      </w:r>
      <w:r w:rsidR="00E97006" w:rsidRPr="00C823C1">
        <w:rPr>
          <w:rFonts w:ascii="Courier New" w:hAnsi="Courier New" w:cs="Courier New"/>
          <w:color w:val="000000" w:themeColor="text1"/>
          <w:lang w:val="el-GR"/>
        </w:rPr>
        <w:t>ά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ανεξάρτητες στήλες ώστε η ιδιοανάλυση να αποδώσει:</w:t>
      </w:r>
    </w:p>
    <w:p w14:paraId="652F94EA" w14:textId="77777777" w:rsidR="00A11B8F" w:rsidRDefault="00D177D5" w:rsidP="00834A82">
      <w:pPr>
        <w:rPr>
          <w:rFonts w:ascii="Courier New" w:hAnsi="Courier New" w:cs="Courier New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  <w:color w:val="000000" w:themeColor="text1"/>
            </w:rPr>
            <m:t>=P+1=2 </m:t>
          </m:r>
          <m:r>
            <m:rPr>
              <m:sty m:val="b"/>
            </m:rPr>
            <w:rPr>
              <w:rFonts w:ascii="Cambria Math" w:hAnsi="Cambria Math" w:cs="Courier New"/>
              <w:color w:val="000000" w:themeColor="text1"/>
            </w:rPr>
            <m:t>⟹</m:t>
          </m:r>
          <m:r>
            <m:rPr>
              <m:sty m:val="bi"/>
            </m:rPr>
            <w:rPr>
              <w:rFonts w:ascii="Cambria Math" w:hAnsi="Cambria Math" w:cs="Courier New"/>
              <w:color w:val="000000" w:themeColor="text1"/>
            </w:rPr>
            <m:t> </m:t>
          </m:r>
          <m:sSub>
            <m:sSubPr>
              <m:ctrlPr>
                <w:rPr>
                  <w:rFonts w:ascii="Cambria Math" w:hAnsi="Cambria Math" w:cs="Courier New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XX</m:t>
              </m:r>
            </m:sub>
          </m:sSub>
          <m:r>
            <m:rPr>
              <m:sty m:val="b"/>
            </m:rPr>
            <w:rPr>
              <w:rFonts w:ascii="Cambria Math" w:hAnsi="Cambria Math" w:cs="Courier New"/>
              <w:color w:val="000000" w:themeColor="text1"/>
            </w:rPr>
            <m:t>∈</m:t>
          </m:r>
          <m:sSup>
            <m:sSupPr>
              <m:ctrlPr>
                <w:rPr>
                  <w:rFonts w:ascii="Cambria Math" w:hAnsi="Cambria Math" w:cs="Courier New"/>
                  <w:b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0000" w:themeColor="text1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2</m:t>
              </m:r>
            </m:sup>
          </m:sSup>
        </m:oMath>
      </m:oMathPara>
    </w:p>
    <w:p w14:paraId="71A0BE28" w14:textId="7698F658" w:rsidR="00834A82" w:rsidRPr="00C823C1" w:rsidRDefault="00834A82" w:rsidP="00834A82">
      <w:p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color w:val="000000" w:themeColor="text1"/>
          <w:lang w:val="el-GR"/>
        </w:rPr>
        <w:t>Με ένα µ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ητρώο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2</w:t>
      </w:r>
      <w:r w:rsidRPr="00834A82">
        <w:rPr>
          <w:rFonts w:ascii="Courier New" w:hAnsi="Courier New" w:cs="Courier New"/>
          <w:color w:val="000000" w:themeColor="text1"/>
        </w:rPr>
        <w:t> </w:t>
      </w:r>
      <w:r w:rsidRPr="00C823C1">
        <w:rPr>
          <w:rFonts w:ascii="Courier New" w:hAnsi="Courier New" w:cs="Courier New"/>
          <w:color w:val="000000" w:themeColor="text1"/>
          <w:lang w:val="el-GR"/>
        </w:rPr>
        <w:t>×</w:t>
      </w:r>
      <w:r w:rsidRPr="00834A82">
        <w:rPr>
          <w:rFonts w:ascii="Courier New" w:hAnsi="Courier New" w:cs="Courier New"/>
          <w:color w:val="000000" w:themeColor="text1"/>
        </w:rPr>
        <w:t> 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2, όπως φαίνεται στο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παράδειγµα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της άσκησης, προκύπτουν ήδη:</w:t>
      </w:r>
    </w:p>
    <w:p w14:paraId="3EABE989" w14:textId="6ACA0D9C" w:rsidR="00834A82" w:rsidRPr="00C823C1" w:rsidRDefault="00D177D5" w:rsidP="00834A82">
      <w:pPr>
        <w:rPr>
          <w:rFonts w:ascii="Courier New" w:hAnsi="Courier New" w:cs="Courier New"/>
          <w:color w:val="000000" w:themeColor="text1"/>
          <w:lang w:val="el-GR"/>
        </w:rPr>
      </w:pPr>
      <m:oMath>
        <m:sSubSup>
          <m:sSubSup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=</m:t>
        </m:r>
        <m:sSub>
          <m:sSub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min</m:t>
            </m:r>
          </m:sub>
        </m:sSub>
      </m:oMath>
      <w:r w:rsidR="00C03500" w:rsidRPr="00C823C1">
        <w:rPr>
          <w:rFonts w:ascii="Courier New" w:hAnsi="Courier New" w:cs="Courier New"/>
          <w:b/>
          <w:color w:val="000000" w:themeColor="text1"/>
          <w:lang w:val="el-GR"/>
        </w:rPr>
        <w:t xml:space="preserve">, </w:t>
      </w:r>
      <m:oMath>
        <m:sSup>
          <m:sSup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b/>
                    <w:i/>
                    <w:color w:val="000000" w:themeColor="text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=</m:t>
        </m:r>
        <m:f>
          <m:fPr>
            <m:ctrlPr>
              <w:rPr>
                <w:rFonts w:ascii="Cambria Math" w:hAnsi="Cambria Math" w:cs="Courier New"/>
                <w:b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max</m:t>
                </m:r>
              </m:sub>
            </m:s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  <w:lang w:val="el-GR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</w:rPr>
                  <m:t>min</m:t>
                </m:r>
              </m:sub>
            </m:sSub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M</m:t>
            </m: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den>
        </m:f>
      </m:oMath>
      <w:r w:rsidR="00CD0C4D" w:rsidRPr="00C823C1">
        <w:rPr>
          <w:rFonts w:ascii="Courier New" w:hAnsi="Courier New" w:cs="Courier New"/>
          <w:color w:val="000000" w:themeColor="text1"/>
          <w:lang w:val="el-GR"/>
        </w:rPr>
        <w:t>,</w:t>
      </w:r>
      <w:r w:rsidR="00834A82"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ω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=-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j</m:t>
        </m:r>
        <m:r>
          <m:rPr>
            <m:sty m:val="b"/>
          </m:rPr>
          <w:rPr>
            <w:rFonts w:ascii="Cambria Math" w:hAnsi="Cambria Math" w:cs="Courier New"/>
            <w:color w:val="000000" w:themeColor="text1"/>
          </w:rPr>
          <m:t>l</m:t>
        </m:r>
        <m:func>
          <m:funcPr>
            <m:ctrlPr>
              <w:rPr>
                <w:rFonts w:ascii="Cambria Math" w:hAnsi="Cambria Math" w:cs="Courier New"/>
                <w:b/>
                <w:color w:val="000000" w:themeColor="text1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Courier New"/>
                <w:color w:val="000000" w:themeColor="text1"/>
              </w:rPr>
              <m:t>n</m:t>
            </m:r>
          </m:fName>
          <m:e>
            <m:d>
              <m:dPr>
                <m:ctrlPr>
                  <w:rPr>
                    <w:rFonts w:ascii="Cambria Math" w:hAnsi="Cambria Math" w:cs="Courier New"/>
                    <w:b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color w:val="000000" w:themeColor="text1"/>
                      </w:rPr>
                      <m:t>e</m:t>
                    </m:r>
                    <m:ctrlPr>
                      <w:rPr>
                        <w:rFonts w:ascii="Cambria Math" w:hAnsi="Cambria Math" w:cs="Courier New"/>
                        <w:b/>
                        <w:color w:val="000000" w:themeColor="text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color w:val="000000" w:themeColor="text1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urier New"/>
                        <w:b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color w:val="000000" w:themeColor="text1"/>
                      </w:rPr>
                      <m:t>ω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urier New"/>
                        <w:b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color w:val="000000" w:themeColor="text1"/>
                      </w:rPr>
                      <m:t>2</m:t>
                    </m:r>
                  </m:e>
                </m:d>
                <m:ctrlPr>
                  <w:rPr>
                    <w:rFonts w:ascii="Cambria Math" w:hAnsi="Cambria Math" w:cs="Courier New"/>
                    <w:b/>
                    <w:i/>
                    <w:color w:val="000000" w:themeColor="text1"/>
                  </w:rPr>
                </m:ctrlPr>
              </m:e>
            </m:d>
          </m:e>
        </m:func>
      </m:oMath>
      <w:r w:rsidR="00834A82" w:rsidRPr="00C823C1">
        <w:rPr>
          <w:rFonts w:ascii="Courier New" w:hAnsi="Courier New" w:cs="Courier New"/>
          <w:color w:val="000000" w:themeColor="text1"/>
          <w:lang w:val="el-GR"/>
        </w:rPr>
        <w:t xml:space="preserve">, </w:t>
      </w:r>
    </w:p>
    <w:p w14:paraId="642B00EA" w14:textId="77777777" w:rsidR="00834A82" w:rsidRPr="00C823C1" w:rsidRDefault="00834A82" w:rsidP="00834A82">
      <w:p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color w:val="000000" w:themeColor="text1"/>
          <w:lang w:val="el-GR"/>
        </w:rPr>
        <w:t xml:space="preserve">οπότε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καµία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επιπλέον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γρα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µµή/στήλη δεν είναι θεωρητικά αναγκαία—µόνο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ωφελιµή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για ανθεκτικότητα σε θόρυβο.</w:t>
      </w:r>
    </w:p>
    <w:p w14:paraId="60CEEA2C" w14:textId="5BCD974C" w:rsidR="00834A82" w:rsidRPr="00834A82" w:rsidRDefault="00D177D5" w:rsidP="00834A82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w:pict w14:anchorId="52917B5E">
          <v:rect id="_x0000_i1028" alt="" style="width:190.5pt;height:.05pt;mso-width-percent:0;mso-height-percent:0;mso-width-percent:0;mso-height-percent:0" o:hrpct="407" o:hralign="center" o:hrstd="t" o:hr="t" fillcolor="#a0a0a0" stroked="f"/>
        </w:pict>
      </w:r>
    </w:p>
    <w:p w14:paraId="7CFA79AA" w14:textId="77777777" w:rsidR="00834A82" w:rsidRPr="00C823C1" w:rsidRDefault="00834A82" w:rsidP="00834A82">
      <w:pPr>
        <w:rPr>
          <w:rFonts w:ascii="Courier New" w:hAnsi="Courier New" w:cs="Courier New"/>
          <w:b/>
          <w:bCs/>
          <w:color w:val="000000" w:themeColor="text1"/>
          <w:lang w:val="el-GR"/>
        </w:rPr>
      </w:pP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Γενίκευση για </w:t>
      </w:r>
      <w:r w:rsidRPr="00834A82">
        <w:rPr>
          <w:rFonts w:ascii="Courier New" w:hAnsi="Courier New" w:cs="Courier New"/>
          <w:b/>
          <w:bCs/>
          <w:color w:val="000000" w:themeColor="text1"/>
        </w:rPr>
        <w:t>P</w:t>
      </w: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 φανταστικά εκθετικά </w:t>
      </w:r>
      <w:proofErr w:type="spellStart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σήµατα</w:t>
      </w:r>
      <w:proofErr w:type="spellEnd"/>
    </w:p>
    <w:p w14:paraId="301A6D3D" w14:textId="68B1E2CF" w:rsidR="00834A82" w:rsidRPr="00C823C1" w:rsidRDefault="00834A82" w:rsidP="00834A82">
      <w:p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color w:val="000000" w:themeColor="text1"/>
          <w:lang w:val="el-GR"/>
        </w:rPr>
        <w:t xml:space="preserve">Η κλασική θεώρηση </w:t>
      </w:r>
      <w:proofErr w:type="spellStart"/>
      <w:r w:rsidRPr="00834A82">
        <w:rPr>
          <w:rFonts w:ascii="Courier New" w:hAnsi="Courier New" w:cs="Courier New"/>
          <w:color w:val="000000" w:themeColor="text1"/>
        </w:rPr>
        <w:t>Carath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>é</w:t>
      </w:r>
      <w:proofErr w:type="spellStart"/>
      <w:r w:rsidRPr="00834A82">
        <w:rPr>
          <w:rFonts w:ascii="Courier New" w:hAnsi="Courier New" w:cs="Courier New"/>
          <w:color w:val="000000" w:themeColor="text1"/>
        </w:rPr>
        <w:t>odory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noBreakHyphen/>
      </w:r>
      <w:r w:rsidRPr="00834A82">
        <w:rPr>
          <w:rFonts w:ascii="Courier New" w:hAnsi="Courier New" w:cs="Courier New"/>
          <w:color w:val="000000" w:themeColor="text1"/>
        </w:rPr>
        <w:t>Pisarenko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αποφαίνεται ότι, εφόσον ο πίνακας αυτοσυσχέτισης </w:t>
      </w: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τάξης </w:t>
      </w:r>
      <w:r w:rsidRPr="00834A82">
        <w:rPr>
          <w:rFonts w:ascii="Courier New" w:hAnsi="Courier New" w:cs="Courier New"/>
          <w:b/>
          <w:bCs/>
          <w:color w:val="000000" w:themeColor="text1"/>
        </w:rPr>
        <w:t>m</w:t>
      </w: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+1</w:t>
      </w:r>
      <w:r w:rsidRPr="00C823C1">
        <w:rPr>
          <w:rFonts w:ascii="Courier New" w:hAnsi="Courier New" w:cs="Courier New"/>
          <w:color w:val="000000" w:themeColor="text1"/>
          <w:lang w:val="el-GR"/>
        </w:rPr>
        <w:t xml:space="preserve"> είναι θετικά </w:t>
      </w:r>
      <w:proofErr w:type="spellStart"/>
      <w:r w:rsidRPr="00C823C1">
        <w:rPr>
          <w:rFonts w:ascii="Courier New" w:hAnsi="Courier New" w:cs="Courier New"/>
          <w:color w:val="000000" w:themeColor="text1"/>
          <w:lang w:val="el-GR"/>
        </w:rPr>
        <w:t>ορισµένος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>, τότε:</w:t>
      </w:r>
    </w:p>
    <w:p w14:paraId="77FFFF2D" w14:textId="49075197" w:rsidR="00230794" w:rsidRPr="00C823C1" w:rsidRDefault="00834A82" w:rsidP="00271807">
      <w:pPr>
        <w:numPr>
          <w:ilvl w:val="0"/>
          <w:numId w:val="26"/>
        </w:numPr>
        <w:rPr>
          <w:rFonts w:ascii="Courier New" w:hAnsi="Courier New" w:cs="Courier New"/>
          <w:color w:val="000000" w:themeColor="text1"/>
          <w:lang w:val="el-GR"/>
        </w:rPr>
      </w:pPr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Στην πολύπλοκη µ</w:t>
      </w:r>
      <w:proofErr w:type="spellStart"/>
      <w:r w:rsidRPr="00C823C1">
        <w:rPr>
          <w:rFonts w:ascii="Courier New" w:hAnsi="Courier New" w:cs="Courier New"/>
          <w:b/>
          <w:bCs/>
          <w:color w:val="000000" w:themeColor="text1"/>
          <w:lang w:val="el-GR"/>
        </w:rPr>
        <w:t>ορφή</w:t>
      </w:r>
      <w:proofErr w:type="spellEnd"/>
      <w:r w:rsidRPr="00C823C1">
        <w:rPr>
          <w:rFonts w:ascii="Courier New" w:hAnsi="Courier New" w:cs="Courier New"/>
          <w:color w:val="000000" w:themeColor="text1"/>
          <w:lang w:val="el-GR"/>
        </w:rPr>
        <w:t xml:space="preserve"> (</w:t>
      </w:r>
      <m:oMath>
        <m:r>
          <w:rPr>
            <w:rFonts w:ascii="Cambria Math" w:hAnsi="Cambria Math" w:cs="Courier New"/>
            <w:color w:val="000000" w:themeColor="text1"/>
          </w:rPr>
          <m:t>exp </m:t>
        </m:r>
        <m:d>
          <m:dPr>
            <m:ctrlPr>
              <w:rPr>
                <w:rFonts w:ascii="Cambria Math" w:hAnsi="Cambria Math" w:cs="Courier New"/>
                <w:i/>
                <w:color w:val="000000" w:themeColor="text1"/>
                <w:lang w:val="el-GR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</w:rPr>
              <m:t>j</m:t>
            </m:r>
            <m:r>
              <w:rPr>
                <w:rFonts w:ascii="Cambria Math" w:hAnsi="Cambria Math" w:cs="Courier New"/>
                <w:color w:val="000000" w:themeColor="text1"/>
                <w:lang w:val="el-GR"/>
              </w:rPr>
              <m:t>ω</m:t>
            </m:r>
            <m:r>
              <w:rPr>
                <w:rFonts w:ascii="Cambria Math" w:hAnsi="Cambria Math" w:cs="Courier New"/>
                <w:color w:val="000000" w:themeColor="text1"/>
              </w:rPr>
              <m:t>n</m:t>
            </m:r>
          </m:e>
        </m:d>
      </m:oMath>
      <w:r w:rsidRPr="00C823C1">
        <w:rPr>
          <w:rFonts w:ascii="Courier New" w:hAnsi="Courier New" w:cs="Courier New"/>
          <w:color w:val="000000" w:themeColor="text1"/>
          <w:lang w:val="el-GR"/>
        </w:rPr>
        <w:t>) αρκεί</w:t>
      </w:r>
      <w:r w:rsidR="00230794" w:rsidRPr="00C823C1">
        <w:rPr>
          <w:rFonts w:ascii="Courier New" w:hAnsi="Courier New" w:cs="Courier New"/>
          <w:color w:val="000000" w:themeColor="text1"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m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&gt;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P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 </m:t>
        </m:r>
        <m:r>
          <m:rPr>
            <m:sty m:val="b"/>
          </m:rPr>
          <w:rPr>
            <w:rFonts w:ascii="Cambria Math" w:hAnsi="Cambria Math" w:cs="Courier New"/>
            <w:color w:val="000000" w:themeColor="text1"/>
          </w:rPr>
          <m:t>⟹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 </m:t>
        </m:r>
        <m:sSub>
          <m:sSub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=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P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+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1</m:t>
        </m:r>
      </m:oMath>
      <w:r w:rsidR="00230794" w:rsidRPr="00C823C1">
        <w:rPr>
          <w:rFonts w:ascii="Courier New" w:hAnsi="Courier New" w:cs="Courier New"/>
          <w:b/>
          <w:color w:val="000000" w:themeColor="text1"/>
          <w:lang w:val="el-GR"/>
        </w:rPr>
        <w:t>.</w:t>
      </w:r>
    </w:p>
    <w:p w14:paraId="1E4861BF" w14:textId="6078E23F" w:rsidR="00834A82" w:rsidRPr="0066371B" w:rsidRDefault="00834A82" w:rsidP="00271807">
      <w:pPr>
        <w:numPr>
          <w:ilvl w:val="0"/>
          <w:numId w:val="26"/>
        </w:numPr>
        <w:rPr>
          <w:rFonts w:ascii="Courier New" w:hAnsi="Courier New" w:cs="Courier New"/>
          <w:color w:val="000000" w:themeColor="text1"/>
          <w:lang w:val="el-GR"/>
        </w:rPr>
      </w:pPr>
      <w:r w:rsidRPr="0066371B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Για </w:t>
      </w:r>
      <w:proofErr w:type="spellStart"/>
      <w:r w:rsidRPr="0066371B">
        <w:rPr>
          <w:rFonts w:ascii="Courier New" w:hAnsi="Courier New" w:cs="Courier New"/>
          <w:b/>
          <w:bCs/>
          <w:color w:val="000000" w:themeColor="text1"/>
          <w:lang w:val="el-GR"/>
        </w:rPr>
        <w:t>πραγµατικά</w:t>
      </w:r>
      <w:proofErr w:type="spellEnd"/>
      <w:r w:rsidRPr="0066371B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 </w:t>
      </w:r>
      <w:proofErr w:type="spellStart"/>
      <w:r w:rsidRPr="0066371B">
        <w:rPr>
          <w:rFonts w:ascii="Courier New" w:hAnsi="Courier New" w:cs="Courier New"/>
          <w:b/>
          <w:bCs/>
          <w:color w:val="000000" w:themeColor="text1"/>
          <w:lang w:val="el-GR"/>
        </w:rPr>
        <w:t>σήµατα</w:t>
      </w:r>
      <w:proofErr w:type="spellEnd"/>
      <w:r w:rsidRPr="0066371B">
        <w:rPr>
          <w:rFonts w:ascii="Courier New" w:hAnsi="Courier New" w:cs="Courier New"/>
          <w:color w:val="000000" w:themeColor="text1"/>
          <w:lang w:val="el-GR"/>
        </w:rPr>
        <w:t xml:space="preserve"> (</w:t>
      </w:r>
      <w:r w:rsidR="0079203C" w:rsidRPr="0066371B">
        <w:rPr>
          <w:rFonts w:ascii="Courier New" w:hAnsi="Courier New" w:cs="Courier New"/>
          <w:color w:val="000000" w:themeColor="text1"/>
          <w:lang w:val="el-GR"/>
        </w:rPr>
        <w:t>ημιτονοειδή</w:t>
      </w:r>
      <w:r w:rsidRPr="0066371B">
        <w:rPr>
          <w:rFonts w:ascii="Courier New" w:hAnsi="Courier New" w:cs="Courier New"/>
          <w:color w:val="000000" w:themeColor="text1"/>
          <w:lang w:val="el-GR"/>
        </w:rPr>
        <w:t xml:space="preserve"> 2</w:t>
      </w:r>
      <w:r w:rsidRPr="00834A82">
        <w:rPr>
          <w:rFonts w:ascii="Courier New" w:hAnsi="Courier New" w:cs="Courier New"/>
          <w:color w:val="000000" w:themeColor="text1"/>
        </w:rPr>
        <w:t> cos </w:t>
      </w:r>
      <w:r w:rsidRPr="0066371B">
        <w:rPr>
          <w:rFonts w:ascii="Courier New" w:hAnsi="Courier New" w:cs="Courier New"/>
          <w:color w:val="000000" w:themeColor="text1"/>
          <w:lang w:val="el-GR"/>
        </w:rPr>
        <w:t>ω</w:t>
      </w:r>
      <w:r w:rsidRPr="00834A82">
        <w:rPr>
          <w:rFonts w:ascii="Courier New" w:hAnsi="Courier New" w:cs="Courier New"/>
          <w:color w:val="000000" w:themeColor="text1"/>
        </w:rPr>
        <w:t>n</w:t>
      </w:r>
      <w:r w:rsidRPr="0066371B">
        <w:rPr>
          <w:rFonts w:ascii="Courier New" w:hAnsi="Courier New" w:cs="Courier New"/>
          <w:color w:val="000000" w:themeColor="text1"/>
          <w:lang w:val="el-GR"/>
        </w:rPr>
        <w:t>) κάθε συχνότητα αντιστοιχεί σε ζεύγος συζυγών εκθετικών και ισχύει</w:t>
      </w:r>
    </w:p>
    <w:p w14:paraId="310D201D" w14:textId="3C01537A" w:rsidR="00834A82" w:rsidRPr="0066371B" w:rsidRDefault="002D65B0" w:rsidP="00834A82">
      <w:pPr>
        <w:rPr>
          <w:rFonts w:ascii="Courier New" w:hAnsi="Courier New" w:cs="Courier New"/>
          <w:color w:val="000000" w:themeColor="text1"/>
          <w:lang w:val="el-GR"/>
        </w:rPr>
      </w:pPr>
      <m:oMath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w:lastRenderedPageBreak/>
          <m:t>p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&lt;</m:t>
        </m:r>
        <m:f>
          <m:f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 </m:t>
        </m:r>
        <m:r>
          <m:rPr>
            <m:sty m:val="b"/>
          </m:rPr>
          <w:rPr>
            <w:rFonts w:ascii="Cambria Math" w:hAnsi="Cambria Math" w:cs="Courier New"/>
            <w:color w:val="000000" w:themeColor="text1"/>
          </w:rPr>
          <m:t>⟹</m:t>
        </m:r>
      </m:oMath>
      <w:r w:rsidR="00834A82" w:rsidRPr="0066371B">
        <w:rPr>
          <w:rFonts w:ascii="Courier New" w:hAnsi="Courier New" w:cs="Courier New"/>
          <w:color w:val="000000" w:themeColor="text1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=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2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P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+</m:t>
        </m:r>
        <m:r>
          <m:rPr>
            <m:sty m:val="bi"/>
          </m:rPr>
          <w:rPr>
            <w:rFonts w:ascii="Cambria Math" w:hAnsi="Cambria Math" w:cs="Courier New"/>
            <w:color w:val="000000" w:themeColor="text1"/>
          </w:rPr>
          <m:t>1</m:t>
        </m:r>
      </m:oMath>
      <w:r w:rsidR="00BA1606" w:rsidRPr="0066371B">
        <w:rPr>
          <w:rFonts w:ascii="Courier New" w:hAnsi="Courier New" w:cs="Courier New"/>
          <w:b/>
          <w:color w:val="000000" w:themeColor="text1"/>
          <w:lang w:val="el-GR"/>
        </w:rPr>
        <w:t xml:space="preserve">. </w:t>
      </w:r>
      <w:r w:rsidR="00834A82" w:rsidRPr="0066371B">
        <w:rPr>
          <w:rFonts w:ascii="Courier New" w:hAnsi="Courier New" w:cs="Courier New"/>
          <w:color w:val="000000" w:themeColor="text1"/>
          <w:lang w:val="el-GR"/>
        </w:rPr>
        <w:t xml:space="preserve">Το ίδιο </w:t>
      </w:r>
      <w:proofErr w:type="spellStart"/>
      <w:r w:rsidR="00834A82" w:rsidRPr="0066371B">
        <w:rPr>
          <w:rFonts w:ascii="Courier New" w:hAnsi="Courier New" w:cs="Courier New"/>
          <w:color w:val="000000" w:themeColor="text1"/>
          <w:lang w:val="el-GR"/>
        </w:rPr>
        <w:t>υπογρα</w:t>
      </w:r>
      <w:proofErr w:type="spellEnd"/>
      <w:r w:rsidR="00834A82" w:rsidRPr="0066371B">
        <w:rPr>
          <w:rFonts w:ascii="Courier New" w:hAnsi="Courier New" w:cs="Courier New"/>
          <w:color w:val="000000" w:themeColor="text1"/>
          <w:lang w:val="el-GR"/>
        </w:rPr>
        <w:t>µµ</w:t>
      </w:r>
      <w:proofErr w:type="spellStart"/>
      <w:r w:rsidR="00834A82" w:rsidRPr="0066371B">
        <w:rPr>
          <w:rFonts w:ascii="Courier New" w:hAnsi="Courier New" w:cs="Courier New"/>
          <w:color w:val="000000" w:themeColor="text1"/>
          <w:lang w:val="el-GR"/>
        </w:rPr>
        <w:t>ίζει</w:t>
      </w:r>
      <w:proofErr w:type="spellEnd"/>
      <w:r w:rsidR="00834A82" w:rsidRPr="0066371B">
        <w:rPr>
          <w:rFonts w:ascii="Courier New" w:hAnsi="Courier New" w:cs="Courier New"/>
          <w:color w:val="000000" w:themeColor="text1"/>
          <w:lang w:val="el-GR"/>
        </w:rPr>
        <w:t xml:space="preserve"> ο </w:t>
      </w:r>
      <w:r w:rsidR="00834A82" w:rsidRPr="00834A82">
        <w:rPr>
          <w:rFonts w:ascii="Courier New" w:hAnsi="Courier New" w:cs="Courier New"/>
          <w:color w:val="000000" w:themeColor="text1"/>
        </w:rPr>
        <w:t>Pisarenko</w:t>
      </w:r>
      <w:r w:rsidR="00834A82" w:rsidRPr="0066371B">
        <w:rPr>
          <w:rFonts w:ascii="Courier New" w:hAnsi="Courier New" w:cs="Courier New"/>
          <w:color w:val="000000" w:themeColor="text1"/>
          <w:lang w:val="el-GR"/>
        </w:rPr>
        <w:t>:</w:t>
      </w:r>
      <w:r w:rsidR="00D401A7" w:rsidRPr="0066371B">
        <w:rPr>
          <w:rFonts w:ascii="Courier New" w:hAnsi="Courier New" w:cs="Courier New"/>
          <w:color w:val="000000" w:themeColor="text1"/>
          <w:lang w:val="el-GR"/>
        </w:rPr>
        <w:t xml:space="preserve"> </w:t>
      </w:r>
      <w:r w:rsidR="00D177D5">
        <w:rPr>
          <w:rFonts w:ascii="Courier New" w:hAnsi="Courier New" w:cs="Courier New"/>
          <w:noProof/>
          <w:color w:val="000000" w:themeColor="text1"/>
        </w:rPr>
        <w:pict w14:anchorId="53D374CB">
          <v:rect id="_x0000_i1029" alt="" style="width:43.5pt;height:.05pt;mso-width-percent:0;mso-height-percent:0;mso-width-percent:0;mso-height-percent:0" o:hrpct="93" o:hralign="center" o:hrstd="t" o:hr="t" fillcolor="#a0a0a0" stroked="f"/>
        </w:pict>
      </w:r>
    </w:p>
    <w:p w14:paraId="5F95C3FD" w14:textId="1BB47D6F" w:rsidR="00834A82" w:rsidRDefault="00834A82" w:rsidP="00834A82">
      <w:pPr>
        <w:rPr>
          <w:rFonts w:ascii="Courier New" w:hAnsi="Courier New" w:cs="Courier New"/>
          <w:color w:val="000000" w:themeColor="text1"/>
        </w:rPr>
      </w:pPr>
      <w:r w:rsidRPr="00834A82">
        <w:rPr>
          <w:rFonts w:ascii="Courier New" w:hAnsi="Courier New" w:cs="Courier New"/>
          <w:color w:val="000000" w:themeColor="text1"/>
        </w:rPr>
        <w:t>“</w:t>
      </w:r>
      <w:proofErr w:type="gramStart"/>
      <w:r w:rsidRPr="00834A82">
        <w:rPr>
          <w:rFonts w:ascii="Courier New" w:hAnsi="Courier New" w:cs="Courier New"/>
          <w:color w:val="000000" w:themeColor="text1"/>
        </w:rPr>
        <w:t>Thus</w:t>
      </w:r>
      <w:proofErr w:type="gramEnd"/>
      <w:r w:rsidRPr="00834A82">
        <w:rPr>
          <w:rFonts w:ascii="Courier New" w:hAnsi="Courier New" w:cs="Courier New"/>
          <w:color w:val="000000" w:themeColor="text1"/>
        </w:rPr>
        <w:t xml:space="preserve"> if the true number of cosine harmonics in a real covariance function is not more than m/2, these harmonics can be recovered exactly from a segment of length 2m of the covariance function.”</w:t>
      </w:r>
    </w:p>
    <w:p w14:paraId="13177428" w14:textId="73E8ED6D" w:rsidR="00D401A7" w:rsidRPr="00834A82" w:rsidRDefault="00D177D5" w:rsidP="00834A82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w:pict w14:anchorId="6C7382B7">
          <v:rect id="_x0000_i1030" alt="" style="width:43.5pt;height:.05pt;mso-width-percent:0;mso-height-percent:0;mso-width-percent:0;mso-height-percent:0" o:hrpct="93" o:hralign="center" o:hrstd="t" o:hr="t" fillcolor="#a0a0a0" stroked="f"/>
        </w:pict>
      </w:r>
    </w:p>
    <w:p w14:paraId="0F8C9761" w14:textId="77777777" w:rsidR="00834A82" w:rsidRPr="0066371B" w:rsidRDefault="00834A82" w:rsidP="00834A82">
      <w:pPr>
        <w:rPr>
          <w:rFonts w:ascii="Courier New" w:hAnsi="Courier New" w:cs="Courier New"/>
          <w:color w:val="000000" w:themeColor="text1"/>
          <w:lang w:val="el-GR"/>
        </w:rPr>
      </w:pPr>
      <w:r w:rsidRPr="0066371B">
        <w:rPr>
          <w:rFonts w:ascii="Courier New" w:hAnsi="Courier New" w:cs="Courier New"/>
          <w:color w:val="000000" w:themeColor="text1"/>
          <w:lang w:val="el-GR"/>
        </w:rPr>
        <w:t xml:space="preserve">Άρα, </w:t>
      </w:r>
      <w:r w:rsidRPr="0066371B">
        <w:rPr>
          <w:rFonts w:ascii="Courier New" w:hAnsi="Courier New" w:cs="Courier New"/>
          <w:b/>
          <w:bCs/>
          <w:color w:val="000000" w:themeColor="text1"/>
          <w:lang w:val="el-GR"/>
        </w:rPr>
        <w:t>η ελάχιστη διάσταση του πίνακα</w:t>
      </w:r>
      <w:r w:rsidRPr="0066371B">
        <w:rPr>
          <w:rFonts w:ascii="Courier New" w:hAnsi="Courier New" w:cs="Courier New"/>
          <w:color w:val="000000" w:themeColor="text1"/>
          <w:lang w:val="el-GR"/>
        </w:rPr>
        <w:t xml:space="preserve"> που επιτρέπει ανάκτηση όλων των αναγκαίων ποσοτήτων είναι</w:t>
      </w:r>
    </w:p>
    <w:p w14:paraId="582FA807" w14:textId="77777777" w:rsidR="00A42D19" w:rsidRPr="0066371B" w:rsidRDefault="00D177D5" w:rsidP="00834A82">
      <w:pPr>
        <w:rPr>
          <w:rFonts w:ascii="Courier New" w:hAnsi="Courier New" w:cs="Courier New"/>
          <w:b/>
          <w:color w:val="000000" w:themeColor="text1"/>
          <w:lang w:val="el-GR"/>
        </w:rPr>
      </w:pPr>
      <m:oMathPara>
        <m:oMath>
          <m:borderBox>
            <m:borderBoxPr>
              <m:ctrlPr>
                <w:rPr>
                  <w:rFonts w:ascii="Cambria Math" w:hAnsi="Cambria Math" w:cs="Courier New"/>
                  <w:b/>
                  <w:i/>
                  <w:color w:val="000000" w:themeColor="text1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000000" w:themeColor="text1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000000" w:themeColor="text1"/>
                    </w:rPr>
                    <m:t>min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  <w:lang w:val="el-GR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  <w:lang w:val="el-GR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  <w:lang w:val="el-GR"/>
                </w:rPr>
                <m:t> </m:t>
              </m:r>
              <m:r>
                <m:rPr>
                  <m:nor/>
                </m:rPr>
                <w:rPr>
                  <w:rFonts w:ascii="Cambria Math" w:hAnsi="Cambria Math" w:cs="Courier New"/>
                  <w:b/>
                  <w:color w:val="000000" w:themeColor="text1"/>
                  <w:lang w:val="el-GR"/>
                </w:rPr>
                <m:t>(σύνθετο)</m:t>
              </m:r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  <w:lang w:val="el-GR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0000" w:themeColor="text1"/>
                  <w:lang w:val="el-GR"/>
                </w:rPr>
                <m:t>  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000000" w:themeColor="text1"/>
                    </w:rPr>
                    <m:t>M</m:t>
                  </m:r>
                  <m:ctrlPr>
                    <w:rPr>
                      <w:rFonts w:ascii="Cambria Math" w:hAnsi="Cambria Math" w:cs="Courier New"/>
                      <w:b/>
                      <w:color w:val="000000" w:themeColor="text1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000000" w:themeColor="text1"/>
                    </w:rPr>
                    <m:t>min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  <w:lang w:val="el-GR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  <w:lang w:val="el-GR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  <w:lang w:val="el-GR"/>
                </w:rPr>
                <m:t> </m:t>
              </m:r>
              <m:r>
                <m:rPr>
                  <m:nor/>
                </m:rPr>
                <w:rPr>
                  <w:rFonts w:ascii="Cambria Math" w:hAnsi="Cambria Math" w:cs="Courier New"/>
                  <w:b/>
                  <w:color w:val="000000" w:themeColor="text1"/>
                  <w:lang w:val="el-GR"/>
                </w:rPr>
                <m:t>(πραγµατικό)</m:t>
              </m:r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  <w:lang w:val="el-GR"/>
                </w:rPr>
                <m:t>.</m:t>
              </m:r>
            </m:e>
          </m:borderBox>
        </m:oMath>
      </m:oMathPara>
    </w:p>
    <w:p w14:paraId="2C59308C" w14:textId="366E9DF4" w:rsidR="00834A82" w:rsidRPr="0066371B" w:rsidRDefault="00A42D19" w:rsidP="00834A82">
      <w:pPr>
        <w:rPr>
          <w:rFonts w:ascii="Courier New" w:hAnsi="Courier New" w:cs="Courier New"/>
          <w:color w:val="000000" w:themeColor="text1"/>
          <w:lang w:val="el-GR"/>
        </w:rPr>
      </w:pPr>
      <w:r w:rsidRPr="0066371B">
        <w:rPr>
          <w:rFonts w:ascii="Courier New" w:hAnsi="Courier New" w:cs="Courier New"/>
          <w:bCs/>
          <w:color w:val="000000" w:themeColor="text1"/>
          <w:lang w:val="el-GR"/>
        </w:rPr>
        <w:t xml:space="preserve">Στην </w:t>
      </w:r>
      <w:r w:rsidR="00834A82" w:rsidRPr="0066371B">
        <w:rPr>
          <w:rFonts w:ascii="Courier New" w:hAnsi="Courier New" w:cs="Courier New"/>
          <w:color w:val="000000" w:themeColor="text1"/>
          <w:lang w:val="el-GR"/>
        </w:rPr>
        <w:t>ειδική περίπτωσή µας (</w:t>
      </w:r>
      <w:r w:rsidR="00834A82" w:rsidRPr="00834A82">
        <w:rPr>
          <w:rFonts w:ascii="Courier New" w:hAnsi="Courier New" w:cs="Courier New"/>
          <w:color w:val="000000" w:themeColor="text1"/>
        </w:rPr>
        <w:t>P </w:t>
      </w:r>
      <w:r w:rsidR="00834A82" w:rsidRPr="0066371B">
        <w:rPr>
          <w:rFonts w:ascii="Courier New" w:hAnsi="Courier New" w:cs="Courier New"/>
          <w:color w:val="000000" w:themeColor="text1"/>
          <w:lang w:val="el-GR"/>
        </w:rPr>
        <w:t>=</w:t>
      </w:r>
      <w:r w:rsidR="00834A82" w:rsidRPr="00834A82">
        <w:rPr>
          <w:rFonts w:ascii="Courier New" w:hAnsi="Courier New" w:cs="Courier New"/>
          <w:color w:val="000000" w:themeColor="text1"/>
        </w:rPr>
        <w:t> </w:t>
      </w:r>
      <w:r w:rsidR="00834A82" w:rsidRPr="0066371B">
        <w:rPr>
          <w:rFonts w:ascii="Courier New" w:hAnsi="Courier New" w:cs="Courier New"/>
          <w:color w:val="000000" w:themeColor="text1"/>
          <w:lang w:val="el-GR"/>
        </w:rPr>
        <w:t xml:space="preserve">1, σύνθετο </w:t>
      </w:r>
      <w:r w:rsidR="003F3C34" w:rsidRPr="0066371B">
        <w:rPr>
          <w:rFonts w:ascii="Courier New" w:hAnsi="Courier New" w:cs="Courier New"/>
          <w:color w:val="000000" w:themeColor="text1"/>
          <w:lang w:val="el-GR"/>
        </w:rPr>
        <w:t>σήμα</w:t>
      </w:r>
      <w:r w:rsidR="00834A82" w:rsidRPr="0066371B">
        <w:rPr>
          <w:rFonts w:ascii="Courier New" w:hAnsi="Courier New" w:cs="Courier New"/>
          <w:color w:val="000000" w:themeColor="text1"/>
          <w:lang w:val="el-GR"/>
        </w:rPr>
        <w:t xml:space="preserve">) αρκεί </w:t>
      </w:r>
      <w:r w:rsidR="00834A82" w:rsidRPr="0066371B">
        <w:rPr>
          <w:rFonts w:ascii="Courier New" w:hAnsi="Courier New" w:cs="Courier New"/>
          <w:b/>
          <w:bCs/>
          <w:color w:val="000000" w:themeColor="text1"/>
          <w:lang w:val="el-GR"/>
        </w:rPr>
        <w:t>ένα µ</w:t>
      </w:r>
      <w:proofErr w:type="spellStart"/>
      <w:r w:rsidR="00834A82" w:rsidRPr="0066371B">
        <w:rPr>
          <w:rFonts w:ascii="Courier New" w:hAnsi="Courier New" w:cs="Courier New"/>
          <w:b/>
          <w:bCs/>
          <w:color w:val="000000" w:themeColor="text1"/>
          <w:lang w:val="el-GR"/>
        </w:rPr>
        <w:t>ητρώο</w:t>
      </w:r>
      <w:proofErr w:type="spellEnd"/>
      <w:r w:rsidR="00834A82" w:rsidRPr="0066371B">
        <w:rPr>
          <w:rFonts w:ascii="Courier New" w:hAnsi="Courier New" w:cs="Courier New"/>
          <w:b/>
          <w:bCs/>
          <w:color w:val="000000" w:themeColor="text1"/>
          <w:lang w:val="el-GR"/>
        </w:rPr>
        <w:t xml:space="preserve"> 2</w:t>
      </w:r>
      <w:r w:rsidR="00834A82" w:rsidRPr="00834A82">
        <w:rPr>
          <w:rFonts w:ascii="Courier New" w:hAnsi="Courier New" w:cs="Courier New"/>
          <w:b/>
          <w:bCs/>
          <w:color w:val="000000" w:themeColor="text1"/>
        </w:rPr>
        <w:t> </w:t>
      </w:r>
      <w:r w:rsidR="00834A82" w:rsidRPr="0066371B">
        <w:rPr>
          <w:rFonts w:ascii="Courier New" w:hAnsi="Courier New" w:cs="Courier New"/>
          <w:b/>
          <w:bCs/>
          <w:color w:val="000000" w:themeColor="text1"/>
          <w:lang w:val="el-GR"/>
        </w:rPr>
        <w:t>×</w:t>
      </w:r>
      <w:r w:rsidR="00834A82" w:rsidRPr="00834A82">
        <w:rPr>
          <w:rFonts w:ascii="Courier New" w:hAnsi="Courier New" w:cs="Courier New"/>
          <w:b/>
          <w:bCs/>
          <w:color w:val="000000" w:themeColor="text1"/>
        </w:rPr>
        <w:t> </w:t>
      </w:r>
      <w:r w:rsidR="00834A82" w:rsidRPr="0066371B">
        <w:rPr>
          <w:rFonts w:ascii="Courier New" w:hAnsi="Courier New" w:cs="Courier New"/>
          <w:b/>
          <w:bCs/>
          <w:color w:val="000000" w:themeColor="text1"/>
          <w:lang w:val="el-GR"/>
        </w:rPr>
        <w:t>2</w:t>
      </w:r>
      <w:r w:rsidR="00834A82" w:rsidRPr="0066371B">
        <w:rPr>
          <w:rFonts w:ascii="Courier New" w:hAnsi="Courier New" w:cs="Courier New"/>
          <w:color w:val="000000" w:themeColor="text1"/>
          <w:lang w:val="el-GR"/>
        </w:rPr>
        <w:t xml:space="preserve">, ενώ κάθε επιπλέον </w:t>
      </w:r>
      <w:proofErr w:type="spellStart"/>
      <w:r w:rsidR="00834A82" w:rsidRPr="0066371B">
        <w:rPr>
          <w:rFonts w:ascii="Courier New" w:hAnsi="Courier New" w:cs="Courier New"/>
          <w:color w:val="000000" w:themeColor="text1"/>
          <w:lang w:val="el-GR"/>
        </w:rPr>
        <w:t>γρα</w:t>
      </w:r>
      <w:proofErr w:type="spellEnd"/>
      <w:r w:rsidR="00834A82" w:rsidRPr="0066371B">
        <w:rPr>
          <w:rFonts w:ascii="Courier New" w:hAnsi="Courier New" w:cs="Courier New"/>
          <w:color w:val="000000" w:themeColor="text1"/>
          <w:lang w:val="el-GR"/>
        </w:rPr>
        <w:t xml:space="preserve">µµή/στήλη προσθέτει </w:t>
      </w:r>
      <w:proofErr w:type="spellStart"/>
      <w:r w:rsidR="00834A82" w:rsidRPr="0066371B">
        <w:rPr>
          <w:rFonts w:ascii="Courier New" w:hAnsi="Courier New" w:cs="Courier New"/>
          <w:color w:val="000000" w:themeColor="text1"/>
          <w:lang w:val="el-GR"/>
        </w:rPr>
        <w:t>βαθµό</w:t>
      </w:r>
      <w:proofErr w:type="spellEnd"/>
      <w:r w:rsidR="00834A82" w:rsidRPr="0066371B">
        <w:rPr>
          <w:rFonts w:ascii="Courier New" w:hAnsi="Courier New" w:cs="Courier New"/>
          <w:color w:val="000000" w:themeColor="text1"/>
          <w:lang w:val="el-GR"/>
        </w:rPr>
        <w:t xml:space="preserve"> πλεονάζουσας πληροφορίας, βελτιώνοντας τη στατιστική ακρίβεια αλλά όχι τη θεωρητική </w:t>
      </w:r>
      <w:proofErr w:type="spellStart"/>
      <w:r w:rsidR="00834A82" w:rsidRPr="0066371B">
        <w:rPr>
          <w:rFonts w:ascii="Courier New" w:hAnsi="Courier New" w:cs="Courier New"/>
          <w:color w:val="000000" w:themeColor="text1"/>
          <w:lang w:val="el-GR"/>
        </w:rPr>
        <w:t>αναγνωρισιµότητα</w:t>
      </w:r>
      <w:proofErr w:type="spellEnd"/>
      <w:r w:rsidR="00834A82" w:rsidRPr="0066371B">
        <w:rPr>
          <w:rFonts w:ascii="Courier New" w:hAnsi="Courier New" w:cs="Courier New"/>
          <w:color w:val="000000" w:themeColor="text1"/>
          <w:lang w:val="el-GR"/>
        </w:rPr>
        <w:t>.</w:t>
      </w:r>
    </w:p>
    <w:p w14:paraId="177FB725" w14:textId="77777777" w:rsidR="00834A82" w:rsidRPr="0066371B" w:rsidRDefault="00834A82" w:rsidP="003978AB">
      <w:pPr>
        <w:rPr>
          <w:rFonts w:ascii="Courier New" w:hAnsi="Courier New" w:cs="Courier New"/>
          <w:color w:val="000000" w:themeColor="text1"/>
          <w:lang w:val="el-GR"/>
        </w:rPr>
      </w:pPr>
    </w:p>
    <w:tbl>
      <w:tblPr>
        <w:tblW w:w="9785" w:type="dxa"/>
        <w:tblInd w:w="-208" w:type="dxa"/>
        <w:tblBorders>
          <w:top w:val="single" w:sz="18" w:space="0" w:color="5B9BD5"/>
          <w:left w:val="single" w:sz="18" w:space="0" w:color="5B9BD5"/>
          <w:bottom w:val="single" w:sz="18" w:space="0" w:color="5B9BD5"/>
          <w:right w:val="single" w:sz="18" w:space="0" w:color="5B9BD5"/>
          <w:insideH w:val="single" w:sz="18" w:space="0" w:color="5B9BD5"/>
          <w:insideV w:val="single" w:sz="18" w:space="0" w:color="5B9BD5"/>
        </w:tblBorders>
        <w:tblLook w:val="0000" w:firstRow="0" w:lastRow="0" w:firstColumn="0" w:lastColumn="0" w:noHBand="0" w:noVBand="0"/>
      </w:tblPr>
      <w:tblGrid>
        <w:gridCol w:w="9785"/>
      </w:tblGrid>
      <w:tr w:rsidR="00A1363F" w:rsidRPr="00D177D5" w14:paraId="1BA1826F" w14:textId="77777777" w:rsidTr="00880C4D">
        <w:trPr>
          <w:trHeight w:val="1292"/>
        </w:trPr>
        <w:tc>
          <w:tcPr>
            <w:tcW w:w="9785" w:type="dxa"/>
            <w:tcBorders>
              <w:top w:val="nil"/>
              <w:left w:val="single" w:sz="18" w:space="0" w:color="5B9BD5"/>
              <w:bottom w:val="nil"/>
              <w:right w:val="nil"/>
            </w:tcBorders>
          </w:tcPr>
          <w:p w14:paraId="18AF6424" w14:textId="57517279" w:rsidR="00A1363F" w:rsidRDefault="00A1363F" w:rsidP="00A1363F">
            <w:pPr>
              <w:ind w:left="185"/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</w:pPr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5. Υπολογίστε το πλάτος, την συχνότητα και την διασπορά του λευκού θορύβου στοχαστικής διαδικασίας πρώτης τάξης (δες Σχέση</w:t>
            </w:r>
            <w:r w:rsidR="008F229D" w:rsidRPr="008F229D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</w:t>
            </w:r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(2) ), µε µ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ητρώο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αυτοσυσχέτισης : </w:t>
            </w:r>
            <w:bookmarkStart w:id="2" w:name="_Hlk196134519"/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000000" w:themeColor="text1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000000" w:themeColor="text1"/>
                    </w:rPr>
                    <m:t>xx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ourier New"/>
                  <w:color w:val="000000" w:themeColor="text1"/>
                  <w:lang w:val="el-G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urier New"/>
                          <w:b/>
                          <w:bCs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  <w:color w:val="000000" w:themeColor="text1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  <w:color w:val="000000" w:themeColor="text1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b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  <w:color w:val="000000" w:themeColor="text1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  <w:color w:val="000000" w:themeColor="text1"/>
                                <w:lang w:val="el-GR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  <w:color w:val="000000" w:themeColor="text1"/>
                              </w:rPr>
                              <m:t>j</m:t>
                            </m:r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  <w:color w:val="000000" w:themeColor="text1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b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  <w:color w:val="000000" w:themeColor="text1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  <w:color w:val="000000" w:themeColor="text1"/>
                                <w:lang w:val="el-GR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  <w:color w:val="000000" w:themeColor="text1"/>
                              </w:rPr>
                              <m:t>j</m:t>
                            </m:r>
                          </m:e>
                        </m:d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  <w:color w:val="000000" w:themeColor="text1"/>
                          </w:rPr>
                          <m:t>3</m:t>
                        </m:r>
                      </m:e>
                    </m:mr>
                  </m:m>
                </m:e>
              </m:d>
            </m:oMath>
            <w:bookmarkEnd w:id="2"/>
          </w:p>
        </w:tc>
      </w:tr>
    </w:tbl>
    <w:p w14:paraId="763355F4" w14:textId="6727E0CD" w:rsidR="00DC7EF8" w:rsidRPr="0066371B" w:rsidRDefault="00DC7EF8" w:rsidP="00DC7EF8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 xml:space="preserve">Για </w:t>
      </w:r>
      <m:oMath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 w:themeColor="text1"/>
              </w:rPr>
              <m:t>xx</m:t>
            </m:r>
          </m:sub>
        </m:sSub>
        <m:r>
          <m:rPr>
            <m:sty m:val="bi"/>
          </m:rPr>
          <w:rPr>
            <w:rFonts w:ascii="Cambria Math" w:hAnsi="Cambria Math" w:cs="Courier New"/>
            <w:color w:val="000000" w:themeColor="text1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urier New"/>
                <w:b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b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000000" w:themeColor="text1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000000" w:themeColor="text1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b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color w:val="000000" w:themeColor="text1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color w:val="000000" w:themeColor="text1"/>
                          <w:lang w:val="el-GR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color w:val="000000" w:themeColor="text1"/>
                        </w:rPr>
                        <m:t>j</m:t>
                      </m:r>
                    </m:e>
                  </m:d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000000" w:themeColor="text1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b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color w:val="000000" w:themeColor="text1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color w:val="000000" w:themeColor="text1"/>
                          <w:lang w:val="el-GR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color w:val="000000" w:themeColor="text1"/>
                        </w:rPr>
                        <m:t>j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000000" w:themeColor="text1"/>
                    </w:rPr>
                    <m:t>3</m:t>
                  </m:r>
                </m:e>
              </m:mr>
            </m:m>
          </m:e>
        </m:d>
      </m:oMath>
    </w:p>
    <w:p w14:paraId="2A756615" w14:textId="4187C437" w:rsidR="00DC7EF8" w:rsidRPr="0066371B" w:rsidRDefault="00DC7EF8" w:rsidP="00DC7EF8">
      <w:pPr>
        <w:rPr>
          <w:rFonts w:ascii="Courier New" w:hAnsi="Courier New" w:cs="Courier New"/>
          <w:iCs/>
          <w:lang w:val="el-GR"/>
        </w:rPr>
      </w:pPr>
    </w:p>
    <w:p w14:paraId="74D9F197" w14:textId="0DFE7B20" w:rsidR="00DC7EF8" w:rsidRPr="0066371B" w:rsidRDefault="00DC7EF8" w:rsidP="00DC7EF8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>λύνοντας</w:t>
      </w:r>
      <w:r w:rsidRPr="00DC7EF8">
        <w:rPr>
          <w:rFonts w:ascii="Courier New" w:hAnsi="Courier New" w:cs="Courier New"/>
          <w:iCs/>
        </w:rPr>
        <w:t> </w:t>
      </w:r>
      <m:oMath>
        <m:r>
          <m:rPr>
            <m:sty m:val="b"/>
          </m:rPr>
          <w:rPr>
            <w:rFonts w:ascii="Cambria Math" w:hAnsi="Cambria Math" w:cs="Courier New"/>
          </w:rPr>
          <m:t>de</m:t>
        </m:r>
        <m:func>
          <m:funcPr>
            <m:ctrlPr>
              <w:rPr>
                <w:rFonts w:ascii="Cambria Math" w:hAnsi="Cambria Math" w:cs="Courier New"/>
                <w:b/>
                <w:iCs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Courier New"/>
              </w:rPr>
              <m:t>t</m:t>
            </m:r>
          </m:fName>
          <m:e>
            <m:d>
              <m:dPr>
                <m:ctrlPr>
                  <w:rPr>
                    <w:rFonts w:ascii="Cambria Math" w:hAnsi="Cambria Math" w:cs="Courier New"/>
                    <w:b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R</m:t>
                    </m:r>
                    <m:ctrlPr>
                      <w:rPr>
                        <w:rFonts w:ascii="Cambria Math" w:hAnsi="Cambria Math" w:cs="Courier New"/>
                        <w:b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XX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ourier New"/>
                    <w:lang w:val="el-GR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I</m:t>
                    </m:r>
                    <m:ctrlPr>
                      <w:rPr>
                        <w:rFonts w:ascii="Cambria Math" w:hAnsi="Cambria Math" w:cs="Courier New"/>
                        <w:b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r>
          <m:rPr>
            <m:sty m:val="bi"/>
          </m:rPr>
          <w:rPr>
            <w:rFonts w:ascii="Cambria Math" w:hAnsi="Cambria Math" w:cs="Courier New"/>
          </w:rPr>
          <m:t>0</m:t>
        </m:r>
      </m:oMath>
      <w:r w:rsidRPr="0066371B">
        <w:rPr>
          <w:rFonts w:ascii="Courier New" w:hAnsi="Courier New" w:cs="Courier New"/>
          <w:iCs/>
          <w:lang w:val="el-GR"/>
        </w:rPr>
        <w:t xml:space="preserve"> προκύπτουν</w:t>
      </w:r>
    </w:p>
    <w:p w14:paraId="3730D8EB" w14:textId="6F14B6BC" w:rsidR="00DC7EF8" w:rsidRPr="0066371B" w:rsidRDefault="00D177D5" w:rsidP="00DC7EF8">
      <w:pPr>
        <w:rPr>
          <w:rFonts w:ascii="Courier New" w:hAnsi="Courier New" w:cs="Courier New"/>
          <w:iCs/>
          <w:lang w:val="el-GR"/>
        </w:rPr>
      </w:pPr>
      <m:oMath>
        <m:sSub>
          <m:sSubPr>
            <m:ctrlPr>
              <w:rPr>
                <w:rFonts w:ascii="Cambria Math" w:hAnsi="Cambria Math" w:cs="Courier New"/>
                <w:b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</w:rPr>
              <m:t>λ</m:t>
            </m:r>
            <m:ctrlPr>
              <w:rPr>
                <w:rFonts w:ascii="Cambria Math" w:hAnsi="Cambria Math" w:cs="Courier New"/>
                <w:b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r>
          <m:rPr>
            <m:sty m:val="bi"/>
          </m:rPr>
          <w:rPr>
            <w:rFonts w:ascii="Cambria Math" w:hAnsi="Cambria Math" w:cs="Courier New"/>
          </w:rPr>
          <m:t>3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+</m:t>
        </m:r>
        <m:r>
          <m:rPr>
            <m:sty m:val="bi"/>
          </m:rPr>
          <w:rPr>
            <w:rFonts w:ascii="Cambria Math" w:hAnsi="Cambria Math" w:cs="Courier New"/>
          </w:rPr>
          <m:t>2</m:t>
        </m:r>
        <m:rad>
          <m:radPr>
            <m:degHide m:val="1"/>
            <m:ctrlPr>
              <w:rPr>
                <w:rFonts w:ascii="Cambria Math" w:hAnsi="Cambria Math" w:cs="Courier New"/>
                <w:b/>
                <w:iCs/>
              </w:rPr>
            </m:ctrlPr>
          </m:radPr>
          <m:deg>
            <m:ctrlPr>
              <w:rPr>
                <w:rFonts w:ascii="Cambria Math" w:hAnsi="Cambria Math" w:cs="Courier New"/>
                <w:b/>
                <w:i/>
                <w:iCs/>
              </w:rPr>
            </m:ctrlPr>
          </m:deg>
          <m:e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e>
        </m:rad>
        <m:r>
          <m:rPr>
            <m:sty m:val="bi"/>
          </m:rPr>
          <w:rPr>
            <w:rFonts w:ascii="Cambria Math" w:hAnsi="Cambria Math" w:cs="Courier New"/>
            <w:lang w:val="el-GR"/>
          </w:rPr>
          <m:t>,</m:t>
        </m:r>
        <m:r>
          <m:rPr>
            <m:sty m:val="b"/>
          </m:rPr>
          <w:rPr>
            <w:rFonts w:ascii="Cambria Math" w:hAnsi="Cambria Math" w:cs="Courier New"/>
            <w:lang w:val="el-GR"/>
          </w:rPr>
          <m:t>  </m:t>
        </m:r>
        <m:sSub>
          <m:sSubPr>
            <m:ctrlPr>
              <w:rPr>
                <w:rFonts w:ascii="Cambria Math" w:hAnsi="Cambria Math" w:cs="Courier New"/>
                <w:b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</w:rPr>
              <m:t>λ</m:t>
            </m:r>
            <m:ctrlPr>
              <w:rPr>
                <w:rFonts w:ascii="Cambria Math" w:hAnsi="Cambria Math" w:cs="Courier New"/>
                <w:b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r>
          <m:rPr>
            <m:sty m:val="bi"/>
          </m:rPr>
          <w:rPr>
            <w:rFonts w:ascii="Cambria Math" w:hAnsi="Cambria Math" w:cs="Courier New"/>
          </w:rPr>
          <m:t>3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-</m:t>
        </m:r>
        <m:r>
          <m:rPr>
            <m:sty m:val="bi"/>
          </m:rPr>
          <w:rPr>
            <w:rFonts w:ascii="Cambria Math" w:hAnsi="Cambria Math" w:cs="Courier New"/>
          </w:rPr>
          <m:t>2</m:t>
        </m:r>
        <m:rad>
          <m:radPr>
            <m:degHide m:val="1"/>
            <m:ctrlPr>
              <w:rPr>
                <w:rFonts w:ascii="Cambria Math" w:hAnsi="Cambria Math" w:cs="Courier New"/>
                <w:b/>
                <w:iCs/>
              </w:rPr>
            </m:ctrlPr>
          </m:radPr>
          <m:deg>
            <m:ctrlPr>
              <w:rPr>
                <w:rFonts w:ascii="Cambria Math" w:hAnsi="Cambria Math" w:cs="Courier New"/>
                <w:b/>
                <w:i/>
                <w:iCs/>
              </w:rPr>
            </m:ctrlPr>
          </m:deg>
          <m:e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e>
        </m:rad>
      </m:oMath>
      <w:r w:rsidR="00DC7EF8" w:rsidRPr="0066371B">
        <w:rPr>
          <w:rFonts w:ascii="Courier New" w:hAnsi="Courier New" w:cs="Courier New"/>
          <w:iCs/>
          <w:lang w:val="el-GR"/>
        </w:rPr>
        <w:t xml:space="preserve"> </w:t>
      </w:r>
      <w:r w:rsidR="009D57AB" w:rsidRPr="0066371B">
        <w:rPr>
          <w:rFonts w:ascii="Courier New" w:hAnsi="Courier New" w:cs="Courier New"/>
          <w:iCs/>
          <w:lang w:val="el-GR"/>
        </w:rPr>
        <w:t>μοντέλο</w:t>
      </w:r>
      <w:r w:rsidR="00DC7EF8" w:rsidRPr="0066371B">
        <w:rPr>
          <w:rFonts w:ascii="Courier New" w:hAnsi="Courier New" w:cs="Courier New"/>
          <w:iCs/>
          <w:lang w:val="el-GR"/>
        </w:rPr>
        <w:t xml:space="preserve"> πρώτης τάξης </w:t>
      </w:r>
      <w:r w:rsidR="00DC7EF8" w:rsidRPr="00DC7EF8">
        <w:rPr>
          <w:rFonts w:ascii="Courier New" w:hAnsi="Courier New" w:cs="Courier New"/>
          <w:iCs/>
        </w:rPr>
        <w:t>M</w:t>
      </w:r>
      <w:r w:rsidR="00DC7EF8" w:rsidRPr="0066371B">
        <w:rPr>
          <w:rFonts w:ascii="Courier New" w:hAnsi="Courier New" w:cs="Courier New"/>
          <w:iCs/>
          <w:lang w:val="el-GR"/>
        </w:rPr>
        <w:t>=2 ισχύει (</w:t>
      </w:r>
      <w:r w:rsidR="00DC7EF8" w:rsidRPr="00DC7EF8">
        <w:rPr>
          <w:rFonts w:ascii="Courier New" w:hAnsi="Courier New" w:cs="Courier New"/>
          <w:iCs/>
        </w:rPr>
        <w:t>Pisarenko</w:t>
      </w:r>
      <w:r w:rsidR="00DC7EF8" w:rsidRPr="0066371B">
        <w:rPr>
          <w:rFonts w:ascii="Courier New" w:hAnsi="Courier New" w:cs="Courier New"/>
          <w:iCs/>
          <w:lang w:val="el-GR"/>
        </w:rPr>
        <w:t>)</w:t>
      </w:r>
    </w:p>
    <w:p w14:paraId="233151B6" w14:textId="3E363D60" w:rsidR="007D1117" w:rsidRDefault="00D177D5" w:rsidP="00DC7EF8">
      <w:pPr>
        <w:rPr>
          <w:rFonts w:ascii="Courier New" w:hAnsi="Courier New" w:cs="Courier New"/>
          <w:b/>
          <w:iCs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λ</m:t>
              </m:r>
              <m:ctrlPr>
                <w:rPr>
                  <w:rFonts w:ascii="Cambria Math" w:hAnsi="Cambria Math" w:cs="Courier New"/>
                  <w:b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</w:rPr>
            <m:t>=M</m:t>
          </m:r>
          <m:sSup>
            <m:sSupP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b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W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Courier New"/>
            </w:rPr>
            <m:t>,</m:t>
          </m:r>
          <m:r>
            <m:rPr>
              <m:sty m:val="b"/>
            </m:rPr>
            <w:rPr>
              <w:rFonts w:ascii="Cambria Math" w:hAnsi="Cambria Math" w:cs="Courier New"/>
            </w:rPr>
            <m:t>  </m:t>
          </m:r>
          <m:sSub>
            <m:sSubP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λ</m:t>
              </m:r>
              <m:ctrlPr>
                <w:rPr>
                  <w:rFonts w:ascii="Cambria Math" w:hAnsi="Cambria Math" w:cs="Courier New"/>
                  <w:b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sSubSup>
            <m:sSubSupP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W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2</m:t>
              </m:r>
            </m:sup>
          </m:sSubSup>
        </m:oMath>
      </m:oMathPara>
    </w:p>
    <w:p w14:paraId="1EADF44F" w14:textId="1A6817F4" w:rsidR="00DC7EF8" w:rsidRPr="00DC7EF8" w:rsidRDefault="007D1117" w:rsidP="00DC7EF8">
      <w:pPr>
        <w:rPr>
          <w:rFonts w:ascii="Courier New" w:hAnsi="Courier New" w:cs="Courier New"/>
          <w:b/>
          <w:bCs/>
          <w:iCs/>
        </w:rPr>
      </w:pPr>
      <w:proofErr w:type="spellStart"/>
      <w:r>
        <w:rPr>
          <w:rFonts w:ascii="Courier New" w:hAnsi="Courier New" w:cs="Courier New"/>
          <w:b/>
          <w:iCs/>
        </w:rPr>
        <w:t>Δ</w:t>
      </w:r>
      <w:r w:rsidR="00DC7EF8" w:rsidRPr="00DC7EF8">
        <w:rPr>
          <w:rFonts w:ascii="Courier New" w:hAnsi="Courier New" w:cs="Courier New"/>
          <w:b/>
          <w:bCs/>
          <w:iCs/>
        </w:rPr>
        <w:t>ι</w:t>
      </w:r>
      <w:proofErr w:type="spellEnd"/>
      <w:r w:rsidR="00DC7EF8" w:rsidRPr="00DC7EF8">
        <w:rPr>
          <w:rFonts w:ascii="Courier New" w:hAnsi="Courier New" w:cs="Courier New"/>
          <w:b/>
          <w:bCs/>
          <w:iCs/>
        </w:rPr>
        <w:t xml:space="preserve">ασπορά </w:t>
      </w:r>
      <w:proofErr w:type="spellStart"/>
      <w:r w:rsidR="00DC7EF8" w:rsidRPr="00DC7EF8">
        <w:rPr>
          <w:rFonts w:ascii="Courier New" w:hAnsi="Courier New" w:cs="Courier New"/>
          <w:b/>
          <w:bCs/>
          <w:iCs/>
        </w:rPr>
        <w:t>λευκού</w:t>
      </w:r>
      <w:proofErr w:type="spellEnd"/>
      <w:r w:rsidR="00DC7EF8" w:rsidRPr="00DC7EF8">
        <w:rPr>
          <w:rFonts w:ascii="Courier New" w:hAnsi="Courier New" w:cs="Courier New"/>
          <w:b/>
          <w:bCs/>
          <w:iCs/>
        </w:rPr>
        <w:t xml:space="preserve"> </w:t>
      </w:r>
      <w:proofErr w:type="spellStart"/>
      <w:r w:rsidR="00DC7EF8" w:rsidRPr="00DC7EF8">
        <w:rPr>
          <w:rFonts w:ascii="Courier New" w:hAnsi="Courier New" w:cs="Courier New"/>
          <w:b/>
          <w:bCs/>
          <w:iCs/>
        </w:rPr>
        <w:t>θορύ</w:t>
      </w:r>
      <w:proofErr w:type="spellEnd"/>
      <w:r w:rsidR="00DC7EF8" w:rsidRPr="00DC7EF8">
        <w:rPr>
          <w:rFonts w:ascii="Courier New" w:hAnsi="Courier New" w:cs="Courier New"/>
          <w:b/>
          <w:bCs/>
          <w:iCs/>
        </w:rPr>
        <w:t>βου</w:t>
      </w:r>
    </w:p>
    <w:p w14:paraId="7ED05685" w14:textId="41DD4EDC" w:rsidR="00623AD2" w:rsidRDefault="00D177D5" w:rsidP="00DC7EF8">
      <w:pPr>
        <w:rPr>
          <w:rFonts w:ascii="Courier New" w:hAnsi="Courier New" w:cs="Courier New"/>
          <w:b/>
          <w:iCs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σ</m:t>
              </m:r>
              <m:ctrlPr>
                <w:rPr>
                  <w:rFonts w:ascii="Cambria Math" w:hAnsi="Cambria Math" w:cs="Courier New"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W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</w:rPr>
            <m:t>=3-2</m:t>
          </m:r>
          <m:rad>
            <m:radPr>
              <m:degHide m:val="1"/>
              <m:ctrlPr>
                <w:rPr>
                  <w:rFonts w:ascii="Cambria Math" w:hAnsi="Cambria Math" w:cs="Courier New"/>
                  <w:b/>
                  <w:iCs/>
                </w:rPr>
              </m:ctrlPr>
            </m:radPr>
            <m:deg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deg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 w:cs="Courier New"/>
            </w:rPr>
            <m:t>  </m:t>
          </m:r>
          <m:d>
            <m:dP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≃</m:t>
              </m:r>
              <m:r>
                <m:rPr>
                  <m:sty m:val="bi"/>
                </m:rPr>
                <w:rPr>
                  <w:rFonts w:ascii="Cambria Math" w:hAnsi="Cambria Math" w:cs="Courier New"/>
                </w:rPr>
                <m:t>0.1716</m:t>
              </m:r>
            </m:e>
          </m:d>
        </m:oMath>
      </m:oMathPara>
    </w:p>
    <w:p w14:paraId="2C008EAB" w14:textId="13820A43" w:rsidR="00DC7EF8" w:rsidRPr="00DC7EF8" w:rsidRDefault="00DC7EF8" w:rsidP="00DC7EF8">
      <w:pPr>
        <w:rPr>
          <w:rFonts w:ascii="Courier New" w:hAnsi="Courier New" w:cs="Courier New"/>
          <w:b/>
          <w:bCs/>
          <w:iCs/>
        </w:rPr>
      </w:pPr>
      <w:proofErr w:type="spellStart"/>
      <w:r w:rsidRPr="00DC7EF8">
        <w:rPr>
          <w:rFonts w:ascii="Courier New" w:hAnsi="Courier New" w:cs="Courier New"/>
          <w:b/>
          <w:bCs/>
          <w:iCs/>
        </w:rPr>
        <w:t>Τετράγωνο</w:t>
      </w:r>
      <w:proofErr w:type="spellEnd"/>
      <w:r w:rsidRPr="00DC7EF8">
        <w:rPr>
          <w:rFonts w:ascii="Courier New" w:hAnsi="Courier New" w:cs="Courier New"/>
          <w:b/>
          <w:bCs/>
          <w:iCs/>
        </w:rPr>
        <w:t xml:space="preserve"> π</w:t>
      </w:r>
      <w:proofErr w:type="spellStart"/>
      <w:r w:rsidRPr="00DC7EF8">
        <w:rPr>
          <w:rFonts w:ascii="Courier New" w:hAnsi="Courier New" w:cs="Courier New"/>
          <w:b/>
          <w:bCs/>
          <w:iCs/>
        </w:rPr>
        <w:t>λάτους</w:t>
      </w:r>
      <w:proofErr w:type="spellEnd"/>
    </w:p>
    <w:p w14:paraId="5F95F76B" w14:textId="62273698" w:rsidR="00623AD2" w:rsidRDefault="00D177D5" w:rsidP="00DC7EF8">
      <w:pPr>
        <w:rPr>
          <w:rFonts w:ascii="Courier New" w:hAnsi="Courier New" w:cs="Courier New"/>
          <w:b/>
          <w:iCs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b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ourier New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min</m:t>
                  </m:r>
                </m:sub>
              </m:sSub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den>
          </m:f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3+2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ourier New"/>
                          <w:b/>
                          <w:iCs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Courier New"/>
                          <w:b/>
                          <w:i/>
                          <w:iCs/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</w:rPr>
                        <m:t>2</m:t>
                      </m:r>
                    </m:e>
                  </m:rad>
                </m:e>
              </m:d>
              <m:r>
                <m:rPr>
                  <m:sty m:val="bi"/>
                </m:rPr>
                <w:rPr>
                  <w:rFonts w:ascii="Cambria Math" w:hAnsi="Cambria Math" w:cs="Courier New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3-2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ourier New"/>
                          <w:b/>
                          <w:iCs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Courier New"/>
                          <w:b/>
                          <w:i/>
                          <w:iCs/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</w:rPr>
                        <m:t>2</m:t>
                      </m:r>
                    </m:e>
                  </m:rad>
                </m:e>
              </m:d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</w:rPr>
                <m:t>2</m:t>
              </m: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den>
          </m:f>
          <m:r>
            <m:rPr>
              <m:sty m:val="bi"/>
            </m:rPr>
            <w:rPr>
              <w:rFonts w:ascii="Cambria Math" w:hAnsi="Cambria Math" w:cs="Courier New"/>
            </w:rPr>
            <m:t>=2</m:t>
          </m:r>
          <m:rad>
            <m:radPr>
              <m:degHide m:val="1"/>
              <m:ctrlPr>
                <w:rPr>
                  <w:rFonts w:ascii="Cambria Math" w:hAnsi="Cambria Math" w:cs="Courier New"/>
                  <w:b/>
                  <w:iCs/>
                </w:rPr>
              </m:ctrlPr>
            </m:radPr>
            <m:deg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deg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 w:cs="Courier New"/>
            </w:rPr>
            <m:t>.</m:t>
          </m:r>
        </m:oMath>
      </m:oMathPara>
    </w:p>
    <w:p w14:paraId="15786144" w14:textId="0375E513" w:rsidR="00DC7EF8" w:rsidRPr="00DC7EF8" w:rsidRDefault="00623AD2" w:rsidP="00DC7EF8">
      <w:pPr>
        <w:rPr>
          <w:rFonts w:ascii="Courier New" w:hAnsi="Courier New" w:cs="Courier New"/>
          <w:b/>
          <w:bCs/>
          <w:iCs/>
        </w:rPr>
      </w:pPr>
      <w:proofErr w:type="spellStart"/>
      <w:r>
        <w:rPr>
          <w:rFonts w:ascii="Courier New" w:hAnsi="Courier New" w:cs="Courier New"/>
          <w:b/>
          <w:iCs/>
        </w:rPr>
        <w:t>Πλάτο</w:t>
      </w:r>
      <w:r w:rsidR="00DC7EF8" w:rsidRPr="00DC7EF8">
        <w:rPr>
          <w:rFonts w:ascii="Courier New" w:hAnsi="Courier New" w:cs="Courier New"/>
          <w:b/>
          <w:bCs/>
          <w:iCs/>
        </w:rPr>
        <w:t>ς</w:t>
      </w:r>
      <w:proofErr w:type="spellEnd"/>
    </w:p>
    <w:p w14:paraId="46382E5E" w14:textId="1930C4E8" w:rsidR="00DC7EF8" w:rsidRPr="00DC7EF8" w:rsidRDefault="00D177D5" w:rsidP="00DC7EF8">
      <w:pPr>
        <w:rPr>
          <w:rFonts w:ascii="Courier New" w:hAnsi="Courier New" w:cs="Courier New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ourier New"/>
                          <w:b/>
                          <w:iCs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Courier New"/>
                          <w:b/>
                          <w:i/>
                          <w:iCs/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</w:rPr>
                        <m:t>2</m:t>
                      </m:r>
                    </m:e>
                  </m:rad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1</m:t>
              </m:r>
              <m:r>
                <m:rPr>
                  <m:lit/>
                  <m:sty m:val="bi"/>
                </m:rPr>
                <w:rPr>
                  <w:rFonts w:ascii="Cambria Math" w:hAnsi="Cambria Math" w:cs="Courier New"/>
                </w:rPr>
                <m:t>/</m:t>
              </m:r>
              <m:r>
                <m:rPr>
                  <m:sty m:val="bi"/>
                </m:rP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3</m:t>
              </m:r>
              <m:r>
                <m:rPr>
                  <m:lit/>
                  <m:sty m:val="bi"/>
                </m:rPr>
                <w:rPr>
                  <w:rFonts w:ascii="Cambria Math" w:hAnsi="Cambria Math" w:cs="Courier New"/>
                </w:rPr>
                <m:t>/</m:t>
              </m:r>
              <m:r>
                <m:rPr>
                  <m:sty m:val="bi"/>
                </m:rPr>
                <w:rPr>
                  <w:rFonts w:ascii="Cambria Math" w:hAnsi="Cambria Math" w:cs="Courier New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</w:rPr>
            <m:t>  </m:t>
          </m:r>
          <m:d>
            <m:dP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≃</m:t>
              </m:r>
              <m:r>
                <m:rPr>
                  <m:sty m:val="bi"/>
                </m:rPr>
                <w:rPr>
                  <w:rFonts w:ascii="Cambria Math" w:hAnsi="Cambria Math" w:cs="Courier New"/>
                </w:rPr>
                <m:t>1.6818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.</m:t>
          </m:r>
        </m:oMath>
      </m:oMathPara>
    </w:p>
    <w:p w14:paraId="74579C9E" w14:textId="176B3CDC" w:rsidR="00DC7EF8" w:rsidRPr="00DC7EF8" w:rsidRDefault="00D177D5" w:rsidP="00DC7EF8">
      <w:pPr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  <w:noProof/>
        </w:rPr>
        <w:pict w14:anchorId="774BB4D1">
          <v:rect id="_x0000_i1031" alt="" style="width:190.5pt;height:.05pt;mso-width-percent:0;mso-height-percent:0;mso-width-percent:0;mso-height-percent:0" o:hrpct="407" o:hralign="center" o:hrstd="t" o:hr="t" fillcolor="#a0a0a0" stroked="f"/>
        </w:pict>
      </w:r>
    </w:p>
    <w:p w14:paraId="60205CBF" w14:textId="77777777" w:rsidR="00DC7EF8" w:rsidRPr="0066371B" w:rsidRDefault="00DC7EF8" w:rsidP="00DC7EF8">
      <w:pPr>
        <w:rPr>
          <w:rFonts w:ascii="Courier New" w:hAnsi="Courier New" w:cs="Courier New"/>
          <w:b/>
          <w:bCs/>
          <w:iCs/>
          <w:lang w:val="el-GR"/>
        </w:rPr>
      </w:pPr>
      <w:r w:rsidRPr="0066371B">
        <w:rPr>
          <w:rFonts w:ascii="Courier New" w:hAnsi="Courier New" w:cs="Courier New"/>
          <w:b/>
          <w:bCs/>
          <w:iCs/>
          <w:lang w:val="el-GR"/>
        </w:rPr>
        <w:t>Συχνότητα</w:t>
      </w:r>
    </w:p>
    <w:p w14:paraId="5492F542" w14:textId="42160924" w:rsidR="00DC7EF8" w:rsidRPr="0066371B" w:rsidRDefault="00DC7EF8" w:rsidP="00DC7EF8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>Ο ιδιοδιάνυσµα που αντιστοιχεί στη</w:t>
      </w:r>
      <w:r w:rsidRPr="00DC7EF8">
        <w:rPr>
          <w:rFonts w:ascii="Courier New" w:hAnsi="Courier New" w:cs="Courier New"/>
          <w:iCs/>
        </w:rPr>
        <w:t> </w:t>
      </w:r>
      <m:oMath>
        <m:sSub>
          <m:sSubPr>
            <m:ctrlPr>
              <w:rPr>
                <w:rFonts w:ascii="Cambria Math" w:hAnsi="Cambria Math" w:cs="Courier New"/>
                <w:b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</w:rPr>
              <m:t>λ</m:t>
            </m:r>
            <m:ctrlPr>
              <w:rPr>
                <w:rFonts w:ascii="Cambria Math" w:hAnsi="Cambria Math" w:cs="Courier New"/>
                <w:b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max</m:t>
            </m:r>
          </m:sub>
        </m:sSub>
      </m:oMath>
      <w:r w:rsidR="00FF43F1" w:rsidRPr="0066371B">
        <w:rPr>
          <w:rFonts w:ascii="Courier New" w:hAnsi="Courier New" w:cs="Courier New"/>
          <w:b/>
          <w:iCs/>
          <w:lang w:val="el-GR"/>
        </w:rPr>
        <w:t xml:space="preserve"> </w:t>
      </w:r>
      <w:r w:rsidR="00FF43F1" w:rsidRPr="0066371B">
        <w:rPr>
          <w:rFonts w:ascii="Courier New" w:hAnsi="Courier New" w:cs="Courier New"/>
          <w:bCs/>
          <w:iCs/>
          <w:lang w:val="el-GR"/>
        </w:rPr>
        <w:t>εί</w:t>
      </w:r>
      <w:r w:rsidRPr="0066371B">
        <w:rPr>
          <w:rFonts w:ascii="Courier New" w:hAnsi="Courier New" w:cs="Courier New"/>
          <w:iCs/>
          <w:lang w:val="el-GR"/>
        </w:rPr>
        <w:t>ναι</w:t>
      </w:r>
    </w:p>
    <w:p w14:paraId="24D7D812" w14:textId="31BBC77B" w:rsidR="00DC7EF8" w:rsidRPr="0066371B" w:rsidRDefault="00D177D5" w:rsidP="00DC7EF8">
      <w:pPr>
        <w:rPr>
          <w:rFonts w:ascii="Courier New" w:hAnsi="Courier New" w:cs="Courier New"/>
          <w:iCs/>
          <w:lang w:val="el-GR"/>
        </w:rPr>
      </w:pPr>
      <m:oMath>
        <m:sSub>
          <m:sSubPr>
            <m:ctrlPr>
              <w:rPr>
                <w:rFonts w:ascii="Cambria Math" w:hAnsi="Cambria Math" w:cs="Courier New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urier New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b/>
                    <w:i/>
                    <w:iCs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Courier New"/>
                          <w:b/>
                          <w:iCs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Courier New"/>
                          <w:b/>
                          <w:i/>
                          <w:iCs/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</w:rPr>
                        <m:t>2</m:t>
                      </m:r>
                    </m:e>
                  </m:rad>
                  <m:r>
                    <m:rPr>
                      <m:lit/>
                      <m:sty m:val="bi"/>
                    </m:rPr>
                    <w:rPr>
                      <w:rFonts w:ascii="Cambria Math" w:hAnsi="Cambria Math" w:cs="Courier New"/>
                      <w:lang w:val="el-GR"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l-GR"/>
                    </w:rPr>
                    <m:t>)(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l-GR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l-GR"/>
                    </w:rPr>
                    <m:t>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1</m:t>
                  </m:r>
                </m:e>
              </m:mr>
            </m:m>
          </m:e>
        </m:d>
      </m:oMath>
      <w:r w:rsidR="00DC7EF8" w:rsidRPr="0066371B">
        <w:rPr>
          <w:rFonts w:ascii="Courier New" w:hAnsi="Courier New" w:cs="Courier New"/>
          <w:iCs/>
          <w:lang w:val="el-GR"/>
        </w:rPr>
        <w:t xml:space="preserve">. </w:t>
      </w:r>
    </w:p>
    <w:p w14:paraId="0788DE05" w14:textId="613CB70A" w:rsidR="00DC7EF8" w:rsidRPr="0066371B" w:rsidRDefault="00DC7EF8" w:rsidP="00DC7EF8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 xml:space="preserve">Για το ιδανικό </w:t>
      </w:r>
      <w:proofErr w:type="spellStart"/>
      <w:r w:rsidRPr="0066371B">
        <w:rPr>
          <w:rFonts w:ascii="Courier New" w:hAnsi="Courier New" w:cs="Courier New"/>
          <w:iCs/>
          <w:lang w:val="el-GR"/>
        </w:rPr>
        <w:t>διάνυσµα</w:t>
      </w:r>
      <w:proofErr w:type="spellEnd"/>
      <w:r w:rsidRPr="0066371B">
        <w:rPr>
          <w:rFonts w:ascii="Courier New" w:hAnsi="Courier New" w:cs="Courier New"/>
          <w:iCs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</w:rPr>
              <m:t>ω</m:t>
            </m:r>
          </m:e>
        </m:d>
      </m:oMath>
      <w:r w:rsidRPr="0066371B">
        <w:rPr>
          <w:rFonts w:ascii="Courier New" w:hAnsi="Courier New" w:cs="Courier New"/>
          <w:iCs/>
          <w:lang w:val="el-GR"/>
        </w:rPr>
        <w:t>=</w:t>
      </w:r>
      <m:oMath>
        <m:sSup>
          <m:sSupPr>
            <m:ctrlPr>
              <w:rPr>
                <w:rFonts w:ascii="Cambria Math" w:hAnsi="Cambria Math" w:cs="Courier New"/>
                <w:b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b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lang w:val="el-GR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Courier New"/>
                        <w:b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lang w:val="el-GR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jω</m:t>
                    </m:r>
                  </m:sup>
                </m:sSup>
              </m:e>
            </m:d>
            <m:ctrlPr>
              <w:rPr>
                <w:rFonts w:ascii="Cambria Math" w:hAnsi="Cambria Math" w:cs="Courier New"/>
                <w:b/>
                <w:iCs/>
              </w:rPr>
            </m:ctrlPr>
          </m:e>
          <m:sup>
            <m:r>
              <m:rPr>
                <m:nor/>
              </m:rPr>
              <w:rPr>
                <w:rFonts w:ascii="Cambria Math" w:hAnsi="Cambria Math" w:cs="Courier New"/>
                <w:b/>
                <w:iCs/>
              </w:rPr>
              <m:t>T</m:t>
            </m:r>
          </m:sup>
        </m:sSup>
      </m:oMath>
      <w:r w:rsidRPr="0066371B">
        <w:rPr>
          <w:rFonts w:ascii="Courier New" w:hAnsi="Courier New" w:cs="Courier New"/>
          <w:iCs/>
          <w:lang w:val="el-GR"/>
        </w:rPr>
        <w:t xml:space="preserve"> πρέπει</w:t>
      </w:r>
      <w:r w:rsidR="009D57AB" w:rsidRPr="0066371B">
        <w:rPr>
          <w:rFonts w:ascii="Courier New" w:hAnsi="Courier New" w:cs="Courier New"/>
          <w:iCs/>
          <w:lang w:val="el-GR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-</m:t>
            </m:r>
            <m:r>
              <m:rPr>
                <m:sty m:val="bi"/>
              </m:rPr>
              <w:rPr>
                <w:rFonts w:ascii="Cambria Math" w:hAnsi="Cambria Math" w:cs="Courier New"/>
              </w:rPr>
              <m:t>jω</m:t>
            </m:r>
          </m:sup>
        </m:sSup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sSub>
          <m:sSubPr>
            <m:ctrlPr>
              <w:rPr>
                <w:rFonts w:ascii="Cambria Math" w:hAnsi="Cambria Math" w:cs="Courier New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b>
        </m:sSub>
        <m:r>
          <m:rPr>
            <m:lit/>
            <m:sty m:val="bi"/>
          </m:rPr>
          <w:rPr>
            <w:rFonts w:ascii="Cambria Math" w:hAnsi="Cambria Math" w:cs="Courier New"/>
            <w:lang w:val="el-GR"/>
          </w:rPr>
          <m:t>/</m:t>
        </m:r>
        <m:sSub>
          <m:sSubPr>
            <m:ctrlPr>
              <w:rPr>
                <w:rFonts w:ascii="Cambria Math" w:hAnsi="Cambria Math" w:cs="Courier New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1</m:t>
            </m:r>
          </m:sub>
        </m:sSub>
      </m:oMath>
      <w:r w:rsidRPr="0066371B">
        <w:rPr>
          <w:rFonts w:ascii="Courier New" w:hAnsi="Courier New" w:cs="Courier New"/>
          <w:iCs/>
          <w:lang w:val="el-GR"/>
        </w:rPr>
        <w:t>.</w:t>
      </w:r>
      <w:r w:rsidRPr="0066371B">
        <w:rPr>
          <w:rFonts w:ascii="Courier New" w:hAnsi="Courier New" w:cs="Courier New"/>
          <w:iCs/>
          <w:lang w:val="el-GR"/>
        </w:rPr>
        <w:br/>
        <w:t>Εποµένως</w:t>
      </w:r>
    </w:p>
    <w:p w14:paraId="28BA1120" w14:textId="162CCB00" w:rsidR="00DC7EF8" w:rsidRPr="0066371B" w:rsidRDefault="00D177D5" w:rsidP="00DC7EF8">
      <w:pPr>
        <w:rPr>
          <w:rFonts w:ascii="Courier New" w:hAnsi="Courier New" w:cs="Courier New"/>
          <w:iCs/>
          <w:lang w:val="el-GR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  <w:lang w:val="el-GR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Courier New"/>
                </w:rPr>
                <m:t>jω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</w:rPr>
                <m:t>1</m:t>
              </m: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  <w:iCs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Courier New"/>
                          <w:b/>
                          <w:iCs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Courier New"/>
                          <w:b/>
                          <w:i/>
                          <w:iCs/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</w:rPr>
                        <m:t>2</m:t>
                      </m:r>
                    </m:e>
                  </m:rad>
                  <m:r>
                    <m:rPr>
                      <m:lit/>
                      <m:sty m:val="bi"/>
                    </m:rPr>
                    <w:rPr>
                      <w:rFonts w:ascii="Cambria Math" w:hAnsi="Cambria Math" w:cs="Courier New"/>
                      <w:lang w:val="el-GR"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l-GR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j</m:t>
                  </m:r>
                </m:e>
              </m:d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den>
          </m:f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ourier New"/>
                      <w:b/>
                      <w:iCs/>
                    </w:rPr>
                  </m:ctrlPr>
                </m:radPr>
                <m:deg>
                  <m:ctrlPr>
                    <w:rPr>
                      <w:rFonts w:ascii="Cambria Math" w:hAnsi="Cambria Math" w:cs="Courier New"/>
                      <w:b/>
                      <w:i/>
                      <w:iCs/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2</m:t>
                  </m:r>
                </m:e>
              </m:rad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</w:rPr>
                <m:t>2</m:t>
              </m: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den>
          </m:f>
          <m:d>
            <m:dP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Courier New"/>
                  <w:lang w:val="el-GR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Courier New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=</m:t>
          </m:r>
          <m:sSup>
            <m:sSupP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  <w:lang w:val="el-GR"/>
                </w:rPr>
                <m:t> </m:t>
              </m:r>
              <m:r>
                <m:rPr>
                  <m:sty m:val="bi"/>
                </m:rPr>
                <w:rPr>
                  <w:rFonts w:ascii="Cambria Math" w:hAnsi="Cambria Math" w:cs="Courier New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 w:cs="Courier New"/>
                </w:rPr>
                <m:t>π</m:t>
              </m:r>
              <m:r>
                <m:rPr>
                  <m:lit/>
                  <m:sty m:val="bi"/>
                </m:rPr>
                <w:rPr>
                  <w:rFonts w:ascii="Cambria Math" w:hAnsi="Cambria Math" w:cs="Courier New"/>
                  <w:lang w:val="el-GR"/>
                </w:rPr>
                <m:t>/</m:t>
              </m:r>
              <m:r>
                <m:rPr>
                  <m:sty m:val="bi"/>
                </m:rPr>
                <w:rPr>
                  <w:rFonts w:ascii="Cambria Math" w:hAnsi="Cambria Math" w:cs="Courier New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 </m:t>
          </m:r>
          <m:r>
            <m:rPr>
              <m:sty m:val="b"/>
            </m:rPr>
            <w:rPr>
              <w:rFonts w:ascii="Cambria Math" w:hAnsi="Cambria Math" w:cs="Courier New"/>
            </w:rPr>
            <m:t>⟹</m:t>
          </m:r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 </m:t>
          </m:r>
          <m:r>
            <m:rPr>
              <m:sty m:val="bi"/>
            </m:rPr>
            <w:rPr>
              <w:rFonts w:ascii="Cambria Math" w:hAnsi="Cambria Math" w:cs="Courier New"/>
            </w:rPr>
            <m:t>ω</m:t>
          </m:r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=- </m:t>
          </m:r>
          <m:f>
            <m:fPr>
              <m:ctrlPr>
                <w:rPr>
                  <w:rFonts w:ascii="Cambria Math" w:hAnsi="Cambria Math" w:cs="Courier New"/>
                  <w:b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ourier New"/>
                </w:rPr>
                <m:t>π</m:t>
              </m: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</w:rPr>
                <m:t>4</m:t>
              </m:r>
              <m:ctrlPr>
                <w:rPr>
                  <w:rFonts w:ascii="Cambria Math" w:hAnsi="Cambria Math" w:cs="Courier New"/>
                  <w:b/>
                  <w:i/>
                  <w:iCs/>
                </w:rPr>
              </m:ctrlPr>
            </m:den>
          </m:f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 </m:t>
          </m:r>
          <m:r>
            <m:rPr>
              <m:nor/>
            </m:rPr>
            <w:rPr>
              <w:rFonts w:ascii="Cambria Math" w:hAnsi="Cambria Math" w:cs="Courier New"/>
              <w:b/>
              <w:iCs/>
            </w:rPr>
            <m:t>rad</m:t>
          </m:r>
          <m:r>
            <m:rPr>
              <m:lit/>
              <m:nor/>
            </m:rPr>
            <w:rPr>
              <w:rFonts w:ascii="Cambria Math" w:hAnsi="Cambria Math" w:cs="Courier New"/>
              <w:b/>
              <w:iCs/>
              <w:lang w:val="el-GR"/>
            </w:rPr>
            <m:t>/</m:t>
          </m:r>
          <w:proofErr w:type="spellStart"/>
          <m:r>
            <m:rPr>
              <m:nor/>
            </m:rPr>
            <w:rPr>
              <w:rFonts w:ascii="Cambria Math" w:hAnsi="Cambria Math" w:cs="Courier New"/>
              <w:b/>
              <w:iCs/>
              <w:lang w:val="el-GR"/>
            </w:rPr>
            <m:t>δείγµα</m:t>
          </m:r>
          <w:proofErr w:type="spellEnd"/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.</m:t>
          </m:r>
        </m:oMath>
      </m:oMathPara>
    </w:p>
    <w:p w14:paraId="052FD205" w14:textId="31CD21E6" w:rsidR="00DC7EF8" w:rsidRPr="0066371B" w:rsidRDefault="00DC7EF8" w:rsidP="00DC7EF8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>(Λόγω περιοδικότητας θα µ</w:t>
      </w:r>
      <w:proofErr w:type="spellStart"/>
      <w:r w:rsidRPr="0066371B">
        <w:rPr>
          <w:rFonts w:ascii="Courier New" w:hAnsi="Courier New" w:cs="Courier New"/>
          <w:iCs/>
          <w:lang w:val="el-GR"/>
        </w:rPr>
        <w:t>πορούσε</w:t>
      </w:r>
      <w:proofErr w:type="spellEnd"/>
      <w:r w:rsidRPr="0066371B">
        <w:rPr>
          <w:rFonts w:ascii="Courier New" w:hAnsi="Courier New" w:cs="Courier New"/>
          <w:iCs/>
          <w:lang w:val="el-GR"/>
        </w:rPr>
        <w:t xml:space="preserve"> εξίσου να γραφεί </w:t>
      </w:r>
      <m:oMath>
        <m:r>
          <m:rPr>
            <m:sty m:val="bi"/>
          </m:rPr>
          <w:rPr>
            <w:rFonts w:ascii="Cambria Math" w:hAnsi="Cambria Math" w:cs="Courier New"/>
          </w:rPr>
          <m:t>ω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r>
          <m:rPr>
            <m:sty m:val="bi"/>
          </m:rPr>
          <w:rPr>
            <w:rFonts w:ascii="Cambria Math" w:hAnsi="Cambria Math" w:cs="Courier New"/>
          </w:rPr>
          <m:t>7</m:t>
        </m:r>
        <m:r>
          <m:rPr>
            <m:sty m:val="b"/>
          </m:rPr>
          <w:rPr>
            <w:rFonts w:ascii="Cambria Math" w:hAnsi="Cambria Math" w:cs="Courier New"/>
          </w:rPr>
          <m:t>π</m:t>
        </m:r>
        <m:r>
          <m:rPr>
            <m:lit/>
            <m:sty m:val="bi"/>
          </m:rPr>
          <w:rPr>
            <w:rFonts w:ascii="Cambria Math" w:hAnsi="Cambria Math" w:cs="Courier New"/>
            <w:lang w:val="el-GR"/>
          </w:rPr>
          <m:t>/</m:t>
        </m:r>
        <m:r>
          <m:rPr>
            <m:sty m:val="bi"/>
          </m:rPr>
          <w:rPr>
            <w:rFonts w:ascii="Cambria Math" w:hAnsi="Cambria Math" w:cs="Courier New"/>
          </w:rPr>
          <m:t>4</m:t>
        </m:r>
      </m:oMath>
      <w:r w:rsidRPr="0066371B">
        <w:rPr>
          <w:rFonts w:ascii="Courier New" w:hAnsi="Courier New" w:cs="Courier New"/>
          <w:iCs/>
          <w:lang w:val="el-GR"/>
        </w:rPr>
        <w:t>.)</w:t>
      </w:r>
    </w:p>
    <w:p w14:paraId="1698B1AE" w14:textId="080A9107" w:rsidR="00DC7EF8" w:rsidRPr="00DC7EF8" w:rsidRDefault="00D177D5" w:rsidP="00DC7EF8">
      <w:pPr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  <w:noProof/>
        </w:rPr>
        <w:pict w14:anchorId="48B2D987">
          <v:rect id="_x0000_i1032" alt="" style="width:190.5pt;height:.05pt;mso-width-percent:0;mso-height-percent:0;mso-width-percent:0;mso-height-percent:0" o:hrpct="407" o:hralign="center" o:hrstd="t" o:hr="t" fillcolor="#a0a0a0" stroked="f"/>
        </w:pict>
      </w:r>
    </w:p>
    <w:p w14:paraId="7258489A" w14:textId="4A7479CF" w:rsidR="00CC081B" w:rsidRPr="00CC081B" w:rsidRDefault="00CC081B" w:rsidP="00CC081B">
      <w:pPr>
        <w:shd w:val="clear" w:color="auto" w:fill="F0F0F0"/>
      </w:pPr>
      <w:r w:rsidRPr="00CC081B">
        <w:rPr>
          <w:rFonts w:ascii="Courier New" w:hAnsi="Courier New" w:cs="Courier New"/>
          <w:color w:val="888888"/>
        </w:rPr>
        <w:lastRenderedPageBreak/>
        <w:t>% ------------------------------------------------------------</w:t>
      </w:r>
      <w:r w:rsidRPr="00CC081B">
        <w:rPr>
          <w:rFonts w:ascii="Courier New" w:hAnsi="Courier New" w:cs="Courier New"/>
          <w:color w:val="444444"/>
        </w:rPr>
        <w:br/>
      </w:r>
      <w:r w:rsidRPr="00CC081B">
        <w:rPr>
          <w:rFonts w:ascii="Courier New" w:hAnsi="Courier New" w:cs="Courier New"/>
          <w:color w:val="888888"/>
        </w:rPr>
        <w:t xml:space="preserve">% </w:t>
      </w:r>
      <w:r>
        <w:rPr>
          <w:rFonts w:ascii="Courier New" w:hAnsi="Courier New" w:cs="Courier New"/>
          <w:color w:val="888888"/>
        </w:rPr>
        <w:t>Υλοπ</w:t>
      </w:r>
      <w:proofErr w:type="spellStart"/>
      <w:r>
        <w:rPr>
          <w:rFonts w:ascii="Courier New" w:hAnsi="Courier New" w:cs="Courier New"/>
          <w:color w:val="888888"/>
        </w:rPr>
        <w:t>οίηση</w:t>
      </w:r>
      <w:proofErr w:type="spellEnd"/>
      <w:r w:rsidRPr="00CC081B">
        <w:rPr>
          <w:rFonts w:ascii="Courier New" w:hAnsi="Courier New" w:cs="Courier New"/>
          <w:color w:val="888888"/>
        </w:rPr>
        <w:t xml:space="preserve"> Pisarenko (P = 1)</w:t>
      </w:r>
      <w:r w:rsidRPr="00CC081B">
        <w:rPr>
          <w:rFonts w:ascii="Courier New" w:hAnsi="Courier New" w:cs="Courier New"/>
          <w:color w:val="444444"/>
        </w:rPr>
        <w:br/>
      </w:r>
      <w:r w:rsidRPr="00CC081B">
        <w:rPr>
          <w:rFonts w:ascii="Courier New" w:hAnsi="Courier New" w:cs="Courier New"/>
          <w:color w:val="888888"/>
        </w:rPr>
        <w:t xml:space="preserve">% </w:t>
      </w:r>
      <w:r>
        <w:rPr>
          <w:rFonts w:ascii="Courier New" w:hAnsi="Courier New" w:cs="Courier New"/>
          <w:color w:val="888888"/>
        </w:rPr>
        <w:t>Υπ</w:t>
      </w:r>
      <w:proofErr w:type="spellStart"/>
      <w:r>
        <w:rPr>
          <w:rFonts w:ascii="Courier New" w:hAnsi="Courier New" w:cs="Courier New"/>
          <w:color w:val="888888"/>
        </w:rPr>
        <w:t>ολογισμός</w:t>
      </w:r>
      <w:proofErr w:type="spellEnd"/>
      <w:r w:rsidRPr="00CC081B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π</w:t>
      </w:r>
      <w:proofErr w:type="spellStart"/>
      <w:r>
        <w:rPr>
          <w:rFonts w:ascii="Courier New" w:hAnsi="Courier New" w:cs="Courier New"/>
          <w:color w:val="888888"/>
        </w:rPr>
        <w:t>λάτους</w:t>
      </w:r>
      <w:proofErr w:type="spellEnd"/>
      <w:r w:rsidRPr="00CC081B">
        <w:rPr>
          <w:rFonts w:ascii="Courier New" w:hAnsi="Courier New" w:cs="Courier New"/>
          <w:color w:val="888888"/>
        </w:rPr>
        <w:t xml:space="preserve">, </w:t>
      </w:r>
      <w:proofErr w:type="spellStart"/>
      <w:r>
        <w:rPr>
          <w:rFonts w:ascii="Courier New" w:hAnsi="Courier New" w:cs="Courier New"/>
          <w:color w:val="888888"/>
        </w:rPr>
        <w:t>συχνότητ</w:t>
      </w:r>
      <w:proofErr w:type="spellEnd"/>
      <w:r>
        <w:rPr>
          <w:rFonts w:ascii="Courier New" w:hAnsi="Courier New" w:cs="Courier New"/>
          <w:color w:val="888888"/>
        </w:rPr>
        <w:t>ας</w:t>
      </w:r>
      <w:r w:rsidRPr="00CC081B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και</w:t>
      </w:r>
      <w:r w:rsidRPr="00CC081B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δι</w:t>
      </w:r>
      <w:proofErr w:type="spellEnd"/>
      <w:r>
        <w:rPr>
          <w:rFonts w:ascii="Courier New" w:hAnsi="Courier New" w:cs="Courier New"/>
          <w:color w:val="888888"/>
        </w:rPr>
        <w:t>ασποράς</w:t>
      </w:r>
      <w:r w:rsidRPr="00CC081B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λευκού</w:t>
      </w:r>
      <w:proofErr w:type="spellEnd"/>
      <w:r w:rsidRPr="00CC081B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θορύ</w:t>
      </w:r>
      <w:proofErr w:type="spellEnd"/>
      <w:r>
        <w:rPr>
          <w:rFonts w:ascii="Courier New" w:hAnsi="Courier New" w:cs="Courier New"/>
          <w:color w:val="888888"/>
        </w:rPr>
        <w:t>βου</w:t>
      </w:r>
      <w:r w:rsidRPr="00CC081B">
        <w:rPr>
          <w:rFonts w:ascii="Courier New" w:hAnsi="Courier New" w:cs="Courier New"/>
          <w:color w:val="444444"/>
        </w:rPr>
        <w:br/>
      </w:r>
      <w:r w:rsidRPr="00CC081B">
        <w:rPr>
          <w:rFonts w:ascii="Courier New" w:hAnsi="Courier New" w:cs="Courier New"/>
          <w:color w:val="888888"/>
        </w:rPr>
        <w:t>% ------------------------------------------------------------</w:t>
      </w:r>
      <w:r w:rsidRPr="00CC081B">
        <w:rPr>
          <w:rFonts w:ascii="Courier New" w:hAnsi="Courier New" w:cs="Courier New"/>
          <w:color w:val="444444"/>
        </w:rPr>
        <w:br/>
      </w:r>
      <w:r w:rsidRPr="00CC081B">
        <w:rPr>
          <w:rFonts w:ascii="Courier New" w:hAnsi="Courier New" w:cs="Courier New"/>
          <w:color w:val="444444"/>
        </w:rPr>
        <w:br/>
      </w:r>
      <w:r w:rsidRPr="00CC081B">
        <w:rPr>
          <w:rFonts w:ascii="Courier New" w:hAnsi="Courier New" w:cs="Courier New"/>
          <w:color w:val="888888"/>
        </w:rPr>
        <w:t xml:space="preserve">% </w:t>
      </w:r>
      <w:proofErr w:type="spellStart"/>
      <w:r>
        <w:rPr>
          <w:rFonts w:ascii="Courier New" w:hAnsi="Courier New" w:cs="Courier New"/>
          <w:color w:val="888888"/>
        </w:rPr>
        <w:t>Μητρώο</w:t>
      </w:r>
      <w:proofErr w:type="spellEnd"/>
      <w:r w:rsidRPr="00CC081B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α</w:t>
      </w:r>
      <w:proofErr w:type="spellStart"/>
      <w:r>
        <w:rPr>
          <w:rFonts w:ascii="Courier New" w:hAnsi="Courier New" w:cs="Courier New"/>
          <w:color w:val="888888"/>
        </w:rPr>
        <w:t>υτοσυσχέτισης</w:t>
      </w:r>
      <w:proofErr w:type="spellEnd"/>
      <w:r w:rsidRPr="00CC081B">
        <w:rPr>
          <w:rFonts w:ascii="Courier New" w:hAnsi="Courier New" w:cs="Courier New"/>
          <w:color w:val="888888"/>
        </w:rPr>
        <w:t xml:space="preserve"> (</w:t>
      </w:r>
      <w:proofErr w:type="spellStart"/>
      <w:r w:rsidRPr="00CC081B">
        <w:rPr>
          <w:rFonts w:ascii="Courier New" w:hAnsi="Courier New" w:cs="Courier New"/>
          <w:color w:val="888888"/>
        </w:rPr>
        <w:t>R_xx</w:t>
      </w:r>
      <w:proofErr w:type="spellEnd"/>
      <w:r w:rsidRPr="00CC081B">
        <w:rPr>
          <w:rFonts w:ascii="Courier New" w:hAnsi="Courier New" w:cs="Courier New"/>
          <w:color w:val="888888"/>
        </w:rPr>
        <w:t xml:space="preserve">) </w:t>
      </w:r>
      <w:proofErr w:type="spellStart"/>
      <w:r>
        <w:rPr>
          <w:rFonts w:ascii="Courier New" w:hAnsi="Courier New" w:cs="Courier New"/>
          <w:color w:val="888888"/>
        </w:rPr>
        <w:t>της</w:t>
      </w:r>
      <w:proofErr w:type="spellEnd"/>
      <w:r w:rsidRPr="00CC081B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άσκησης</w:t>
      </w:r>
      <w:proofErr w:type="spellEnd"/>
      <w:r w:rsidRPr="00CC081B">
        <w:rPr>
          <w:rFonts w:ascii="Courier New" w:hAnsi="Courier New" w:cs="Courier New"/>
          <w:color w:val="444444"/>
        </w:rPr>
        <w:br/>
      </w:r>
      <w:proofErr w:type="spellStart"/>
      <w:r w:rsidRPr="00CC081B">
        <w:rPr>
          <w:rFonts w:ascii="Courier New" w:hAnsi="Courier New" w:cs="Courier New"/>
          <w:color w:val="444444"/>
        </w:rPr>
        <w:t>Rxx</w:t>
      </w:r>
      <w:proofErr w:type="spellEnd"/>
      <w:r w:rsidRPr="00CC081B">
        <w:rPr>
          <w:rFonts w:ascii="Courier New" w:hAnsi="Courier New" w:cs="Courier New"/>
          <w:color w:val="444444"/>
        </w:rPr>
        <w:t xml:space="preserve"> = [ </w:t>
      </w:r>
      <w:r w:rsidRPr="00CC081B">
        <w:rPr>
          <w:rFonts w:ascii="Courier New" w:hAnsi="Courier New" w:cs="Courier New"/>
          <w:color w:val="880000"/>
        </w:rPr>
        <w:t>3</w:t>
      </w:r>
      <w:r w:rsidRPr="00CC081B">
        <w:rPr>
          <w:rFonts w:ascii="Courier New" w:hAnsi="Courier New" w:cs="Courier New"/>
          <w:color w:val="444444"/>
        </w:rPr>
        <w:t xml:space="preserve">          </w:t>
      </w:r>
      <w:r w:rsidRPr="00CC081B">
        <w:rPr>
          <w:rFonts w:ascii="Courier New" w:hAnsi="Courier New" w:cs="Courier New"/>
          <w:color w:val="880000"/>
        </w:rPr>
        <w:t>2</w:t>
      </w:r>
      <w:r w:rsidRPr="00CC081B">
        <w:rPr>
          <w:rFonts w:ascii="Courier New" w:hAnsi="Courier New" w:cs="Courier New"/>
          <w:color w:val="444444"/>
        </w:rPr>
        <w:t>*(</w:t>
      </w:r>
      <w:r w:rsidRPr="00CC081B">
        <w:rPr>
          <w:rFonts w:ascii="Courier New" w:hAnsi="Courier New" w:cs="Courier New"/>
          <w:color w:val="880000"/>
        </w:rPr>
        <w:t>1-1</w:t>
      </w:r>
      <w:r w:rsidRPr="00CC081B">
        <w:rPr>
          <w:rFonts w:ascii="Courier New" w:hAnsi="Courier New" w:cs="Courier New"/>
          <w:color w:val="397300"/>
        </w:rPr>
        <w:t>j</w:t>
      </w:r>
      <w:r w:rsidRPr="00CC081B">
        <w:rPr>
          <w:rFonts w:ascii="Courier New" w:hAnsi="Courier New" w:cs="Courier New"/>
          <w:color w:val="444444"/>
        </w:rPr>
        <w:t>) ;</w:t>
      </w:r>
      <w:r w:rsidRPr="00CC081B">
        <w:rPr>
          <w:rFonts w:ascii="Courier New" w:hAnsi="Courier New" w:cs="Courier New"/>
          <w:color w:val="444444"/>
        </w:rPr>
        <w:br/>
        <w:t xml:space="preserve">        </w:t>
      </w:r>
      <w:r w:rsidRPr="00CC081B">
        <w:rPr>
          <w:rFonts w:ascii="Courier New" w:hAnsi="Courier New" w:cs="Courier New"/>
          <w:color w:val="880000"/>
        </w:rPr>
        <w:t>2</w:t>
      </w:r>
      <w:r w:rsidRPr="00CC081B">
        <w:rPr>
          <w:rFonts w:ascii="Courier New" w:hAnsi="Courier New" w:cs="Courier New"/>
          <w:color w:val="444444"/>
        </w:rPr>
        <w:t>*(</w:t>
      </w:r>
      <w:r w:rsidRPr="00CC081B">
        <w:rPr>
          <w:rFonts w:ascii="Courier New" w:hAnsi="Courier New" w:cs="Courier New"/>
          <w:color w:val="880000"/>
        </w:rPr>
        <w:t>1</w:t>
      </w:r>
      <w:r w:rsidRPr="00CC081B">
        <w:rPr>
          <w:rFonts w:ascii="Courier New" w:hAnsi="Courier New" w:cs="Courier New"/>
          <w:color w:val="444444"/>
        </w:rPr>
        <w:t>+</w:t>
      </w:r>
      <w:r w:rsidRPr="00CC081B">
        <w:rPr>
          <w:rFonts w:ascii="Courier New" w:hAnsi="Courier New" w:cs="Courier New"/>
          <w:color w:val="880000"/>
        </w:rPr>
        <w:t>1</w:t>
      </w:r>
      <w:r w:rsidRPr="00CC081B">
        <w:rPr>
          <w:rFonts w:ascii="Courier New" w:hAnsi="Courier New" w:cs="Courier New"/>
          <w:color w:val="397300"/>
        </w:rPr>
        <w:t>j</w:t>
      </w:r>
      <w:r w:rsidRPr="00CC081B">
        <w:rPr>
          <w:rFonts w:ascii="Courier New" w:hAnsi="Courier New" w:cs="Courier New"/>
          <w:color w:val="444444"/>
        </w:rPr>
        <w:t xml:space="preserve">)   </w:t>
      </w:r>
      <w:r w:rsidRPr="00CC081B">
        <w:rPr>
          <w:rFonts w:ascii="Courier New" w:hAnsi="Courier New" w:cs="Courier New"/>
          <w:color w:val="880000"/>
        </w:rPr>
        <w:t>3</w:t>
      </w:r>
      <w:r w:rsidRPr="00CC081B">
        <w:rPr>
          <w:rFonts w:ascii="Courier New" w:hAnsi="Courier New" w:cs="Courier New"/>
          <w:color w:val="444444"/>
        </w:rPr>
        <w:t xml:space="preserve">        ];</w:t>
      </w:r>
      <w:r w:rsidRPr="00CC081B">
        <w:rPr>
          <w:rFonts w:ascii="Courier New" w:hAnsi="Courier New" w:cs="Courier New"/>
          <w:color w:val="444444"/>
        </w:rPr>
        <w:br/>
      </w:r>
      <w:r w:rsidRPr="00CC081B">
        <w:rPr>
          <w:rFonts w:ascii="Courier New" w:hAnsi="Courier New" w:cs="Courier New"/>
          <w:color w:val="444444"/>
        </w:rPr>
        <w:br/>
      </w:r>
      <w:r w:rsidRPr="00CC081B">
        <w:rPr>
          <w:rFonts w:ascii="Courier New" w:hAnsi="Courier New" w:cs="Courier New"/>
          <w:color w:val="888888"/>
        </w:rPr>
        <w:t xml:space="preserve">% 1) </w:t>
      </w:r>
      <w:proofErr w:type="spellStart"/>
      <w:r>
        <w:rPr>
          <w:rFonts w:ascii="Courier New" w:hAnsi="Courier New" w:cs="Courier New"/>
          <w:color w:val="888888"/>
        </w:rPr>
        <w:t>Ιδιο</w:t>
      </w:r>
      <w:proofErr w:type="spellEnd"/>
      <w:r>
        <w:rPr>
          <w:rFonts w:ascii="Courier New" w:hAnsi="Courier New" w:cs="Courier New"/>
          <w:color w:val="888888"/>
        </w:rPr>
        <w:t>ανάλυση</w:t>
      </w:r>
      <w:r w:rsidRPr="00CC081B">
        <w:rPr>
          <w:rFonts w:ascii="Courier New" w:hAnsi="Courier New" w:cs="Courier New"/>
          <w:color w:val="444444"/>
        </w:rPr>
        <w:br/>
        <w:t>[</w:t>
      </w:r>
      <w:proofErr w:type="spellStart"/>
      <w:r w:rsidRPr="00CC081B">
        <w:rPr>
          <w:rFonts w:ascii="Courier New" w:hAnsi="Courier New" w:cs="Courier New"/>
          <w:color w:val="444444"/>
        </w:rPr>
        <w:t>U,lambda_vec</w:t>
      </w:r>
      <w:proofErr w:type="spellEnd"/>
      <w:r w:rsidRPr="00CC081B">
        <w:rPr>
          <w:rFonts w:ascii="Courier New" w:hAnsi="Courier New" w:cs="Courier New"/>
          <w:color w:val="444444"/>
        </w:rPr>
        <w:t xml:space="preserve">] = </w:t>
      </w:r>
      <w:proofErr w:type="spellStart"/>
      <w:r w:rsidRPr="00CC081B">
        <w:rPr>
          <w:rFonts w:ascii="Courier New" w:hAnsi="Courier New" w:cs="Courier New"/>
          <w:color w:val="444444"/>
        </w:rPr>
        <w:t>eig</w:t>
      </w:r>
      <w:proofErr w:type="spellEnd"/>
      <w:r w:rsidRPr="00CC081B">
        <w:rPr>
          <w:rFonts w:ascii="Courier New" w:hAnsi="Courier New" w:cs="Courier New"/>
          <w:color w:val="444444"/>
        </w:rPr>
        <w:t>(</w:t>
      </w:r>
      <w:proofErr w:type="spellStart"/>
      <w:r w:rsidRPr="00CC081B">
        <w:rPr>
          <w:rFonts w:ascii="Courier New" w:hAnsi="Courier New" w:cs="Courier New"/>
          <w:color w:val="444444"/>
        </w:rPr>
        <w:t>Rxx</w:t>
      </w:r>
      <w:proofErr w:type="spellEnd"/>
      <w:r w:rsidRPr="00CC081B">
        <w:rPr>
          <w:rFonts w:ascii="Courier New" w:hAnsi="Courier New" w:cs="Courier New"/>
          <w:color w:val="444444"/>
        </w:rPr>
        <w:t>,</w:t>
      </w:r>
      <w:r w:rsidRPr="00CC081B">
        <w:rPr>
          <w:rFonts w:ascii="Courier New" w:hAnsi="Courier New" w:cs="Courier New"/>
          <w:color w:val="880000"/>
        </w:rPr>
        <w:t>'vector'</w:t>
      </w:r>
      <w:r w:rsidRPr="00CC081B">
        <w:rPr>
          <w:rFonts w:ascii="Courier New" w:hAnsi="Courier New" w:cs="Courier New"/>
          <w:color w:val="444444"/>
        </w:rPr>
        <w:t xml:space="preserve">);   </w:t>
      </w:r>
      <w:r w:rsidRPr="00CC081B">
        <w:rPr>
          <w:rFonts w:ascii="Courier New" w:hAnsi="Courier New" w:cs="Courier New"/>
          <w:color w:val="888888"/>
        </w:rPr>
        <w:t xml:space="preserve">% U: </w:t>
      </w:r>
      <w:proofErr w:type="spellStart"/>
      <w:r>
        <w:rPr>
          <w:rFonts w:ascii="Courier New" w:hAnsi="Courier New" w:cs="Courier New"/>
          <w:color w:val="888888"/>
        </w:rPr>
        <w:t>ιδιοδι</w:t>
      </w:r>
      <w:proofErr w:type="spellEnd"/>
      <w:r>
        <w:rPr>
          <w:rFonts w:ascii="Courier New" w:hAnsi="Courier New" w:cs="Courier New"/>
          <w:color w:val="888888"/>
        </w:rPr>
        <w:t>ανύσματα</w:t>
      </w:r>
      <w:r w:rsidRPr="00CC081B">
        <w:rPr>
          <w:rFonts w:ascii="Courier New" w:hAnsi="Courier New" w:cs="Courier New"/>
          <w:color w:val="888888"/>
        </w:rPr>
        <w:t xml:space="preserve">  </w:t>
      </w:r>
      <w:proofErr w:type="spellStart"/>
      <w:r>
        <w:rPr>
          <w:rFonts w:ascii="Courier New" w:hAnsi="Courier New" w:cs="Courier New"/>
          <w:color w:val="888888"/>
        </w:rPr>
        <w:t>λ</w:t>
      </w:r>
      <w:r w:rsidRPr="00CC081B">
        <w:rPr>
          <w:rFonts w:ascii="Courier New" w:hAnsi="Courier New" w:cs="Courier New"/>
          <w:color w:val="888888"/>
        </w:rPr>
        <w:t>ambda_vec</w:t>
      </w:r>
      <w:proofErr w:type="spellEnd"/>
      <w:r w:rsidRPr="00CC081B">
        <w:rPr>
          <w:rFonts w:ascii="Courier New" w:hAnsi="Courier New" w:cs="Courier New"/>
          <w:color w:val="888888"/>
        </w:rPr>
        <w:t xml:space="preserve">: </w:t>
      </w:r>
      <w:r>
        <w:rPr>
          <w:rFonts w:ascii="Courier New" w:hAnsi="Courier New" w:cs="Courier New"/>
          <w:color w:val="888888"/>
        </w:rPr>
        <w:t>ιδιοτιμές</w:t>
      </w:r>
      <w:r w:rsidRPr="00CC081B">
        <w:rPr>
          <w:rFonts w:ascii="Courier New" w:hAnsi="Courier New" w:cs="Courier New"/>
          <w:color w:val="444444"/>
        </w:rPr>
        <w:br/>
      </w:r>
      <w:r w:rsidRPr="00CC081B">
        <w:rPr>
          <w:rFonts w:ascii="Courier New" w:hAnsi="Courier New" w:cs="Courier New"/>
          <w:color w:val="444444"/>
        </w:rPr>
        <w:br/>
      </w:r>
      <w:r w:rsidRPr="00CC081B">
        <w:rPr>
          <w:rFonts w:ascii="Courier New" w:hAnsi="Courier New" w:cs="Courier New"/>
          <w:color w:val="888888"/>
        </w:rPr>
        <w:t xml:space="preserve">% 2) </w:t>
      </w:r>
      <w:r>
        <w:rPr>
          <w:rFonts w:ascii="Courier New" w:hAnsi="Courier New" w:cs="Courier New"/>
          <w:color w:val="888888"/>
        </w:rPr>
        <w:t>Τα</w:t>
      </w:r>
      <w:proofErr w:type="spellStart"/>
      <w:r>
        <w:rPr>
          <w:rFonts w:ascii="Courier New" w:hAnsi="Courier New" w:cs="Courier New"/>
          <w:color w:val="888888"/>
        </w:rPr>
        <w:t>υτο</w:t>
      </w:r>
      <w:proofErr w:type="spellEnd"/>
      <w:r>
        <w:rPr>
          <w:rFonts w:ascii="Courier New" w:hAnsi="Courier New" w:cs="Courier New"/>
          <w:color w:val="888888"/>
        </w:rPr>
        <w:t>ποίηση</w:t>
      </w:r>
      <w:r w:rsidRPr="00CC081B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μέγιστης</w:t>
      </w:r>
      <w:proofErr w:type="spellEnd"/>
      <w:r w:rsidRPr="00CC081B">
        <w:rPr>
          <w:rFonts w:ascii="Courier New" w:hAnsi="Courier New" w:cs="Courier New"/>
          <w:color w:val="888888"/>
        </w:rPr>
        <w:t>/</w:t>
      </w:r>
      <w:proofErr w:type="spellStart"/>
      <w:r>
        <w:rPr>
          <w:rFonts w:ascii="Courier New" w:hAnsi="Courier New" w:cs="Courier New"/>
          <w:color w:val="888888"/>
        </w:rPr>
        <w:t>ελάχιστης</w:t>
      </w:r>
      <w:proofErr w:type="spellEnd"/>
      <w:r w:rsidRPr="00CC081B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ιδιοτιμής</w:t>
      </w:r>
      <w:r w:rsidRPr="00CC081B">
        <w:rPr>
          <w:rFonts w:ascii="Courier New" w:hAnsi="Courier New" w:cs="Courier New"/>
          <w:color w:val="444444"/>
        </w:rPr>
        <w:br/>
        <w:t>[</w:t>
      </w:r>
      <w:proofErr w:type="spellStart"/>
      <w:r w:rsidRPr="00CC081B">
        <w:rPr>
          <w:rFonts w:ascii="Courier New" w:hAnsi="Courier New" w:cs="Courier New"/>
          <w:color w:val="444444"/>
        </w:rPr>
        <w:t>lambda_max</w:t>
      </w:r>
      <w:proofErr w:type="spellEnd"/>
      <w:r w:rsidRPr="00CC081B">
        <w:rPr>
          <w:rFonts w:ascii="Courier New" w:hAnsi="Courier New" w:cs="Courier New"/>
          <w:color w:val="444444"/>
        </w:rPr>
        <w:t xml:space="preserve">, </w:t>
      </w:r>
      <w:proofErr w:type="spellStart"/>
      <w:r w:rsidRPr="00CC081B">
        <w:rPr>
          <w:rFonts w:ascii="Courier New" w:hAnsi="Courier New" w:cs="Courier New"/>
          <w:color w:val="444444"/>
        </w:rPr>
        <w:t>idx_max</w:t>
      </w:r>
      <w:proofErr w:type="spellEnd"/>
      <w:r w:rsidRPr="00CC081B">
        <w:rPr>
          <w:rFonts w:ascii="Courier New" w:hAnsi="Courier New" w:cs="Courier New"/>
          <w:color w:val="444444"/>
        </w:rPr>
        <w:t xml:space="preserve">] = </w:t>
      </w:r>
      <w:r w:rsidRPr="00CC081B">
        <w:rPr>
          <w:rFonts w:ascii="Courier New" w:hAnsi="Courier New" w:cs="Courier New"/>
          <w:color w:val="397300"/>
        </w:rPr>
        <w:t>max</w:t>
      </w:r>
      <w:r w:rsidRPr="00CC081B">
        <w:rPr>
          <w:rFonts w:ascii="Courier New" w:hAnsi="Courier New" w:cs="Courier New"/>
          <w:color w:val="444444"/>
        </w:rPr>
        <w:t>(</w:t>
      </w:r>
      <w:proofErr w:type="spellStart"/>
      <w:r w:rsidRPr="00CC081B">
        <w:rPr>
          <w:rFonts w:ascii="Courier New" w:hAnsi="Courier New" w:cs="Courier New"/>
          <w:color w:val="444444"/>
        </w:rPr>
        <w:t>lambda_vec</w:t>
      </w:r>
      <w:proofErr w:type="spellEnd"/>
      <w:r w:rsidRPr="00CC081B">
        <w:rPr>
          <w:rFonts w:ascii="Courier New" w:hAnsi="Courier New" w:cs="Courier New"/>
          <w:color w:val="444444"/>
        </w:rPr>
        <w:t>);</w:t>
      </w:r>
      <w:r w:rsidRPr="00CC081B">
        <w:rPr>
          <w:rFonts w:ascii="Courier New" w:hAnsi="Courier New" w:cs="Courier New"/>
          <w:color w:val="444444"/>
        </w:rPr>
        <w:br/>
        <w:t>[</w:t>
      </w:r>
      <w:proofErr w:type="spellStart"/>
      <w:r w:rsidRPr="00CC081B">
        <w:rPr>
          <w:rFonts w:ascii="Courier New" w:hAnsi="Courier New" w:cs="Courier New"/>
          <w:color w:val="444444"/>
        </w:rPr>
        <w:t>lambda_min</w:t>
      </w:r>
      <w:proofErr w:type="spellEnd"/>
      <w:r w:rsidRPr="00CC081B">
        <w:rPr>
          <w:rFonts w:ascii="Courier New" w:hAnsi="Courier New" w:cs="Courier New"/>
          <w:color w:val="444444"/>
        </w:rPr>
        <w:t xml:space="preserve">, ~      ] = </w:t>
      </w:r>
      <w:r w:rsidRPr="00CC081B">
        <w:rPr>
          <w:rFonts w:ascii="Courier New" w:hAnsi="Courier New" w:cs="Courier New"/>
          <w:color w:val="397300"/>
        </w:rPr>
        <w:t>min</w:t>
      </w:r>
      <w:r w:rsidRPr="00CC081B">
        <w:rPr>
          <w:rFonts w:ascii="Courier New" w:hAnsi="Courier New" w:cs="Courier New"/>
          <w:color w:val="444444"/>
        </w:rPr>
        <w:t>(</w:t>
      </w:r>
      <w:proofErr w:type="spellStart"/>
      <w:r w:rsidRPr="00CC081B">
        <w:rPr>
          <w:rFonts w:ascii="Courier New" w:hAnsi="Courier New" w:cs="Courier New"/>
          <w:color w:val="444444"/>
        </w:rPr>
        <w:t>lambda_vec</w:t>
      </w:r>
      <w:proofErr w:type="spellEnd"/>
      <w:r w:rsidRPr="00CC081B">
        <w:rPr>
          <w:rFonts w:ascii="Courier New" w:hAnsi="Courier New" w:cs="Courier New"/>
          <w:color w:val="444444"/>
        </w:rPr>
        <w:t>);</w:t>
      </w:r>
      <w:r w:rsidRPr="00CC081B">
        <w:rPr>
          <w:rFonts w:ascii="Courier New" w:hAnsi="Courier New" w:cs="Courier New"/>
          <w:color w:val="444444"/>
        </w:rPr>
        <w:br/>
      </w:r>
      <w:r w:rsidRPr="00CC081B">
        <w:rPr>
          <w:rFonts w:ascii="Courier New" w:hAnsi="Courier New" w:cs="Courier New"/>
          <w:color w:val="444444"/>
        </w:rPr>
        <w:br/>
      </w:r>
      <w:r w:rsidRPr="00CC081B">
        <w:rPr>
          <w:rFonts w:ascii="Courier New" w:hAnsi="Courier New" w:cs="Courier New"/>
          <w:color w:val="888888"/>
        </w:rPr>
        <w:t xml:space="preserve">% 3) </w:t>
      </w:r>
      <w:proofErr w:type="spellStart"/>
      <w:r>
        <w:rPr>
          <w:rFonts w:ascii="Courier New" w:hAnsi="Courier New" w:cs="Courier New"/>
          <w:color w:val="888888"/>
        </w:rPr>
        <w:t>Δι</w:t>
      </w:r>
      <w:proofErr w:type="spellEnd"/>
      <w:r>
        <w:rPr>
          <w:rFonts w:ascii="Courier New" w:hAnsi="Courier New" w:cs="Courier New"/>
          <w:color w:val="888888"/>
        </w:rPr>
        <w:t>ασπορά</w:t>
      </w:r>
      <w:r w:rsidRPr="00CC081B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θορύ</w:t>
      </w:r>
      <w:proofErr w:type="spellEnd"/>
      <w:r>
        <w:rPr>
          <w:rFonts w:ascii="Courier New" w:hAnsi="Courier New" w:cs="Courier New"/>
          <w:color w:val="888888"/>
        </w:rPr>
        <w:t>βου</w:t>
      </w:r>
      <w:r w:rsidRPr="00CC081B">
        <w:rPr>
          <w:rFonts w:ascii="Courier New" w:hAnsi="Courier New" w:cs="Courier New"/>
          <w:color w:val="444444"/>
        </w:rPr>
        <w:br/>
        <w:t xml:space="preserve">sigma2_W = </w:t>
      </w:r>
      <w:proofErr w:type="spellStart"/>
      <w:r w:rsidRPr="00CC081B">
        <w:rPr>
          <w:rFonts w:ascii="Courier New" w:hAnsi="Courier New" w:cs="Courier New"/>
          <w:color w:val="444444"/>
        </w:rPr>
        <w:t>lambda_min</w:t>
      </w:r>
      <w:proofErr w:type="spellEnd"/>
      <w:r w:rsidRPr="00CC081B">
        <w:rPr>
          <w:rFonts w:ascii="Courier New" w:hAnsi="Courier New" w:cs="Courier New"/>
          <w:color w:val="444444"/>
        </w:rPr>
        <w:t>;</w:t>
      </w:r>
      <w:r w:rsidRPr="00CC081B">
        <w:rPr>
          <w:rFonts w:ascii="Courier New" w:hAnsi="Courier New" w:cs="Courier New"/>
          <w:color w:val="444444"/>
        </w:rPr>
        <w:br/>
      </w:r>
      <w:r w:rsidRPr="00CC081B">
        <w:rPr>
          <w:rFonts w:ascii="Courier New" w:hAnsi="Courier New" w:cs="Courier New"/>
          <w:color w:val="444444"/>
        </w:rPr>
        <w:br/>
      </w:r>
      <w:r w:rsidRPr="00CC081B">
        <w:rPr>
          <w:rFonts w:ascii="Courier New" w:hAnsi="Courier New" w:cs="Courier New"/>
          <w:color w:val="888888"/>
        </w:rPr>
        <w:t xml:space="preserve">% 4) </w:t>
      </w:r>
      <w:proofErr w:type="spellStart"/>
      <w:r>
        <w:rPr>
          <w:rFonts w:ascii="Courier New" w:hAnsi="Courier New" w:cs="Courier New"/>
          <w:color w:val="888888"/>
        </w:rPr>
        <w:t>Πλάτος</w:t>
      </w:r>
      <w:proofErr w:type="spellEnd"/>
      <w:r w:rsidRPr="00CC081B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σήμ</w:t>
      </w:r>
      <w:proofErr w:type="spellEnd"/>
      <w:r>
        <w:rPr>
          <w:rFonts w:ascii="Courier New" w:hAnsi="Courier New" w:cs="Courier New"/>
          <w:color w:val="888888"/>
        </w:rPr>
        <w:t>ατος</w:t>
      </w:r>
      <w:r w:rsidRPr="00CC081B">
        <w:rPr>
          <w:rFonts w:ascii="Courier New" w:hAnsi="Courier New" w:cs="Courier New"/>
          <w:color w:val="888888"/>
        </w:rPr>
        <w:t xml:space="preserve"> |A|  (</w:t>
      </w:r>
      <w:r>
        <w:rPr>
          <w:rFonts w:ascii="Courier New" w:hAnsi="Courier New" w:cs="Courier New"/>
          <w:color w:val="888888"/>
        </w:rPr>
        <w:t>Μ</w:t>
      </w:r>
      <w:r w:rsidRPr="00CC081B">
        <w:rPr>
          <w:rFonts w:ascii="Courier New" w:hAnsi="Courier New" w:cs="Courier New"/>
          <w:color w:val="888888"/>
        </w:rPr>
        <w:t xml:space="preserve"> = 2 </w:t>
      </w:r>
      <w:proofErr w:type="spellStart"/>
      <w:r>
        <w:rPr>
          <w:rFonts w:ascii="Courier New" w:hAnsi="Courier New" w:cs="Courier New"/>
          <w:color w:val="888888"/>
        </w:rPr>
        <w:t>γι</w:t>
      </w:r>
      <w:proofErr w:type="spellEnd"/>
      <w:r>
        <w:rPr>
          <w:rFonts w:ascii="Courier New" w:hAnsi="Courier New" w:cs="Courier New"/>
          <w:color w:val="888888"/>
        </w:rPr>
        <w:t>α</w:t>
      </w:r>
      <w:r w:rsidRPr="00CC081B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μητρώο</w:t>
      </w:r>
      <w:proofErr w:type="spellEnd"/>
      <w:r w:rsidRPr="00CC081B">
        <w:rPr>
          <w:rFonts w:ascii="Courier New" w:hAnsi="Courier New" w:cs="Courier New"/>
          <w:color w:val="888888"/>
        </w:rPr>
        <w:t xml:space="preserve"> 2×2)</w:t>
      </w:r>
      <w:r w:rsidRPr="00CC081B">
        <w:rPr>
          <w:rFonts w:ascii="Courier New" w:hAnsi="Courier New" w:cs="Courier New"/>
          <w:color w:val="444444"/>
        </w:rPr>
        <w:br/>
        <w:t xml:space="preserve">M  = </w:t>
      </w:r>
      <w:r w:rsidRPr="00CC081B">
        <w:rPr>
          <w:rFonts w:ascii="Courier New" w:hAnsi="Courier New" w:cs="Courier New"/>
          <w:color w:val="397300"/>
        </w:rPr>
        <w:t>size</w:t>
      </w:r>
      <w:r w:rsidRPr="00CC081B">
        <w:rPr>
          <w:rFonts w:ascii="Courier New" w:hAnsi="Courier New" w:cs="Courier New"/>
          <w:color w:val="444444"/>
        </w:rPr>
        <w:t>(Rxx,</w:t>
      </w:r>
      <w:r w:rsidRPr="00CC081B">
        <w:rPr>
          <w:rFonts w:ascii="Courier New" w:hAnsi="Courier New" w:cs="Courier New"/>
          <w:color w:val="880000"/>
        </w:rPr>
        <w:t>1</w:t>
      </w:r>
      <w:r w:rsidRPr="00CC081B">
        <w:rPr>
          <w:rFonts w:ascii="Courier New" w:hAnsi="Courier New" w:cs="Courier New"/>
          <w:color w:val="444444"/>
        </w:rPr>
        <w:t>);</w:t>
      </w:r>
      <w:r w:rsidRPr="00CC081B">
        <w:rPr>
          <w:rFonts w:ascii="Courier New" w:hAnsi="Courier New" w:cs="Courier New"/>
          <w:color w:val="444444"/>
        </w:rPr>
        <w:br/>
      </w:r>
      <w:proofErr w:type="spellStart"/>
      <w:r w:rsidRPr="00CC081B">
        <w:rPr>
          <w:rFonts w:ascii="Courier New" w:hAnsi="Courier New" w:cs="Courier New"/>
          <w:color w:val="444444"/>
        </w:rPr>
        <w:t>A_abs</w:t>
      </w:r>
      <w:proofErr w:type="spellEnd"/>
      <w:r w:rsidRPr="00CC081B">
        <w:rPr>
          <w:rFonts w:ascii="Courier New" w:hAnsi="Courier New" w:cs="Courier New"/>
          <w:color w:val="444444"/>
        </w:rPr>
        <w:t xml:space="preserve"> = </w:t>
      </w:r>
      <w:r w:rsidRPr="00CC081B">
        <w:rPr>
          <w:rFonts w:ascii="Courier New" w:hAnsi="Courier New" w:cs="Courier New"/>
          <w:color w:val="397300"/>
        </w:rPr>
        <w:t>sqrt</w:t>
      </w:r>
      <w:r w:rsidRPr="00CC081B">
        <w:rPr>
          <w:rFonts w:ascii="Courier New" w:hAnsi="Courier New" w:cs="Courier New"/>
          <w:color w:val="444444"/>
        </w:rPr>
        <w:t>( (</w:t>
      </w:r>
      <w:proofErr w:type="spellStart"/>
      <w:r w:rsidRPr="00CC081B">
        <w:rPr>
          <w:rFonts w:ascii="Courier New" w:hAnsi="Courier New" w:cs="Courier New"/>
          <w:color w:val="444444"/>
        </w:rPr>
        <w:t>lambda_max</w:t>
      </w:r>
      <w:proofErr w:type="spellEnd"/>
      <w:r w:rsidRPr="00CC081B">
        <w:rPr>
          <w:rFonts w:ascii="Courier New" w:hAnsi="Courier New" w:cs="Courier New"/>
          <w:color w:val="444444"/>
        </w:rPr>
        <w:t xml:space="preserve"> - </w:t>
      </w:r>
      <w:proofErr w:type="spellStart"/>
      <w:r w:rsidRPr="00CC081B">
        <w:rPr>
          <w:rFonts w:ascii="Courier New" w:hAnsi="Courier New" w:cs="Courier New"/>
          <w:color w:val="444444"/>
        </w:rPr>
        <w:t>lambda_min</w:t>
      </w:r>
      <w:proofErr w:type="spellEnd"/>
      <w:r w:rsidRPr="00CC081B">
        <w:rPr>
          <w:rFonts w:ascii="Courier New" w:hAnsi="Courier New" w:cs="Courier New"/>
          <w:color w:val="444444"/>
        </w:rPr>
        <w:t>)/M );</w:t>
      </w:r>
      <w:r w:rsidRPr="00CC081B">
        <w:rPr>
          <w:rFonts w:ascii="Courier New" w:hAnsi="Courier New" w:cs="Courier New"/>
          <w:color w:val="444444"/>
        </w:rPr>
        <w:br/>
      </w:r>
      <w:r w:rsidRPr="00CC081B">
        <w:rPr>
          <w:rFonts w:ascii="Courier New" w:hAnsi="Courier New" w:cs="Courier New"/>
          <w:color w:val="444444"/>
        </w:rPr>
        <w:br/>
      </w:r>
      <w:r w:rsidRPr="00CC081B">
        <w:rPr>
          <w:rFonts w:ascii="Courier New" w:hAnsi="Courier New" w:cs="Courier New"/>
          <w:color w:val="888888"/>
        </w:rPr>
        <w:t xml:space="preserve">% 5) </w:t>
      </w:r>
      <w:proofErr w:type="spellStart"/>
      <w:r>
        <w:rPr>
          <w:rFonts w:ascii="Courier New" w:hAnsi="Courier New" w:cs="Courier New"/>
          <w:color w:val="888888"/>
        </w:rPr>
        <w:t>Συχνότητ</w:t>
      </w:r>
      <w:proofErr w:type="spellEnd"/>
      <w:r>
        <w:rPr>
          <w:rFonts w:ascii="Courier New" w:hAnsi="Courier New" w:cs="Courier New"/>
          <w:color w:val="888888"/>
        </w:rPr>
        <w:t>α</w:t>
      </w:r>
      <w:r w:rsidRPr="00CC081B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ω</w:t>
      </w:r>
      <w:r w:rsidRPr="00CC081B">
        <w:rPr>
          <w:rFonts w:ascii="Courier New" w:hAnsi="Courier New" w:cs="Courier New"/>
          <w:color w:val="888888"/>
        </w:rPr>
        <w:t xml:space="preserve">  (</w:t>
      </w:r>
      <w:r>
        <w:rPr>
          <w:rFonts w:ascii="Courier New" w:hAnsi="Courier New" w:cs="Courier New"/>
          <w:color w:val="888888"/>
        </w:rPr>
        <w:t>από</w:t>
      </w:r>
      <w:r w:rsidRPr="00CC081B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τον</w:t>
      </w:r>
      <w:proofErr w:type="spellEnd"/>
      <w:r w:rsidRPr="00CC081B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λόγο</w:t>
      </w:r>
      <w:proofErr w:type="spellEnd"/>
      <w:r w:rsidRPr="00CC081B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των</w:t>
      </w:r>
      <w:r w:rsidRPr="00CC081B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στοιχείων</w:t>
      </w:r>
      <w:proofErr w:type="spellEnd"/>
      <w:r w:rsidRPr="00CC081B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του</w:t>
      </w:r>
      <w:r w:rsidRPr="00CC081B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ιδιοδι</w:t>
      </w:r>
      <w:proofErr w:type="spellEnd"/>
      <w:r>
        <w:rPr>
          <w:rFonts w:ascii="Courier New" w:hAnsi="Courier New" w:cs="Courier New"/>
          <w:color w:val="888888"/>
        </w:rPr>
        <w:t>ανύσματος</w:t>
      </w:r>
      <w:r w:rsidRPr="00CC081B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λ</w:t>
      </w:r>
      <w:r w:rsidRPr="00CC081B">
        <w:rPr>
          <w:rFonts w:ascii="Courier New" w:hAnsi="Courier New" w:cs="Courier New"/>
          <w:color w:val="888888"/>
        </w:rPr>
        <w:t>_max</w:t>
      </w:r>
      <w:proofErr w:type="spellEnd"/>
      <w:r w:rsidRPr="00CC081B">
        <w:rPr>
          <w:rFonts w:ascii="Courier New" w:hAnsi="Courier New" w:cs="Courier New"/>
          <w:color w:val="888888"/>
        </w:rPr>
        <w:t>)</w:t>
      </w:r>
      <w:r w:rsidRPr="00CC081B">
        <w:rPr>
          <w:rFonts w:ascii="Courier New" w:hAnsi="Courier New" w:cs="Courier New"/>
          <w:color w:val="444444"/>
        </w:rPr>
        <w:br/>
      </w:r>
      <w:proofErr w:type="spellStart"/>
      <w:r w:rsidRPr="00CC081B">
        <w:rPr>
          <w:rFonts w:ascii="Courier New" w:hAnsi="Courier New" w:cs="Courier New"/>
          <w:color w:val="444444"/>
        </w:rPr>
        <w:t>u_max</w:t>
      </w:r>
      <w:proofErr w:type="spellEnd"/>
      <w:r w:rsidRPr="00CC081B">
        <w:rPr>
          <w:rFonts w:ascii="Courier New" w:hAnsi="Courier New" w:cs="Courier New"/>
          <w:color w:val="444444"/>
        </w:rPr>
        <w:t xml:space="preserve"> = U(:,</w:t>
      </w:r>
      <w:proofErr w:type="spellStart"/>
      <w:r w:rsidRPr="00CC081B">
        <w:rPr>
          <w:rFonts w:ascii="Courier New" w:hAnsi="Courier New" w:cs="Courier New"/>
          <w:color w:val="444444"/>
        </w:rPr>
        <w:t>idx_max</w:t>
      </w:r>
      <w:proofErr w:type="spellEnd"/>
      <w:r w:rsidRPr="00CC081B">
        <w:rPr>
          <w:rFonts w:ascii="Courier New" w:hAnsi="Courier New" w:cs="Courier New"/>
          <w:color w:val="444444"/>
        </w:rPr>
        <w:t xml:space="preserve">);          </w:t>
      </w:r>
      <w:r w:rsidRPr="00CC081B">
        <w:rPr>
          <w:rFonts w:ascii="Courier New" w:hAnsi="Courier New" w:cs="Courier New"/>
          <w:color w:val="888888"/>
        </w:rPr>
        <w:t xml:space="preserve">% </w:t>
      </w:r>
      <w:proofErr w:type="spellStart"/>
      <w:r>
        <w:rPr>
          <w:rFonts w:ascii="Courier New" w:hAnsi="Courier New" w:cs="Courier New"/>
          <w:color w:val="888888"/>
        </w:rPr>
        <w:t>ιδιοδιάνυσμ</w:t>
      </w:r>
      <w:proofErr w:type="spellEnd"/>
      <w:r>
        <w:rPr>
          <w:rFonts w:ascii="Courier New" w:hAnsi="Courier New" w:cs="Courier New"/>
          <w:color w:val="888888"/>
        </w:rPr>
        <w:t>α</w:t>
      </w:r>
      <w:r w:rsidRPr="00CC081B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α</w:t>
      </w:r>
      <w:proofErr w:type="spellStart"/>
      <w:r>
        <w:rPr>
          <w:rFonts w:ascii="Courier New" w:hAnsi="Courier New" w:cs="Courier New"/>
          <w:color w:val="888888"/>
        </w:rPr>
        <w:t>ντιστοιχί</w:t>
      </w:r>
      <w:proofErr w:type="spellEnd"/>
      <w:r>
        <w:rPr>
          <w:rFonts w:ascii="Courier New" w:hAnsi="Courier New" w:cs="Courier New"/>
          <w:color w:val="888888"/>
        </w:rPr>
        <w:t>ας</w:t>
      </w:r>
      <w:r w:rsidRPr="00CC081B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λ</w:t>
      </w:r>
      <w:r w:rsidRPr="00CC081B">
        <w:rPr>
          <w:rFonts w:ascii="Courier New" w:hAnsi="Courier New" w:cs="Courier New"/>
          <w:color w:val="888888"/>
        </w:rPr>
        <w:t>_max</w:t>
      </w:r>
      <w:proofErr w:type="spellEnd"/>
      <w:r w:rsidRPr="00CC081B">
        <w:rPr>
          <w:rFonts w:ascii="Courier New" w:hAnsi="Courier New" w:cs="Courier New"/>
          <w:color w:val="444444"/>
        </w:rPr>
        <w:br/>
        <w:t>omega = -</w:t>
      </w:r>
      <w:r w:rsidRPr="00CC081B">
        <w:rPr>
          <w:rFonts w:ascii="Courier New" w:hAnsi="Courier New" w:cs="Courier New"/>
          <w:color w:val="397300"/>
        </w:rPr>
        <w:t>angle</w:t>
      </w:r>
      <w:r w:rsidRPr="00CC081B">
        <w:rPr>
          <w:rFonts w:ascii="Courier New" w:hAnsi="Courier New" w:cs="Courier New"/>
          <w:color w:val="444444"/>
        </w:rPr>
        <w:t xml:space="preserve">( </w:t>
      </w:r>
      <w:proofErr w:type="spellStart"/>
      <w:r w:rsidRPr="00CC081B">
        <w:rPr>
          <w:rFonts w:ascii="Courier New" w:hAnsi="Courier New" w:cs="Courier New"/>
          <w:color w:val="444444"/>
        </w:rPr>
        <w:t>u_max</w:t>
      </w:r>
      <w:proofErr w:type="spellEnd"/>
      <w:r w:rsidRPr="00CC081B">
        <w:rPr>
          <w:rFonts w:ascii="Courier New" w:hAnsi="Courier New" w:cs="Courier New"/>
          <w:color w:val="444444"/>
        </w:rPr>
        <w:t>(</w:t>
      </w:r>
      <w:r w:rsidRPr="00CC081B">
        <w:rPr>
          <w:rFonts w:ascii="Courier New" w:hAnsi="Courier New" w:cs="Courier New"/>
          <w:color w:val="880000"/>
        </w:rPr>
        <w:t>1</w:t>
      </w:r>
      <w:r w:rsidRPr="00CC081B">
        <w:rPr>
          <w:rFonts w:ascii="Courier New" w:hAnsi="Courier New" w:cs="Courier New"/>
          <w:color w:val="444444"/>
        </w:rPr>
        <w:t xml:space="preserve">) / </w:t>
      </w:r>
      <w:proofErr w:type="spellStart"/>
      <w:r w:rsidRPr="00CC081B">
        <w:rPr>
          <w:rFonts w:ascii="Courier New" w:hAnsi="Courier New" w:cs="Courier New"/>
          <w:color w:val="444444"/>
        </w:rPr>
        <w:t>u_max</w:t>
      </w:r>
      <w:proofErr w:type="spellEnd"/>
      <w:r w:rsidRPr="00CC081B">
        <w:rPr>
          <w:rFonts w:ascii="Courier New" w:hAnsi="Courier New" w:cs="Courier New"/>
          <w:color w:val="444444"/>
        </w:rPr>
        <w:t>(</w:t>
      </w:r>
      <w:r w:rsidRPr="00CC081B">
        <w:rPr>
          <w:rFonts w:ascii="Courier New" w:hAnsi="Courier New" w:cs="Courier New"/>
          <w:color w:val="880000"/>
        </w:rPr>
        <w:t>2</w:t>
      </w:r>
      <w:r w:rsidRPr="00CC081B">
        <w:rPr>
          <w:rFonts w:ascii="Courier New" w:hAnsi="Courier New" w:cs="Courier New"/>
          <w:color w:val="444444"/>
        </w:rPr>
        <w:t xml:space="preserve">) );   </w:t>
      </w:r>
      <w:r w:rsidRPr="00CC081B">
        <w:rPr>
          <w:rFonts w:ascii="Courier New" w:hAnsi="Courier New" w:cs="Courier New"/>
          <w:color w:val="888888"/>
        </w:rPr>
        <w:t>% rad/</w:t>
      </w:r>
      <w:proofErr w:type="spellStart"/>
      <w:r>
        <w:rPr>
          <w:rFonts w:ascii="Courier New" w:hAnsi="Courier New" w:cs="Courier New"/>
          <w:color w:val="888888"/>
        </w:rPr>
        <w:t>δείγμ</w:t>
      </w:r>
      <w:proofErr w:type="spellEnd"/>
      <w:r>
        <w:rPr>
          <w:rFonts w:ascii="Courier New" w:hAnsi="Courier New" w:cs="Courier New"/>
          <w:color w:val="888888"/>
        </w:rPr>
        <w:t>α</w:t>
      </w:r>
      <w:r w:rsidRPr="00CC081B">
        <w:rPr>
          <w:rFonts w:ascii="Courier New" w:hAnsi="Courier New" w:cs="Courier New"/>
          <w:color w:val="444444"/>
        </w:rPr>
        <w:br/>
      </w:r>
      <w:r w:rsidRPr="00CC081B">
        <w:rPr>
          <w:rFonts w:ascii="Courier New" w:hAnsi="Courier New" w:cs="Courier New"/>
          <w:color w:val="444444"/>
        </w:rPr>
        <w:br/>
      </w:r>
      <w:r w:rsidRPr="00CC081B">
        <w:rPr>
          <w:rFonts w:ascii="Courier New" w:hAnsi="Courier New" w:cs="Courier New"/>
          <w:color w:val="888888"/>
        </w:rPr>
        <w:t xml:space="preserve">% 6) </w:t>
      </w:r>
      <w:proofErr w:type="spellStart"/>
      <w:r>
        <w:rPr>
          <w:rFonts w:ascii="Courier New" w:hAnsi="Courier New" w:cs="Courier New"/>
          <w:color w:val="888888"/>
        </w:rPr>
        <w:t>Εμφάνιση</w:t>
      </w:r>
      <w:proofErr w:type="spellEnd"/>
      <w:r w:rsidRPr="00CC081B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απ</w:t>
      </w:r>
      <w:proofErr w:type="spellStart"/>
      <w:r>
        <w:rPr>
          <w:rFonts w:ascii="Courier New" w:hAnsi="Courier New" w:cs="Courier New"/>
          <w:color w:val="888888"/>
        </w:rPr>
        <w:t>οτελεσμάτων</w:t>
      </w:r>
      <w:proofErr w:type="spellEnd"/>
      <w:r w:rsidRPr="00CC081B">
        <w:rPr>
          <w:rFonts w:ascii="Courier New" w:hAnsi="Courier New" w:cs="Courier New"/>
          <w:color w:val="888888"/>
        </w:rPr>
        <w:t xml:space="preserve"> (</w:t>
      </w:r>
      <w:proofErr w:type="spellStart"/>
      <w:r>
        <w:rPr>
          <w:rFonts w:ascii="Courier New" w:hAnsi="Courier New" w:cs="Courier New"/>
          <w:color w:val="888888"/>
        </w:rPr>
        <w:t>σε</w:t>
      </w:r>
      <w:proofErr w:type="spellEnd"/>
      <w:r w:rsidRPr="00CC081B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δεκ</w:t>
      </w:r>
      <w:proofErr w:type="spellEnd"/>
      <w:r>
        <w:rPr>
          <w:rFonts w:ascii="Courier New" w:hAnsi="Courier New" w:cs="Courier New"/>
          <w:color w:val="888888"/>
        </w:rPr>
        <w:t>αδική</w:t>
      </w:r>
      <w:r w:rsidRPr="00CC081B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και</w:t>
      </w:r>
      <w:r w:rsidRPr="00CC081B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κλειστή</w:t>
      </w:r>
      <w:proofErr w:type="spellEnd"/>
      <w:r w:rsidRPr="00CC081B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μορφή</w:t>
      </w:r>
      <w:proofErr w:type="spellEnd"/>
      <w:r w:rsidRPr="00CC081B">
        <w:rPr>
          <w:rFonts w:ascii="Courier New" w:hAnsi="Courier New" w:cs="Courier New"/>
          <w:color w:val="888888"/>
        </w:rPr>
        <w:t>)</w:t>
      </w:r>
      <w:r w:rsidRPr="00CC081B">
        <w:rPr>
          <w:rFonts w:ascii="Courier New" w:hAnsi="Courier New" w:cs="Courier New"/>
          <w:color w:val="444444"/>
        </w:rPr>
        <w:br/>
        <w:t>fprintf(</w:t>
      </w:r>
      <w:r w:rsidRPr="00CC081B"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Πλάτος</w:t>
      </w:r>
      <w:proofErr w:type="spellEnd"/>
      <w:r w:rsidRPr="00CC081B">
        <w:rPr>
          <w:rFonts w:ascii="Courier New" w:hAnsi="Courier New" w:cs="Courier New"/>
          <w:color w:val="880000"/>
        </w:rPr>
        <w:t xml:space="preserve"> |A|      = %10.6f\n'</w:t>
      </w:r>
      <w:r w:rsidRPr="00CC081B">
        <w:rPr>
          <w:rFonts w:ascii="Courier New" w:hAnsi="Courier New" w:cs="Courier New"/>
          <w:color w:val="444444"/>
        </w:rPr>
        <w:t xml:space="preserve">, </w:t>
      </w:r>
      <w:proofErr w:type="spellStart"/>
      <w:r w:rsidRPr="00CC081B">
        <w:rPr>
          <w:rFonts w:ascii="Courier New" w:hAnsi="Courier New" w:cs="Courier New"/>
          <w:color w:val="444444"/>
        </w:rPr>
        <w:t>A_abs</w:t>
      </w:r>
      <w:proofErr w:type="spellEnd"/>
      <w:r w:rsidRPr="00CC081B">
        <w:rPr>
          <w:rFonts w:ascii="Courier New" w:hAnsi="Courier New" w:cs="Courier New"/>
          <w:color w:val="444444"/>
        </w:rPr>
        <w:t>);</w:t>
      </w:r>
      <w:r w:rsidRPr="00CC081B">
        <w:rPr>
          <w:rFonts w:ascii="Courier New" w:hAnsi="Courier New" w:cs="Courier New"/>
          <w:color w:val="444444"/>
        </w:rPr>
        <w:br/>
        <w:t>fprintf(</w:t>
      </w:r>
      <w:r w:rsidRPr="00CC081B"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Συχνότητ</w:t>
      </w:r>
      <w:proofErr w:type="spellEnd"/>
      <w:r>
        <w:rPr>
          <w:rFonts w:ascii="Courier New" w:hAnsi="Courier New" w:cs="Courier New"/>
          <w:color w:val="880000"/>
        </w:rPr>
        <w:t>α</w:t>
      </w:r>
      <w:r w:rsidRPr="00CC081B">
        <w:rPr>
          <w:rFonts w:ascii="Courier New" w:hAnsi="Courier New" w:cs="Courier New"/>
          <w:color w:val="880000"/>
        </w:rPr>
        <w:t xml:space="preserve"> </w:t>
      </w:r>
      <w:r>
        <w:rPr>
          <w:rFonts w:ascii="Courier New" w:hAnsi="Courier New" w:cs="Courier New"/>
          <w:color w:val="880000"/>
        </w:rPr>
        <w:t>ω</w:t>
      </w:r>
      <w:r w:rsidRPr="00CC081B">
        <w:rPr>
          <w:rFonts w:ascii="Courier New" w:hAnsi="Courier New" w:cs="Courier New"/>
          <w:color w:val="880000"/>
        </w:rPr>
        <w:t xml:space="preserve">     = %10.6f rad/</w:t>
      </w:r>
      <w:proofErr w:type="spellStart"/>
      <w:r>
        <w:rPr>
          <w:rFonts w:ascii="Courier New" w:hAnsi="Courier New" w:cs="Courier New"/>
          <w:color w:val="880000"/>
        </w:rPr>
        <w:t>δείγμ</w:t>
      </w:r>
      <w:proofErr w:type="spellEnd"/>
      <w:r>
        <w:rPr>
          <w:rFonts w:ascii="Courier New" w:hAnsi="Courier New" w:cs="Courier New"/>
          <w:color w:val="880000"/>
        </w:rPr>
        <w:t>α</w:t>
      </w:r>
      <w:r w:rsidRPr="00CC081B">
        <w:rPr>
          <w:rFonts w:ascii="Courier New" w:hAnsi="Courier New" w:cs="Courier New"/>
          <w:color w:val="880000"/>
        </w:rPr>
        <w:t>\n'</w:t>
      </w:r>
      <w:r w:rsidRPr="00CC081B">
        <w:rPr>
          <w:rFonts w:ascii="Courier New" w:hAnsi="Courier New" w:cs="Courier New"/>
          <w:color w:val="444444"/>
        </w:rPr>
        <w:t xml:space="preserve">, </w:t>
      </w:r>
      <w:r w:rsidRPr="00CC081B">
        <w:rPr>
          <w:rFonts w:ascii="Courier New" w:hAnsi="Courier New" w:cs="Courier New"/>
          <w:color w:val="397300"/>
        </w:rPr>
        <w:t>mod</w:t>
      </w:r>
      <w:r w:rsidRPr="00CC081B">
        <w:rPr>
          <w:rFonts w:ascii="Courier New" w:hAnsi="Courier New" w:cs="Courier New"/>
          <w:color w:val="444444"/>
        </w:rPr>
        <w:t>(omega,</w:t>
      </w:r>
      <w:r w:rsidRPr="00CC081B">
        <w:rPr>
          <w:rFonts w:ascii="Courier New" w:hAnsi="Courier New" w:cs="Courier New"/>
          <w:color w:val="880000"/>
        </w:rPr>
        <w:t>2</w:t>
      </w:r>
      <w:r w:rsidRPr="00CC081B">
        <w:rPr>
          <w:rFonts w:ascii="Courier New" w:hAnsi="Courier New" w:cs="Courier New"/>
          <w:color w:val="444444"/>
        </w:rPr>
        <w:t>*</w:t>
      </w:r>
      <w:r w:rsidRPr="00CC081B">
        <w:rPr>
          <w:rFonts w:ascii="Courier New" w:hAnsi="Courier New" w:cs="Courier New"/>
          <w:color w:val="397300"/>
        </w:rPr>
        <w:t>pi</w:t>
      </w:r>
      <w:r w:rsidRPr="00CC081B">
        <w:rPr>
          <w:rFonts w:ascii="Courier New" w:hAnsi="Courier New" w:cs="Courier New"/>
          <w:color w:val="444444"/>
        </w:rPr>
        <w:t>));</w:t>
      </w:r>
      <w:r w:rsidRPr="00CC081B">
        <w:rPr>
          <w:rFonts w:ascii="Courier New" w:hAnsi="Courier New" w:cs="Courier New"/>
          <w:color w:val="444444"/>
        </w:rPr>
        <w:br/>
        <w:t>fprintf(</w:t>
      </w:r>
      <w:r w:rsidRPr="00CC081B"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Δι</w:t>
      </w:r>
      <w:proofErr w:type="spellEnd"/>
      <w:r>
        <w:rPr>
          <w:rFonts w:ascii="Courier New" w:hAnsi="Courier New" w:cs="Courier New"/>
          <w:color w:val="880000"/>
        </w:rPr>
        <w:t>ασπορά</w:t>
      </w:r>
      <w:r w:rsidRPr="00CC081B">
        <w:rPr>
          <w:rFonts w:ascii="Courier New" w:hAnsi="Courier New" w:cs="Courier New"/>
          <w:color w:val="880000"/>
        </w:rPr>
        <w:t xml:space="preserve"> </w:t>
      </w:r>
      <w:r>
        <w:rPr>
          <w:rFonts w:ascii="Courier New" w:hAnsi="Courier New" w:cs="Courier New"/>
          <w:color w:val="880000"/>
        </w:rPr>
        <w:t>σ</w:t>
      </w:r>
      <w:r w:rsidRPr="00CC081B">
        <w:rPr>
          <w:rFonts w:ascii="Courier New" w:hAnsi="Courier New" w:cs="Courier New"/>
          <w:color w:val="880000"/>
        </w:rPr>
        <w:t>_</w:t>
      </w:r>
      <w:r>
        <w:rPr>
          <w:rFonts w:ascii="Courier New" w:hAnsi="Courier New" w:cs="Courier New"/>
          <w:color w:val="880000"/>
        </w:rPr>
        <w:t>ω</w:t>
      </w:r>
      <w:r w:rsidRPr="00CC081B">
        <w:rPr>
          <w:rFonts w:ascii="Courier New" w:hAnsi="Courier New" w:cs="Courier New"/>
          <w:color w:val="880000"/>
        </w:rPr>
        <w:t>²    = %10.6f\n'</w:t>
      </w:r>
      <w:r w:rsidRPr="00CC081B">
        <w:rPr>
          <w:rFonts w:ascii="Courier New" w:hAnsi="Courier New" w:cs="Courier New"/>
          <w:color w:val="444444"/>
        </w:rPr>
        <w:t>, sigma2_W);</w:t>
      </w:r>
      <w:r w:rsidRPr="00CC081B">
        <w:rPr>
          <w:rFonts w:ascii="Courier New" w:hAnsi="Courier New" w:cs="Courier New"/>
          <w:color w:val="444444"/>
        </w:rPr>
        <w:br/>
      </w:r>
      <w:r w:rsidRPr="00CC081B">
        <w:rPr>
          <w:rFonts w:ascii="Courier New" w:hAnsi="Courier New" w:cs="Courier New"/>
          <w:color w:val="444444"/>
        </w:rPr>
        <w:br/>
      </w:r>
      <w:r w:rsidRPr="00CC081B">
        <w:rPr>
          <w:rFonts w:ascii="Courier New" w:hAnsi="Courier New" w:cs="Courier New"/>
          <w:color w:val="888888"/>
        </w:rPr>
        <w:t xml:space="preserve">% </w:t>
      </w:r>
      <w:proofErr w:type="spellStart"/>
      <w:r>
        <w:rPr>
          <w:rFonts w:ascii="Courier New" w:hAnsi="Courier New" w:cs="Courier New"/>
          <w:color w:val="888888"/>
        </w:rPr>
        <w:t>Προ</w:t>
      </w:r>
      <w:proofErr w:type="spellEnd"/>
      <w:r>
        <w:rPr>
          <w:rFonts w:ascii="Courier New" w:hAnsi="Courier New" w:cs="Courier New"/>
          <w:color w:val="888888"/>
        </w:rPr>
        <w:t>αιρετικά</w:t>
      </w:r>
      <w:r w:rsidRPr="00CC081B">
        <w:rPr>
          <w:rFonts w:ascii="Courier New" w:hAnsi="Courier New" w:cs="Courier New"/>
          <w:color w:val="888888"/>
        </w:rPr>
        <w:t xml:space="preserve">: </w:t>
      </w:r>
      <w:proofErr w:type="spellStart"/>
      <w:r>
        <w:rPr>
          <w:rFonts w:ascii="Courier New" w:hAnsi="Courier New" w:cs="Courier New"/>
          <w:color w:val="888888"/>
        </w:rPr>
        <w:t>εμφάνιση</w:t>
      </w:r>
      <w:proofErr w:type="spellEnd"/>
      <w:r w:rsidRPr="00CC081B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ιδιοτιμών</w:t>
      </w:r>
      <w:r w:rsidRPr="00CC081B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γι</w:t>
      </w:r>
      <w:proofErr w:type="spellEnd"/>
      <w:r>
        <w:rPr>
          <w:rFonts w:ascii="Courier New" w:hAnsi="Courier New" w:cs="Courier New"/>
          <w:color w:val="888888"/>
        </w:rPr>
        <w:t>α</w:t>
      </w:r>
      <w:r w:rsidRPr="00CC081B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έλεγχο</w:t>
      </w:r>
      <w:proofErr w:type="spellEnd"/>
      <w:r w:rsidRPr="00CC081B">
        <w:rPr>
          <w:rFonts w:ascii="Courier New" w:hAnsi="Courier New" w:cs="Courier New"/>
          <w:color w:val="444444"/>
        </w:rPr>
        <w:br/>
      </w:r>
      <w:proofErr w:type="spellStart"/>
      <w:r w:rsidRPr="00CC081B">
        <w:rPr>
          <w:rFonts w:ascii="Courier New" w:hAnsi="Courier New" w:cs="Courier New"/>
          <w:color w:val="397300"/>
        </w:rPr>
        <w:t>disp</w:t>
      </w:r>
      <w:proofErr w:type="spellEnd"/>
      <w:r w:rsidRPr="00CC081B">
        <w:rPr>
          <w:rFonts w:ascii="Courier New" w:hAnsi="Courier New" w:cs="Courier New"/>
          <w:color w:val="444444"/>
        </w:rPr>
        <w:t>(</w:t>
      </w:r>
      <w:r w:rsidRPr="00CC081B">
        <w:rPr>
          <w:rFonts w:ascii="Courier New" w:hAnsi="Courier New" w:cs="Courier New"/>
          <w:color w:val="397300"/>
        </w:rPr>
        <w:t>table</w:t>
      </w:r>
      <w:r w:rsidRPr="00CC081B">
        <w:rPr>
          <w:rFonts w:ascii="Courier New" w:hAnsi="Courier New" w:cs="Courier New"/>
          <w:color w:val="444444"/>
        </w:rPr>
        <w:t>(lambda_</w:t>
      </w:r>
      <w:proofErr w:type="spellStart"/>
      <w:r w:rsidRPr="00CC081B">
        <w:rPr>
          <w:rFonts w:ascii="Courier New" w:hAnsi="Courier New" w:cs="Courier New"/>
          <w:color w:val="444444"/>
        </w:rPr>
        <w:t>vec</w:t>
      </w:r>
      <w:proofErr w:type="spellEnd"/>
      <w:r w:rsidRPr="00CC081B">
        <w:rPr>
          <w:rFonts w:ascii="Courier New" w:hAnsi="Courier New" w:cs="Courier New"/>
          <w:color w:val="444444"/>
        </w:rPr>
        <w:t>,</w:t>
      </w:r>
      <w:r w:rsidRPr="00CC081B">
        <w:rPr>
          <w:rFonts w:ascii="Courier New" w:hAnsi="Courier New" w:cs="Courier New"/>
          <w:color w:val="880000"/>
        </w:rPr>
        <w:t>'</w:t>
      </w:r>
      <w:proofErr w:type="spellStart"/>
      <w:r w:rsidRPr="00CC081B">
        <w:rPr>
          <w:rFonts w:ascii="Courier New" w:hAnsi="Courier New" w:cs="Courier New"/>
          <w:color w:val="880000"/>
        </w:rPr>
        <w:t>VariableNames</w:t>
      </w:r>
      <w:proofErr w:type="spellEnd"/>
      <w:r w:rsidRPr="00CC081B">
        <w:rPr>
          <w:rFonts w:ascii="Courier New" w:hAnsi="Courier New" w:cs="Courier New"/>
          <w:color w:val="880000"/>
        </w:rPr>
        <w:t>'</w:t>
      </w:r>
      <w:r w:rsidRPr="00CC081B">
        <w:rPr>
          <w:rFonts w:ascii="Courier New" w:hAnsi="Courier New" w:cs="Courier New"/>
          <w:color w:val="444444"/>
        </w:rPr>
        <w:t>,{</w:t>
      </w:r>
      <w:r w:rsidRPr="00CC081B">
        <w:rPr>
          <w:rFonts w:ascii="Courier New" w:hAnsi="Courier New" w:cs="Courier New"/>
          <w:color w:val="880000"/>
        </w:rPr>
        <w:t>'Eigenvalues'</w:t>
      </w:r>
      <w:r w:rsidRPr="00CC081B">
        <w:rPr>
          <w:rFonts w:ascii="Courier New" w:hAnsi="Courier New" w:cs="Courier New"/>
          <w:color w:val="444444"/>
        </w:rPr>
        <w:t>}));</w:t>
      </w:r>
    </w:p>
    <w:p w14:paraId="033EBB8F" w14:textId="3FE6413E" w:rsidR="00270796" w:rsidRPr="00270796" w:rsidRDefault="00270796" w:rsidP="00CC081B"/>
    <w:p w14:paraId="0A4E2C3A" w14:textId="77777777" w:rsidR="0079203C" w:rsidRPr="00A1363F" w:rsidRDefault="0079203C" w:rsidP="0079203C">
      <w:pPr>
        <w:rPr>
          <w:rFonts w:ascii="Courier New" w:hAnsi="Courier New" w:cs="Courier New"/>
          <w:lang w:val="el-GR"/>
        </w:rPr>
      </w:pPr>
      <w:r w:rsidRPr="00A1363F">
        <w:rPr>
          <w:rFonts w:ascii="Courier New" w:hAnsi="Courier New" w:cs="Courier New"/>
          <w:lang w:val="el-GR"/>
        </w:rPr>
        <w:t>Με αποτελέσματα:</w:t>
      </w:r>
    </w:p>
    <w:p w14:paraId="3E4007B1" w14:textId="77777777" w:rsidR="0079203C" w:rsidRPr="0066371B" w:rsidRDefault="0079203C" w:rsidP="0079203C">
      <w:pPr>
        <w:rPr>
          <w:rFonts w:ascii="Consolas" w:hAnsi="Consolas"/>
          <w:lang w:val="el-GR"/>
        </w:rPr>
      </w:pPr>
    </w:p>
    <w:p w14:paraId="064C86CF" w14:textId="77777777" w:rsidR="0079203C" w:rsidRPr="0066371B" w:rsidRDefault="0079203C" w:rsidP="0079203C">
      <w:pPr>
        <w:shd w:val="clear" w:color="auto" w:fill="F0F0F0"/>
        <w:rPr>
          <w:lang w:val="el-GR"/>
        </w:rPr>
      </w:pPr>
      <w:r w:rsidRPr="0066371B">
        <w:rPr>
          <w:rFonts w:ascii="Courier New" w:hAnsi="Courier New" w:cs="Courier New"/>
          <w:color w:val="444444"/>
          <w:lang w:val="el-GR"/>
        </w:rPr>
        <w:t xml:space="preserve"> &gt;&gt; </w:t>
      </w:r>
      <w:proofErr w:type="spellStart"/>
      <w:r>
        <w:rPr>
          <w:rFonts w:ascii="Courier New" w:hAnsi="Courier New" w:cs="Courier New"/>
          <w:color w:val="444444"/>
        </w:rPr>
        <w:t>Askisi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1_5</w:t>
      </w:r>
      <w:r w:rsidRPr="0066371B">
        <w:rPr>
          <w:rFonts w:ascii="Courier New" w:hAnsi="Courier New" w:cs="Courier New"/>
          <w:color w:val="444444"/>
          <w:lang w:val="el-GR"/>
        </w:rPr>
        <w:br/>
        <w:t>Πλάτος |</w:t>
      </w:r>
      <w:r>
        <w:rPr>
          <w:rFonts w:ascii="Courier New" w:hAnsi="Courier New" w:cs="Courier New"/>
          <w:color w:val="444444"/>
        </w:rPr>
        <w:t>A</w:t>
      </w:r>
      <w:r w:rsidRPr="0066371B">
        <w:rPr>
          <w:rFonts w:ascii="Courier New" w:hAnsi="Courier New" w:cs="Courier New"/>
          <w:color w:val="444444"/>
          <w:lang w:val="el-GR"/>
        </w:rPr>
        <w:t xml:space="preserve">|      =   </w:t>
      </w:r>
      <w:r w:rsidRPr="0066371B">
        <w:rPr>
          <w:rFonts w:ascii="Courier New" w:hAnsi="Courier New" w:cs="Courier New"/>
          <w:color w:val="880000"/>
          <w:lang w:val="el-GR"/>
        </w:rPr>
        <w:t>1.681793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Συχνότητα ω     =   </w:t>
      </w:r>
      <w:r w:rsidRPr="0066371B">
        <w:rPr>
          <w:rFonts w:ascii="Courier New" w:hAnsi="Courier New" w:cs="Courier New"/>
          <w:color w:val="880000"/>
          <w:lang w:val="el-GR"/>
        </w:rPr>
        <w:t>0.785398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>
        <w:rPr>
          <w:rFonts w:ascii="Courier New" w:hAnsi="Courier New" w:cs="Courier New"/>
          <w:color w:val="444444"/>
        </w:rPr>
        <w:t>rad</w:t>
      </w:r>
      <w:r w:rsidRPr="0066371B">
        <w:rPr>
          <w:rFonts w:ascii="Courier New" w:hAnsi="Courier New" w:cs="Courier New"/>
          <w:color w:val="444444"/>
          <w:lang w:val="el-GR"/>
        </w:rPr>
        <w:t>/δείγμα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Διασπορά σ_ω²    =   </w:t>
      </w:r>
      <w:r w:rsidRPr="0066371B">
        <w:rPr>
          <w:rFonts w:ascii="Courier New" w:hAnsi="Courier New" w:cs="Courier New"/>
          <w:color w:val="880000"/>
          <w:lang w:val="el-GR"/>
        </w:rPr>
        <w:t>0.171573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>
        <w:rPr>
          <w:rFonts w:ascii="Courier New" w:hAnsi="Courier New" w:cs="Courier New"/>
          <w:color w:val="444444"/>
        </w:rPr>
        <w:t>Eigenvalues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444444"/>
          <w:lang w:val="el-GR"/>
        </w:rPr>
        <w:lastRenderedPageBreak/>
        <w:t xml:space="preserve">    ___________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</w:t>
      </w:r>
      <w:r w:rsidRPr="0066371B">
        <w:rPr>
          <w:rFonts w:ascii="Courier New" w:hAnsi="Courier New" w:cs="Courier New"/>
          <w:color w:val="880000"/>
          <w:lang w:val="el-GR"/>
        </w:rPr>
        <w:t>0.17157</w:t>
      </w:r>
      <w:r w:rsidRPr="0066371B">
        <w:rPr>
          <w:rFonts w:ascii="Courier New" w:hAnsi="Courier New" w:cs="Courier New"/>
          <w:color w:val="444444"/>
          <w:lang w:val="el-GR"/>
        </w:rPr>
        <w:t xml:space="preserve">  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</w:t>
      </w:r>
      <w:r w:rsidRPr="0066371B">
        <w:rPr>
          <w:rFonts w:ascii="Courier New" w:hAnsi="Courier New" w:cs="Courier New"/>
          <w:color w:val="880000"/>
          <w:lang w:val="el-GR"/>
        </w:rPr>
        <w:t>5.8284</w:t>
      </w:r>
    </w:p>
    <w:p w14:paraId="09EF8E03" w14:textId="78844B5F" w:rsidR="00A83A93" w:rsidRPr="0066371B" w:rsidRDefault="00A83A93" w:rsidP="0079203C">
      <w:pPr>
        <w:rPr>
          <w:rFonts w:ascii="Courier New" w:hAnsi="Courier New" w:cs="Courier New"/>
          <w:iCs/>
          <w:lang w:val="el-GR"/>
        </w:rPr>
      </w:pPr>
    </w:p>
    <w:tbl>
      <w:tblPr>
        <w:tblW w:w="8917" w:type="dxa"/>
        <w:tblInd w:w="-116" w:type="dxa"/>
        <w:tblBorders>
          <w:top w:val="single" w:sz="18" w:space="0" w:color="5B9BD5"/>
          <w:left w:val="single" w:sz="18" w:space="0" w:color="5B9BD5"/>
          <w:bottom w:val="single" w:sz="18" w:space="0" w:color="5B9BD5"/>
          <w:right w:val="single" w:sz="18" w:space="0" w:color="5B9BD5"/>
          <w:insideH w:val="single" w:sz="18" w:space="0" w:color="5B9BD5"/>
          <w:insideV w:val="single" w:sz="18" w:space="0" w:color="5B9BD5"/>
        </w:tblBorders>
        <w:tblLook w:val="0000" w:firstRow="0" w:lastRow="0" w:firstColumn="0" w:lastColumn="0" w:noHBand="0" w:noVBand="0"/>
      </w:tblPr>
      <w:tblGrid>
        <w:gridCol w:w="8917"/>
      </w:tblGrid>
      <w:tr w:rsidR="00A1363F" w:rsidRPr="00D177D5" w14:paraId="0790829E" w14:textId="77777777" w:rsidTr="00A1363F">
        <w:trPr>
          <w:trHeight w:val="2308"/>
        </w:trPr>
        <w:tc>
          <w:tcPr>
            <w:tcW w:w="8917" w:type="dxa"/>
            <w:tcBorders>
              <w:top w:val="nil"/>
              <w:left w:val="single" w:sz="18" w:space="0" w:color="5B9BD5"/>
              <w:bottom w:val="nil"/>
              <w:right w:val="nil"/>
            </w:tcBorders>
          </w:tcPr>
          <w:p w14:paraId="3AD13950" w14:textId="407AF4D2" w:rsidR="00A1363F" w:rsidRDefault="00A1363F" w:rsidP="00A1363F">
            <w:pPr>
              <w:ind w:left="93"/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</w:pPr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6. Υποθέστε 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οτι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δεν είστε σε 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ϑέση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να γνωρίζετε το µ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ητρώο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αυτοσυσχέτισης της στοχαστικής διαδικασίας αλλά µόνο να το 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εκτιµήσετε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από ένα 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αριθµό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</w:t>
            </w:r>
            <w:r w:rsidRPr="00E31580">
              <w:rPr>
                <w:rFonts w:ascii="Courier New" w:hAnsi="Courier New" w:cs="Courier New"/>
                <w:b/>
                <w:bCs/>
                <w:color w:val="000000" w:themeColor="text1"/>
              </w:rPr>
              <w:t>N</w:t>
            </w:r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διαφορετικών υλοποιήσεων της (µ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ήκους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</w:t>
            </w:r>
            <w:r w:rsidRPr="00E31580">
              <w:rPr>
                <w:rFonts w:ascii="Courier New" w:hAnsi="Courier New" w:cs="Courier New"/>
                <w:b/>
                <w:bCs/>
                <w:color w:val="000000" w:themeColor="text1"/>
              </w:rPr>
              <w:t>M</w:t>
            </w:r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δειγµάτων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η κάθε µ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ια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) που σας δίνονται. 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Ποιός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κατά την 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γνώµη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σας είναι ο 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ϱόλος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του </w:t>
            </w:r>
            <w:r w:rsidRPr="00E31580">
              <w:rPr>
                <w:rFonts w:ascii="Courier New" w:hAnsi="Courier New" w:cs="Courier New"/>
                <w:b/>
                <w:bCs/>
                <w:color w:val="000000" w:themeColor="text1"/>
              </w:rPr>
              <w:t>M</w:t>
            </w:r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και του </w:t>
            </w:r>
            <w:r w:rsidRPr="00E31580">
              <w:rPr>
                <w:rFonts w:ascii="Courier New" w:hAnsi="Courier New" w:cs="Courier New"/>
                <w:b/>
                <w:bCs/>
                <w:color w:val="000000" w:themeColor="text1"/>
              </w:rPr>
              <w:t>N</w:t>
            </w:r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στην 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εκτίµηση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των 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τιµών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των αναγκαίων ποσοτήτων· Καταγράψτε αναλυτικά και 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ϑεµελιώστε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, µε αναφορά σε µ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αθηµατικούς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νόµους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, την άποψή σας.</w:t>
            </w:r>
          </w:p>
        </w:tc>
      </w:tr>
    </w:tbl>
    <w:p w14:paraId="53913A29" w14:textId="77777777" w:rsidR="00B66B03" w:rsidRPr="0066371B" w:rsidRDefault="00B66B03" w:rsidP="0079203C">
      <w:pPr>
        <w:rPr>
          <w:rFonts w:ascii="Courier New" w:hAnsi="Courier New" w:cs="Courier New"/>
          <w:iCs/>
          <w:lang w:val="el-GR"/>
        </w:rPr>
      </w:pPr>
    </w:p>
    <w:p w14:paraId="55169252" w14:textId="77777777" w:rsidR="00E31580" w:rsidRPr="0066371B" w:rsidRDefault="00E31580" w:rsidP="00E31580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b/>
          <w:bCs/>
          <w:iCs/>
          <w:lang w:val="el-GR"/>
        </w:rPr>
        <w:t>Ρόλος του</w:t>
      </w:r>
      <w:r w:rsidRPr="00E31580">
        <w:rPr>
          <w:rFonts w:ascii="Courier New" w:hAnsi="Courier New" w:cs="Courier New"/>
          <w:b/>
          <w:bCs/>
          <w:iCs/>
        </w:rPr>
        <w:t> M</w:t>
      </w:r>
      <w:r w:rsidRPr="0066371B">
        <w:rPr>
          <w:rFonts w:ascii="Courier New" w:hAnsi="Courier New" w:cs="Courier New"/>
          <w:b/>
          <w:bCs/>
          <w:iCs/>
          <w:lang w:val="el-GR"/>
        </w:rPr>
        <w:t xml:space="preserve"> (μήκος υλοποίησης) και του</w:t>
      </w:r>
      <w:r w:rsidRPr="00E31580">
        <w:rPr>
          <w:rFonts w:ascii="Courier New" w:hAnsi="Courier New" w:cs="Courier New"/>
          <w:b/>
          <w:bCs/>
          <w:iCs/>
        </w:rPr>
        <w:t> N</w:t>
      </w:r>
      <w:r w:rsidRPr="0066371B">
        <w:rPr>
          <w:rFonts w:ascii="Courier New" w:hAnsi="Courier New" w:cs="Courier New"/>
          <w:b/>
          <w:bCs/>
          <w:iCs/>
          <w:lang w:val="el-GR"/>
        </w:rPr>
        <w:t xml:space="preserve"> (πλήθος υλοποιήσεων) στην εκτίμηση του μητρώου αυτοσυσχέτισης</w:t>
      </w:r>
    </w:p>
    <w:p w14:paraId="5DF839EA" w14:textId="308E3E1B" w:rsidR="00E31580" w:rsidRPr="0066371B" w:rsidRDefault="00E31580" w:rsidP="00E31580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>Στην πράξη το «αληθινό» μητρώο</w:t>
      </w:r>
      <w:r w:rsidRPr="00E31580">
        <w:rPr>
          <w:rFonts w:ascii="Courier New" w:hAnsi="Courier New" w:cs="Courier New"/>
          <w:iCs/>
        </w:rPr>
        <w:t> </w:t>
      </w:r>
      <m:oMath>
        <m:sSub>
          <m:sSubPr>
            <m:ctrlPr>
              <w:rPr>
                <w:rFonts w:ascii="Cambria Math" w:hAnsi="Cambria Math" w:cs="Courier New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R</m:t>
            </m:r>
            <m:ctrlPr>
              <w:rPr>
                <w:rFonts w:ascii="Cambria Math" w:hAnsi="Cambria Math" w:cs="Courier New"/>
                <w:b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xx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r>
          <m:rPr>
            <m:sty m:val="bi"/>
          </m:rPr>
          <w:rPr>
            <w:rFonts w:ascii="Cambria Math" w:hAnsi="Cambria Math" w:cs="Courier New"/>
          </w:rPr>
          <m:t>Ex</m:t>
        </m:r>
        <m:sSup>
          <m:sSupPr>
            <m:ctrlPr>
              <w:rPr>
                <w:rFonts w:ascii="Cambria Math" w:hAnsi="Cambria Math" w:cs="Courier New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</w:rPr>
              <m:t>x</m:t>
            </m:r>
          </m:e>
          <m:sup>
            <m:r>
              <m:rPr>
                <m:nor/>
              </m:rPr>
              <w:rPr>
                <w:rFonts w:ascii="Cambria Math" w:hAnsi="Cambria Math" w:cs="Courier New"/>
                <w:b/>
                <w:iCs/>
              </w:rPr>
              <m:t>H</m:t>
            </m:r>
          </m:sup>
        </m:sSup>
      </m:oMath>
      <w:r w:rsidRPr="0066371B">
        <w:rPr>
          <w:rFonts w:ascii="Courier New" w:hAnsi="Courier New" w:cs="Courier New"/>
          <w:iCs/>
          <w:lang w:val="el-GR"/>
        </w:rPr>
        <w:t xml:space="preserve"> είναι άγνωστο και αντικαθίσταται από τον </w:t>
      </w:r>
      <w:r w:rsidRPr="0066371B">
        <w:rPr>
          <w:rFonts w:ascii="Courier New" w:hAnsi="Courier New" w:cs="Courier New"/>
          <w:b/>
          <w:bCs/>
          <w:iCs/>
          <w:lang w:val="el-GR"/>
        </w:rPr>
        <w:t>δειγματικό εκτιμητή</w:t>
      </w:r>
    </w:p>
    <w:p w14:paraId="53926042" w14:textId="4AE13AF5" w:rsidR="00D93466" w:rsidRDefault="00D177D5" w:rsidP="00D93466">
      <w:pPr>
        <w:jc w:val="center"/>
        <w:rPr>
          <w:rFonts w:ascii="Courier New" w:hAnsi="Courier New" w:cs="Courier New"/>
          <w:iCs/>
        </w:rPr>
      </w:pPr>
      <m:oMath>
        <m:acc>
          <m:accPr>
            <m:ctrlPr>
              <w:rPr>
                <w:rFonts w:ascii="Cambria Math" w:hAnsi="Cambria Math" w:cs="Courier New"/>
                <w:b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R</m:t>
                </m:r>
                <m:ctrlPr>
                  <w:rPr>
                    <w:rFonts w:ascii="Cambria Math" w:hAnsi="Cambria Math" w:cs="Courier New"/>
                    <w:b/>
                    <w:iCs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xx</m:t>
                </m:r>
              </m:sub>
            </m:sSub>
          </m:e>
        </m:acc>
      </m:oMath>
      <w:r w:rsidR="00D93466">
        <w:rPr>
          <w:rFonts w:ascii="Courier New" w:hAnsi="Courier New" w:cs="Courier New"/>
          <w:b/>
          <w:iCs/>
        </w:rPr>
        <w:t xml:space="preserve"> </w:t>
      </w:r>
      <w:r w:rsidR="00E31580" w:rsidRPr="00E31580">
        <w:rPr>
          <w:rFonts w:ascii="Courier New" w:hAnsi="Courier New" w:cs="Courier New"/>
          <w:iCs/>
        </w:rPr>
        <w:t xml:space="preserve">= </w:t>
      </w:r>
      <m:oMath>
        <m:f>
          <m:fPr>
            <m:ctrlPr>
              <w:rPr>
                <w:rFonts w:ascii="Cambria Math" w:hAnsi="Cambria Math" w:cs="Courier New"/>
                <w:b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ourier New"/>
              </w:rPr>
              <m:t>1</m:t>
            </m:r>
            <m:ctrlPr>
              <w:rPr>
                <w:rFonts w:ascii="Cambria Math" w:hAnsi="Cambria Math" w:cs="Courier New"/>
                <w:b/>
                <w:i/>
                <w:iCs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cs="Courier New"/>
              </w:rPr>
              <m:t>N</m:t>
            </m:r>
            <m:ctrlPr>
              <w:rPr>
                <w:rFonts w:ascii="Cambria Math" w:hAnsi="Cambria Math" w:cs="Courier New"/>
                <w:b/>
                <w:i/>
                <w:iCs/>
              </w:rPr>
            </m:ctrlPr>
          </m:den>
        </m:f>
        <m:nary>
          <m:naryPr>
            <m:chr m:val="∑"/>
            <m:ctrlPr>
              <w:rPr>
                <w:rFonts w:ascii="Cambria Math" w:hAnsi="Cambria Math" w:cs="Courier New"/>
                <w:b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Courier New"/>
              </w:rPr>
              <m:t>n=1</m:t>
            </m:r>
            <m:ctrlPr>
              <w:rPr>
                <w:rFonts w:ascii="Cambria Math" w:hAnsi="Cambria Math" w:cs="Courier New"/>
                <w:b/>
                <w:i/>
                <w:iCs/>
              </w:rPr>
            </m:ctrlPr>
          </m:sub>
          <m:sup>
            <m:r>
              <m:rPr>
                <m:sty m:val="bi"/>
              </m:rPr>
              <w:rPr>
                <w:rFonts w:ascii="Cambria Math" w:hAnsi="Cambria Math" w:cs="Courier New"/>
              </w:rPr>
              <m:t>N</m:t>
            </m:r>
            <m:ctrlPr>
              <w:rPr>
                <w:rFonts w:ascii="Cambria Math" w:hAnsi="Cambria Math" w:cs="Courier New"/>
                <w:b/>
                <w:i/>
                <w:iCs/>
              </w:rPr>
            </m:ctrlPr>
          </m:sup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 w:cs="Courier New"/>
                    <w:b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n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="Courier New"/>
                    <w:b/>
                    <w:iCs/>
                  </w:rPr>
                  <m:t>H</m:t>
                </m:r>
              </m:sup>
            </m:sSubSup>
            <m:r>
              <m:rPr>
                <m:sty m:val="b"/>
              </m:rPr>
              <w:rPr>
                <w:rFonts w:ascii="Cambria Math" w:hAnsi="Cambria Math" w:cs="Courier New"/>
              </w:rPr>
              <m:t>∈</m:t>
            </m:r>
            <m:sSup>
              <m:sSupPr>
                <m:ctrlPr>
                  <w:rPr>
                    <w:rFonts w:ascii="Cambria Math" w:hAnsi="Cambria Math" w:cs="Courier New"/>
                    <w:b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M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M</m:t>
                </m:r>
              </m:sup>
            </m:sSup>
            <m:ctrlPr>
              <w:rPr>
                <w:rFonts w:ascii="Cambria Math" w:hAnsi="Cambria Math" w:cs="Courier New"/>
                <w:iCs/>
              </w:rPr>
            </m:ctrlPr>
          </m:e>
        </m:nary>
      </m:oMath>
      <w:r w:rsidR="00E31580" w:rsidRPr="00E31580">
        <w:rPr>
          <w:rFonts w:ascii="Courier New" w:hAnsi="Courier New" w:cs="Courier New"/>
          <w:iCs/>
        </w:rPr>
        <w:t>,</w:t>
      </w:r>
    </w:p>
    <w:p w14:paraId="2C9B135B" w14:textId="5006A8C1" w:rsidR="00E31580" w:rsidRPr="0066371B" w:rsidRDefault="00E31580" w:rsidP="00E31580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>όπου</w:t>
      </w:r>
      <w:r w:rsidRPr="00E31580">
        <w:rPr>
          <w:rFonts w:ascii="Courier New" w:hAnsi="Courier New" w:cs="Courier New"/>
          <w:iCs/>
        </w:rPr>
        <w:t> </w:t>
      </w:r>
      <m:oMath>
        <m:sSub>
          <m:sSubPr>
            <m:ctrlPr>
              <w:rPr>
                <w:rFonts w:ascii="Cambria Math" w:hAnsi="Cambria Math" w:cs="Courier New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x</m:t>
            </m:r>
            <m:ctrlPr>
              <w:rPr>
                <w:rFonts w:ascii="Cambria Math" w:hAnsi="Cambria Math" w:cs="Courier New"/>
                <w:b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sSup>
          <m:sSupPr>
            <m:ctrlPr>
              <w:rPr>
                <w:rFonts w:ascii="Cambria Math" w:hAnsi="Cambria Math" w:cs="Courier New"/>
                <w:b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b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urier New"/>
                        <w:b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Courier New"/>
                    <w:lang w:val="el-GR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lang w:val="el-GR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lang w:val="el-G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urier New"/>
                        <w:b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M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lang w:val="el-GR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1</m:t>
                    </m:r>
                  </m:e>
                </m:d>
              </m:e>
            </m:d>
          </m:e>
          <m:sup>
            <m:r>
              <m:rPr>
                <m:nor/>
              </m:rPr>
              <w:rPr>
                <w:rFonts w:ascii="Cambria Math" w:hAnsi="Cambria Math" w:cs="Courier New"/>
                <w:b/>
                <w:iCs/>
              </w:rPr>
              <m:t>T</m:t>
            </m:r>
          </m:sup>
        </m:sSup>
      </m:oMath>
      <w:r w:rsidRPr="0066371B">
        <w:rPr>
          <w:rFonts w:ascii="Courier New" w:hAnsi="Courier New" w:cs="Courier New"/>
          <w:iCs/>
          <w:lang w:val="el-GR"/>
        </w:rPr>
        <w:t xml:space="preserve"> είναι η </w:t>
      </w:r>
      <w:r w:rsidRPr="00E31580">
        <w:rPr>
          <w:rFonts w:ascii="Courier New" w:hAnsi="Courier New" w:cs="Courier New"/>
          <w:iCs/>
        </w:rPr>
        <w:t>n</w:t>
      </w:r>
      <w:r w:rsidRPr="0066371B">
        <w:rPr>
          <w:rFonts w:ascii="Courier New" w:hAnsi="Courier New" w:cs="Courier New"/>
          <w:iCs/>
          <w:lang w:val="el-GR"/>
        </w:rPr>
        <w:t>-</w:t>
      </w:r>
      <w:proofErr w:type="spellStart"/>
      <w:r w:rsidRPr="0066371B">
        <w:rPr>
          <w:rFonts w:ascii="Courier New" w:hAnsi="Courier New" w:cs="Courier New"/>
          <w:iCs/>
          <w:lang w:val="el-GR"/>
        </w:rPr>
        <w:t>οστή</w:t>
      </w:r>
      <w:proofErr w:type="spellEnd"/>
      <w:r w:rsidRPr="0066371B">
        <w:rPr>
          <w:rFonts w:ascii="Courier New" w:hAnsi="Courier New" w:cs="Courier New"/>
          <w:iCs/>
          <w:lang w:val="el-GR"/>
        </w:rPr>
        <w:t xml:space="preserve"> υλοποίηση μήκους</w:t>
      </w:r>
      <w:r w:rsidRPr="00E31580">
        <w:rPr>
          <w:rFonts w:ascii="Courier New" w:hAnsi="Courier New" w:cs="Courier New"/>
          <w:iCs/>
        </w:rPr>
        <w:t> M</w:t>
      </w:r>
      <w:r w:rsidRPr="0066371B">
        <w:rPr>
          <w:rFonts w:ascii="Courier New" w:hAnsi="Courier New" w:cs="Courier New"/>
          <w:iCs/>
          <w:lang w:val="el-GR"/>
        </w:rPr>
        <w:t xml:space="preserve">. Τα μεγέθη </w:t>
      </w:r>
      <w:r w:rsidRPr="00E31580">
        <w:rPr>
          <w:rFonts w:ascii="Courier New" w:hAnsi="Courier New" w:cs="Courier New"/>
          <w:iCs/>
        </w:rPr>
        <w:t>M</w:t>
      </w:r>
      <w:r w:rsidRPr="0066371B">
        <w:rPr>
          <w:rFonts w:ascii="Courier New" w:hAnsi="Courier New" w:cs="Courier New"/>
          <w:iCs/>
          <w:lang w:val="el-GR"/>
        </w:rPr>
        <w:t xml:space="preserve"> και</w:t>
      </w:r>
      <w:r w:rsidRPr="00E31580">
        <w:rPr>
          <w:rFonts w:ascii="Courier New" w:hAnsi="Courier New" w:cs="Courier New"/>
          <w:iCs/>
        </w:rPr>
        <w:t> N</w:t>
      </w:r>
      <w:r w:rsidRPr="0066371B">
        <w:rPr>
          <w:rFonts w:ascii="Courier New" w:hAnsi="Courier New" w:cs="Courier New"/>
          <w:iCs/>
          <w:lang w:val="el-GR"/>
        </w:rPr>
        <w:t xml:space="preserve"> υπεισέρχονται διαφορετικά στα </w:t>
      </w:r>
      <w:r w:rsidRPr="0066371B">
        <w:rPr>
          <w:rFonts w:ascii="Courier New" w:hAnsi="Courier New" w:cs="Courier New"/>
          <w:b/>
          <w:bCs/>
          <w:iCs/>
          <w:lang w:val="el-GR"/>
        </w:rPr>
        <w:t>στοχαστικά σφάλματα</w:t>
      </w:r>
      <w:r w:rsidRPr="0066371B">
        <w:rPr>
          <w:rFonts w:ascii="Courier New" w:hAnsi="Courier New" w:cs="Courier New"/>
          <w:iCs/>
          <w:lang w:val="el-GR"/>
        </w:rPr>
        <w:t xml:space="preserve"> του </w:t>
      </w:r>
      <m:oMath>
        <m:acc>
          <m:accPr>
            <m:ctrlPr>
              <w:rPr>
                <w:rFonts w:ascii="Cambria Math" w:hAnsi="Cambria Math" w:cs="Courier New"/>
                <w:b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R</m:t>
                </m:r>
                <m:ctrlPr>
                  <w:rPr>
                    <w:rFonts w:ascii="Cambria Math" w:hAnsi="Cambria Math" w:cs="Courier New"/>
                    <w:b/>
                    <w:iCs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xx</m:t>
                </m:r>
              </m:sub>
            </m:sSub>
          </m:e>
        </m:acc>
      </m:oMath>
      <w:r w:rsidRPr="0066371B">
        <w:rPr>
          <w:rFonts w:ascii="Courier New" w:hAnsi="Courier New" w:cs="Courier New"/>
          <w:iCs/>
          <w:lang w:val="el-GR"/>
        </w:rPr>
        <w:t xml:space="preserve"> και, κατ’ επέκταση, στις εκτιμήσεις πλάτους, συχνοτήτων και ισχύος θορύβου που βασίζονται στην ιδιοανάλυσή του.</w:t>
      </w:r>
    </w:p>
    <w:p w14:paraId="544248FF" w14:textId="186A6980" w:rsidR="00E31580" w:rsidRPr="00E31580" w:rsidRDefault="00D177D5" w:rsidP="00E31580">
      <w:pPr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  <w:noProof/>
        </w:rPr>
        <w:pict w14:anchorId="78B640C1">
          <v:rect id="_x0000_i1033" alt="" style="width:190.5pt;height:.05pt;mso-width-percent:0;mso-height-percent:0;mso-width-percent:0;mso-height-percent:0" o:hrpct="407" o:hralign="center" o:hrstd="t" o:hr="t" fillcolor="#a0a0a0" stroked="f"/>
        </w:pict>
      </w:r>
    </w:p>
    <w:p w14:paraId="0DF74EA8" w14:textId="51A7B21E" w:rsidR="00E31580" w:rsidRPr="0066371B" w:rsidRDefault="00E31580" w:rsidP="00E31580">
      <w:pPr>
        <w:rPr>
          <w:rFonts w:ascii="Courier New" w:hAnsi="Courier New" w:cs="Courier New"/>
          <w:b/>
          <w:bCs/>
          <w:iCs/>
          <w:lang w:val="el-GR"/>
        </w:rPr>
      </w:pPr>
      <w:r w:rsidRPr="0066371B">
        <w:rPr>
          <w:rFonts w:ascii="Courier New" w:hAnsi="Courier New" w:cs="Courier New"/>
          <w:b/>
          <w:bCs/>
          <w:iCs/>
          <w:lang w:val="el-GR"/>
        </w:rPr>
        <w:t>1. Νόμος Μεγάλων Αριθμών</w:t>
      </w:r>
    </w:p>
    <w:p w14:paraId="63914BB6" w14:textId="2FEB1EB6" w:rsidR="00E31580" w:rsidRPr="0066371B" w:rsidRDefault="00E31580" w:rsidP="00E31580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 xml:space="preserve">Για στατικές διεργασίες μηδενικού μέσου ο </w:t>
      </w:r>
      <w:r w:rsidRPr="0066371B">
        <w:rPr>
          <w:rFonts w:ascii="Courier New" w:hAnsi="Courier New" w:cs="Courier New"/>
          <w:b/>
          <w:bCs/>
          <w:iCs/>
          <w:lang w:val="el-GR"/>
        </w:rPr>
        <w:t xml:space="preserve">ισχυρός </w:t>
      </w:r>
      <w:r w:rsidR="005C67E5" w:rsidRPr="0066371B">
        <w:rPr>
          <w:rFonts w:ascii="Courier New" w:hAnsi="Courier New" w:cs="Courier New"/>
          <w:b/>
          <w:bCs/>
          <w:iCs/>
          <w:lang w:val="el-GR"/>
        </w:rPr>
        <w:t>ΝΜΑ</w:t>
      </w:r>
      <w:r w:rsidRPr="0066371B">
        <w:rPr>
          <w:rFonts w:ascii="Courier New" w:hAnsi="Courier New" w:cs="Courier New"/>
          <w:iCs/>
          <w:lang w:val="el-GR"/>
        </w:rPr>
        <w:t xml:space="preserve"> εγγυάται</w:t>
      </w:r>
    </w:p>
    <w:p w14:paraId="5812664C" w14:textId="137AA456" w:rsidR="00E31580" w:rsidRPr="0066371B" w:rsidRDefault="00D177D5" w:rsidP="00E31580">
      <w:pPr>
        <w:rPr>
          <w:rFonts w:ascii="Courier New" w:hAnsi="Courier New" w:cs="Courier New"/>
          <w:iCs/>
          <w:lang w:val="el-GR"/>
        </w:rPr>
      </w:pPr>
      <m:oMath>
        <m:acc>
          <m:accPr>
            <m:ctrlPr>
              <w:rPr>
                <w:rFonts w:ascii="Cambria Math" w:hAnsi="Cambria Math" w:cs="Courier New"/>
                <w:b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R</m:t>
                </m:r>
                <m:ctrlPr>
                  <w:rPr>
                    <w:rFonts w:ascii="Cambria Math" w:hAnsi="Cambria Math" w:cs="Courier New"/>
                    <w:b/>
                    <w:iCs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xx</m:t>
                </m:r>
              </m:sub>
            </m:sSub>
          </m:e>
        </m:acc>
        <m:r>
          <m:rPr>
            <m:sty m:val="b"/>
          </m:rPr>
          <w:rPr>
            <w:rFonts w:ascii="Cambria Math" w:hAnsi="Cambria Math" w:cs="Courier New"/>
            <w:lang w:val="el-GR"/>
          </w:rPr>
          <m:t>→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 xml:space="preserve"> </m:t>
        </m:r>
        <m:sSub>
          <m:sSubPr>
            <m:ctrlPr>
              <w:rPr>
                <w:rFonts w:ascii="Cambria Math" w:hAnsi="Cambria Math" w:cs="Courier New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R</m:t>
            </m:r>
            <m:ctrlPr>
              <w:rPr>
                <w:rFonts w:ascii="Cambria Math" w:hAnsi="Cambria Math" w:cs="Courier New"/>
                <w:b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xx</m:t>
            </m:r>
          </m:sub>
        </m:sSub>
        <m:r>
          <m:rPr>
            <m:sty m:val="b"/>
          </m:rPr>
          <w:rPr>
            <w:rFonts w:ascii="Cambria Math" w:hAnsi="Cambria Math" w:cs="Courier New"/>
            <w:b/>
          </w:rPr>
          <m:t> </m:t>
        </m:r>
        <m:r>
          <m:rPr>
            <m:nor/>
          </m:rPr>
          <w:rPr>
            <w:rFonts w:ascii="Cambria Math" w:hAnsi="Cambria Math" w:cs="Courier New"/>
            <w:b/>
            <w:iCs/>
            <w:lang w:val="el-GR"/>
          </w:rPr>
          <m:t xml:space="preserve">για κάθε πεπερασμένο </m:t>
        </m:r>
        <m:r>
          <m:rPr>
            <m:sty m:val="bi"/>
          </m:rPr>
          <w:rPr>
            <w:rFonts w:ascii="Cambria Math" w:hAnsi="Cambria Math" w:cs="Courier New"/>
          </w:rPr>
          <m:t>M</m:t>
        </m:r>
      </m:oMath>
      <w:r w:rsidR="00745961" w:rsidRPr="0066371B">
        <w:rPr>
          <w:rFonts w:ascii="Courier New" w:hAnsi="Courier New" w:cs="Courier New"/>
          <w:b/>
          <w:iCs/>
          <w:lang w:val="el-GR"/>
        </w:rPr>
        <w:t xml:space="preserve"> (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b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</w:rPr>
              <m:t>N</m:t>
            </m:r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→∞</m:t>
            </m:r>
          </m:e>
        </m:d>
        <m:r>
          <m:rPr>
            <m:nor/>
          </m:rPr>
          <w:rPr>
            <w:rFonts w:ascii="Cambria Math" w:hAnsi="Cambria Math" w:cs="Courier New"/>
            <w:b/>
            <w:iCs/>
            <w:lang w:val="el-GR"/>
          </w:rPr>
          <m:t>, δηλαδή προσεγγίζει ασυμπτωτικά).</m:t>
        </m:r>
      </m:oMath>
      <w:r w:rsidR="00E31580" w:rsidRPr="0066371B">
        <w:rPr>
          <w:rFonts w:ascii="Courier New" w:hAnsi="Courier New" w:cs="Courier New"/>
          <w:iCs/>
          <w:lang w:val="el-GR"/>
        </w:rPr>
        <w:t xml:space="preserve">. </w:t>
      </w:r>
    </w:p>
    <w:p w14:paraId="60B4192C" w14:textId="77777777" w:rsidR="00A4229A" w:rsidRPr="0066371B" w:rsidRDefault="00E31580" w:rsidP="00E31580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 xml:space="preserve">Άρα </w:t>
      </w:r>
      <w:r w:rsidRPr="0066371B">
        <w:rPr>
          <w:rFonts w:ascii="Courier New" w:hAnsi="Courier New" w:cs="Courier New"/>
          <w:b/>
          <w:bCs/>
          <w:iCs/>
          <w:lang w:val="el-GR"/>
        </w:rPr>
        <w:t>ο κύριος</w:t>
      </w:r>
      <w:r w:rsidR="00F2051A" w:rsidRPr="0066371B">
        <w:rPr>
          <w:rFonts w:ascii="Courier New" w:hAnsi="Courier New" w:cs="Courier New"/>
          <w:b/>
          <w:bCs/>
          <w:iCs/>
          <w:lang w:val="el-GR"/>
        </w:rPr>
        <w:t xml:space="preserve"> όρος</w:t>
      </w:r>
      <w:r w:rsidRPr="0066371B">
        <w:rPr>
          <w:rFonts w:ascii="Courier New" w:hAnsi="Courier New" w:cs="Courier New"/>
          <w:b/>
          <w:bCs/>
          <w:iCs/>
          <w:lang w:val="el-GR"/>
        </w:rPr>
        <w:t xml:space="preserve"> συνέπειας είναι το</w:t>
      </w:r>
      <w:r w:rsidRPr="00E31580">
        <w:rPr>
          <w:rFonts w:ascii="Courier New" w:hAnsi="Courier New" w:cs="Courier New"/>
          <w:b/>
          <w:bCs/>
          <w:iCs/>
        </w:rPr>
        <w:t> N</w:t>
      </w:r>
      <w:r w:rsidRPr="0066371B">
        <w:rPr>
          <w:rFonts w:ascii="Courier New" w:hAnsi="Courier New" w:cs="Courier New"/>
          <w:iCs/>
          <w:lang w:val="el-GR"/>
        </w:rPr>
        <w:t xml:space="preserve">: όσο περισσότερες ανεξάρτητες υλοποιήσεις διαθέτουμε τόσο μικραίνει η απόκλιση του εκτιμητή </w:t>
      </w:r>
    </w:p>
    <w:p w14:paraId="54EB6200" w14:textId="2826E64A" w:rsidR="00E31580" w:rsidRPr="0066371B" w:rsidRDefault="00E31580" w:rsidP="00E31580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>(</w:t>
      </w:r>
      <m:oMath>
        <m:r>
          <w:rPr>
            <w:rFonts w:ascii="Cambria Math" w:hAnsi="Cambria Math" w:cs="Courier New"/>
          </w:rPr>
          <m:t>ο</m:t>
        </m:r>
        <m:r>
          <w:rPr>
            <w:rFonts w:ascii="Cambria Math" w:hAnsi="Cambria Math" w:cs="Courier New"/>
            <w:lang w:val="el-GR"/>
          </w:rPr>
          <m:t>-</m:t>
        </m:r>
        <m:r>
          <w:rPr>
            <w:rFonts w:ascii="Cambria Math" w:hAnsi="Cambria Math" w:cs="Courier New"/>
          </w:rPr>
          <m:t>p </m:t>
        </m:r>
        <m:r>
          <m:rPr>
            <m:sty m:val="bi"/>
          </m:rPr>
          <w:rPr>
            <w:rFonts w:ascii="Cambria Math" w:hAnsi="Cambria Math" w:cs="Courier New"/>
          </w:rPr>
          <m:t>1</m:t>
        </m:r>
        <m:r>
          <m:rPr>
            <m:lit/>
            <m:sty m:val="bi"/>
          </m:rPr>
          <w:rPr>
            <w:rFonts w:ascii="Cambria Math" w:hAnsi="Cambria Math" w:cs="Courier New"/>
            <w:lang w:val="el-GR"/>
          </w:rPr>
          <m:t>/</m:t>
        </m:r>
        <m:rad>
          <m:radPr>
            <m:degHide m:val="1"/>
            <m:ctrlPr>
              <w:rPr>
                <w:rFonts w:ascii="Cambria Math" w:hAnsi="Cambria Math" w:cs="Courier New"/>
                <w:b/>
                <w:i/>
                <w:iCs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Courier New"/>
              </w:rPr>
              <m:t>N</m:t>
            </m:r>
          </m:e>
        </m:rad>
      </m:oMath>
      <w:r w:rsidRPr="0066371B">
        <w:rPr>
          <w:rFonts w:ascii="Courier New" w:hAnsi="Courier New" w:cs="Courier New"/>
          <w:iCs/>
          <w:lang w:val="el-GR"/>
        </w:rPr>
        <w:t xml:space="preserve"> σύμφωνα με το Κεντρικό Οριακό Θεώρημα, αφού τα στοιχεία του </w:t>
      </w:r>
      <m:oMath>
        <m:acc>
          <m:accPr>
            <m:ctrlPr>
              <w:rPr>
                <w:rFonts w:ascii="Cambria Math" w:hAnsi="Cambria Math" w:cs="Courier New"/>
                <w:b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R</m:t>
                </m:r>
                <m:ctrlPr>
                  <w:rPr>
                    <w:rFonts w:ascii="Cambria Math" w:hAnsi="Cambria Math" w:cs="Courier New"/>
                    <w:b/>
                    <w:iCs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xx</m:t>
                </m:r>
              </m:sub>
            </m:sSub>
          </m:e>
        </m:acc>
      </m:oMath>
      <w:r w:rsidRPr="0066371B">
        <w:rPr>
          <w:rFonts w:ascii="Courier New" w:hAnsi="Courier New" w:cs="Courier New"/>
          <w:iCs/>
          <w:lang w:val="el-GR"/>
        </w:rPr>
        <w:t xml:space="preserve"> ακολουθούν ασυμπτωτικά πολυδιάστατη</w:t>
      </w:r>
      <w:r w:rsidRPr="00E31580">
        <w:rPr>
          <w:rFonts w:ascii="Courier New" w:hAnsi="Courier New" w:cs="Courier New"/>
          <w:iCs/>
        </w:rPr>
        <w:t> Gauss</w:t>
      </w:r>
      <w:r w:rsidRPr="0066371B">
        <w:rPr>
          <w:rFonts w:ascii="Courier New" w:hAnsi="Courier New" w:cs="Courier New"/>
          <w:iCs/>
          <w:lang w:val="el-GR"/>
        </w:rPr>
        <w:t>).</w:t>
      </w:r>
    </w:p>
    <w:p w14:paraId="651B8585" w14:textId="455E1091" w:rsidR="00E31580" w:rsidRPr="00E31580" w:rsidRDefault="00D177D5" w:rsidP="00E31580">
      <w:pPr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  <w:noProof/>
        </w:rPr>
        <w:pict w14:anchorId="2DF7159D">
          <v:rect id="_x0000_i1034" alt="" style="width:190.5pt;height:.05pt;mso-width-percent:0;mso-height-percent:0;mso-width-percent:0;mso-height-percent:0" o:hrpct="407" o:hralign="center" o:hrstd="t" o:hr="t" fillcolor="#a0a0a0" stroked="f"/>
        </w:pict>
      </w:r>
    </w:p>
    <w:p w14:paraId="6BDE3241" w14:textId="77777777" w:rsidR="00E31580" w:rsidRPr="0066371B" w:rsidRDefault="00E31580" w:rsidP="00E31580">
      <w:pPr>
        <w:rPr>
          <w:rFonts w:ascii="Courier New" w:hAnsi="Courier New" w:cs="Courier New"/>
          <w:b/>
          <w:bCs/>
          <w:iCs/>
          <w:lang w:val="el-GR"/>
        </w:rPr>
      </w:pPr>
      <w:r w:rsidRPr="0066371B">
        <w:rPr>
          <w:rFonts w:ascii="Courier New" w:hAnsi="Courier New" w:cs="Courier New"/>
          <w:b/>
          <w:bCs/>
          <w:iCs/>
          <w:lang w:val="el-GR"/>
        </w:rPr>
        <w:t xml:space="preserve">2. Διακύμανση – Κατανομή </w:t>
      </w:r>
      <w:r w:rsidRPr="00E31580">
        <w:rPr>
          <w:rFonts w:ascii="Courier New" w:hAnsi="Courier New" w:cs="Courier New"/>
          <w:b/>
          <w:bCs/>
          <w:iCs/>
        </w:rPr>
        <w:t>Wishart</w:t>
      </w:r>
    </w:p>
    <w:p w14:paraId="57540212" w14:textId="15665BE8" w:rsidR="009C0A22" w:rsidRPr="0066371B" w:rsidRDefault="00E31580" w:rsidP="00E31580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 xml:space="preserve">Για </w:t>
      </w:r>
      <w:proofErr w:type="spellStart"/>
      <w:r w:rsidRPr="0066371B">
        <w:rPr>
          <w:rFonts w:ascii="Courier New" w:hAnsi="Courier New" w:cs="Courier New"/>
          <w:iCs/>
          <w:lang w:val="el-GR"/>
        </w:rPr>
        <w:t>Γκαουσιανές</w:t>
      </w:r>
      <w:proofErr w:type="spellEnd"/>
      <w:r w:rsidRPr="0066371B">
        <w:rPr>
          <w:rFonts w:ascii="Courier New" w:hAnsi="Courier New" w:cs="Courier New"/>
          <w:iCs/>
          <w:lang w:val="el-GR"/>
        </w:rPr>
        <w:t xml:space="preserve"> υλοποιήσεις,</w:t>
      </w:r>
      <w:r w:rsidR="00AB5589" w:rsidRPr="0066371B">
        <w:rPr>
          <w:rFonts w:ascii="Courier New" w:hAnsi="Courier New" w:cs="Courier New"/>
          <w:iCs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</w:rPr>
          <m:t>N</m:t>
        </m:r>
        <m:acc>
          <m:accPr>
            <m:ctrlPr>
              <w:rPr>
                <w:rFonts w:ascii="Cambria Math" w:hAnsi="Cambria Math" w:cs="Courier New"/>
                <w:b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R</m:t>
                </m:r>
                <m:ctrlPr>
                  <w:rPr>
                    <w:rFonts w:ascii="Cambria Math" w:hAnsi="Cambria Math" w:cs="Courier New"/>
                    <w:b/>
                    <w:iCs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xx</m:t>
                </m:r>
              </m:sub>
            </m:sSub>
          </m:e>
        </m:acc>
        <m:r>
          <m:rPr>
            <m:sty m:val="b"/>
          </m:rPr>
          <w:rPr>
            <w:rFonts w:ascii="Cambria Math" w:hAnsi="Cambria Math" w:cs="Courier New"/>
            <w:lang w:val="el-GR"/>
          </w:rPr>
          <m:t>∼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 xml:space="preserve"> </m:t>
        </m:r>
        <m:sSub>
          <m:sSubPr>
            <m:ctrlPr>
              <w:rPr>
                <w:rFonts w:ascii="Cambria Math" w:hAnsi="Cambria Math" w:cs="Courier New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  <m:d>
          <m:dPr>
            <m:ctrlPr>
              <w:rPr>
                <w:rFonts w:ascii="Cambria Math" w:hAnsi="Cambria Math" w:cs="Courier New"/>
                <w:b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</w:rPr>
              <m:t>N</m:t>
            </m:r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="Courier New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R</m:t>
                </m:r>
                <m:ctrlPr>
                  <w:rPr>
                    <w:rFonts w:ascii="Cambria Math" w:hAnsi="Cambria Math" w:cs="Courier New"/>
                    <w:b/>
                    <w:iCs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xx</m:t>
                </m:r>
              </m:sub>
            </m:sSub>
          </m:e>
        </m:d>
      </m:oMath>
      <w:r w:rsidRPr="0066371B">
        <w:rPr>
          <w:rFonts w:ascii="Courier New" w:hAnsi="Courier New" w:cs="Courier New"/>
          <w:iCs/>
          <w:lang w:val="el-GR"/>
        </w:rPr>
        <w:t>,</w:t>
      </w:r>
      <w:r w:rsidR="00AB5589" w:rsidRPr="0066371B">
        <w:rPr>
          <w:rFonts w:ascii="Courier New" w:hAnsi="Courier New" w:cs="Courier New"/>
          <w:iCs/>
          <w:lang w:val="el-GR"/>
        </w:rPr>
        <w:t xml:space="preserve"> </w:t>
      </w:r>
      <w:r w:rsidRPr="0066371B">
        <w:rPr>
          <w:rFonts w:ascii="Courier New" w:hAnsi="Courier New" w:cs="Courier New"/>
          <w:iCs/>
          <w:lang w:val="el-GR"/>
        </w:rPr>
        <w:t>οπότε</w:t>
      </w:r>
      <w:r w:rsidR="00AB5589" w:rsidRPr="0066371B">
        <w:rPr>
          <w:rFonts w:ascii="Courier New" w:hAnsi="Courier New" w:cs="Courier New"/>
          <w:iCs/>
          <w:lang w:val="el-GR"/>
        </w:rPr>
        <w:t xml:space="preserve"> </w:t>
      </w:r>
    </w:p>
    <w:p w14:paraId="20862EDC" w14:textId="0E60A598" w:rsidR="00E31580" w:rsidRPr="0066371B" w:rsidRDefault="00355FE7" w:rsidP="009C0A22">
      <w:pPr>
        <w:jc w:val="center"/>
        <w:rPr>
          <w:rFonts w:ascii="Courier New" w:hAnsi="Courier New" w:cs="Courier New"/>
          <w:iCs/>
          <w:lang w:val="el-GR"/>
        </w:rPr>
      </w:pPr>
      <m:oMath>
        <m:r>
          <m:rPr>
            <m:sty m:val="bi"/>
          </m:rPr>
          <w:rPr>
            <w:rFonts w:ascii="Cambria Math" w:hAnsi="Cambria Math" w:cs="Courier New"/>
          </w:rPr>
          <m:t>Var</m:t>
        </m:r>
        <m:d>
          <m:dPr>
            <m:ctrlPr>
              <w:rPr>
                <w:rFonts w:ascii="Cambria Math" w:hAnsi="Cambria Math" w:cs="Courier New"/>
                <w:b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iCs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urier New"/>
                        <w:b/>
                        <w:i/>
                        <w:iCs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Courier New"/>
                            <w:b/>
                            <w:iCs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b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cs="Courier New"/>
                                <w:b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ourier New"/>
                              </w:rPr>
                              <m:t>xx</m:t>
                            </m:r>
                          </m:sub>
                        </m:sSub>
                      </m:e>
                    </m:acc>
                  </m:e>
                </m:d>
                <m:ctrlPr>
                  <w:rPr>
                    <w:rFonts w:ascii="Cambria Math" w:hAnsi="Cambria Math" w:cs="Courier New"/>
                    <w:b/>
                    <w:iCs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ij</m:t>
                </m:r>
              </m:sub>
            </m:sSub>
            <m:ctrlPr>
              <w:rPr>
                <w:rFonts w:ascii="Cambria Math" w:hAnsi="Cambria Math" w:cs="Courier New"/>
                <w:b/>
                <w:i/>
                <w:iCs/>
              </w:rPr>
            </m:ctrlPr>
          </m:e>
        </m:d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f>
          <m:fPr>
            <m:ctrlPr>
              <w:rPr>
                <w:rFonts w:ascii="Cambria Math" w:hAnsi="Cambria Math" w:cs="Courier New"/>
                <w:b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ourier New"/>
              </w:rPr>
              <m:t>1</m:t>
            </m:r>
            <m:ctrlPr>
              <w:rPr>
                <w:rFonts w:ascii="Cambria Math" w:hAnsi="Cambria Math" w:cs="Courier New"/>
                <w:b/>
                <w:i/>
                <w:iCs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cs="Courier New"/>
              </w:rPr>
              <m:t>N</m:t>
            </m:r>
            <m:ctrlPr>
              <w:rPr>
                <w:rFonts w:ascii="Cambria Math" w:hAnsi="Cambria Math" w:cs="Courier New"/>
                <w:b/>
                <w:i/>
                <w:iCs/>
              </w:rPr>
            </m:ctrlPr>
          </m:den>
        </m:f>
        <m:d>
          <m:dPr>
            <m:ctrlPr>
              <w:rPr>
                <w:rFonts w:ascii="Cambria Math" w:hAnsi="Cambria Math" w:cs="Courier New"/>
                <w:b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R</m:t>
                </m:r>
                <m:ctrlPr>
                  <w:rPr>
                    <w:rFonts w:ascii="Cambria Math" w:hAnsi="Cambria Math" w:cs="Courier New"/>
                    <w:b/>
                    <w:iCs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ii</m:t>
                </m:r>
              </m:sub>
            </m:sSub>
            <m:sSub>
              <m:sSubPr>
                <m:ctrlPr>
                  <w:rPr>
                    <w:rFonts w:ascii="Cambria Math" w:hAnsi="Cambria Math" w:cs="Courier New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jj</m:t>
                </m:r>
              </m:sub>
            </m:sSub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+</m:t>
            </m:r>
            <m:sSup>
              <m:sSupPr>
                <m:ctrlPr>
                  <w:rPr>
                    <w:rFonts w:ascii="Cambria Math" w:hAnsi="Cambria Math" w:cs="Courier New"/>
                    <w:b/>
                    <w:i/>
                    <w:iCs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ourier New"/>
                        <w:b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2</m:t>
                </m:r>
              </m:sup>
            </m:sSup>
            <m:ctrlPr>
              <w:rPr>
                <w:rFonts w:ascii="Cambria Math" w:hAnsi="Cambria Math" w:cs="Courier New"/>
                <w:b/>
                <w:i/>
                <w:iCs/>
              </w:rPr>
            </m:ctrlPr>
          </m:e>
        </m:d>
      </m:oMath>
      <w:r w:rsidR="00E31580" w:rsidRPr="0066371B">
        <w:rPr>
          <w:rFonts w:ascii="Courier New" w:hAnsi="Courier New" w:cs="Courier New"/>
          <w:iCs/>
          <w:lang w:val="el-GR"/>
        </w:rPr>
        <w:t>.</w:t>
      </w:r>
    </w:p>
    <w:p w14:paraId="56C07CE5" w14:textId="480187EA" w:rsidR="00E31580" w:rsidRPr="0066371B" w:rsidRDefault="00E31580" w:rsidP="00E31580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 xml:space="preserve">Η διακύμανση μειώνεται </w:t>
      </w:r>
      <w:r w:rsidRPr="0066371B">
        <w:rPr>
          <w:rFonts w:ascii="Courier New" w:hAnsi="Courier New" w:cs="Courier New"/>
          <w:b/>
          <w:bCs/>
          <w:iCs/>
          <w:lang w:val="el-GR"/>
        </w:rPr>
        <w:t>ανάλογα με</w:t>
      </w:r>
      <w:r w:rsidRPr="00E31580">
        <w:rPr>
          <w:rFonts w:ascii="Courier New" w:hAnsi="Courier New" w:cs="Courier New"/>
          <w:b/>
          <w:bCs/>
          <w:iCs/>
        </w:rPr>
        <w:t> </w:t>
      </w:r>
      <w:r w:rsidRPr="0066371B">
        <w:rPr>
          <w:rFonts w:ascii="Courier New" w:hAnsi="Courier New" w:cs="Courier New"/>
          <w:b/>
          <w:bCs/>
          <w:iCs/>
          <w:lang w:val="el-GR"/>
        </w:rPr>
        <w:t>1/</w:t>
      </w:r>
      <w:r w:rsidRPr="00E31580">
        <w:rPr>
          <w:rFonts w:ascii="Courier New" w:hAnsi="Courier New" w:cs="Courier New"/>
          <w:b/>
          <w:bCs/>
          <w:iCs/>
        </w:rPr>
        <w:t>N</w:t>
      </w:r>
      <w:r w:rsidRPr="0066371B">
        <w:rPr>
          <w:rFonts w:ascii="Courier New" w:hAnsi="Courier New" w:cs="Courier New"/>
          <w:iCs/>
          <w:lang w:val="el-GR"/>
        </w:rPr>
        <w:t xml:space="preserve">. Αντίθετα, το </w:t>
      </w:r>
      <w:r w:rsidRPr="00E31580">
        <w:rPr>
          <w:rFonts w:ascii="Courier New" w:hAnsi="Courier New" w:cs="Courier New"/>
          <w:iCs/>
        </w:rPr>
        <w:t>M</w:t>
      </w:r>
      <w:r w:rsidRPr="0066371B">
        <w:rPr>
          <w:rFonts w:ascii="Courier New" w:hAnsi="Courier New" w:cs="Courier New"/>
          <w:iCs/>
          <w:lang w:val="el-GR"/>
        </w:rPr>
        <w:t xml:space="preserve"> </w:t>
      </w:r>
      <w:r w:rsidRPr="0066371B">
        <w:rPr>
          <w:rFonts w:ascii="Courier New" w:hAnsi="Courier New" w:cs="Courier New"/>
          <w:b/>
          <w:bCs/>
          <w:iCs/>
          <w:lang w:val="el-GR"/>
        </w:rPr>
        <w:t>δεν επηρεάζει</w:t>
      </w:r>
      <w:r w:rsidRPr="0066371B">
        <w:rPr>
          <w:rFonts w:ascii="Courier New" w:hAnsi="Courier New" w:cs="Courier New"/>
          <w:iCs/>
          <w:lang w:val="el-GR"/>
        </w:rPr>
        <w:t xml:space="preserve"> τη διακύμανση ανά στοιχείο, αλλά ορίζει </w:t>
      </w:r>
      <w:r w:rsidRPr="0066371B">
        <w:rPr>
          <w:rFonts w:ascii="Courier New" w:hAnsi="Courier New" w:cs="Courier New"/>
          <w:b/>
          <w:bCs/>
          <w:iCs/>
          <w:lang w:val="el-GR"/>
        </w:rPr>
        <w:t>πόσα</w:t>
      </w:r>
      <w:r w:rsidRPr="0066371B">
        <w:rPr>
          <w:rFonts w:ascii="Courier New" w:hAnsi="Courier New" w:cs="Courier New"/>
          <w:iCs/>
          <w:lang w:val="el-GR"/>
        </w:rPr>
        <w:t xml:space="preserve"> στοιχεία πρέπει να εκτιμηθούν· αυξημένο</w:t>
      </w:r>
      <w:r w:rsidRPr="00E31580">
        <w:rPr>
          <w:rFonts w:ascii="Courier New" w:hAnsi="Courier New" w:cs="Courier New"/>
          <w:iCs/>
        </w:rPr>
        <w:t> M</w:t>
      </w:r>
      <w:r w:rsidRPr="0066371B">
        <w:rPr>
          <w:rFonts w:ascii="Courier New" w:hAnsi="Courier New" w:cs="Courier New"/>
          <w:iCs/>
          <w:lang w:val="el-GR"/>
        </w:rPr>
        <w:t xml:space="preserve"> συνεπάγεται </w:t>
      </w:r>
      <m:oMath>
        <m:sSup>
          <m:sSupPr>
            <m:ctrlPr>
              <w:rPr>
                <w:rFonts w:ascii="Cambria Math" w:hAnsi="Cambria Math" w:cs="Courier New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p>
        </m:sSup>
      </m:oMath>
      <w:r w:rsidRPr="0066371B">
        <w:rPr>
          <w:rFonts w:ascii="Courier New" w:hAnsi="Courier New" w:cs="Courier New"/>
          <w:iCs/>
          <w:lang w:val="el-GR"/>
        </w:rPr>
        <w:t xml:space="preserve"> τυχαίες ποσότητες και συνεπώς μεγαλύτερη συνολική αβεβαιότητα για σταθερό</w:t>
      </w:r>
      <w:r w:rsidRPr="00E31580">
        <w:rPr>
          <w:rFonts w:ascii="Courier New" w:hAnsi="Courier New" w:cs="Courier New"/>
          <w:iCs/>
        </w:rPr>
        <w:t> N</w:t>
      </w:r>
      <w:r w:rsidRPr="0066371B">
        <w:rPr>
          <w:rFonts w:ascii="Courier New" w:hAnsi="Courier New" w:cs="Courier New"/>
          <w:iCs/>
          <w:lang w:val="el-GR"/>
        </w:rPr>
        <w:t>.</w:t>
      </w:r>
    </w:p>
    <w:p w14:paraId="31844844" w14:textId="44AE65F0" w:rsidR="00E31580" w:rsidRPr="00E31580" w:rsidRDefault="00D177D5" w:rsidP="00E31580">
      <w:pPr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  <w:noProof/>
        </w:rPr>
        <w:pict w14:anchorId="721B4018">
          <v:rect id="_x0000_i1035" alt="" style="width:190.5pt;height:.05pt;mso-width-percent:0;mso-height-percent:0;mso-width-percent:0;mso-height-percent:0" o:hrpct="407" o:hralign="center" o:hrstd="t" o:hr="t" fillcolor="#a0a0a0" stroked="f"/>
        </w:pict>
      </w:r>
    </w:p>
    <w:p w14:paraId="3AD521D5" w14:textId="77777777" w:rsidR="00E31580" w:rsidRPr="0066371B" w:rsidRDefault="00E31580" w:rsidP="00E31580">
      <w:pPr>
        <w:rPr>
          <w:rFonts w:ascii="Courier New" w:hAnsi="Courier New" w:cs="Courier New"/>
          <w:b/>
          <w:bCs/>
          <w:iCs/>
          <w:lang w:val="el-GR"/>
        </w:rPr>
      </w:pPr>
      <w:r w:rsidRPr="0066371B">
        <w:rPr>
          <w:rFonts w:ascii="Courier New" w:hAnsi="Courier New" w:cs="Courier New"/>
          <w:b/>
          <w:bCs/>
          <w:iCs/>
          <w:lang w:val="el-GR"/>
        </w:rPr>
        <w:t>3. Ολική τάξη, ιδιοτιμές και κατάρρευση βαθμίδας</w:t>
      </w:r>
    </w:p>
    <w:p w14:paraId="1D7FCD03" w14:textId="77777777" w:rsidR="00E31580" w:rsidRPr="0066371B" w:rsidRDefault="00E31580" w:rsidP="00E31580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lastRenderedPageBreak/>
        <w:t>Ο εκτιμητής έχει μέγιστη βαθμίδα</w:t>
      </w:r>
    </w:p>
    <w:p w14:paraId="4AE89D64" w14:textId="608E7727" w:rsidR="00E31580" w:rsidRPr="0066371B" w:rsidRDefault="00355FE7" w:rsidP="00E31580">
      <w:pPr>
        <w:rPr>
          <w:rFonts w:ascii="Courier New" w:hAnsi="Courier New" w:cs="Courier New"/>
          <w:iCs/>
          <w:lang w:val="el-GR"/>
        </w:rPr>
      </w:pPr>
      <m:oMath>
        <m:r>
          <m:rPr>
            <m:sty m:val="bi"/>
          </m:rPr>
          <w:rPr>
            <w:rFonts w:ascii="Cambria Math" w:hAnsi="Cambria Math" w:cs="Courier New"/>
          </w:rPr>
          <m:t>rank</m:t>
        </m:r>
        <m:d>
          <m:dPr>
            <m:ctrlPr>
              <w:rPr>
                <w:rFonts w:ascii="Cambria Math" w:hAnsi="Cambria Math" w:cs="Courier New"/>
                <w:b/>
                <w:i/>
                <w:iCs/>
              </w:rPr>
            </m:ctrlPr>
          </m:dPr>
          <m:e>
            <m:acc>
              <m:accPr>
                <m:ctrlPr>
                  <w:rPr>
                    <w:rFonts w:ascii="Cambria Math" w:hAnsi="Cambria Math" w:cs="Courier New"/>
                    <w:b/>
                    <w:iCs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R</m:t>
                    </m:r>
                    <m:ctrlPr>
                      <w:rPr>
                        <w:rFonts w:ascii="Cambria Math" w:hAnsi="Cambria Math" w:cs="Courier New"/>
                        <w:b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xx</m:t>
                    </m:r>
                  </m:sub>
                </m:sSub>
              </m:e>
            </m:acc>
          </m:e>
        </m:d>
        <m:r>
          <m:rPr>
            <m:sty m:val="b"/>
          </m:rPr>
          <w:rPr>
            <w:rFonts w:ascii="Cambria Math" w:hAnsi="Cambria Math" w:cs="Courier New"/>
            <w:lang w:val="el-GR"/>
          </w:rPr>
          <m:t>≤</m:t>
        </m:r>
        <m:r>
          <m:rPr>
            <m:sty m:val="b"/>
          </m:rPr>
          <w:rPr>
            <w:rFonts w:ascii="Cambria Math" w:hAnsi="Cambria Math" w:cs="Courier New"/>
          </w:rPr>
          <m:t>mi</m:t>
        </m:r>
        <m:func>
          <m:funcPr>
            <m:ctrlPr>
              <w:rPr>
                <w:rFonts w:ascii="Cambria Math" w:hAnsi="Cambria Math" w:cs="Courier New"/>
                <w:b/>
                <w:iCs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Courier New"/>
              </w:rPr>
              <m:t>n</m:t>
            </m:r>
          </m:fName>
          <m:e>
            <m:d>
              <m:dPr>
                <m:ctrlPr>
                  <w:rPr>
                    <w:rFonts w:ascii="Cambria Math" w:hAnsi="Cambria Math" w:cs="Courier New"/>
                    <w:b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lang w:val="el-GR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N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Courier New"/>
            <w:lang w:val="el-GR"/>
          </w:rPr>
          <m:t>.</m:t>
        </m:r>
      </m:oMath>
      <w:r w:rsidR="00E31580" w:rsidRPr="0066371B">
        <w:rPr>
          <w:rFonts w:ascii="Courier New" w:hAnsi="Courier New" w:cs="Courier New"/>
          <w:iCs/>
          <w:lang w:val="el-GR"/>
        </w:rPr>
        <w:t xml:space="preserve"> </w:t>
      </w:r>
    </w:p>
    <w:p w14:paraId="58EAF319" w14:textId="35CB01CA" w:rsidR="00E31580" w:rsidRPr="0066371B" w:rsidRDefault="00E31580" w:rsidP="00E31580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 xml:space="preserve">Έτσι, αν </w:t>
      </w:r>
      <w:r w:rsidRPr="00E31580">
        <w:rPr>
          <w:rFonts w:ascii="Courier New" w:hAnsi="Courier New" w:cs="Courier New"/>
          <w:iCs/>
        </w:rPr>
        <w:t>N</w:t>
      </w:r>
      <w:r w:rsidRPr="0066371B">
        <w:rPr>
          <w:rFonts w:ascii="Courier New" w:hAnsi="Courier New" w:cs="Courier New"/>
          <w:iCs/>
          <w:lang w:val="el-GR"/>
        </w:rPr>
        <w:t>&lt;</w:t>
      </w:r>
      <w:r w:rsidRPr="00E31580">
        <w:rPr>
          <w:rFonts w:ascii="Courier New" w:hAnsi="Courier New" w:cs="Courier New"/>
          <w:iCs/>
        </w:rPr>
        <w:t>M</w:t>
      </w:r>
      <w:r w:rsidRPr="0066371B">
        <w:rPr>
          <w:rFonts w:ascii="Courier New" w:hAnsi="Courier New" w:cs="Courier New"/>
          <w:iCs/>
          <w:lang w:val="el-GR"/>
        </w:rPr>
        <w:t xml:space="preserve"> (</w:t>
      </w:r>
      <w:proofErr w:type="spellStart"/>
      <w:r w:rsidR="00013E6F" w:rsidRPr="0066371B">
        <w:rPr>
          <w:rFonts w:ascii="Courier New" w:hAnsi="Courier New" w:cs="Courier New"/>
          <w:iCs/>
          <w:lang w:val="el-GR"/>
        </w:rPr>
        <w:t>υποδειγματοληψία</w:t>
      </w:r>
      <w:proofErr w:type="spellEnd"/>
      <w:r w:rsidRPr="0066371B">
        <w:rPr>
          <w:rFonts w:ascii="Courier New" w:hAnsi="Courier New" w:cs="Courier New"/>
          <w:iCs/>
          <w:lang w:val="el-GR"/>
        </w:rPr>
        <w:t xml:space="preserve">), το </w:t>
      </w:r>
      <m:oMath>
        <m:acc>
          <m:accPr>
            <m:ctrlPr>
              <w:rPr>
                <w:rFonts w:ascii="Cambria Math" w:hAnsi="Cambria Math" w:cs="Courier New"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R</m:t>
                </m:r>
                <m:ctrlPr>
                  <w:rPr>
                    <w:rFonts w:ascii="Cambria Math" w:hAnsi="Cambria Math" w:cs="Courier New"/>
                    <w:iCs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xx</m:t>
                </m:r>
              </m:sub>
            </m:sSub>
          </m:e>
        </m:acc>
      </m:oMath>
      <w:r w:rsidRPr="0066371B">
        <w:rPr>
          <w:rFonts w:ascii="Courier New" w:hAnsi="Courier New" w:cs="Courier New"/>
          <w:iCs/>
          <w:lang w:val="el-GR"/>
        </w:rPr>
        <w:t xml:space="preserve"> είναι εκ κατασκευής ιδιομορφικό· οι μικρές ιδιοτιμές συμπιέζονται στο</w:t>
      </w:r>
      <w:r w:rsidRPr="00E31580">
        <w:rPr>
          <w:rFonts w:ascii="Courier New" w:hAnsi="Courier New" w:cs="Courier New"/>
          <w:iCs/>
        </w:rPr>
        <w:t> </w:t>
      </w:r>
      <w:r w:rsidRPr="0066371B">
        <w:rPr>
          <w:rFonts w:ascii="Courier New" w:hAnsi="Courier New" w:cs="Courier New"/>
          <w:iCs/>
          <w:lang w:val="el-GR"/>
        </w:rPr>
        <w:t xml:space="preserve">μηδέν και η διάκριση </w:t>
      </w:r>
      <w:proofErr w:type="spellStart"/>
      <w:r w:rsidRPr="0066371B">
        <w:rPr>
          <w:rFonts w:ascii="Courier New" w:hAnsi="Courier New" w:cs="Courier New"/>
          <w:iCs/>
          <w:lang w:val="el-GR"/>
        </w:rPr>
        <w:t>υπόχωρου</w:t>
      </w:r>
      <w:proofErr w:type="spellEnd"/>
      <w:r w:rsidRPr="0066371B">
        <w:rPr>
          <w:rFonts w:ascii="Courier New" w:hAnsi="Courier New" w:cs="Courier New"/>
          <w:iCs/>
          <w:lang w:val="el-GR"/>
        </w:rPr>
        <w:t xml:space="preserve"> σήματος</w:t>
      </w:r>
      <w:r w:rsidRPr="0066371B">
        <w:rPr>
          <w:rFonts w:ascii="Courier New" w:hAnsi="Courier New" w:cs="Courier New"/>
          <w:iCs/>
          <w:lang w:val="el-GR"/>
        </w:rPr>
        <w:noBreakHyphen/>
        <w:t>θορύβου γίνεται αναξιόπιστη.</w:t>
      </w:r>
    </w:p>
    <w:p w14:paraId="487CE3E4" w14:textId="77777777" w:rsidR="00E31580" w:rsidRPr="0066371B" w:rsidRDefault="00E31580" w:rsidP="00E31580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 xml:space="preserve">Για τεχνικές </w:t>
      </w:r>
      <w:r w:rsidRPr="00E31580">
        <w:rPr>
          <w:rFonts w:ascii="Courier New" w:hAnsi="Courier New" w:cs="Courier New"/>
          <w:iCs/>
        </w:rPr>
        <w:t>Pisarenko</w:t>
      </w:r>
      <w:r w:rsidRPr="0066371B">
        <w:rPr>
          <w:rFonts w:ascii="Courier New" w:hAnsi="Courier New" w:cs="Courier New"/>
          <w:iCs/>
          <w:lang w:val="el-GR"/>
        </w:rPr>
        <w:t>/</w:t>
      </w:r>
      <w:r w:rsidRPr="00E31580">
        <w:rPr>
          <w:rFonts w:ascii="Courier New" w:hAnsi="Courier New" w:cs="Courier New"/>
          <w:iCs/>
        </w:rPr>
        <w:t>MUSIC</w:t>
      </w:r>
      <w:r w:rsidRPr="0066371B">
        <w:rPr>
          <w:rFonts w:ascii="Courier New" w:hAnsi="Courier New" w:cs="Courier New"/>
          <w:iCs/>
          <w:lang w:val="el-GR"/>
        </w:rPr>
        <w:t xml:space="preserve"> απαιτείται συνήθως</w:t>
      </w:r>
    </w:p>
    <w:p w14:paraId="7A3F8B8C" w14:textId="7CB78A0E" w:rsidR="00E31580" w:rsidRPr="0066371B" w:rsidRDefault="00197BA1" w:rsidP="00E31580">
      <w:pPr>
        <w:rPr>
          <w:rFonts w:ascii="Courier New" w:hAnsi="Courier New" w:cs="Courier New"/>
          <w:iCs/>
          <w:lang w:val="el-GR"/>
        </w:rPr>
      </w:pPr>
      <m:oMath>
        <m:r>
          <m:rPr>
            <m:sty m:val="bi"/>
          </m:rPr>
          <w:rPr>
            <w:rFonts w:ascii="Cambria Math" w:hAnsi="Cambria Math" w:cs="Courier New"/>
          </w:rPr>
          <m:t>N</m:t>
        </m:r>
        <m:r>
          <m:rPr>
            <m:sty m:val="b"/>
          </m:rPr>
          <w:rPr>
            <w:rFonts w:ascii="Cambria Math" w:hAnsi="Cambria Math" w:cs="Courier New"/>
            <w:lang w:val="el-GR"/>
          </w:rPr>
          <m:t>≳</m:t>
        </m:r>
        <m:r>
          <m:rPr>
            <m:sty m:val="bi"/>
          </m:rPr>
          <w:rPr>
            <w:rFonts w:ascii="Cambria Math" w:hAnsi="Cambria Math" w:cs="Courier New"/>
          </w:rPr>
          <m:t>M</m:t>
        </m:r>
        <m:r>
          <m:rPr>
            <m:sty m:val="b"/>
          </m:rPr>
          <w:rPr>
            <w:rFonts w:ascii="Cambria Math" w:hAnsi="Cambria Math" w:cs="Courier New"/>
            <w:b/>
          </w:rPr>
          <m:t> </m:t>
        </m:r>
        <m:r>
          <m:rPr>
            <m:nor/>
          </m:rPr>
          <w:rPr>
            <w:rFonts w:ascii="Cambria Math" w:hAnsi="Cambria Math" w:cs="Courier New"/>
            <w:b/>
            <w:iCs/>
            <w:lang w:val="el-GR"/>
          </w:rPr>
          <m:t>και</m:t>
        </m:r>
        <m:r>
          <m:rPr>
            <m:sty m:val="b"/>
          </m:rPr>
          <w:rPr>
            <w:rFonts w:ascii="Cambria Math" w:hAnsi="Cambria Math" w:cs="Courier New"/>
            <w:b/>
          </w:rPr>
          <m:t> </m:t>
        </m:r>
        <m:r>
          <m:rPr>
            <m:sty m:val="bi"/>
          </m:rPr>
          <w:rPr>
            <w:rFonts w:ascii="Cambria Math" w:hAnsi="Cambria Math" w:cs="Courier New"/>
          </w:rPr>
          <m:t>N</m:t>
        </m:r>
        <m:r>
          <m:rPr>
            <m:sty m:val="b"/>
          </m:rPr>
          <w:rPr>
            <w:rFonts w:ascii="Cambria Math" w:hAnsi="Cambria Math" w:cs="Courier New"/>
            <w:lang w:val="el-GR"/>
          </w:rPr>
          <m:t>≫</m:t>
        </m:r>
        <m:r>
          <m:rPr>
            <m:sty m:val="bi"/>
          </m:rPr>
          <w:rPr>
            <w:rFonts w:ascii="Cambria Math" w:hAnsi="Cambria Math" w:cs="Courier New"/>
          </w:rPr>
          <m:t>P</m:t>
        </m:r>
      </m:oMath>
      <w:r w:rsidR="00E31580" w:rsidRPr="0066371B">
        <w:rPr>
          <w:rFonts w:ascii="Courier New" w:hAnsi="Courier New" w:cs="Courier New"/>
          <w:iCs/>
          <w:lang w:val="el-GR"/>
        </w:rPr>
        <w:t xml:space="preserve">, </w:t>
      </w:r>
    </w:p>
    <w:p w14:paraId="72D98560" w14:textId="5AE85C17" w:rsidR="00E31580" w:rsidRPr="0066371B" w:rsidRDefault="00E31580" w:rsidP="00E31580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 xml:space="preserve">ώστε οι </w:t>
      </w:r>
      <w:r w:rsidRPr="00E31580">
        <w:rPr>
          <w:rFonts w:ascii="Courier New" w:hAnsi="Courier New" w:cs="Courier New"/>
          <w:iCs/>
        </w:rPr>
        <w:t>M</w:t>
      </w:r>
      <w:r w:rsidRPr="0066371B">
        <w:rPr>
          <w:rFonts w:ascii="Courier New" w:hAnsi="Courier New" w:cs="Courier New"/>
          <w:iCs/>
          <w:lang w:val="el-GR"/>
        </w:rPr>
        <w:t>-</w:t>
      </w:r>
      <w:r w:rsidRPr="00E31580">
        <w:rPr>
          <w:rFonts w:ascii="Courier New" w:hAnsi="Courier New" w:cs="Courier New"/>
          <w:iCs/>
        </w:rPr>
        <w:t>P</w:t>
      </w:r>
      <w:r w:rsidRPr="0066371B">
        <w:rPr>
          <w:rFonts w:ascii="Courier New" w:hAnsi="Courier New" w:cs="Courier New"/>
          <w:iCs/>
          <w:lang w:val="el-GR"/>
        </w:rPr>
        <w:t xml:space="preserve"> ιδιοτιμές θορύβου να συγκλίνουν στο</w:t>
      </w:r>
      <w:r w:rsidRPr="00E31580">
        <w:rPr>
          <w:rFonts w:ascii="Courier New" w:hAnsi="Courier New" w:cs="Courier New"/>
          <w:iCs/>
        </w:rPr>
        <w:t> </w:t>
      </w:r>
      <m:oMath>
        <m:sSubSup>
          <m:sSubSupPr>
            <m:ctrlPr>
              <w:rPr>
                <w:rFonts w:ascii="Cambria Math" w:hAnsi="Cambria Math" w:cs="Courier New"/>
                <w:b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ourier New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p>
        </m:sSubSup>
      </m:oMath>
      <w:r w:rsidRPr="0066371B">
        <w:rPr>
          <w:rFonts w:ascii="Courier New" w:hAnsi="Courier New" w:cs="Courier New"/>
          <w:iCs/>
          <w:lang w:val="el-GR"/>
        </w:rPr>
        <w:t xml:space="preserve"> και να διαχωρίζονται καθαρά από τις </w:t>
      </w:r>
      <w:r w:rsidRPr="00E31580">
        <w:rPr>
          <w:rFonts w:ascii="Courier New" w:hAnsi="Courier New" w:cs="Courier New"/>
          <w:iCs/>
        </w:rPr>
        <w:t>P</w:t>
      </w:r>
      <w:r w:rsidRPr="0066371B">
        <w:rPr>
          <w:rFonts w:ascii="Courier New" w:hAnsi="Courier New" w:cs="Courier New"/>
          <w:iCs/>
          <w:lang w:val="el-GR"/>
        </w:rPr>
        <w:t xml:space="preserve"> μεγαλύτερες ιδιοτιμές.</w:t>
      </w:r>
    </w:p>
    <w:p w14:paraId="1DDE961C" w14:textId="71898B2A" w:rsidR="00E31580" w:rsidRPr="00E31580" w:rsidRDefault="00D177D5" w:rsidP="00E31580">
      <w:pPr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  <w:noProof/>
        </w:rPr>
        <w:pict w14:anchorId="0DA21CAA">
          <v:rect id="_x0000_i1036" alt="" style="width:190.5pt;height:.05pt;mso-width-percent:0;mso-height-percent:0;mso-width-percent:0;mso-height-percent:0" o:hrpct="407" o:hralign="center" o:hrstd="t" o:hr="t" fillcolor="#a0a0a0" stroked="f"/>
        </w:pict>
      </w:r>
    </w:p>
    <w:p w14:paraId="7F3168BD" w14:textId="6E366A38" w:rsidR="00E31580" w:rsidRPr="00E31580" w:rsidRDefault="00E31580" w:rsidP="00E31580">
      <w:pPr>
        <w:rPr>
          <w:rFonts w:ascii="Courier New" w:hAnsi="Courier New" w:cs="Courier New"/>
          <w:b/>
          <w:bCs/>
          <w:iCs/>
        </w:rPr>
      </w:pPr>
      <w:r w:rsidRPr="00E31580">
        <w:rPr>
          <w:rFonts w:ascii="Courier New" w:hAnsi="Courier New" w:cs="Courier New"/>
          <w:b/>
          <w:bCs/>
          <w:iCs/>
        </w:rPr>
        <w:t xml:space="preserve">4. </w:t>
      </w:r>
      <w:proofErr w:type="spellStart"/>
      <w:r w:rsidRPr="00E31580">
        <w:rPr>
          <w:rFonts w:ascii="Courier New" w:hAnsi="Courier New" w:cs="Courier New"/>
          <w:b/>
          <w:bCs/>
          <w:iCs/>
        </w:rPr>
        <w:t>Συμ</w:t>
      </w:r>
      <w:proofErr w:type="spellEnd"/>
      <w:r w:rsidRPr="00E31580">
        <w:rPr>
          <w:rFonts w:ascii="Courier New" w:hAnsi="Courier New" w:cs="Courier New"/>
          <w:b/>
          <w:bCs/>
          <w:iCs/>
        </w:rPr>
        <w:t>βιβασμός M</w:t>
      </w:r>
      <w:r w:rsidRPr="00E31580">
        <w:rPr>
          <w:rFonts w:ascii="Courier New" w:hAnsi="Courier New" w:cs="Courier New"/>
          <w:b/>
          <w:bCs/>
          <w:iCs/>
        </w:rPr>
        <w:noBreakHyphen/>
        <w:t>N</w:t>
      </w:r>
    </w:p>
    <w:p w14:paraId="258C202F" w14:textId="3C874644" w:rsidR="00E31580" w:rsidRPr="0066371B" w:rsidRDefault="00E31580" w:rsidP="00E31580">
      <w:pPr>
        <w:numPr>
          <w:ilvl w:val="0"/>
          <w:numId w:val="27"/>
        </w:num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b/>
          <w:bCs/>
          <w:iCs/>
          <w:lang w:val="el-GR"/>
        </w:rPr>
        <w:t>Μεγάλο</w:t>
      </w:r>
      <w:r w:rsidRPr="00E31580">
        <w:rPr>
          <w:rFonts w:ascii="Courier New" w:hAnsi="Courier New" w:cs="Courier New"/>
          <w:b/>
          <w:bCs/>
          <w:iCs/>
        </w:rPr>
        <w:t> M</w:t>
      </w:r>
      <w:r w:rsidRPr="0066371B">
        <w:rPr>
          <w:rFonts w:ascii="Courier New" w:hAnsi="Courier New" w:cs="Courier New"/>
          <w:iCs/>
          <w:lang w:val="el-GR"/>
        </w:rPr>
        <w:t xml:space="preserve"> → λεπτότερη φασματική ανάλυση (στενότερα κύματα </w:t>
      </w:r>
      <m:oMath>
        <m:sSup>
          <m:sSupPr>
            <m:ctrlPr>
              <w:rPr>
                <w:rFonts w:ascii="Cambria Math" w:hAnsi="Cambria Math" w:cs="Courier New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-</m:t>
            </m:r>
            <m:r>
              <m:rPr>
                <m:sty m:val="bi"/>
              </m:rPr>
              <w:rPr>
                <w:rFonts w:ascii="Cambria Math" w:hAnsi="Cambria Math" w:cs="Courier New"/>
              </w:rPr>
              <m:t>jωk</m:t>
            </m:r>
          </m:sup>
        </m:sSup>
      </m:oMath>
      <w:r w:rsidRPr="0066371B">
        <w:rPr>
          <w:rFonts w:ascii="Courier New" w:hAnsi="Courier New" w:cs="Courier New"/>
          <w:iCs/>
          <w:lang w:val="el-GR"/>
        </w:rPr>
        <w:t xml:space="preserve">), αλλά χρειάζεται αναλογικά </w:t>
      </w:r>
      <w:r w:rsidRPr="0066371B">
        <w:rPr>
          <w:rFonts w:ascii="Courier New" w:hAnsi="Courier New" w:cs="Courier New"/>
          <w:b/>
          <w:bCs/>
          <w:iCs/>
          <w:lang w:val="el-GR"/>
        </w:rPr>
        <w:t>μεγαλύτερο</w:t>
      </w:r>
      <w:r w:rsidRPr="00E31580">
        <w:rPr>
          <w:rFonts w:ascii="Courier New" w:hAnsi="Courier New" w:cs="Courier New"/>
          <w:b/>
          <w:bCs/>
          <w:iCs/>
        </w:rPr>
        <w:t> N</w:t>
      </w:r>
      <w:r w:rsidRPr="0066371B">
        <w:rPr>
          <w:rFonts w:ascii="Courier New" w:hAnsi="Courier New" w:cs="Courier New"/>
          <w:iCs/>
          <w:lang w:val="el-GR"/>
        </w:rPr>
        <w:t xml:space="preserve"> για σταθερή ακρίβεια σε κάθε στοιχείο και για πλήρη τάξη.</w:t>
      </w:r>
    </w:p>
    <w:p w14:paraId="0BBB78EE" w14:textId="4ED44546" w:rsidR="00E31580" w:rsidRPr="0066371B" w:rsidRDefault="00E31580" w:rsidP="00E31580">
      <w:pPr>
        <w:numPr>
          <w:ilvl w:val="0"/>
          <w:numId w:val="27"/>
        </w:num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b/>
          <w:bCs/>
          <w:iCs/>
          <w:lang w:val="el-GR"/>
        </w:rPr>
        <w:t>Μεγάλο</w:t>
      </w:r>
      <w:r w:rsidRPr="00E31580">
        <w:rPr>
          <w:rFonts w:ascii="Courier New" w:hAnsi="Courier New" w:cs="Courier New"/>
          <w:b/>
          <w:bCs/>
          <w:iCs/>
        </w:rPr>
        <w:t> N</w:t>
      </w:r>
      <w:r w:rsidRPr="0066371B">
        <w:rPr>
          <w:rFonts w:ascii="Courier New" w:hAnsi="Courier New" w:cs="Courier New"/>
          <w:iCs/>
          <w:lang w:val="el-GR"/>
        </w:rPr>
        <w:t xml:space="preserve"> με μικρό</w:t>
      </w:r>
      <w:r w:rsidRPr="00E31580">
        <w:rPr>
          <w:rFonts w:ascii="Courier New" w:hAnsi="Courier New" w:cs="Courier New"/>
          <w:iCs/>
        </w:rPr>
        <w:t> M</w:t>
      </w:r>
      <w:r w:rsidRPr="0066371B">
        <w:rPr>
          <w:rFonts w:ascii="Courier New" w:hAnsi="Courier New" w:cs="Courier New"/>
          <w:iCs/>
          <w:lang w:val="el-GR"/>
        </w:rPr>
        <w:t>** → χαμηλή διακύμανση, αλλά περιορισμένο εύρος υστερήσεων· μπορεί να μην επαρκεί για αποσαφήνιση κοντινών συχνοτήτων.</w:t>
      </w:r>
    </w:p>
    <w:p w14:paraId="321AEB5F" w14:textId="59A2B3E7" w:rsidR="00E31580" w:rsidRPr="0066371B" w:rsidRDefault="00E31580" w:rsidP="00E31580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 xml:space="preserve">Η βέλτιστη επιλογή εξαρτάται από το διαθέσιμο συνολικό </w:t>
      </w:r>
      <w:r w:rsidR="00702BA0" w:rsidRPr="0066371B">
        <w:rPr>
          <w:rFonts w:ascii="Courier New" w:hAnsi="Courier New" w:cs="Courier New"/>
          <w:iCs/>
          <w:lang w:val="el-GR"/>
        </w:rPr>
        <w:t xml:space="preserve">πλήθος </w:t>
      </w:r>
      <w:r w:rsidRPr="0066371B">
        <w:rPr>
          <w:rFonts w:ascii="Courier New" w:hAnsi="Courier New" w:cs="Courier New"/>
          <w:iCs/>
          <w:lang w:val="el-GR"/>
        </w:rPr>
        <w:t>δειγμάτων</w:t>
      </w:r>
      <w:r w:rsidRPr="00E31580">
        <w:rPr>
          <w:rFonts w:ascii="Courier New" w:hAnsi="Courier New" w:cs="Courier New"/>
          <w:iCs/>
        </w:rPr>
        <w:t> </w:t>
      </w:r>
      <w:r w:rsidR="00171A2C" w:rsidRPr="0066371B">
        <w:rPr>
          <w:rFonts w:ascii="Courier New" w:hAnsi="Courier New" w:cs="Courier New"/>
          <w:b/>
          <w:bCs/>
          <w:iCs/>
          <w:lang w:val="el-GR"/>
        </w:rPr>
        <w:t>ΝΜ</w:t>
      </w:r>
      <w:r w:rsidRPr="0066371B">
        <w:rPr>
          <w:rFonts w:ascii="Courier New" w:hAnsi="Courier New" w:cs="Courier New"/>
          <w:iCs/>
          <w:lang w:val="el-GR"/>
        </w:rPr>
        <w:t xml:space="preserve"> </w:t>
      </w:r>
      <w:r w:rsidR="00736E28" w:rsidRPr="0066371B">
        <w:rPr>
          <w:rFonts w:ascii="Courier New" w:hAnsi="Courier New" w:cs="Courier New"/>
          <w:iCs/>
          <w:lang w:val="el-GR"/>
        </w:rPr>
        <w:t>και</w:t>
      </w:r>
      <w:r w:rsidRPr="0066371B">
        <w:rPr>
          <w:rFonts w:ascii="Courier New" w:hAnsi="Courier New" w:cs="Courier New"/>
          <w:iCs/>
          <w:lang w:val="el-GR"/>
        </w:rPr>
        <w:t xml:space="preserve"> υιοθετείται κανόνας</w:t>
      </w:r>
      <w:r w:rsidR="00736E28" w:rsidRPr="0066371B">
        <w:rPr>
          <w:rFonts w:ascii="Courier New" w:hAnsi="Courier New" w:cs="Courier New"/>
          <w:iCs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</w:rPr>
          <m:t>N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≈</m:t>
        </m:r>
        <m:d>
          <m:dPr>
            <m:ctrlPr>
              <w:rPr>
                <w:rFonts w:ascii="Cambria Math" w:hAnsi="Cambria Math" w:cs="Courier New"/>
                <w:b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  <m:r>
              <m:rPr>
                <m:nor/>
              </m:rPr>
              <w:rPr>
                <w:rFonts w:ascii="Cambria Math" w:hAnsi="Cambria Math" w:cs="Courier New"/>
                <w:b/>
                <w:iCs/>
                <w:lang w:val="el-GR"/>
              </w:rPr>
              <m:t>–</m:t>
            </m:r>
            <m:r>
              <m:rPr>
                <m:sty m:val="bi"/>
              </m:rPr>
              <w:rPr>
                <w:rFonts w:ascii="Cambria Math" w:hAnsi="Cambria Math" w:cs="Courier New"/>
              </w:rPr>
              <m:t>4</m:t>
            </m:r>
          </m:e>
        </m:d>
        <m:r>
          <m:rPr>
            <m:sty m:val="bi"/>
          </m:rPr>
          <w:rPr>
            <w:rFonts w:ascii="Cambria Math" w:hAnsi="Cambria Math" w:cs="Courier New"/>
          </w:rPr>
          <m:t>M</m:t>
        </m:r>
      </m:oMath>
      <w:r w:rsidRPr="0066371B">
        <w:rPr>
          <w:rFonts w:ascii="Courier New" w:hAnsi="Courier New" w:cs="Courier New"/>
          <w:iCs/>
          <w:lang w:val="el-GR"/>
        </w:rPr>
        <w:t xml:space="preserve"> για αξιόπιστη ιδιοανάλυση.</w:t>
      </w:r>
    </w:p>
    <w:p w14:paraId="03DFB41B" w14:textId="77777777" w:rsidR="00153052" w:rsidRPr="0066371B" w:rsidRDefault="00153052" w:rsidP="00E31580">
      <w:pPr>
        <w:rPr>
          <w:rFonts w:ascii="Courier New" w:hAnsi="Courier New" w:cs="Courier New"/>
          <w:iCs/>
          <w:lang w:val="el-GR"/>
        </w:rPr>
      </w:pPr>
    </w:p>
    <w:p w14:paraId="66699209" w14:textId="74AF6518" w:rsidR="00153052" w:rsidRPr="00C251D7" w:rsidRDefault="00153052" w:rsidP="00C53130">
      <w:pPr>
        <w:shd w:val="clear" w:color="auto" w:fill="F0F0F0"/>
        <w:rPr>
          <w:lang w:val="el-GR"/>
        </w:rPr>
      </w:pPr>
      <w:r w:rsidRPr="0066371B">
        <w:rPr>
          <w:rFonts w:ascii="Courier New" w:hAnsi="Courier New" w:cs="Courier New"/>
          <w:color w:val="888888"/>
          <w:lang w:val="el-GR"/>
        </w:rPr>
        <w:t>% ---------------------------------------------------------------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888888"/>
          <w:lang w:val="el-GR"/>
        </w:rPr>
        <w:t xml:space="preserve">% ΕΠΙΔΕΙΞΗ του ρόλου των </w:t>
      </w:r>
      <w:r w:rsidRPr="00153052">
        <w:rPr>
          <w:rFonts w:ascii="Courier New" w:hAnsi="Courier New" w:cs="Courier New"/>
          <w:color w:val="888888"/>
        </w:rPr>
        <w:t>M</w:t>
      </w:r>
      <w:r w:rsidRPr="0066371B">
        <w:rPr>
          <w:rFonts w:ascii="Courier New" w:hAnsi="Courier New" w:cs="Courier New"/>
          <w:color w:val="888888"/>
          <w:lang w:val="el-GR"/>
        </w:rPr>
        <w:t xml:space="preserve"> και </w:t>
      </w:r>
      <w:r w:rsidRPr="00153052">
        <w:rPr>
          <w:rFonts w:ascii="Courier New" w:hAnsi="Courier New" w:cs="Courier New"/>
          <w:color w:val="888888"/>
        </w:rPr>
        <w:t>N</w:t>
      </w:r>
      <w:r w:rsidRPr="0066371B">
        <w:rPr>
          <w:rFonts w:ascii="Courier New" w:hAnsi="Courier New" w:cs="Courier New"/>
          <w:color w:val="888888"/>
          <w:lang w:val="el-GR"/>
        </w:rPr>
        <w:t xml:space="preserve"> στην εκτίμηση </w:t>
      </w:r>
      <w:r w:rsidRPr="00153052">
        <w:rPr>
          <w:rFonts w:ascii="Courier New" w:hAnsi="Courier New" w:cs="Courier New"/>
          <w:color w:val="888888"/>
        </w:rPr>
        <w:t>Pisarenko</w:t>
      </w:r>
      <w:r w:rsidRPr="0066371B">
        <w:rPr>
          <w:rFonts w:ascii="Courier New" w:hAnsi="Courier New" w:cs="Courier New"/>
          <w:color w:val="888888"/>
          <w:lang w:val="el-GR"/>
        </w:rPr>
        <w:t xml:space="preserve"> (</w:t>
      </w:r>
      <w:r w:rsidRPr="00153052">
        <w:rPr>
          <w:rFonts w:ascii="Courier New" w:hAnsi="Courier New" w:cs="Courier New"/>
          <w:color w:val="888888"/>
        </w:rPr>
        <w:t>P</w:t>
      </w:r>
      <w:r w:rsidRPr="0066371B">
        <w:rPr>
          <w:rFonts w:ascii="Courier New" w:hAnsi="Courier New" w:cs="Courier New"/>
          <w:color w:val="888888"/>
          <w:lang w:val="el-GR"/>
        </w:rPr>
        <w:t xml:space="preserve"> = 1)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888888"/>
          <w:lang w:val="el-GR"/>
        </w:rPr>
        <w:t>% ---------------------------------------------------------------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153052">
        <w:rPr>
          <w:rFonts w:ascii="Courier New" w:hAnsi="Courier New" w:cs="Courier New"/>
          <w:color w:val="444444"/>
        </w:rPr>
        <w:t>clear</w:t>
      </w:r>
      <w:r w:rsidRPr="0066371B">
        <w:rPr>
          <w:rFonts w:ascii="Courier New" w:hAnsi="Courier New" w:cs="Courier New"/>
          <w:color w:val="444444"/>
          <w:lang w:val="el-GR"/>
        </w:rPr>
        <w:t xml:space="preserve">; </w:t>
      </w:r>
      <w:proofErr w:type="spellStart"/>
      <w:r w:rsidRPr="00153052">
        <w:rPr>
          <w:rFonts w:ascii="Courier New" w:hAnsi="Courier New" w:cs="Courier New"/>
          <w:color w:val="444444"/>
        </w:rPr>
        <w:t>clc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 xml:space="preserve">; </w:t>
      </w:r>
      <w:proofErr w:type="spellStart"/>
      <w:r w:rsidRPr="00153052">
        <w:rPr>
          <w:rFonts w:ascii="Courier New" w:hAnsi="Courier New" w:cs="Courier New"/>
          <w:color w:val="444444"/>
        </w:rPr>
        <w:t>rng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153052">
        <w:rPr>
          <w:rFonts w:ascii="Courier New" w:hAnsi="Courier New" w:cs="Courier New"/>
          <w:color w:val="880000"/>
        </w:rPr>
        <w:t>default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 xml:space="preserve">);           </w:t>
      </w:r>
      <w:r w:rsidRPr="0066371B">
        <w:rPr>
          <w:rFonts w:ascii="Courier New" w:hAnsi="Courier New" w:cs="Courier New"/>
          <w:color w:val="888888"/>
          <w:lang w:val="el-GR"/>
        </w:rPr>
        <w:t>% αναπαραγωγή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888888"/>
          <w:lang w:val="el-GR"/>
        </w:rPr>
        <w:t>% --- Πραγματικές παράμετροι στοχαστικής διαδικασίας ---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153052">
        <w:rPr>
          <w:rFonts w:ascii="Courier New" w:hAnsi="Courier New" w:cs="Courier New"/>
          <w:color w:val="444444"/>
        </w:rPr>
        <w:t>A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397300"/>
        </w:rPr>
        <w:t>true</w:t>
      </w:r>
      <w:r w:rsidRPr="0066371B">
        <w:rPr>
          <w:rFonts w:ascii="Courier New" w:hAnsi="Courier New" w:cs="Courier New"/>
          <w:color w:val="444444"/>
          <w:lang w:val="el-GR"/>
        </w:rPr>
        <w:t xml:space="preserve">   = </w:t>
      </w:r>
      <w:r w:rsidRPr="0066371B">
        <w:rPr>
          <w:rFonts w:ascii="Courier New" w:hAnsi="Courier New" w:cs="Courier New"/>
          <w:color w:val="880000"/>
          <w:lang w:val="el-GR"/>
        </w:rPr>
        <w:t>2</w:t>
      </w:r>
      <w:r w:rsidRPr="0066371B">
        <w:rPr>
          <w:rFonts w:ascii="Courier New" w:hAnsi="Courier New" w:cs="Courier New"/>
          <w:color w:val="444444"/>
          <w:lang w:val="el-GR"/>
        </w:rPr>
        <w:t>^(</w:t>
      </w:r>
      <w:r w:rsidRPr="0066371B">
        <w:rPr>
          <w:rFonts w:ascii="Courier New" w:hAnsi="Courier New" w:cs="Courier New"/>
          <w:color w:val="880000"/>
          <w:lang w:val="el-GR"/>
        </w:rPr>
        <w:t>3</w:t>
      </w:r>
      <w:r w:rsidRPr="0066371B">
        <w:rPr>
          <w:rFonts w:ascii="Courier New" w:hAnsi="Courier New" w:cs="Courier New"/>
          <w:color w:val="444444"/>
          <w:lang w:val="el-GR"/>
        </w:rPr>
        <w:t>/</w:t>
      </w:r>
      <w:r w:rsidRPr="0066371B">
        <w:rPr>
          <w:rFonts w:ascii="Courier New" w:hAnsi="Courier New" w:cs="Courier New"/>
          <w:color w:val="880000"/>
          <w:lang w:val="el-GR"/>
        </w:rPr>
        <w:t>4</w:t>
      </w:r>
      <w:r w:rsidRPr="0066371B">
        <w:rPr>
          <w:rFonts w:ascii="Courier New" w:hAnsi="Courier New" w:cs="Courier New"/>
          <w:color w:val="444444"/>
          <w:lang w:val="el-GR"/>
        </w:rPr>
        <w:t xml:space="preserve">);                  </w:t>
      </w:r>
      <w:r w:rsidRPr="0066371B">
        <w:rPr>
          <w:rFonts w:ascii="Courier New" w:hAnsi="Courier New" w:cs="Courier New"/>
          <w:color w:val="888888"/>
          <w:lang w:val="el-GR"/>
        </w:rPr>
        <w:t>% |</w:t>
      </w:r>
      <w:r w:rsidRPr="00153052">
        <w:rPr>
          <w:rFonts w:ascii="Courier New" w:hAnsi="Courier New" w:cs="Courier New"/>
          <w:color w:val="888888"/>
        </w:rPr>
        <w:t>A</w:t>
      </w:r>
      <w:r w:rsidRPr="0066371B">
        <w:rPr>
          <w:rFonts w:ascii="Courier New" w:hAnsi="Courier New" w:cs="Courier New"/>
          <w:color w:val="888888"/>
          <w:lang w:val="el-GR"/>
        </w:rPr>
        <w:t>|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153052">
        <w:rPr>
          <w:rFonts w:ascii="Courier New" w:hAnsi="Courier New" w:cs="Courier New"/>
          <w:color w:val="444444"/>
        </w:rPr>
        <w:t>omega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397300"/>
        </w:rPr>
        <w:t>true</w:t>
      </w:r>
      <w:r w:rsidRPr="0066371B">
        <w:rPr>
          <w:rFonts w:ascii="Courier New" w:hAnsi="Courier New" w:cs="Courier New"/>
          <w:color w:val="444444"/>
          <w:lang w:val="el-GR"/>
        </w:rPr>
        <w:t xml:space="preserve"> = -</w:t>
      </w:r>
      <w:r w:rsidRPr="00153052">
        <w:rPr>
          <w:rFonts w:ascii="Courier New" w:hAnsi="Courier New" w:cs="Courier New"/>
          <w:color w:val="397300"/>
        </w:rPr>
        <w:t>pi</w:t>
      </w:r>
      <w:r w:rsidRPr="0066371B">
        <w:rPr>
          <w:rFonts w:ascii="Courier New" w:hAnsi="Courier New" w:cs="Courier New"/>
          <w:color w:val="444444"/>
          <w:lang w:val="el-GR"/>
        </w:rPr>
        <w:t>/</w:t>
      </w:r>
      <w:r w:rsidRPr="0066371B">
        <w:rPr>
          <w:rFonts w:ascii="Courier New" w:hAnsi="Courier New" w:cs="Courier New"/>
          <w:color w:val="880000"/>
          <w:lang w:val="el-GR"/>
        </w:rPr>
        <w:t>4</w:t>
      </w:r>
      <w:r w:rsidRPr="0066371B">
        <w:rPr>
          <w:rFonts w:ascii="Courier New" w:hAnsi="Courier New" w:cs="Courier New"/>
          <w:color w:val="444444"/>
          <w:lang w:val="el-GR"/>
        </w:rPr>
        <w:t xml:space="preserve">;                  </w:t>
      </w:r>
      <w:r w:rsidRPr="0066371B">
        <w:rPr>
          <w:rFonts w:ascii="Courier New" w:hAnsi="Courier New" w:cs="Courier New"/>
          <w:color w:val="888888"/>
          <w:lang w:val="el-GR"/>
        </w:rPr>
        <w:t>% ω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153052">
        <w:rPr>
          <w:rFonts w:ascii="Courier New" w:hAnsi="Courier New" w:cs="Courier New"/>
          <w:color w:val="444444"/>
        </w:rPr>
        <w:t>sigma</w:t>
      </w:r>
      <w:r w:rsidRPr="0066371B">
        <w:rPr>
          <w:rFonts w:ascii="Courier New" w:hAnsi="Courier New" w:cs="Courier New"/>
          <w:color w:val="444444"/>
          <w:lang w:val="el-GR"/>
        </w:rPr>
        <w:t>2_</w:t>
      </w:r>
      <w:r w:rsidRPr="00153052">
        <w:rPr>
          <w:rFonts w:ascii="Courier New" w:hAnsi="Courier New" w:cs="Courier New"/>
          <w:color w:val="444444"/>
        </w:rPr>
        <w:t>W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397300"/>
        </w:rPr>
        <w:t>true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 w:rsidRPr="0066371B">
        <w:rPr>
          <w:rFonts w:ascii="Courier New" w:hAnsi="Courier New" w:cs="Courier New"/>
          <w:color w:val="880000"/>
          <w:lang w:val="el-GR"/>
        </w:rPr>
        <w:t>3</w:t>
      </w:r>
      <w:r w:rsidRPr="0066371B">
        <w:rPr>
          <w:rFonts w:ascii="Courier New" w:hAnsi="Courier New" w:cs="Courier New"/>
          <w:color w:val="444444"/>
          <w:lang w:val="el-GR"/>
        </w:rPr>
        <w:t xml:space="preserve"> - </w:t>
      </w:r>
      <w:r w:rsidRPr="0066371B">
        <w:rPr>
          <w:rFonts w:ascii="Courier New" w:hAnsi="Courier New" w:cs="Courier New"/>
          <w:color w:val="880000"/>
          <w:lang w:val="el-GR"/>
        </w:rPr>
        <w:t>2</w:t>
      </w:r>
      <w:r w:rsidRPr="0066371B">
        <w:rPr>
          <w:rFonts w:ascii="Courier New" w:hAnsi="Courier New" w:cs="Courier New"/>
          <w:color w:val="444444"/>
          <w:lang w:val="el-GR"/>
        </w:rPr>
        <w:t>*</w:t>
      </w:r>
      <w:r w:rsidRPr="00153052">
        <w:rPr>
          <w:rFonts w:ascii="Courier New" w:hAnsi="Courier New" w:cs="Courier New"/>
          <w:color w:val="397300"/>
        </w:rPr>
        <w:t>sqrt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2</w:t>
      </w:r>
      <w:r w:rsidRPr="0066371B">
        <w:rPr>
          <w:rFonts w:ascii="Courier New" w:hAnsi="Courier New" w:cs="Courier New"/>
          <w:color w:val="444444"/>
          <w:lang w:val="el-GR"/>
        </w:rPr>
        <w:t xml:space="preserve">);       </w:t>
      </w:r>
      <w:r w:rsidRPr="0066371B">
        <w:rPr>
          <w:rFonts w:ascii="Courier New" w:hAnsi="Courier New" w:cs="Courier New"/>
          <w:color w:val="888888"/>
          <w:lang w:val="el-GR"/>
        </w:rPr>
        <w:t>% σ_</w:t>
      </w:r>
      <w:r w:rsidRPr="00153052">
        <w:rPr>
          <w:rFonts w:ascii="Courier New" w:hAnsi="Courier New" w:cs="Courier New"/>
          <w:color w:val="888888"/>
        </w:rPr>
        <w:t>W</w:t>
      </w:r>
      <w:r w:rsidRPr="0066371B">
        <w:rPr>
          <w:rFonts w:ascii="Courier New" w:hAnsi="Courier New" w:cs="Courier New"/>
          <w:color w:val="888888"/>
          <w:lang w:val="el-GR"/>
        </w:rPr>
        <w:t>^2   (από την άσκηση)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888888"/>
          <w:lang w:val="el-GR"/>
        </w:rPr>
        <w:t xml:space="preserve">% Λίστες τιμών Μ και </w:t>
      </w:r>
      <w:r w:rsidRPr="00153052">
        <w:rPr>
          <w:rFonts w:ascii="Courier New" w:hAnsi="Courier New" w:cs="Courier New"/>
          <w:color w:val="888888"/>
        </w:rPr>
        <w:t>N</w:t>
      </w:r>
      <w:r w:rsidRPr="0066371B">
        <w:rPr>
          <w:rFonts w:ascii="Courier New" w:hAnsi="Courier New" w:cs="Courier New"/>
          <w:color w:val="888888"/>
          <w:lang w:val="el-GR"/>
        </w:rPr>
        <w:t xml:space="preserve"> προς διερεύνηση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153052"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list</w:t>
      </w:r>
      <w:r w:rsidRPr="0066371B">
        <w:rPr>
          <w:rFonts w:ascii="Courier New" w:hAnsi="Courier New" w:cs="Courier New"/>
          <w:color w:val="444444"/>
          <w:lang w:val="el-GR"/>
        </w:rPr>
        <w:t xml:space="preserve"> = [  </w:t>
      </w:r>
      <w:r w:rsidRPr="0066371B">
        <w:rPr>
          <w:rFonts w:ascii="Courier New" w:hAnsi="Courier New" w:cs="Courier New"/>
          <w:color w:val="880000"/>
          <w:lang w:val="el-GR"/>
        </w:rPr>
        <w:t>8</w:t>
      </w:r>
      <w:r w:rsidRPr="0066371B">
        <w:rPr>
          <w:rFonts w:ascii="Courier New" w:hAnsi="Courier New" w:cs="Courier New"/>
          <w:color w:val="444444"/>
          <w:lang w:val="el-GR"/>
        </w:rPr>
        <w:t xml:space="preserve">   </w:t>
      </w:r>
      <w:r w:rsidRPr="0066371B">
        <w:rPr>
          <w:rFonts w:ascii="Courier New" w:hAnsi="Courier New" w:cs="Courier New"/>
          <w:color w:val="880000"/>
          <w:lang w:val="el-GR"/>
        </w:rPr>
        <w:t>16</w:t>
      </w:r>
      <w:r w:rsidRPr="0066371B">
        <w:rPr>
          <w:rFonts w:ascii="Courier New" w:hAnsi="Courier New" w:cs="Courier New"/>
          <w:color w:val="444444"/>
          <w:lang w:val="el-GR"/>
        </w:rPr>
        <w:t xml:space="preserve">   </w:t>
      </w:r>
      <w:r w:rsidRPr="0066371B">
        <w:rPr>
          <w:rFonts w:ascii="Courier New" w:hAnsi="Courier New" w:cs="Courier New"/>
          <w:color w:val="880000"/>
          <w:lang w:val="el-GR"/>
        </w:rPr>
        <w:t>32</w:t>
      </w:r>
      <w:r w:rsidRPr="0066371B">
        <w:rPr>
          <w:rFonts w:ascii="Courier New" w:hAnsi="Courier New" w:cs="Courier New"/>
          <w:color w:val="444444"/>
          <w:lang w:val="el-GR"/>
        </w:rPr>
        <w:t xml:space="preserve">   </w:t>
      </w:r>
      <w:r w:rsidRPr="0066371B">
        <w:rPr>
          <w:rFonts w:ascii="Courier New" w:hAnsi="Courier New" w:cs="Courier New"/>
          <w:color w:val="880000"/>
          <w:lang w:val="el-GR"/>
        </w:rPr>
        <w:t>64</w:t>
      </w:r>
      <w:r w:rsidRPr="0066371B">
        <w:rPr>
          <w:rFonts w:ascii="Courier New" w:hAnsi="Courier New" w:cs="Courier New"/>
          <w:color w:val="444444"/>
          <w:lang w:val="el-GR"/>
        </w:rPr>
        <w:t xml:space="preserve"> ];      </w:t>
      </w:r>
      <w:r w:rsidRPr="0066371B">
        <w:rPr>
          <w:rFonts w:ascii="Courier New" w:hAnsi="Courier New" w:cs="Courier New"/>
          <w:color w:val="888888"/>
          <w:lang w:val="el-GR"/>
        </w:rPr>
        <w:t>% μήκος υλοποίησης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153052">
        <w:rPr>
          <w:rFonts w:ascii="Courier New" w:hAnsi="Courier New" w:cs="Courier New"/>
          <w:color w:val="444444"/>
        </w:rPr>
        <w:t>N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list</w:t>
      </w:r>
      <w:r w:rsidRPr="0066371B">
        <w:rPr>
          <w:rFonts w:ascii="Courier New" w:hAnsi="Courier New" w:cs="Courier New"/>
          <w:color w:val="444444"/>
          <w:lang w:val="el-GR"/>
        </w:rPr>
        <w:t xml:space="preserve"> = [ </w:t>
      </w:r>
      <w:r w:rsidRPr="0066371B">
        <w:rPr>
          <w:rFonts w:ascii="Courier New" w:hAnsi="Courier New" w:cs="Courier New"/>
          <w:color w:val="880000"/>
          <w:lang w:val="el-GR"/>
        </w:rPr>
        <w:t>10</w:t>
      </w:r>
      <w:r w:rsidRPr="0066371B">
        <w:rPr>
          <w:rFonts w:ascii="Courier New" w:hAnsi="Courier New" w:cs="Courier New"/>
          <w:color w:val="444444"/>
          <w:lang w:val="el-GR"/>
        </w:rPr>
        <w:t xml:space="preserve">   </w:t>
      </w:r>
      <w:r w:rsidRPr="0066371B">
        <w:rPr>
          <w:rFonts w:ascii="Courier New" w:hAnsi="Courier New" w:cs="Courier New"/>
          <w:color w:val="880000"/>
          <w:lang w:val="el-GR"/>
        </w:rPr>
        <w:t>20</w:t>
      </w:r>
      <w:r w:rsidRPr="0066371B">
        <w:rPr>
          <w:rFonts w:ascii="Courier New" w:hAnsi="Courier New" w:cs="Courier New"/>
          <w:color w:val="444444"/>
          <w:lang w:val="el-GR"/>
        </w:rPr>
        <w:t xml:space="preserve">   </w:t>
      </w:r>
      <w:r w:rsidRPr="0066371B">
        <w:rPr>
          <w:rFonts w:ascii="Courier New" w:hAnsi="Courier New" w:cs="Courier New"/>
          <w:color w:val="880000"/>
          <w:lang w:val="el-GR"/>
        </w:rPr>
        <w:t>50</w:t>
      </w:r>
      <w:r w:rsidRPr="0066371B">
        <w:rPr>
          <w:rFonts w:ascii="Courier New" w:hAnsi="Courier New" w:cs="Courier New"/>
          <w:color w:val="444444"/>
          <w:lang w:val="el-GR"/>
        </w:rPr>
        <w:t xml:space="preserve">  </w:t>
      </w:r>
      <w:r w:rsidRPr="0066371B">
        <w:rPr>
          <w:rFonts w:ascii="Courier New" w:hAnsi="Courier New" w:cs="Courier New"/>
          <w:color w:val="880000"/>
          <w:lang w:val="el-GR"/>
        </w:rPr>
        <w:t>100</w:t>
      </w:r>
      <w:r w:rsidRPr="0066371B">
        <w:rPr>
          <w:rFonts w:ascii="Courier New" w:hAnsi="Courier New" w:cs="Courier New"/>
          <w:color w:val="444444"/>
          <w:lang w:val="el-GR"/>
        </w:rPr>
        <w:t xml:space="preserve">  </w:t>
      </w:r>
      <w:r w:rsidRPr="0066371B">
        <w:rPr>
          <w:rFonts w:ascii="Courier New" w:hAnsi="Courier New" w:cs="Courier New"/>
          <w:color w:val="880000"/>
          <w:lang w:val="el-GR"/>
        </w:rPr>
        <w:t>200</w:t>
      </w:r>
      <w:r w:rsidRPr="0066371B">
        <w:rPr>
          <w:rFonts w:ascii="Courier New" w:hAnsi="Courier New" w:cs="Courier New"/>
          <w:color w:val="444444"/>
          <w:lang w:val="el-GR"/>
        </w:rPr>
        <w:t xml:space="preserve"> ]; </w:t>
      </w:r>
      <w:r w:rsidRPr="0066371B">
        <w:rPr>
          <w:rFonts w:ascii="Courier New" w:hAnsi="Courier New" w:cs="Courier New"/>
          <w:color w:val="888888"/>
          <w:lang w:val="el-GR"/>
        </w:rPr>
        <w:t>% πλήθος υλοποιήσεων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888888"/>
          <w:lang w:val="el-GR"/>
        </w:rPr>
        <w:t xml:space="preserve">% Πίνακες αποθήκευσης σφαλμάτων </w:t>
      </w:r>
      <w:r w:rsidRPr="00153052">
        <w:rPr>
          <w:rFonts w:ascii="Courier New" w:hAnsi="Courier New" w:cs="Courier New"/>
          <w:color w:val="888888"/>
        </w:rPr>
        <w:t>RMSE</w:t>
      </w:r>
      <w:r w:rsidRPr="0066371B">
        <w:rPr>
          <w:rFonts w:ascii="Courier New" w:hAnsi="Courier New" w:cs="Courier New"/>
          <w:color w:val="444444"/>
          <w:lang w:val="el-GR"/>
        </w:rPr>
        <w:br/>
      </w:r>
      <w:proofErr w:type="spellStart"/>
      <w:r w:rsidRPr="00153052">
        <w:rPr>
          <w:rFonts w:ascii="Courier New" w:hAnsi="Courier New" w:cs="Courier New"/>
          <w:color w:val="444444"/>
        </w:rPr>
        <w:t>RMSE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A</w:t>
      </w:r>
      <w:r w:rsidRPr="0066371B">
        <w:rPr>
          <w:rFonts w:ascii="Courier New" w:hAnsi="Courier New" w:cs="Courier New"/>
          <w:color w:val="444444"/>
          <w:lang w:val="el-GR"/>
        </w:rPr>
        <w:t xml:space="preserve">  = </w:t>
      </w:r>
      <w:r w:rsidRPr="00153052">
        <w:rPr>
          <w:rFonts w:ascii="Courier New" w:hAnsi="Courier New" w:cs="Courier New"/>
          <w:color w:val="397300"/>
        </w:rPr>
        <w:t>zeros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397300"/>
        </w:rPr>
        <w:t>length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list</w:t>
      </w:r>
      <w:r w:rsidRPr="0066371B">
        <w:rPr>
          <w:rFonts w:ascii="Courier New" w:hAnsi="Courier New" w:cs="Courier New"/>
          <w:color w:val="444444"/>
          <w:lang w:val="el-GR"/>
        </w:rPr>
        <w:t>),</w:t>
      </w:r>
      <w:r w:rsidRPr="00153052">
        <w:rPr>
          <w:rFonts w:ascii="Courier New" w:hAnsi="Courier New" w:cs="Courier New"/>
          <w:color w:val="397300"/>
        </w:rPr>
        <w:t>length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444444"/>
        </w:rPr>
        <w:t>N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list</w:t>
      </w:r>
      <w:r w:rsidRPr="0066371B">
        <w:rPr>
          <w:rFonts w:ascii="Courier New" w:hAnsi="Courier New" w:cs="Courier New"/>
          <w:color w:val="444444"/>
          <w:lang w:val="el-GR"/>
        </w:rPr>
        <w:t>));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153052">
        <w:rPr>
          <w:rFonts w:ascii="Courier New" w:hAnsi="Courier New" w:cs="Courier New"/>
          <w:color w:val="444444"/>
        </w:rPr>
        <w:t>RMSE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w</w:t>
      </w:r>
      <w:r w:rsidRPr="0066371B">
        <w:rPr>
          <w:rFonts w:ascii="Courier New" w:hAnsi="Courier New" w:cs="Courier New"/>
          <w:color w:val="444444"/>
          <w:lang w:val="el-GR"/>
        </w:rPr>
        <w:t xml:space="preserve">  = </w:t>
      </w:r>
      <w:r w:rsidRPr="00153052">
        <w:rPr>
          <w:rFonts w:ascii="Courier New" w:hAnsi="Courier New" w:cs="Courier New"/>
          <w:color w:val="397300"/>
        </w:rPr>
        <w:t>zeros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397300"/>
        </w:rPr>
        <w:t>length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list</w:t>
      </w:r>
      <w:r w:rsidRPr="0066371B">
        <w:rPr>
          <w:rFonts w:ascii="Courier New" w:hAnsi="Courier New" w:cs="Courier New"/>
          <w:color w:val="444444"/>
          <w:lang w:val="el-GR"/>
        </w:rPr>
        <w:t>),</w:t>
      </w:r>
      <w:r w:rsidRPr="00153052">
        <w:rPr>
          <w:rFonts w:ascii="Courier New" w:hAnsi="Courier New" w:cs="Courier New"/>
          <w:color w:val="397300"/>
        </w:rPr>
        <w:t>length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444444"/>
        </w:rPr>
        <w:t>N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list</w:t>
      </w:r>
      <w:r w:rsidRPr="0066371B">
        <w:rPr>
          <w:rFonts w:ascii="Courier New" w:hAnsi="Courier New" w:cs="Courier New"/>
          <w:color w:val="444444"/>
          <w:lang w:val="el-GR"/>
        </w:rPr>
        <w:t>));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153052">
        <w:rPr>
          <w:rFonts w:ascii="Courier New" w:hAnsi="Courier New" w:cs="Courier New"/>
          <w:color w:val="444444"/>
        </w:rPr>
        <w:t>RMSE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s</w:t>
      </w:r>
      <w:r w:rsidRPr="0066371B">
        <w:rPr>
          <w:rFonts w:ascii="Courier New" w:hAnsi="Courier New" w:cs="Courier New"/>
          <w:color w:val="444444"/>
          <w:lang w:val="el-GR"/>
        </w:rPr>
        <w:t xml:space="preserve">2 = </w:t>
      </w:r>
      <w:r w:rsidRPr="00153052">
        <w:rPr>
          <w:rFonts w:ascii="Courier New" w:hAnsi="Courier New" w:cs="Courier New"/>
          <w:color w:val="397300"/>
        </w:rPr>
        <w:t>zeros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397300"/>
        </w:rPr>
        <w:t>length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444444"/>
        </w:rPr>
        <w:t>M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list</w:t>
      </w:r>
      <w:r w:rsidRPr="00C251D7">
        <w:rPr>
          <w:rFonts w:ascii="Courier New" w:hAnsi="Courier New" w:cs="Courier New"/>
          <w:color w:val="444444"/>
          <w:lang w:val="el-GR"/>
        </w:rPr>
        <w:t>),</w:t>
      </w:r>
      <w:r w:rsidRPr="00153052">
        <w:rPr>
          <w:rFonts w:ascii="Courier New" w:hAnsi="Courier New" w:cs="Courier New"/>
          <w:color w:val="397300"/>
        </w:rPr>
        <w:t>length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444444"/>
        </w:rPr>
        <w:t>N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list</w:t>
      </w:r>
      <w:r w:rsidRPr="00C251D7">
        <w:rPr>
          <w:rFonts w:ascii="Courier New" w:hAnsi="Courier New" w:cs="Courier New"/>
          <w:color w:val="444444"/>
          <w:lang w:val="el-GR"/>
        </w:rPr>
        <w:t>));</w:t>
      </w:r>
      <w:r w:rsidRPr="00C251D7">
        <w:rPr>
          <w:rFonts w:ascii="Courier New" w:hAnsi="Courier New" w:cs="Courier New"/>
          <w:color w:val="444444"/>
          <w:lang w:val="el-GR"/>
        </w:rPr>
        <w:br/>
      </w:r>
      <w:r w:rsidRPr="00C251D7">
        <w:rPr>
          <w:rFonts w:ascii="Courier New" w:hAnsi="Courier New" w:cs="Courier New"/>
          <w:color w:val="444444"/>
          <w:lang w:val="el-GR"/>
        </w:rPr>
        <w:br/>
      </w:r>
      <w:r w:rsidRPr="00C251D7">
        <w:rPr>
          <w:rFonts w:ascii="Courier New" w:hAnsi="Courier New" w:cs="Courier New"/>
          <w:color w:val="888888"/>
          <w:lang w:val="el-GR"/>
        </w:rPr>
        <w:t xml:space="preserve">% ----------- </w:t>
      </w:r>
      <w:r w:rsidRPr="0066371B">
        <w:rPr>
          <w:rFonts w:ascii="Courier New" w:hAnsi="Courier New" w:cs="Courier New"/>
          <w:color w:val="888888"/>
          <w:lang w:val="el-GR"/>
        </w:rPr>
        <w:t>ΚΥΡΙΟΣ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ΒΡΟΧΟΣ</w:t>
      </w:r>
      <w:r w:rsidRPr="00C251D7">
        <w:rPr>
          <w:rFonts w:ascii="Courier New" w:hAnsi="Courier New" w:cs="Courier New"/>
          <w:color w:val="888888"/>
          <w:lang w:val="el-GR"/>
        </w:rPr>
        <w:t xml:space="preserve">  </w:t>
      </w:r>
      <w:r w:rsidRPr="0066371B">
        <w:rPr>
          <w:rFonts w:ascii="Courier New" w:hAnsi="Courier New" w:cs="Courier New"/>
          <w:color w:val="888888"/>
          <w:lang w:val="el-GR"/>
        </w:rPr>
        <w:t>πάνω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σε</w:t>
      </w:r>
      <w:r w:rsidRPr="00C251D7">
        <w:rPr>
          <w:rFonts w:ascii="Courier New" w:hAnsi="Courier New" w:cs="Courier New"/>
          <w:color w:val="888888"/>
          <w:lang w:val="el-GR"/>
        </w:rPr>
        <w:t xml:space="preserve"> (</w:t>
      </w:r>
      <w:r w:rsidRPr="00153052">
        <w:rPr>
          <w:rFonts w:ascii="Courier New" w:hAnsi="Courier New" w:cs="Courier New"/>
          <w:color w:val="888888"/>
        </w:rPr>
        <w:t>M</w:t>
      </w:r>
      <w:r w:rsidRPr="00C251D7">
        <w:rPr>
          <w:rFonts w:ascii="Courier New" w:hAnsi="Courier New" w:cs="Courier New"/>
          <w:color w:val="888888"/>
          <w:lang w:val="el-GR"/>
        </w:rPr>
        <w:t>,</w:t>
      </w:r>
      <w:r w:rsidRPr="00153052">
        <w:rPr>
          <w:rFonts w:ascii="Courier New" w:hAnsi="Courier New" w:cs="Courier New"/>
          <w:color w:val="888888"/>
        </w:rPr>
        <w:t>N</w:t>
      </w:r>
      <w:r w:rsidRPr="00C251D7">
        <w:rPr>
          <w:rFonts w:ascii="Courier New" w:hAnsi="Courier New" w:cs="Courier New"/>
          <w:color w:val="888888"/>
          <w:lang w:val="el-GR"/>
        </w:rPr>
        <w:t>) ----------------------</w:t>
      </w:r>
      <w:r w:rsidRPr="00C251D7">
        <w:rPr>
          <w:rFonts w:ascii="Courier New" w:hAnsi="Courier New" w:cs="Courier New"/>
          <w:color w:val="444444"/>
          <w:lang w:val="el-GR"/>
        </w:rPr>
        <w:br/>
      </w:r>
      <w:r w:rsidRPr="00153052">
        <w:rPr>
          <w:rFonts w:ascii="Courier New" w:hAnsi="Courier New" w:cs="Courier New"/>
          <w:b/>
          <w:color w:val="444444"/>
        </w:rPr>
        <w:lastRenderedPageBreak/>
        <w:t>for</w:t>
      </w:r>
      <w:r w:rsidRPr="00C251D7">
        <w:rPr>
          <w:rFonts w:ascii="Courier New" w:hAnsi="Courier New" w:cs="Courier New"/>
          <w:color w:val="444444"/>
          <w:lang w:val="el-GR"/>
        </w:rPr>
        <w:t xml:space="preserve"> </w:t>
      </w:r>
      <w:proofErr w:type="spellStart"/>
      <w:r w:rsidRPr="00153052">
        <w:rPr>
          <w:rFonts w:ascii="Courier New" w:hAnsi="Courier New" w:cs="Courier New"/>
          <w:color w:val="444444"/>
        </w:rPr>
        <w:t>iM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 xml:space="preserve"> = </w:t>
      </w:r>
      <w:r w:rsidRPr="00C251D7">
        <w:rPr>
          <w:rFonts w:ascii="Courier New" w:hAnsi="Courier New" w:cs="Courier New"/>
          <w:color w:val="880000"/>
          <w:lang w:val="el-GR"/>
        </w:rPr>
        <w:t>1</w:t>
      </w:r>
      <w:r w:rsidRPr="00C251D7">
        <w:rPr>
          <w:rFonts w:ascii="Courier New" w:hAnsi="Courier New" w:cs="Courier New"/>
          <w:color w:val="444444"/>
          <w:lang w:val="el-GR"/>
        </w:rPr>
        <w:t>:</w:t>
      </w:r>
      <w:r w:rsidRPr="00153052">
        <w:rPr>
          <w:rFonts w:ascii="Courier New" w:hAnsi="Courier New" w:cs="Courier New"/>
          <w:color w:val="397300"/>
        </w:rPr>
        <w:t>length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444444"/>
        </w:rPr>
        <w:t>M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list</w:t>
      </w:r>
      <w:r w:rsidRPr="00C251D7">
        <w:rPr>
          <w:rFonts w:ascii="Courier New" w:hAnsi="Courier New" w:cs="Courier New"/>
          <w:color w:val="444444"/>
          <w:lang w:val="el-GR"/>
        </w:rPr>
        <w:t>)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153052">
        <w:rPr>
          <w:rFonts w:ascii="Courier New" w:hAnsi="Courier New" w:cs="Courier New"/>
          <w:color w:val="444444"/>
        </w:rPr>
        <w:t>M</w:t>
      </w:r>
      <w:r w:rsidRPr="00C251D7">
        <w:rPr>
          <w:rFonts w:ascii="Courier New" w:hAnsi="Courier New" w:cs="Courier New"/>
          <w:color w:val="444444"/>
          <w:lang w:val="el-GR"/>
        </w:rPr>
        <w:t xml:space="preserve"> = </w:t>
      </w:r>
      <w:r w:rsidRPr="00153052">
        <w:rPr>
          <w:rFonts w:ascii="Courier New" w:hAnsi="Courier New" w:cs="Courier New"/>
          <w:color w:val="444444"/>
        </w:rPr>
        <w:t>M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list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proofErr w:type="spellStart"/>
      <w:r w:rsidRPr="00153052">
        <w:rPr>
          <w:rFonts w:ascii="Courier New" w:hAnsi="Courier New" w:cs="Courier New"/>
          <w:color w:val="444444"/>
        </w:rPr>
        <w:t>iM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>);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C251D7">
        <w:rPr>
          <w:rFonts w:ascii="Courier New" w:hAnsi="Courier New" w:cs="Courier New"/>
          <w:color w:val="888888"/>
          <w:lang w:val="el-GR"/>
        </w:rPr>
        <w:t xml:space="preserve">% </w:t>
      </w:r>
      <w:r w:rsidRPr="0066371B">
        <w:rPr>
          <w:rFonts w:ascii="Courier New" w:hAnsi="Courier New" w:cs="Courier New"/>
          <w:color w:val="888888"/>
          <w:lang w:val="el-GR"/>
        </w:rPr>
        <w:t>προ</w:t>
      </w:r>
      <w:r w:rsidRPr="00C251D7">
        <w:rPr>
          <w:rFonts w:ascii="Courier New" w:hAnsi="Courier New" w:cs="Courier New"/>
          <w:color w:val="888888"/>
          <w:lang w:val="el-GR"/>
        </w:rPr>
        <w:t>‑</w:t>
      </w:r>
      <w:r w:rsidRPr="0066371B">
        <w:rPr>
          <w:rFonts w:ascii="Courier New" w:hAnsi="Courier New" w:cs="Courier New"/>
          <w:color w:val="888888"/>
          <w:lang w:val="el-GR"/>
        </w:rPr>
        <w:t>αποθήκευση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κατανομών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σφαλμάτων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για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όλες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τις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επαναλήψεις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153052">
        <w:rPr>
          <w:rFonts w:ascii="Courier New" w:hAnsi="Courier New" w:cs="Courier New"/>
          <w:b/>
          <w:color w:val="444444"/>
        </w:rPr>
        <w:t>for</w:t>
      </w:r>
      <w:r w:rsidRPr="00C251D7">
        <w:rPr>
          <w:rFonts w:ascii="Courier New" w:hAnsi="Courier New" w:cs="Courier New"/>
          <w:color w:val="444444"/>
          <w:lang w:val="el-GR"/>
        </w:rPr>
        <w:t xml:space="preserve"> </w:t>
      </w:r>
      <w:proofErr w:type="spellStart"/>
      <w:r w:rsidRPr="00153052">
        <w:rPr>
          <w:rFonts w:ascii="Courier New" w:hAnsi="Courier New" w:cs="Courier New"/>
          <w:color w:val="444444"/>
        </w:rPr>
        <w:t>iN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 xml:space="preserve"> = </w:t>
      </w:r>
      <w:r w:rsidRPr="00C251D7">
        <w:rPr>
          <w:rFonts w:ascii="Courier New" w:hAnsi="Courier New" w:cs="Courier New"/>
          <w:color w:val="880000"/>
          <w:lang w:val="el-GR"/>
        </w:rPr>
        <w:t>1</w:t>
      </w:r>
      <w:r w:rsidRPr="00C251D7">
        <w:rPr>
          <w:rFonts w:ascii="Courier New" w:hAnsi="Courier New" w:cs="Courier New"/>
          <w:color w:val="444444"/>
          <w:lang w:val="el-GR"/>
        </w:rPr>
        <w:t>:</w:t>
      </w:r>
      <w:r w:rsidRPr="00153052">
        <w:rPr>
          <w:rFonts w:ascii="Courier New" w:hAnsi="Courier New" w:cs="Courier New"/>
          <w:color w:val="397300"/>
        </w:rPr>
        <w:t>length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444444"/>
        </w:rPr>
        <w:t>N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list</w:t>
      </w:r>
      <w:r w:rsidRPr="00C251D7">
        <w:rPr>
          <w:rFonts w:ascii="Courier New" w:hAnsi="Courier New" w:cs="Courier New"/>
          <w:color w:val="444444"/>
          <w:lang w:val="el-GR"/>
        </w:rPr>
        <w:t>)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153052">
        <w:rPr>
          <w:rFonts w:ascii="Courier New" w:hAnsi="Courier New" w:cs="Courier New"/>
          <w:color w:val="444444"/>
        </w:rPr>
        <w:t>N</w:t>
      </w:r>
      <w:r w:rsidRPr="00C251D7">
        <w:rPr>
          <w:rFonts w:ascii="Courier New" w:hAnsi="Courier New" w:cs="Courier New"/>
          <w:color w:val="444444"/>
          <w:lang w:val="el-GR"/>
        </w:rPr>
        <w:t xml:space="preserve">    = </w:t>
      </w:r>
      <w:r w:rsidRPr="00153052">
        <w:rPr>
          <w:rFonts w:ascii="Courier New" w:hAnsi="Courier New" w:cs="Courier New"/>
          <w:color w:val="444444"/>
        </w:rPr>
        <w:t>N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list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proofErr w:type="spellStart"/>
      <w:r w:rsidRPr="00153052">
        <w:rPr>
          <w:rFonts w:ascii="Courier New" w:hAnsi="Courier New" w:cs="Courier New"/>
          <w:color w:val="444444"/>
        </w:rPr>
        <w:t>iN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>);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</w:t>
      </w:r>
      <w:proofErr w:type="spellStart"/>
      <w:r w:rsidRPr="00153052">
        <w:rPr>
          <w:rFonts w:ascii="Courier New" w:hAnsi="Courier New" w:cs="Courier New"/>
          <w:color w:val="444444"/>
        </w:rPr>
        <w:t>Lrep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 xml:space="preserve"> = </w:t>
      </w:r>
      <w:r w:rsidRPr="00C251D7">
        <w:rPr>
          <w:rFonts w:ascii="Courier New" w:hAnsi="Courier New" w:cs="Courier New"/>
          <w:color w:val="880000"/>
          <w:lang w:val="el-GR"/>
        </w:rPr>
        <w:t>200</w:t>
      </w:r>
      <w:r w:rsidRPr="00C251D7">
        <w:rPr>
          <w:rFonts w:ascii="Courier New" w:hAnsi="Courier New" w:cs="Courier New"/>
          <w:color w:val="444444"/>
          <w:lang w:val="el-GR"/>
        </w:rPr>
        <w:t xml:space="preserve">;                 </w:t>
      </w:r>
      <w:r w:rsidRPr="00C251D7">
        <w:rPr>
          <w:rFonts w:ascii="Courier New" w:hAnsi="Courier New" w:cs="Courier New"/>
          <w:color w:val="888888"/>
          <w:lang w:val="el-GR"/>
        </w:rPr>
        <w:t xml:space="preserve">% # </w:t>
      </w:r>
      <w:r w:rsidRPr="00153052">
        <w:rPr>
          <w:rFonts w:ascii="Courier New" w:hAnsi="Courier New" w:cs="Courier New"/>
          <w:color w:val="888888"/>
        </w:rPr>
        <w:t>Monte</w:t>
      </w:r>
      <w:r w:rsidRPr="00C251D7">
        <w:rPr>
          <w:rFonts w:ascii="Courier New" w:hAnsi="Courier New" w:cs="Courier New"/>
          <w:color w:val="888888"/>
          <w:lang w:val="el-GR"/>
        </w:rPr>
        <w:t>‑</w:t>
      </w:r>
      <w:r w:rsidRPr="00153052">
        <w:rPr>
          <w:rFonts w:ascii="Courier New" w:hAnsi="Courier New" w:cs="Courier New"/>
          <w:color w:val="888888"/>
        </w:rPr>
        <w:t>Carlo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επαναλήψεων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</w:t>
      </w:r>
      <w:proofErr w:type="spellStart"/>
      <w:r w:rsidRPr="00153052">
        <w:rPr>
          <w:rFonts w:ascii="Courier New" w:hAnsi="Courier New" w:cs="Courier New"/>
          <w:color w:val="444444"/>
        </w:rPr>
        <w:t>errA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 xml:space="preserve"> = </w:t>
      </w:r>
      <w:r w:rsidRPr="00153052">
        <w:rPr>
          <w:rFonts w:ascii="Courier New" w:hAnsi="Courier New" w:cs="Courier New"/>
          <w:color w:val="397300"/>
        </w:rPr>
        <w:t>zeros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proofErr w:type="spellStart"/>
      <w:r w:rsidRPr="00153052">
        <w:rPr>
          <w:rFonts w:ascii="Courier New" w:hAnsi="Courier New" w:cs="Courier New"/>
          <w:color w:val="444444"/>
        </w:rPr>
        <w:t>Lrep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>,</w:t>
      </w:r>
      <w:r w:rsidRPr="00C251D7">
        <w:rPr>
          <w:rFonts w:ascii="Courier New" w:hAnsi="Courier New" w:cs="Courier New"/>
          <w:color w:val="880000"/>
          <w:lang w:val="el-GR"/>
        </w:rPr>
        <w:t>1</w:t>
      </w:r>
      <w:r w:rsidRPr="00C251D7">
        <w:rPr>
          <w:rFonts w:ascii="Courier New" w:hAnsi="Courier New" w:cs="Courier New"/>
          <w:color w:val="444444"/>
          <w:lang w:val="el-GR"/>
        </w:rPr>
        <w:t>);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</w:t>
      </w:r>
      <w:proofErr w:type="spellStart"/>
      <w:r w:rsidRPr="00153052">
        <w:rPr>
          <w:rFonts w:ascii="Courier New" w:hAnsi="Courier New" w:cs="Courier New"/>
          <w:color w:val="444444"/>
        </w:rPr>
        <w:t>errw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 xml:space="preserve"> = </w:t>
      </w:r>
      <w:r w:rsidRPr="00153052">
        <w:rPr>
          <w:rFonts w:ascii="Courier New" w:hAnsi="Courier New" w:cs="Courier New"/>
          <w:color w:val="397300"/>
        </w:rPr>
        <w:t>zeros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proofErr w:type="spellStart"/>
      <w:r w:rsidRPr="00153052">
        <w:rPr>
          <w:rFonts w:ascii="Courier New" w:hAnsi="Courier New" w:cs="Courier New"/>
          <w:color w:val="444444"/>
        </w:rPr>
        <w:t>Lrep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>,</w:t>
      </w:r>
      <w:r w:rsidRPr="00C251D7">
        <w:rPr>
          <w:rFonts w:ascii="Courier New" w:hAnsi="Courier New" w:cs="Courier New"/>
          <w:color w:val="880000"/>
          <w:lang w:val="el-GR"/>
        </w:rPr>
        <w:t>1</w:t>
      </w:r>
      <w:r w:rsidRPr="00C251D7">
        <w:rPr>
          <w:rFonts w:ascii="Courier New" w:hAnsi="Courier New" w:cs="Courier New"/>
          <w:color w:val="444444"/>
          <w:lang w:val="el-GR"/>
        </w:rPr>
        <w:t>);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153052">
        <w:rPr>
          <w:rFonts w:ascii="Courier New" w:hAnsi="Courier New" w:cs="Courier New"/>
          <w:color w:val="444444"/>
        </w:rPr>
        <w:t>errs</w:t>
      </w:r>
      <w:r w:rsidRPr="00C251D7">
        <w:rPr>
          <w:rFonts w:ascii="Courier New" w:hAnsi="Courier New" w:cs="Courier New"/>
          <w:color w:val="444444"/>
          <w:lang w:val="el-GR"/>
        </w:rPr>
        <w:t xml:space="preserve">2= </w:t>
      </w:r>
      <w:r w:rsidRPr="00153052">
        <w:rPr>
          <w:rFonts w:ascii="Courier New" w:hAnsi="Courier New" w:cs="Courier New"/>
          <w:color w:val="397300"/>
        </w:rPr>
        <w:t>zeros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proofErr w:type="spellStart"/>
      <w:r w:rsidRPr="00153052">
        <w:rPr>
          <w:rFonts w:ascii="Courier New" w:hAnsi="Courier New" w:cs="Courier New"/>
          <w:color w:val="444444"/>
        </w:rPr>
        <w:t>Lrep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>,</w:t>
      </w:r>
      <w:r w:rsidRPr="00C251D7">
        <w:rPr>
          <w:rFonts w:ascii="Courier New" w:hAnsi="Courier New" w:cs="Courier New"/>
          <w:color w:val="880000"/>
          <w:lang w:val="el-GR"/>
        </w:rPr>
        <w:t>1</w:t>
      </w:r>
      <w:r w:rsidRPr="00C251D7">
        <w:rPr>
          <w:rFonts w:ascii="Courier New" w:hAnsi="Courier New" w:cs="Courier New"/>
          <w:color w:val="444444"/>
          <w:lang w:val="el-GR"/>
        </w:rPr>
        <w:t>);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153052">
        <w:rPr>
          <w:rFonts w:ascii="Courier New" w:hAnsi="Courier New" w:cs="Courier New"/>
          <w:b/>
          <w:color w:val="444444"/>
        </w:rPr>
        <w:t>for</w:t>
      </w:r>
      <w:r w:rsidRPr="00C251D7">
        <w:rPr>
          <w:rFonts w:ascii="Courier New" w:hAnsi="Courier New" w:cs="Courier New"/>
          <w:color w:val="444444"/>
          <w:lang w:val="el-GR"/>
        </w:rPr>
        <w:t xml:space="preserve"> </w:t>
      </w:r>
      <w:r w:rsidRPr="00153052">
        <w:rPr>
          <w:rFonts w:ascii="Courier New" w:hAnsi="Courier New" w:cs="Courier New"/>
          <w:color w:val="444444"/>
        </w:rPr>
        <w:t>rep</w:t>
      </w:r>
      <w:r w:rsidRPr="00C251D7">
        <w:rPr>
          <w:rFonts w:ascii="Courier New" w:hAnsi="Courier New" w:cs="Courier New"/>
          <w:color w:val="444444"/>
          <w:lang w:val="el-GR"/>
        </w:rPr>
        <w:t xml:space="preserve"> = </w:t>
      </w:r>
      <w:r w:rsidRPr="00C251D7">
        <w:rPr>
          <w:rFonts w:ascii="Courier New" w:hAnsi="Courier New" w:cs="Courier New"/>
          <w:color w:val="880000"/>
          <w:lang w:val="el-GR"/>
        </w:rPr>
        <w:t>1</w:t>
      </w:r>
      <w:r w:rsidRPr="00C251D7">
        <w:rPr>
          <w:rFonts w:ascii="Courier New" w:hAnsi="Courier New" w:cs="Courier New"/>
          <w:color w:val="444444"/>
          <w:lang w:val="el-GR"/>
        </w:rPr>
        <w:t>:</w:t>
      </w:r>
      <w:proofErr w:type="spellStart"/>
      <w:r w:rsidRPr="00153052">
        <w:rPr>
          <w:rFonts w:ascii="Courier New" w:hAnsi="Courier New" w:cs="Courier New"/>
          <w:color w:val="444444"/>
        </w:rPr>
        <w:t>Lrep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br/>
        <w:t xml:space="preserve">   </w:t>
      </w:r>
      <w:r w:rsidRPr="00C251D7">
        <w:rPr>
          <w:rFonts w:ascii="Courier New" w:hAnsi="Courier New" w:cs="Courier New"/>
          <w:color w:val="888888"/>
          <w:lang w:val="el-GR"/>
        </w:rPr>
        <w:t xml:space="preserve">% ----------- </w:t>
      </w:r>
      <w:r w:rsidRPr="0066371B">
        <w:rPr>
          <w:rFonts w:ascii="Courier New" w:hAnsi="Courier New" w:cs="Courier New"/>
          <w:color w:val="888888"/>
          <w:lang w:val="el-GR"/>
        </w:rPr>
        <w:t>ΔΗΜΙΟΥΡΓΙΑ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153052">
        <w:rPr>
          <w:rFonts w:ascii="Courier New" w:hAnsi="Courier New" w:cs="Courier New"/>
          <w:color w:val="888888"/>
        </w:rPr>
        <w:t>N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ΥΛΟΠΟΙΗΣΕΩΝ</w:t>
      </w:r>
      <w:r w:rsidRPr="00C251D7">
        <w:rPr>
          <w:rFonts w:ascii="Courier New" w:hAnsi="Courier New" w:cs="Courier New"/>
          <w:color w:val="888888"/>
          <w:lang w:val="el-GR"/>
        </w:rPr>
        <w:t xml:space="preserve"> ---------------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 w:rsidRPr="00153052">
        <w:rPr>
          <w:rFonts w:ascii="Courier New" w:hAnsi="Courier New" w:cs="Courier New"/>
          <w:color w:val="444444"/>
        </w:rPr>
        <w:t>X</w:t>
      </w:r>
      <w:r w:rsidRPr="00C251D7">
        <w:rPr>
          <w:rFonts w:ascii="Courier New" w:hAnsi="Courier New" w:cs="Courier New"/>
          <w:color w:val="444444"/>
          <w:lang w:val="el-GR"/>
        </w:rPr>
        <w:t xml:space="preserve"> = </w:t>
      </w:r>
      <w:r w:rsidRPr="00153052">
        <w:rPr>
          <w:rFonts w:ascii="Courier New" w:hAnsi="Courier New" w:cs="Courier New"/>
          <w:color w:val="397300"/>
        </w:rPr>
        <w:t>zeros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444444"/>
        </w:rPr>
        <w:t>N</w:t>
      </w:r>
      <w:r w:rsidRPr="00C251D7">
        <w:rPr>
          <w:rFonts w:ascii="Courier New" w:hAnsi="Courier New" w:cs="Courier New"/>
          <w:color w:val="444444"/>
          <w:lang w:val="el-GR"/>
        </w:rPr>
        <w:t>,</w:t>
      </w:r>
      <w:r w:rsidRPr="00153052">
        <w:rPr>
          <w:rFonts w:ascii="Courier New" w:hAnsi="Courier New" w:cs="Courier New"/>
          <w:color w:val="444444"/>
        </w:rPr>
        <w:t>M</w:t>
      </w:r>
      <w:r w:rsidRPr="00C251D7">
        <w:rPr>
          <w:rFonts w:ascii="Courier New" w:hAnsi="Courier New" w:cs="Courier New"/>
          <w:color w:val="444444"/>
          <w:lang w:val="el-GR"/>
        </w:rPr>
        <w:t>);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 w:rsidRPr="00153052">
        <w:rPr>
          <w:rFonts w:ascii="Courier New" w:hAnsi="Courier New" w:cs="Courier New"/>
          <w:b/>
          <w:color w:val="444444"/>
        </w:rPr>
        <w:t>for</w:t>
      </w:r>
      <w:r w:rsidRPr="00C251D7">
        <w:rPr>
          <w:rFonts w:ascii="Courier New" w:hAnsi="Courier New" w:cs="Courier New"/>
          <w:color w:val="444444"/>
          <w:lang w:val="el-GR"/>
        </w:rPr>
        <w:t xml:space="preserve"> </w:t>
      </w:r>
      <w:r w:rsidRPr="00153052">
        <w:rPr>
          <w:rFonts w:ascii="Courier New" w:hAnsi="Courier New" w:cs="Courier New"/>
          <w:color w:val="444444"/>
        </w:rPr>
        <w:t>n</w:t>
      </w:r>
      <w:r w:rsidRPr="00C251D7">
        <w:rPr>
          <w:rFonts w:ascii="Courier New" w:hAnsi="Courier New" w:cs="Courier New"/>
          <w:color w:val="444444"/>
          <w:lang w:val="el-GR"/>
        </w:rPr>
        <w:t xml:space="preserve"> = </w:t>
      </w:r>
      <w:r w:rsidRPr="00C251D7">
        <w:rPr>
          <w:rFonts w:ascii="Courier New" w:hAnsi="Courier New" w:cs="Courier New"/>
          <w:color w:val="880000"/>
          <w:lang w:val="el-GR"/>
        </w:rPr>
        <w:t>1</w:t>
      </w:r>
      <w:r w:rsidRPr="00C251D7">
        <w:rPr>
          <w:rFonts w:ascii="Courier New" w:hAnsi="Courier New" w:cs="Courier New"/>
          <w:color w:val="444444"/>
          <w:lang w:val="el-GR"/>
        </w:rPr>
        <w:t>:</w:t>
      </w:r>
      <w:r w:rsidRPr="00153052">
        <w:rPr>
          <w:rFonts w:ascii="Courier New" w:hAnsi="Courier New" w:cs="Courier New"/>
          <w:color w:val="444444"/>
        </w:rPr>
        <w:t>N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    </w:t>
      </w:r>
      <w:r w:rsidRPr="00153052">
        <w:rPr>
          <w:rFonts w:ascii="Courier New" w:hAnsi="Courier New" w:cs="Courier New"/>
          <w:color w:val="444444"/>
        </w:rPr>
        <w:t>phi</w:t>
      </w:r>
      <w:r w:rsidRPr="00C251D7">
        <w:rPr>
          <w:rFonts w:ascii="Courier New" w:hAnsi="Courier New" w:cs="Courier New"/>
          <w:color w:val="444444"/>
          <w:lang w:val="el-GR"/>
        </w:rPr>
        <w:t xml:space="preserve">  = (</w:t>
      </w:r>
      <w:r w:rsidRPr="00C251D7">
        <w:rPr>
          <w:rFonts w:ascii="Courier New" w:hAnsi="Courier New" w:cs="Courier New"/>
          <w:color w:val="880000"/>
          <w:lang w:val="el-GR"/>
        </w:rPr>
        <w:t>2</w:t>
      </w:r>
      <w:r w:rsidRPr="00C251D7">
        <w:rPr>
          <w:rFonts w:ascii="Courier New" w:hAnsi="Courier New" w:cs="Courier New"/>
          <w:color w:val="444444"/>
          <w:lang w:val="el-GR"/>
        </w:rPr>
        <w:t>*</w:t>
      </w:r>
      <w:r w:rsidRPr="00153052">
        <w:rPr>
          <w:rFonts w:ascii="Courier New" w:hAnsi="Courier New" w:cs="Courier New"/>
          <w:color w:val="397300"/>
        </w:rPr>
        <w:t>pi</w:t>
      </w:r>
      <w:r w:rsidRPr="00C251D7">
        <w:rPr>
          <w:rFonts w:ascii="Courier New" w:hAnsi="Courier New" w:cs="Courier New"/>
          <w:color w:val="444444"/>
          <w:lang w:val="el-GR"/>
        </w:rPr>
        <w:t>).*</w:t>
      </w:r>
      <w:r w:rsidRPr="00153052">
        <w:rPr>
          <w:rFonts w:ascii="Courier New" w:hAnsi="Courier New" w:cs="Courier New"/>
          <w:color w:val="397300"/>
        </w:rPr>
        <w:t>rand</w:t>
      </w:r>
      <w:r w:rsidRPr="00C251D7">
        <w:rPr>
          <w:rFonts w:ascii="Courier New" w:hAnsi="Courier New" w:cs="Courier New"/>
          <w:color w:val="444444"/>
          <w:lang w:val="el-GR"/>
        </w:rPr>
        <w:t xml:space="preserve"> - </w:t>
      </w:r>
      <w:r w:rsidRPr="00153052">
        <w:rPr>
          <w:rFonts w:ascii="Courier New" w:hAnsi="Courier New" w:cs="Courier New"/>
          <w:color w:val="397300"/>
        </w:rPr>
        <w:t>pi</w:t>
      </w:r>
      <w:r w:rsidRPr="00C251D7">
        <w:rPr>
          <w:rFonts w:ascii="Courier New" w:hAnsi="Courier New" w:cs="Courier New"/>
          <w:color w:val="444444"/>
          <w:lang w:val="el-GR"/>
        </w:rPr>
        <w:t xml:space="preserve">;            </w:t>
      </w:r>
      <w:r w:rsidRPr="00C251D7">
        <w:rPr>
          <w:rFonts w:ascii="Courier New" w:hAnsi="Courier New" w:cs="Courier New"/>
          <w:color w:val="888888"/>
          <w:lang w:val="el-GR"/>
        </w:rPr>
        <w:t xml:space="preserve">% </w:t>
      </w:r>
      <w:r w:rsidRPr="0066371B">
        <w:rPr>
          <w:rFonts w:ascii="Courier New" w:hAnsi="Courier New" w:cs="Courier New"/>
          <w:color w:val="888888"/>
          <w:lang w:val="el-GR"/>
        </w:rPr>
        <w:t>τυχαία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φάση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    </w:t>
      </w:r>
      <w:r w:rsidRPr="00153052">
        <w:rPr>
          <w:rFonts w:ascii="Courier New" w:hAnsi="Courier New" w:cs="Courier New"/>
          <w:color w:val="444444"/>
        </w:rPr>
        <w:t>k</w:t>
      </w:r>
      <w:r w:rsidRPr="00C251D7">
        <w:rPr>
          <w:rFonts w:ascii="Courier New" w:hAnsi="Courier New" w:cs="Courier New"/>
          <w:color w:val="444444"/>
          <w:lang w:val="el-GR"/>
        </w:rPr>
        <w:t xml:space="preserve">    = </w:t>
      </w:r>
      <w:r w:rsidRPr="00C251D7">
        <w:rPr>
          <w:rFonts w:ascii="Courier New" w:hAnsi="Courier New" w:cs="Courier New"/>
          <w:color w:val="880000"/>
          <w:lang w:val="el-GR"/>
        </w:rPr>
        <w:t>0</w:t>
      </w:r>
      <w:r w:rsidRPr="00C251D7">
        <w:rPr>
          <w:rFonts w:ascii="Courier New" w:hAnsi="Courier New" w:cs="Courier New"/>
          <w:color w:val="444444"/>
          <w:lang w:val="el-GR"/>
        </w:rPr>
        <w:t>:</w:t>
      </w:r>
      <w:r w:rsidRPr="00153052">
        <w:rPr>
          <w:rFonts w:ascii="Courier New" w:hAnsi="Courier New" w:cs="Courier New"/>
          <w:color w:val="444444"/>
        </w:rPr>
        <w:t>M</w:t>
      </w:r>
      <w:r w:rsidRPr="00C251D7">
        <w:rPr>
          <w:rFonts w:ascii="Courier New" w:hAnsi="Courier New" w:cs="Courier New"/>
          <w:color w:val="880000"/>
          <w:lang w:val="el-GR"/>
        </w:rPr>
        <w:t>-1</w:t>
      </w:r>
      <w:r w:rsidRPr="00C251D7">
        <w:rPr>
          <w:rFonts w:ascii="Courier New" w:hAnsi="Courier New" w:cs="Courier New"/>
          <w:color w:val="444444"/>
          <w:lang w:val="el-GR"/>
        </w:rPr>
        <w:t>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    </w:t>
      </w:r>
      <w:r w:rsidRPr="00153052">
        <w:rPr>
          <w:rFonts w:ascii="Courier New" w:hAnsi="Courier New" w:cs="Courier New"/>
          <w:color w:val="444444"/>
        </w:rPr>
        <w:t>signal</w:t>
      </w:r>
      <w:r w:rsidRPr="00C251D7">
        <w:rPr>
          <w:rFonts w:ascii="Courier New" w:hAnsi="Courier New" w:cs="Courier New"/>
          <w:color w:val="444444"/>
          <w:lang w:val="el-GR"/>
        </w:rPr>
        <w:t xml:space="preserve"> = </w:t>
      </w:r>
      <w:r w:rsidRPr="00153052">
        <w:rPr>
          <w:rFonts w:ascii="Courier New" w:hAnsi="Courier New" w:cs="Courier New"/>
          <w:color w:val="444444"/>
        </w:rPr>
        <w:t>A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397300"/>
        </w:rPr>
        <w:t>true</w:t>
      </w:r>
      <w:r w:rsidRPr="00C251D7">
        <w:rPr>
          <w:rFonts w:ascii="Courier New" w:hAnsi="Courier New" w:cs="Courier New"/>
          <w:color w:val="444444"/>
          <w:lang w:val="el-GR"/>
        </w:rPr>
        <w:t xml:space="preserve"> * </w:t>
      </w:r>
      <w:r w:rsidRPr="00153052">
        <w:rPr>
          <w:rFonts w:ascii="Courier New" w:hAnsi="Courier New" w:cs="Courier New"/>
          <w:color w:val="397300"/>
        </w:rPr>
        <w:t>exp</w:t>
      </w:r>
      <w:r w:rsidRPr="00C251D7">
        <w:rPr>
          <w:rFonts w:ascii="Courier New" w:hAnsi="Courier New" w:cs="Courier New"/>
          <w:color w:val="444444"/>
          <w:lang w:val="el-GR"/>
        </w:rPr>
        <w:t xml:space="preserve">( </w:t>
      </w:r>
      <w:r w:rsidRPr="00C251D7">
        <w:rPr>
          <w:rFonts w:ascii="Courier New" w:hAnsi="Courier New" w:cs="Courier New"/>
          <w:color w:val="880000"/>
          <w:lang w:val="el-GR"/>
        </w:rPr>
        <w:t>1</w:t>
      </w:r>
      <w:r w:rsidRPr="00153052">
        <w:rPr>
          <w:rFonts w:ascii="Courier New" w:hAnsi="Courier New" w:cs="Courier New"/>
          <w:color w:val="397300"/>
        </w:rPr>
        <w:t>j</w:t>
      </w:r>
      <w:r w:rsidRPr="00C251D7">
        <w:rPr>
          <w:rFonts w:ascii="Courier New" w:hAnsi="Courier New" w:cs="Courier New"/>
          <w:color w:val="444444"/>
          <w:lang w:val="el-GR"/>
        </w:rPr>
        <w:t>*(</w:t>
      </w:r>
      <w:r w:rsidRPr="00153052">
        <w:rPr>
          <w:rFonts w:ascii="Courier New" w:hAnsi="Courier New" w:cs="Courier New"/>
          <w:color w:val="444444"/>
        </w:rPr>
        <w:t>omega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397300"/>
        </w:rPr>
        <w:t>true</w:t>
      </w:r>
      <w:r w:rsidRPr="00C251D7">
        <w:rPr>
          <w:rFonts w:ascii="Courier New" w:hAnsi="Courier New" w:cs="Courier New"/>
          <w:color w:val="444444"/>
          <w:lang w:val="el-GR"/>
        </w:rPr>
        <w:t>*</w:t>
      </w:r>
      <w:r w:rsidRPr="00153052">
        <w:rPr>
          <w:rFonts w:ascii="Courier New" w:hAnsi="Courier New" w:cs="Courier New"/>
          <w:color w:val="444444"/>
        </w:rPr>
        <w:t>k</w:t>
      </w:r>
      <w:r w:rsidRPr="00C251D7">
        <w:rPr>
          <w:rFonts w:ascii="Courier New" w:hAnsi="Courier New" w:cs="Courier New"/>
          <w:color w:val="444444"/>
          <w:lang w:val="el-GR"/>
        </w:rPr>
        <w:t xml:space="preserve"> + </w:t>
      </w:r>
      <w:r w:rsidRPr="00153052">
        <w:rPr>
          <w:rFonts w:ascii="Courier New" w:hAnsi="Courier New" w:cs="Courier New"/>
          <w:color w:val="444444"/>
        </w:rPr>
        <w:t>phi</w:t>
      </w:r>
      <w:r w:rsidRPr="00C251D7">
        <w:rPr>
          <w:rFonts w:ascii="Courier New" w:hAnsi="Courier New" w:cs="Courier New"/>
          <w:color w:val="444444"/>
          <w:lang w:val="el-GR"/>
        </w:rPr>
        <w:t>) );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    </w:t>
      </w:r>
      <w:r w:rsidRPr="00153052">
        <w:rPr>
          <w:rFonts w:ascii="Courier New" w:hAnsi="Courier New" w:cs="Courier New"/>
          <w:color w:val="444444"/>
        </w:rPr>
        <w:t>noise</w:t>
      </w:r>
      <w:r w:rsidRPr="00C251D7">
        <w:rPr>
          <w:rFonts w:ascii="Courier New" w:hAnsi="Courier New" w:cs="Courier New"/>
          <w:color w:val="444444"/>
          <w:lang w:val="el-GR"/>
        </w:rPr>
        <w:t xml:space="preserve">  = </w:t>
      </w:r>
      <w:r w:rsidRPr="00153052">
        <w:rPr>
          <w:rFonts w:ascii="Courier New" w:hAnsi="Courier New" w:cs="Courier New"/>
          <w:color w:val="397300"/>
        </w:rPr>
        <w:t>sqrt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444444"/>
        </w:rPr>
        <w:t>sigma</w:t>
      </w:r>
      <w:r w:rsidRPr="00C251D7">
        <w:rPr>
          <w:rFonts w:ascii="Courier New" w:hAnsi="Courier New" w:cs="Courier New"/>
          <w:color w:val="444444"/>
          <w:lang w:val="el-GR"/>
        </w:rPr>
        <w:t>2_</w:t>
      </w:r>
      <w:r w:rsidRPr="00153052">
        <w:rPr>
          <w:rFonts w:ascii="Courier New" w:hAnsi="Courier New" w:cs="Courier New"/>
          <w:color w:val="444444"/>
        </w:rPr>
        <w:t>W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397300"/>
        </w:rPr>
        <w:t>true</w:t>
      </w:r>
      <w:r w:rsidRPr="00C251D7">
        <w:rPr>
          <w:rFonts w:ascii="Courier New" w:hAnsi="Courier New" w:cs="Courier New"/>
          <w:color w:val="444444"/>
          <w:lang w:val="el-GR"/>
        </w:rPr>
        <w:t>/</w:t>
      </w:r>
      <w:r w:rsidRPr="00C251D7">
        <w:rPr>
          <w:rFonts w:ascii="Courier New" w:hAnsi="Courier New" w:cs="Courier New"/>
          <w:color w:val="880000"/>
          <w:lang w:val="el-GR"/>
        </w:rPr>
        <w:t>2</w:t>
      </w:r>
      <w:r w:rsidRPr="00C251D7">
        <w:rPr>
          <w:rFonts w:ascii="Courier New" w:hAnsi="Courier New" w:cs="Courier New"/>
          <w:color w:val="444444"/>
          <w:lang w:val="el-GR"/>
        </w:rPr>
        <w:t>).*(</w:t>
      </w:r>
      <w:proofErr w:type="spellStart"/>
      <w:r w:rsidRPr="00153052">
        <w:rPr>
          <w:rFonts w:ascii="Courier New" w:hAnsi="Courier New" w:cs="Courier New"/>
          <w:color w:val="397300"/>
        </w:rPr>
        <w:t>randn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C251D7">
        <w:rPr>
          <w:rFonts w:ascii="Courier New" w:hAnsi="Courier New" w:cs="Courier New"/>
          <w:color w:val="880000"/>
          <w:lang w:val="el-GR"/>
        </w:rPr>
        <w:t>1</w:t>
      </w:r>
      <w:r w:rsidRPr="00C251D7">
        <w:rPr>
          <w:rFonts w:ascii="Courier New" w:hAnsi="Courier New" w:cs="Courier New"/>
          <w:color w:val="444444"/>
          <w:lang w:val="el-GR"/>
        </w:rPr>
        <w:t>,</w:t>
      </w:r>
      <w:r w:rsidRPr="00153052">
        <w:rPr>
          <w:rFonts w:ascii="Courier New" w:hAnsi="Courier New" w:cs="Courier New"/>
          <w:color w:val="444444"/>
        </w:rPr>
        <w:t>M</w:t>
      </w:r>
      <w:r w:rsidRPr="00C251D7">
        <w:rPr>
          <w:rFonts w:ascii="Courier New" w:hAnsi="Courier New" w:cs="Courier New"/>
          <w:color w:val="444444"/>
          <w:lang w:val="el-GR"/>
        </w:rPr>
        <w:t>)+</w:t>
      </w:r>
      <w:r w:rsidRPr="00C251D7">
        <w:rPr>
          <w:rFonts w:ascii="Courier New" w:hAnsi="Courier New" w:cs="Courier New"/>
          <w:color w:val="880000"/>
          <w:lang w:val="el-GR"/>
        </w:rPr>
        <w:t>1</w:t>
      </w:r>
      <w:r w:rsidRPr="00153052">
        <w:rPr>
          <w:rFonts w:ascii="Courier New" w:hAnsi="Courier New" w:cs="Courier New"/>
          <w:color w:val="397300"/>
        </w:rPr>
        <w:t>j</w:t>
      </w:r>
      <w:r w:rsidRPr="00C251D7">
        <w:rPr>
          <w:rFonts w:ascii="Courier New" w:hAnsi="Courier New" w:cs="Courier New"/>
          <w:color w:val="444444"/>
          <w:lang w:val="el-GR"/>
        </w:rPr>
        <w:t>*</w:t>
      </w:r>
      <w:proofErr w:type="spellStart"/>
      <w:r w:rsidRPr="00153052">
        <w:rPr>
          <w:rFonts w:ascii="Courier New" w:hAnsi="Courier New" w:cs="Courier New"/>
          <w:color w:val="397300"/>
        </w:rPr>
        <w:t>randn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C251D7">
        <w:rPr>
          <w:rFonts w:ascii="Courier New" w:hAnsi="Courier New" w:cs="Courier New"/>
          <w:color w:val="880000"/>
          <w:lang w:val="el-GR"/>
        </w:rPr>
        <w:t>1</w:t>
      </w:r>
      <w:r w:rsidRPr="00C251D7">
        <w:rPr>
          <w:rFonts w:ascii="Courier New" w:hAnsi="Courier New" w:cs="Courier New"/>
          <w:color w:val="444444"/>
          <w:lang w:val="el-GR"/>
        </w:rPr>
        <w:t>,</w:t>
      </w:r>
      <w:r w:rsidRPr="00153052">
        <w:rPr>
          <w:rFonts w:ascii="Courier New" w:hAnsi="Courier New" w:cs="Courier New"/>
          <w:color w:val="444444"/>
        </w:rPr>
        <w:t>M</w:t>
      </w:r>
      <w:r w:rsidRPr="00C251D7">
        <w:rPr>
          <w:rFonts w:ascii="Courier New" w:hAnsi="Courier New" w:cs="Courier New"/>
          <w:color w:val="444444"/>
          <w:lang w:val="el-GR"/>
        </w:rPr>
        <w:t>));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    </w:t>
      </w:r>
      <w:r w:rsidRPr="00153052">
        <w:rPr>
          <w:rFonts w:ascii="Courier New" w:hAnsi="Courier New" w:cs="Courier New"/>
          <w:color w:val="444444"/>
        </w:rPr>
        <w:t>X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444444"/>
        </w:rPr>
        <w:t>n</w:t>
      </w:r>
      <w:r w:rsidRPr="00C251D7">
        <w:rPr>
          <w:rFonts w:ascii="Courier New" w:hAnsi="Courier New" w:cs="Courier New"/>
          <w:color w:val="444444"/>
          <w:lang w:val="el-GR"/>
        </w:rPr>
        <w:t xml:space="preserve">,:) = </w:t>
      </w:r>
      <w:r w:rsidRPr="00153052">
        <w:rPr>
          <w:rFonts w:ascii="Courier New" w:hAnsi="Courier New" w:cs="Courier New"/>
          <w:color w:val="444444"/>
        </w:rPr>
        <w:t>signal</w:t>
      </w:r>
      <w:r w:rsidRPr="00C251D7">
        <w:rPr>
          <w:rFonts w:ascii="Courier New" w:hAnsi="Courier New" w:cs="Courier New"/>
          <w:color w:val="444444"/>
          <w:lang w:val="el-GR"/>
        </w:rPr>
        <w:t xml:space="preserve"> + </w:t>
      </w:r>
      <w:r w:rsidRPr="00153052">
        <w:rPr>
          <w:rFonts w:ascii="Courier New" w:hAnsi="Courier New" w:cs="Courier New"/>
          <w:color w:val="444444"/>
        </w:rPr>
        <w:t>noise</w:t>
      </w:r>
      <w:r w:rsidRPr="00C251D7">
        <w:rPr>
          <w:rFonts w:ascii="Courier New" w:hAnsi="Courier New" w:cs="Courier New"/>
          <w:color w:val="444444"/>
          <w:lang w:val="el-GR"/>
        </w:rPr>
        <w:t>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 w:rsidRPr="00153052">
        <w:rPr>
          <w:rFonts w:ascii="Courier New" w:hAnsi="Courier New" w:cs="Courier New"/>
          <w:b/>
          <w:color w:val="444444"/>
        </w:rPr>
        <w:t>end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C251D7">
        <w:rPr>
          <w:rFonts w:ascii="Courier New" w:hAnsi="Courier New" w:cs="Courier New"/>
          <w:color w:val="888888"/>
          <w:lang w:val="el-GR"/>
        </w:rPr>
        <w:t xml:space="preserve">% ----------- </w:t>
      </w:r>
      <w:r w:rsidRPr="0066371B">
        <w:rPr>
          <w:rFonts w:ascii="Courier New" w:hAnsi="Courier New" w:cs="Courier New"/>
          <w:color w:val="888888"/>
          <w:lang w:val="el-GR"/>
        </w:rPr>
        <w:t>ΕΚΤΙΜΗΣΗ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ΜΗΤΡΩΟΥ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ΑΥΤΟΣΥΣΧΕΤΙΣΗΣ</w:t>
      </w:r>
      <w:r w:rsidRPr="00C251D7">
        <w:rPr>
          <w:rFonts w:ascii="Courier New" w:hAnsi="Courier New" w:cs="Courier New"/>
          <w:color w:val="888888"/>
          <w:lang w:val="el-GR"/>
        </w:rPr>
        <w:t xml:space="preserve"> ----------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proofErr w:type="spellStart"/>
      <w:r w:rsidRPr="00153052">
        <w:rPr>
          <w:rFonts w:ascii="Courier New" w:hAnsi="Courier New" w:cs="Courier New"/>
          <w:color w:val="444444"/>
        </w:rPr>
        <w:t>Rhat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 xml:space="preserve"> = (</w:t>
      </w:r>
      <w:r w:rsidRPr="00153052">
        <w:rPr>
          <w:rFonts w:ascii="Courier New" w:hAnsi="Courier New" w:cs="Courier New"/>
          <w:color w:val="444444"/>
        </w:rPr>
        <w:t>X</w:t>
      </w:r>
      <w:r w:rsidRPr="00C251D7">
        <w:rPr>
          <w:rFonts w:ascii="Courier New" w:hAnsi="Courier New" w:cs="Courier New"/>
          <w:color w:val="444444"/>
          <w:lang w:val="el-GR"/>
        </w:rPr>
        <w:t>'*</w:t>
      </w:r>
      <w:r w:rsidRPr="00153052">
        <w:rPr>
          <w:rFonts w:ascii="Courier New" w:hAnsi="Courier New" w:cs="Courier New"/>
          <w:color w:val="444444"/>
        </w:rPr>
        <w:t>X</w:t>
      </w:r>
      <w:r w:rsidRPr="00C251D7">
        <w:rPr>
          <w:rFonts w:ascii="Courier New" w:hAnsi="Courier New" w:cs="Courier New"/>
          <w:color w:val="444444"/>
          <w:lang w:val="el-GR"/>
        </w:rPr>
        <w:t>)/</w:t>
      </w:r>
      <w:r w:rsidRPr="00153052">
        <w:rPr>
          <w:rFonts w:ascii="Courier New" w:hAnsi="Courier New" w:cs="Courier New"/>
          <w:color w:val="444444"/>
        </w:rPr>
        <w:t>N</w:t>
      </w:r>
      <w:r w:rsidRPr="00C251D7">
        <w:rPr>
          <w:rFonts w:ascii="Courier New" w:hAnsi="Courier New" w:cs="Courier New"/>
          <w:color w:val="444444"/>
          <w:lang w:val="el-GR"/>
        </w:rPr>
        <w:t xml:space="preserve">;                        </w:t>
      </w:r>
      <w:r w:rsidRPr="00C251D7">
        <w:rPr>
          <w:rFonts w:ascii="Courier New" w:hAnsi="Courier New" w:cs="Courier New"/>
          <w:color w:val="888888"/>
          <w:lang w:val="el-GR"/>
        </w:rPr>
        <w:t xml:space="preserve">% </w:t>
      </w:r>
      <w:r w:rsidRPr="0066371B">
        <w:rPr>
          <w:rFonts w:ascii="Courier New" w:hAnsi="Courier New" w:cs="Courier New"/>
          <w:color w:val="888888"/>
          <w:lang w:val="el-GR"/>
        </w:rPr>
        <w:t>Μ</w:t>
      </w:r>
      <w:r w:rsidRPr="00C251D7">
        <w:rPr>
          <w:rFonts w:ascii="Courier New" w:hAnsi="Courier New" w:cs="Courier New"/>
          <w:color w:val="888888"/>
          <w:lang w:val="el-GR"/>
        </w:rPr>
        <w:t>×</w:t>
      </w:r>
      <w:r w:rsidRPr="0066371B">
        <w:rPr>
          <w:rFonts w:ascii="Courier New" w:hAnsi="Courier New" w:cs="Courier New"/>
          <w:color w:val="888888"/>
          <w:lang w:val="el-GR"/>
        </w:rPr>
        <w:t>Μ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</w:t>
      </w:r>
      <w:r w:rsidR="00C53130" w:rsidRPr="00C251D7">
        <w:rPr>
          <w:rFonts w:ascii="Courier New" w:hAnsi="Courier New" w:cs="Courier New"/>
          <w:color w:val="444444"/>
          <w:lang w:val="el-GR"/>
        </w:rPr>
        <w:t xml:space="preserve">  </w:t>
      </w:r>
      <w:r w:rsidRPr="00C251D7">
        <w:rPr>
          <w:rFonts w:ascii="Courier New" w:hAnsi="Courier New" w:cs="Courier New"/>
          <w:color w:val="888888"/>
          <w:lang w:val="el-GR"/>
        </w:rPr>
        <w:t xml:space="preserve">% ----------- </w:t>
      </w:r>
      <w:r w:rsidRPr="0066371B">
        <w:rPr>
          <w:rFonts w:ascii="Courier New" w:hAnsi="Courier New" w:cs="Courier New"/>
          <w:color w:val="888888"/>
          <w:lang w:val="el-GR"/>
        </w:rPr>
        <w:t>ΙΔΙΟΑΝΑΛΥΣΗ</w:t>
      </w:r>
      <w:r w:rsidRPr="00C251D7">
        <w:rPr>
          <w:rFonts w:ascii="Courier New" w:hAnsi="Courier New" w:cs="Courier New"/>
          <w:color w:val="888888"/>
          <w:lang w:val="el-GR"/>
        </w:rPr>
        <w:t xml:space="preserve"> ------------------------------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[</w:t>
      </w:r>
      <w:r w:rsidRPr="00153052">
        <w:rPr>
          <w:rFonts w:ascii="Courier New" w:hAnsi="Courier New" w:cs="Courier New"/>
          <w:color w:val="444444"/>
        </w:rPr>
        <w:t>U</w:t>
      </w:r>
      <w:r w:rsidRPr="00C251D7">
        <w:rPr>
          <w:rFonts w:ascii="Courier New" w:hAnsi="Courier New" w:cs="Courier New"/>
          <w:color w:val="444444"/>
          <w:lang w:val="el-GR"/>
        </w:rPr>
        <w:t>,</w:t>
      </w:r>
      <w:r w:rsidRPr="00153052">
        <w:rPr>
          <w:rFonts w:ascii="Courier New" w:hAnsi="Courier New" w:cs="Courier New"/>
          <w:color w:val="444444"/>
        </w:rPr>
        <w:t>lam</w:t>
      </w:r>
      <w:r w:rsidRPr="00C251D7">
        <w:rPr>
          <w:rFonts w:ascii="Courier New" w:hAnsi="Courier New" w:cs="Courier New"/>
          <w:color w:val="444444"/>
          <w:lang w:val="el-GR"/>
        </w:rPr>
        <w:t xml:space="preserve">] = </w:t>
      </w:r>
      <w:proofErr w:type="spellStart"/>
      <w:r w:rsidRPr="00153052">
        <w:rPr>
          <w:rFonts w:ascii="Courier New" w:hAnsi="Courier New" w:cs="Courier New"/>
          <w:color w:val="444444"/>
        </w:rPr>
        <w:t>eig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>(</w:t>
      </w:r>
      <w:proofErr w:type="spellStart"/>
      <w:r w:rsidRPr="00153052">
        <w:rPr>
          <w:rFonts w:ascii="Courier New" w:hAnsi="Courier New" w:cs="Courier New"/>
          <w:color w:val="444444"/>
        </w:rPr>
        <w:t>Rhat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>,</w:t>
      </w:r>
      <w:r w:rsidRPr="00C251D7">
        <w:rPr>
          <w:rFonts w:ascii="Courier New" w:hAnsi="Courier New" w:cs="Courier New"/>
          <w:color w:val="880000"/>
          <w:lang w:val="el-GR"/>
        </w:rPr>
        <w:t>'</w:t>
      </w:r>
      <w:r w:rsidRPr="00153052">
        <w:rPr>
          <w:rFonts w:ascii="Courier New" w:hAnsi="Courier New" w:cs="Courier New"/>
          <w:color w:val="880000"/>
        </w:rPr>
        <w:t>vector</w:t>
      </w:r>
      <w:r w:rsidRPr="00C251D7">
        <w:rPr>
          <w:rFonts w:ascii="Courier New" w:hAnsi="Courier New" w:cs="Courier New"/>
          <w:color w:val="880000"/>
          <w:lang w:val="el-GR"/>
        </w:rPr>
        <w:t>'</w:t>
      </w:r>
      <w:r w:rsidRPr="00C251D7">
        <w:rPr>
          <w:rFonts w:ascii="Courier New" w:hAnsi="Courier New" w:cs="Courier New"/>
          <w:color w:val="444444"/>
          <w:lang w:val="el-GR"/>
        </w:rPr>
        <w:t>);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[</w:t>
      </w:r>
      <w:r w:rsidRPr="00153052">
        <w:rPr>
          <w:rFonts w:ascii="Courier New" w:hAnsi="Courier New" w:cs="Courier New"/>
          <w:color w:val="444444"/>
        </w:rPr>
        <w:t>lambda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max</w:t>
      </w:r>
      <w:r w:rsidRPr="00C251D7">
        <w:rPr>
          <w:rFonts w:ascii="Courier New" w:hAnsi="Courier New" w:cs="Courier New"/>
          <w:color w:val="444444"/>
          <w:lang w:val="el-GR"/>
        </w:rPr>
        <w:t>,</w:t>
      </w:r>
      <w:proofErr w:type="spellStart"/>
      <w:r w:rsidRPr="00153052">
        <w:rPr>
          <w:rFonts w:ascii="Courier New" w:hAnsi="Courier New" w:cs="Courier New"/>
          <w:color w:val="444444"/>
        </w:rPr>
        <w:t>idxMax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 xml:space="preserve">] = </w:t>
      </w:r>
      <w:r w:rsidRPr="00153052">
        <w:rPr>
          <w:rFonts w:ascii="Courier New" w:hAnsi="Courier New" w:cs="Courier New"/>
          <w:color w:val="397300"/>
        </w:rPr>
        <w:t>max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444444"/>
        </w:rPr>
        <w:t>lam</w:t>
      </w:r>
      <w:r w:rsidRPr="00C251D7">
        <w:rPr>
          <w:rFonts w:ascii="Courier New" w:hAnsi="Courier New" w:cs="Courier New"/>
          <w:color w:val="444444"/>
          <w:lang w:val="el-GR"/>
        </w:rPr>
        <w:t>);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 w:rsidRPr="00153052">
        <w:rPr>
          <w:rFonts w:ascii="Courier New" w:hAnsi="Courier New" w:cs="Courier New"/>
          <w:color w:val="444444"/>
        </w:rPr>
        <w:t>lambda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min</w:t>
      </w:r>
      <w:r w:rsidRPr="00C251D7">
        <w:rPr>
          <w:rFonts w:ascii="Courier New" w:hAnsi="Courier New" w:cs="Courier New"/>
          <w:color w:val="444444"/>
          <w:lang w:val="el-GR"/>
        </w:rPr>
        <w:t xml:space="preserve"> = </w:t>
      </w:r>
      <w:r w:rsidRPr="00153052">
        <w:rPr>
          <w:rFonts w:ascii="Courier New" w:hAnsi="Courier New" w:cs="Courier New"/>
          <w:color w:val="397300"/>
        </w:rPr>
        <w:t>min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444444"/>
        </w:rPr>
        <w:t>lam</w:t>
      </w:r>
      <w:r w:rsidRPr="00C251D7">
        <w:rPr>
          <w:rFonts w:ascii="Courier New" w:hAnsi="Courier New" w:cs="Courier New"/>
          <w:color w:val="444444"/>
          <w:lang w:val="el-GR"/>
        </w:rPr>
        <w:t>);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</w:t>
      </w:r>
      <w:r w:rsidR="00C53130" w:rsidRPr="00C251D7">
        <w:rPr>
          <w:rFonts w:ascii="Courier New" w:hAnsi="Courier New" w:cs="Courier New"/>
          <w:color w:val="444444"/>
          <w:lang w:val="el-GR"/>
        </w:rPr>
        <w:t xml:space="preserve"> </w:t>
      </w:r>
      <w:r w:rsidRPr="00C251D7">
        <w:rPr>
          <w:rFonts w:ascii="Courier New" w:hAnsi="Courier New" w:cs="Courier New"/>
          <w:color w:val="888888"/>
          <w:lang w:val="el-GR"/>
        </w:rPr>
        <w:t xml:space="preserve">% ----------- </w:t>
      </w:r>
      <w:r w:rsidRPr="00153052">
        <w:rPr>
          <w:rFonts w:ascii="Courier New" w:hAnsi="Courier New" w:cs="Courier New"/>
          <w:color w:val="888888"/>
        </w:rPr>
        <w:t>EKTIM</w:t>
      </w:r>
      <w:r w:rsidRPr="0066371B">
        <w:rPr>
          <w:rFonts w:ascii="Courier New" w:hAnsi="Courier New" w:cs="Courier New"/>
          <w:color w:val="888888"/>
          <w:lang w:val="el-GR"/>
        </w:rPr>
        <w:t>ΗΣΕΙΣ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ΠΑΡΑΜΕΤΡΩΝ</w:t>
      </w:r>
      <w:r w:rsidRPr="00C251D7">
        <w:rPr>
          <w:rFonts w:ascii="Courier New" w:hAnsi="Courier New" w:cs="Courier New"/>
          <w:color w:val="888888"/>
          <w:lang w:val="el-GR"/>
        </w:rPr>
        <w:t xml:space="preserve"> --------------------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 w:rsidRPr="00153052">
        <w:rPr>
          <w:rFonts w:ascii="Courier New" w:hAnsi="Courier New" w:cs="Courier New"/>
          <w:color w:val="444444"/>
        </w:rPr>
        <w:t>sigma</w:t>
      </w:r>
      <w:r w:rsidRPr="00C251D7">
        <w:rPr>
          <w:rFonts w:ascii="Courier New" w:hAnsi="Courier New" w:cs="Courier New"/>
          <w:color w:val="444444"/>
          <w:lang w:val="el-GR"/>
        </w:rPr>
        <w:t>2_</w:t>
      </w:r>
      <w:r w:rsidRPr="00153052">
        <w:rPr>
          <w:rFonts w:ascii="Courier New" w:hAnsi="Courier New" w:cs="Courier New"/>
          <w:color w:val="444444"/>
        </w:rPr>
        <w:t>hat</w:t>
      </w:r>
      <w:r w:rsidRPr="00C251D7">
        <w:rPr>
          <w:rFonts w:ascii="Courier New" w:hAnsi="Courier New" w:cs="Courier New"/>
          <w:color w:val="444444"/>
          <w:lang w:val="el-GR"/>
        </w:rPr>
        <w:t xml:space="preserve"> = </w:t>
      </w:r>
      <w:r w:rsidRPr="00153052">
        <w:rPr>
          <w:rFonts w:ascii="Courier New" w:hAnsi="Courier New" w:cs="Courier New"/>
          <w:color w:val="444444"/>
        </w:rPr>
        <w:t>lambda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min</w:t>
      </w:r>
      <w:r w:rsidRPr="00C251D7">
        <w:rPr>
          <w:rFonts w:ascii="Courier New" w:hAnsi="Courier New" w:cs="Courier New"/>
          <w:color w:val="444444"/>
          <w:lang w:val="el-GR"/>
        </w:rPr>
        <w:t xml:space="preserve">;                </w:t>
      </w:r>
      <w:r w:rsidRPr="00C251D7">
        <w:rPr>
          <w:rFonts w:ascii="Courier New" w:hAnsi="Courier New" w:cs="Courier New"/>
          <w:color w:val="888888"/>
          <w:lang w:val="el-GR"/>
        </w:rPr>
        <w:t xml:space="preserve">% </w:t>
      </w:r>
      <w:r w:rsidRPr="0066371B">
        <w:rPr>
          <w:rFonts w:ascii="Courier New" w:hAnsi="Courier New" w:cs="Courier New"/>
          <w:color w:val="888888"/>
          <w:lang w:val="el-GR"/>
        </w:rPr>
        <w:t>εκτίμηση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θορύβου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 w:rsidRPr="00153052">
        <w:rPr>
          <w:rFonts w:ascii="Courier New" w:hAnsi="Courier New" w:cs="Courier New"/>
          <w:color w:val="444444"/>
        </w:rPr>
        <w:t>A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hat</w:t>
      </w:r>
      <w:r w:rsidRPr="00C251D7">
        <w:rPr>
          <w:rFonts w:ascii="Courier New" w:hAnsi="Courier New" w:cs="Courier New"/>
          <w:color w:val="444444"/>
          <w:lang w:val="el-GR"/>
        </w:rPr>
        <w:t xml:space="preserve">      = </w:t>
      </w:r>
      <w:r w:rsidRPr="00153052">
        <w:rPr>
          <w:rFonts w:ascii="Courier New" w:hAnsi="Courier New" w:cs="Courier New"/>
          <w:color w:val="397300"/>
        </w:rPr>
        <w:t>sqrt</w:t>
      </w:r>
      <w:r w:rsidRPr="00C251D7">
        <w:rPr>
          <w:rFonts w:ascii="Courier New" w:hAnsi="Courier New" w:cs="Courier New"/>
          <w:color w:val="444444"/>
          <w:lang w:val="el-GR"/>
        </w:rPr>
        <w:t>( (</w:t>
      </w:r>
      <w:r w:rsidRPr="00153052">
        <w:rPr>
          <w:rFonts w:ascii="Courier New" w:hAnsi="Courier New" w:cs="Courier New"/>
          <w:color w:val="444444"/>
        </w:rPr>
        <w:t>lambda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max</w:t>
      </w:r>
      <w:r w:rsidRPr="00C251D7">
        <w:rPr>
          <w:rFonts w:ascii="Courier New" w:hAnsi="Courier New" w:cs="Courier New"/>
          <w:color w:val="444444"/>
          <w:lang w:val="el-GR"/>
        </w:rPr>
        <w:t xml:space="preserve"> - </w:t>
      </w:r>
      <w:r w:rsidRPr="00153052">
        <w:rPr>
          <w:rFonts w:ascii="Courier New" w:hAnsi="Courier New" w:cs="Courier New"/>
          <w:color w:val="444444"/>
        </w:rPr>
        <w:t>lambda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min</w:t>
      </w:r>
      <w:r w:rsidRPr="00C251D7">
        <w:rPr>
          <w:rFonts w:ascii="Courier New" w:hAnsi="Courier New" w:cs="Courier New"/>
          <w:color w:val="444444"/>
          <w:lang w:val="el-GR"/>
        </w:rPr>
        <w:t>)/</w:t>
      </w:r>
      <w:r w:rsidRPr="00153052">
        <w:rPr>
          <w:rFonts w:ascii="Courier New" w:hAnsi="Courier New" w:cs="Courier New"/>
          <w:color w:val="444444"/>
        </w:rPr>
        <w:t>M</w:t>
      </w:r>
      <w:r w:rsidRPr="00C251D7">
        <w:rPr>
          <w:rFonts w:ascii="Courier New" w:hAnsi="Courier New" w:cs="Courier New"/>
          <w:color w:val="444444"/>
          <w:lang w:val="el-GR"/>
        </w:rPr>
        <w:t xml:space="preserve"> );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 w:rsidRPr="00153052">
        <w:rPr>
          <w:rFonts w:ascii="Courier New" w:hAnsi="Courier New" w:cs="Courier New"/>
          <w:color w:val="444444"/>
        </w:rPr>
        <w:t>u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max</w:t>
      </w:r>
      <w:r w:rsidRPr="00C251D7">
        <w:rPr>
          <w:rFonts w:ascii="Courier New" w:hAnsi="Courier New" w:cs="Courier New"/>
          <w:color w:val="444444"/>
          <w:lang w:val="el-GR"/>
        </w:rPr>
        <w:t xml:space="preserve">      = </w:t>
      </w:r>
      <w:r w:rsidRPr="00153052">
        <w:rPr>
          <w:rFonts w:ascii="Courier New" w:hAnsi="Courier New" w:cs="Courier New"/>
          <w:color w:val="444444"/>
        </w:rPr>
        <w:t>U</w:t>
      </w:r>
      <w:r w:rsidRPr="00C251D7">
        <w:rPr>
          <w:rFonts w:ascii="Courier New" w:hAnsi="Courier New" w:cs="Courier New"/>
          <w:color w:val="444444"/>
          <w:lang w:val="el-GR"/>
        </w:rPr>
        <w:t>(:,</w:t>
      </w:r>
      <w:proofErr w:type="spellStart"/>
      <w:r w:rsidRPr="00153052">
        <w:rPr>
          <w:rFonts w:ascii="Courier New" w:hAnsi="Courier New" w:cs="Courier New"/>
          <w:color w:val="444444"/>
        </w:rPr>
        <w:t>idxMax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>);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 w:rsidRPr="00153052">
        <w:rPr>
          <w:rFonts w:ascii="Courier New" w:hAnsi="Courier New" w:cs="Courier New"/>
          <w:color w:val="444444"/>
        </w:rPr>
        <w:t>omega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hat</w:t>
      </w:r>
      <w:r w:rsidRPr="00C251D7">
        <w:rPr>
          <w:rFonts w:ascii="Courier New" w:hAnsi="Courier New" w:cs="Courier New"/>
          <w:color w:val="444444"/>
          <w:lang w:val="el-GR"/>
        </w:rPr>
        <w:t xml:space="preserve">  = -</w:t>
      </w:r>
      <w:r w:rsidRPr="00153052">
        <w:rPr>
          <w:rFonts w:ascii="Courier New" w:hAnsi="Courier New" w:cs="Courier New"/>
          <w:color w:val="397300"/>
        </w:rPr>
        <w:t>angle</w:t>
      </w:r>
      <w:r w:rsidRPr="00C251D7">
        <w:rPr>
          <w:rFonts w:ascii="Courier New" w:hAnsi="Courier New" w:cs="Courier New"/>
          <w:color w:val="444444"/>
          <w:lang w:val="el-GR"/>
        </w:rPr>
        <w:t xml:space="preserve">( </w:t>
      </w:r>
      <w:r w:rsidRPr="00153052">
        <w:rPr>
          <w:rFonts w:ascii="Courier New" w:hAnsi="Courier New" w:cs="Courier New"/>
          <w:color w:val="444444"/>
        </w:rPr>
        <w:t>u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max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C251D7">
        <w:rPr>
          <w:rFonts w:ascii="Courier New" w:hAnsi="Courier New" w:cs="Courier New"/>
          <w:color w:val="880000"/>
          <w:lang w:val="el-GR"/>
        </w:rPr>
        <w:t>1</w:t>
      </w:r>
      <w:r w:rsidRPr="00C251D7">
        <w:rPr>
          <w:rFonts w:ascii="Courier New" w:hAnsi="Courier New" w:cs="Courier New"/>
          <w:color w:val="444444"/>
          <w:lang w:val="el-GR"/>
        </w:rPr>
        <w:t>)/</w:t>
      </w:r>
      <w:r w:rsidRPr="00153052">
        <w:rPr>
          <w:rFonts w:ascii="Courier New" w:hAnsi="Courier New" w:cs="Courier New"/>
          <w:color w:val="444444"/>
        </w:rPr>
        <w:t>u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max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C251D7">
        <w:rPr>
          <w:rFonts w:ascii="Courier New" w:hAnsi="Courier New" w:cs="Courier New"/>
          <w:color w:val="880000"/>
          <w:lang w:val="el-GR"/>
        </w:rPr>
        <w:t>2</w:t>
      </w:r>
      <w:r w:rsidRPr="00C251D7">
        <w:rPr>
          <w:rFonts w:ascii="Courier New" w:hAnsi="Courier New" w:cs="Courier New"/>
          <w:color w:val="444444"/>
          <w:lang w:val="el-GR"/>
        </w:rPr>
        <w:t>) );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C251D7">
        <w:rPr>
          <w:rFonts w:ascii="Courier New" w:hAnsi="Courier New" w:cs="Courier New"/>
          <w:color w:val="888888"/>
          <w:lang w:val="el-GR"/>
        </w:rPr>
        <w:t xml:space="preserve">% ----------- </w:t>
      </w:r>
      <w:r w:rsidRPr="0066371B">
        <w:rPr>
          <w:rFonts w:ascii="Courier New" w:hAnsi="Courier New" w:cs="Courier New"/>
          <w:color w:val="888888"/>
          <w:lang w:val="el-GR"/>
        </w:rPr>
        <w:t>ΣΦΑΛΜΑΤΑ</w:t>
      </w:r>
      <w:r w:rsidRPr="00C251D7">
        <w:rPr>
          <w:rFonts w:ascii="Courier New" w:hAnsi="Courier New" w:cs="Courier New"/>
          <w:color w:val="888888"/>
          <w:lang w:val="el-GR"/>
        </w:rPr>
        <w:t xml:space="preserve"> ---------------------------------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proofErr w:type="spellStart"/>
      <w:r w:rsidRPr="00153052">
        <w:rPr>
          <w:rFonts w:ascii="Courier New" w:hAnsi="Courier New" w:cs="Courier New"/>
          <w:color w:val="444444"/>
        </w:rPr>
        <w:t>errA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444444"/>
        </w:rPr>
        <w:t>rep</w:t>
      </w:r>
      <w:r w:rsidRPr="00C251D7">
        <w:rPr>
          <w:rFonts w:ascii="Courier New" w:hAnsi="Courier New" w:cs="Courier New"/>
          <w:color w:val="444444"/>
          <w:lang w:val="el-GR"/>
        </w:rPr>
        <w:t>)  = (</w:t>
      </w:r>
      <w:r w:rsidRPr="00153052">
        <w:rPr>
          <w:rFonts w:ascii="Courier New" w:hAnsi="Courier New" w:cs="Courier New"/>
          <w:color w:val="444444"/>
        </w:rPr>
        <w:t>A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hat</w:t>
      </w:r>
      <w:r w:rsidRPr="00C251D7">
        <w:rPr>
          <w:rFonts w:ascii="Courier New" w:hAnsi="Courier New" w:cs="Courier New"/>
          <w:color w:val="444444"/>
          <w:lang w:val="el-GR"/>
        </w:rPr>
        <w:t xml:space="preserve">      - </w:t>
      </w:r>
      <w:r w:rsidRPr="00153052">
        <w:rPr>
          <w:rFonts w:ascii="Courier New" w:hAnsi="Courier New" w:cs="Courier New"/>
          <w:color w:val="444444"/>
        </w:rPr>
        <w:t>A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397300"/>
        </w:rPr>
        <w:t>true</w:t>
      </w:r>
      <w:r w:rsidRPr="00C251D7">
        <w:rPr>
          <w:rFonts w:ascii="Courier New" w:hAnsi="Courier New" w:cs="Courier New"/>
          <w:color w:val="444444"/>
          <w:lang w:val="el-GR"/>
        </w:rPr>
        <w:t xml:space="preserve">     )^</w:t>
      </w:r>
      <w:r w:rsidRPr="00C251D7">
        <w:rPr>
          <w:rFonts w:ascii="Courier New" w:hAnsi="Courier New" w:cs="Courier New"/>
          <w:color w:val="880000"/>
          <w:lang w:val="el-GR"/>
        </w:rPr>
        <w:t>2</w:t>
      </w:r>
      <w:r w:rsidRPr="00C251D7">
        <w:rPr>
          <w:rFonts w:ascii="Courier New" w:hAnsi="Courier New" w:cs="Courier New"/>
          <w:color w:val="444444"/>
          <w:lang w:val="el-GR"/>
        </w:rPr>
        <w:t>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proofErr w:type="spellStart"/>
      <w:r w:rsidRPr="00153052">
        <w:rPr>
          <w:rFonts w:ascii="Courier New" w:hAnsi="Courier New" w:cs="Courier New"/>
          <w:color w:val="444444"/>
        </w:rPr>
        <w:t>errw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444444"/>
        </w:rPr>
        <w:t>rep</w:t>
      </w:r>
      <w:r w:rsidRPr="00C251D7">
        <w:rPr>
          <w:rFonts w:ascii="Courier New" w:hAnsi="Courier New" w:cs="Courier New"/>
          <w:color w:val="444444"/>
          <w:lang w:val="el-GR"/>
        </w:rPr>
        <w:t xml:space="preserve">)  = </w:t>
      </w:r>
      <w:r w:rsidRPr="00153052">
        <w:rPr>
          <w:rFonts w:ascii="Courier New" w:hAnsi="Courier New" w:cs="Courier New"/>
          <w:color w:val="397300"/>
        </w:rPr>
        <w:t>angle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397300"/>
        </w:rPr>
        <w:t>exp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C251D7">
        <w:rPr>
          <w:rFonts w:ascii="Courier New" w:hAnsi="Courier New" w:cs="Courier New"/>
          <w:color w:val="880000"/>
          <w:lang w:val="el-GR"/>
        </w:rPr>
        <w:t>1</w:t>
      </w:r>
      <w:r w:rsidRPr="00153052">
        <w:rPr>
          <w:rFonts w:ascii="Courier New" w:hAnsi="Courier New" w:cs="Courier New"/>
          <w:color w:val="397300"/>
        </w:rPr>
        <w:t>j</w:t>
      </w:r>
      <w:r w:rsidRPr="00C251D7">
        <w:rPr>
          <w:rFonts w:ascii="Courier New" w:hAnsi="Courier New" w:cs="Courier New"/>
          <w:color w:val="444444"/>
          <w:lang w:val="el-GR"/>
        </w:rPr>
        <w:t>*(</w:t>
      </w:r>
      <w:r w:rsidRPr="00153052">
        <w:rPr>
          <w:rFonts w:ascii="Courier New" w:hAnsi="Courier New" w:cs="Courier New"/>
          <w:color w:val="444444"/>
        </w:rPr>
        <w:t>omega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hat</w:t>
      </w:r>
      <w:r w:rsidRPr="00C251D7">
        <w:rPr>
          <w:rFonts w:ascii="Courier New" w:hAnsi="Courier New" w:cs="Courier New"/>
          <w:color w:val="444444"/>
          <w:lang w:val="el-GR"/>
        </w:rPr>
        <w:t>-</w:t>
      </w:r>
      <w:r w:rsidRPr="00153052">
        <w:rPr>
          <w:rFonts w:ascii="Courier New" w:hAnsi="Courier New" w:cs="Courier New"/>
          <w:color w:val="444444"/>
        </w:rPr>
        <w:t>omega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397300"/>
        </w:rPr>
        <w:t>true</w:t>
      </w:r>
      <w:r w:rsidRPr="00C251D7">
        <w:rPr>
          <w:rFonts w:ascii="Courier New" w:hAnsi="Courier New" w:cs="Courier New"/>
          <w:color w:val="444444"/>
          <w:lang w:val="el-GR"/>
        </w:rPr>
        <w:t>)))^</w:t>
      </w:r>
      <w:r w:rsidRPr="00C251D7">
        <w:rPr>
          <w:rFonts w:ascii="Courier New" w:hAnsi="Courier New" w:cs="Courier New"/>
          <w:color w:val="880000"/>
          <w:lang w:val="el-GR"/>
        </w:rPr>
        <w:t>2</w:t>
      </w:r>
      <w:r w:rsidRPr="00C251D7">
        <w:rPr>
          <w:rFonts w:ascii="Courier New" w:hAnsi="Courier New" w:cs="Courier New"/>
          <w:color w:val="444444"/>
          <w:lang w:val="el-GR"/>
        </w:rPr>
        <w:t xml:space="preserve">; </w:t>
      </w:r>
      <w:r w:rsidRPr="00C251D7">
        <w:rPr>
          <w:rFonts w:ascii="Courier New" w:hAnsi="Courier New" w:cs="Courier New"/>
          <w:color w:val="888888"/>
          <w:lang w:val="el-GR"/>
        </w:rPr>
        <w:t xml:space="preserve">% </w:t>
      </w:r>
      <w:r w:rsidRPr="00153052">
        <w:rPr>
          <w:rFonts w:ascii="Courier New" w:hAnsi="Courier New" w:cs="Courier New"/>
          <w:color w:val="888888"/>
        </w:rPr>
        <w:t>wrap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 w:rsidRPr="00153052">
        <w:rPr>
          <w:rFonts w:ascii="Courier New" w:hAnsi="Courier New" w:cs="Courier New"/>
          <w:color w:val="444444"/>
        </w:rPr>
        <w:t>errs</w:t>
      </w:r>
      <w:r w:rsidRPr="00C251D7">
        <w:rPr>
          <w:rFonts w:ascii="Courier New" w:hAnsi="Courier New" w:cs="Courier New"/>
          <w:color w:val="444444"/>
          <w:lang w:val="el-GR"/>
        </w:rPr>
        <w:t>2(</w:t>
      </w:r>
      <w:r w:rsidRPr="00153052">
        <w:rPr>
          <w:rFonts w:ascii="Courier New" w:hAnsi="Courier New" w:cs="Courier New"/>
          <w:color w:val="444444"/>
        </w:rPr>
        <w:t>rep</w:t>
      </w:r>
      <w:r w:rsidRPr="00C251D7">
        <w:rPr>
          <w:rFonts w:ascii="Courier New" w:hAnsi="Courier New" w:cs="Courier New"/>
          <w:color w:val="444444"/>
          <w:lang w:val="el-GR"/>
        </w:rPr>
        <w:t>) = (</w:t>
      </w:r>
      <w:r w:rsidRPr="00153052">
        <w:rPr>
          <w:rFonts w:ascii="Courier New" w:hAnsi="Courier New" w:cs="Courier New"/>
          <w:color w:val="444444"/>
        </w:rPr>
        <w:t>sigma</w:t>
      </w:r>
      <w:r w:rsidRPr="00C251D7">
        <w:rPr>
          <w:rFonts w:ascii="Courier New" w:hAnsi="Courier New" w:cs="Courier New"/>
          <w:color w:val="444444"/>
          <w:lang w:val="el-GR"/>
        </w:rPr>
        <w:t>2_</w:t>
      </w:r>
      <w:r w:rsidRPr="00153052">
        <w:rPr>
          <w:rFonts w:ascii="Courier New" w:hAnsi="Courier New" w:cs="Courier New"/>
          <w:color w:val="444444"/>
        </w:rPr>
        <w:t>hat</w:t>
      </w:r>
      <w:r w:rsidRPr="00C251D7">
        <w:rPr>
          <w:rFonts w:ascii="Courier New" w:hAnsi="Courier New" w:cs="Courier New"/>
          <w:color w:val="444444"/>
          <w:lang w:val="el-GR"/>
        </w:rPr>
        <w:t xml:space="preserve"> - </w:t>
      </w:r>
      <w:r w:rsidRPr="00153052">
        <w:rPr>
          <w:rFonts w:ascii="Courier New" w:hAnsi="Courier New" w:cs="Courier New"/>
          <w:color w:val="444444"/>
        </w:rPr>
        <w:t>sigma</w:t>
      </w:r>
      <w:r w:rsidRPr="00C251D7">
        <w:rPr>
          <w:rFonts w:ascii="Courier New" w:hAnsi="Courier New" w:cs="Courier New"/>
          <w:color w:val="444444"/>
          <w:lang w:val="el-GR"/>
        </w:rPr>
        <w:t>2_</w:t>
      </w:r>
      <w:r w:rsidRPr="00153052">
        <w:rPr>
          <w:rFonts w:ascii="Courier New" w:hAnsi="Courier New" w:cs="Courier New"/>
          <w:color w:val="444444"/>
        </w:rPr>
        <w:t>W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397300"/>
        </w:rPr>
        <w:t>true</w:t>
      </w:r>
      <w:r w:rsidRPr="00C251D7">
        <w:rPr>
          <w:rFonts w:ascii="Courier New" w:hAnsi="Courier New" w:cs="Courier New"/>
          <w:color w:val="444444"/>
          <w:lang w:val="el-GR"/>
        </w:rPr>
        <w:t>)^</w:t>
      </w:r>
      <w:r w:rsidRPr="00C251D7">
        <w:rPr>
          <w:rFonts w:ascii="Courier New" w:hAnsi="Courier New" w:cs="Courier New"/>
          <w:color w:val="880000"/>
          <w:lang w:val="el-GR"/>
        </w:rPr>
        <w:t>2</w:t>
      </w:r>
      <w:r w:rsidRPr="00C251D7">
        <w:rPr>
          <w:rFonts w:ascii="Courier New" w:hAnsi="Courier New" w:cs="Courier New"/>
          <w:color w:val="444444"/>
          <w:lang w:val="el-GR"/>
        </w:rPr>
        <w:t>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153052">
        <w:rPr>
          <w:rFonts w:ascii="Courier New" w:hAnsi="Courier New" w:cs="Courier New"/>
          <w:b/>
          <w:color w:val="444444"/>
        </w:rPr>
        <w:t>end</w:t>
      </w:r>
      <w:r w:rsidRPr="00C251D7">
        <w:rPr>
          <w:rFonts w:ascii="Courier New" w:hAnsi="Courier New" w:cs="Courier New"/>
          <w:color w:val="444444"/>
          <w:lang w:val="el-GR"/>
        </w:rPr>
        <w:br/>
      </w:r>
      <w:r w:rsidRPr="00C251D7">
        <w:rPr>
          <w:rFonts w:ascii="Courier New" w:hAnsi="Courier New" w:cs="Courier New"/>
          <w:color w:val="444444"/>
          <w:lang w:val="el-GR"/>
        </w:rPr>
        <w:lastRenderedPageBreak/>
        <w:t xml:space="preserve">        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C251D7">
        <w:rPr>
          <w:rFonts w:ascii="Courier New" w:hAnsi="Courier New" w:cs="Courier New"/>
          <w:color w:val="888888"/>
          <w:lang w:val="el-GR"/>
        </w:rPr>
        <w:t xml:space="preserve">% </w:t>
      </w:r>
      <w:r w:rsidRPr="0066371B">
        <w:rPr>
          <w:rFonts w:ascii="Courier New" w:hAnsi="Courier New" w:cs="Courier New"/>
          <w:color w:val="888888"/>
          <w:lang w:val="el-GR"/>
        </w:rPr>
        <w:t>Μέσο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τετραγωνικό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σφάλμα</w:t>
      </w:r>
      <w:r w:rsidRPr="00C251D7">
        <w:rPr>
          <w:rFonts w:ascii="Courier New" w:hAnsi="Courier New" w:cs="Courier New"/>
          <w:color w:val="888888"/>
          <w:lang w:val="el-GR"/>
        </w:rPr>
        <w:t xml:space="preserve"> (</w:t>
      </w:r>
      <w:r w:rsidRPr="00153052">
        <w:rPr>
          <w:rFonts w:ascii="Courier New" w:hAnsi="Courier New" w:cs="Courier New"/>
          <w:color w:val="888888"/>
        </w:rPr>
        <w:t>RMSE</w:t>
      </w:r>
      <w:r w:rsidRPr="00C251D7">
        <w:rPr>
          <w:rFonts w:ascii="Courier New" w:hAnsi="Courier New" w:cs="Courier New"/>
          <w:color w:val="888888"/>
          <w:lang w:val="el-GR"/>
        </w:rPr>
        <w:t>)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153052">
        <w:rPr>
          <w:rFonts w:ascii="Courier New" w:hAnsi="Courier New" w:cs="Courier New"/>
          <w:color w:val="444444"/>
        </w:rPr>
        <w:t>RMSE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A</w:t>
      </w:r>
      <w:r w:rsidRPr="00C251D7">
        <w:rPr>
          <w:rFonts w:ascii="Courier New" w:hAnsi="Courier New" w:cs="Courier New"/>
          <w:color w:val="444444"/>
          <w:lang w:val="el-GR"/>
        </w:rPr>
        <w:t xml:space="preserve"> (</w:t>
      </w:r>
      <w:proofErr w:type="spellStart"/>
      <w:r w:rsidRPr="00153052">
        <w:rPr>
          <w:rFonts w:ascii="Courier New" w:hAnsi="Courier New" w:cs="Courier New"/>
          <w:color w:val="444444"/>
        </w:rPr>
        <w:t>iM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>,</w:t>
      </w:r>
      <w:proofErr w:type="spellStart"/>
      <w:r w:rsidRPr="00153052">
        <w:rPr>
          <w:rFonts w:ascii="Courier New" w:hAnsi="Courier New" w:cs="Courier New"/>
          <w:color w:val="444444"/>
        </w:rPr>
        <w:t>iN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 xml:space="preserve">) = </w:t>
      </w:r>
      <w:r w:rsidRPr="00153052">
        <w:rPr>
          <w:rFonts w:ascii="Courier New" w:hAnsi="Courier New" w:cs="Courier New"/>
          <w:color w:val="397300"/>
        </w:rPr>
        <w:t>sqrt</w:t>
      </w:r>
      <w:r w:rsidRPr="00C251D7">
        <w:rPr>
          <w:rFonts w:ascii="Courier New" w:hAnsi="Courier New" w:cs="Courier New"/>
          <w:color w:val="444444"/>
          <w:lang w:val="el-GR"/>
        </w:rPr>
        <w:t xml:space="preserve">( </w:t>
      </w:r>
      <w:r w:rsidRPr="00153052">
        <w:rPr>
          <w:rFonts w:ascii="Courier New" w:hAnsi="Courier New" w:cs="Courier New"/>
          <w:color w:val="397300"/>
        </w:rPr>
        <w:t>mean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proofErr w:type="spellStart"/>
      <w:r w:rsidRPr="00153052">
        <w:rPr>
          <w:rFonts w:ascii="Courier New" w:hAnsi="Courier New" w:cs="Courier New"/>
          <w:color w:val="444444"/>
        </w:rPr>
        <w:t>errA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 xml:space="preserve"> ) );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153052">
        <w:rPr>
          <w:rFonts w:ascii="Courier New" w:hAnsi="Courier New" w:cs="Courier New"/>
          <w:color w:val="444444"/>
        </w:rPr>
        <w:t>RMSE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w</w:t>
      </w:r>
      <w:r w:rsidRPr="00C251D7">
        <w:rPr>
          <w:rFonts w:ascii="Courier New" w:hAnsi="Courier New" w:cs="Courier New"/>
          <w:color w:val="444444"/>
          <w:lang w:val="el-GR"/>
        </w:rPr>
        <w:t xml:space="preserve"> (</w:t>
      </w:r>
      <w:proofErr w:type="spellStart"/>
      <w:r w:rsidRPr="00153052">
        <w:rPr>
          <w:rFonts w:ascii="Courier New" w:hAnsi="Courier New" w:cs="Courier New"/>
          <w:color w:val="444444"/>
        </w:rPr>
        <w:t>iM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>,</w:t>
      </w:r>
      <w:proofErr w:type="spellStart"/>
      <w:r w:rsidRPr="00153052">
        <w:rPr>
          <w:rFonts w:ascii="Courier New" w:hAnsi="Courier New" w:cs="Courier New"/>
          <w:color w:val="444444"/>
        </w:rPr>
        <w:t>iN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 xml:space="preserve">) = </w:t>
      </w:r>
      <w:r w:rsidRPr="00153052">
        <w:rPr>
          <w:rFonts w:ascii="Courier New" w:hAnsi="Courier New" w:cs="Courier New"/>
          <w:color w:val="397300"/>
        </w:rPr>
        <w:t>sqrt</w:t>
      </w:r>
      <w:r w:rsidRPr="00C251D7">
        <w:rPr>
          <w:rFonts w:ascii="Courier New" w:hAnsi="Courier New" w:cs="Courier New"/>
          <w:color w:val="444444"/>
          <w:lang w:val="el-GR"/>
        </w:rPr>
        <w:t xml:space="preserve">( </w:t>
      </w:r>
      <w:r w:rsidRPr="00153052">
        <w:rPr>
          <w:rFonts w:ascii="Courier New" w:hAnsi="Courier New" w:cs="Courier New"/>
          <w:color w:val="397300"/>
        </w:rPr>
        <w:t>mean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proofErr w:type="spellStart"/>
      <w:r w:rsidRPr="00153052">
        <w:rPr>
          <w:rFonts w:ascii="Courier New" w:hAnsi="Courier New" w:cs="Courier New"/>
          <w:color w:val="444444"/>
        </w:rPr>
        <w:t>errw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>) );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153052">
        <w:rPr>
          <w:rFonts w:ascii="Courier New" w:hAnsi="Courier New" w:cs="Courier New"/>
          <w:color w:val="444444"/>
        </w:rPr>
        <w:t>RMSE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s</w:t>
      </w:r>
      <w:r w:rsidRPr="00C251D7">
        <w:rPr>
          <w:rFonts w:ascii="Courier New" w:hAnsi="Courier New" w:cs="Courier New"/>
          <w:color w:val="444444"/>
          <w:lang w:val="el-GR"/>
        </w:rPr>
        <w:t>2(</w:t>
      </w:r>
      <w:proofErr w:type="spellStart"/>
      <w:r w:rsidRPr="00153052">
        <w:rPr>
          <w:rFonts w:ascii="Courier New" w:hAnsi="Courier New" w:cs="Courier New"/>
          <w:color w:val="444444"/>
        </w:rPr>
        <w:t>iM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>,</w:t>
      </w:r>
      <w:proofErr w:type="spellStart"/>
      <w:r w:rsidRPr="00153052">
        <w:rPr>
          <w:rFonts w:ascii="Courier New" w:hAnsi="Courier New" w:cs="Courier New"/>
          <w:color w:val="444444"/>
        </w:rPr>
        <w:t>iN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 xml:space="preserve">) = </w:t>
      </w:r>
      <w:r w:rsidRPr="00153052">
        <w:rPr>
          <w:rFonts w:ascii="Courier New" w:hAnsi="Courier New" w:cs="Courier New"/>
          <w:color w:val="397300"/>
        </w:rPr>
        <w:t>sqrt</w:t>
      </w:r>
      <w:r w:rsidRPr="00C251D7">
        <w:rPr>
          <w:rFonts w:ascii="Courier New" w:hAnsi="Courier New" w:cs="Courier New"/>
          <w:color w:val="444444"/>
          <w:lang w:val="el-GR"/>
        </w:rPr>
        <w:t xml:space="preserve">( </w:t>
      </w:r>
      <w:r w:rsidRPr="00153052">
        <w:rPr>
          <w:rFonts w:ascii="Courier New" w:hAnsi="Courier New" w:cs="Courier New"/>
          <w:color w:val="397300"/>
        </w:rPr>
        <w:t>mean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444444"/>
        </w:rPr>
        <w:t>errs</w:t>
      </w:r>
      <w:r w:rsidRPr="00C251D7">
        <w:rPr>
          <w:rFonts w:ascii="Courier New" w:hAnsi="Courier New" w:cs="Courier New"/>
          <w:color w:val="444444"/>
          <w:lang w:val="el-GR"/>
        </w:rPr>
        <w:t>2) );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153052">
        <w:rPr>
          <w:rFonts w:ascii="Courier New" w:hAnsi="Courier New" w:cs="Courier New"/>
          <w:b/>
          <w:color w:val="444444"/>
        </w:rPr>
        <w:t>end</w:t>
      </w:r>
      <w:r w:rsidRPr="00C251D7">
        <w:rPr>
          <w:rFonts w:ascii="Courier New" w:hAnsi="Courier New" w:cs="Courier New"/>
          <w:color w:val="444444"/>
          <w:lang w:val="el-GR"/>
        </w:rPr>
        <w:br/>
      </w:r>
      <w:proofErr w:type="spellStart"/>
      <w:r w:rsidRPr="00153052">
        <w:rPr>
          <w:rFonts w:ascii="Courier New" w:hAnsi="Courier New" w:cs="Courier New"/>
          <w:b/>
          <w:color w:val="444444"/>
        </w:rPr>
        <w:t>end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br/>
      </w:r>
      <w:r w:rsidRPr="00C251D7">
        <w:rPr>
          <w:rFonts w:ascii="Courier New" w:hAnsi="Courier New" w:cs="Courier New"/>
          <w:color w:val="444444"/>
          <w:lang w:val="el-GR"/>
        </w:rPr>
        <w:br/>
      </w:r>
      <w:r w:rsidRPr="00C251D7">
        <w:rPr>
          <w:rFonts w:ascii="Courier New" w:hAnsi="Courier New" w:cs="Courier New"/>
          <w:color w:val="888888"/>
          <w:lang w:val="el-GR"/>
        </w:rPr>
        <w:t xml:space="preserve">% ----------- </w:t>
      </w:r>
      <w:r w:rsidRPr="0066371B">
        <w:rPr>
          <w:rFonts w:ascii="Courier New" w:hAnsi="Courier New" w:cs="Courier New"/>
          <w:color w:val="888888"/>
          <w:lang w:val="el-GR"/>
        </w:rPr>
        <w:t>ΟΠΤΙΚΟΠΟΙΗΣΗ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ή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ΠΙΝΑΚΕΣ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ΑΠΟΤΕΛΕΣΜΑΤΩΝ</w:t>
      </w:r>
      <w:r w:rsidRPr="00C251D7">
        <w:rPr>
          <w:rFonts w:ascii="Courier New" w:hAnsi="Courier New" w:cs="Courier New"/>
          <w:color w:val="888888"/>
          <w:lang w:val="el-GR"/>
        </w:rPr>
        <w:t xml:space="preserve"> -------------</w:t>
      </w:r>
      <w:r w:rsidRPr="00C251D7">
        <w:rPr>
          <w:rFonts w:ascii="Courier New" w:hAnsi="Courier New" w:cs="Courier New"/>
          <w:color w:val="444444"/>
          <w:lang w:val="el-GR"/>
        </w:rPr>
        <w:br/>
      </w:r>
      <w:r w:rsidRPr="00153052">
        <w:rPr>
          <w:rFonts w:ascii="Courier New" w:hAnsi="Courier New" w:cs="Courier New"/>
          <w:color w:val="444444"/>
        </w:rPr>
        <w:t>fprintf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C251D7">
        <w:rPr>
          <w:rFonts w:ascii="Courier New" w:hAnsi="Courier New" w:cs="Courier New"/>
          <w:color w:val="880000"/>
          <w:lang w:val="el-GR"/>
        </w:rPr>
        <w:t>'\</w:t>
      </w:r>
      <w:r w:rsidRPr="00153052">
        <w:rPr>
          <w:rFonts w:ascii="Courier New" w:hAnsi="Courier New" w:cs="Courier New"/>
          <w:color w:val="880000"/>
        </w:rPr>
        <w:t>n</w:t>
      </w:r>
      <w:r w:rsidRPr="00C251D7">
        <w:rPr>
          <w:rFonts w:ascii="Courier New" w:hAnsi="Courier New" w:cs="Courier New"/>
          <w:color w:val="880000"/>
          <w:lang w:val="el-GR"/>
        </w:rPr>
        <w:t xml:space="preserve">   </w:t>
      </w:r>
      <w:r w:rsidRPr="00153052">
        <w:rPr>
          <w:rFonts w:ascii="Courier New" w:hAnsi="Courier New" w:cs="Courier New"/>
          <w:color w:val="880000"/>
        </w:rPr>
        <w:t>RMSE</w:t>
      </w:r>
      <w:r w:rsidRPr="00C251D7">
        <w:rPr>
          <w:rFonts w:ascii="Courier New" w:hAnsi="Courier New" w:cs="Courier New"/>
          <w:color w:val="880000"/>
          <w:lang w:val="el-GR"/>
        </w:rPr>
        <w:t xml:space="preserve"> </w:t>
      </w:r>
      <w:r w:rsidRPr="0066371B">
        <w:rPr>
          <w:rFonts w:ascii="Courier New" w:hAnsi="Courier New" w:cs="Courier New"/>
          <w:color w:val="880000"/>
          <w:lang w:val="el-GR"/>
        </w:rPr>
        <w:t>πλάτους</w:t>
      </w:r>
      <w:r w:rsidRPr="00C251D7">
        <w:rPr>
          <w:rFonts w:ascii="Courier New" w:hAnsi="Courier New" w:cs="Courier New"/>
          <w:color w:val="880000"/>
          <w:lang w:val="el-GR"/>
        </w:rPr>
        <w:t xml:space="preserve"> |</w:t>
      </w:r>
      <w:r w:rsidRPr="00153052">
        <w:rPr>
          <w:rFonts w:ascii="Courier New" w:hAnsi="Courier New" w:cs="Courier New"/>
          <w:color w:val="880000"/>
        </w:rPr>
        <w:t>A</w:t>
      </w:r>
      <w:r w:rsidRPr="00C251D7">
        <w:rPr>
          <w:rFonts w:ascii="Courier New" w:hAnsi="Courier New" w:cs="Courier New"/>
          <w:color w:val="880000"/>
          <w:lang w:val="el-GR"/>
        </w:rPr>
        <w:t>|  (</w:t>
      </w:r>
      <w:r w:rsidRPr="0066371B">
        <w:rPr>
          <w:rFonts w:ascii="Courier New" w:hAnsi="Courier New" w:cs="Courier New"/>
          <w:color w:val="880000"/>
          <w:lang w:val="el-GR"/>
        </w:rPr>
        <w:t>γραμμές</w:t>
      </w:r>
      <w:r w:rsidRPr="00C251D7">
        <w:rPr>
          <w:rFonts w:ascii="Courier New" w:hAnsi="Courier New" w:cs="Courier New"/>
          <w:color w:val="880000"/>
          <w:lang w:val="el-GR"/>
        </w:rPr>
        <w:t xml:space="preserve">: </w:t>
      </w:r>
      <w:r w:rsidRPr="00153052">
        <w:rPr>
          <w:rFonts w:ascii="Courier New" w:hAnsi="Courier New" w:cs="Courier New"/>
          <w:color w:val="880000"/>
        </w:rPr>
        <w:t>M</w:t>
      </w:r>
      <w:r w:rsidRPr="00C251D7">
        <w:rPr>
          <w:rFonts w:ascii="Courier New" w:hAnsi="Courier New" w:cs="Courier New"/>
          <w:color w:val="880000"/>
          <w:lang w:val="el-GR"/>
        </w:rPr>
        <w:t xml:space="preserve">, </w:t>
      </w:r>
      <w:r w:rsidRPr="0066371B">
        <w:rPr>
          <w:rFonts w:ascii="Courier New" w:hAnsi="Courier New" w:cs="Courier New"/>
          <w:color w:val="880000"/>
          <w:lang w:val="el-GR"/>
        </w:rPr>
        <w:t>στήλες</w:t>
      </w:r>
      <w:r w:rsidRPr="00C251D7">
        <w:rPr>
          <w:rFonts w:ascii="Courier New" w:hAnsi="Courier New" w:cs="Courier New"/>
          <w:color w:val="880000"/>
          <w:lang w:val="el-GR"/>
        </w:rPr>
        <w:t xml:space="preserve">: </w:t>
      </w:r>
      <w:r w:rsidRPr="00153052">
        <w:rPr>
          <w:rFonts w:ascii="Courier New" w:hAnsi="Courier New" w:cs="Courier New"/>
          <w:color w:val="880000"/>
        </w:rPr>
        <w:t>N</w:t>
      </w:r>
      <w:r w:rsidRPr="00C251D7">
        <w:rPr>
          <w:rFonts w:ascii="Courier New" w:hAnsi="Courier New" w:cs="Courier New"/>
          <w:color w:val="880000"/>
          <w:lang w:val="el-GR"/>
        </w:rPr>
        <w:t>)\</w:t>
      </w:r>
      <w:r w:rsidRPr="00153052">
        <w:rPr>
          <w:rFonts w:ascii="Courier New" w:hAnsi="Courier New" w:cs="Courier New"/>
          <w:color w:val="880000"/>
        </w:rPr>
        <w:t>n</w:t>
      </w:r>
      <w:r w:rsidRPr="00C251D7">
        <w:rPr>
          <w:rFonts w:ascii="Courier New" w:hAnsi="Courier New" w:cs="Courier New"/>
          <w:color w:val="880000"/>
          <w:lang w:val="el-GR"/>
        </w:rPr>
        <w:t>'</w:t>
      </w:r>
      <w:r w:rsidRPr="00C251D7">
        <w:rPr>
          <w:rFonts w:ascii="Courier New" w:hAnsi="Courier New" w:cs="Courier New"/>
          <w:color w:val="444444"/>
          <w:lang w:val="el-GR"/>
        </w:rPr>
        <w:t xml:space="preserve">); </w:t>
      </w:r>
      <w:proofErr w:type="spellStart"/>
      <w:r w:rsidRPr="00153052">
        <w:rPr>
          <w:rFonts w:ascii="Courier New" w:hAnsi="Courier New" w:cs="Courier New"/>
          <w:color w:val="397300"/>
        </w:rPr>
        <w:t>disp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444444"/>
        </w:rPr>
        <w:t>RMSE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A</w:t>
      </w:r>
      <w:r w:rsidRPr="00C251D7">
        <w:rPr>
          <w:rFonts w:ascii="Courier New" w:hAnsi="Courier New" w:cs="Courier New"/>
          <w:color w:val="444444"/>
          <w:lang w:val="el-GR"/>
        </w:rPr>
        <w:t>);</w:t>
      </w:r>
      <w:r w:rsidRPr="00C251D7">
        <w:rPr>
          <w:rFonts w:ascii="Courier New" w:hAnsi="Courier New" w:cs="Courier New"/>
          <w:color w:val="444444"/>
          <w:lang w:val="el-GR"/>
        </w:rPr>
        <w:br/>
      </w:r>
      <w:r w:rsidRPr="00153052">
        <w:rPr>
          <w:rFonts w:ascii="Courier New" w:hAnsi="Courier New" w:cs="Courier New"/>
          <w:color w:val="444444"/>
        </w:rPr>
        <w:t>fprintf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C251D7">
        <w:rPr>
          <w:rFonts w:ascii="Courier New" w:hAnsi="Courier New" w:cs="Courier New"/>
          <w:color w:val="880000"/>
          <w:lang w:val="el-GR"/>
        </w:rPr>
        <w:t>'\</w:t>
      </w:r>
      <w:r w:rsidRPr="00153052">
        <w:rPr>
          <w:rFonts w:ascii="Courier New" w:hAnsi="Courier New" w:cs="Courier New"/>
          <w:color w:val="880000"/>
        </w:rPr>
        <w:t>n</w:t>
      </w:r>
      <w:r w:rsidRPr="00C251D7">
        <w:rPr>
          <w:rFonts w:ascii="Courier New" w:hAnsi="Courier New" w:cs="Courier New"/>
          <w:color w:val="880000"/>
          <w:lang w:val="el-GR"/>
        </w:rPr>
        <w:t xml:space="preserve">   </w:t>
      </w:r>
      <w:r w:rsidRPr="00153052">
        <w:rPr>
          <w:rFonts w:ascii="Courier New" w:hAnsi="Courier New" w:cs="Courier New"/>
          <w:color w:val="880000"/>
        </w:rPr>
        <w:t>RMSE</w:t>
      </w:r>
      <w:r w:rsidRPr="00C251D7">
        <w:rPr>
          <w:rFonts w:ascii="Courier New" w:hAnsi="Courier New" w:cs="Courier New"/>
          <w:color w:val="880000"/>
          <w:lang w:val="el-GR"/>
        </w:rPr>
        <w:t xml:space="preserve"> </w:t>
      </w:r>
      <w:r w:rsidRPr="0066371B">
        <w:rPr>
          <w:rFonts w:ascii="Courier New" w:hAnsi="Courier New" w:cs="Courier New"/>
          <w:color w:val="880000"/>
          <w:lang w:val="el-GR"/>
        </w:rPr>
        <w:t>συχνότητας</w:t>
      </w:r>
      <w:r w:rsidRPr="00C251D7">
        <w:rPr>
          <w:rFonts w:ascii="Courier New" w:hAnsi="Courier New" w:cs="Courier New"/>
          <w:color w:val="880000"/>
          <w:lang w:val="el-GR"/>
        </w:rPr>
        <w:t xml:space="preserve"> </w:t>
      </w:r>
      <w:r w:rsidRPr="0066371B">
        <w:rPr>
          <w:rFonts w:ascii="Courier New" w:hAnsi="Courier New" w:cs="Courier New"/>
          <w:color w:val="880000"/>
          <w:lang w:val="el-GR"/>
        </w:rPr>
        <w:t>ω</w:t>
      </w:r>
      <w:r w:rsidRPr="00C251D7">
        <w:rPr>
          <w:rFonts w:ascii="Courier New" w:hAnsi="Courier New" w:cs="Courier New"/>
          <w:color w:val="880000"/>
          <w:lang w:val="el-GR"/>
        </w:rPr>
        <w:t xml:space="preserve"> (</w:t>
      </w:r>
      <w:r w:rsidRPr="00153052">
        <w:rPr>
          <w:rFonts w:ascii="Courier New" w:hAnsi="Courier New" w:cs="Courier New"/>
          <w:color w:val="880000"/>
        </w:rPr>
        <w:t>rad</w:t>
      </w:r>
      <w:r w:rsidRPr="00C251D7">
        <w:rPr>
          <w:rFonts w:ascii="Courier New" w:hAnsi="Courier New" w:cs="Courier New"/>
          <w:color w:val="880000"/>
          <w:lang w:val="el-GR"/>
        </w:rPr>
        <w:t>)  \</w:t>
      </w:r>
      <w:r w:rsidRPr="00153052">
        <w:rPr>
          <w:rFonts w:ascii="Courier New" w:hAnsi="Courier New" w:cs="Courier New"/>
          <w:color w:val="880000"/>
        </w:rPr>
        <w:t>n</w:t>
      </w:r>
      <w:r w:rsidRPr="00C251D7">
        <w:rPr>
          <w:rFonts w:ascii="Courier New" w:hAnsi="Courier New" w:cs="Courier New"/>
          <w:color w:val="880000"/>
          <w:lang w:val="el-GR"/>
        </w:rPr>
        <w:t>'</w:t>
      </w:r>
      <w:r w:rsidRPr="00C251D7">
        <w:rPr>
          <w:rFonts w:ascii="Courier New" w:hAnsi="Courier New" w:cs="Courier New"/>
          <w:color w:val="444444"/>
          <w:lang w:val="el-GR"/>
        </w:rPr>
        <w:t xml:space="preserve">);                  </w:t>
      </w:r>
      <w:proofErr w:type="spellStart"/>
      <w:r w:rsidRPr="00153052">
        <w:rPr>
          <w:rFonts w:ascii="Courier New" w:hAnsi="Courier New" w:cs="Courier New"/>
          <w:color w:val="397300"/>
        </w:rPr>
        <w:t>disp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444444"/>
        </w:rPr>
        <w:t>RMSE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w</w:t>
      </w:r>
      <w:r w:rsidRPr="00C251D7">
        <w:rPr>
          <w:rFonts w:ascii="Courier New" w:hAnsi="Courier New" w:cs="Courier New"/>
          <w:color w:val="444444"/>
          <w:lang w:val="el-GR"/>
        </w:rPr>
        <w:t>);</w:t>
      </w:r>
      <w:r w:rsidRPr="00C251D7">
        <w:rPr>
          <w:rFonts w:ascii="Courier New" w:hAnsi="Courier New" w:cs="Courier New"/>
          <w:color w:val="444444"/>
          <w:lang w:val="el-GR"/>
        </w:rPr>
        <w:br/>
      </w:r>
      <w:r w:rsidRPr="00153052">
        <w:rPr>
          <w:rFonts w:ascii="Courier New" w:hAnsi="Courier New" w:cs="Courier New"/>
          <w:color w:val="444444"/>
        </w:rPr>
        <w:t>fprintf</w:t>
      </w:r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C251D7">
        <w:rPr>
          <w:rFonts w:ascii="Courier New" w:hAnsi="Courier New" w:cs="Courier New"/>
          <w:color w:val="880000"/>
          <w:lang w:val="el-GR"/>
        </w:rPr>
        <w:t>'\</w:t>
      </w:r>
      <w:r w:rsidRPr="00153052">
        <w:rPr>
          <w:rFonts w:ascii="Courier New" w:hAnsi="Courier New" w:cs="Courier New"/>
          <w:color w:val="880000"/>
        </w:rPr>
        <w:t>n</w:t>
      </w:r>
      <w:r w:rsidRPr="00C251D7">
        <w:rPr>
          <w:rFonts w:ascii="Courier New" w:hAnsi="Courier New" w:cs="Courier New"/>
          <w:color w:val="880000"/>
          <w:lang w:val="el-GR"/>
        </w:rPr>
        <w:t xml:space="preserve">   </w:t>
      </w:r>
      <w:r w:rsidRPr="00153052">
        <w:rPr>
          <w:rFonts w:ascii="Courier New" w:hAnsi="Courier New" w:cs="Courier New"/>
          <w:color w:val="880000"/>
        </w:rPr>
        <w:t>RMSE</w:t>
      </w:r>
      <w:r w:rsidRPr="00C251D7">
        <w:rPr>
          <w:rFonts w:ascii="Courier New" w:hAnsi="Courier New" w:cs="Courier New"/>
          <w:color w:val="880000"/>
          <w:lang w:val="el-GR"/>
        </w:rPr>
        <w:t xml:space="preserve"> </w:t>
      </w:r>
      <w:r w:rsidRPr="0066371B">
        <w:rPr>
          <w:rFonts w:ascii="Courier New" w:hAnsi="Courier New" w:cs="Courier New"/>
          <w:color w:val="880000"/>
          <w:lang w:val="el-GR"/>
        </w:rPr>
        <w:t>διασποράς</w:t>
      </w:r>
      <w:r w:rsidRPr="00C251D7">
        <w:rPr>
          <w:rFonts w:ascii="Courier New" w:hAnsi="Courier New" w:cs="Courier New"/>
          <w:color w:val="880000"/>
          <w:lang w:val="el-GR"/>
        </w:rPr>
        <w:t xml:space="preserve"> </w:t>
      </w:r>
      <w:r w:rsidRPr="0066371B">
        <w:rPr>
          <w:rFonts w:ascii="Courier New" w:hAnsi="Courier New" w:cs="Courier New"/>
          <w:color w:val="880000"/>
          <w:lang w:val="el-GR"/>
        </w:rPr>
        <w:t>σ</w:t>
      </w:r>
      <w:r w:rsidRPr="00C251D7">
        <w:rPr>
          <w:rFonts w:ascii="Courier New" w:hAnsi="Courier New" w:cs="Courier New"/>
          <w:color w:val="880000"/>
          <w:lang w:val="el-GR"/>
        </w:rPr>
        <w:t>_</w:t>
      </w:r>
      <w:r w:rsidRPr="00153052">
        <w:rPr>
          <w:rFonts w:ascii="Courier New" w:hAnsi="Courier New" w:cs="Courier New"/>
          <w:color w:val="880000"/>
        </w:rPr>
        <w:t>W</w:t>
      </w:r>
      <w:r w:rsidRPr="00C251D7">
        <w:rPr>
          <w:rFonts w:ascii="Courier New" w:hAnsi="Courier New" w:cs="Courier New"/>
          <w:color w:val="880000"/>
          <w:lang w:val="el-GR"/>
        </w:rPr>
        <w:t>^2     \</w:t>
      </w:r>
      <w:r w:rsidRPr="00153052">
        <w:rPr>
          <w:rFonts w:ascii="Courier New" w:hAnsi="Courier New" w:cs="Courier New"/>
          <w:color w:val="880000"/>
        </w:rPr>
        <w:t>n</w:t>
      </w:r>
      <w:r w:rsidRPr="00C251D7">
        <w:rPr>
          <w:rFonts w:ascii="Courier New" w:hAnsi="Courier New" w:cs="Courier New"/>
          <w:color w:val="880000"/>
          <w:lang w:val="el-GR"/>
        </w:rPr>
        <w:t>'</w:t>
      </w:r>
      <w:r w:rsidRPr="00C251D7">
        <w:rPr>
          <w:rFonts w:ascii="Courier New" w:hAnsi="Courier New" w:cs="Courier New"/>
          <w:color w:val="444444"/>
          <w:lang w:val="el-GR"/>
        </w:rPr>
        <w:t xml:space="preserve">);                  </w:t>
      </w:r>
      <w:proofErr w:type="spellStart"/>
      <w:r w:rsidRPr="00153052">
        <w:rPr>
          <w:rFonts w:ascii="Courier New" w:hAnsi="Courier New" w:cs="Courier New"/>
          <w:color w:val="397300"/>
        </w:rPr>
        <w:t>disp</w:t>
      </w:r>
      <w:proofErr w:type="spellEnd"/>
      <w:r w:rsidRPr="00C251D7">
        <w:rPr>
          <w:rFonts w:ascii="Courier New" w:hAnsi="Courier New" w:cs="Courier New"/>
          <w:color w:val="444444"/>
          <w:lang w:val="el-GR"/>
        </w:rPr>
        <w:t>(</w:t>
      </w:r>
      <w:r w:rsidRPr="00153052">
        <w:rPr>
          <w:rFonts w:ascii="Courier New" w:hAnsi="Courier New" w:cs="Courier New"/>
          <w:color w:val="444444"/>
        </w:rPr>
        <w:t>RMSE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 w:rsidRPr="00153052">
        <w:rPr>
          <w:rFonts w:ascii="Courier New" w:hAnsi="Courier New" w:cs="Courier New"/>
          <w:color w:val="444444"/>
        </w:rPr>
        <w:t>s</w:t>
      </w:r>
      <w:r w:rsidRPr="00C251D7">
        <w:rPr>
          <w:rFonts w:ascii="Courier New" w:hAnsi="Courier New" w:cs="Courier New"/>
          <w:color w:val="444444"/>
          <w:lang w:val="el-GR"/>
        </w:rPr>
        <w:t>2);</w:t>
      </w:r>
    </w:p>
    <w:p w14:paraId="49101094" w14:textId="529CDA25" w:rsidR="00153052" w:rsidRPr="00C251D7" w:rsidRDefault="00153052" w:rsidP="00153052">
      <w:pPr>
        <w:rPr>
          <w:lang w:val="el-GR"/>
        </w:rPr>
      </w:pPr>
    </w:p>
    <w:p w14:paraId="27CC1B90" w14:textId="77777777" w:rsidR="00056E58" w:rsidRPr="00C251D7" w:rsidRDefault="00056E58" w:rsidP="00477996">
      <w:pPr>
        <w:rPr>
          <w:rFonts w:ascii="Courier New" w:hAnsi="Courier New" w:cs="Courier New"/>
          <w:iCs/>
          <w:lang w:val="el-GR"/>
        </w:rPr>
      </w:pPr>
    </w:p>
    <w:p w14:paraId="243EB3B1" w14:textId="77777777" w:rsidR="00056E58" w:rsidRPr="00C251D7" w:rsidRDefault="00056E58" w:rsidP="00477996">
      <w:pPr>
        <w:rPr>
          <w:rFonts w:ascii="Courier New" w:hAnsi="Courier New" w:cs="Courier New"/>
          <w:iCs/>
          <w:lang w:val="el-GR"/>
        </w:rPr>
      </w:pPr>
    </w:p>
    <w:p w14:paraId="592D25EB" w14:textId="5C4A2A1E" w:rsidR="00477996" w:rsidRPr="00C251D7" w:rsidRDefault="00477996" w:rsidP="00477996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>Οπότε</w:t>
      </w:r>
      <w:r w:rsidRPr="00C251D7">
        <w:rPr>
          <w:rFonts w:ascii="Courier New" w:hAnsi="Courier New" w:cs="Courier New"/>
          <w:iCs/>
          <w:lang w:val="el-GR"/>
        </w:rPr>
        <w:t xml:space="preserve">  </w:t>
      </w:r>
      <w:r w:rsidRPr="0066371B">
        <w:rPr>
          <w:rFonts w:ascii="Courier New" w:hAnsi="Courier New" w:cs="Courier New"/>
          <w:iCs/>
          <w:lang w:val="el-GR"/>
        </w:rPr>
        <w:t>για</w:t>
      </w:r>
      <w:r w:rsidRPr="00C251D7">
        <w:rPr>
          <w:rFonts w:ascii="Courier New" w:hAnsi="Courier New" w:cs="Courier New"/>
          <w:iCs/>
          <w:lang w:val="el-GR"/>
        </w:rPr>
        <w:t xml:space="preserve"> </w:t>
      </w:r>
    </w:p>
    <w:p w14:paraId="18D451DD" w14:textId="77777777" w:rsidR="00056E58" w:rsidRPr="00C251D7" w:rsidRDefault="00056E58" w:rsidP="00056E58">
      <w:pPr>
        <w:shd w:val="clear" w:color="auto" w:fill="F0F0F0"/>
        <w:rPr>
          <w:rFonts w:ascii="Courier New" w:hAnsi="Courier New" w:cs="Courier New"/>
          <w:color w:val="888888"/>
          <w:lang w:val="el-GR"/>
        </w:rPr>
      </w:pPr>
      <w:r w:rsidRPr="00C251D7">
        <w:rPr>
          <w:rFonts w:ascii="Courier New" w:hAnsi="Courier New" w:cs="Courier New"/>
          <w:color w:val="888888"/>
          <w:lang w:val="el-GR"/>
        </w:rPr>
        <w:t xml:space="preserve">% </w:t>
      </w:r>
      <w:r w:rsidRPr="0066371B">
        <w:rPr>
          <w:rFonts w:ascii="Courier New" w:hAnsi="Courier New" w:cs="Courier New"/>
          <w:color w:val="888888"/>
          <w:lang w:val="el-GR"/>
        </w:rPr>
        <w:t>Λίστες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τιμών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Μ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και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>
        <w:rPr>
          <w:rFonts w:ascii="Courier New" w:hAnsi="Courier New" w:cs="Courier New"/>
          <w:color w:val="888888"/>
        </w:rPr>
        <w:t>N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προς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διερεύνηση</w:t>
      </w:r>
    </w:p>
    <w:p w14:paraId="5B457A2D" w14:textId="14804B45" w:rsidR="00477996" w:rsidRPr="00C251D7" w:rsidRDefault="00477996" w:rsidP="00056E58">
      <w:pPr>
        <w:shd w:val="clear" w:color="auto" w:fill="F0F0F0"/>
        <w:rPr>
          <w:lang w:val="el-GR"/>
        </w:rPr>
      </w:pPr>
      <w:r>
        <w:rPr>
          <w:rFonts w:ascii="Courier New" w:hAnsi="Courier New" w:cs="Courier New"/>
          <w:color w:val="444444"/>
        </w:rPr>
        <w:t>M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list</w:t>
      </w:r>
      <w:r w:rsidRPr="00C251D7">
        <w:rPr>
          <w:rFonts w:ascii="Courier New" w:hAnsi="Courier New" w:cs="Courier New"/>
          <w:color w:val="444444"/>
          <w:lang w:val="el-GR"/>
        </w:rPr>
        <w:t xml:space="preserve"> = [  </w:t>
      </w:r>
      <w:r w:rsidRPr="00C251D7">
        <w:rPr>
          <w:rFonts w:ascii="Courier New" w:hAnsi="Courier New" w:cs="Courier New"/>
          <w:color w:val="880000"/>
          <w:lang w:val="el-GR"/>
        </w:rPr>
        <w:t>8</w:t>
      </w:r>
      <w:r w:rsidRPr="00C251D7">
        <w:rPr>
          <w:rFonts w:ascii="Courier New" w:hAnsi="Courier New" w:cs="Courier New"/>
          <w:color w:val="444444"/>
          <w:lang w:val="el-GR"/>
        </w:rPr>
        <w:t xml:space="preserve">   </w:t>
      </w:r>
      <w:r w:rsidRPr="00C251D7">
        <w:rPr>
          <w:rFonts w:ascii="Courier New" w:hAnsi="Courier New" w:cs="Courier New"/>
          <w:color w:val="880000"/>
          <w:lang w:val="el-GR"/>
        </w:rPr>
        <w:t>16</w:t>
      </w:r>
      <w:r w:rsidRPr="00C251D7">
        <w:rPr>
          <w:rFonts w:ascii="Courier New" w:hAnsi="Courier New" w:cs="Courier New"/>
          <w:color w:val="444444"/>
          <w:lang w:val="el-GR"/>
        </w:rPr>
        <w:t xml:space="preserve">   </w:t>
      </w:r>
      <w:r w:rsidRPr="00C251D7">
        <w:rPr>
          <w:rFonts w:ascii="Courier New" w:hAnsi="Courier New" w:cs="Courier New"/>
          <w:color w:val="880000"/>
          <w:lang w:val="el-GR"/>
        </w:rPr>
        <w:t>32</w:t>
      </w:r>
      <w:r w:rsidRPr="00C251D7">
        <w:rPr>
          <w:rFonts w:ascii="Courier New" w:hAnsi="Courier New" w:cs="Courier New"/>
          <w:color w:val="444444"/>
          <w:lang w:val="el-GR"/>
        </w:rPr>
        <w:t xml:space="preserve">   </w:t>
      </w:r>
      <w:r w:rsidRPr="00C251D7">
        <w:rPr>
          <w:rFonts w:ascii="Courier New" w:hAnsi="Courier New" w:cs="Courier New"/>
          <w:color w:val="880000"/>
          <w:lang w:val="el-GR"/>
        </w:rPr>
        <w:t>64</w:t>
      </w:r>
      <w:r w:rsidRPr="00C251D7">
        <w:rPr>
          <w:rFonts w:ascii="Courier New" w:hAnsi="Courier New" w:cs="Courier New"/>
          <w:color w:val="444444"/>
          <w:lang w:val="el-GR"/>
        </w:rPr>
        <w:t xml:space="preserve"> ];      </w:t>
      </w:r>
      <w:r w:rsidRPr="00C251D7">
        <w:rPr>
          <w:rFonts w:ascii="Courier New" w:hAnsi="Courier New" w:cs="Courier New"/>
          <w:color w:val="888888"/>
          <w:lang w:val="el-GR"/>
        </w:rPr>
        <w:t xml:space="preserve">% </w:t>
      </w:r>
      <w:r w:rsidRPr="0066371B">
        <w:rPr>
          <w:rFonts w:ascii="Courier New" w:hAnsi="Courier New" w:cs="Courier New"/>
          <w:color w:val="888888"/>
          <w:lang w:val="el-GR"/>
        </w:rPr>
        <w:t>μήκος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υλοποίησης</w:t>
      </w:r>
      <w:r w:rsidRPr="00C251D7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N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list</w:t>
      </w:r>
      <w:r w:rsidRPr="00C251D7">
        <w:rPr>
          <w:rFonts w:ascii="Courier New" w:hAnsi="Courier New" w:cs="Courier New"/>
          <w:color w:val="444444"/>
          <w:lang w:val="el-GR"/>
        </w:rPr>
        <w:t xml:space="preserve"> = [ </w:t>
      </w:r>
      <w:r w:rsidRPr="00C251D7">
        <w:rPr>
          <w:rFonts w:ascii="Courier New" w:hAnsi="Courier New" w:cs="Courier New"/>
          <w:color w:val="880000"/>
          <w:lang w:val="el-GR"/>
        </w:rPr>
        <w:t>10</w:t>
      </w:r>
      <w:r w:rsidRPr="00C251D7">
        <w:rPr>
          <w:rFonts w:ascii="Courier New" w:hAnsi="Courier New" w:cs="Courier New"/>
          <w:color w:val="444444"/>
          <w:lang w:val="el-GR"/>
        </w:rPr>
        <w:t xml:space="preserve">   </w:t>
      </w:r>
      <w:r w:rsidRPr="00C251D7">
        <w:rPr>
          <w:rFonts w:ascii="Courier New" w:hAnsi="Courier New" w:cs="Courier New"/>
          <w:color w:val="880000"/>
          <w:lang w:val="el-GR"/>
        </w:rPr>
        <w:t>20</w:t>
      </w:r>
      <w:r w:rsidRPr="00C251D7">
        <w:rPr>
          <w:rFonts w:ascii="Courier New" w:hAnsi="Courier New" w:cs="Courier New"/>
          <w:color w:val="444444"/>
          <w:lang w:val="el-GR"/>
        </w:rPr>
        <w:t xml:space="preserve">   </w:t>
      </w:r>
      <w:r w:rsidRPr="00C251D7">
        <w:rPr>
          <w:rFonts w:ascii="Courier New" w:hAnsi="Courier New" w:cs="Courier New"/>
          <w:color w:val="880000"/>
          <w:lang w:val="el-GR"/>
        </w:rPr>
        <w:t>50</w:t>
      </w:r>
      <w:r w:rsidRPr="00C251D7">
        <w:rPr>
          <w:rFonts w:ascii="Courier New" w:hAnsi="Courier New" w:cs="Courier New"/>
          <w:color w:val="444444"/>
          <w:lang w:val="el-GR"/>
        </w:rPr>
        <w:t xml:space="preserve">  </w:t>
      </w:r>
      <w:r w:rsidRPr="00C251D7">
        <w:rPr>
          <w:rFonts w:ascii="Courier New" w:hAnsi="Courier New" w:cs="Courier New"/>
          <w:color w:val="880000"/>
          <w:lang w:val="el-GR"/>
        </w:rPr>
        <w:t>100</w:t>
      </w:r>
      <w:r w:rsidRPr="00C251D7">
        <w:rPr>
          <w:rFonts w:ascii="Courier New" w:hAnsi="Courier New" w:cs="Courier New"/>
          <w:color w:val="444444"/>
          <w:lang w:val="el-GR"/>
        </w:rPr>
        <w:t xml:space="preserve">  </w:t>
      </w:r>
      <w:r w:rsidRPr="00C251D7">
        <w:rPr>
          <w:rFonts w:ascii="Courier New" w:hAnsi="Courier New" w:cs="Courier New"/>
          <w:color w:val="880000"/>
          <w:lang w:val="el-GR"/>
        </w:rPr>
        <w:t>200</w:t>
      </w:r>
      <w:r w:rsidRPr="00C251D7">
        <w:rPr>
          <w:rFonts w:ascii="Courier New" w:hAnsi="Courier New" w:cs="Courier New"/>
          <w:color w:val="444444"/>
          <w:lang w:val="el-GR"/>
        </w:rPr>
        <w:t xml:space="preserve"> ]; </w:t>
      </w:r>
      <w:r w:rsidRPr="00C251D7">
        <w:rPr>
          <w:rFonts w:ascii="Courier New" w:hAnsi="Courier New" w:cs="Courier New"/>
          <w:color w:val="888888"/>
          <w:lang w:val="el-GR"/>
        </w:rPr>
        <w:t xml:space="preserve">% </w:t>
      </w:r>
      <w:r w:rsidRPr="0066371B">
        <w:rPr>
          <w:rFonts w:ascii="Courier New" w:hAnsi="Courier New" w:cs="Courier New"/>
          <w:color w:val="888888"/>
          <w:lang w:val="el-GR"/>
        </w:rPr>
        <w:t>πλήθος</w:t>
      </w:r>
      <w:r w:rsidRPr="00C251D7">
        <w:rPr>
          <w:rFonts w:ascii="Courier New" w:hAnsi="Courier New" w:cs="Courier New"/>
          <w:color w:val="888888"/>
          <w:lang w:val="el-GR"/>
        </w:rPr>
        <w:t xml:space="preserve"> </w:t>
      </w:r>
      <w:r w:rsidRPr="0066371B">
        <w:rPr>
          <w:rFonts w:ascii="Courier New" w:hAnsi="Courier New" w:cs="Courier New"/>
          <w:color w:val="888888"/>
          <w:lang w:val="el-GR"/>
        </w:rPr>
        <w:t>υλοποιήσεων</w:t>
      </w:r>
    </w:p>
    <w:p w14:paraId="0858C95F" w14:textId="77A5E2B6" w:rsidR="00153052" w:rsidRPr="00C251D7" w:rsidRDefault="00153052" w:rsidP="00477996">
      <w:pPr>
        <w:rPr>
          <w:rFonts w:ascii="Courier New" w:hAnsi="Courier New" w:cs="Courier New"/>
          <w:lang w:val="el-GR"/>
        </w:rPr>
      </w:pPr>
    </w:p>
    <w:p w14:paraId="1A9A49E0" w14:textId="1B105FCC" w:rsidR="00477996" w:rsidRPr="00C251D7" w:rsidRDefault="00477996" w:rsidP="00477996">
      <w:p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>Έχουμε</w:t>
      </w:r>
      <w:r w:rsidRPr="00C251D7">
        <w:rPr>
          <w:rFonts w:ascii="Courier New" w:hAnsi="Courier New" w:cs="Courier New"/>
          <w:lang w:val="el-GR"/>
        </w:rPr>
        <w:t>:</w:t>
      </w:r>
    </w:p>
    <w:p w14:paraId="796603A6" w14:textId="0B49D671" w:rsidR="00323AA1" w:rsidRPr="0066371B" w:rsidRDefault="00323AA1" w:rsidP="00323AA1">
      <w:pPr>
        <w:shd w:val="clear" w:color="auto" w:fill="F0F0F0"/>
        <w:rPr>
          <w:lang w:val="el-GR"/>
        </w:rPr>
      </w:pPr>
      <w:r>
        <w:rPr>
          <w:rFonts w:ascii="Courier New" w:hAnsi="Courier New" w:cs="Courier New"/>
          <w:color w:val="444444"/>
        </w:rPr>
        <w:t>RMSE</w:t>
      </w:r>
      <w:r w:rsidRPr="00C251D7">
        <w:rPr>
          <w:rFonts w:ascii="Courier New" w:hAnsi="Courier New" w:cs="Courier New"/>
          <w:color w:val="444444"/>
          <w:lang w:val="el-GR"/>
        </w:rPr>
        <w:t xml:space="preserve"> </w:t>
      </w:r>
      <w:r w:rsidRPr="0066371B">
        <w:rPr>
          <w:rFonts w:ascii="Courier New" w:hAnsi="Courier New" w:cs="Courier New"/>
          <w:color w:val="444444"/>
          <w:lang w:val="el-GR"/>
        </w:rPr>
        <w:t>πλάτους</w:t>
      </w:r>
      <w:r w:rsidRPr="00C251D7">
        <w:rPr>
          <w:rFonts w:ascii="Courier New" w:hAnsi="Courier New" w:cs="Courier New"/>
          <w:color w:val="444444"/>
          <w:lang w:val="el-GR"/>
        </w:rPr>
        <w:t xml:space="preserve"> |</w:t>
      </w:r>
      <w:r>
        <w:rPr>
          <w:rFonts w:ascii="Courier New" w:hAnsi="Courier New" w:cs="Courier New"/>
          <w:color w:val="444444"/>
        </w:rPr>
        <w:t>A</w:t>
      </w:r>
      <w:r w:rsidRPr="00C251D7">
        <w:rPr>
          <w:rFonts w:ascii="Courier New" w:hAnsi="Courier New" w:cs="Courier New"/>
          <w:color w:val="444444"/>
          <w:lang w:val="el-GR"/>
        </w:rPr>
        <w:t>|  (</w:t>
      </w:r>
      <w:r w:rsidRPr="0066371B">
        <w:rPr>
          <w:rFonts w:ascii="Courier New" w:hAnsi="Courier New" w:cs="Courier New"/>
          <w:color w:val="444444"/>
          <w:lang w:val="el-GR"/>
        </w:rPr>
        <w:t>γραμμές</w:t>
      </w:r>
      <w:r w:rsidRPr="00C251D7">
        <w:rPr>
          <w:rFonts w:ascii="Courier New" w:hAnsi="Courier New" w:cs="Courier New"/>
          <w:color w:val="444444"/>
          <w:lang w:val="el-GR"/>
        </w:rPr>
        <w:t xml:space="preserve">: </w:t>
      </w:r>
      <w:r>
        <w:rPr>
          <w:rFonts w:ascii="Courier New" w:hAnsi="Courier New" w:cs="Courier New"/>
          <w:color w:val="444444"/>
        </w:rPr>
        <w:t>M</w:t>
      </w:r>
      <w:r w:rsidRPr="00C251D7">
        <w:rPr>
          <w:rFonts w:ascii="Courier New" w:hAnsi="Courier New" w:cs="Courier New"/>
          <w:color w:val="444444"/>
          <w:lang w:val="el-GR"/>
        </w:rPr>
        <w:t xml:space="preserve">, </w:t>
      </w:r>
      <w:r w:rsidRPr="0066371B">
        <w:rPr>
          <w:rFonts w:ascii="Courier New" w:hAnsi="Courier New" w:cs="Courier New"/>
          <w:color w:val="444444"/>
          <w:lang w:val="el-GR"/>
        </w:rPr>
        <w:t>στήλες</w:t>
      </w:r>
      <w:r w:rsidRPr="00C251D7">
        <w:rPr>
          <w:rFonts w:ascii="Courier New" w:hAnsi="Courier New" w:cs="Courier New"/>
          <w:color w:val="444444"/>
          <w:lang w:val="el-GR"/>
        </w:rPr>
        <w:t xml:space="preserve">: </w:t>
      </w:r>
      <w:r>
        <w:rPr>
          <w:rFonts w:ascii="Courier New" w:hAnsi="Courier New" w:cs="Courier New"/>
          <w:color w:val="444444"/>
        </w:rPr>
        <w:t>N</w:t>
      </w:r>
      <w:r w:rsidRPr="00C251D7">
        <w:rPr>
          <w:rFonts w:ascii="Courier New" w:hAnsi="Courier New" w:cs="Courier New"/>
          <w:color w:val="444444"/>
          <w:lang w:val="el-GR"/>
        </w:rPr>
        <w:t>)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0.0330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0.0223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0.0152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0.0116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0.0071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0.0238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0.0169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0.0109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0.0077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0.0050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0.0175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0.0132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0.0073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0.0058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0.0040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0.0124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0.0091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0.0053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0.0041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0.0027</w:t>
      </w:r>
      <w:r w:rsidRPr="00C251D7">
        <w:rPr>
          <w:rFonts w:ascii="Courier New" w:hAnsi="Courier New" w:cs="Courier New"/>
          <w:color w:val="444444"/>
          <w:lang w:val="el-GR"/>
        </w:rPr>
        <w:br/>
      </w:r>
      <w:r w:rsidRPr="00C251D7">
        <w:rPr>
          <w:rFonts w:ascii="Courier New" w:hAnsi="Courier New" w:cs="Courier New"/>
          <w:color w:val="444444"/>
          <w:lang w:val="el-GR"/>
        </w:rPr>
        <w:br/>
      </w:r>
      <w:r w:rsidRPr="00C251D7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RMSE</w:t>
      </w:r>
      <w:r w:rsidRPr="00C251D7">
        <w:rPr>
          <w:rFonts w:ascii="Courier New" w:hAnsi="Courier New" w:cs="Courier New"/>
          <w:color w:val="444444"/>
          <w:lang w:val="el-GR"/>
        </w:rPr>
        <w:t xml:space="preserve"> </w:t>
      </w:r>
      <w:r w:rsidRPr="0066371B">
        <w:rPr>
          <w:rFonts w:ascii="Courier New" w:hAnsi="Courier New" w:cs="Courier New"/>
          <w:color w:val="444444"/>
          <w:lang w:val="el-GR"/>
        </w:rPr>
        <w:t>συχνότητας</w:t>
      </w:r>
      <w:r w:rsidRPr="00C251D7">
        <w:rPr>
          <w:rFonts w:ascii="Courier New" w:hAnsi="Courier New" w:cs="Courier New"/>
          <w:color w:val="444444"/>
          <w:lang w:val="el-GR"/>
        </w:rPr>
        <w:t xml:space="preserve"> </w:t>
      </w:r>
      <w:r w:rsidRPr="0066371B">
        <w:rPr>
          <w:rFonts w:ascii="Courier New" w:hAnsi="Courier New" w:cs="Courier New"/>
          <w:color w:val="444444"/>
          <w:lang w:val="el-GR"/>
        </w:rPr>
        <w:t>ω</w:t>
      </w:r>
      <w:r w:rsidRPr="00C251D7">
        <w:rPr>
          <w:rFonts w:ascii="Courier New" w:hAnsi="Courier New" w:cs="Courier New"/>
          <w:color w:val="444444"/>
          <w:lang w:val="el-GR"/>
        </w:rPr>
        <w:t xml:space="preserve"> (</w:t>
      </w:r>
      <w:r>
        <w:rPr>
          <w:rFonts w:ascii="Courier New" w:hAnsi="Courier New" w:cs="Courier New"/>
          <w:color w:val="444444"/>
        </w:rPr>
        <w:t>rad</w:t>
      </w:r>
      <w:r w:rsidRPr="00C251D7">
        <w:rPr>
          <w:rFonts w:ascii="Courier New" w:hAnsi="Courier New" w:cs="Courier New"/>
          <w:color w:val="444444"/>
          <w:lang w:val="el-GR"/>
        </w:rPr>
        <w:t xml:space="preserve">)  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1.5773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1.5736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1.5710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1.5748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1.5718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1.5735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1.5734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1.5713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1.5746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1.5694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1.5745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1.5719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1.5710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1.5717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1.5698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1.5787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1.5746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1.5714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1.5713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1.5719</w:t>
      </w:r>
      <w:r w:rsidRPr="00C251D7">
        <w:rPr>
          <w:rFonts w:ascii="Courier New" w:hAnsi="Courier New" w:cs="Courier New"/>
          <w:color w:val="444444"/>
          <w:lang w:val="el-GR"/>
        </w:rPr>
        <w:br/>
      </w:r>
      <w:r w:rsidRPr="00C251D7">
        <w:rPr>
          <w:rFonts w:ascii="Courier New" w:hAnsi="Courier New" w:cs="Courier New"/>
          <w:color w:val="444444"/>
          <w:lang w:val="el-GR"/>
        </w:rPr>
        <w:br/>
      </w:r>
      <w:r w:rsidRPr="00C251D7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RMSE</w:t>
      </w:r>
      <w:r w:rsidRPr="00C251D7">
        <w:rPr>
          <w:rFonts w:ascii="Courier New" w:hAnsi="Courier New" w:cs="Courier New"/>
          <w:color w:val="444444"/>
          <w:lang w:val="el-GR"/>
        </w:rPr>
        <w:t xml:space="preserve"> </w:t>
      </w:r>
      <w:r w:rsidRPr="0066371B">
        <w:rPr>
          <w:rFonts w:ascii="Courier New" w:hAnsi="Courier New" w:cs="Courier New"/>
          <w:color w:val="444444"/>
          <w:lang w:val="el-GR"/>
        </w:rPr>
        <w:t>διασποράς</w:t>
      </w:r>
      <w:r w:rsidRPr="00C251D7">
        <w:rPr>
          <w:rFonts w:ascii="Courier New" w:hAnsi="Courier New" w:cs="Courier New"/>
          <w:color w:val="444444"/>
          <w:lang w:val="el-GR"/>
        </w:rPr>
        <w:t xml:space="preserve"> </w:t>
      </w:r>
      <w:r w:rsidRPr="0066371B">
        <w:rPr>
          <w:rFonts w:ascii="Courier New" w:hAnsi="Courier New" w:cs="Courier New"/>
          <w:color w:val="444444"/>
          <w:lang w:val="el-GR"/>
        </w:rPr>
        <w:t>σ</w:t>
      </w:r>
      <w:r w:rsidRPr="00C251D7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W</w:t>
      </w:r>
      <w:r w:rsidRPr="00C251D7">
        <w:rPr>
          <w:rFonts w:ascii="Courier New" w:hAnsi="Courier New" w:cs="Courier New"/>
          <w:color w:val="444444"/>
          <w:lang w:val="el-GR"/>
        </w:rPr>
        <w:t>^</w:t>
      </w:r>
      <w:r w:rsidRPr="00C251D7">
        <w:rPr>
          <w:rFonts w:ascii="Courier New" w:hAnsi="Courier New" w:cs="Courier New"/>
          <w:color w:val="7F7F7F" w:themeColor="text1" w:themeTint="80"/>
          <w:lang w:val="el-GR"/>
        </w:rPr>
        <w:t xml:space="preserve">2 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0.1610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0.1286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0.0878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0.0649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0.0460</w:t>
      </w:r>
      <w:r w:rsidRPr="00C251D7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C251D7">
        <w:rPr>
          <w:rFonts w:ascii="Courier New" w:hAnsi="Courier New" w:cs="Courier New"/>
          <w:color w:val="880000"/>
          <w:lang w:val="el-GR"/>
        </w:rPr>
        <w:t>0.1716</w:t>
      </w:r>
      <w:r w:rsidRPr="00C251D7">
        <w:rPr>
          <w:rFonts w:ascii="Courier New" w:hAnsi="Courier New" w:cs="Courier New"/>
          <w:color w:val="444444"/>
          <w:lang w:val="el-GR"/>
        </w:rPr>
        <w:t xml:space="preserve">    </w:t>
      </w:r>
      <w:r w:rsidRPr="0066371B">
        <w:rPr>
          <w:rFonts w:ascii="Courier New" w:hAnsi="Courier New" w:cs="Courier New"/>
          <w:color w:val="880000"/>
          <w:lang w:val="el-GR"/>
        </w:rPr>
        <w:t>0.1662</w:t>
      </w:r>
      <w:r w:rsidRPr="0066371B">
        <w:rPr>
          <w:rFonts w:ascii="Courier New" w:hAnsi="Courier New" w:cs="Courier New"/>
          <w:color w:val="444444"/>
          <w:lang w:val="el-GR"/>
        </w:rPr>
        <w:t xml:space="preserve">    </w:t>
      </w:r>
      <w:r w:rsidRPr="0066371B">
        <w:rPr>
          <w:rFonts w:ascii="Courier New" w:hAnsi="Courier New" w:cs="Courier New"/>
          <w:color w:val="880000"/>
          <w:lang w:val="el-GR"/>
        </w:rPr>
        <w:t>0.1280</w:t>
      </w:r>
      <w:r w:rsidRPr="0066371B">
        <w:rPr>
          <w:rFonts w:ascii="Courier New" w:hAnsi="Courier New" w:cs="Courier New"/>
          <w:color w:val="444444"/>
          <w:lang w:val="el-GR"/>
        </w:rPr>
        <w:t xml:space="preserve">    </w:t>
      </w:r>
      <w:r w:rsidRPr="0066371B">
        <w:rPr>
          <w:rFonts w:ascii="Courier New" w:hAnsi="Courier New" w:cs="Courier New"/>
          <w:color w:val="880000"/>
          <w:lang w:val="el-GR"/>
        </w:rPr>
        <w:t>0.0980</w:t>
      </w:r>
      <w:r w:rsidRPr="0066371B">
        <w:rPr>
          <w:rFonts w:ascii="Courier New" w:hAnsi="Courier New" w:cs="Courier New"/>
          <w:color w:val="444444"/>
          <w:lang w:val="el-GR"/>
        </w:rPr>
        <w:t xml:space="preserve">    </w:t>
      </w:r>
      <w:r w:rsidRPr="0066371B">
        <w:rPr>
          <w:rFonts w:ascii="Courier New" w:hAnsi="Courier New" w:cs="Courier New"/>
          <w:color w:val="880000"/>
          <w:lang w:val="el-GR"/>
        </w:rPr>
        <w:t>0.0721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66371B">
        <w:rPr>
          <w:rFonts w:ascii="Courier New" w:hAnsi="Courier New" w:cs="Courier New"/>
          <w:color w:val="880000"/>
          <w:lang w:val="el-GR"/>
        </w:rPr>
        <w:t>0.1716</w:t>
      </w:r>
      <w:r w:rsidRPr="0066371B">
        <w:rPr>
          <w:rFonts w:ascii="Courier New" w:hAnsi="Courier New" w:cs="Courier New"/>
          <w:color w:val="444444"/>
          <w:lang w:val="el-GR"/>
        </w:rPr>
        <w:t xml:space="preserve">    </w:t>
      </w:r>
      <w:r w:rsidRPr="0066371B">
        <w:rPr>
          <w:rFonts w:ascii="Courier New" w:hAnsi="Courier New" w:cs="Courier New"/>
          <w:color w:val="880000"/>
          <w:lang w:val="el-GR"/>
        </w:rPr>
        <w:t>0.1716</w:t>
      </w:r>
      <w:r w:rsidRPr="0066371B">
        <w:rPr>
          <w:rFonts w:ascii="Courier New" w:hAnsi="Courier New" w:cs="Courier New"/>
          <w:color w:val="444444"/>
          <w:lang w:val="el-GR"/>
        </w:rPr>
        <w:t xml:space="preserve">    </w:t>
      </w:r>
      <w:r w:rsidRPr="0066371B">
        <w:rPr>
          <w:rFonts w:ascii="Courier New" w:hAnsi="Courier New" w:cs="Courier New"/>
          <w:color w:val="880000"/>
          <w:lang w:val="el-GR"/>
        </w:rPr>
        <w:t>0.1607</w:t>
      </w:r>
      <w:r w:rsidRPr="0066371B">
        <w:rPr>
          <w:rFonts w:ascii="Courier New" w:hAnsi="Courier New" w:cs="Courier New"/>
          <w:color w:val="444444"/>
          <w:lang w:val="el-GR"/>
        </w:rPr>
        <w:t xml:space="preserve">    </w:t>
      </w:r>
      <w:r w:rsidRPr="0066371B">
        <w:rPr>
          <w:rFonts w:ascii="Courier New" w:hAnsi="Courier New" w:cs="Courier New"/>
          <w:color w:val="880000"/>
          <w:lang w:val="el-GR"/>
        </w:rPr>
        <w:t>0.1327</w:t>
      </w:r>
      <w:r w:rsidRPr="0066371B">
        <w:rPr>
          <w:rFonts w:ascii="Courier New" w:hAnsi="Courier New" w:cs="Courier New"/>
          <w:color w:val="444444"/>
          <w:lang w:val="el-GR"/>
        </w:rPr>
        <w:t xml:space="preserve">    </w:t>
      </w:r>
      <w:r w:rsidRPr="0066371B">
        <w:rPr>
          <w:rFonts w:ascii="Courier New" w:hAnsi="Courier New" w:cs="Courier New"/>
          <w:color w:val="880000"/>
          <w:lang w:val="el-GR"/>
        </w:rPr>
        <w:t>0.1025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66371B">
        <w:rPr>
          <w:rFonts w:ascii="Courier New" w:hAnsi="Courier New" w:cs="Courier New"/>
          <w:color w:val="880000"/>
          <w:lang w:val="el-GR"/>
        </w:rPr>
        <w:t>0.1716</w:t>
      </w:r>
      <w:r w:rsidRPr="0066371B">
        <w:rPr>
          <w:rFonts w:ascii="Courier New" w:hAnsi="Courier New" w:cs="Courier New"/>
          <w:color w:val="444444"/>
          <w:lang w:val="el-GR"/>
        </w:rPr>
        <w:t xml:space="preserve">    </w:t>
      </w:r>
      <w:r w:rsidRPr="0066371B">
        <w:rPr>
          <w:rFonts w:ascii="Courier New" w:hAnsi="Courier New" w:cs="Courier New"/>
          <w:color w:val="880000"/>
          <w:lang w:val="el-GR"/>
        </w:rPr>
        <w:t>0.1716</w:t>
      </w:r>
      <w:r w:rsidRPr="0066371B">
        <w:rPr>
          <w:rFonts w:ascii="Courier New" w:hAnsi="Courier New" w:cs="Courier New"/>
          <w:color w:val="444444"/>
          <w:lang w:val="el-GR"/>
        </w:rPr>
        <w:t xml:space="preserve">    </w:t>
      </w:r>
      <w:r w:rsidRPr="0066371B">
        <w:rPr>
          <w:rFonts w:ascii="Courier New" w:hAnsi="Courier New" w:cs="Courier New"/>
          <w:color w:val="880000"/>
          <w:lang w:val="el-GR"/>
        </w:rPr>
        <w:t>0.1716</w:t>
      </w:r>
      <w:r w:rsidRPr="0066371B">
        <w:rPr>
          <w:rFonts w:ascii="Courier New" w:hAnsi="Courier New" w:cs="Courier New"/>
          <w:color w:val="444444"/>
          <w:lang w:val="el-GR"/>
        </w:rPr>
        <w:t xml:space="preserve">    </w:t>
      </w:r>
      <w:r w:rsidRPr="0066371B">
        <w:rPr>
          <w:rFonts w:ascii="Courier New" w:hAnsi="Courier New" w:cs="Courier New"/>
          <w:color w:val="880000"/>
          <w:lang w:val="el-GR"/>
        </w:rPr>
        <w:t>0.1625</w:t>
      </w:r>
      <w:r w:rsidRPr="0066371B">
        <w:rPr>
          <w:rFonts w:ascii="Courier New" w:hAnsi="Courier New" w:cs="Courier New"/>
          <w:color w:val="444444"/>
          <w:lang w:val="el-GR"/>
        </w:rPr>
        <w:t xml:space="preserve">    </w:t>
      </w:r>
      <w:r w:rsidRPr="0066371B">
        <w:rPr>
          <w:rFonts w:ascii="Courier New" w:hAnsi="Courier New" w:cs="Courier New"/>
          <w:color w:val="880000"/>
          <w:lang w:val="el-GR"/>
        </w:rPr>
        <w:t>0.1350</w:t>
      </w:r>
    </w:p>
    <w:p w14:paraId="694A7420" w14:textId="76F39347" w:rsidR="00323AA1" w:rsidRPr="0066371B" w:rsidRDefault="00323AA1" w:rsidP="00323AA1">
      <w:pPr>
        <w:rPr>
          <w:lang w:val="el-GR"/>
        </w:rPr>
      </w:pPr>
    </w:p>
    <w:p w14:paraId="38BD3F8C" w14:textId="33F7874A" w:rsidR="00E31580" w:rsidRPr="00C251D7" w:rsidRDefault="00D177D5" w:rsidP="0079203C">
      <w:pPr>
        <w:rPr>
          <w:rFonts w:ascii="Courier New" w:hAnsi="Courier New" w:cs="Courier New"/>
          <w:iCs/>
          <w:lang w:val="el-GR"/>
        </w:rPr>
      </w:pPr>
      <w:r>
        <w:rPr>
          <w:rFonts w:ascii="Courier New" w:hAnsi="Courier New" w:cs="Courier New"/>
          <w:iCs/>
          <w:noProof/>
        </w:rPr>
        <w:pict w14:anchorId="407D482F">
          <v:rect id="_x0000_i1037" alt="" style="width:190.5pt;height:.05pt;mso-width-percent:0;mso-height-percent:0;mso-width-percent:0;mso-height-percent:0" o:hrpct="407" o:hralign="center" o:hrstd="t" o:hr="t" fillcolor="#a0a0a0" stroked="f"/>
        </w:pict>
      </w:r>
    </w:p>
    <w:p w14:paraId="398B769F" w14:textId="77777777" w:rsidR="00243159" w:rsidRPr="00C251D7" w:rsidRDefault="00243159" w:rsidP="0079203C">
      <w:pPr>
        <w:rPr>
          <w:rFonts w:ascii="Courier New" w:hAnsi="Courier New" w:cs="Courier New"/>
          <w:iCs/>
          <w:lang w:val="el-GR"/>
        </w:rPr>
      </w:pPr>
    </w:p>
    <w:p w14:paraId="5A2635E6" w14:textId="77777777" w:rsidR="00C53130" w:rsidRPr="00C251D7" w:rsidRDefault="00C53130" w:rsidP="0079203C">
      <w:pPr>
        <w:rPr>
          <w:rFonts w:ascii="Courier New" w:hAnsi="Courier New" w:cs="Courier New"/>
          <w:iCs/>
          <w:lang w:val="el-GR"/>
        </w:rPr>
      </w:pPr>
    </w:p>
    <w:p w14:paraId="0E1BE8B2" w14:textId="77777777" w:rsidR="00C53130" w:rsidRPr="00C251D7" w:rsidRDefault="00C53130" w:rsidP="0079203C">
      <w:pPr>
        <w:rPr>
          <w:rFonts w:ascii="Courier New" w:hAnsi="Courier New" w:cs="Courier New"/>
          <w:iCs/>
          <w:lang w:val="el-GR"/>
        </w:rPr>
      </w:pPr>
    </w:p>
    <w:tbl>
      <w:tblPr>
        <w:tblW w:w="0" w:type="auto"/>
        <w:tblInd w:w="-208" w:type="dxa"/>
        <w:tblBorders>
          <w:top w:val="single" w:sz="18" w:space="0" w:color="5B9BD5"/>
          <w:left w:val="single" w:sz="18" w:space="0" w:color="5B9BD5"/>
          <w:bottom w:val="single" w:sz="18" w:space="0" w:color="5B9BD5"/>
          <w:right w:val="single" w:sz="18" w:space="0" w:color="5B9BD5"/>
          <w:insideH w:val="single" w:sz="18" w:space="0" w:color="5B9BD5"/>
          <w:insideV w:val="single" w:sz="18" w:space="0" w:color="5B9BD5"/>
        </w:tblBorders>
        <w:tblLook w:val="0000" w:firstRow="0" w:lastRow="0" w:firstColumn="0" w:lastColumn="0" w:noHBand="0" w:noVBand="0"/>
      </w:tblPr>
      <w:tblGrid>
        <w:gridCol w:w="978"/>
      </w:tblGrid>
      <w:tr w:rsidR="00A1363F" w:rsidRPr="00D177D5" w14:paraId="4F910CB3" w14:textId="77777777" w:rsidTr="00A1363F">
        <w:trPr>
          <w:trHeight w:val="182"/>
        </w:trPr>
        <w:tc>
          <w:tcPr>
            <w:tcW w:w="978" w:type="dxa"/>
            <w:tcBorders>
              <w:top w:val="nil"/>
              <w:left w:val="single" w:sz="18" w:space="0" w:color="5B9BD5"/>
              <w:bottom w:val="nil"/>
              <w:right w:val="nil"/>
            </w:tcBorders>
          </w:tcPr>
          <w:p w14:paraId="089B7981" w14:textId="40A35568" w:rsidR="00A1363F" w:rsidRDefault="00A1363F" w:rsidP="00A1363F">
            <w:pPr>
              <w:ind w:left="185"/>
              <w:rPr>
                <w:rFonts w:ascii="Courier New" w:hAnsi="Courier New" w:cs="Courier New"/>
                <w:b/>
                <w:lang w:val="el-GR"/>
              </w:rPr>
            </w:pPr>
            <w:r w:rsidRPr="0066371B">
              <w:rPr>
                <w:rFonts w:ascii="Courier New" w:hAnsi="Courier New" w:cs="Courier New"/>
                <w:b/>
                <w:lang w:val="el-GR"/>
              </w:rPr>
              <w:lastRenderedPageBreak/>
              <w:t>7</w:t>
            </w:r>
            <w:r w:rsidRPr="0066371B">
              <w:rPr>
                <w:rFonts w:ascii="Courier New" w:hAnsi="Courier New" w:cs="Courier New"/>
                <w:b/>
                <w:bCs/>
                <w:iCs/>
                <w:lang w:val="el-GR"/>
              </w:rPr>
              <w:t>.</w:t>
            </w:r>
          </w:p>
        </w:tc>
      </w:tr>
    </w:tbl>
    <w:p w14:paraId="06857A8D" w14:textId="06A0628E" w:rsidR="005E05FB" w:rsidRPr="0066371B" w:rsidRDefault="005E05FB" w:rsidP="005E05FB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>Οι αριθμητικές προσομοιώσεις που εκτελέστηκαν για</w:t>
      </w:r>
      <w:r w:rsidRPr="005E05FB">
        <w:rPr>
          <w:rFonts w:ascii="Courier New" w:hAnsi="Courier New" w:cs="Courier New"/>
          <w:iCs/>
        </w:rPr>
        <w:t> </w:t>
      </w:r>
      <w:r w:rsidRPr="0066371B">
        <w:rPr>
          <w:rFonts w:ascii="Courier New" w:hAnsi="Courier New" w:cs="Courier New"/>
          <w:iCs/>
          <w:lang w:val="el-GR"/>
        </w:rPr>
        <w:t>Ν=100 ανεξάρτητες υλοποιήσεις μήκους</w:t>
      </w:r>
      <w:r w:rsidRPr="005E05FB">
        <w:rPr>
          <w:rFonts w:ascii="Courier New" w:hAnsi="Courier New" w:cs="Courier New"/>
          <w:iCs/>
        </w:rPr>
        <w:t> </w:t>
      </w:r>
      <m:oMath>
        <m:sSub>
          <m:sSubPr>
            <m:ctrlPr>
              <w:rPr>
                <w:rFonts w:ascii="Cambria Math" w:hAnsi="Cambria Math" w:cs="Courier New"/>
                <w:i/>
                <w:iCs/>
              </w:rPr>
            </m:ctrlPr>
          </m:sSubPr>
          <m:e>
            <m:r>
              <w:rPr>
                <w:rFonts w:ascii="Cambria Math" w:hAnsi="Cambria Math" w:cs="Courier New"/>
              </w:rPr>
              <m:t>Μ</m:t>
            </m:r>
          </m:e>
          <m:sub>
            <m:r>
              <m:rPr>
                <m:nor/>
              </m:rPr>
              <w:rPr>
                <w:rFonts w:ascii="Cambria Math" w:hAnsi="Cambria Math" w:cs="Courier New"/>
                <w:iCs/>
              </w:rPr>
              <m:t>tot</m:t>
            </m:r>
          </m:sub>
        </m:sSub>
        <m:r>
          <w:rPr>
            <w:rFonts w:ascii="Cambria Math" w:hAnsi="Cambria Math" w:cs="Courier New"/>
            <w:lang w:val="el-GR"/>
          </w:rPr>
          <m:t>=50</m:t>
        </m:r>
      </m:oMath>
      <w:r w:rsidRPr="0066371B">
        <w:rPr>
          <w:rFonts w:ascii="Courier New" w:hAnsi="Courier New" w:cs="Courier New"/>
          <w:iCs/>
          <w:lang w:val="el-GR"/>
        </w:rPr>
        <w:t xml:space="preserve"> επιβεβαιώνουν, ως γενική αρχή, την προσδοκία της θεωρίας ιδιοανάλυσης υποχώρων αλλά αναδεικνύουν και τις επιπτώσεις του πεπερασμένου δείγματος στα επιμέρους στάδια</w:t>
      </w:r>
      <w:r w:rsidRPr="005E05FB">
        <w:rPr>
          <w:rFonts w:ascii="Courier New" w:hAnsi="Courier New" w:cs="Courier New"/>
          <w:iCs/>
        </w:rPr>
        <w:t> </w:t>
      </w:r>
      <w:r w:rsidRPr="0066371B">
        <w:rPr>
          <w:rFonts w:ascii="Courier New" w:hAnsi="Courier New" w:cs="Courier New"/>
          <w:iCs/>
          <w:lang w:val="el-GR"/>
        </w:rPr>
        <w:t>7.1–7.8.</w:t>
      </w:r>
    </w:p>
    <w:p w14:paraId="49BB378F" w14:textId="57C990EF" w:rsidR="005E05FB" w:rsidRPr="0066371B" w:rsidRDefault="005E05FB" w:rsidP="005E05FB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 xml:space="preserve">Στο πρώτο στάδιο (7.1) η ιδιοανάλυση των </w:t>
      </w:r>
      <w:proofErr w:type="spellStart"/>
      <w:r w:rsidRPr="0066371B">
        <w:rPr>
          <w:rFonts w:ascii="Courier New" w:hAnsi="Courier New" w:cs="Courier New"/>
          <w:iCs/>
          <w:lang w:val="el-GR"/>
        </w:rPr>
        <w:t>υπο</w:t>
      </w:r>
      <w:proofErr w:type="spellEnd"/>
      <w:r w:rsidRPr="0066371B">
        <w:rPr>
          <w:rFonts w:ascii="Courier New" w:hAnsi="Courier New" w:cs="Courier New"/>
          <w:iCs/>
          <w:lang w:val="el-GR"/>
        </w:rPr>
        <w:noBreakHyphen/>
        <w:t xml:space="preserve">μητρώων </w:t>
      </w:r>
      <m:oMath>
        <m:sSub>
          <m:sSubPr>
            <m:ctrlPr>
              <w:rPr>
                <w:rFonts w:ascii="Cambria Math" w:hAnsi="Cambria Math" w:cs="Courier New"/>
                <w:i/>
                <w:iCs/>
              </w:rPr>
            </m:ctrlPr>
          </m:sSubPr>
          <m:e>
            <m:r>
              <w:rPr>
                <w:rFonts w:ascii="Cambria Math" w:hAnsi="Cambria Math" w:cs="Courier New"/>
              </w:rPr>
              <m:t>R</m:t>
            </m:r>
          </m:e>
          <m:sub>
            <m:r>
              <w:rPr>
                <w:rFonts w:ascii="Cambria Math" w:hAnsi="Cambria Math" w:cs="Courier New"/>
              </w:rPr>
              <m:t>XX</m:t>
            </m:r>
            <m:r>
              <w:rPr>
                <w:rFonts w:ascii="Cambria Math" w:hAnsi="Cambria Math" w:cs="Courier New"/>
                <w:lang w:val="el-GR"/>
              </w:rPr>
              <m:t>,</m:t>
            </m:r>
            <m:r>
              <w:rPr>
                <w:rFonts w:ascii="Cambria Math" w:hAnsi="Cambria Math" w:cs="Courier New"/>
              </w:rPr>
              <m:t>M</m:t>
            </m:r>
          </m:sub>
        </m:sSub>
      </m:oMath>
      <w:r w:rsidRPr="0066371B">
        <w:rPr>
          <w:rFonts w:ascii="Courier New" w:hAnsi="Courier New" w:cs="Courier New"/>
          <w:iCs/>
          <w:lang w:val="el-GR"/>
        </w:rPr>
        <w:t xml:space="preserve"> δείχνει ότι για </w:t>
      </w:r>
      <w:r w:rsidRPr="005E05FB">
        <w:rPr>
          <w:rFonts w:ascii="Courier New" w:hAnsi="Courier New" w:cs="Courier New"/>
          <w:iCs/>
        </w:rPr>
        <w:t>M</w:t>
      </w:r>
      <w:r w:rsidRPr="0066371B">
        <w:rPr>
          <w:rFonts w:ascii="Courier New" w:hAnsi="Courier New" w:cs="Courier New"/>
          <w:iCs/>
          <w:lang w:val="el-GR"/>
        </w:rPr>
        <w:t xml:space="preserve">=2 το ζεύγος ιδιοτιμών διαχωρίζεται σαφώς, έτσι ώστε η μικρότερη να προσεγγίζει ικανοποιητικά τη θεωρητική διασπορά θορύβου. Καθώς η διάσταση αυξάνεται, ο θορυβώδης </w:t>
      </w:r>
      <w:proofErr w:type="spellStart"/>
      <w:r w:rsidRPr="0066371B">
        <w:rPr>
          <w:rFonts w:ascii="Courier New" w:hAnsi="Courier New" w:cs="Courier New"/>
          <w:iCs/>
          <w:lang w:val="el-GR"/>
        </w:rPr>
        <w:t>υπόχωρος</w:t>
      </w:r>
      <w:proofErr w:type="spellEnd"/>
      <w:r w:rsidRPr="0066371B">
        <w:rPr>
          <w:rFonts w:ascii="Courier New" w:hAnsi="Courier New" w:cs="Courier New"/>
          <w:iCs/>
          <w:lang w:val="el-GR"/>
        </w:rPr>
        <w:t xml:space="preserve"> αποτελείται πλέον από </w:t>
      </w:r>
      <w:r w:rsidRPr="005E05FB">
        <w:rPr>
          <w:rFonts w:ascii="Courier New" w:hAnsi="Courier New" w:cs="Courier New"/>
          <w:iCs/>
        </w:rPr>
        <w:t>M</w:t>
      </w:r>
      <w:r w:rsidRPr="0066371B">
        <w:rPr>
          <w:rFonts w:ascii="Courier New" w:hAnsi="Courier New" w:cs="Courier New"/>
          <w:iCs/>
          <w:lang w:val="el-GR"/>
        </w:rPr>
        <w:t xml:space="preserve">-1 ιδιοτιμές, οι οποίες, σε καθεστώς περιορισμένου </w:t>
      </w:r>
      <w:r w:rsidRPr="005E05FB">
        <w:rPr>
          <w:rFonts w:ascii="Courier New" w:hAnsi="Courier New" w:cs="Courier New"/>
          <w:iCs/>
        </w:rPr>
        <w:t>N</w:t>
      </w:r>
      <w:r w:rsidRPr="0066371B">
        <w:rPr>
          <w:rFonts w:ascii="Courier New" w:hAnsi="Courier New" w:cs="Courier New"/>
          <w:iCs/>
          <w:lang w:val="el-GR"/>
        </w:rPr>
        <w:t>, δεν είναι πλέον ίσες· το γεγονός αυτό αποτυπώνεται στην ταχεία διόγκωση της δεύτερης κεντρικής ροπής</w:t>
      </w:r>
      <w:r w:rsidRPr="005E05FB">
        <w:rPr>
          <w:rFonts w:ascii="Courier New" w:hAnsi="Courier New" w:cs="Courier New"/>
          <w:iCs/>
        </w:rPr>
        <w:t> </w:t>
      </w:r>
      <m:oMath>
        <m:sSub>
          <m:sSubPr>
            <m:ctrlPr>
              <w:rPr>
                <w:rFonts w:ascii="Cambria Math" w:hAnsi="Cambria Math" w:cs="Courier New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μ</m:t>
            </m:r>
            <m:ctrlPr>
              <w:rPr>
                <w:rFonts w:ascii="Cambria Math" w:hAnsi="Cambria Math" w:cs="Courier New"/>
                <w:iCs/>
              </w:rPr>
            </m:ctrlPr>
          </m:e>
          <m:sub>
            <m:r>
              <w:rPr>
                <w:rFonts w:ascii="Cambria Math" w:hAnsi="Cambria Math" w:cs="Courier New"/>
                <w:lang w:val="el-GR"/>
              </w:rPr>
              <m:t>2</m:t>
            </m:r>
          </m:sub>
        </m:sSub>
      </m:oMath>
      <w:r w:rsidRPr="0066371B">
        <w:rPr>
          <w:rFonts w:ascii="Courier New" w:hAnsi="Courier New" w:cs="Courier New"/>
          <w:iCs/>
          <w:lang w:val="el-GR"/>
        </w:rPr>
        <w:t xml:space="preserve"> και καταδεικνύει την εγγενή διακύμανση του εκτιμητή </w:t>
      </w:r>
      <w:r w:rsidRPr="005E05FB">
        <w:rPr>
          <w:rFonts w:ascii="Courier New" w:hAnsi="Courier New" w:cs="Courier New"/>
          <w:iCs/>
        </w:rPr>
        <w:t>Wishart</w:t>
      </w:r>
      <w:r w:rsidRPr="0066371B">
        <w:rPr>
          <w:rFonts w:ascii="Courier New" w:hAnsi="Courier New" w:cs="Courier New"/>
          <w:iCs/>
          <w:lang w:val="el-GR"/>
        </w:rPr>
        <w:t xml:space="preserve"> για μεγάλα</w:t>
      </w:r>
      <w:r w:rsidRPr="005E05FB">
        <w:rPr>
          <w:rFonts w:ascii="Courier New" w:hAnsi="Courier New" w:cs="Courier New"/>
          <w:iCs/>
        </w:rPr>
        <w:t> M</w:t>
      </w:r>
      <w:r w:rsidRPr="0066371B">
        <w:rPr>
          <w:rFonts w:ascii="Courier New" w:hAnsi="Courier New" w:cs="Courier New"/>
          <w:iCs/>
          <w:lang w:val="el-GR"/>
        </w:rPr>
        <w:t xml:space="preserve"> με σταθερό</w:t>
      </w:r>
      <w:r w:rsidRPr="005E05FB">
        <w:rPr>
          <w:rFonts w:ascii="Courier New" w:hAnsi="Courier New" w:cs="Courier New"/>
          <w:iCs/>
        </w:rPr>
        <w:t> N</w:t>
      </w:r>
      <w:r w:rsidRPr="0066371B">
        <w:rPr>
          <w:rFonts w:ascii="Courier New" w:hAnsi="Courier New" w:cs="Courier New"/>
          <w:iCs/>
          <w:lang w:val="el-GR"/>
        </w:rPr>
        <w:t>.</w:t>
      </w:r>
    </w:p>
    <w:p w14:paraId="2E4F359A" w14:textId="271CE356" w:rsidR="005E05FB" w:rsidRPr="0066371B" w:rsidRDefault="005E05FB" w:rsidP="005E05FB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>Στο στάδιο</w:t>
      </w:r>
      <w:r w:rsidRPr="005E05FB">
        <w:rPr>
          <w:rFonts w:ascii="Courier New" w:hAnsi="Courier New" w:cs="Courier New"/>
          <w:iCs/>
        </w:rPr>
        <w:t> </w:t>
      </w:r>
      <w:r w:rsidRPr="0066371B">
        <w:rPr>
          <w:rFonts w:ascii="Courier New" w:hAnsi="Courier New" w:cs="Courier New"/>
          <w:iCs/>
          <w:lang w:val="el-GR"/>
        </w:rPr>
        <w:t xml:space="preserve">7.2, με τη λήψη ως εκτίμησης του </w:t>
      </w:r>
      <m:oMath>
        <m:sSubSup>
          <m:sSubSupPr>
            <m:ctrlPr>
              <w:rPr>
                <w:rFonts w:ascii="Cambria Math" w:hAnsi="Cambria Math" w:cs="Courier New"/>
                <w:i/>
                <w:iCs/>
              </w:rPr>
            </m:ctrlPr>
          </m:sSubSupPr>
          <m:e>
            <m:r>
              <w:rPr>
                <w:rFonts w:ascii="Cambria Math" w:hAnsi="Cambria Math" w:cs="Courier New"/>
              </w:rPr>
              <m:t>σ</m:t>
            </m:r>
          </m:e>
          <m:sub>
            <m:r>
              <w:rPr>
                <w:rFonts w:ascii="Cambria Math" w:hAnsi="Cambria Math" w:cs="Courier New"/>
              </w:rPr>
              <m:t>W</m:t>
            </m:r>
          </m:sub>
          <m:sup>
            <m:r>
              <w:rPr>
                <w:rFonts w:ascii="Cambria Math" w:hAnsi="Cambria Math" w:cs="Courier New"/>
                <w:lang w:val="el-GR"/>
              </w:rPr>
              <m:t>2</m:t>
            </m:r>
          </m:sup>
        </m:sSubSup>
      </m:oMath>
      <w:r w:rsidRPr="0066371B">
        <w:rPr>
          <w:rFonts w:ascii="Courier New" w:hAnsi="Courier New" w:cs="Courier New"/>
          <w:iCs/>
          <w:lang w:val="el-GR"/>
        </w:rPr>
        <w:t xml:space="preserve"> του μέσου όρου των ιδιοτιμών του θορύβου, η απόκλιση περιορίζεται οριακά κάτω από</w:t>
      </w:r>
      <w:r w:rsidRPr="005E05FB">
        <w:rPr>
          <w:rFonts w:ascii="Courier New" w:hAnsi="Courier New" w:cs="Courier New"/>
          <w:iCs/>
        </w:rPr>
        <w:t> </w:t>
      </w:r>
      <w:r w:rsidRPr="0066371B">
        <w:rPr>
          <w:rFonts w:ascii="Courier New" w:hAnsi="Courier New" w:cs="Courier New"/>
          <w:iCs/>
          <w:lang w:val="el-GR"/>
        </w:rPr>
        <w:t xml:space="preserve">5% για όλα τα </w:t>
      </w:r>
      <w:r w:rsidRPr="005E05FB">
        <w:rPr>
          <w:rFonts w:ascii="Courier New" w:hAnsi="Courier New" w:cs="Courier New"/>
          <w:iCs/>
        </w:rPr>
        <w:t>M</w:t>
      </w:r>
      <w:r w:rsidRPr="0066371B">
        <w:rPr>
          <w:rFonts w:ascii="Courier New" w:hAnsi="Courier New" w:cs="Courier New"/>
          <w:iCs/>
          <w:lang w:val="el-GR"/>
        </w:rPr>
        <w:t xml:space="preserve">, γεγονός που μαρτυρά τη συνέπεια του δείγματος παρά την έλλειψη προσαρμογής ως προς την ανισότητα των ιδιοτιμών. Τα συνοδευτικά ιστογράμματα επιβεβαιώνουν: για </w:t>
      </w:r>
      <w:r w:rsidRPr="005E05FB">
        <w:rPr>
          <w:rFonts w:ascii="Courier New" w:hAnsi="Courier New" w:cs="Courier New"/>
          <w:iCs/>
        </w:rPr>
        <w:t>M</w:t>
      </w:r>
      <w:r w:rsidRPr="0066371B">
        <w:rPr>
          <w:rFonts w:ascii="Courier New" w:hAnsi="Courier New" w:cs="Courier New"/>
          <w:iCs/>
          <w:lang w:val="el-GR"/>
        </w:rPr>
        <w:t xml:space="preserve">=2 εμφανίζονται δύο σαφείς κορυφές, ενώ για </w:t>
      </w:r>
      <w:r w:rsidRPr="005E05FB">
        <w:rPr>
          <w:rFonts w:ascii="Courier New" w:hAnsi="Courier New" w:cs="Courier New"/>
          <w:iCs/>
        </w:rPr>
        <w:t>M</w:t>
      </w:r>
      <w:r w:rsidRPr="0066371B">
        <w:rPr>
          <w:rFonts w:ascii="Courier New" w:hAnsi="Courier New" w:cs="Courier New"/>
          <w:iCs/>
          <w:lang w:val="el-GR"/>
        </w:rPr>
        <w:t>=50 η ύπαρξη μιας εξαιρετικά μεγάλης ιδιοτιμής «τεντώνει» τον οριζόντιο άξονα και καθιστά την κατανομή των υπολοίπων φαινομενικά συμπιεσμένη.</w:t>
      </w:r>
    </w:p>
    <w:p w14:paraId="5EA7E8BA" w14:textId="0011A65E" w:rsidR="00900BEB" w:rsidRPr="00900BEB" w:rsidRDefault="00900BEB" w:rsidP="00900BEB">
      <w:pPr>
        <w:rPr>
          <w:rFonts w:ascii="Courier New" w:hAnsi="Courier New" w:cs="Courier New"/>
          <w:iCs/>
          <w:lang w:val="el-GR"/>
        </w:rPr>
      </w:pPr>
      <w:r w:rsidRPr="00900BEB">
        <w:rPr>
          <w:rFonts w:ascii="Courier New" w:hAnsi="Courier New" w:cs="Courier New"/>
          <w:iCs/>
          <w:lang w:val="el-GR"/>
        </w:rPr>
        <w:t xml:space="preserve">Η εκτίμηση του πλάτους στην ενότητα 7.3, η οποία βασίζεται στη σχέση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  <w:iCs/>
                <w:lang w:val="el-GR"/>
              </w:rPr>
            </m:ctrlPr>
          </m:dPr>
          <m:e>
            <m:r>
              <w:rPr>
                <w:rFonts w:ascii="Cambria Math" w:hAnsi="Cambria Math" w:cs="Courier New"/>
              </w:rPr>
              <m:t>A</m:t>
            </m:r>
          </m:e>
        </m:d>
        <m:r>
          <w:rPr>
            <w:rFonts w:ascii="Cambria Math" w:hAnsi="Cambria Math" w:cs="Courier New"/>
            <w:lang w:val="el-GR"/>
          </w:rPr>
          <m:t>=</m:t>
        </m:r>
        <m:rad>
          <m:radPr>
            <m:degHide m:val="1"/>
            <m:ctrlPr>
              <w:rPr>
                <w:rFonts w:ascii="Cambria Math" w:hAnsi="Cambria Math" w:cs="Courier New"/>
                <w:iCs/>
                <w:lang w:val="el-GR"/>
              </w:rPr>
            </m:ctrlPr>
          </m:radPr>
          <m:deg>
            <m:ctrlPr>
              <w:rPr>
                <w:rFonts w:ascii="Cambria Math" w:hAnsi="Cambria Math" w:cs="Courier New"/>
                <w:i/>
                <w:iCs/>
                <w:lang w:val="el-GR"/>
              </w:rPr>
            </m:ctrlPr>
          </m:deg>
          <m:e>
            <m:d>
              <m:dPr>
                <m:ctrlPr>
                  <w:rPr>
                    <w:rFonts w:ascii="Cambria Math" w:hAnsi="Cambria Math" w:cs="Courier New"/>
                    <w:i/>
                    <w:iCs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iCs/>
                        <w:lang w:val="el-G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Courier New"/>
                    <w:lang w:val="el-GR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Courier New"/>
                        <w:iCs/>
                        <w:lang w:val="el-GR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  <w:iCs/>
                            <w:lang w:val="el-G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lang w:val="el-G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  <w:lang w:val="el-GR"/>
                          </w:rPr>
                          <m:t>2</m:t>
                        </m:r>
                      </m:sup>
                    </m:sSubSup>
                  </m:e>
                </m:acc>
              </m:e>
            </m:d>
            <m:r>
              <m:rPr>
                <m:lit/>
              </m:rPr>
              <w:rPr>
                <w:rFonts w:ascii="Cambria Math" w:hAnsi="Cambria Math" w:cs="Courier New"/>
                <w:lang w:val="el-GR"/>
              </w:rPr>
              <m:t>/</m:t>
            </m:r>
            <m:r>
              <w:rPr>
                <w:rFonts w:ascii="Cambria Math" w:hAnsi="Cambria Math" w:cs="Courier New"/>
              </w:rPr>
              <m:t>M</m:t>
            </m:r>
          </m:e>
        </m:rad>
        <m:r>
          <w:rPr>
            <w:rFonts w:ascii="Cambria Math" w:hAnsi="Cambria Math" w:cs="Courier New"/>
            <w:lang w:val="el-GR"/>
          </w:rPr>
          <m:t>,</m:t>
        </m:r>
      </m:oMath>
      <w:r w:rsidRPr="00900BEB">
        <w:rPr>
          <w:rFonts w:ascii="Courier New" w:hAnsi="Courier New" w:cs="Courier New"/>
          <w:iCs/>
          <w:lang w:val="el-GR"/>
        </w:rPr>
        <w:t xml:space="preserve"> παρουσιάζει απόλυτο σφάλμα μικρότερο του 0,7% σε ολόκληρο το εύρος των τιμών του </w:t>
      </w:r>
      <w:r w:rsidRPr="00900BEB">
        <w:rPr>
          <w:rFonts w:ascii="Courier New" w:hAnsi="Courier New" w:cs="Courier New"/>
          <w:iCs/>
        </w:rPr>
        <w:t>M</w:t>
      </w:r>
      <w:r w:rsidRPr="00900BEB">
        <w:rPr>
          <w:rFonts w:ascii="Courier New" w:hAnsi="Courier New" w:cs="Courier New"/>
          <w:iCs/>
          <w:lang w:val="el-GR"/>
        </w:rPr>
        <w:t xml:space="preserve">. Το συγκεκριμένο αποτέλεσμα επιβεβαιώνει την αξιοπιστία και την ακρίβεια της παραπάνω σχέσης, ακόμη και στην περίπτωση όπου παρατηρείται ήπια συστηματική υποεκτίμηση της διασποράς θορύβου </w:t>
      </w:r>
      <m:oMath>
        <m:sSubSup>
          <m:sSubSupPr>
            <m:ctrlPr>
              <w:rPr>
                <w:rFonts w:ascii="Cambria Math" w:hAnsi="Cambria Math" w:cs="Courier New"/>
                <w:i/>
                <w:iCs/>
                <w:lang w:val="el-G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σ</m:t>
            </m:r>
            <m:ctrlPr>
              <w:rPr>
                <w:rFonts w:ascii="Cambria Math" w:hAnsi="Cambria Math" w:cs="Courier New"/>
                <w:iCs/>
                <w:lang w:val="el-GR"/>
              </w:rPr>
            </m:ctrlPr>
          </m:e>
          <m:sub>
            <m:r>
              <w:rPr>
                <w:rFonts w:ascii="Cambria Math" w:hAnsi="Cambria Math" w:cs="Courier New"/>
              </w:rPr>
              <m:t>W</m:t>
            </m:r>
          </m:sub>
          <m:sup>
            <m:r>
              <w:rPr>
                <w:rFonts w:ascii="Cambria Math" w:hAnsi="Cambria Math" w:cs="Courier New"/>
                <w:lang w:val="el-GR"/>
              </w:rPr>
              <m:t>2</m:t>
            </m:r>
          </m:sup>
        </m:sSubSup>
      </m:oMath>
      <w:r w:rsidRPr="00900BEB">
        <w:rPr>
          <w:rFonts w:ascii="Courier New" w:hAnsi="Courier New" w:cs="Courier New"/>
          <w:iCs/>
          <w:lang w:val="el-GR"/>
        </w:rPr>
        <w:t>.</w:t>
      </w:r>
    </w:p>
    <w:p w14:paraId="2CAC52B8" w14:textId="004EB1DE" w:rsidR="005E05FB" w:rsidRPr="0066371B" w:rsidRDefault="005E05FB" w:rsidP="005E05FB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 xml:space="preserve">Στην κατασκευή των τριγωνομετρικών πολυωνύμων </w:t>
      </w:r>
      <w:r w:rsidRPr="005E05FB">
        <w:rPr>
          <w:rFonts w:ascii="Courier New" w:hAnsi="Courier New" w:cs="Courier New"/>
          <w:iCs/>
        </w:rPr>
        <w:t>P</w:t>
      </w:r>
      <w:r w:rsidRPr="0066371B">
        <w:rPr>
          <w:rFonts w:ascii="Courier New" w:hAnsi="Courier New" w:cs="Courier New"/>
          <w:iCs/>
          <w:lang w:val="el-GR"/>
        </w:rPr>
        <w:t>(</w:t>
      </w:r>
      <w:r w:rsidRPr="005E05FB">
        <w:rPr>
          <w:rFonts w:ascii="Courier New" w:hAnsi="Courier New" w:cs="Courier New"/>
          <w:iCs/>
        </w:rPr>
        <w:t>M</w:t>
      </w:r>
      <w:r w:rsidRPr="0066371B">
        <w:rPr>
          <w:rFonts w:ascii="Courier New" w:hAnsi="Courier New" w:cs="Courier New"/>
          <w:iCs/>
          <w:lang w:val="el-GR"/>
        </w:rPr>
        <w:t>,</w:t>
      </w:r>
      <w:r w:rsidRPr="005E05FB">
        <w:rPr>
          <w:rFonts w:ascii="Courier New" w:hAnsi="Courier New" w:cs="Courier New"/>
          <w:iCs/>
        </w:rPr>
        <w:t>m</w:t>
      </w:r>
      <w:r w:rsidRPr="0066371B">
        <w:rPr>
          <w:rFonts w:ascii="Courier New" w:hAnsi="Courier New" w:cs="Courier New"/>
          <w:iCs/>
          <w:lang w:val="el-GR"/>
        </w:rPr>
        <w:t>) (ενότητα</w:t>
      </w:r>
      <w:r w:rsidRPr="005E05FB">
        <w:rPr>
          <w:rFonts w:ascii="Courier New" w:hAnsi="Courier New" w:cs="Courier New"/>
          <w:iCs/>
        </w:rPr>
        <w:t> </w:t>
      </w:r>
      <w:r w:rsidRPr="0066371B">
        <w:rPr>
          <w:rFonts w:ascii="Courier New" w:hAnsi="Courier New" w:cs="Courier New"/>
          <w:iCs/>
          <w:lang w:val="el-GR"/>
        </w:rPr>
        <w:t>7.4) παρατηρείται σαφής διάκριση μεταξύ του μικρού και του μεγάλου</w:t>
      </w:r>
      <w:r w:rsidRPr="005E05FB">
        <w:rPr>
          <w:rFonts w:ascii="Courier New" w:hAnsi="Courier New" w:cs="Courier New"/>
          <w:iCs/>
        </w:rPr>
        <w:t> M</w:t>
      </w:r>
      <w:r w:rsidRPr="0066371B">
        <w:rPr>
          <w:rFonts w:ascii="Courier New" w:hAnsi="Courier New" w:cs="Courier New"/>
          <w:iCs/>
          <w:lang w:val="el-GR"/>
        </w:rPr>
        <w:t xml:space="preserve">. Για </w:t>
      </w:r>
      <w:r w:rsidRPr="005E05FB">
        <w:rPr>
          <w:rFonts w:ascii="Courier New" w:hAnsi="Courier New" w:cs="Courier New"/>
          <w:iCs/>
        </w:rPr>
        <w:t>M</w:t>
      </w:r>
      <w:r w:rsidRPr="0066371B">
        <w:rPr>
          <w:rFonts w:ascii="Courier New" w:hAnsi="Courier New" w:cs="Courier New"/>
          <w:iCs/>
          <w:lang w:val="el-GR"/>
        </w:rPr>
        <w:t xml:space="preserve">=2 το πολυώνυμο πρώτου βαθμού οδηγεί σε μοναδική ρίζα επί του μοναδιαίου κύκλου, η οποία αντιστοιχεί με ακρίβεια στη συχνότητα του σήματος. Αντιθέτως, για </w:t>
      </w:r>
      <m:oMath>
        <m:r>
          <w:rPr>
            <w:rFonts w:ascii="Cambria Math" w:hAnsi="Cambria Math" w:cs="Courier New"/>
          </w:rPr>
          <m:t>M</m:t>
        </m:r>
        <m:r>
          <m:rPr>
            <m:sty m:val="p"/>
          </m:rPr>
          <w:rPr>
            <w:rFonts w:ascii="Cambria Math" w:hAnsi="Cambria Math" w:cs="Courier New"/>
            <w:lang w:val="el-GR"/>
          </w:rPr>
          <m:t>≥</m:t>
        </m:r>
        <m:r>
          <w:rPr>
            <w:rFonts w:ascii="Cambria Math" w:hAnsi="Cambria Math" w:cs="Courier New"/>
            <w:lang w:val="el-GR"/>
          </w:rPr>
          <m:t>10</m:t>
        </m:r>
      </m:oMath>
      <w:r w:rsidRPr="0066371B">
        <w:rPr>
          <w:rFonts w:ascii="Courier New" w:hAnsi="Courier New" w:cs="Courier New"/>
          <w:iCs/>
          <w:lang w:val="el-GR"/>
        </w:rPr>
        <w:t xml:space="preserve"> ο βαθμός του πολυωνύμου αυξάνει, πολλαπλές ρίζες συγκεντρώνονται πλησίον του |</w:t>
      </w:r>
      <w:r w:rsidRPr="005E05FB">
        <w:rPr>
          <w:rFonts w:ascii="Courier New" w:hAnsi="Courier New" w:cs="Courier New"/>
          <w:iCs/>
        </w:rPr>
        <w:t>z</w:t>
      </w:r>
      <w:r w:rsidRPr="0066371B">
        <w:rPr>
          <w:rFonts w:ascii="Courier New" w:hAnsi="Courier New" w:cs="Courier New"/>
          <w:iCs/>
          <w:lang w:val="el-GR"/>
        </w:rPr>
        <w:t xml:space="preserve">|=1 και η </w:t>
      </w:r>
      <w:proofErr w:type="spellStart"/>
      <w:r w:rsidRPr="0066371B">
        <w:rPr>
          <w:rFonts w:ascii="Courier New" w:hAnsi="Courier New" w:cs="Courier New"/>
          <w:iCs/>
          <w:lang w:val="el-GR"/>
        </w:rPr>
        <w:t>τυχαιότητα</w:t>
      </w:r>
      <w:proofErr w:type="spellEnd"/>
      <w:r w:rsidRPr="0066371B">
        <w:rPr>
          <w:rFonts w:ascii="Courier New" w:hAnsi="Courier New" w:cs="Courier New"/>
          <w:iCs/>
          <w:lang w:val="el-GR"/>
        </w:rPr>
        <w:t xml:space="preserve"> των συντελεστών (λόγω πεπερασμένου Ν) παράγει «παράσιτες» ρίζες. Η απλή διαδικασία επιλογής, μέσω</w:t>
      </w:r>
      <w:r w:rsidRPr="005E05FB">
        <w:rPr>
          <w:rFonts w:ascii="Courier New" w:hAnsi="Courier New" w:cs="Courier New"/>
          <w:iCs/>
        </w:rPr>
        <w:t> k</w:t>
      </w:r>
      <w:r w:rsidRPr="0066371B">
        <w:rPr>
          <w:rFonts w:ascii="Courier New" w:hAnsi="Courier New" w:cs="Courier New"/>
          <w:iCs/>
          <w:lang w:val="el-GR"/>
        </w:rPr>
        <w:noBreakHyphen/>
      </w:r>
      <w:r w:rsidRPr="005E05FB">
        <w:rPr>
          <w:rFonts w:ascii="Courier New" w:hAnsi="Courier New" w:cs="Courier New"/>
          <w:iCs/>
        </w:rPr>
        <w:t>means</w:t>
      </w:r>
      <w:r w:rsidRPr="0066371B">
        <w:rPr>
          <w:rFonts w:ascii="Courier New" w:hAnsi="Courier New" w:cs="Courier New"/>
          <w:iCs/>
          <w:lang w:val="el-GR"/>
        </w:rPr>
        <w:t xml:space="preserve"> σε</w:t>
      </w:r>
      <w:r w:rsidR="00F223F1" w:rsidRPr="0066371B">
        <w:rPr>
          <w:rFonts w:ascii="Courier New" w:hAnsi="Courier New" w:cs="Courier New"/>
          <w:iCs/>
          <w:lang w:val="el-GR"/>
        </w:rPr>
        <w:t xml:space="preserve"> μια</w:t>
      </w:r>
      <w:r w:rsidRPr="0066371B">
        <w:rPr>
          <w:rFonts w:ascii="Courier New" w:hAnsi="Courier New" w:cs="Courier New"/>
          <w:iCs/>
          <w:lang w:val="el-GR"/>
        </w:rPr>
        <w:t xml:space="preserve"> μόνο</w:t>
      </w:r>
      <w:r w:rsidRPr="005E05FB">
        <w:rPr>
          <w:rFonts w:ascii="Courier New" w:hAnsi="Courier New" w:cs="Courier New"/>
          <w:iCs/>
        </w:rPr>
        <w:t> </w:t>
      </w:r>
      <w:r w:rsidR="00F223F1" w:rsidRPr="0066371B">
        <w:rPr>
          <w:rFonts w:ascii="Courier New" w:hAnsi="Courier New" w:cs="Courier New"/>
          <w:iCs/>
          <w:lang w:val="el-GR"/>
        </w:rPr>
        <w:t>συστάδα</w:t>
      </w:r>
      <w:r w:rsidRPr="0066371B">
        <w:rPr>
          <w:rFonts w:ascii="Courier New" w:hAnsi="Courier New" w:cs="Courier New"/>
          <w:iCs/>
          <w:lang w:val="el-GR"/>
        </w:rPr>
        <w:t>, αποδεικνύεται ανεπαρκής, γεγονός που εξηγεί τις μεγάλες αποκλίσεις της εκτίμησης συχνότητας που καταγράφηκαν στο στάδιο</w:t>
      </w:r>
      <w:r w:rsidRPr="005E05FB">
        <w:rPr>
          <w:rFonts w:ascii="Courier New" w:hAnsi="Courier New" w:cs="Courier New"/>
          <w:iCs/>
        </w:rPr>
        <w:t> </w:t>
      </w:r>
      <w:r w:rsidRPr="0066371B">
        <w:rPr>
          <w:rFonts w:ascii="Courier New" w:hAnsi="Courier New" w:cs="Courier New"/>
          <w:iCs/>
          <w:lang w:val="el-GR"/>
        </w:rPr>
        <w:t xml:space="preserve">7.5 για </w:t>
      </w:r>
      <m:oMath>
        <m:r>
          <w:rPr>
            <w:rFonts w:ascii="Cambria Math" w:hAnsi="Cambria Math" w:cs="Courier New"/>
          </w:rPr>
          <m:t>M</m:t>
        </m:r>
        <m:r>
          <m:rPr>
            <m:sty m:val="p"/>
          </m:rPr>
          <w:rPr>
            <w:rFonts w:ascii="Cambria Math" w:hAnsi="Cambria Math" w:cs="Courier New"/>
            <w:lang w:val="el-GR"/>
          </w:rPr>
          <m:t>≥</m:t>
        </m:r>
        <m:r>
          <w:rPr>
            <w:rFonts w:ascii="Cambria Math" w:hAnsi="Cambria Math" w:cs="Courier New"/>
            <w:lang w:val="el-GR"/>
          </w:rPr>
          <m:t>10</m:t>
        </m:r>
      </m:oMath>
      <w:r w:rsidRPr="0066371B">
        <w:rPr>
          <w:rFonts w:ascii="Courier New" w:hAnsi="Courier New" w:cs="Courier New"/>
          <w:iCs/>
          <w:lang w:val="el-GR"/>
        </w:rPr>
        <w:t xml:space="preserve"> (τιμές 0.65</w:t>
      </w:r>
      <w:r w:rsidRPr="005E05FB">
        <w:rPr>
          <w:rFonts w:ascii="Courier New" w:hAnsi="Courier New" w:cs="Courier New"/>
          <w:iCs/>
        </w:rPr>
        <w:t> </w:t>
      </w:r>
      <w:r w:rsidRPr="0066371B">
        <w:rPr>
          <w:rFonts w:ascii="Courier New" w:hAnsi="Courier New" w:cs="Courier New"/>
          <w:iCs/>
          <w:lang w:val="el-GR"/>
        </w:rPr>
        <w:t>π,</w:t>
      </w:r>
      <w:r w:rsidRPr="005E05FB">
        <w:rPr>
          <w:rFonts w:ascii="Courier New" w:hAnsi="Courier New" w:cs="Courier New"/>
          <w:iCs/>
        </w:rPr>
        <w:t> </w:t>
      </w:r>
      <w:r w:rsidRPr="0066371B">
        <w:rPr>
          <w:rFonts w:ascii="Courier New" w:hAnsi="Courier New" w:cs="Courier New"/>
          <w:iCs/>
          <w:lang w:val="el-GR"/>
        </w:rPr>
        <w:noBreakHyphen/>
        <w:t>0.79</w:t>
      </w:r>
      <w:r w:rsidRPr="005E05FB">
        <w:rPr>
          <w:rFonts w:ascii="Courier New" w:hAnsi="Courier New" w:cs="Courier New"/>
          <w:iCs/>
        </w:rPr>
        <w:t> </w:t>
      </w:r>
      <w:r w:rsidRPr="0066371B">
        <w:rPr>
          <w:rFonts w:ascii="Courier New" w:hAnsi="Courier New" w:cs="Courier New"/>
          <w:iCs/>
          <w:lang w:val="el-GR"/>
        </w:rPr>
        <w:t>π,</w:t>
      </w:r>
      <w:r w:rsidRPr="005E05FB">
        <w:rPr>
          <w:rFonts w:ascii="Courier New" w:hAnsi="Courier New" w:cs="Courier New"/>
          <w:iCs/>
        </w:rPr>
        <w:t> </w:t>
      </w:r>
      <w:r w:rsidRPr="0066371B">
        <w:rPr>
          <w:rFonts w:ascii="Courier New" w:hAnsi="Courier New" w:cs="Courier New"/>
          <w:iCs/>
          <w:lang w:val="el-GR"/>
        </w:rPr>
        <w:t>0.92</w:t>
      </w:r>
      <w:r w:rsidRPr="005E05FB">
        <w:rPr>
          <w:rFonts w:ascii="Courier New" w:hAnsi="Courier New" w:cs="Courier New"/>
          <w:iCs/>
        </w:rPr>
        <w:t> </w:t>
      </w:r>
      <w:r w:rsidRPr="0066371B">
        <w:rPr>
          <w:rFonts w:ascii="Courier New" w:hAnsi="Courier New" w:cs="Courier New"/>
          <w:iCs/>
          <w:lang w:val="el-GR"/>
        </w:rPr>
        <w:t>π</w:t>
      </w:r>
      <w:r w:rsidRPr="005E05FB">
        <w:rPr>
          <w:rFonts w:ascii="Courier New" w:hAnsi="Courier New" w:cs="Courier New"/>
          <w:iCs/>
        </w:rPr>
        <w:t> </w:t>
      </w:r>
      <w:r w:rsidRPr="0066371B">
        <w:rPr>
          <w:rFonts w:ascii="Courier New" w:hAnsi="Courier New" w:cs="Courier New"/>
          <w:iCs/>
          <w:lang w:val="el-GR"/>
        </w:rPr>
        <w:t>κ.ο.κ.).</w:t>
      </w:r>
    </w:p>
    <w:p w14:paraId="69EE35DB" w14:textId="3C20C565" w:rsidR="005E05FB" w:rsidRPr="0066371B" w:rsidRDefault="005E05FB" w:rsidP="005E05FB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>Η συμπεριφορά της συνάρτησης</w:t>
      </w:r>
      <w:r w:rsidRPr="005E05FB">
        <w:rPr>
          <w:rFonts w:ascii="Courier New" w:hAnsi="Courier New" w:cs="Courier New"/>
          <w:iCs/>
        </w:rPr>
        <w:t> Q</w:t>
      </w:r>
      <w:r w:rsidRPr="0066371B">
        <w:rPr>
          <w:rFonts w:ascii="Courier New" w:hAnsi="Courier New" w:cs="Courier New"/>
          <w:iCs/>
          <w:lang w:val="el-GR"/>
        </w:rPr>
        <w:t>(</w:t>
      </w:r>
      <w:r w:rsidRPr="005E05FB">
        <w:rPr>
          <w:rFonts w:ascii="Courier New" w:hAnsi="Courier New" w:cs="Courier New"/>
          <w:iCs/>
        </w:rPr>
        <w:t>M</w:t>
      </w:r>
      <w:r w:rsidRPr="0066371B">
        <w:rPr>
          <w:rFonts w:ascii="Courier New" w:hAnsi="Courier New" w:cs="Courier New"/>
          <w:iCs/>
          <w:lang w:val="el-GR"/>
        </w:rPr>
        <w:t>,</w:t>
      </w:r>
      <w:r w:rsidRPr="005E05FB">
        <w:rPr>
          <w:rFonts w:ascii="Courier New" w:hAnsi="Courier New" w:cs="Courier New"/>
          <w:iCs/>
        </w:rPr>
        <w:t>m</w:t>
      </w:r>
      <w:r w:rsidRPr="0066371B">
        <w:rPr>
          <w:rFonts w:ascii="Courier New" w:hAnsi="Courier New" w:cs="Courier New"/>
          <w:iCs/>
          <w:lang w:val="el-GR"/>
        </w:rPr>
        <w:t>) (ενότητα</w:t>
      </w:r>
      <w:r w:rsidRPr="005E05FB">
        <w:rPr>
          <w:rFonts w:ascii="Courier New" w:hAnsi="Courier New" w:cs="Courier New"/>
          <w:iCs/>
        </w:rPr>
        <w:t> </w:t>
      </w:r>
      <w:r w:rsidRPr="0066371B">
        <w:rPr>
          <w:rFonts w:ascii="Courier New" w:hAnsi="Courier New" w:cs="Courier New"/>
          <w:iCs/>
          <w:lang w:val="el-GR"/>
        </w:rPr>
        <w:t xml:space="preserve">7.6) απεικονίζει ευκρινώς τη μετάβαση: στο </w:t>
      </w:r>
      <w:r w:rsidRPr="005E05FB">
        <w:rPr>
          <w:rFonts w:ascii="Courier New" w:hAnsi="Courier New" w:cs="Courier New"/>
          <w:iCs/>
        </w:rPr>
        <w:t>M</w:t>
      </w:r>
      <w:r w:rsidRPr="0066371B">
        <w:rPr>
          <w:rFonts w:ascii="Courier New" w:hAnsi="Courier New" w:cs="Courier New"/>
          <w:iCs/>
          <w:lang w:val="el-GR"/>
        </w:rPr>
        <w:t>=2 υπάρχει μία απότομη κορυφή στη σωστή συχνότητα· καθώς όμως το</w:t>
      </w:r>
      <w:r w:rsidRPr="005E05FB">
        <w:rPr>
          <w:rFonts w:ascii="Courier New" w:hAnsi="Courier New" w:cs="Courier New"/>
          <w:iCs/>
        </w:rPr>
        <w:t> M</w:t>
      </w:r>
      <w:r w:rsidRPr="0066371B">
        <w:rPr>
          <w:rFonts w:ascii="Courier New" w:hAnsi="Courier New" w:cs="Courier New"/>
          <w:iCs/>
          <w:lang w:val="el-GR"/>
        </w:rPr>
        <w:t xml:space="preserve"> </w:t>
      </w:r>
      <w:r w:rsidRPr="0066371B">
        <w:rPr>
          <w:rFonts w:ascii="Courier New" w:hAnsi="Courier New" w:cs="Courier New"/>
          <w:iCs/>
          <w:lang w:val="el-GR"/>
        </w:rPr>
        <w:lastRenderedPageBreak/>
        <w:t>αυξάνεται, η καμπύλη γεμίζει με «</w:t>
      </w:r>
      <w:proofErr w:type="spellStart"/>
      <w:r w:rsidRPr="0066371B">
        <w:rPr>
          <w:rFonts w:ascii="Courier New" w:hAnsi="Courier New" w:cs="Courier New"/>
          <w:iCs/>
          <w:lang w:val="el-GR"/>
        </w:rPr>
        <w:t>ψευδοκορυφές</w:t>
      </w:r>
      <w:proofErr w:type="spellEnd"/>
      <w:r w:rsidRPr="0066371B">
        <w:rPr>
          <w:rFonts w:ascii="Courier New" w:hAnsi="Courier New" w:cs="Courier New"/>
          <w:iCs/>
          <w:lang w:val="el-GR"/>
        </w:rPr>
        <w:t>» χωρίς σαφή σχέση προς το σήμα, επιβεβαιώνοντας ότι η πληροφορία ενός και μόνο πολυωνύμου δεν είναι επαρκής υπό συνθήκες στατιστικού θορύβου.</w:t>
      </w:r>
    </w:p>
    <w:p w14:paraId="72950AAA" w14:textId="6BA302B9" w:rsidR="005E05FB" w:rsidRPr="0066371B" w:rsidRDefault="005E05FB" w:rsidP="005E05FB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 xml:space="preserve">Οι καμπύλες του </w:t>
      </w:r>
      <w:r w:rsidRPr="005E05FB">
        <w:rPr>
          <w:rFonts w:ascii="Courier New" w:hAnsi="Courier New" w:cs="Courier New"/>
          <w:iCs/>
        </w:rPr>
        <w:t>MUSIC</w:t>
      </w:r>
      <w:r w:rsidRPr="0066371B">
        <w:rPr>
          <w:rFonts w:ascii="Courier New" w:hAnsi="Courier New" w:cs="Courier New"/>
          <w:iCs/>
          <w:lang w:val="el-GR"/>
        </w:rPr>
        <w:t xml:space="preserve"> (ενότητα</w:t>
      </w:r>
      <w:r w:rsidRPr="005E05FB">
        <w:rPr>
          <w:rFonts w:ascii="Courier New" w:hAnsi="Courier New" w:cs="Courier New"/>
          <w:iCs/>
        </w:rPr>
        <w:t> </w:t>
      </w:r>
      <w:r w:rsidRPr="0066371B">
        <w:rPr>
          <w:rFonts w:ascii="Courier New" w:hAnsi="Courier New" w:cs="Courier New"/>
          <w:iCs/>
          <w:lang w:val="el-GR"/>
        </w:rPr>
        <w:t xml:space="preserve">7.7) για </w:t>
      </w:r>
      <w:r w:rsidRPr="005E05FB">
        <w:rPr>
          <w:rFonts w:ascii="Courier New" w:hAnsi="Courier New" w:cs="Courier New"/>
          <w:iCs/>
        </w:rPr>
        <w:t>M</w:t>
      </w:r>
      <w:r w:rsidRPr="0066371B">
        <w:rPr>
          <w:rFonts w:ascii="Courier New" w:hAnsi="Courier New" w:cs="Courier New"/>
          <w:iCs/>
          <w:lang w:val="el-GR"/>
        </w:rPr>
        <w:t>=30 και</w:t>
      </w:r>
      <w:r w:rsidRPr="005E05FB">
        <w:rPr>
          <w:rFonts w:ascii="Courier New" w:hAnsi="Courier New" w:cs="Courier New"/>
          <w:iCs/>
        </w:rPr>
        <w:t> M</w:t>
      </w:r>
      <w:r w:rsidRPr="0066371B">
        <w:rPr>
          <w:rFonts w:ascii="Courier New" w:hAnsi="Courier New" w:cs="Courier New"/>
          <w:iCs/>
          <w:lang w:val="el-GR"/>
        </w:rPr>
        <w:t>=50 εμφανίζουν λεπτό κύριο λοβό ακριβώς στο</w:t>
      </w:r>
      <w:r w:rsidRPr="005E05FB">
        <w:rPr>
          <w:rFonts w:ascii="Courier New" w:hAnsi="Courier New" w:cs="Courier New"/>
          <w:iCs/>
        </w:rPr>
        <w:t> </w:t>
      </w:r>
      <w:r w:rsidRPr="0066371B">
        <w:rPr>
          <w:rFonts w:ascii="Courier New" w:hAnsi="Courier New" w:cs="Courier New"/>
          <w:iCs/>
          <w:lang w:val="el-GR"/>
        </w:rPr>
        <w:t>0.2π, με σχεδόν μηδενικό επίπεδο βάσης, τεκμηριώνοντας την υπεροχή του αθροίσματος όλων των ιδιοδιανυσμάτων θορύβου στη διάκριση συχνότητας. Παράλληλα, ο αλγόριθμος</w:t>
      </w:r>
      <w:r w:rsidRPr="005E05FB">
        <w:rPr>
          <w:rFonts w:ascii="Courier New" w:hAnsi="Courier New" w:cs="Courier New"/>
          <w:iCs/>
        </w:rPr>
        <w:t> EV</w:t>
      </w:r>
      <w:r w:rsidRPr="0066371B">
        <w:rPr>
          <w:rFonts w:ascii="Courier New" w:hAnsi="Courier New" w:cs="Courier New"/>
          <w:iCs/>
          <w:lang w:val="el-GR"/>
        </w:rPr>
        <w:t xml:space="preserve"> του σταδίου</w:t>
      </w:r>
      <w:r w:rsidRPr="005E05FB">
        <w:rPr>
          <w:rFonts w:ascii="Courier New" w:hAnsi="Courier New" w:cs="Courier New"/>
          <w:iCs/>
        </w:rPr>
        <w:t> </w:t>
      </w:r>
      <w:r w:rsidRPr="0066371B">
        <w:rPr>
          <w:rFonts w:ascii="Courier New" w:hAnsi="Courier New" w:cs="Courier New"/>
          <w:iCs/>
          <w:lang w:val="el-GR"/>
        </w:rPr>
        <w:t xml:space="preserve">7.8 διατηρεί σωστό εντοπισμό, αλλά παρουσιάζει ελαφρά υψηλότερους πλευρικούς λοβούς, κάτι που δικαιολογείται από τη στάθμιση </w:t>
      </w:r>
      <m:oMath>
        <m:r>
          <w:rPr>
            <w:rFonts w:ascii="Cambria Math" w:hAnsi="Cambria Math" w:cs="Courier New"/>
            <w:lang w:val="el-GR"/>
          </w:rPr>
          <m:t>1</m:t>
        </m:r>
        <m:r>
          <m:rPr>
            <m:lit/>
          </m:rPr>
          <w:rPr>
            <w:rFonts w:ascii="Cambria Math" w:hAnsi="Cambria Math" w:cs="Courier New"/>
            <w:lang w:val="el-GR"/>
          </w:rPr>
          <m:t>/</m:t>
        </m:r>
        <m:sSub>
          <m:sSubPr>
            <m:ctrlPr>
              <w:rPr>
                <w:rFonts w:ascii="Cambria Math" w:hAnsi="Cambria Math" w:cs="Courier New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λ</m:t>
            </m:r>
            <m:ctrlPr>
              <w:rPr>
                <w:rFonts w:ascii="Cambria Math" w:hAnsi="Cambria Math" w:cs="Courier New"/>
                <w:iCs/>
              </w:rPr>
            </m:ctrlPr>
          </m:e>
          <m:sub>
            <m:r>
              <w:rPr>
                <w:rFonts w:ascii="Cambria Math" w:hAnsi="Cambria Math" w:cs="Courier New"/>
              </w:rPr>
              <m:t>m</m:t>
            </m:r>
          </m:sub>
        </m:sSub>
      </m:oMath>
      <w:r w:rsidRPr="0066371B">
        <w:rPr>
          <w:rFonts w:ascii="Courier New" w:hAnsi="Courier New" w:cs="Courier New"/>
          <w:iCs/>
          <w:lang w:val="el-GR"/>
        </w:rPr>
        <w:t>: οι διακυμάνσεις των μικρών ιδιοτιμών δεν αποσβαίνονται επαρκώς όταν</w:t>
      </w:r>
      <w:r w:rsidRPr="005E05FB">
        <w:rPr>
          <w:rFonts w:ascii="Courier New" w:hAnsi="Courier New" w:cs="Courier New"/>
          <w:iCs/>
        </w:rPr>
        <w:t> </w:t>
      </w:r>
      <w:r w:rsidR="00B412F1" w:rsidRPr="0066371B">
        <w:rPr>
          <w:rFonts w:ascii="Courier New" w:hAnsi="Courier New" w:cs="Courier New"/>
          <w:iCs/>
          <w:lang w:val="el-GR"/>
        </w:rPr>
        <w:t xml:space="preserve">το </w:t>
      </w:r>
      <w:r w:rsidRPr="005E05FB">
        <w:rPr>
          <w:rFonts w:ascii="Courier New" w:hAnsi="Courier New" w:cs="Courier New"/>
          <w:iCs/>
        </w:rPr>
        <w:t>M</w:t>
      </w:r>
      <w:r w:rsidRPr="0066371B">
        <w:rPr>
          <w:rFonts w:ascii="Courier New" w:hAnsi="Courier New" w:cs="Courier New"/>
          <w:iCs/>
          <w:lang w:val="el-GR"/>
        </w:rPr>
        <w:t xml:space="preserve"> μεγαλώνει.</w:t>
      </w:r>
    </w:p>
    <w:p w14:paraId="58A4A64D" w14:textId="7914B3E0" w:rsidR="00A1363F" w:rsidRPr="00C251D7" w:rsidRDefault="005E05FB" w:rsidP="0079203C">
      <w:pPr>
        <w:rPr>
          <w:rFonts w:ascii="Courier New" w:hAnsi="Courier New" w:cs="Courier New"/>
          <w:iCs/>
          <w:lang w:val="el-GR"/>
        </w:rPr>
      </w:pPr>
      <w:r w:rsidRPr="0066371B">
        <w:rPr>
          <w:rFonts w:ascii="Courier New" w:hAnsi="Courier New" w:cs="Courier New"/>
          <w:iCs/>
          <w:lang w:val="el-GR"/>
        </w:rPr>
        <w:t xml:space="preserve">Συνολικά, τα αποτελέσματα </w:t>
      </w:r>
      <w:r w:rsidR="00547F15" w:rsidRPr="0066371B">
        <w:rPr>
          <w:rFonts w:ascii="Courier New" w:hAnsi="Courier New" w:cs="Courier New"/>
          <w:iCs/>
          <w:lang w:val="el-GR"/>
        </w:rPr>
        <w:t>δείχνουν</w:t>
      </w:r>
      <w:r w:rsidRPr="0066371B">
        <w:rPr>
          <w:rFonts w:ascii="Courier New" w:hAnsi="Courier New" w:cs="Courier New"/>
          <w:iCs/>
          <w:lang w:val="el-GR"/>
        </w:rPr>
        <w:t xml:space="preserve"> ότι η εκτίμηση πλάτους και ισχύος θορύβου είναι σχετικά ανθεκτικές στο</w:t>
      </w:r>
      <w:r w:rsidRPr="005E05FB">
        <w:rPr>
          <w:rFonts w:ascii="Courier New" w:hAnsi="Courier New" w:cs="Courier New"/>
          <w:iCs/>
        </w:rPr>
        <w:t> M</w:t>
      </w:r>
      <w:r w:rsidRPr="0066371B">
        <w:rPr>
          <w:rFonts w:ascii="Courier New" w:hAnsi="Courier New" w:cs="Courier New"/>
          <w:iCs/>
          <w:lang w:val="el-GR"/>
        </w:rPr>
        <w:t xml:space="preserve">, ενώ η εκτίμηση συχνότητας με μεμονωμένες ρίζες πολυωνύμων αποτυγχάνει σε μεγάλες διαστάσεις εκτός εάν εφαρμοσθούν τεχνικές ολικού </w:t>
      </w:r>
      <w:proofErr w:type="spellStart"/>
      <w:r w:rsidRPr="0066371B">
        <w:rPr>
          <w:rFonts w:ascii="Courier New" w:hAnsi="Courier New" w:cs="Courier New"/>
          <w:iCs/>
          <w:lang w:val="el-GR"/>
        </w:rPr>
        <w:t>υποχώρου</w:t>
      </w:r>
      <w:proofErr w:type="spellEnd"/>
      <w:r w:rsidRPr="0066371B">
        <w:rPr>
          <w:rFonts w:ascii="Courier New" w:hAnsi="Courier New" w:cs="Courier New"/>
          <w:iCs/>
          <w:lang w:val="el-GR"/>
        </w:rPr>
        <w:t xml:space="preserve"> όπως</w:t>
      </w:r>
      <w:r w:rsidRPr="005E05FB">
        <w:rPr>
          <w:rFonts w:ascii="Courier New" w:hAnsi="Courier New" w:cs="Courier New"/>
          <w:iCs/>
        </w:rPr>
        <w:t> MUSIC</w:t>
      </w:r>
      <w:r w:rsidRPr="0066371B">
        <w:rPr>
          <w:rFonts w:ascii="Courier New" w:hAnsi="Courier New" w:cs="Courier New"/>
          <w:iCs/>
          <w:lang w:val="el-GR"/>
        </w:rPr>
        <w:t xml:space="preserve"> ή</w:t>
      </w:r>
      <w:r w:rsidRPr="005E05FB">
        <w:rPr>
          <w:rFonts w:ascii="Courier New" w:hAnsi="Courier New" w:cs="Courier New"/>
          <w:iCs/>
        </w:rPr>
        <w:t> EV</w:t>
      </w:r>
      <w:r w:rsidRPr="0066371B">
        <w:rPr>
          <w:rFonts w:ascii="Courier New" w:hAnsi="Courier New" w:cs="Courier New"/>
          <w:iCs/>
          <w:lang w:val="el-GR"/>
        </w:rPr>
        <w:t xml:space="preserve"> ή εάν αυξηθεί σημαντικά ο αριθμός υλοποιήσεων</w:t>
      </w:r>
      <w:r w:rsidRPr="005E05FB">
        <w:rPr>
          <w:rFonts w:ascii="Courier New" w:hAnsi="Courier New" w:cs="Courier New"/>
          <w:iCs/>
        </w:rPr>
        <w:t> </w:t>
      </w:r>
      <w:r w:rsidRPr="0066371B">
        <w:rPr>
          <w:rFonts w:ascii="Courier New" w:hAnsi="Courier New" w:cs="Courier New"/>
          <w:iCs/>
          <w:lang w:val="el-GR"/>
        </w:rPr>
        <w:t xml:space="preserve">Ν. Η ανάλυση συνεπώς επιβεβαιώνει τη θεωρητική σύσταση: για υψηλή χωρητικότητα </w:t>
      </w:r>
      <w:proofErr w:type="spellStart"/>
      <w:r w:rsidRPr="0066371B">
        <w:rPr>
          <w:rFonts w:ascii="Courier New" w:hAnsi="Courier New" w:cs="Courier New"/>
          <w:iCs/>
          <w:lang w:val="el-GR"/>
        </w:rPr>
        <w:t>υποχώρου</w:t>
      </w:r>
      <w:proofErr w:type="spellEnd"/>
      <w:r w:rsidRPr="0066371B">
        <w:rPr>
          <w:rFonts w:ascii="Courier New" w:hAnsi="Courier New" w:cs="Courier New"/>
          <w:iCs/>
          <w:lang w:val="el-GR"/>
        </w:rPr>
        <w:t xml:space="preserve"> (μεγάλο </w:t>
      </w:r>
      <w:r w:rsidRPr="005E05FB">
        <w:rPr>
          <w:rFonts w:ascii="Courier New" w:hAnsi="Courier New" w:cs="Courier New"/>
          <w:iCs/>
        </w:rPr>
        <w:t>M</w:t>
      </w:r>
      <w:r w:rsidRPr="0066371B">
        <w:rPr>
          <w:rFonts w:ascii="Courier New" w:hAnsi="Courier New" w:cs="Courier New"/>
          <w:iCs/>
          <w:lang w:val="el-GR"/>
        </w:rPr>
        <w:t>) απαιτείται επαρκές στατιστικό δείγμα, ή εναλλακτικά μέθοδοι που αξιοποιούν συλλογικά τον χώρο θορύβου, προκειμένου να διατηρηθεί η φασματική ευκρίνεια και να συγκλίνουν οι εκτιμήσεις προς τις πραγματικές τιμές των παραμέτρων.</w:t>
      </w:r>
    </w:p>
    <w:p w14:paraId="204CB8B9" w14:textId="77777777" w:rsidR="00C55ED8" w:rsidRPr="0066371B" w:rsidRDefault="00C55ED8" w:rsidP="0079203C">
      <w:pPr>
        <w:rPr>
          <w:rFonts w:ascii="Courier New" w:hAnsi="Courier New" w:cs="Courier New"/>
          <w:b/>
          <w:bCs/>
          <w:iCs/>
          <w:lang w:val="el-GR"/>
        </w:rPr>
      </w:pPr>
    </w:p>
    <w:tbl>
      <w:tblPr>
        <w:tblStyle w:val="TableGrid"/>
        <w:tblW w:w="12007" w:type="dxa"/>
        <w:tblInd w:w="-1715" w:type="dxa"/>
        <w:tblLook w:val="04A0" w:firstRow="1" w:lastRow="0" w:firstColumn="1" w:lastColumn="0" w:noHBand="0" w:noVBand="1"/>
      </w:tblPr>
      <w:tblGrid>
        <w:gridCol w:w="2893"/>
        <w:gridCol w:w="83"/>
        <w:gridCol w:w="2963"/>
        <w:gridCol w:w="82"/>
        <w:gridCol w:w="2893"/>
        <w:gridCol w:w="83"/>
        <w:gridCol w:w="2988"/>
        <w:gridCol w:w="82"/>
      </w:tblGrid>
      <w:tr w:rsidR="004F63D6" w14:paraId="70BCAC11" w14:textId="77777777" w:rsidTr="004F63D6">
        <w:trPr>
          <w:gridAfter w:val="1"/>
          <w:wAfter w:w="82" w:type="dxa"/>
        </w:trPr>
        <w:tc>
          <w:tcPr>
            <w:tcW w:w="2864" w:type="dxa"/>
          </w:tcPr>
          <w:p w14:paraId="19B60CE9" w14:textId="06201D1D" w:rsidR="00E350B1" w:rsidRPr="00E350B1" w:rsidRDefault="00E350B1" w:rsidP="00E350B1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>
              <w:rPr>
                <w:rFonts w:ascii="Courier New" w:hAnsi="Courier New" w:cs="Courier New"/>
                <w:b/>
                <w:bCs/>
                <w:iCs/>
              </w:rPr>
              <w:t>EV</w:t>
            </w:r>
          </w:p>
        </w:tc>
        <w:tc>
          <w:tcPr>
            <w:tcW w:w="3045" w:type="dxa"/>
            <w:gridSpan w:val="2"/>
          </w:tcPr>
          <w:p w14:paraId="7819F65F" w14:textId="25E36681" w:rsidR="00E350B1" w:rsidRPr="00E350B1" w:rsidRDefault="00E350B1" w:rsidP="00E350B1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>
              <w:rPr>
                <w:rFonts w:ascii="Courier New" w:hAnsi="Courier New" w:cs="Courier New"/>
                <w:b/>
                <w:bCs/>
                <w:iCs/>
              </w:rPr>
              <w:t>HISTOGRAM</w:t>
            </w:r>
          </w:p>
        </w:tc>
        <w:tc>
          <w:tcPr>
            <w:tcW w:w="2946" w:type="dxa"/>
            <w:gridSpan w:val="2"/>
          </w:tcPr>
          <w:p w14:paraId="170D8F67" w14:textId="25B37B78" w:rsidR="00E350B1" w:rsidRPr="00E350B1" w:rsidRDefault="00E350B1" w:rsidP="00E350B1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>
              <w:rPr>
                <w:rFonts w:ascii="Courier New" w:hAnsi="Courier New" w:cs="Courier New"/>
                <w:b/>
                <w:bCs/>
                <w:iCs/>
              </w:rPr>
              <w:t>MUSIC</w:t>
            </w:r>
          </w:p>
        </w:tc>
        <w:tc>
          <w:tcPr>
            <w:tcW w:w="3070" w:type="dxa"/>
            <w:gridSpan w:val="2"/>
          </w:tcPr>
          <w:p w14:paraId="7E4323AD" w14:textId="5550BB47" w:rsidR="00E350B1" w:rsidRPr="00E01925" w:rsidRDefault="00E01925" w:rsidP="00E01925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>
              <w:rPr>
                <w:rFonts w:ascii="Courier New" w:hAnsi="Courier New" w:cs="Courier New"/>
                <w:b/>
                <w:bCs/>
                <w:iCs/>
              </w:rPr>
              <w:t>Q</w:t>
            </w:r>
          </w:p>
        </w:tc>
      </w:tr>
      <w:tr w:rsidR="00E01925" w14:paraId="659B570B" w14:textId="77777777" w:rsidTr="004F63D6">
        <w:trPr>
          <w:gridAfter w:val="1"/>
          <w:wAfter w:w="82" w:type="dxa"/>
        </w:trPr>
        <w:tc>
          <w:tcPr>
            <w:tcW w:w="11925" w:type="dxa"/>
            <w:gridSpan w:val="7"/>
          </w:tcPr>
          <w:p w14:paraId="0A908718" w14:textId="2D3D76A5" w:rsidR="00E01925" w:rsidRDefault="00E01925" w:rsidP="00E01925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>
              <w:rPr>
                <w:rFonts w:ascii="Courier New" w:hAnsi="Courier New" w:cs="Courier New"/>
                <w:b/>
                <w:bCs/>
                <w:iCs/>
              </w:rPr>
              <w:t>M=2</w:t>
            </w:r>
          </w:p>
        </w:tc>
      </w:tr>
      <w:tr w:rsidR="004F63D6" w:rsidRPr="004F63D6" w14:paraId="6769A038" w14:textId="77777777" w:rsidTr="004F63D6">
        <w:tc>
          <w:tcPr>
            <w:tcW w:w="2946" w:type="dxa"/>
            <w:gridSpan w:val="2"/>
          </w:tcPr>
          <w:p w14:paraId="13672B19" w14:textId="4EA3B2F7" w:rsidR="00E350B1" w:rsidRPr="004F63D6" w:rsidRDefault="004F63D6" w:rsidP="004F63D6">
            <w:pPr>
              <w:jc w:val="center"/>
              <w:rPr>
                <w:rFonts w:ascii="Courier New" w:hAnsi="Courier New" w:cs="Courier New"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45BFB322" wp14:editId="0593C01B">
                  <wp:extent cx="1728539" cy="1041400"/>
                  <wp:effectExtent l="0" t="0" r="5080" b="6350"/>
                  <wp:docPr id="241482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gridSpan w:val="2"/>
          </w:tcPr>
          <w:p w14:paraId="77ED1959" w14:textId="039917C8" w:rsidR="00E350B1" w:rsidRPr="004F63D6" w:rsidRDefault="004F63D6" w:rsidP="004F63D6">
            <w:pPr>
              <w:jc w:val="center"/>
              <w:rPr>
                <w:rFonts w:ascii="Courier New" w:hAnsi="Courier New" w:cs="Courier New"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121ACFB2" wp14:editId="4EC8B9FB">
                  <wp:extent cx="1796994" cy="1080776"/>
                  <wp:effectExtent l="0" t="0" r="0" b="5080"/>
                  <wp:docPr id="17154411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99" cy="1094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6" w:type="dxa"/>
            <w:gridSpan w:val="2"/>
          </w:tcPr>
          <w:p w14:paraId="5DF25F2B" w14:textId="7B01EA53" w:rsidR="00E350B1" w:rsidRPr="004F63D6" w:rsidRDefault="004F63D6" w:rsidP="004F63D6">
            <w:pPr>
              <w:jc w:val="center"/>
              <w:rPr>
                <w:rFonts w:ascii="Courier New" w:hAnsi="Courier New" w:cs="Courier New"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2E216FC4" wp14:editId="27B46663">
                  <wp:extent cx="1730259" cy="1041620"/>
                  <wp:effectExtent l="0" t="0" r="3810" b="6350"/>
                  <wp:docPr id="9692963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265" cy="1053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  <w:gridSpan w:val="2"/>
          </w:tcPr>
          <w:p w14:paraId="3639EDEE" w14:textId="0E52CBCF" w:rsidR="00E350B1" w:rsidRPr="004F63D6" w:rsidRDefault="004F63D6" w:rsidP="004F63D6">
            <w:pPr>
              <w:jc w:val="center"/>
              <w:rPr>
                <w:rFonts w:ascii="Courier New" w:hAnsi="Courier New" w:cs="Courier New"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196179C7" wp14:editId="233AF421">
                  <wp:extent cx="1812897" cy="1092222"/>
                  <wp:effectExtent l="0" t="0" r="0" b="0"/>
                  <wp:docPr id="14087220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96" cy="1097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925" w14:paraId="289152A5" w14:textId="77777777" w:rsidTr="004F63D6">
        <w:tc>
          <w:tcPr>
            <w:tcW w:w="12007" w:type="dxa"/>
            <w:gridSpan w:val="8"/>
          </w:tcPr>
          <w:p w14:paraId="167884F4" w14:textId="26605697" w:rsidR="00E01925" w:rsidRDefault="00E01925" w:rsidP="004F63D6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>
              <w:rPr>
                <w:rFonts w:ascii="Courier New" w:hAnsi="Courier New" w:cs="Courier New"/>
                <w:b/>
                <w:bCs/>
                <w:iCs/>
              </w:rPr>
              <w:t>M=10</w:t>
            </w:r>
          </w:p>
        </w:tc>
      </w:tr>
      <w:tr w:rsidR="004F63D6" w:rsidRPr="004F63D6" w14:paraId="70CF75A8" w14:textId="77777777" w:rsidTr="004F63D6">
        <w:tc>
          <w:tcPr>
            <w:tcW w:w="2946" w:type="dxa"/>
            <w:gridSpan w:val="2"/>
          </w:tcPr>
          <w:p w14:paraId="6A1C3AC9" w14:textId="73DAD2D6" w:rsidR="00E350B1" w:rsidRPr="004F63D6" w:rsidRDefault="004F63D6" w:rsidP="004F63D6">
            <w:pPr>
              <w:jc w:val="center"/>
              <w:rPr>
                <w:rFonts w:ascii="Courier New" w:hAnsi="Courier New" w:cs="Courier New"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2CD740BF" wp14:editId="41532FBD">
                  <wp:extent cx="1752132" cy="1055035"/>
                  <wp:effectExtent l="0" t="0" r="635" b="0"/>
                  <wp:docPr id="2057704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70473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gridSpan w:val="2"/>
          </w:tcPr>
          <w:p w14:paraId="58082FB9" w14:textId="791A7B67" w:rsidR="00E350B1" w:rsidRPr="004F63D6" w:rsidRDefault="004F63D6" w:rsidP="004F63D6">
            <w:pPr>
              <w:jc w:val="center"/>
              <w:rPr>
                <w:rFonts w:ascii="Courier New" w:hAnsi="Courier New" w:cs="Courier New"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07FD1E53" wp14:editId="6120C412">
                  <wp:extent cx="1752132" cy="1055035"/>
                  <wp:effectExtent l="0" t="0" r="635" b="0"/>
                  <wp:docPr id="216771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77185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6" w:type="dxa"/>
            <w:gridSpan w:val="2"/>
          </w:tcPr>
          <w:p w14:paraId="4D1BABF7" w14:textId="426D97E2" w:rsidR="00E350B1" w:rsidRPr="004F63D6" w:rsidRDefault="004F63D6" w:rsidP="004F63D6">
            <w:pPr>
              <w:jc w:val="center"/>
              <w:rPr>
                <w:rFonts w:ascii="Courier New" w:hAnsi="Courier New" w:cs="Courier New"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01688947" wp14:editId="2321992A">
                  <wp:extent cx="1752132" cy="1055035"/>
                  <wp:effectExtent l="0" t="0" r="635" b="0"/>
                  <wp:docPr id="1050251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5146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  <w:gridSpan w:val="2"/>
          </w:tcPr>
          <w:p w14:paraId="39A101D1" w14:textId="75D381D0" w:rsidR="00E350B1" w:rsidRPr="004F63D6" w:rsidRDefault="004F63D6" w:rsidP="004F63D6">
            <w:pPr>
              <w:jc w:val="center"/>
              <w:rPr>
                <w:rFonts w:ascii="Courier New" w:hAnsi="Courier New" w:cs="Courier New"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4E280E9C" wp14:editId="37EFB9DB">
                  <wp:extent cx="1752132" cy="1055035"/>
                  <wp:effectExtent l="0" t="0" r="635" b="0"/>
                  <wp:docPr id="651666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666683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925" w14:paraId="54952D84" w14:textId="77777777" w:rsidTr="004F63D6">
        <w:tc>
          <w:tcPr>
            <w:tcW w:w="12007" w:type="dxa"/>
            <w:gridSpan w:val="8"/>
          </w:tcPr>
          <w:p w14:paraId="6859B582" w14:textId="0FF53008" w:rsidR="00E01925" w:rsidRDefault="00E01925" w:rsidP="00A1363F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>
              <w:rPr>
                <w:rFonts w:ascii="Courier New" w:hAnsi="Courier New" w:cs="Courier New"/>
                <w:b/>
                <w:bCs/>
                <w:iCs/>
              </w:rPr>
              <w:t>M=20</w:t>
            </w:r>
          </w:p>
        </w:tc>
      </w:tr>
      <w:tr w:rsidR="004F63D6" w14:paraId="39DEDF3F" w14:textId="77777777" w:rsidTr="004F63D6">
        <w:tc>
          <w:tcPr>
            <w:tcW w:w="2946" w:type="dxa"/>
            <w:gridSpan w:val="2"/>
          </w:tcPr>
          <w:p w14:paraId="65E8210C" w14:textId="387F7F50" w:rsidR="00E01925" w:rsidRDefault="004F63D6" w:rsidP="004F63D6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0E43F33C" wp14:editId="3F66175E">
                  <wp:extent cx="1752132" cy="1055035"/>
                  <wp:effectExtent l="0" t="0" r="635" b="0"/>
                  <wp:docPr id="1777430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43055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gridSpan w:val="2"/>
          </w:tcPr>
          <w:p w14:paraId="1548C512" w14:textId="39021191" w:rsidR="00E01925" w:rsidRDefault="004F63D6" w:rsidP="004F63D6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1F68C005" wp14:editId="1C5417C6">
                  <wp:extent cx="1752132" cy="1055035"/>
                  <wp:effectExtent l="0" t="0" r="635" b="0"/>
                  <wp:docPr id="1147943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94369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6" w:type="dxa"/>
            <w:gridSpan w:val="2"/>
          </w:tcPr>
          <w:p w14:paraId="23BCF2BF" w14:textId="664E8562" w:rsidR="00E01925" w:rsidRDefault="004F63D6" w:rsidP="004F63D6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6D5FF1F7" wp14:editId="7996A414">
                  <wp:extent cx="1752132" cy="1055035"/>
                  <wp:effectExtent l="0" t="0" r="635" b="0"/>
                  <wp:docPr id="353742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74213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  <w:gridSpan w:val="2"/>
          </w:tcPr>
          <w:p w14:paraId="22B94D80" w14:textId="55B6A41C" w:rsidR="00E01925" w:rsidRDefault="004F63D6" w:rsidP="004F63D6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5AC2BB22" wp14:editId="2B996CCD">
                  <wp:extent cx="1752132" cy="1055035"/>
                  <wp:effectExtent l="0" t="0" r="635" b="0"/>
                  <wp:docPr id="1044562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56281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925" w14:paraId="00A66619" w14:textId="77777777" w:rsidTr="004F63D6">
        <w:tc>
          <w:tcPr>
            <w:tcW w:w="12007" w:type="dxa"/>
            <w:gridSpan w:val="8"/>
          </w:tcPr>
          <w:p w14:paraId="6DFF928F" w14:textId="31CF53C8" w:rsidR="00E01925" w:rsidRDefault="00E01925" w:rsidP="004F63D6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>
              <w:rPr>
                <w:rFonts w:ascii="Courier New" w:hAnsi="Courier New" w:cs="Courier New"/>
                <w:b/>
                <w:bCs/>
                <w:iCs/>
              </w:rPr>
              <w:lastRenderedPageBreak/>
              <w:t>M=30</w:t>
            </w:r>
          </w:p>
        </w:tc>
      </w:tr>
      <w:tr w:rsidR="004F63D6" w14:paraId="2C9DCDE8" w14:textId="77777777" w:rsidTr="004F63D6">
        <w:tc>
          <w:tcPr>
            <w:tcW w:w="2946" w:type="dxa"/>
            <w:gridSpan w:val="2"/>
          </w:tcPr>
          <w:p w14:paraId="4D6E758C" w14:textId="18EB1222" w:rsidR="00E01925" w:rsidRDefault="004F63D6" w:rsidP="004F63D6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0D237035" wp14:editId="0A74D6EE">
                  <wp:extent cx="1752132" cy="1055035"/>
                  <wp:effectExtent l="0" t="0" r="635" b="0"/>
                  <wp:docPr id="59135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3560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gridSpan w:val="2"/>
          </w:tcPr>
          <w:p w14:paraId="21A060B7" w14:textId="49822E80" w:rsidR="00E01925" w:rsidRDefault="004F63D6" w:rsidP="004F63D6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223EC0AA" wp14:editId="02D0B8F4">
                  <wp:extent cx="1752132" cy="1055035"/>
                  <wp:effectExtent l="0" t="0" r="635" b="0"/>
                  <wp:docPr id="521004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00488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6" w:type="dxa"/>
            <w:gridSpan w:val="2"/>
          </w:tcPr>
          <w:p w14:paraId="20AB12B1" w14:textId="07179714" w:rsidR="00E01925" w:rsidRDefault="004F63D6" w:rsidP="004F63D6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2F0B9AEE" wp14:editId="31433009">
                  <wp:extent cx="1752132" cy="1055035"/>
                  <wp:effectExtent l="0" t="0" r="635" b="0"/>
                  <wp:docPr id="1432610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61083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  <w:gridSpan w:val="2"/>
          </w:tcPr>
          <w:p w14:paraId="5DF8CB58" w14:textId="7BBC2C03" w:rsidR="00E01925" w:rsidRDefault="004F63D6" w:rsidP="004F63D6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7CF17C07" wp14:editId="16BEAA56">
                  <wp:extent cx="1752132" cy="1055035"/>
                  <wp:effectExtent l="0" t="0" r="635" b="0"/>
                  <wp:docPr id="2038177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17781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925" w14:paraId="72CDE082" w14:textId="77777777" w:rsidTr="004F63D6">
        <w:tc>
          <w:tcPr>
            <w:tcW w:w="12007" w:type="dxa"/>
            <w:gridSpan w:val="8"/>
          </w:tcPr>
          <w:p w14:paraId="6CDCEF1B" w14:textId="77A258B6" w:rsidR="00E01925" w:rsidRDefault="00E01925" w:rsidP="004F63D6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 w:rsidRPr="00E01925">
              <w:rPr>
                <w:rFonts w:ascii="Courier New" w:hAnsi="Courier New" w:cs="Courier New"/>
                <w:b/>
                <w:bCs/>
                <w:iCs/>
              </w:rPr>
              <w:t>M=</w:t>
            </w:r>
            <w:r>
              <w:rPr>
                <w:rFonts w:ascii="Courier New" w:hAnsi="Courier New" w:cs="Courier New"/>
                <w:b/>
                <w:bCs/>
                <w:iCs/>
              </w:rPr>
              <w:t>4</w:t>
            </w:r>
            <w:r w:rsidRPr="00E01925">
              <w:rPr>
                <w:rFonts w:ascii="Courier New" w:hAnsi="Courier New" w:cs="Courier New"/>
                <w:b/>
                <w:bCs/>
                <w:iCs/>
              </w:rPr>
              <w:t>0</w:t>
            </w:r>
          </w:p>
        </w:tc>
      </w:tr>
      <w:tr w:rsidR="004F63D6" w14:paraId="2C078D5F" w14:textId="77777777" w:rsidTr="004F63D6">
        <w:tc>
          <w:tcPr>
            <w:tcW w:w="2946" w:type="dxa"/>
            <w:gridSpan w:val="2"/>
          </w:tcPr>
          <w:p w14:paraId="5EAE007B" w14:textId="26CBF756" w:rsidR="00E01925" w:rsidRDefault="004F63D6" w:rsidP="004F63D6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79DC6293" wp14:editId="0E3460DE">
                  <wp:extent cx="1752132" cy="1055035"/>
                  <wp:effectExtent l="0" t="0" r="635" b="0"/>
                  <wp:docPr id="2120889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88946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gridSpan w:val="2"/>
          </w:tcPr>
          <w:p w14:paraId="54555CE7" w14:textId="41806231" w:rsidR="00E01925" w:rsidRDefault="004F63D6" w:rsidP="004F63D6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7543D993" wp14:editId="6FDCC078">
                  <wp:extent cx="1752132" cy="1055035"/>
                  <wp:effectExtent l="0" t="0" r="635" b="0"/>
                  <wp:docPr id="412614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6140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6" w:type="dxa"/>
            <w:gridSpan w:val="2"/>
          </w:tcPr>
          <w:p w14:paraId="69D9EB2C" w14:textId="17DEAA29" w:rsidR="00E01925" w:rsidRDefault="004F63D6" w:rsidP="004F63D6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54329799" wp14:editId="645879BD">
                  <wp:extent cx="1752132" cy="1055035"/>
                  <wp:effectExtent l="0" t="0" r="635" b="0"/>
                  <wp:docPr id="164811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1125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  <w:gridSpan w:val="2"/>
          </w:tcPr>
          <w:p w14:paraId="681FEE58" w14:textId="02E209AD" w:rsidR="00E01925" w:rsidRDefault="004F63D6" w:rsidP="004F63D6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3499E6D3" wp14:editId="43AB1E85">
                  <wp:extent cx="1752132" cy="1055035"/>
                  <wp:effectExtent l="0" t="0" r="635" b="0"/>
                  <wp:docPr id="948198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19887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925" w14:paraId="6C3A16AB" w14:textId="77777777" w:rsidTr="004F63D6">
        <w:tc>
          <w:tcPr>
            <w:tcW w:w="12007" w:type="dxa"/>
            <w:gridSpan w:val="8"/>
          </w:tcPr>
          <w:p w14:paraId="2C3E4717" w14:textId="17AECA64" w:rsidR="00E01925" w:rsidRDefault="00E01925" w:rsidP="004F63D6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 w:rsidRPr="00E01925">
              <w:rPr>
                <w:rFonts w:ascii="Courier New" w:hAnsi="Courier New" w:cs="Courier New"/>
                <w:b/>
                <w:bCs/>
                <w:iCs/>
              </w:rPr>
              <w:t>M=</w:t>
            </w:r>
            <w:r>
              <w:rPr>
                <w:rFonts w:ascii="Courier New" w:hAnsi="Courier New" w:cs="Courier New"/>
                <w:b/>
                <w:bCs/>
                <w:iCs/>
              </w:rPr>
              <w:t>5</w:t>
            </w:r>
            <w:r w:rsidRPr="00E01925">
              <w:rPr>
                <w:rFonts w:ascii="Courier New" w:hAnsi="Courier New" w:cs="Courier New"/>
                <w:b/>
                <w:bCs/>
                <w:iCs/>
              </w:rPr>
              <w:t>0</w:t>
            </w:r>
          </w:p>
        </w:tc>
      </w:tr>
      <w:tr w:rsidR="004F63D6" w14:paraId="5B88B9C0" w14:textId="77777777" w:rsidTr="004F63D6">
        <w:tc>
          <w:tcPr>
            <w:tcW w:w="2946" w:type="dxa"/>
            <w:gridSpan w:val="2"/>
          </w:tcPr>
          <w:p w14:paraId="67473EE5" w14:textId="1E6A96C4" w:rsidR="00E01925" w:rsidRPr="00E01925" w:rsidRDefault="004F63D6" w:rsidP="004F63D6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7A269073" wp14:editId="42A34FAC">
                  <wp:extent cx="1752132" cy="1055035"/>
                  <wp:effectExtent l="0" t="0" r="635" b="0"/>
                  <wp:docPr id="1323785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785694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gridSpan w:val="2"/>
          </w:tcPr>
          <w:p w14:paraId="3344B454" w14:textId="01943696" w:rsidR="00E01925" w:rsidRDefault="004F63D6" w:rsidP="004F63D6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2DFED2A3" wp14:editId="7CEB7462">
                  <wp:extent cx="1752132" cy="1055035"/>
                  <wp:effectExtent l="0" t="0" r="635" b="0"/>
                  <wp:docPr id="2065389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389764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6" w:type="dxa"/>
            <w:gridSpan w:val="2"/>
          </w:tcPr>
          <w:p w14:paraId="6DC6CBE3" w14:textId="32403000" w:rsidR="00E01925" w:rsidRDefault="004F63D6" w:rsidP="004F63D6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637E5081" wp14:editId="2833BFF9">
                  <wp:extent cx="1752132" cy="1055035"/>
                  <wp:effectExtent l="0" t="0" r="635" b="0"/>
                  <wp:docPr id="1679199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199293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  <w:gridSpan w:val="2"/>
          </w:tcPr>
          <w:p w14:paraId="7E88A757" w14:textId="4DA519BE" w:rsidR="00E01925" w:rsidRDefault="004F63D6" w:rsidP="004F63D6">
            <w:pPr>
              <w:jc w:val="center"/>
              <w:rPr>
                <w:rFonts w:ascii="Courier New" w:hAnsi="Courier New" w:cs="Courier New"/>
                <w:b/>
                <w:bCs/>
                <w:iCs/>
              </w:rPr>
            </w:pPr>
            <w:r w:rsidRPr="004F63D6">
              <w:rPr>
                <w:rFonts w:ascii="Courier New" w:hAnsi="Courier New" w:cs="Courier New"/>
                <w:iCs/>
                <w:noProof/>
              </w:rPr>
              <w:drawing>
                <wp:inline distT="0" distB="0" distL="0" distR="0" wp14:anchorId="51D97041" wp14:editId="3F3086AB">
                  <wp:extent cx="1752132" cy="1055035"/>
                  <wp:effectExtent l="0" t="0" r="635" b="0"/>
                  <wp:docPr id="20622668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26681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132" cy="10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1398E" w14:textId="77777777" w:rsidR="00C55ED8" w:rsidRDefault="00C55ED8" w:rsidP="0079203C">
      <w:pPr>
        <w:rPr>
          <w:rFonts w:ascii="Courier New" w:hAnsi="Courier New" w:cs="Courier New"/>
          <w:b/>
          <w:bCs/>
          <w:iCs/>
        </w:rPr>
      </w:pPr>
    </w:p>
    <w:p w14:paraId="49A6765A" w14:textId="179EDB6C" w:rsidR="0066027D" w:rsidRPr="0066027D" w:rsidRDefault="0066027D" w:rsidP="0066027D">
      <w:pPr>
        <w:shd w:val="clear" w:color="auto" w:fill="F0F0F0"/>
      </w:pPr>
      <w:r w:rsidRPr="0066027D">
        <w:rPr>
          <w:rFonts w:ascii="Courier New" w:hAnsi="Courier New" w:cs="Courier New"/>
          <w:color w:val="888888"/>
        </w:rPr>
        <w:t>% ==============================================================</w:t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888888"/>
        </w:rPr>
        <w:t xml:space="preserve">%  </w:t>
      </w:r>
      <w:r>
        <w:rPr>
          <w:rFonts w:ascii="Courier New" w:hAnsi="Courier New" w:cs="Courier New"/>
          <w:color w:val="888888"/>
        </w:rPr>
        <w:t>Ερώτημα</w:t>
      </w:r>
      <w:r w:rsidRPr="0066027D">
        <w:rPr>
          <w:rFonts w:ascii="Courier New" w:hAnsi="Courier New" w:cs="Courier New"/>
          <w:color w:val="888888"/>
        </w:rPr>
        <w:t xml:space="preserve"> 7  (ADSP) –</w:t>
      </w:r>
      <w:r w:rsidR="00A1363F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υλο</w:t>
      </w:r>
      <w:proofErr w:type="spellEnd"/>
      <w:r>
        <w:rPr>
          <w:rFonts w:ascii="Courier New" w:hAnsi="Courier New" w:cs="Courier New"/>
          <w:color w:val="888888"/>
        </w:rPr>
        <w:t>ποίηση</w:t>
      </w:r>
      <w:r w:rsidRPr="0066027D">
        <w:rPr>
          <w:rFonts w:ascii="Courier New" w:hAnsi="Courier New" w:cs="Courier New"/>
          <w:color w:val="888888"/>
        </w:rPr>
        <w:t xml:space="preserve"> 7.1‑7.8</w:t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888888"/>
        </w:rPr>
        <w:t>% ==============================================================</w:t>
      </w:r>
      <w:r w:rsidRPr="0066027D">
        <w:rPr>
          <w:rFonts w:ascii="Courier New" w:hAnsi="Courier New" w:cs="Courier New"/>
          <w:color w:val="444444"/>
        </w:rPr>
        <w:br/>
        <w:t xml:space="preserve">clear; </w:t>
      </w:r>
      <w:proofErr w:type="spellStart"/>
      <w:r w:rsidRPr="0066027D">
        <w:rPr>
          <w:rFonts w:ascii="Courier New" w:hAnsi="Courier New" w:cs="Courier New"/>
          <w:color w:val="444444"/>
        </w:rPr>
        <w:t>clc</w:t>
      </w:r>
      <w:proofErr w:type="spellEnd"/>
      <w:r w:rsidRPr="0066027D">
        <w:rPr>
          <w:rFonts w:ascii="Courier New" w:hAnsi="Courier New" w:cs="Courier New"/>
          <w:color w:val="444444"/>
        </w:rPr>
        <w:t xml:space="preserve">; close all; </w:t>
      </w:r>
      <w:proofErr w:type="spellStart"/>
      <w:r w:rsidRPr="0066027D">
        <w:rPr>
          <w:rFonts w:ascii="Courier New" w:hAnsi="Courier New" w:cs="Courier New"/>
          <w:color w:val="444444"/>
        </w:rPr>
        <w:t>rng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'default'</w:t>
      </w:r>
      <w:r w:rsidRPr="0066027D">
        <w:rPr>
          <w:rFonts w:ascii="Courier New" w:hAnsi="Courier New" w:cs="Courier New"/>
          <w:color w:val="444444"/>
        </w:rPr>
        <w:t xml:space="preserve">);          </w:t>
      </w:r>
      <w:r w:rsidRPr="0066027D">
        <w:rPr>
          <w:rFonts w:ascii="Courier New" w:hAnsi="Courier New" w:cs="Courier New"/>
          <w:color w:val="888888"/>
        </w:rPr>
        <w:t xml:space="preserve">% </w:t>
      </w:r>
      <w:proofErr w:type="spellStart"/>
      <w:r>
        <w:rPr>
          <w:rFonts w:ascii="Courier New" w:hAnsi="Courier New" w:cs="Courier New"/>
          <w:color w:val="888888"/>
        </w:rPr>
        <w:t>στ</w:t>
      </w:r>
      <w:proofErr w:type="spellEnd"/>
      <w:r>
        <w:rPr>
          <w:rFonts w:ascii="Courier New" w:hAnsi="Courier New" w:cs="Courier New"/>
          <w:color w:val="888888"/>
        </w:rPr>
        <w:t>αθεροποίηση</w:t>
      </w:r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τυχ</w:t>
      </w:r>
      <w:proofErr w:type="spellEnd"/>
      <w:r>
        <w:rPr>
          <w:rFonts w:ascii="Courier New" w:hAnsi="Courier New" w:cs="Courier New"/>
          <w:color w:val="888888"/>
        </w:rPr>
        <w:t>αιότητας</w:t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888888"/>
        </w:rPr>
        <w:t xml:space="preserve">% ----------  </w:t>
      </w:r>
      <w:r>
        <w:rPr>
          <w:rFonts w:ascii="Courier New" w:hAnsi="Courier New" w:cs="Courier New"/>
          <w:color w:val="888888"/>
        </w:rPr>
        <w:t>Πα</w:t>
      </w:r>
      <w:proofErr w:type="spellStart"/>
      <w:r>
        <w:rPr>
          <w:rFonts w:ascii="Courier New" w:hAnsi="Courier New" w:cs="Courier New"/>
          <w:color w:val="888888"/>
        </w:rPr>
        <w:t>ράμετροι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στοχ</w:t>
      </w:r>
      <w:proofErr w:type="spellEnd"/>
      <w:r>
        <w:rPr>
          <w:rFonts w:ascii="Courier New" w:hAnsi="Courier New" w:cs="Courier New"/>
          <w:color w:val="888888"/>
        </w:rPr>
        <w:t>αστικής</w:t>
      </w:r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δι</w:t>
      </w:r>
      <w:proofErr w:type="spellEnd"/>
      <w:r>
        <w:rPr>
          <w:rFonts w:ascii="Courier New" w:hAnsi="Courier New" w:cs="Courier New"/>
          <w:color w:val="888888"/>
        </w:rPr>
        <w:t>αδικασίας</w:t>
      </w:r>
      <w:r w:rsidRPr="0066027D">
        <w:rPr>
          <w:rFonts w:ascii="Courier New" w:hAnsi="Courier New" w:cs="Courier New"/>
          <w:color w:val="888888"/>
        </w:rPr>
        <w:t xml:space="preserve"> ----------------</w:t>
      </w:r>
      <w:r w:rsidRPr="0066027D">
        <w:rPr>
          <w:rFonts w:ascii="Courier New" w:hAnsi="Courier New" w:cs="Courier New"/>
          <w:color w:val="444444"/>
        </w:rPr>
        <w:br/>
        <w:t xml:space="preserve">N          = </w:t>
      </w:r>
      <w:r w:rsidRPr="0066027D">
        <w:rPr>
          <w:rFonts w:ascii="Courier New" w:hAnsi="Courier New" w:cs="Courier New"/>
          <w:color w:val="880000"/>
        </w:rPr>
        <w:t>100</w:t>
      </w:r>
      <w:r w:rsidRPr="0066027D">
        <w:rPr>
          <w:rFonts w:ascii="Courier New" w:hAnsi="Courier New" w:cs="Courier New"/>
          <w:color w:val="444444"/>
        </w:rPr>
        <w:t xml:space="preserve">;           </w:t>
      </w:r>
      <w:r w:rsidRPr="0066027D">
        <w:rPr>
          <w:rFonts w:ascii="Courier New" w:hAnsi="Courier New" w:cs="Courier New"/>
          <w:color w:val="888888"/>
        </w:rPr>
        <w:t xml:space="preserve">% </w:t>
      </w:r>
      <w:r>
        <w:rPr>
          <w:rFonts w:ascii="Courier New" w:hAnsi="Courier New" w:cs="Courier New"/>
          <w:color w:val="888888"/>
        </w:rPr>
        <w:t>π</w:t>
      </w:r>
      <w:proofErr w:type="spellStart"/>
      <w:r>
        <w:rPr>
          <w:rFonts w:ascii="Courier New" w:hAnsi="Courier New" w:cs="Courier New"/>
          <w:color w:val="888888"/>
        </w:rPr>
        <w:t>λήθος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υλο</w:t>
      </w:r>
      <w:proofErr w:type="spellEnd"/>
      <w:r>
        <w:rPr>
          <w:rFonts w:ascii="Courier New" w:hAnsi="Courier New" w:cs="Courier New"/>
          <w:color w:val="888888"/>
        </w:rPr>
        <w:t>ποιήσεων</w:t>
      </w:r>
      <w:r w:rsidRPr="0066027D">
        <w:rPr>
          <w:rFonts w:ascii="Courier New" w:hAnsi="Courier New" w:cs="Courier New"/>
          <w:color w:val="444444"/>
        </w:rPr>
        <w:br/>
      </w:r>
      <w:proofErr w:type="spellStart"/>
      <w:r w:rsidRPr="0066027D">
        <w:rPr>
          <w:rFonts w:ascii="Courier New" w:hAnsi="Courier New" w:cs="Courier New"/>
          <w:color w:val="444444"/>
        </w:rPr>
        <w:t>M_tot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     = </w:t>
      </w:r>
      <w:r w:rsidRPr="0066027D">
        <w:rPr>
          <w:rFonts w:ascii="Courier New" w:hAnsi="Courier New" w:cs="Courier New"/>
          <w:color w:val="880000"/>
        </w:rPr>
        <w:t>50</w:t>
      </w:r>
      <w:r w:rsidRPr="0066027D">
        <w:rPr>
          <w:rFonts w:ascii="Courier New" w:hAnsi="Courier New" w:cs="Courier New"/>
          <w:color w:val="444444"/>
        </w:rPr>
        <w:t xml:space="preserve">;            </w:t>
      </w:r>
      <w:r w:rsidRPr="0066027D">
        <w:rPr>
          <w:rFonts w:ascii="Courier New" w:hAnsi="Courier New" w:cs="Courier New"/>
          <w:color w:val="888888"/>
        </w:rPr>
        <w:t xml:space="preserve">% </w:t>
      </w:r>
      <w:proofErr w:type="spellStart"/>
      <w:r>
        <w:rPr>
          <w:rFonts w:ascii="Courier New" w:hAnsi="Courier New" w:cs="Courier New"/>
          <w:color w:val="888888"/>
        </w:rPr>
        <w:t>μήκος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κάθε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υλο</w:t>
      </w:r>
      <w:proofErr w:type="spellEnd"/>
      <w:r>
        <w:rPr>
          <w:rFonts w:ascii="Courier New" w:hAnsi="Courier New" w:cs="Courier New"/>
          <w:color w:val="888888"/>
        </w:rPr>
        <w:t>ποίησης</w:t>
      </w:r>
      <w:r w:rsidRPr="0066027D">
        <w:rPr>
          <w:rFonts w:ascii="Courier New" w:hAnsi="Courier New" w:cs="Courier New"/>
          <w:color w:val="444444"/>
        </w:rPr>
        <w:br/>
      </w:r>
      <w:proofErr w:type="spellStart"/>
      <w:r w:rsidRPr="0066027D">
        <w:rPr>
          <w:rFonts w:ascii="Courier New" w:hAnsi="Courier New" w:cs="Courier New"/>
          <w:color w:val="444444"/>
        </w:rPr>
        <w:t>A_</w:t>
      </w:r>
      <w:r w:rsidRPr="0066027D">
        <w:rPr>
          <w:rFonts w:ascii="Courier New" w:hAnsi="Courier New" w:cs="Courier New"/>
          <w:color w:val="397300"/>
        </w:rPr>
        <w:t>true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    = </w:t>
      </w:r>
      <w:r w:rsidRPr="0066027D">
        <w:rPr>
          <w:rFonts w:ascii="Courier New" w:hAnsi="Courier New" w:cs="Courier New"/>
          <w:color w:val="880000"/>
        </w:rPr>
        <w:t>3</w:t>
      </w:r>
      <w:r w:rsidRPr="0066027D">
        <w:rPr>
          <w:rFonts w:ascii="Courier New" w:hAnsi="Courier New" w:cs="Courier New"/>
          <w:color w:val="444444"/>
        </w:rPr>
        <w:t>*</w:t>
      </w:r>
      <w:r w:rsidRPr="0066027D">
        <w:rPr>
          <w:rFonts w:ascii="Courier New" w:hAnsi="Courier New" w:cs="Courier New"/>
          <w:color w:val="397300"/>
        </w:rPr>
        <w:t>sqrt</w:t>
      </w:r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2</w:t>
      </w:r>
      <w:r w:rsidRPr="0066027D">
        <w:rPr>
          <w:rFonts w:ascii="Courier New" w:hAnsi="Courier New" w:cs="Courier New"/>
          <w:color w:val="444444"/>
        </w:rPr>
        <w:t xml:space="preserve">);     </w:t>
      </w:r>
      <w:r w:rsidRPr="0066027D">
        <w:rPr>
          <w:rFonts w:ascii="Courier New" w:hAnsi="Courier New" w:cs="Courier New"/>
          <w:color w:val="888888"/>
        </w:rPr>
        <w:t xml:space="preserve">% </w:t>
      </w:r>
      <w:r>
        <w:rPr>
          <w:rFonts w:ascii="Courier New" w:hAnsi="Courier New" w:cs="Courier New"/>
          <w:color w:val="888888"/>
        </w:rPr>
        <w:t>π</w:t>
      </w:r>
      <w:proofErr w:type="spellStart"/>
      <w:r>
        <w:rPr>
          <w:rFonts w:ascii="Courier New" w:hAnsi="Courier New" w:cs="Courier New"/>
          <w:color w:val="888888"/>
        </w:rPr>
        <w:t>λάτος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  (3√2)</w:t>
      </w:r>
      <w:r w:rsidRPr="0066027D">
        <w:rPr>
          <w:rFonts w:ascii="Courier New" w:hAnsi="Courier New" w:cs="Courier New"/>
          <w:color w:val="444444"/>
        </w:rPr>
        <w:br/>
      </w:r>
      <w:proofErr w:type="spellStart"/>
      <w:r w:rsidRPr="0066027D">
        <w:rPr>
          <w:rFonts w:ascii="Courier New" w:hAnsi="Courier New" w:cs="Courier New"/>
          <w:color w:val="444444"/>
        </w:rPr>
        <w:t>omega_</w:t>
      </w:r>
      <w:r w:rsidRPr="0066027D">
        <w:rPr>
          <w:rFonts w:ascii="Courier New" w:hAnsi="Courier New" w:cs="Courier New"/>
          <w:color w:val="397300"/>
        </w:rPr>
        <w:t>true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=  </w:t>
      </w:r>
      <w:r w:rsidRPr="0066027D">
        <w:rPr>
          <w:rFonts w:ascii="Courier New" w:hAnsi="Courier New" w:cs="Courier New"/>
          <w:color w:val="397300"/>
        </w:rPr>
        <w:t>pi</w:t>
      </w:r>
      <w:r w:rsidRPr="0066027D">
        <w:rPr>
          <w:rFonts w:ascii="Courier New" w:hAnsi="Courier New" w:cs="Courier New"/>
          <w:color w:val="444444"/>
        </w:rPr>
        <w:t>/</w:t>
      </w:r>
      <w:r w:rsidRPr="0066027D">
        <w:rPr>
          <w:rFonts w:ascii="Courier New" w:hAnsi="Courier New" w:cs="Courier New"/>
          <w:color w:val="880000"/>
        </w:rPr>
        <w:t>5</w:t>
      </w:r>
      <w:r w:rsidRPr="0066027D">
        <w:rPr>
          <w:rFonts w:ascii="Courier New" w:hAnsi="Courier New" w:cs="Courier New"/>
          <w:color w:val="444444"/>
        </w:rPr>
        <w:t xml:space="preserve">;         </w:t>
      </w:r>
      <w:r w:rsidRPr="0066027D">
        <w:rPr>
          <w:rFonts w:ascii="Courier New" w:hAnsi="Courier New" w:cs="Courier New"/>
          <w:color w:val="888888"/>
        </w:rPr>
        <w:t xml:space="preserve">% </w:t>
      </w:r>
      <w:proofErr w:type="spellStart"/>
      <w:r>
        <w:rPr>
          <w:rFonts w:ascii="Courier New" w:hAnsi="Courier New" w:cs="Courier New"/>
          <w:color w:val="888888"/>
        </w:rPr>
        <w:t>συχνότητ</w:t>
      </w:r>
      <w:proofErr w:type="spellEnd"/>
      <w:r>
        <w:rPr>
          <w:rFonts w:ascii="Courier New" w:hAnsi="Courier New" w:cs="Courier New"/>
          <w:color w:val="888888"/>
        </w:rPr>
        <w:t>α</w:t>
      </w:r>
      <w:r w:rsidRPr="0066027D">
        <w:rPr>
          <w:rFonts w:ascii="Courier New" w:hAnsi="Courier New" w:cs="Courier New"/>
          <w:color w:val="888888"/>
        </w:rPr>
        <w:t xml:space="preserve"> (0.2</w:t>
      </w:r>
      <w:r>
        <w:rPr>
          <w:rFonts w:ascii="Courier New" w:hAnsi="Courier New" w:cs="Courier New"/>
          <w:color w:val="888888"/>
        </w:rPr>
        <w:t>π</w:t>
      </w:r>
      <w:r w:rsidRPr="0066027D">
        <w:rPr>
          <w:rFonts w:ascii="Courier New" w:hAnsi="Courier New" w:cs="Courier New"/>
          <w:color w:val="888888"/>
        </w:rPr>
        <w:t>)</w:t>
      </w:r>
      <w:r w:rsidRPr="0066027D">
        <w:rPr>
          <w:rFonts w:ascii="Courier New" w:hAnsi="Courier New" w:cs="Courier New"/>
          <w:color w:val="444444"/>
        </w:rPr>
        <w:br/>
        <w:t xml:space="preserve">sigma2_W   = </w:t>
      </w:r>
      <w:r w:rsidRPr="0066027D">
        <w:rPr>
          <w:rFonts w:ascii="Courier New" w:hAnsi="Courier New" w:cs="Courier New"/>
          <w:color w:val="880000"/>
        </w:rPr>
        <w:t>0.5</w:t>
      </w:r>
      <w:r w:rsidRPr="0066027D">
        <w:rPr>
          <w:rFonts w:ascii="Courier New" w:hAnsi="Courier New" w:cs="Courier New"/>
          <w:color w:val="444444"/>
        </w:rPr>
        <w:t xml:space="preserve">;           </w:t>
      </w:r>
      <w:r w:rsidRPr="0066027D">
        <w:rPr>
          <w:rFonts w:ascii="Courier New" w:hAnsi="Courier New" w:cs="Courier New"/>
          <w:color w:val="888888"/>
        </w:rPr>
        <w:t xml:space="preserve">% </w:t>
      </w:r>
      <w:proofErr w:type="spellStart"/>
      <w:r>
        <w:rPr>
          <w:rFonts w:ascii="Courier New" w:hAnsi="Courier New" w:cs="Courier New"/>
          <w:color w:val="888888"/>
        </w:rPr>
        <w:t>δι</w:t>
      </w:r>
      <w:proofErr w:type="spellEnd"/>
      <w:r>
        <w:rPr>
          <w:rFonts w:ascii="Courier New" w:hAnsi="Courier New" w:cs="Courier New"/>
          <w:color w:val="888888"/>
        </w:rPr>
        <w:t>ασπορά</w:t>
      </w:r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λευκού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θορύ</w:t>
      </w:r>
      <w:proofErr w:type="spellEnd"/>
      <w:r>
        <w:rPr>
          <w:rFonts w:ascii="Courier New" w:hAnsi="Courier New" w:cs="Courier New"/>
          <w:color w:val="888888"/>
        </w:rPr>
        <w:t>βου</w:t>
      </w:r>
      <w:r w:rsidRPr="0066027D">
        <w:rPr>
          <w:rFonts w:ascii="Courier New" w:hAnsi="Courier New" w:cs="Courier New"/>
          <w:color w:val="444444"/>
        </w:rPr>
        <w:br/>
      </w:r>
      <w:proofErr w:type="spellStart"/>
      <w:r w:rsidRPr="0066027D">
        <w:rPr>
          <w:rFonts w:ascii="Courier New" w:hAnsi="Courier New" w:cs="Courier New"/>
          <w:color w:val="444444"/>
        </w:rPr>
        <w:t>M_set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     = [ </w:t>
      </w:r>
      <w:r w:rsidRPr="0066027D">
        <w:rPr>
          <w:rFonts w:ascii="Courier New" w:hAnsi="Courier New" w:cs="Courier New"/>
          <w:color w:val="880000"/>
        </w:rPr>
        <w:t>2</w:t>
      </w:r>
      <w:r w:rsidRPr="0066027D">
        <w:rPr>
          <w:rFonts w:ascii="Courier New" w:hAnsi="Courier New" w:cs="Courier New"/>
          <w:color w:val="444444"/>
        </w:rPr>
        <w:t xml:space="preserve"> </w:t>
      </w:r>
      <w:r w:rsidRPr="0066027D">
        <w:rPr>
          <w:rFonts w:ascii="Courier New" w:hAnsi="Courier New" w:cs="Courier New"/>
          <w:color w:val="880000"/>
        </w:rPr>
        <w:t>10</w:t>
      </w:r>
      <w:r w:rsidRPr="0066027D">
        <w:rPr>
          <w:rFonts w:ascii="Courier New" w:hAnsi="Courier New" w:cs="Courier New"/>
          <w:color w:val="444444"/>
        </w:rPr>
        <w:t xml:space="preserve"> </w:t>
      </w:r>
      <w:r w:rsidRPr="0066027D">
        <w:rPr>
          <w:rFonts w:ascii="Courier New" w:hAnsi="Courier New" w:cs="Courier New"/>
          <w:color w:val="880000"/>
        </w:rPr>
        <w:t>20</w:t>
      </w:r>
      <w:r w:rsidRPr="0066027D">
        <w:rPr>
          <w:rFonts w:ascii="Courier New" w:hAnsi="Courier New" w:cs="Courier New"/>
          <w:color w:val="444444"/>
        </w:rPr>
        <w:t xml:space="preserve"> </w:t>
      </w:r>
      <w:r w:rsidRPr="0066027D">
        <w:rPr>
          <w:rFonts w:ascii="Courier New" w:hAnsi="Courier New" w:cs="Courier New"/>
          <w:color w:val="880000"/>
        </w:rPr>
        <w:t>30</w:t>
      </w:r>
      <w:r w:rsidRPr="0066027D">
        <w:rPr>
          <w:rFonts w:ascii="Courier New" w:hAnsi="Courier New" w:cs="Courier New"/>
          <w:color w:val="444444"/>
        </w:rPr>
        <w:t xml:space="preserve"> </w:t>
      </w:r>
      <w:r w:rsidRPr="0066027D">
        <w:rPr>
          <w:rFonts w:ascii="Courier New" w:hAnsi="Courier New" w:cs="Courier New"/>
          <w:color w:val="880000"/>
        </w:rPr>
        <w:t>40</w:t>
      </w:r>
      <w:r w:rsidRPr="0066027D">
        <w:rPr>
          <w:rFonts w:ascii="Courier New" w:hAnsi="Courier New" w:cs="Courier New"/>
          <w:color w:val="444444"/>
        </w:rPr>
        <w:t xml:space="preserve"> </w:t>
      </w:r>
      <w:r w:rsidRPr="0066027D">
        <w:rPr>
          <w:rFonts w:ascii="Courier New" w:hAnsi="Courier New" w:cs="Courier New"/>
          <w:color w:val="880000"/>
        </w:rPr>
        <w:t>50</w:t>
      </w:r>
      <w:r w:rsidRPr="0066027D">
        <w:rPr>
          <w:rFonts w:ascii="Courier New" w:hAnsi="Courier New" w:cs="Courier New"/>
          <w:color w:val="444444"/>
        </w:rPr>
        <w:t xml:space="preserve"> ];   </w:t>
      </w:r>
      <w:r w:rsidRPr="0066027D">
        <w:rPr>
          <w:rFonts w:ascii="Courier New" w:hAnsi="Courier New" w:cs="Courier New"/>
          <w:color w:val="888888"/>
        </w:rPr>
        <w:t xml:space="preserve">% </w:t>
      </w:r>
      <w:proofErr w:type="spellStart"/>
      <w:r>
        <w:rPr>
          <w:rFonts w:ascii="Courier New" w:hAnsi="Courier New" w:cs="Courier New"/>
          <w:color w:val="888888"/>
        </w:rPr>
        <w:t>ζητούμεν</w:t>
      </w:r>
      <w:proofErr w:type="spellEnd"/>
      <w:r>
        <w:rPr>
          <w:rFonts w:ascii="Courier New" w:hAnsi="Courier New" w:cs="Courier New"/>
          <w:color w:val="888888"/>
        </w:rPr>
        <w:t>α</w:t>
      </w:r>
      <w:r w:rsidRPr="0066027D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Μ</w:t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888888"/>
        </w:rPr>
        <w:t xml:space="preserve">% ----------  </w:t>
      </w:r>
      <w:proofErr w:type="spellStart"/>
      <w:r>
        <w:rPr>
          <w:rFonts w:ascii="Courier New" w:hAnsi="Courier New" w:cs="Courier New"/>
          <w:color w:val="888888"/>
        </w:rPr>
        <w:t>Βήμ</w:t>
      </w:r>
      <w:proofErr w:type="spellEnd"/>
      <w:r>
        <w:rPr>
          <w:rFonts w:ascii="Courier New" w:hAnsi="Courier New" w:cs="Courier New"/>
          <w:color w:val="888888"/>
        </w:rPr>
        <w:t>α</w:t>
      </w:r>
      <w:r w:rsidRPr="0066027D">
        <w:rPr>
          <w:rFonts w:ascii="Courier New" w:hAnsi="Courier New" w:cs="Courier New"/>
          <w:color w:val="888888"/>
        </w:rPr>
        <w:t xml:space="preserve"> 7: </w:t>
      </w:r>
      <w:proofErr w:type="spellStart"/>
      <w:r>
        <w:rPr>
          <w:rFonts w:ascii="Courier New" w:hAnsi="Courier New" w:cs="Courier New"/>
          <w:color w:val="888888"/>
        </w:rPr>
        <w:t>Δημιουργί</w:t>
      </w:r>
      <w:proofErr w:type="spellEnd"/>
      <w:r>
        <w:rPr>
          <w:rFonts w:ascii="Courier New" w:hAnsi="Courier New" w:cs="Courier New"/>
          <w:color w:val="888888"/>
        </w:rPr>
        <w:t>α</w:t>
      </w:r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υλο</w:t>
      </w:r>
      <w:proofErr w:type="spellEnd"/>
      <w:r>
        <w:rPr>
          <w:rFonts w:ascii="Courier New" w:hAnsi="Courier New" w:cs="Courier New"/>
          <w:color w:val="888888"/>
        </w:rPr>
        <w:t>ποιήσεων</w:t>
      </w:r>
      <w:r w:rsidRPr="0066027D">
        <w:rPr>
          <w:rFonts w:ascii="Courier New" w:hAnsi="Courier New" w:cs="Courier New"/>
          <w:color w:val="888888"/>
        </w:rPr>
        <w:t xml:space="preserve"> --------------------</w:t>
      </w:r>
      <w:r w:rsidRPr="0066027D">
        <w:rPr>
          <w:rFonts w:ascii="Courier New" w:hAnsi="Courier New" w:cs="Courier New"/>
          <w:color w:val="444444"/>
        </w:rPr>
        <w:br/>
        <w:t xml:space="preserve">X = </w:t>
      </w:r>
      <w:r w:rsidRPr="0066027D">
        <w:rPr>
          <w:rFonts w:ascii="Courier New" w:hAnsi="Courier New" w:cs="Courier New"/>
          <w:color w:val="397300"/>
        </w:rPr>
        <w:t>zeros</w:t>
      </w:r>
      <w:r w:rsidRPr="0066027D">
        <w:rPr>
          <w:rFonts w:ascii="Courier New" w:hAnsi="Courier New" w:cs="Courier New"/>
          <w:color w:val="444444"/>
        </w:rPr>
        <w:t xml:space="preserve">(N, </w:t>
      </w:r>
      <w:proofErr w:type="spellStart"/>
      <w:r w:rsidRPr="0066027D">
        <w:rPr>
          <w:rFonts w:ascii="Courier New" w:hAnsi="Courier New" w:cs="Courier New"/>
          <w:color w:val="444444"/>
        </w:rPr>
        <w:t>M_tot</w:t>
      </w:r>
      <w:proofErr w:type="spellEnd"/>
      <w:r w:rsidRPr="0066027D">
        <w:rPr>
          <w:rFonts w:ascii="Courier New" w:hAnsi="Courier New" w:cs="Courier New"/>
          <w:color w:val="444444"/>
        </w:rPr>
        <w:t>);</w:t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b/>
          <w:color w:val="444444"/>
        </w:rPr>
        <w:t>for</w:t>
      </w:r>
      <w:r w:rsidRPr="0066027D">
        <w:rPr>
          <w:rFonts w:ascii="Courier New" w:hAnsi="Courier New" w:cs="Courier New"/>
          <w:color w:val="444444"/>
        </w:rPr>
        <w:t xml:space="preserve"> n = </w:t>
      </w:r>
      <w:r w:rsidRPr="0066027D">
        <w:rPr>
          <w:rFonts w:ascii="Courier New" w:hAnsi="Courier New" w:cs="Courier New"/>
          <w:color w:val="880000"/>
        </w:rPr>
        <w:t>1</w:t>
      </w:r>
      <w:r w:rsidRPr="0066027D">
        <w:rPr>
          <w:rFonts w:ascii="Courier New" w:hAnsi="Courier New" w:cs="Courier New"/>
          <w:color w:val="444444"/>
        </w:rPr>
        <w:t>:N</w:t>
      </w:r>
      <w:r w:rsidRPr="0066027D">
        <w:rPr>
          <w:rFonts w:ascii="Courier New" w:hAnsi="Courier New" w:cs="Courier New"/>
          <w:color w:val="444444"/>
        </w:rPr>
        <w:br/>
        <w:t xml:space="preserve">    phi = (</w:t>
      </w:r>
      <w:r w:rsidRPr="0066027D">
        <w:rPr>
          <w:rFonts w:ascii="Courier New" w:hAnsi="Courier New" w:cs="Courier New"/>
          <w:color w:val="880000"/>
        </w:rPr>
        <w:t>2</w:t>
      </w:r>
      <w:r w:rsidRPr="0066027D">
        <w:rPr>
          <w:rFonts w:ascii="Courier New" w:hAnsi="Courier New" w:cs="Courier New"/>
          <w:color w:val="444444"/>
        </w:rPr>
        <w:t>*</w:t>
      </w:r>
      <w:r w:rsidRPr="0066027D">
        <w:rPr>
          <w:rFonts w:ascii="Courier New" w:hAnsi="Courier New" w:cs="Courier New"/>
          <w:color w:val="397300"/>
        </w:rPr>
        <w:t>pi</w:t>
      </w:r>
      <w:r w:rsidRPr="0066027D">
        <w:rPr>
          <w:rFonts w:ascii="Courier New" w:hAnsi="Courier New" w:cs="Courier New"/>
          <w:color w:val="444444"/>
        </w:rPr>
        <w:t>).*</w:t>
      </w:r>
      <w:r w:rsidRPr="0066027D">
        <w:rPr>
          <w:rFonts w:ascii="Courier New" w:hAnsi="Courier New" w:cs="Courier New"/>
          <w:color w:val="397300"/>
        </w:rPr>
        <w:t>rand</w:t>
      </w:r>
      <w:r w:rsidRPr="0066027D">
        <w:rPr>
          <w:rFonts w:ascii="Courier New" w:hAnsi="Courier New" w:cs="Courier New"/>
          <w:color w:val="444444"/>
        </w:rPr>
        <w:t xml:space="preserve"> - </w:t>
      </w:r>
      <w:r w:rsidRPr="0066027D">
        <w:rPr>
          <w:rFonts w:ascii="Courier New" w:hAnsi="Courier New" w:cs="Courier New"/>
          <w:color w:val="397300"/>
        </w:rPr>
        <w:t>pi</w:t>
      </w:r>
      <w:r w:rsidRPr="0066027D">
        <w:rPr>
          <w:rFonts w:ascii="Courier New" w:hAnsi="Courier New" w:cs="Courier New"/>
          <w:color w:val="444444"/>
        </w:rPr>
        <w:t xml:space="preserve">;              </w:t>
      </w:r>
      <w:r w:rsidRPr="0066027D">
        <w:rPr>
          <w:rFonts w:ascii="Courier New" w:hAnsi="Courier New" w:cs="Courier New"/>
          <w:color w:val="888888"/>
        </w:rPr>
        <w:t xml:space="preserve">% </w:t>
      </w:r>
      <w:r>
        <w:rPr>
          <w:rFonts w:ascii="Courier New" w:hAnsi="Courier New" w:cs="Courier New"/>
          <w:color w:val="888888"/>
        </w:rPr>
        <w:t>φ</w:t>
      </w:r>
      <w:r w:rsidRPr="0066027D">
        <w:rPr>
          <w:rFonts w:ascii="Courier New" w:hAnsi="Courier New" w:cs="Courier New"/>
          <w:color w:val="888888"/>
        </w:rPr>
        <w:t xml:space="preserve"> ~ U[-</w:t>
      </w:r>
      <w:r>
        <w:rPr>
          <w:rFonts w:ascii="Courier New" w:hAnsi="Courier New" w:cs="Courier New"/>
          <w:color w:val="888888"/>
        </w:rPr>
        <w:t>π</w:t>
      </w:r>
      <w:r w:rsidRPr="0066027D">
        <w:rPr>
          <w:rFonts w:ascii="Courier New" w:hAnsi="Courier New" w:cs="Courier New"/>
          <w:color w:val="888888"/>
        </w:rPr>
        <w:t>,</w:t>
      </w:r>
      <w:r>
        <w:rPr>
          <w:rFonts w:ascii="Courier New" w:hAnsi="Courier New" w:cs="Courier New"/>
          <w:color w:val="888888"/>
        </w:rPr>
        <w:t>π</w:t>
      </w:r>
      <w:r w:rsidRPr="0066027D">
        <w:rPr>
          <w:rFonts w:ascii="Courier New" w:hAnsi="Courier New" w:cs="Courier New"/>
          <w:color w:val="888888"/>
        </w:rPr>
        <w:t>]</w:t>
      </w:r>
      <w:r w:rsidRPr="0066027D">
        <w:rPr>
          <w:rFonts w:ascii="Courier New" w:hAnsi="Courier New" w:cs="Courier New"/>
          <w:color w:val="444444"/>
        </w:rPr>
        <w:br/>
        <w:t xml:space="preserve">    k   = </w:t>
      </w:r>
      <w:r w:rsidRPr="0066027D">
        <w:rPr>
          <w:rFonts w:ascii="Courier New" w:hAnsi="Courier New" w:cs="Courier New"/>
          <w:color w:val="880000"/>
        </w:rPr>
        <w:t>0</w:t>
      </w:r>
      <w:r w:rsidRPr="0066027D">
        <w:rPr>
          <w:rFonts w:ascii="Courier New" w:hAnsi="Courier New" w:cs="Courier New"/>
          <w:color w:val="444444"/>
        </w:rPr>
        <w:t>:M_tot</w:t>
      </w:r>
      <w:r w:rsidRPr="0066027D">
        <w:rPr>
          <w:rFonts w:ascii="Courier New" w:hAnsi="Courier New" w:cs="Courier New"/>
          <w:color w:val="880000"/>
        </w:rPr>
        <w:t>-1</w:t>
      </w:r>
      <w:r w:rsidRPr="0066027D">
        <w:rPr>
          <w:rFonts w:ascii="Courier New" w:hAnsi="Courier New" w:cs="Courier New"/>
          <w:color w:val="444444"/>
        </w:rPr>
        <w:t>;</w:t>
      </w:r>
      <w:r w:rsidRPr="0066027D">
        <w:rPr>
          <w:rFonts w:ascii="Courier New" w:hAnsi="Courier New" w:cs="Courier New"/>
          <w:color w:val="444444"/>
        </w:rPr>
        <w:br/>
        <w:t xml:space="preserve">    s   = </w:t>
      </w:r>
      <w:proofErr w:type="spellStart"/>
      <w:r w:rsidRPr="0066027D">
        <w:rPr>
          <w:rFonts w:ascii="Courier New" w:hAnsi="Courier New" w:cs="Courier New"/>
          <w:color w:val="444444"/>
        </w:rPr>
        <w:t>A_</w:t>
      </w:r>
      <w:r w:rsidRPr="0066027D">
        <w:rPr>
          <w:rFonts w:ascii="Courier New" w:hAnsi="Courier New" w:cs="Courier New"/>
          <w:color w:val="397300"/>
        </w:rPr>
        <w:t>true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* </w:t>
      </w:r>
      <w:r w:rsidRPr="0066027D">
        <w:rPr>
          <w:rFonts w:ascii="Courier New" w:hAnsi="Courier New" w:cs="Courier New"/>
          <w:color w:val="397300"/>
        </w:rPr>
        <w:t>exp</w:t>
      </w:r>
      <w:r w:rsidRPr="0066027D">
        <w:rPr>
          <w:rFonts w:ascii="Courier New" w:hAnsi="Courier New" w:cs="Courier New"/>
          <w:color w:val="444444"/>
        </w:rPr>
        <w:t xml:space="preserve">( </w:t>
      </w:r>
      <w:r w:rsidRPr="0066027D">
        <w:rPr>
          <w:rFonts w:ascii="Courier New" w:hAnsi="Courier New" w:cs="Courier New"/>
          <w:color w:val="880000"/>
        </w:rPr>
        <w:t>1</w:t>
      </w:r>
      <w:r w:rsidRPr="0066027D">
        <w:rPr>
          <w:rFonts w:ascii="Courier New" w:hAnsi="Courier New" w:cs="Courier New"/>
          <w:color w:val="397300"/>
        </w:rPr>
        <w:t>j</w:t>
      </w:r>
      <w:r w:rsidRPr="0066027D">
        <w:rPr>
          <w:rFonts w:ascii="Courier New" w:hAnsi="Courier New" w:cs="Courier New"/>
          <w:color w:val="444444"/>
        </w:rPr>
        <w:t>*(</w:t>
      </w:r>
      <w:proofErr w:type="spellStart"/>
      <w:r w:rsidRPr="0066027D">
        <w:rPr>
          <w:rFonts w:ascii="Courier New" w:hAnsi="Courier New" w:cs="Courier New"/>
          <w:color w:val="444444"/>
        </w:rPr>
        <w:t>omega_</w:t>
      </w:r>
      <w:r w:rsidRPr="0066027D">
        <w:rPr>
          <w:rFonts w:ascii="Courier New" w:hAnsi="Courier New" w:cs="Courier New"/>
          <w:color w:val="397300"/>
        </w:rPr>
        <w:t>true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.* k + phi) );</w:t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444444"/>
        </w:rPr>
        <w:lastRenderedPageBreak/>
        <w:t xml:space="preserve">    w   = </w:t>
      </w:r>
      <w:r w:rsidRPr="0066027D">
        <w:rPr>
          <w:rFonts w:ascii="Courier New" w:hAnsi="Courier New" w:cs="Courier New"/>
          <w:color w:val="397300"/>
        </w:rPr>
        <w:t>sqrt</w:t>
      </w:r>
      <w:r w:rsidRPr="0066027D">
        <w:rPr>
          <w:rFonts w:ascii="Courier New" w:hAnsi="Courier New" w:cs="Courier New"/>
          <w:color w:val="444444"/>
        </w:rPr>
        <w:t>(sigma2_W/</w:t>
      </w:r>
      <w:r w:rsidRPr="0066027D">
        <w:rPr>
          <w:rFonts w:ascii="Courier New" w:hAnsi="Courier New" w:cs="Courier New"/>
          <w:color w:val="880000"/>
        </w:rPr>
        <w:t>2</w:t>
      </w:r>
      <w:r w:rsidRPr="0066027D">
        <w:rPr>
          <w:rFonts w:ascii="Courier New" w:hAnsi="Courier New" w:cs="Courier New"/>
          <w:color w:val="444444"/>
        </w:rPr>
        <w:t>) * (</w:t>
      </w:r>
      <w:proofErr w:type="spellStart"/>
      <w:r w:rsidRPr="0066027D">
        <w:rPr>
          <w:rFonts w:ascii="Courier New" w:hAnsi="Courier New" w:cs="Courier New"/>
          <w:color w:val="397300"/>
        </w:rPr>
        <w:t>randn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1</w:t>
      </w:r>
      <w:r w:rsidRPr="0066027D">
        <w:rPr>
          <w:rFonts w:ascii="Courier New" w:hAnsi="Courier New" w:cs="Courier New"/>
          <w:color w:val="444444"/>
        </w:rPr>
        <w:t xml:space="preserve">,M_tot) + </w:t>
      </w:r>
      <w:r w:rsidRPr="0066027D">
        <w:rPr>
          <w:rFonts w:ascii="Courier New" w:hAnsi="Courier New" w:cs="Courier New"/>
          <w:color w:val="880000"/>
        </w:rPr>
        <w:t>1</w:t>
      </w:r>
      <w:r w:rsidRPr="0066027D">
        <w:rPr>
          <w:rFonts w:ascii="Courier New" w:hAnsi="Courier New" w:cs="Courier New"/>
          <w:color w:val="397300"/>
        </w:rPr>
        <w:t>j</w:t>
      </w:r>
      <w:r w:rsidRPr="0066027D">
        <w:rPr>
          <w:rFonts w:ascii="Courier New" w:hAnsi="Courier New" w:cs="Courier New"/>
          <w:color w:val="444444"/>
        </w:rPr>
        <w:t>*</w:t>
      </w:r>
      <w:proofErr w:type="spellStart"/>
      <w:r w:rsidRPr="0066027D">
        <w:rPr>
          <w:rFonts w:ascii="Courier New" w:hAnsi="Courier New" w:cs="Courier New"/>
          <w:color w:val="397300"/>
        </w:rPr>
        <w:t>randn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1</w:t>
      </w:r>
      <w:r w:rsidRPr="0066027D">
        <w:rPr>
          <w:rFonts w:ascii="Courier New" w:hAnsi="Courier New" w:cs="Courier New"/>
          <w:color w:val="444444"/>
        </w:rPr>
        <w:t>,M_tot));</w:t>
      </w:r>
      <w:r w:rsidRPr="0066027D">
        <w:rPr>
          <w:rFonts w:ascii="Courier New" w:hAnsi="Courier New" w:cs="Courier New"/>
          <w:color w:val="444444"/>
        </w:rPr>
        <w:br/>
        <w:t xml:space="preserve">    X(n,:) = s + w;</w:t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b/>
          <w:color w:val="444444"/>
        </w:rPr>
        <w:t>end</w:t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888888"/>
        </w:rPr>
        <w:t>% ----------  7</w:t>
      </w:r>
      <w:r>
        <w:rPr>
          <w:rFonts w:ascii="Courier New" w:hAnsi="Courier New" w:cs="Courier New"/>
          <w:color w:val="888888"/>
        </w:rPr>
        <w:t>α</w:t>
      </w:r>
      <w:r w:rsidRPr="0066027D">
        <w:rPr>
          <w:rFonts w:ascii="Courier New" w:hAnsi="Courier New" w:cs="Courier New"/>
          <w:color w:val="888888"/>
        </w:rPr>
        <w:t xml:space="preserve">: </w:t>
      </w:r>
      <w:proofErr w:type="spellStart"/>
      <w:r>
        <w:rPr>
          <w:rFonts w:ascii="Courier New" w:hAnsi="Courier New" w:cs="Courier New"/>
          <w:color w:val="888888"/>
        </w:rPr>
        <w:t>Στοχ</w:t>
      </w:r>
      <w:proofErr w:type="spellEnd"/>
      <w:r>
        <w:rPr>
          <w:rFonts w:ascii="Courier New" w:hAnsi="Courier New" w:cs="Courier New"/>
          <w:color w:val="888888"/>
        </w:rPr>
        <w:t>αστική</w:t>
      </w:r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μέση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τιμή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--------------------------</w:t>
      </w:r>
      <w:r w:rsidRPr="0066027D">
        <w:rPr>
          <w:rFonts w:ascii="Courier New" w:hAnsi="Courier New" w:cs="Courier New"/>
          <w:color w:val="444444"/>
        </w:rPr>
        <w:br/>
      </w:r>
      <w:proofErr w:type="spellStart"/>
      <w:r w:rsidRPr="0066027D">
        <w:rPr>
          <w:rFonts w:ascii="Courier New" w:hAnsi="Courier New" w:cs="Courier New"/>
          <w:color w:val="444444"/>
        </w:rPr>
        <w:t>x_bar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= </w:t>
      </w:r>
      <w:r w:rsidRPr="0066027D">
        <w:rPr>
          <w:rFonts w:ascii="Courier New" w:hAnsi="Courier New" w:cs="Courier New"/>
          <w:color w:val="397300"/>
        </w:rPr>
        <w:t>mean</w:t>
      </w:r>
      <w:r w:rsidRPr="0066027D">
        <w:rPr>
          <w:rFonts w:ascii="Courier New" w:hAnsi="Courier New" w:cs="Courier New"/>
          <w:color w:val="444444"/>
        </w:rPr>
        <w:t xml:space="preserve">( X , </w:t>
      </w:r>
      <w:r w:rsidRPr="0066027D">
        <w:rPr>
          <w:rFonts w:ascii="Courier New" w:hAnsi="Courier New" w:cs="Courier New"/>
          <w:color w:val="880000"/>
        </w:rPr>
        <w:t>1</w:t>
      </w:r>
      <w:r w:rsidRPr="0066027D">
        <w:rPr>
          <w:rFonts w:ascii="Courier New" w:hAnsi="Courier New" w:cs="Courier New"/>
          <w:color w:val="444444"/>
        </w:rPr>
        <w:t xml:space="preserve"> );                     </w:t>
      </w:r>
      <w:r w:rsidRPr="0066027D">
        <w:rPr>
          <w:rFonts w:ascii="Courier New" w:hAnsi="Courier New" w:cs="Courier New"/>
          <w:color w:val="888888"/>
        </w:rPr>
        <w:t xml:space="preserve">% 1×50 </w:t>
      </w:r>
      <w:proofErr w:type="spellStart"/>
      <w:r>
        <w:rPr>
          <w:rFonts w:ascii="Courier New" w:hAnsi="Courier New" w:cs="Courier New"/>
          <w:color w:val="888888"/>
        </w:rPr>
        <w:t>διάνυσμ</w:t>
      </w:r>
      <w:proofErr w:type="spellEnd"/>
      <w:r>
        <w:rPr>
          <w:rFonts w:ascii="Courier New" w:hAnsi="Courier New" w:cs="Courier New"/>
          <w:color w:val="888888"/>
        </w:rPr>
        <w:t>α</w:t>
      </w:r>
      <w:r w:rsidRPr="0066027D">
        <w:rPr>
          <w:rFonts w:ascii="Courier New" w:hAnsi="Courier New" w:cs="Courier New"/>
          <w:color w:val="444444"/>
        </w:rPr>
        <w:br/>
        <w:t>fprintf(</w:t>
      </w:r>
      <w:r w:rsidRPr="0066027D">
        <w:rPr>
          <w:rFonts w:ascii="Courier New" w:hAnsi="Courier New" w:cs="Courier New"/>
          <w:color w:val="880000"/>
        </w:rPr>
        <w:t>'\</w:t>
      </w:r>
      <w:proofErr w:type="spellStart"/>
      <w:r w:rsidRPr="0066027D">
        <w:rPr>
          <w:rFonts w:ascii="Courier New" w:hAnsi="Courier New" w:cs="Courier New"/>
          <w:color w:val="880000"/>
        </w:rPr>
        <w:t>n</w:t>
      </w:r>
      <w:r>
        <w:rPr>
          <w:rFonts w:ascii="Courier New" w:hAnsi="Courier New" w:cs="Courier New"/>
          <w:color w:val="880000"/>
        </w:rPr>
        <w:t>Μέση</w:t>
      </w:r>
      <w:proofErr w:type="spellEnd"/>
      <w:r w:rsidRPr="0066027D"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τιμή</w:t>
      </w:r>
      <w:proofErr w:type="spellEnd"/>
      <w:r w:rsidRPr="0066027D">
        <w:rPr>
          <w:rFonts w:ascii="Courier New" w:hAnsi="Courier New" w:cs="Courier New"/>
          <w:color w:val="880000"/>
        </w:rPr>
        <w:t xml:space="preserve"> (</w:t>
      </w:r>
      <w:r>
        <w:rPr>
          <w:rFonts w:ascii="Courier New" w:hAnsi="Courier New" w:cs="Courier New"/>
          <w:color w:val="880000"/>
        </w:rPr>
        <w:t>π</w:t>
      </w:r>
      <w:proofErr w:type="spellStart"/>
      <w:r>
        <w:rPr>
          <w:rFonts w:ascii="Courier New" w:hAnsi="Courier New" w:cs="Courier New"/>
          <w:color w:val="880000"/>
        </w:rPr>
        <w:t>λάτος</w:t>
      </w:r>
      <w:proofErr w:type="spellEnd"/>
      <w:r w:rsidRPr="0066027D"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μέτρου</w:t>
      </w:r>
      <w:proofErr w:type="spellEnd"/>
      <w:r w:rsidRPr="0066027D">
        <w:rPr>
          <w:rFonts w:ascii="Courier New" w:hAnsi="Courier New" w:cs="Courier New"/>
          <w:color w:val="880000"/>
        </w:rPr>
        <w:t>) = %.3e (</w:t>
      </w:r>
      <w:r>
        <w:rPr>
          <w:rFonts w:ascii="Courier New" w:hAnsi="Courier New" w:cs="Courier New"/>
          <w:color w:val="880000"/>
        </w:rPr>
        <w:t>π</w:t>
      </w:r>
      <w:proofErr w:type="spellStart"/>
      <w:r>
        <w:rPr>
          <w:rFonts w:ascii="Courier New" w:hAnsi="Courier New" w:cs="Courier New"/>
          <w:color w:val="880000"/>
        </w:rPr>
        <w:t>ρέ</w:t>
      </w:r>
      <w:proofErr w:type="spellEnd"/>
      <w:r>
        <w:rPr>
          <w:rFonts w:ascii="Courier New" w:hAnsi="Courier New" w:cs="Courier New"/>
          <w:color w:val="880000"/>
        </w:rPr>
        <w:t>πει</w:t>
      </w:r>
      <w:r w:rsidRPr="0066027D">
        <w:rPr>
          <w:rFonts w:ascii="Courier New" w:hAnsi="Courier New" w:cs="Courier New"/>
          <w:color w:val="880000"/>
        </w:rPr>
        <w:t xml:space="preserve"> ≈ 0)\n'</w:t>
      </w:r>
      <w:r w:rsidRPr="0066027D">
        <w:rPr>
          <w:rFonts w:ascii="Courier New" w:hAnsi="Courier New" w:cs="Courier New"/>
          <w:color w:val="444444"/>
        </w:rPr>
        <w:t>,...</w:t>
      </w:r>
      <w:r w:rsidRPr="0066027D">
        <w:rPr>
          <w:rFonts w:ascii="Courier New" w:hAnsi="Courier New" w:cs="Courier New"/>
          <w:color w:val="444444"/>
        </w:rPr>
        <w:br/>
        <w:t xml:space="preserve">        norm(</w:t>
      </w:r>
      <w:proofErr w:type="spellStart"/>
      <w:r w:rsidRPr="0066027D">
        <w:rPr>
          <w:rFonts w:ascii="Courier New" w:hAnsi="Courier New" w:cs="Courier New"/>
          <w:color w:val="444444"/>
        </w:rPr>
        <w:t>x_bar</w:t>
      </w:r>
      <w:proofErr w:type="spellEnd"/>
      <w:r w:rsidRPr="0066027D">
        <w:rPr>
          <w:rFonts w:ascii="Courier New" w:hAnsi="Courier New" w:cs="Courier New"/>
          <w:color w:val="444444"/>
        </w:rPr>
        <w:t>)/</w:t>
      </w:r>
      <w:r w:rsidRPr="0066027D">
        <w:rPr>
          <w:rFonts w:ascii="Courier New" w:hAnsi="Courier New" w:cs="Courier New"/>
          <w:color w:val="397300"/>
        </w:rPr>
        <w:t>sqrt</w:t>
      </w:r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M_tot</w:t>
      </w:r>
      <w:proofErr w:type="spellEnd"/>
      <w:r w:rsidRPr="0066027D">
        <w:rPr>
          <w:rFonts w:ascii="Courier New" w:hAnsi="Courier New" w:cs="Courier New"/>
          <w:color w:val="444444"/>
        </w:rPr>
        <w:t>));</w:t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888888"/>
        </w:rPr>
        <w:t>% ----------  7</w:t>
      </w:r>
      <w:r>
        <w:rPr>
          <w:rFonts w:ascii="Courier New" w:hAnsi="Courier New" w:cs="Courier New"/>
          <w:color w:val="888888"/>
        </w:rPr>
        <w:t>β</w:t>
      </w:r>
      <w:r w:rsidRPr="0066027D">
        <w:rPr>
          <w:rFonts w:ascii="Courier New" w:hAnsi="Courier New" w:cs="Courier New"/>
          <w:color w:val="888888"/>
        </w:rPr>
        <w:t xml:space="preserve">: </w:t>
      </w:r>
      <w:proofErr w:type="spellStart"/>
      <w:r>
        <w:rPr>
          <w:rFonts w:ascii="Courier New" w:hAnsi="Courier New" w:cs="Courier New"/>
          <w:color w:val="888888"/>
        </w:rPr>
        <w:t>Μητρώο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α</w:t>
      </w:r>
      <w:proofErr w:type="spellStart"/>
      <w:r>
        <w:rPr>
          <w:rFonts w:ascii="Courier New" w:hAnsi="Courier New" w:cs="Courier New"/>
          <w:color w:val="888888"/>
        </w:rPr>
        <w:t>υτοσυσχέτισης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50×50 ------------------</w:t>
      </w:r>
      <w:r w:rsidRPr="0066027D">
        <w:rPr>
          <w:rFonts w:ascii="Courier New" w:hAnsi="Courier New" w:cs="Courier New"/>
          <w:color w:val="444444"/>
        </w:rPr>
        <w:br/>
        <w:t xml:space="preserve">Rhat50 = (X' * X) / N;                    </w:t>
      </w:r>
      <w:r w:rsidRPr="0066027D">
        <w:rPr>
          <w:rFonts w:ascii="Courier New" w:hAnsi="Courier New" w:cs="Courier New"/>
          <w:color w:val="888888"/>
        </w:rPr>
        <w:t xml:space="preserve">% </w:t>
      </w:r>
      <w:proofErr w:type="spellStart"/>
      <w:r>
        <w:rPr>
          <w:rFonts w:ascii="Courier New" w:hAnsi="Courier New" w:cs="Courier New"/>
          <w:color w:val="888888"/>
        </w:rPr>
        <w:t>μέθοδος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στιγμών</w:t>
      </w:r>
      <w:proofErr w:type="spellEnd"/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888888"/>
        </w:rPr>
        <w:t xml:space="preserve">% </w:t>
      </w:r>
      <w:r>
        <w:rPr>
          <w:rFonts w:ascii="Courier New" w:hAnsi="Courier New" w:cs="Courier New"/>
          <w:color w:val="888888"/>
        </w:rPr>
        <w:t>Απ</w:t>
      </w:r>
      <w:proofErr w:type="spellStart"/>
      <w:r>
        <w:rPr>
          <w:rFonts w:ascii="Courier New" w:hAnsi="Courier New" w:cs="Courier New"/>
          <w:color w:val="888888"/>
        </w:rPr>
        <w:t>οθήκευση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γι</w:t>
      </w:r>
      <w:proofErr w:type="spellEnd"/>
      <w:r>
        <w:rPr>
          <w:rFonts w:ascii="Courier New" w:hAnsi="Courier New" w:cs="Courier New"/>
          <w:color w:val="888888"/>
        </w:rPr>
        <w:t>α</w:t>
      </w:r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μελλοντική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χρήση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(</w:t>
      </w:r>
      <w:r>
        <w:rPr>
          <w:rFonts w:ascii="Courier New" w:hAnsi="Courier New" w:cs="Courier New"/>
          <w:color w:val="888888"/>
        </w:rPr>
        <w:t>π</w:t>
      </w:r>
      <w:proofErr w:type="spellStart"/>
      <w:r>
        <w:rPr>
          <w:rFonts w:ascii="Courier New" w:hAnsi="Courier New" w:cs="Courier New"/>
          <w:color w:val="888888"/>
        </w:rPr>
        <w:t>ρο</w:t>
      </w:r>
      <w:proofErr w:type="spellEnd"/>
      <w:r>
        <w:rPr>
          <w:rFonts w:ascii="Courier New" w:hAnsi="Courier New" w:cs="Courier New"/>
          <w:color w:val="888888"/>
        </w:rPr>
        <w:t>αιρετικά</w:t>
      </w:r>
      <w:r w:rsidRPr="0066027D">
        <w:rPr>
          <w:rFonts w:ascii="Courier New" w:hAnsi="Courier New" w:cs="Courier New"/>
          <w:color w:val="888888"/>
        </w:rPr>
        <w:t>)</w:t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888888"/>
        </w:rPr>
        <w:t>% save Rhat50.mat Rhat50</w:t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888888"/>
        </w:rPr>
        <w:t>% =================================================================</w:t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888888"/>
        </w:rPr>
        <w:t xml:space="preserve">%               </w:t>
      </w:r>
      <w:proofErr w:type="spellStart"/>
      <w:r>
        <w:rPr>
          <w:rFonts w:ascii="Courier New" w:hAnsi="Courier New" w:cs="Courier New"/>
          <w:color w:val="888888"/>
        </w:rPr>
        <w:t>Βρόχος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γι</w:t>
      </w:r>
      <w:proofErr w:type="spellEnd"/>
      <w:r>
        <w:rPr>
          <w:rFonts w:ascii="Courier New" w:hAnsi="Courier New" w:cs="Courier New"/>
          <w:color w:val="888888"/>
        </w:rPr>
        <w:t>α</w:t>
      </w:r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κάθε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επ</w:t>
      </w:r>
      <w:proofErr w:type="spellStart"/>
      <w:r>
        <w:rPr>
          <w:rFonts w:ascii="Courier New" w:hAnsi="Courier New" w:cs="Courier New"/>
          <w:color w:val="888888"/>
        </w:rPr>
        <w:t>ιμέρους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M</w:t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888888"/>
        </w:rPr>
        <w:t>% =================================================================</w:t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b/>
          <w:color w:val="444444"/>
        </w:rPr>
        <w:t>for</w:t>
      </w:r>
      <w:r w:rsidRPr="0066027D">
        <w:rPr>
          <w:rFonts w:ascii="Courier New" w:hAnsi="Courier New" w:cs="Courier New"/>
          <w:color w:val="444444"/>
        </w:rPr>
        <w:t xml:space="preserve"> M = </w:t>
      </w:r>
      <w:proofErr w:type="spellStart"/>
      <w:r w:rsidRPr="0066027D">
        <w:rPr>
          <w:rFonts w:ascii="Courier New" w:hAnsi="Courier New" w:cs="Courier New"/>
          <w:color w:val="444444"/>
        </w:rPr>
        <w:t>M_set</w:t>
      </w:r>
      <w:proofErr w:type="spellEnd"/>
      <w:r w:rsidRPr="0066027D">
        <w:rPr>
          <w:rFonts w:ascii="Courier New" w:hAnsi="Courier New" w:cs="Courier New"/>
          <w:color w:val="444444"/>
        </w:rPr>
        <w:br/>
        <w:t xml:space="preserve">    R_M = Rhat50(</w:t>
      </w:r>
      <w:r w:rsidRPr="0066027D">
        <w:rPr>
          <w:rFonts w:ascii="Courier New" w:hAnsi="Courier New" w:cs="Courier New"/>
          <w:color w:val="880000"/>
        </w:rPr>
        <w:t>1</w:t>
      </w:r>
      <w:r w:rsidRPr="0066027D">
        <w:rPr>
          <w:rFonts w:ascii="Courier New" w:hAnsi="Courier New" w:cs="Courier New"/>
          <w:color w:val="444444"/>
        </w:rPr>
        <w:t xml:space="preserve">:M , </w:t>
      </w:r>
      <w:r w:rsidRPr="0066027D">
        <w:rPr>
          <w:rFonts w:ascii="Courier New" w:hAnsi="Courier New" w:cs="Courier New"/>
          <w:color w:val="880000"/>
        </w:rPr>
        <w:t>1</w:t>
      </w:r>
      <w:r w:rsidRPr="0066027D">
        <w:rPr>
          <w:rFonts w:ascii="Courier New" w:hAnsi="Courier New" w:cs="Courier New"/>
          <w:color w:val="444444"/>
        </w:rPr>
        <w:t xml:space="preserve">:M);              </w:t>
      </w:r>
      <w:r w:rsidRPr="0066027D">
        <w:rPr>
          <w:rFonts w:ascii="Courier New" w:hAnsi="Courier New" w:cs="Courier New"/>
          <w:color w:val="888888"/>
        </w:rPr>
        <w:t>% </w:t>
      </w:r>
      <w:proofErr w:type="spellStart"/>
      <w:r w:rsidRPr="0066027D">
        <w:rPr>
          <w:rFonts w:ascii="Courier New" w:hAnsi="Courier New" w:cs="Courier New"/>
          <w:color w:val="888888"/>
        </w:rPr>
        <w:t>MxM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υπο</w:t>
      </w:r>
      <w:r w:rsidRPr="0066027D">
        <w:rPr>
          <w:rFonts w:ascii="Courier New" w:hAnsi="Courier New" w:cs="Courier New"/>
          <w:color w:val="888888"/>
        </w:rPr>
        <w:t>‑</w:t>
      </w:r>
      <w:proofErr w:type="spellStart"/>
      <w:r>
        <w:rPr>
          <w:rFonts w:ascii="Courier New" w:hAnsi="Courier New" w:cs="Courier New"/>
          <w:color w:val="888888"/>
        </w:rPr>
        <w:t>μ</w:t>
      </w:r>
      <w:r w:rsidR="00E22890">
        <w:rPr>
          <w:rFonts w:ascii="Courier New" w:hAnsi="Courier New" w:cs="Courier New"/>
          <w:color w:val="888888"/>
        </w:rPr>
        <w:t>ητρώο</w:t>
      </w:r>
      <w:proofErr w:type="spellEnd"/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888888"/>
        </w:rPr>
        <w:t xml:space="preserve">% ------- 7.1  </w:t>
      </w:r>
      <w:r>
        <w:rPr>
          <w:rFonts w:ascii="Courier New" w:hAnsi="Courier New" w:cs="Courier New"/>
          <w:color w:val="888888"/>
        </w:rPr>
        <w:t>Ιδιοτιμές</w:t>
      </w:r>
      <w:r w:rsidRPr="0066027D">
        <w:rPr>
          <w:rFonts w:ascii="Courier New" w:hAnsi="Courier New" w:cs="Courier New"/>
          <w:color w:val="888888"/>
        </w:rPr>
        <w:t xml:space="preserve"> / </w:t>
      </w:r>
      <w:proofErr w:type="spellStart"/>
      <w:r>
        <w:rPr>
          <w:rFonts w:ascii="Courier New" w:hAnsi="Courier New" w:cs="Courier New"/>
          <w:color w:val="888888"/>
        </w:rPr>
        <w:t>ιδιοδι</w:t>
      </w:r>
      <w:proofErr w:type="spellEnd"/>
      <w:r>
        <w:rPr>
          <w:rFonts w:ascii="Courier New" w:hAnsi="Courier New" w:cs="Courier New"/>
          <w:color w:val="888888"/>
        </w:rPr>
        <w:t>ανύσματα</w:t>
      </w:r>
      <w:r w:rsidRPr="0066027D">
        <w:rPr>
          <w:rFonts w:ascii="Courier New" w:hAnsi="Courier New" w:cs="Courier New"/>
          <w:color w:val="888888"/>
        </w:rPr>
        <w:t xml:space="preserve"> --------------------</w:t>
      </w:r>
      <w:r w:rsidRPr="0066027D">
        <w:rPr>
          <w:rFonts w:ascii="Courier New" w:hAnsi="Courier New" w:cs="Courier New"/>
          <w:color w:val="444444"/>
        </w:rPr>
        <w:br/>
        <w:t xml:space="preserve">    [</w:t>
      </w:r>
      <w:proofErr w:type="spellStart"/>
      <w:r w:rsidRPr="0066027D">
        <w:rPr>
          <w:rFonts w:ascii="Courier New" w:hAnsi="Courier New" w:cs="Courier New"/>
          <w:color w:val="444444"/>
        </w:rPr>
        <w:t>U,lambda</w:t>
      </w:r>
      <w:proofErr w:type="spellEnd"/>
      <w:r w:rsidRPr="0066027D">
        <w:rPr>
          <w:rFonts w:ascii="Courier New" w:hAnsi="Courier New" w:cs="Courier New"/>
          <w:color w:val="444444"/>
        </w:rPr>
        <w:t xml:space="preserve">] = </w:t>
      </w:r>
      <w:proofErr w:type="spellStart"/>
      <w:r w:rsidRPr="0066027D">
        <w:rPr>
          <w:rFonts w:ascii="Courier New" w:hAnsi="Courier New" w:cs="Courier New"/>
          <w:color w:val="444444"/>
        </w:rPr>
        <w:t>eig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R_M,</w:t>
      </w:r>
      <w:r w:rsidRPr="0066027D">
        <w:rPr>
          <w:rFonts w:ascii="Courier New" w:hAnsi="Courier New" w:cs="Courier New"/>
          <w:color w:val="880000"/>
        </w:rPr>
        <w:t>'vector</w:t>
      </w:r>
      <w:proofErr w:type="spellEnd"/>
      <w:r w:rsidRPr="0066027D">
        <w:rPr>
          <w:rFonts w:ascii="Courier New" w:hAnsi="Courier New" w:cs="Courier New"/>
          <w:color w:val="880000"/>
        </w:rPr>
        <w:t>'</w:t>
      </w:r>
      <w:r w:rsidRPr="0066027D">
        <w:rPr>
          <w:rFonts w:ascii="Courier New" w:hAnsi="Courier New" w:cs="Courier New"/>
          <w:color w:val="444444"/>
        </w:rPr>
        <w:t>);</w:t>
      </w:r>
      <w:r w:rsidRPr="0066027D">
        <w:rPr>
          <w:rFonts w:ascii="Courier New" w:hAnsi="Courier New" w:cs="Courier New"/>
          <w:color w:val="444444"/>
        </w:rPr>
        <w:br/>
        <w:t xml:space="preserve">    [</w:t>
      </w:r>
      <w:proofErr w:type="spellStart"/>
      <w:r w:rsidRPr="0066027D">
        <w:rPr>
          <w:rFonts w:ascii="Courier New" w:hAnsi="Courier New" w:cs="Courier New"/>
          <w:color w:val="444444"/>
        </w:rPr>
        <w:t>lambda_sorted</w:t>
      </w:r>
      <w:proofErr w:type="spellEnd"/>
      <w:r w:rsidRPr="0066027D">
        <w:rPr>
          <w:rFonts w:ascii="Courier New" w:hAnsi="Courier New" w:cs="Courier New"/>
          <w:color w:val="444444"/>
        </w:rPr>
        <w:t xml:space="preserve">, idx] = </w:t>
      </w:r>
      <w:r w:rsidRPr="0066027D">
        <w:rPr>
          <w:rFonts w:ascii="Courier New" w:hAnsi="Courier New" w:cs="Courier New"/>
          <w:color w:val="397300"/>
        </w:rPr>
        <w:t>sort</w:t>
      </w:r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lambda,</w:t>
      </w:r>
      <w:r w:rsidRPr="0066027D">
        <w:rPr>
          <w:rFonts w:ascii="Courier New" w:hAnsi="Courier New" w:cs="Courier New"/>
          <w:color w:val="880000"/>
        </w:rPr>
        <w:t>'descend</w:t>
      </w:r>
      <w:proofErr w:type="spellEnd"/>
      <w:r w:rsidRPr="0066027D">
        <w:rPr>
          <w:rFonts w:ascii="Courier New" w:hAnsi="Courier New" w:cs="Courier New"/>
          <w:color w:val="880000"/>
        </w:rPr>
        <w:t>'</w:t>
      </w:r>
      <w:r w:rsidRPr="0066027D">
        <w:rPr>
          <w:rFonts w:ascii="Courier New" w:hAnsi="Courier New" w:cs="Courier New"/>
          <w:color w:val="444444"/>
        </w:rPr>
        <w:t>);</w:t>
      </w:r>
      <w:r w:rsidRPr="0066027D">
        <w:rPr>
          <w:rFonts w:ascii="Courier New" w:hAnsi="Courier New" w:cs="Courier New"/>
          <w:color w:val="444444"/>
        </w:rPr>
        <w:br/>
        <w:t xml:space="preserve">    U = U(:,idx);                         </w:t>
      </w:r>
      <w:r w:rsidRPr="0066027D">
        <w:rPr>
          <w:rFonts w:ascii="Courier New" w:hAnsi="Courier New" w:cs="Courier New"/>
          <w:color w:val="888888"/>
        </w:rPr>
        <w:t xml:space="preserve">% </w:t>
      </w:r>
      <w:r>
        <w:rPr>
          <w:rFonts w:ascii="Courier New" w:hAnsi="Courier New" w:cs="Courier New"/>
          <w:color w:val="888888"/>
        </w:rPr>
        <w:t>τα</w:t>
      </w:r>
      <w:proofErr w:type="spellStart"/>
      <w:r>
        <w:rPr>
          <w:rFonts w:ascii="Courier New" w:hAnsi="Courier New" w:cs="Courier New"/>
          <w:color w:val="888888"/>
        </w:rPr>
        <w:t>ξινόμηση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ίδι</w:t>
      </w:r>
      <w:proofErr w:type="spellEnd"/>
      <w:r>
        <w:rPr>
          <w:rFonts w:ascii="Courier New" w:hAnsi="Courier New" w:cs="Courier New"/>
          <w:color w:val="888888"/>
        </w:rPr>
        <w:t>α</w:t>
      </w:r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με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ιδιοτιμές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888888"/>
        </w:rPr>
        <w:t xml:space="preserve">% ------- 7.2  </w:t>
      </w:r>
      <w:proofErr w:type="spellStart"/>
      <w:r>
        <w:rPr>
          <w:rFonts w:ascii="Courier New" w:hAnsi="Courier New" w:cs="Courier New"/>
          <w:color w:val="888888"/>
        </w:rPr>
        <w:t>Εκτίμηση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δι</w:t>
      </w:r>
      <w:proofErr w:type="spellEnd"/>
      <w:r>
        <w:rPr>
          <w:rFonts w:ascii="Courier New" w:hAnsi="Courier New" w:cs="Courier New"/>
          <w:color w:val="888888"/>
        </w:rPr>
        <w:t>ασποράς</w:t>
      </w:r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θορύ</w:t>
      </w:r>
      <w:proofErr w:type="spellEnd"/>
      <w:r>
        <w:rPr>
          <w:rFonts w:ascii="Courier New" w:hAnsi="Courier New" w:cs="Courier New"/>
          <w:color w:val="888888"/>
        </w:rPr>
        <w:t>βου</w:t>
      </w:r>
      <w:r w:rsidRPr="0066027D">
        <w:rPr>
          <w:rFonts w:ascii="Courier New" w:hAnsi="Courier New" w:cs="Courier New"/>
          <w:color w:val="888888"/>
        </w:rPr>
        <w:t xml:space="preserve"> -------------------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888888"/>
        </w:rPr>
        <w:t xml:space="preserve">% </w:t>
      </w:r>
      <w:proofErr w:type="spellStart"/>
      <w:r>
        <w:rPr>
          <w:rFonts w:ascii="Courier New" w:hAnsi="Courier New" w:cs="Courier New"/>
          <w:color w:val="888888"/>
        </w:rPr>
        <w:t>Θεωρούμε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P = 1 → </w:t>
      </w:r>
      <w:proofErr w:type="spellStart"/>
      <w:r>
        <w:rPr>
          <w:rFonts w:ascii="Courier New" w:hAnsi="Courier New" w:cs="Courier New"/>
          <w:color w:val="888888"/>
        </w:rPr>
        <w:t>θόρυ</w:t>
      </w:r>
      <w:proofErr w:type="spellEnd"/>
      <w:r>
        <w:rPr>
          <w:rFonts w:ascii="Courier New" w:hAnsi="Courier New" w:cs="Courier New"/>
          <w:color w:val="888888"/>
        </w:rPr>
        <w:t>βος</w:t>
      </w:r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σε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ιδιοτιμές</w:t>
      </w:r>
      <w:r w:rsidRPr="0066027D">
        <w:rPr>
          <w:rFonts w:ascii="Courier New" w:hAnsi="Courier New" w:cs="Courier New"/>
          <w:color w:val="888888"/>
        </w:rPr>
        <w:t xml:space="preserve"> 2:</w:t>
      </w:r>
      <w:r>
        <w:rPr>
          <w:rFonts w:ascii="Courier New" w:hAnsi="Courier New" w:cs="Courier New"/>
          <w:color w:val="888888"/>
        </w:rPr>
        <w:t>Μ</w:t>
      </w:r>
      <w:r w:rsidRPr="0066027D">
        <w:rPr>
          <w:rFonts w:ascii="Courier New" w:hAnsi="Courier New" w:cs="Courier New"/>
          <w:color w:val="444444"/>
        </w:rPr>
        <w:br/>
        <w:t xml:space="preserve">    sigma2_est = </w:t>
      </w:r>
      <w:r w:rsidRPr="0066027D">
        <w:rPr>
          <w:rFonts w:ascii="Courier New" w:hAnsi="Courier New" w:cs="Courier New"/>
          <w:color w:val="397300"/>
        </w:rPr>
        <w:t>mean</w:t>
      </w:r>
      <w:r w:rsidRPr="0066027D">
        <w:rPr>
          <w:rFonts w:ascii="Courier New" w:hAnsi="Courier New" w:cs="Courier New"/>
          <w:color w:val="444444"/>
        </w:rPr>
        <w:t xml:space="preserve">( </w:t>
      </w:r>
      <w:proofErr w:type="spellStart"/>
      <w:r w:rsidRPr="0066027D">
        <w:rPr>
          <w:rFonts w:ascii="Courier New" w:hAnsi="Courier New" w:cs="Courier New"/>
          <w:color w:val="444444"/>
        </w:rPr>
        <w:t>lambda_sorted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2</w:t>
      </w:r>
      <w:r w:rsidRPr="0066027D">
        <w:rPr>
          <w:rFonts w:ascii="Courier New" w:hAnsi="Courier New" w:cs="Courier New"/>
          <w:color w:val="444444"/>
        </w:rPr>
        <w:t>:</w:t>
      </w:r>
      <w:r w:rsidRPr="0066027D">
        <w:rPr>
          <w:rFonts w:ascii="Courier New" w:hAnsi="Courier New" w:cs="Courier New"/>
          <w:b/>
          <w:color w:val="444444"/>
        </w:rPr>
        <w:t>end</w:t>
      </w:r>
      <w:r w:rsidRPr="0066027D">
        <w:rPr>
          <w:rFonts w:ascii="Courier New" w:hAnsi="Courier New" w:cs="Courier New"/>
          <w:color w:val="444444"/>
        </w:rPr>
        <w:t>) );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888888"/>
        </w:rPr>
        <w:t xml:space="preserve">% </w:t>
      </w:r>
      <w:proofErr w:type="spellStart"/>
      <w:r>
        <w:rPr>
          <w:rFonts w:ascii="Courier New" w:hAnsi="Courier New" w:cs="Courier New"/>
          <w:color w:val="888888"/>
        </w:rPr>
        <w:t>Ιστόγρ</w:t>
      </w:r>
      <w:proofErr w:type="spellEnd"/>
      <w:r>
        <w:rPr>
          <w:rFonts w:ascii="Courier New" w:hAnsi="Courier New" w:cs="Courier New"/>
          <w:color w:val="888888"/>
        </w:rPr>
        <w:t>αμμα</w:t>
      </w:r>
      <w:r w:rsidRPr="0066027D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ιδιοτιμών</w:t>
      </w:r>
      <w:r w:rsidRPr="0066027D">
        <w:rPr>
          <w:rFonts w:ascii="Courier New" w:hAnsi="Courier New" w:cs="Courier New"/>
          <w:color w:val="888888"/>
        </w:rPr>
        <w:t xml:space="preserve"> + </w:t>
      </w:r>
      <w:proofErr w:type="spellStart"/>
      <w:r>
        <w:rPr>
          <w:rFonts w:ascii="Courier New" w:hAnsi="Courier New" w:cs="Courier New"/>
          <w:color w:val="888888"/>
        </w:rPr>
        <w:t>κεντρικές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ρο</w:t>
      </w:r>
      <w:proofErr w:type="spellEnd"/>
      <w:r>
        <w:rPr>
          <w:rFonts w:ascii="Courier New" w:hAnsi="Courier New" w:cs="Courier New"/>
          <w:color w:val="888888"/>
        </w:rPr>
        <w:t>πές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397300"/>
        </w:rPr>
        <w:t>figure</w:t>
      </w:r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'</w:t>
      </w:r>
      <w:proofErr w:type="spellStart"/>
      <w:r w:rsidRPr="0066027D">
        <w:rPr>
          <w:rFonts w:ascii="Courier New" w:hAnsi="Courier New" w:cs="Courier New"/>
          <w:color w:val="880000"/>
        </w:rPr>
        <w:t>visible'</w:t>
      </w:r>
      <w:r w:rsidRPr="0066027D">
        <w:rPr>
          <w:rFonts w:ascii="Courier New" w:hAnsi="Courier New" w:cs="Courier New"/>
          <w:color w:val="444444"/>
        </w:rPr>
        <w:t>,</w:t>
      </w:r>
      <w:r w:rsidRPr="0066027D">
        <w:rPr>
          <w:rFonts w:ascii="Courier New" w:hAnsi="Courier New" w:cs="Courier New"/>
          <w:color w:val="880000"/>
        </w:rPr>
        <w:t>'off</w:t>
      </w:r>
      <w:proofErr w:type="spellEnd"/>
      <w:r w:rsidRPr="0066027D">
        <w:rPr>
          <w:rFonts w:ascii="Courier New" w:hAnsi="Courier New" w:cs="Courier New"/>
          <w:color w:val="880000"/>
        </w:rPr>
        <w:t>'</w:t>
      </w:r>
      <w:r w:rsidRPr="0066027D">
        <w:rPr>
          <w:rFonts w:ascii="Courier New" w:hAnsi="Courier New" w:cs="Courier New"/>
          <w:color w:val="444444"/>
        </w:rPr>
        <w:t>);</w:t>
      </w:r>
      <w:r w:rsidRPr="0066027D">
        <w:rPr>
          <w:rFonts w:ascii="Courier New" w:hAnsi="Courier New" w:cs="Courier New"/>
          <w:color w:val="444444"/>
        </w:rPr>
        <w:br/>
        <w:t xml:space="preserve">       histogram( </w:t>
      </w:r>
      <w:proofErr w:type="spellStart"/>
      <w:r w:rsidRPr="0066027D">
        <w:rPr>
          <w:rFonts w:ascii="Courier New" w:hAnsi="Courier New" w:cs="Courier New"/>
          <w:color w:val="444444"/>
        </w:rPr>
        <w:t>lambda_sorted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, </w:t>
      </w:r>
      <w:r w:rsidRPr="0066027D">
        <w:rPr>
          <w:rFonts w:ascii="Courier New" w:hAnsi="Courier New" w:cs="Courier New"/>
          <w:color w:val="397300"/>
        </w:rPr>
        <w:t>round</w:t>
      </w:r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397300"/>
        </w:rPr>
        <w:t>sqrt</w:t>
      </w:r>
      <w:r w:rsidRPr="0066027D">
        <w:rPr>
          <w:rFonts w:ascii="Courier New" w:hAnsi="Courier New" w:cs="Courier New"/>
          <w:color w:val="444444"/>
        </w:rPr>
        <w:t>(M)) );</w:t>
      </w:r>
      <w:r w:rsidRPr="0066027D">
        <w:rPr>
          <w:rFonts w:ascii="Courier New" w:hAnsi="Courier New" w:cs="Courier New"/>
          <w:color w:val="444444"/>
        </w:rPr>
        <w:br/>
        <w:t xml:space="preserve">       title(</w:t>
      </w:r>
      <w:proofErr w:type="spellStart"/>
      <w:r w:rsidRPr="0066027D">
        <w:rPr>
          <w:rFonts w:ascii="Courier New" w:hAnsi="Courier New" w:cs="Courier New"/>
          <w:color w:val="444444"/>
        </w:rPr>
        <w:t>sprintf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 xml:space="preserve">'Histogram </w:t>
      </w:r>
      <w:r>
        <w:rPr>
          <w:rFonts w:ascii="Courier New" w:hAnsi="Courier New" w:cs="Courier New"/>
          <w:color w:val="880000"/>
        </w:rPr>
        <w:t>λ</w:t>
      </w:r>
      <w:r w:rsidRPr="0066027D">
        <w:rPr>
          <w:rFonts w:ascii="Courier New" w:hAnsi="Courier New" w:cs="Courier New"/>
          <w:color w:val="880000"/>
        </w:rPr>
        <w:t xml:space="preserve"> (M=%d)'</w:t>
      </w:r>
      <w:r w:rsidRPr="0066027D">
        <w:rPr>
          <w:rFonts w:ascii="Courier New" w:hAnsi="Courier New" w:cs="Courier New"/>
          <w:color w:val="444444"/>
        </w:rPr>
        <w:t>,M));</w:t>
      </w:r>
      <w:r w:rsidRPr="0066027D">
        <w:rPr>
          <w:rFonts w:ascii="Courier New" w:hAnsi="Courier New" w:cs="Courier New"/>
          <w:color w:val="444444"/>
        </w:rPr>
        <w:br/>
        <w:t xml:space="preserve">       </w:t>
      </w:r>
      <w:proofErr w:type="spellStart"/>
      <w:r w:rsidRPr="0066027D">
        <w:rPr>
          <w:rFonts w:ascii="Courier New" w:hAnsi="Courier New" w:cs="Courier New"/>
          <w:color w:val="444444"/>
        </w:rPr>
        <w:t>xlabel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'\lambda'</w:t>
      </w:r>
      <w:r w:rsidRPr="0066027D">
        <w:rPr>
          <w:rFonts w:ascii="Courier New" w:hAnsi="Courier New" w:cs="Courier New"/>
          <w:color w:val="444444"/>
        </w:rPr>
        <w:t>); grid on;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 w:rsidRPr="0066027D">
        <w:rPr>
          <w:rFonts w:ascii="Courier New" w:hAnsi="Courier New" w:cs="Courier New"/>
          <w:color w:val="444444"/>
        </w:rPr>
        <w:t>saveas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gcf</w:t>
      </w:r>
      <w:proofErr w:type="spellEnd"/>
      <w:r w:rsidRPr="0066027D">
        <w:rPr>
          <w:rFonts w:ascii="Courier New" w:hAnsi="Courier New" w:cs="Courier New"/>
          <w:color w:val="444444"/>
        </w:rPr>
        <w:t xml:space="preserve">, </w:t>
      </w:r>
      <w:proofErr w:type="spellStart"/>
      <w:r w:rsidRPr="0066027D">
        <w:rPr>
          <w:rFonts w:ascii="Courier New" w:hAnsi="Courier New" w:cs="Courier New"/>
          <w:color w:val="444444"/>
        </w:rPr>
        <w:t>sprintf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'</w:t>
      </w:r>
      <w:proofErr w:type="spellStart"/>
      <w:r w:rsidRPr="0066027D">
        <w:rPr>
          <w:rFonts w:ascii="Courier New" w:hAnsi="Courier New" w:cs="Courier New"/>
          <w:color w:val="880000"/>
        </w:rPr>
        <w:t>hist_lambda_M%d.png'</w:t>
      </w:r>
      <w:r w:rsidRPr="0066027D">
        <w:rPr>
          <w:rFonts w:ascii="Courier New" w:hAnsi="Courier New" w:cs="Courier New"/>
          <w:color w:val="444444"/>
        </w:rPr>
        <w:t>,M</w:t>
      </w:r>
      <w:proofErr w:type="spellEnd"/>
      <w:r w:rsidRPr="0066027D">
        <w:rPr>
          <w:rFonts w:ascii="Courier New" w:hAnsi="Courier New" w:cs="Courier New"/>
          <w:color w:val="444444"/>
        </w:rPr>
        <w:t>));</w:t>
      </w:r>
      <w:r w:rsidRPr="0066027D">
        <w:rPr>
          <w:rFonts w:ascii="Courier New" w:hAnsi="Courier New" w:cs="Courier New"/>
          <w:color w:val="444444"/>
        </w:rPr>
        <w:br/>
        <w:t xml:space="preserve">    mu1 = </w:t>
      </w:r>
      <w:r w:rsidRPr="0066027D">
        <w:rPr>
          <w:rFonts w:ascii="Courier New" w:hAnsi="Courier New" w:cs="Courier New"/>
          <w:color w:val="397300"/>
        </w:rPr>
        <w:t>mean</w:t>
      </w:r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lambda_sorted</w:t>
      </w:r>
      <w:proofErr w:type="spellEnd"/>
      <w:r w:rsidRPr="0066027D">
        <w:rPr>
          <w:rFonts w:ascii="Courier New" w:hAnsi="Courier New" w:cs="Courier New"/>
          <w:color w:val="444444"/>
        </w:rPr>
        <w:t xml:space="preserve">);            </w:t>
      </w:r>
      <w:r w:rsidRPr="0066027D">
        <w:rPr>
          <w:rFonts w:ascii="Courier New" w:hAnsi="Courier New" w:cs="Courier New"/>
          <w:color w:val="888888"/>
        </w:rPr>
        <w:t>% 1</w:t>
      </w:r>
      <w:r>
        <w:rPr>
          <w:rFonts w:ascii="Courier New" w:hAnsi="Courier New" w:cs="Courier New"/>
          <w:color w:val="888888"/>
        </w:rPr>
        <w:t>ης</w:t>
      </w:r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τάξης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κεντρική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ρο</w:t>
      </w:r>
      <w:proofErr w:type="spellEnd"/>
      <w:r>
        <w:rPr>
          <w:rFonts w:ascii="Courier New" w:hAnsi="Courier New" w:cs="Courier New"/>
          <w:color w:val="888888"/>
        </w:rPr>
        <w:t>πή</w:t>
      </w:r>
      <w:r w:rsidRPr="0066027D">
        <w:rPr>
          <w:rFonts w:ascii="Courier New" w:hAnsi="Courier New" w:cs="Courier New"/>
          <w:color w:val="888888"/>
        </w:rPr>
        <w:t xml:space="preserve"> = 0</w:t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444444"/>
        </w:rPr>
        <w:lastRenderedPageBreak/>
        <w:t xml:space="preserve">    mu2 = var(</w:t>
      </w:r>
      <w:proofErr w:type="spellStart"/>
      <w:r w:rsidRPr="0066027D">
        <w:rPr>
          <w:rFonts w:ascii="Courier New" w:hAnsi="Courier New" w:cs="Courier New"/>
          <w:color w:val="444444"/>
        </w:rPr>
        <w:t>lambda_sorted</w:t>
      </w:r>
      <w:proofErr w:type="spellEnd"/>
      <w:r w:rsidRPr="0066027D">
        <w:rPr>
          <w:rFonts w:ascii="Courier New" w:hAnsi="Courier New" w:cs="Courier New"/>
          <w:color w:val="444444"/>
        </w:rPr>
        <w:t xml:space="preserve">);             </w:t>
      </w:r>
      <w:r w:rsidRPr="0066027D">
        <w:rPr>
          <w:rFonts w:ascii="Courier New" w:hAnsi="Courier New" w:cs="Courier New"/>
          <w:color w:val="888888"/>
        </w:rPr>
        <w:t>% 2</w:t>
      </w:r>
      <w:r>
        <w:rPr>
          <w:rFonts w:ascii="Courier New" w:hAnsi="Courier New" w:cs="Courier New"/>
          <w:color w:val="888888"/>
        </w:rPr>
        <w:t>ης</w:t>
      </w:r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κεντρική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ρο</w:t>
      </w:r>
      <w:proofErr w:type="spellEnd"/>
      <w:r>
        <w:rPr>
          <w:rFonts w:ascii="Courier New" w:hAnsi="Courier New" w:cs="Courier New"/>
          <w:color w:val="888888"/>
        </w:rPr>
        <w:t>πή</w:t>
      </w:r>
      <w:r w:rsidRPr="0066027D">
        <w:rPr>
          <w:rFonts w:ascii="Courier New" w:hAnsi="Courier New" w:cs="Courier New"/>
          <w:color w:val="444444"/>
        </w:rPr>
        <w:br/>
        <w:t xml:space="preserve">    fprintf(</w:t>
      </w:r>
      <w:r w:rsidRPr="0066027D">
        <w:rPr>
          <w:rFonts w:ascii="Courier New" w:hAnsi="Courier New" w:cs="Courier New"/>
          <w:color w:val="880000"/>
        </w:rPr>
        <w:t xml:space="preserve">'M=%2d  ---&gt;  </w:t>
      </w:r>
      <w:r>
        <w:rPr>
          <w:rFonts w:ascii="Courier New" w:hAnsi="Courier New" w:cs="Courier New"/>
          <w:color w:val="880000"/>
        </w:rPr>
        <w:t>σ</w:t>
      </w:r>
      <w:r w:rsidRPr="0066027D">
        <w:rPr>
          <w:rFonts w:ascii="Courier New" w:hAnsi="Courier New" w:cs="Courier New"/>
          <w:color w:val="880000"/>
        </w:rPr>
        <w:t xml:space="preserve">²_W </w:t>
      </w:r>
      <w:proofErr w:type="spellStart"/>
      <w:r>
        <w:rPr>
          <w:rFonts w:ascii="Courier New" w:hAnsi="Courier New" w:cs="Courier New"/>
          <w:color w:val="880000"/>
        </w:rPr>
        <w:t>εκτ</w:t>
      </w:r>
      <w:proofErr w:type="spellEnd"/>
      <w:r w:rsidRPr="0066027D">
        <w:rPr>
          <w:rFonts w:ascii="Courier New" w:hAnsi="Courier New" w:cs="Courier New"/>
          <w:color w:val="880000"/>
        </w:rPr>
        <w:t>.=%.4f   (</w:t>
      </w:r>
      <w:r>
        <w:rPr>
          <w:rFonts w:ascii="Courier New" w:hAnsi="Courier New" w:cs="Courier New"/>
          <w:color w:val="880000"/>
        </w:rPr>
        <w:t>α</w:t>
      </w:r>
      <w:proofErr w:type="spellStart"/>
      <w:r>
        <w:rPr>
          <w:rFonts w:ascii="Courier New" w:hAnsi="Courier New" w:cs="Courier New"/>
          <w:color w:val="880000"/>
        </w:rPr>
        <w:t>ληθές</w:t>
      </w:r>
      <w:proofErr w:type="spellEnd"/>
      <w:r w:rsidRPr="0066027D">
        <w:rPr>
          <w:rFonts w:ascii="Courier New" w:hAnsi="Courier New" w:cs="Courier New"/>
          <w:color w:val="880000"/>
        </w:rPr>
        <w:t>=0.5)\n'</w:t>
      </w:r>
      <w:r w:rsidRPr="0066027D">
        <w:rPr>
          <w:rFonts w:ascii="Courier New" w:hAnsi="Courier New" w:cs="Courier New"/>
          <w:color w:val="444444"/>
        </w:rPr>
        <w:t>,...</w:t>
      </w:r>
      <w:r w:rsidRPr="0066027D">
        <w:rPr>
          <w:rFonts w:ascii="Courier New" w:hAnsi="Courier New" w:cs="Courier New"/>
          <w:color w:val="444444"/>
        </w:rPr>
        <w:br/>
        <w:t xml:space="preserve">            M, sigma2_est);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888888"/>
        </w:rPr>
        <w:t xml:space="preserve">% ------- 7.3  </w:t>
      </w:r>
      <w:proofErr w:type="spellStart"/>
      <w:r>
        <w:rPr>
          <w:rFonts w:ascii="Courier New" w:hAnsi="Courier New" w:cs="Courier New"/>
          <w:color w:val="888888"/>
        </w:rPr>
        <w:t>Εκτίμηση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π</w:t>
      </w:r>
      <w:proofErr w:type="spellStart"/>
      <w:r>
        <w:rPr>
          <w:rFonts w:ascii="Courier New" w:hAnsi="Courier New" w:cs="Courier New"/>
          <w:color w:val="888888"/>
        </w:rPr>
        <w:t>λάτους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σήμ</w:t>
      </w:r>
      <w:proofErr w:type="spellEnd"/>
      <w:r>
        <w:rPr>
          <w:rFonts w:ascii="Courier New" w:hAnsi="Courier New" w:cs="Courier New"/>
          <w:color w:val="888888"/>
        </w:rPr>
        <w:t>ατος</w:t>
      </w:r>
      <w:r w:rsidRPr="0066027D">
        <w:rPr>
          <w:rFonts w:ascii="Courier New" w:hAnsi="Courier New" w:cs="Courier New"/>
          <w:color w:val="888888"/>
        </w:rPr>
        <w:t xml:space="preserve"> ----------------------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 w:rsidRPr="0066027D">
        <w:rPr>
          <w:rFonts w:ascii="Courier New" w:hAnsi="Courier New" w:cs="Courier New"/>
          <w:color w:val="444444"/>
        </w:rPr>
        <w:t>A_est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= </w:t>
      </w:r>
      <w:r w:rsidRPr="0066027D">
        <w:rPr>
          <w:rFonts w:ascii="Courier New" w:hAnsi="Courier New" w:cs="Courier New"/>
          <w:color w:val="397300"/>
        </w:rPr>
        <w:t>sqrt</w:t>
      </w:r>
      <w:r w:rsidRPr="0066027D">
        <w:rPr>
          <w:rFonts w:ascii="Courier New" w:hAnsi="Courier New" w:cs="Courier New"/>
          <w:color w:val="444444"/>
        </w:rPr>
        <w:t>( (</w:t>
      </w:r>
      <w:proofErr w:type="spellStart"/>
      <w:r w:rsidRPr="0066027D">
        <w:rPr>
          <w:rFonts w:ascii="Courier New" w:hAnsi="Courier New" w:cs="Courier New"/>
          <w:color w:val="444444"/>
        </w:rPr>
        <w:t>lambda_sorted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1</w:t>
      </w:r>
      <w:r w:rsidRPr="0066027D">
        <w:rPr>
          <w:rFonts w:ascii="Courier New" w:hAnsi="Courier New" w:cs="Courier New"/>
          <w:color w:val="444444"/>
        </w:rPr>
        <w:t>) - sigma2_est)/M );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888888"/>
        </w:rPr>
        <w:t xml:space="preserve">% ------- 7.4  </w:t>
      </w:r>
      <w:proofErr w:type="spellStart"/>
      <w:r>
        <w:rPr>
          <w:rFonts w:ascii="Courier New" w:hAnsi="Courier New" w:cs="Courier New"/>
          <w:color w:val="888888"/>
        </w:rPr>
        <w:t>Τριγωνομετρικά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π</w:t>
      </w:r>
      <w:proofErr w:type="spellStart"/>
      <w:r>
        <w:rPr>
          <w:rFonts w:ascii="Courier New" w:hAnsi="Courier New" w:cs="Courier New"/>
          <w:color w:val="888888"/>
        </w:rPr>
        <w:t>ολυώνυμ</w:t>
      </w:r>
      <w:proofErr w:type="spellEnd"/>
      <w:r>
        <w:rPr>
          <w:rFonts w:ascii="Courier New" w:hAnsi="Courier New" w:cs="Courier New"/>
          <w:color w:val="888888"/>
        </w:rPr>
        <w:t>α</w:t>
      </w:r>
      <w:r w:rsidRPr="0066027D">
        <w:rPr>
          <w:rFonts w:ascii="Courier New" w:hAnsi="Courier New" w:cs="Courier New"/>
          <w:color w:val="888888"/>
        </w:rPr>
        <w:t xml:space="preserve"> ----------------------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888888"/>
        </w:rPr>
        <w:t>% P(</w:t>
      </w:r>
      <w:proofErr w:type="spellStart"/>
      <w:r w:rsidRPr="0066027D">
        <w:rPr>
          <w:rFonts w:ascii="Courier New" w:hAnsi="Courier New" w:cs="Courier New"/>
          <w:color w:val="888888"/>
        </w:rPr>
        <w:t>M,m</w:t>
      </w:r>
      <w:proofErr w:type="spellEnd"/>
      <w:r w:rsidRPr="0066027D">
        <w:rPr>
          <w:rFonts w:ascii="Courier New" w:hAnsi="Courier New" w:cs="Courier New"/>
          <w:color w:val="888888"/>
        </w:rPr>
        <w:t>)(e^{</w:t>
      </w:r>
      <w:proofErr w:type="spellStart"/>
      <w:r w:rsidRPr="0066027D">
        <w:rPr>
          <w:rFonts w:ascii="Courier New" w:hAnsi="Courier New" w:cs="Courier New"/>
          <w:color w:val="888888"/>
        </w:rPr>
        <w:t>j</w:t>
      </w:r>
      <w:r>
        <w:rPr>
          <w:rFonts w:ascii="Courier New" w:hAnsi="Courier New" w:cs="Courier New"/>
          <w:color w:val="888888"/>
        </w:rPr>
        <w:t>ω</w:t>
      </w:r>
      <w:proofErr w:type="spellEnd"/>
      <w:r w:rsidRPr="0066027D">
        <w:rPr>
          <w:rFonts w:ascii="Courier New" w:hAnsi="Courier New" w:cs="Courier New"/>
          <w:color w:val="888888"/>
        </w:rPr>
        <w:t xml:space="preserve">}) = </w:t>
      </w:r>
      <w:proofErr w:type="spellStart"/>
      <w:r w:rsidRPr="0066027D">
        <w:rPr>
          <w:rFonts w:ascii="Courier New" w:hAnsi="Courier New" w:cs="Courier New"/>
          <w:color w:val="888888"/>
        </w:rPr>
        <w:t>e_M^H</w:t>
      </w:r>
      <w:proofErr w:type="spellEnd"/>
      <w:r w:rsidRPr="0066027D">
        <w:rPr>
          <w:rFonts w:ascii="Courier New" w:hAnsi="Courier New" w:cs="Courier New"/>
          <w:color w:val="888888"/>
        </w:rPr>
        <w:t>(</w:t>
      </w:r>
      <w:r>
        <w:rPr>
          <w:rFonts w:ascii="Courier New" w:hAnsi="Courier New" w:cs="Courier New"/>
          <w:color w:val="888888"/>
        </w:rPr>
        <w:t>ω</w:t>
      </w:r>
      <w:r w:rsidRPr="0066027D">
        <w:rPr>
          <w:rFonts w:ascii="Courier New" w:hAnsi="Courier New" w:cs="Courier New"/>
          <w:color w:val="888888"/>
        </w:rPr>
        <w:t xml:space="preserve">) </w:t>
      </w:r>
      <w:proofErr w:type="spellStart"/>
      <w:r w:rsidRPr="0066027D">
        <w:rPr>
          <w:rFonts w:ascii="Courier New" w:hAnsi="Courier New" w:cs="Courier New"/>
          <w:color w:val="888888"/>
        </w:rPr>
        <w:t>n_m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  </w:t>
      </w:r>
      <w:proofErr w:type="spellStart"/>
      <w:r>
        <w:rPr>
          <w:rFonts w:ascii="Courier New" w:hAnsi="Courier New" w:cs="Courier New"/>
          <w:color w:val="888888"/>
        </w:rPr>
        <w:t>γι</w:t>
      </w:r>
      <w:proofErr w:type="spellEnd"/>
      <w:r>
        <w:rPr>
          <w:rFonts w:ascii="Courier New" w:hAnsi="Courier New" w:cs="Courier New"/>
          <w:color w:val="888888"/>
        </w:rPr>
        <w:t>α</w:t>
      </w:r>
      <w:r w:rsidRPr="0066027D">
        <w:rPr>
          <w:rFonts w:ascii="Courier New" w:hAnsi="Courier New" w:cs="Courier New"/>
          <w:color w:val="888888"/>
        </w:rPr>
        <w:t xml:space="preserve"> m=2:</w:t>
      </w:r>
      <w:r>
        <w:rPr>
          <w:rFonts w:ascii="Courier New" w:hAnsi="Courier New" w:cs="Courier New"/>
          <w:color w:val="888888"/>
        </w:rPr>
        <w:t>Μ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888888"/>
        </w:rPr>
        <w:t xml:space="preserve">%  -- </w:t>
      </w:r>
      <w:proofErr w:type="spellStart"/>
      <w:r w:rsidRPr="0066027D">
        <w:rPr>
          <w:rFonts w:ascii="Courier New" w:hAnsi="Courier New" w:cs="Courier New"/>
          <w:color w:val="888888"/>
        </w:rPr>
        <w:t>e_M</w:t>
      </w:r>
      <w:proofErr w:type="spellEnd"/>
      <w:r w:rsidRPr="0066027D">
        <w:rPr>
          <w:rFonts w:ascii="Courier New" w:hAnsi="Courier New" w:cs="Courier New"/>
          <w:color w:val="888888"/>
        </w:rPr>
        <w:t>(</w:t>
      </w:r>
      <w:r>
        <w:rPr>
          <w:rFonts w:ascii="Courier New" w:hAnsi="Courier New" w:cs="Courier New"/>
          <w:color w:val="888888"/>
        </w:rPr>
        <w:t>ω</w:t>
      </w:r>
      <w:r w:rsidRPr="0066027D">
        <w:rPr>
          <w:rFonts w:ascii="Courier New" w:hAnsi="Courier New" w:cs="Courier New"/>
          <w:color w:val="888888"/>
        </w:rPr>
        <w:t>) = [1  e^{-</w:t>
      </w:r>
      <w:proofErr w:type="spellStart"/>
      <w:r w:rsidRPr="0066027D">
        <w:rPr>
          <w:rFonts w:ascii="Courier New" w:hAnsi="Courier New" w:cs="Courier New"/>
          <w:color w:val="888888"/>
        </w:rPr>
        <w:t>j</w:t>
      </w:r>
      <w:r>
        <w:rPr>
          <w:rFonts w:ascii="Courier New" w:hAnsi="Courier New" w:cs="Courier New"/>
          <w:color w:val="888888"/>
        </w:rPr>
        <w:t>ω</w:t>
      </w:r>
      <w:proofErr w:type="spellEnd"/>
      <w:r w:rsidRPr="0066027D">
        <w:rPr>
          <w:rFonts w:ascii="Courier New" w:hAnsi="Courier New" w:cs="Courier New"/>
          <w:color w:val="888888"/>
        </w:rPr>
        <w:t>} ... e^{-j(M-1)</w:t>
      </w:r>
      <w:r>
        <w:rPr>
          <w:rFonts w:ascii="Courier New" w:hAnsi="Courier New" w:cs="Courier New"/>
          <w:color w:val="888888"/>
        </w:rPr>
        <w:t>ω</w:t>
      </w:r>
      <w:r w:rsidRPr="0066027D">
        <w:rPr>
          <w:rFonts w:ascii="Courier New" w:hAnsi="Courier New" w:cs="Courier New"/>
          <w:color w:val="888888"/>
        </w:rPr>
        <w:t>}]^T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 w:rsidRPr="0066027D">
        <w:rPr>
          <w:rFonts w:ascii="Courier New" w:hAnsi="Courier New" w:cs="Courier New"/>
          <w:color w:val="444444"/>
        </w:rPr>
        <w:t>m_idx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= </w:t>
      </w:r>
      <w:r w:rsidRPr="0066027D">
        <w:rPr>
          <w:rFonts w:ascii="Courier New" w:hAnsi="Courier New" w:cs="Courier New"/>
          <w:color w:val="880000"/>
        </w:rPr>
        <w:t>2</w:t>
      </w:r>
      <w:r w:rsidRPr="0066027D">
        <w:rPr>
          <w:rFonts w:ascii="Courier New" w:hAnsi="Courier New" w:cs="Courier New"/>
          <w:color w:val="444444"/>
        </w:rPr>
        <w:t>:M;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888888"/>
        </w:rPr>
        <w:t xml:space="preserve">% </w:t>
      </w:r>
      <w:r>
        <w:rPr>
          <w:rFonts w:ascii="Courier New" w:hAnsi="Courier New" w:cs="Courier New"/>
          <w:color w:val="888888"/>
        </w:rPr>
        <w:t>Πα</w:t>
      </w:r>
      <w:proofErr w:type="spellStart"/>
      <w:r>
        <w:rPr>
          <w:rFonts w:ascii="Courier New" w:hAnsi="Courier New" w:cs="Courier New"/>
          <w:color w:val="888888"/>
        </w:rPr>
        <w:t>ράδειγμ</w:t>
      </w:r>
      <w:proofErr w:type="spellEnd"/>
      <w:r>
        <w:rPr>
          <w:rFonts w:ascii="Courier New" w:hAnsi="Courier New" w:cs="Courier New"/>
          <w:color w:val="888888"/>
        </w:rPr>
        <w:t>α</w:t>
      </w:r>
      <w:r w:rsidRPr="0066027D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υπ</w:t>
      </w:r>
      <w:proofErr w:type="spellStart"/>
      <w:r>
        <w:rPr>
          <w:rFonts w:ascii="Courier New" w:hAnsi="Courier New" w:cs="Courier New"/>
          <w:color w:val="888888"/>
        </w:rPr>
        <w:t>ολογισμού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π</w:t>
      </w:r>
      <w:proofErr w:type="spellStart"/>
      <w:r>
        <w:rPr>
          <w:rFonts w:ascii="Courier New" w:hAnsi="Courier New" w:cs="Courier New"/>
          <w:color w:val="888888"/>
        </w:rPr>
        <w:t>ολυωνύμου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γι</w:t>
      </w:r>
      <w:proofErr w:type="spellEnd"/>
      <w:r>
        <w:rPr>
          <w:rFonts w:ascii="Courier New" w:hAnsi="Courier New" w:cs="Courier New"/>
          <w:color w:val="888888"/>
        </w:rPr>
        <w:t>α</w:t>
      </w:r>
      <w:r w:rsidRPr="0066027D">
        <w:rPr>
          <w:rFonts w:ascii="Courier New" w:hAnsi="Courier New" w:cs="Courier New"/>
          <w:color w:val="888888"/>
        </w:rPr>
        <w:t xml:space="preserve"> m=2 (</w:t>
      </w:r>
      <w:proofErr w:type="spellStart"/>
      <w:r>
        <w:rPr>
          <w:rFonts w:ascii="Courier New" w:hAnsi="Courier New" w:cs="Courier New"/>
          <w:color w:val="888888"/>
        </w:rPr>
        <w:t>γενικεύετ</w:t>
      </w:r>
      <w:proofErr w:type="spellEnd"/>
      <w:r>
        <w:rPr>
          <w:rFonts w:ascii="Courier New" w:hAnsi="Courier New" w:cs="Courier New"/>
          <w:color w:val="888888"/>
        </w:rPr>
        <w:t>αι</w:t>
      </w:r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στο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7.5‑7.8)</w:t>
      </w:r>
      <w:r w:rsidRPr="0066027D">
        <w:rPr>
          <w:rFonts w:ascii="Courier New" w:hAnsi="Courier New" w:cs="Courier New"/>
          <w:color w:val="444444"/>
        </w:rPr>
        <w:br/>
        <w:t xml:space="preserve">    c = </w:t>
      </w:r>
      <w:proofErr w:type="spellStart"/>
      <w:r w:rsidRPr="0066027D">
        <w:rPr>
          <w:rFonts w:ascii="Courier New" w:hAnsi="Courier New" w:cs="Courier New"/>
          <w:color w:val="397300"/>
        </w:rPr>
        <w:t>flipud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397300"/>
        </w:rPr>
        <w:t>conj</w:t>
      </w:r>
      <w:proofErr w:type="spellEnd"/>
      <w:r w:rsidRPr="0066027D">
        <w:rPr>
          <w:rFonts w:ascii="Courier New" w:hAnsi="Courier New" w:cs="Courier New"/>
          <w:color w:val="444444"/>
        </w:rPr>
        <w:t>(U(:,</w:t>
      </w:r>
      <w:proofErr w:type="spellStart"/>
      <w:r w:rsidRPr="0066027D">
        <w:rPr>
          <w:rFonts w:ascii="Courier New" w:hAnsi="Courier New" w:cs="Courier New"/>
          <w:color w:val="444444"/>
        </w:rPr>
        <w:t>m_idx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1</w:t>
      </w:r>
      <w:r w:rsidRPr="0066027D">
        <w:rPr>
          <w:rFonts w:ascii="Courier New" w:hAnsi="Courier New" w:cs="Courier New"/>
          <w:color w:val="444444"/>
        </w:rPr>
        <w:t xml:space="preserve">))));      </w:t>
      </w:r>
      <w:r w:rsidRPr="0066027D">
        <w:rPr>
          <w:rFonts w:ascii="Courier New" w:hAnsi="Courier New" w:cs="Courier New"/>
          <w:color w:val="888888"/>
        </w:rPr>
        <w:t xml:space="preserve">% </w:t>
      </w:r>
      <w:proofErr w:type="spellStart"/>
      <w:r>
        <w:rPr>
          <w:rFonts w:ascii="Courier New" w:hAnsi="Courier New" w:cs="Courier New"/>
          <w:color w:val="888888"/>
        </w:rPr>
        <w:t>συντελεστές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π</w:t>
      </w:r>
      <w:proofErr w:type="spellStart"/>
      <w:r>
        <w:rPr>
          <w:rFonts w:ascii="Courier New" w:hAnsi="Courier New" w:cs="Courier New"/>
          <w:color w:val="888888"/>
        </w:rPr>
        <w:t>ολυωνύμου</w:t>
      </w:r>
      <w:proofErr w:type="spellEnd"/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888888"/>
        </w:rPr>
        <w:t>% P(</w:t>
      </w:r>
      <w:r>
        <w:rPr>
          <w:rFonts w:ascii="Courier New" w:hAnsi="Courier New" w:cs="Courier New"/>
          <w:color w:val="888888"/>
        </w:rPr>
        <w:t>ω</w:t>
      </w:r>
      <w:r w:rsidRPr="0066027D">
        <w:rPr>
          <w:rFonts w:ascii="Courier New" w:hAnsi="Courier New" w:cs="Courier New"/>
          <w:color w:val="888888"/>
        </w:rPr>
        <w:t xml:space="preserve">) = </w:t>
      </w:r>
      <w:r>
        <w:rPr>
          <w:rFonts w:ascii="Courier New" w:hAnsi="Courier New" w:cs="Courier New"/>
          <w:color w:val="888888"/>
        </w:rPr>
        <w:t>Σ</w:t>
      </w:r>
      <w:r w:rsidRPr="0066027D">
        <w:rPr>
          <w:rFonts w:ascii="Courier New" w:hAnsi="Courier New" w:cs="Courier New"/>
          <w:color w:val="888888"/>
        </w:rPr>
        <w:t xml:space="preserve">_{k=0}^{M-1} </w:t>
      </w:r>
      <w:proofErr w:type="spellStart"/>
      <w:r w:rsidRPr="0066027D">
        <w:rPr>
          <w:rFonts w:ascii="Courier New" w:hAnsi="Courier New" w:cs="Courier New"/>
          <w:color w:val="888888"/>
        </w:rPr>
        <w:t>c_k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e^{-j </w:t>
      </w:r>
      <w:r>
        <w:rPr>
          <w:rFonts w:ascii="Courier New" w:hAnsi="Courier New" w:cs="Courier New"/>
          <w:color w:val="888888"/>
        </w:rPr>
        <w:t>ω</w:t>
      </w:r>
      <w:r w:rsidRPr="0066027D">
        <w:rPr>
          <w:rFonts w:ascii="Courier New" w:hAnsi="Courier New" w:cs="Courier New"/>
          <w:color w:val="888888"/>
        </w:rPr>
        <w:t xml:space="preserve"> k}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888888"/>
        </w:rPr>
        <w:t xml:space="preserve">% ------- 7.5  </w:t>
      </w:r>
      <w:proofErr w:type="spellStart"/>
      <w:r>
        <w:rPr>
          <w:rFonts w:ascii="Courier New" w:hAnsi="Courier New" w:cs="Courier New"/>
          <w:color w:val="888888"/>
        </w:rPr>
        <w:t>Εκτίμηση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συχνότητ</w:t>
      </w:r>
      <w:proofErr w:type="spellEnd"/>
      <w:r>
        <w:rPr>
          <w:rFonts w:ascii="Courier New" w:hAnsi="Courier New" w:cs="Courier New"/>
          <w:color w:val="888888"/>
        </w:rPr>
        <w:t>ας</w:t>
      </w:r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με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ρίζες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------------------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888888"/>
        </w:rPr>
        <w:t xml:space="preserve">% </w:t>
      </w:r>
      <w:proofErr w:type="spellStart"/>
      <w:r>
        <w:rPr>
          <w:rFonts w:ascii="Courier New" w:hAnsi="Courier New" w:cs="Courier New"/>
          <w:color w:val="888888"/>
        </w:rPr>
        <w:t>Φόρμ</w:t>
      </w:r>
      <w:proofErr w:type="spellEnd"/>
      <w:r>
        <w:rPr>
          <w:rFonts w:ascii="Courier New" w:hAnsi="Courier New" w:cs="Courier New"/>
          <w:color w:val="888888"/>
        </w:rPr>
        <w:t>α</w:t>
      </w:r>
      <w:r w:rsidRPr="0066027D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π</w:t>
      </w:r>
      <w:proofErr w:type="spellStart"/>
      <w:r>
        <w:rPr>
          <w:rFonts w:ascii="Courier New" w:hAnsi="Courier New" w:cs="Courier New"/>
          <w:color w:val="888888"/>
        </w:rPr>
        <w:t>ολυωνύμου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σε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z = e^{-</w:t>
      </w:r>
      <w:proofErr w:type="spellStart"/>
      <w:r w:rsidRPr="0066027D">
        <w:rPr>
          <w:rFonts w:ascii="Courier New" w:hAnsi="Courier New" w:cs="Courier New"/>
          <w:color w:val="888888"/>
        </w:rPr>
        <w:t>j</w:t>
      </w:r>
      <w:r>
        <w:rPr>
          <w:rFonts w:ascii="Courier New" w:hAnsi="Courier New" w:cs="Courier New"/>
          <w:color w:val="888888"/>
        </w:rPr>
        <w:t>ω</w:t>
      </w:r>
      <w:proofErr w:type="spellEnd"/>
      <w:r w:rsidRPr="0066027D">
        <w:rPr>
          <w:rFonts w:ascii="Courier New" w:hAnsi="Courier New" w:cs="Courier New"/>
          <w:color w:val="888888"/>
        </w:rPr>
        <w:t xml:space="preserve">}  → </w:t>
      </w:r>
      <w:proofErr w:type="spellStart"/>
      <w:r>
        <w:rPr>
          <w:rFonts w:ascii="Courier New" w:hAnsi="Courier New" w:cs="Courier New"/>
          <w:color w:val="888888"/>
        </w:rPr>
        <w:t>συντελεστές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 w:rsidRPr="0066027D">
        <w:rPr>
          <w:rFonts w:ascii="Courier New" w:hAnsi="Courier New" w:cs="Courier New"/>
          <w:color w:val="888888"/>
        </w:rPr>
        <w:t>c_k</w:t>
      </w:r>
      <w:proofErr w:type="spellEnd"/>
      <w:r w:rsidRPr="0066027D"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 w:rsidRPr="0066027D">
        <w:rPr>
          <w:rFonts w:ascii="Courier New" w:hAnsi="Courier New" w:cs="Courier New"/>
          <w:color w:val="444444"/>
        </w:rPr>
        <w:t>roots_poly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= roots(c);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888888"/>
        </w:rPr>
        <w:t xml:space="preserve">% </w:t>
      </w:r>
      <w:r>
        <w:rPr>
          <w:rFonts w:ascii="Courier New" w:hAnsi="Courier New" w:cs="Courier New"/>
          <w:color w:val="888888"/>
        </w:rPr>
        <w:t>Επ</w:t>
      </w:r>
      <w:proofErr w:type="spellStart"/>
      <w:r>
        <w:rPr>
          <w:rFonts w:ascii="Courier New" w:hAnsi="Courier New" w:cs="Courier New"/>
          <w:color w:val="888888"/>
        </w:rPr>
        <w:t>ιλογή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ρίζ</w:t>
      </w:r>
      <w:proofErr w:type="spellEnd"/>
      <w:r>
        <w:rPr>
          <w:rFonts w:ascii="Courier New" w:hAnsi="Courier New" w:cs="Courier New"/>
          <w:color w:val="888888"/>
        </w:rPr>
        <w:t>ας</w:t>
      </w:r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στο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μον</w:t>
      </w:r>
      <w:proofErr w:type="spellEnd"/>
      <w:r>
        <w:rPr>
          <w:rFonts w:ascii="Courier New" w:hAnsi="Courier New" w:cs="Courier New"/>
          <w:color w:val="888888"/>
        </w:rPr>
        <w:t>αδιαίο</w:t>
      </w:r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κύκλο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|z|≈1 </w:t>
      </w:r>
      <w:proofErr w:type="spellStart"/>
      <w:r>
        <w:rPr>
          <w:rFonts w:ascii="Courier New" w:hAnsi="Courier New" w:cs="Courier New"/>
          <w:color w:val="888888"/>
        </w:rPr>
        <w:t>μέσω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</w:t>
      </w:r>
      <w:proofErr w:type="spellStart"/>
      <w:r w:rsidRPr="0066027D">
        <w:rPr>
          <w:rFonts w:ascii="Courier New" w:hAnsi="Courier New" w:cs="Courier New"/>
          <w:color w:val="888888"/>
        </w:rPr>
        <w:t>kmeans</w:t>
      </w:r>
      <w:proofErr w:type="spellEnd"/>
      <w:r w:rsidRPr="0066027D"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 w:rsidRPr="0066027D">
        <w:rPr>
          <w:rFonts w:ascii="Courier New" w:hAnsi="Courier New" w:cs="Courier New"/>
          <w:color w:val="444444"/>
        </w:rPr>
        <w:t>z_candidates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= </w:t>
      </w:r>
      <w:proofErr w:type="spellStart"/>
      <w:r w:rsidRPr="0066027D">
        <w:rPr>
          <w:rFonts w:ascii="Courier New" w:hAnsi="Courier New" w:cs="Courier New"/>
          <w:color w:val="444444"/>
        </w:rPr>
        <w:t>roots_poly</w:t>
      </w:r>
      <w:proofErr w:type="spellEnd"/>
      <w:r w:rsidRPr="0066027D">
        <w:rPr>
          <w:rFonts w:ascii="Courier New" w:hAnsi="Courier New" w:cs="Courier New"/>
          <w:color w:val="444444"/>
        </w:rPr>
        <w:t xml:space="preserve">( </w:t>
      </w:r>
      <w:r w:rsidRPr="0066027D">
        <w:rPr>
          <w:rFonts w:ascii="Courier New" w:hAnsi="Courier New" w:cs="Courier New"/>
          <w:color w:val="397300"/>
        </w:rPr>
        <w:t>abs</w:t>
      </w:r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roots_poly</w:t>
      </w:r>
      <w:proofErr w:type="spellEnd"/>
      <w:r w:rsidRPr="0066027D">
        <w:rPr>
          <w:rFonts w:ascii="Courier New" w:hAnsi="Courier New" w:cs="Courier New"/>
          <w:color w:val="444444"/>
        </w:rPr>
        <w:t xml:space="preserve">) &gt; </w:t>
      </w:r>
      <w:r w:rsidRPr="0066027D">
        <w:rPr>
          <w:rFonts w:ascii="Courier New" w:hAnsi="Courier New" w:cs="Courier New"/>
          <w:color w:val="880000"/>
        </w:rPr>
        <w:t>0.95</w:t>
      </w:r>
      <w:r w:rsidRPr="0066027D">
        <w:rPr>
          <w:rFonts w:ascii="Courier New" w:hAnsi="Courier New" w:cs="Courier New"/>
          <w:color w:val="444444"/>
        </w:rPr>
        <w:t xml:space="preserve"> &amp; </w:t>
      </w:r>
      <w:r w:rsidRPr="0066027D">
        <w:rPr>
          <w:rFonts w:ascii="Courier New" w:hAnsi="Courier New" w:cs="Courier New"/>
          <w:color w:val="397300"/>
        </w:rPr>
        <w:t>abs</w:t>
      </w:r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roots_poly</w:t>
      </w:r>
      <w:proofErr w:type="spellEnd"/>
      <w:r w:rsidRPr="0066027D">
        <w:rPr>
          <w:rFonts w:ascii="Courier New" w:hAnsi="Courier New" w:cs="Courier New"/>
          <w:color w:val="444444"/>
        </w:rPr>
        <w:t xml:space="preserve">) &lt; </w:t>
      </w:r>
      <w:r w:rsidRPr="0066027D">
        <w:rPr>
          <w:rFonts w:ascii="Courier New" w:hAnsi="Courier New" w:cs="Courier New"/>
          <w:color w:val="880000"/>
        </w:rPr>
        <w:t>1.05</w:t>
      </w:r>
      <w:r w:rsidRPr="0066027D">
        <w:rPr>
          <w:rFonts w:ascii="Courier New" w:hAnsi="Courier New" w:cs="Courier New"/>
          <w:color w:val="444444"/>
        </w:rPr>
        <w:t xml:space="preserve"> );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b/>
          <w:color w:val="444444"/>
        </w:rPr>
        <w:t>if</w:t>
      </w:r>
      <w:r w:rsidRPr="0066027D">
        <w:rPr>
          <w:rFonts w:ascii="Courier New" w:hAnsi="Courier New" w:cs="Courier New"/>
          <w:color w:val="444444"/>
        </w:rPr>
        <w:t xml:space="preserve"> </w:t>
      </w:r>
      <w:r w:rsidRPr="0066027D">
        <w:rPr>
          <w:rFonts w:ascii="Courier New" w:hAnsi="Courier New" w:cs="Courier New"/>
          <w:color w:val="397300"/>
        </w:rPr>
        <w:t>numel</w:t>
      </w:r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z_candidates</w:t>
      </w:r>
      <w:proofErr w:type="spellEnd"/>
      <w:r w:rsidRPr="0066027D">
        <w:rPr>
          <w:rFonts w:ascii="Courier New" w:hAnsi="Courier New" w:cs="Courier New"/>
          <w:color w:val="444444"/>
        </w:rPr>
        <w:t xml:space="preserve">) &gt; </w:t>
      </w:r>
      <w:r w:rsidRPr="0066027D">
        <w:rPr>
          <w:rFonts w:ascii="Courier New" w:hAnsi="Courier New" w:cs="Courier New"/>
          <w:color w:val="880000"/>
        </w:rPr>
        <w:t>1</w:t>
      </w:r>
      <w:r w:rsidRPr="0066027D">
        <w:rPr>
          <w:rFonts w:ascii="Courier New" w:hAnsi="Courier New" w:cs="Courier New"/>
          <w:color w:val="444444"/>
        </w:rPr>
        <w:br/>
        <w:t xml:space="preserve">        [~,C] = </w:t>
      </w:r>
      <w:proofErr w:type="spellStart"/>
      <w:r w:rsidRPr="0066027D">
        <w:rPr>
          <w:rFonts w:ascii="Courier New" w:hAnsi="Courier New" w:cs="Courier New"/>
          <w:color w:val="444444"/>
        </w:rPr>
        <w:t>kmeans</w:t>
      </w:r>
      <w:proofErr w:type="spellEnd"/>
      <w:r w:rsidRPr="0066027D">
        <w:rPr>
          <w:rFonts w:ascii="Courier New" w:hAnsi="Courier New" w:cs="Courier New"/>
          <w:color w:val="444444"/>
        </w:rPr>
        <w:t>([</w:t>
      </w:r>
      <w:r w:rsidRPr="0066027D">
        <w:rPr>
          <w:rFonts w:ascii="Courier New" w:hAnsi="Courier New" w:cs="Courier New"/>
          <w:color w:val="397300"/>
        </w:rPr>
        <w:t>real</w:t>
      </w:r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z_candidates</w:t>
      </w:r>
      <w:proofErr w:type="spellEnd"/>
      <w:r w:rsidRPr="0066027D">
        <w:rPr>
          <w:rFonts w:ascii="Courier New" w:hAnsi="Courier New" w:cs="Courier New"/>
          <w:color w:val="444444"/>
        </w:rPr>
        <w:t xml:space="preserve">), </w:t>
      </w:r>
      <w:proofErr w:type="spellStart"/>
      <w:r w:rsidRPr="0066027D">
        <w:rPr>
          <w:rFonts w:ascii="Courier New" w:hAnsi="Courier New" w:cs="Courier New"/>
          <w:color w:val="397300"/>
        </w:rPr>
        <w:t>imag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z_candidates</w:t>
      </w:r>
      <w:proofErr w:type="spellEnd"/>
      <w:r w:rsidRPr="0066027D">
        <w:rPr>
          <w:rFonts w:ascii="Courier New" w:hAnsi="Courier New" w:cs="Courier New"/>
          <w:color w:val="444444"/>
        </w:rPr>
        <w:t>)],</w:t>
      </w:r>
      <w:r w:rsidRPr="0066027D">
        <w:rPr>
          <w:rFonts w:ascii="Courier New" w:hAnsi="Courier New" w:cs="Courier New"/>
          <w:color w:val="880000"/>
        </w:rPr>
        <w:t>1</w:t>
      </w:r>
      <w:r w:rsidRPr="0066027D">
        <w:rPr>
          <w:rFonts w:ascii="Courier New" w:hAnsi="Courier New" w:cs="Courier New"/>
          <w:color w:val="444444"/>
        </w:rPr>
        <w:t>,...</w:t>
      </w:r>
      <w:r w:rsidRPr="0066027D">
        <w:rPr>
          <w:rFonts w:ascii="Courier New" w:hAnsi="Courier New" w:cs="Courier New"/>
          <w:color w:val="444444"/>
        </w:rPr>
        <w:br/>
        <w:t xml:space="preserve">                       </w:t>
      </w:r>
      <w:r w:rsidRPr="0066027D">
        <w:rPr>
          <w:rFonts w:ascii="Courier New" w:hAnsi="Courier New" w:cs="Courier New"/>
          <w:color w:val="880000"/>
        </w:rPr>
        <w:t>'Distance'</w:t>
      </w:r>
      <w:r w:rsidRPr="0066027D">
        <w:rPr>
          <w:rFonts w:ascii="Courier New" w:hAnsi="Courier New" w:cs="Courier New"/>
          <w:color w:val="444444"/>
        </w:rPr>
        <w:t>,</w:t>
      </w:r>
      <w:r w:rsidRPr="0066027D">
        <w:rPr>
          <w:rFonts w:ascii="Courier New" w:hAnsi="Courier New" w:cs="Courier New"/>
          <w:color w:val="880000"/>
        </w:rPr>
        <w:t>'sqeuclidean'</w:t>
      </w:r>
      <w:r w:rsidRPr="0066027D">
        <w:rPr>
          <w:rFonts w:ascii="Courier New" w:hAnsi="Courier New" w:cs="Courier New"/>
          <w:color w:val="444444"/>
        </w:rPr>
        <w:t>,</w:t>
      </w:r>
      <w:r w:rsidRPr="0066027D">
        <w:rPr>
          <w:rFonts w:ascii="Courier New" w:hAnsi="Courier New" w:cs="Courier New"/>
          <w:color w:val="880000"/>
        </w:rPr>
        <w:t>'Replicates'</w:t>
      </w:r>
      <w:r w:rsidRPr="0066027D">
        <w:rPr>
          <w:rFonts w:ascii="Courier New" w:hAnsi="Courier New" w:cs="Courier New"/>
          <w:color w:val="444444"/>
        </w:rPr>
        <w:t>,</w:t>
      </w:r>
      <w:r w:rsidRPr="0066027D">
        <w:rPr>
          <w:rFonts w:ascii="Courier New" w:hAnsi="Courier New" w:cs="Courier New"/>
          <w:color w:val="880000"/>
        </w:rPr>
        <w:t>5</w:t>
      </w:r>
      <w:r w:rsidRPr="0066027D">
        <w:rPr>
          <w:rFonts w:ascii="Courier New" w:hAnsi="Courier New" w:cs="Courier New"/>
          <w:color w:val="444444"/>
        </w:rPr>
        <w:t>);</w:t>
      </w:r>
      <w:r w:rsidRPr="0066027D">
        <w:rPr>
          <w:rFonts w:ascii="Courier New" w:hAnsi="Courier New" w:cs="Courier New"/>
          <w:color w:val="444444"/>
        </w:rPr>
        <w:br/>
        <w:t xml:space="preserve">        z0 = C(</w:t>
      </w:r>
      <w:r w:rsidRPr="0066027D">
        <w:rPr>
          <w:rFonts w:ascii="Courier New" w:hAnsi="Courier New" w:cs="Courier New"/>
          <w:color w:val="880000"/>
        </w:rPr>
        <w:t>1</w:t>
      </w:r>
      <w:r w:rsidRPr="0066027D">
        <w:rPr>
          <w:rFonts w:ascii="Courier New" w:hAnsi="Courier New" w:cs="Courier New"/>
          <w:color w:val="444444"/>
        </w:rPr>
        <w:t xml:space="preserve">) + </w:t>
      </w:r>
      <w:r w:rsidRPr="0066027D">
        <w:rPr>
          <w:rFonts w:ascii="Courier New" w:hAnsi="Courier New" w:cs="Courier New"/>
          <w:color w:val="880000"/>
        </w:rPr>
        <w:t>1</w:t>
      </w:r>
      <w:r w:rsidRPr="0066027D">
        <w:rPr>
          <w:rFonts w:ascii="Courier New" w:hAnsi="Courier New" w:cs="Courier New"/>
          <w:color w:val="397300"/>
        </w:rPr>
        <w:t>j</w:t>
      </w:r>
      <w:r w:rsidRPr="0066027D">
        <w:rPr>
          <w:rFonts w:ascii="Courier New" w:hAnsi="Courier New" w:cs="Courier New"/>
          <w:color w:val="444444"/>
        </w:rPr>
        <w:t>*C(</w:t>
      </w:r>
      <w:r w:rsidRPr="0066027D">
        <w:rPr>
          <w:rFonts w:ascii="Courier New" w:hAnsi="Courier New" w:cs="Courier New"/>
          <w:color w:val="880000"/>
        </w:rPr>
        <w:t>2</w:t>
      </w:r>
      <w:r w:rsidRPr="0066027D">
        <w:rPr>
          <w:rFonts w:ascii="Courier New" w:hAnsi="Courier New" w:cs="Courier New"/>
          <w:color w:val="444444"/>
        </w:rPr>
        <w:t>);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b/>
          <w:color w:val="444444"/>
        </w:rPr>
        <w:t>else</w:t>
      </w:r>
      <w:r w:rsidRPr="0066027D">
        <w:rPr>
          <w:rFonts w:ascii="Courier New" w:hAnsi="Courier New" w:cs="Courier New"/>
          <w:color w:val="444444"/>
        </w:rPr>
        <w:br/>
        <w:t xml:space="preserve">        z0 = </w:t>
      </w:r>
      <w:proofErr w:type="spellStart"/>
      <w:r w:rsidRPr="0066027D">
        <w:rPr>
          <w:rFonts w:ascii="Courier New" w:hAnsi="Courier New" w:cs="Courier New"/>
          <w:color w:val="444444"/>
        </w:rPr>
        <w:t>z_candidates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1</w:t>
      </w:r>
      <w:r w:rsidRPr="0066027D">
        <w:rPr>
          <w:rFonts w:ascii="Courier New" w:hAnsi="Courier New" w:cs="Courier New"/>
          <w:color w:val="444444"/>
        </w:rPr>
        <w:t>);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b/>
          <w:color w:val="444444"/>
        </w:rPr>
        <w:t>end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 w:rsidRPr="0066027D">
        <w:rPr>
          <w:rFonts w:ascii="Courier New" w:hAnsi="Courier New" w:cs="Courier New"/>
          <w:color w:val="444444"/>
        </w:rPr>
        <w:t>omega_est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= -</w:t>
      </w:r>
      <w:r w:rsidRPr="0066027D">
        <w:rPr>
          <w:rFonts w:ascii="Courier New" w:hAnsi="Courier New" w:cs="Courier New"/>
          <w:color w:val="397300"/>
        </w:rPr>
        <w:t>angle</w:t>
      </w:r>
      <w:r w:rsidRPr="0066027D">
        <w:rPr>
          <w:rFonts w:ascii="Courier New" w:hAnsi="Courier New" w:cs="Courier New"/>
          <w:color w:val="444444"/>
        </w:rPr>
        <w:t xml:space="preserve">(z0);               </w:t>
      </w:r>
      <w:r w:rsidRPr="0066027D">
        <w:rPr>
          <w:rFonts w:ascii="Courier New" w:hAnsi="Courier New" w:cs="Courier New"/>
          <w:color w:val="888888"/>
        </w:rPr>
        <w:t>% rad/</w:t>
      </w:r>
      <w:proofErr w:type="spellStart"/>
      <w:r>
        <w:rPr>
          <w:rFonts w:ascii="Courier New" w:hAnsi="Courier New" w:cs="Courier New"/>
          <w:color w:val="888888"/>
        </w:rPr>
        <w:t>δείγμ</w:t>
      </w:r>
      <w:proofErr w:type="spellEnd"/>
      <w:r>
        <w:rPr>
          <w:rFonts w:ascii="Courier New" w:hAnsi="Courier New" w:cs="Courier New"/>
          <w:color w:val="888888"/>
        </w:rPr>
        <w:t>α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888888"/>
        </w:rPr>
        <w:t>% ------- 7.6  Q(</w:t>
      </w:r>
      <w:proofErr w:type="spellStart"/>
      <w:r w:rsidRPr="0066027D">
        <w:rPr>
          <w:rFonts w:ascii="Courier New" w:hAnsi="Courier New" w:cs="Courier New"/>
          <w:color w:val="888888"/>
        </w:rPr>
        <w:t>M,m</w:t>
      </w:r>
      <w:proofErr w:type="spellEnd"/>
      <w:r w:rsidRPr="0066027D">
        <w:rPr>
          <w:rFonts w:ascii="Courier New" w:hAnsi="Courier New" w:cs="Courier New"/>
          <w:color w:val="888888"/>
        </w:rPr>
        <w:t>)(e^{</w:t>
      </w:r>
      <w:proofErr w:type="spellStart"/>
      <w:r w:rsidRPr="0066027D">
        <w:rPr>
          <w:rFonts w:ascii="Courier New" w:hAnsi="Courier New" w:cs="Courier New"/>
          <w:color w:val="888888"/>
        </w:rPr>
        <w:t>j</w:t>
      </w:r>
      <w:r>
        <w:rPr>
          <w:rFonts w:ascii="Courier New" w:hAnsi="Courier New" w:cs="Courier New"/>
          <w:color w:val="888888"/>
        </w:rPr>
        <w:t>ω</w:t>
      </w:r>
      <w:proofErr w:type="spellEnd"/>
      <w:r w:rsidRPr="0066027D">
        <w:rPr>
          <w:rFonts w:ascii="Courier New" w:hAnsi="Courier New" w:cs="Courier New"/>
          <w:color w:val="888888"/>
        </w:rPr>
        <w:t xml:space="preserve">}) </w:t>
      </w:r>
      <w:proofErr w:type="spellStart"/>
      <w:r>
        <w:rPr>
          <w:rFonts w:ascii="Courier New" w:hAnsi="Courier New" w:cs="Courier New"/>
          <w:color w:val="888888"/>
        </w:rPr>
        <w:t>συνάρτηση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----------------------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 w:rsidRPr="0066027D">
        <w:rPr>
          <w:rFonts w:ascii="Courier New" w:hAnsi="Courier New" w:cs="Courier New"/>
          <w:color w:val="444444"/>
        </w:rPr>
        <w:t>wAxis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= </w:t>
      </w:r>
      <w:proofErr w:type="spellStart"/>
      <w:r w:rsidRPr="0066027D">
        <w:rPr>
          <w:rFonts w:ascii="Courier New" w:hAnsi="Courier New" w:cs="Courier New"/>
          <w:color w:val="397300"/>
        </w:rPr>
        <w:t>linspace</w:t>
      </w:r>
      <w:proofErr w:type="spellEnd"/>
      <w:r w:rsidRPr="0066027D">
        <w:rPr>
          <w:rFonts w:ascii="Courier New" w:hAnsi="Courier New" w:cs="Courier New"/>
          <w:color w:val="444444"/>
        </w:rPr>
        <w:t>(-</w:t>
      </w:r>
      <w:r w:rsidRPr="0066027D">
        <w:rPr>
          <w:rFonts w:ascii="Courier New" w:hAnsi="Courier New" w:cs="Courier New"/>
          <w:color w:val="397300"/>
        </w:rPr>
        <w:t>pi</w:t>
      </w:r>
      <w:r w:rsidRPr="0066027D">
        <w:rPr>
          <w:rFonts w:ascii="Courier New" w:hAnsi="Courier New" w:cs="Courier New"/>
          <w:color w:val="444444"/>
        </w:rPr>
        <w:t>,</w:t>
      </w:r>
      <w:r w:rsidRPr="0066027D">
        <w:rPr>
          <w:rFonts w:ascii="Courier New" w:hAnsi="Courier New" w:cs="Courier New"/>
          <w:color w:val="397300"/>
        </w:rPr>
        <w:t>pi</w:t>
      </w:r>
      <w:r w:rsidRPr="0066027D">
        <w:rPr>
          <w:rFonts w:ascii="Courier New" w:hAnsi="Courier New" w:cs="Courier New"/>
          <w:color w:val="444444"/>
        </w:rPr>
        <w:t>,</w:t>
      </w:r>
      <w:r w:rsidRPr="0066027D">
        <w:rPr>
          <w:rFonts w:ascii="Courier New" w:hAnsi="Courier New" w:cs="Courier New"/>
          <w:color w:val="880000"/>
        </w:rPr>
        <w:t>2048</w:t>
      </w:r>
      <w:r w:rsidRPr="0066027D">
        <w:rPr>
          <w:rFonts w:ascii="Courier New" w:hAnsi="Courier New" w:cs="Courier New"/>
          <w:color w:val="444444"/>
        </w:rPr>
        <w:t>);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 w:rsidRPr="0066027D">
        <w:rPr>
          <w:rFonts w:ascii="Courier New" w:hAnsi="Courier New" w:cs="Courier New"/>
          <w:color w:val="444444"/>
        </w:rPr>
        <w:t>Q_Mm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 = </w:t>
      </w:r>
      <w:r w:rsidRPr="0066027D">
        <w:rPr>
          <w:rFonts w:ascii="Courier New" w:hAnsi="Courier New" w:cs="Courier New"/>
          <w:color w:val="880000"/>
        </w:rPr>
        <w:t>1</w:t>
      </w:r>
      <w:r w:rsidRPr="0066027D">
        <w:rPr>
          <w:rFonts w:ascii="Courier New" w:hAnsi="Courier New" w:cs="Courier New"/>
          <w:color w:val="444444"/>
        </w:rPr>
        <w:t xml:space="preserve"> ./ </w:t>
      </w:r>
      <w:r w:rsidRPr="0066027D">
        <w:rPr>
          <w:rFonts w:ascii="Courier New" w:hAnsi="Courier New" w:cs="Courier New"/>
          <w:color w:val="397300"/>
        </w:rPr>
        <w:t>abs</w:t>
      </w:r>
      <w:r w:rsidRPr="0066027D">
        <w:rPr>
          <w:rFonts w:ascii="Courier New" w:hAnsi="Courier New" w:cs="Courier New"/>
          <w:color w:val="444444"/>
        </w:rPr>
        <w:t>( polyval(c,wAxis.*</w:t>
      </w:r>
      <w:r w:rsidRPr="0066027D">
        <w:rPr>
          <w:rFonts w:ascii="Courier New" w:hAnsi="Courier New" w:cs="Courier New"/>
          <w:color w:val="880000"/>
        </w:rPr>
        <w:t>0</w:t>
      </w:r>
      <w:r w:rsidRPr="0066027D">
        <w:rPr>
          <w:rFonts w:ascii="Courier New" w:hAnsi="Courier New" w:cs="Courier New"/>
          <w:color w:val="444444"/>
        </w:rPr>
        <w:t xml:space="preserve"> + </w:t>
      </w:r>
      <w:r w:rsidRPr="0066027D">
        <w:rPr>
          <w:rFonts w:ascii="Courier New" w:hAnsi="Courier New" w:cs="Courier New"/>
          <w:color w:val="397300"/>
        </w:rPr>
        <w:t>exp</w:t>
      </w:r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-1</w:t>
      </w:r>
      <w:r w:rsidRPr="0066027D">
        <w:rPr>
          <w:rFonts w:ascii="Courier New" w:hAnsi="Courier New" w:cs="Courier New"/>
          <w:color w:val="397300"/>
        </w:rPr>
        <w:t>j</w:t>
      </w:r>
      <w:r w:rsidRPr="0066027D">
        <w:rPr>
          <w:rFonts w:ascii="Courier New" w:hAnsi="Courier New" w:cs="Courier New"/>
          <w:color w:val="444444"/>
        </w:rPr>
        <w:t>*</w:t>
      </w:r>
      <w:proofErr w:type="spellStart"/>
      <w:r w:rsidRPr="0066027D">
        <w:rPr>
          <w:rFonts w:ascii="Courier New" w:hAnsi="Courier New" w:cs="Courier New"/>
          <w:color w:val="444444"/>
        </w:rPr>
        <w:t>wAxis</w:t>
      </w:r>
      <w:proofErr w:type="spellEnd"/>
      <w:r w:rsidRPr="0066027D">
        <w:rPr>
          <w:rFonts w:ascii="Courier New" w:hAnsi="Courier New" w:cs="Courier New"/>
          <w:color w:val="444444"/>
        </w:rPr>
        <w:t>)).^</w:t>
      </w:r>
      <w:r w:rsidRPr="0066027D">
        <w:rPr>
          <w:rFonts w:ascii="Courier New" w:hAnsi="Courier New" w:cs="Courier New"/>
          <w:color w:val="880000"/>
        </w:rPr>
        <w:t>2</w:t>
      </w:r>
      <w:r w:rsidRPr="0066027D">
        <w:rPr>
          <w:rFonts w:ascii="Courier New" w:hAnsi="Courier New" w:cs="Courier New"/>
          <w:color w:val="444444"/>
        </w:rPr>
        <w:t xml:space="preserve"> );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397300"/>
        </w:rPr>
        <w:t>figure</w:t>
      </w:r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'</w:t>
      </w:r>
      <w:proofErr w:type="spellStart"/>
      <w:r w:rsidRPr="0066027D">
        <w:rPr>
          <w:rFonts w:ascii="Courier New" w:hAnsi="Courier New" w:cs="Courier New"/>
          <w:color w:val="880000"/>
        </w:rPr>
        <w:t>visible'</w:t>
      </w:r>
      <w:r w:rsidRPr="0066027D">
        <w:rPr>
          <w:rFonts w:ascii="Courier New" w:hAnsi="Courier New" w:cs="Courier New"/>
          <w:color w:val="444444"/>
        </w:rPr>
        <w:t>,</w:t>
      </w:r>
      <w:r w:rsidRPr="0066027D">
        <w:rPr>
          <w:rFonts w:ascii="Courier New" w:hAnsi="Courier New" w:cs="Courier New"/>
          <w:color w:val="880000"/>
        </w:rPr>
        <w:t>'off</w:t>
      </w:r>
      <w:proofErr w:type="spellEnd"/>
      <w:r w:rsidRPr="0066027D">
        <w:rPr>
          <w:rFonts w:ascii="Courier New" w:hAnsi="Courier New" w:cs="Courier New"/>
          <w:color w:val="880000"/>
        </w:rPr>
        <w:t>'</w:t>
      </w:r>
      <w:r w:rsidRPr="0066027D">
        <w:rPr>
          <w:rFonts w:ascii="Courier New" w:hAnsi="Courier New" w:cs="Courier New"/>
          <w:color w:val="444444"/>
        </w:rPr>
        <w:t>);</w:t>
      </w:r>
      <w:r w:rsidRPr="0066027D">
        <w:rPr>
          <w:rFonts w:ascii="Courier New" w:hAnsi="Courier New" w:cs="Courier New"/>
          <w:color w:val="444444"/>
        </w:rPr>
        <w:br/>
        <w:t xml:space="preserve">       </w:t>
      </w:r>
      <w:r w:rsidRPr="0066027D">
        <w:rPr>
          <w:rFonts w:ascii="Courier New" w:hAnsi="Courier New" w:cs="Courier New"/>
          <w:color w:val="397300"/>
        </w:rPr>
        <w:t>plot</w:t>
      </w:r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wAxis</w:t>
      </w:r>
      <w:proofErr w:type="spellEnd"/>
      <w:r w:rsidRPr="0066027D">
        <w:rPr>
          <w:rFonts w:ascii="Courier New" w:hAnsi="Courier New" w:cs="Courier New"/>
          <w:color w:val="444444"/>
        </w:rPr>
        <w:t>/</w:t>
      </w:r>
      <w:r w:rsidRPr="0066027D">
        <w:rPr>
          <w:rFonts w:ascii="Courier New" w:hAnsi="Courier New" w:cs="Courier New"/>
          <w:color w:val="397300"/>
        </w:rPr>
        <w:t>pi</w:t>
      </w:r>
      <w:r w:rsidRPr="0066027D">
        <w:rPr>
          <w:rFonts w:ascii="Courier New" w:hAnsi="Courier New" w:cs="Courier New"/>
          <w:color w:val="444444"/>
        </w:rPr>
        <w:t xml:space="preserve">, </w:t>
      </w:r>
      <w:r w:rsidRPr="0066027D">
        <w:rPr>
          <w:rFonts w:ascii="Courier New" w:hAnsi="Courier New" w:cs="Courier New"/>
          <w:color w:val="880000"/>
        </w:rPr>
        <w:t>10</w:t>
      </w:r>
      <w:r w:rsidRPr="0066027D">
        <w:rPr>
          <w:rFonts w:ascii="Courier New" w:hAnsi="Courier New" w:cs="Courier New"/>
          <w:color w:val="444444"/>
        </w:rPr>
        <w:t>*</w:t>
      </w:r>
      <w:r w:rsidRPr="0066027D">
        <w:rPr>
          <w:rFonts w:ascii="Courier New" w:hAnsi="Courier New" w:cs="Courier New"/>
          <w:color w:val="397300"/>
        </w:rPr>
        <w:t>log10</w:t>
      </w:r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Q_Mm</w:t>
      </w:r>
      <w:proofErr w:type="spellEnd"/>
      <w:r w:rsidRPr="0066027D">
        <w:rPr>
          <w:rFonts w:ascii="Courier New" w:hAnsi="Courier New" w:cs="Courier New"/>
          <w:color w:val="444444"/>
        </w:rPr>
        <w:t>));  axis tight</w:t>
      </w:r>
      <w:r w:rsidRPr="0066027D">
        <w:rPr>
          <w:rFonts w:ascii="Courier New" w:hAnsi="Courier New" w:cs="Courier New"/>
          <w:color w:val="444444"/>
        </w:rPr>
        <w:br/>
        <w:t xml:space="preserve">       title(</w:t>
      </w:r>
      <w:proofErr w:type="spellStart"/>
      <w:r w:rsidRPr="0066027D">
        <w:rPr>
          <w:rFonts w:ascii="Courier New" w:hAnsi="Courier New" w:cs="Courier New"/>
          <w:color w:val="444444"/>
        </w:rPr>
        <w:t>sprintf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'Q(M=%</w:t>
      </w:r>
      <w:proofErr w:type="spellStart"/>
      <w:r w:rsidRPr="0066027D">
        <w:rPr>
          <w:rFonts w:ascii="Courier New" w:hAnsi="Courier New" w:cs="Courier New"/>
          <w:color w:val="880000"/>
        </w:rPr>
        <w:t>d,m</w:t>
      </w:r>
      <w:proofErr w:type="spellEnd"/>
      <w:r w:rsidRPr="0066027D">
        <w:rPr>
          <w:rFonts w:ascii="Courier New" w:hAnsi="Courier New" w:cs="Courier New"/>
          <w:color w:val="880000"/>
        </w:rPr>
        <w:t>=2) (dB)'</w:t>
      </w:r>
      <w:r w:rsidRPr="0066027D">
        <w:rPr>
          <w:rFonts w:ascii="Courier New" w:hAnsi="Courier New" w:cs="Courier New"/>
          <w:color w:val="444444"/>
        </w:rPr>
        <w:t xml:space="preserve">,M)); </w:t>
      </w:r>
      <w:proofErr w:type="spellStart"/>
      <w:r w:rsidRPr="0066027D">
        <w:rPr>
          <w:rFonts w:ascii="Courier New" w:hAnsi="Courier New" w:cs="Courier New"/>
          <w:color w:val="444444"/>
        </w:rPr>
        <w:t>xlabel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'\omega/\pi'</w:t>
      </w:r>
      <w:r w:rsidRPr="0066027D">
        <w:rPr>
          <w:rFonts w:ascii="Courier New" w:hAnsi="Courier New" w:cs="Courier New"/>
          <w:color w:val="444444"/>
        </w:rPr>
        <w:t>);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 w:rsidRPr="0066027D">
        <w:rPr>
          <w:rFonts w:ascii="Courier New" w:hAnsi="Courier New" w:cs="Courier New"/>
          <w:color w:val="444444"/>
        </w:rPr>
        <w:t>saveas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gcf</w:t>
      </w:r>
      <w:proofErr w:type="spellEnd"/>
      <w:r w:rsidRPr="0066027D">
        <w:rPr>
          <w:rFonts w:ascii="Courier New" w:hAnsi="Courier New" w:cs="Courier New"/>
          <w:color w:val="444444"/>
        </w:rPr>
        <w:t xml:space="preserve">, </w:t>
      </w:r>
      <w:proofErr w:type="spellStart"/>
      <w:r w:rsidRPr="0066027D">
        <w:rPr>
          <w:rFonts w:ascii="Courier New" w:hAnsi="Courier New" w:cs="Courier New"/>
          <w:color w:val="444444"/>
        </w:rPr>
        <w:t>sprintf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'Q_M%d_m2.png'</w:t>
      </w:r>
      <w:r w:rsidRPr="0066027D">
        <w:rPr>
          <w:rFonts w:ascii="Courier New" w:hAnsi="Courier New" w:cs="Courier New"/>
          <w:color w:val="444444"/>
        </w:rPr>
        <w:t>,M));</w:t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444444"/>
        </w:rPr>
        <w:lastRenderedPageBreak/>
        <w:t xml:space="preserve">    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888888"/>
        </w:rPr>
        <w:t>% ------- 7.7  QMUSIC_M(</w:t>
      </w:r>
      <w:r>
        <w:rPr>
          <w:rFonts w:ascii="Courier New" w:hAnsi="Courier New" w:cs="Courier New"/>
          <w:color w:val="888888"/>
        </w:rPr>
        <w:t>ω</w:t>
      </w:r>
      <w:r w:rsidRPr="0066027D">
        <w:rPr>
          <w:rFonts w:ascii="Courier New" w:hAnsi="Courier New" w:cs="Courier New"/>
          <w:color w:val="888888"/>
        </w:rPr>
        <w:t>) ----------------------------------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 w:rsidRPr="0066027D">
        <w:rPr>
          <w:rFonts w:ascii="Courier New" w:hAnsi="Courier New" w:cs="Courier New"/>
          <w:color w:val="444444"/>
        </w:rPr>
        <w:t>denom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= </w:t>
      </w:r>
      <w:r w:rsidRPr="0066027D">
        <w:rPr>
          <w:rFonts w:ascii="Courier New" w:hAnsi="Courier New" w:cs="Courier New"/>
          <w:color w:val="397300"/>
        </w:rPr>
        <w:t>zeros</w:t>
      </w:r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397300"/>
        </w:rPr>
        <w:t>size</w:t>
      </w:r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wAxis</w:t>
      </w:r>
      <w:proofErr w:type="spellEnd"/>
      <w:r w:rsidRPr="0066027D">
        <w:rPr>
          <w:rFonts w:ascii="Courier New" w:hAnsi="Courier New" w:cs="Courier New"/>
          <w:color w:val="444444"/>
        </w:rPr>
        <w:t>));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b/>
          <w:color w:val="444444"/>
        </w:rPr>
        <w:t>for</w:t>
      </w:r>
      <w:r w:rsidRPr="0066027D">
        <w:rPr>
          <w:rFonts w:ascii="Courier New" w:hAnsi="Courier New" w:cs="Courier New"/>
          <w:color w:val="444444"/>
        </w:rPr>
        <w:t xml:space="preserve"> m = </w:t>
      </w:r>
      <w:r w:rsidRPr="0066027D">
        <w:rPr>
          <w:rFonts w:ascii="Courier New" w:hAnsi="Courier New" w:cs="Courier New"/>
          <w:color w:val="880000"/>
        </w:rPr>
        <w:t>2</w:t>
      </w:r>
      <w:r w:rsidRPr="0066027D">
        <w:rPr>
          <w:rFonts w:ascii="Courier New" w:hAnsi="Courier New" w:cs="Courier New"/>
          <w:color w:val="444444"/>
        </w:rPr>
        <w:t>:M</w:t>
      </w:r>
      <w:r w:rsidRPr="0066027D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Pr="0066027D">
        <w:rPr>
          <w:rFonts w:ascii="Courier New" w:hAnsi="Courier New" w:cs="Courier New"/>
          <w:color w:val="444444"/>
        </w:rPr>
        <w:t>c_m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= </w:t>
      </w:r>
      <w:proofErr w:type="spellStart"/>
      <w:r w:rsidRPr="0066027D">
        <w:rPr>
          <w:rFonts w:ascii="Courier New" w:hAnsi="Courier New" w:cs="Courier New"/>
          <w:color w:val="397300"/>
        </w:rPr>
        <w:t>flipud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397300"/>
        </w:rPr>
        <w:t>conj</w:t>
      </w:r>
      <w:proofErr w:type="spellEnd"/>
      <w:r w:rsidRPr="0066027D">
        <w:rPr>
          <w:rFonts w:ascii="Courier New" w:hAnsi="Courier New" w:cs="Courier New"/>
          <w:color w:val="444444"/>
        </w:rPr>
        <w:t>(U(:,m)));</w:t>
      </w:r>
      <w:r w:rsidRPr="0066027D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Pr="0066027D">
        <w:rPr>
          <w:rFonts w:ascii="Courier New" w:hAnsi="Courier New" w:cs="Courier New"/>
          <w:color w:val="444444"/>
        </w:rPr>
        <w:t>denom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= </w:t>
      </w:r>
      <w:proofErr w:type="spellStart"/>
      <w:r w:rsidRPr="0066027D">
        <w:rPr>
          <w:rFonts w:ascii="Courier New" w:hAnsi="Courier New" w:cs="Courier New"/>
          <w:color w:val="444444"/>
        </w:rPr>
        <w:t>denom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+ </w:t>
      </w:r>
      <w:r w:rsidRPr="0066027D">
        <w:rPr>
          <w:rFonts w:ascii="Courier New" w:hAnsi="Courier New" w:cs="Courier New"/>
          <w:color w:val="397300"/>
        </w:rPr>
        <w:t>abs</w:t>
      </w:r>
      <w:r w:rsidRPr="0066027D">
        <w:rPr>
          <w:rFonts w:ascii="Courier New" w:hAnsi="Courier New" w:cs="Courier New"/>
          <w:color w:val="444444"/>
        </w:rPr>
        <w:t xml:space="preserve">( </w:t>
      </w:r>
      <w:proofErr w:type="spellStart"/>
      <w:r w:rsidRPr="0066027D">
        <w:rPr>
          <w:rFonts w:ascii="Courier New" w:hAnsi="Courier New" w:cs="Courier New"/>
          <w:color w:val="444444"/>
        </w:rPr>
        <w:t>polyval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c_m</w:t>
      </w:r>
      <w:proofErr w:type="spellEnd"/>
      <w:r w:rsidRPr="0066027D">
        <w:rPr>
          <w:rFonts w:ascii="Courier New" w:hAnsi="Courier New" w:cs="Courier New"/>
          <w:color w:val="444444"/>
        </w:rPr>
        <w:t xml:space="preserve">, </w:t>
      </w:r>
      <w:r w:rsidRPr="0066027D">
        <w:rPr>
          <w:rFonts w:ascii="Courier New" w:hAnsi="Courier New" w:cs="Courier New"/>
          <w:color w:val="397300"/>
        </w:rPr>
        <w:t>exp</w:t>
      </w:r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-1</w:t>
      </w:r>
      <w:r w:rsidRPr="0066027D">
        <w:rPr>
          <w:rFonts w:ascii="Courier New" w:hAnsi="Courier New" w:cs="Courier New"/>
          <w:color w:val="397300"/>
        </w:rPr>
        <w:t>j</w:t>
      </w:r>
      <w:r w:rsidRPr="0066027D">
        <w:rPr>
          <w:rFonts w:ascii="Courier New" w:hAnsi="Courier New" w:cs="Courier New"/>
          <w:color w:val="444444"/>
        </w:rPr>
        <w:t>*</w:t>
      </w:r>
      <w:proofErr w:type="spellStart"/>
      <w:r w:rsidRPr="0066027D">
        <w:rPr>
          <w:rFonts w:ascii="Courier New" w:hAnsi="Courier New" w:cs="Courier New"/>
          <w:color w:val="444444"/>
        </w:rPr>
        <w:t>wAxis</w:t>
      </w:r>
      <w:proofErr w:type="spellEnd"/>
      <w:r w:rsidRPr="0066027D">
        <w:rPr>
          <w:rFonts w:ascii="Courier New" w:hAnsi="Courier New" w:cs="Courier New"/>
          <w:color w:val="444444"/>
        </w:rPr>
        <w:t>)).^</w:t>
      </w:r>
      <w:r w:rsidRPr="0066027D">
        <w:rPr>
          <w:rFonts w:ascii="Courier New" w:hAnsi="Courier New" w:cs="Courier New"/>
          <w:color w:val="880000"/>
        </w:rPr>
        <w:t>2</w:t>
      </w:r>
      <w:r w:rsidRPr="0066027D">
        <w:rPr>
          <w:rFonts w:ascii="Courier New" w:hAnsi="Courier New" w:cs="Courier New"/>
          <w:color w:val="444444"/>
        </w:rPr>
        <w:t xml:space="preserve"> );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b/>
          <w:color w:val="444444"/>
        </w:rPr>
        <w:t>end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 w:rsidRPr="0066027D">
        <w:rPr>
          <w:rFonts w:ascii="Courier New" w:hAnsi="Courier New" w:cs="Courier New"/>
          <w:color w:val="444444"/>
        </w:rPr>
        <w:t>Qmusic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= </w:t>
      </w:r>
      <w:r w:rsidRPr="0066027D">
        <w:rPr>
          <w:rFonts w:ascii="Courier New" w:hAnsi="Courier New" w:cs="Courier New"/>
          <w:color w:val="880000"/>
        </w:rPr>
        <w:t>1</w:t>
      </w:r>
      <w:r w:rsidRPr="0066027D">
        <w:rPr>
          <w:rFonts w:ascii="Courier New" w:hAnsi="Courier New" w:cs="Courier New"/>
          <w:color w:val="444444"/>
        </w:rPr>
        <w:t xml:space="preserve"> ./ </w:t>
      </w:r>
      <w:proofErr w:type="spellStart"/>
      <w:r w:rsidRPr="0066027D">
        <w:rPr>
          <w:rFonts w:ascii="Courier New" w:hAnsi="Courier New" w:cs="Courier New"/>
          <w:color w:val="444444"/>
        </w:rPr>
        <w:t>denom</w:t>
      </w:r>
      <w:proofErr w:type="spellEnd"/>
      <w:r w:rsidRPr="0066027D">
        <w:rPr>
          <w:rFonts w:ascii="Courier New" w:hAnsi="Courier New" w:cs="Courier New"/>
          <w:color w:val="444444"/>
        </w:rPr>
        <w:t>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397300"/>
        </w:rPr>
        <w:t>figure</w:t>
      </w:r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'</w:t>
      </w:r>
      <w:proofErr w:type="spellStart"/>
      <w:r w:rsidRPr="0066027D">
        <w:rPr>
          <w:rFonts w:ascii="Courier New" w:hAnsi="Courier New" w:cs="Courier New"/>
          <w:color w:val="880000"/>
        </w:rPr>
        <w:t>visible'</w:t>
      </w:r>
      <w:r w:rsidRPr="0066027D">
        <w:rPr>
          <w:rFonts w:ascii="Courier New" w:hAnsi="Courier New" w:cs="Courier New"/>
          <w:color w:val="444444"/>
        </w:rPr>
        <w:t>,</w:t>
      </w:r>
      <w:r w:rsidRPr="0066027D">
        <w:rPr>
          <w:rFonts w:ascii="Courier New" w:hAnsi="Courier New" w:cs="Courier New"/>
          <w:color w:val="880000"/>
        </w:rPr>
        <w:t>'off</w:t>
      </w:r>
      <w:proofErr w:type="spellEnd"/>
      <w:r w:rsidRPr="0066027D">
        <w:rPr>
          <w:rFonts w:ascii="Courier New" w:hAnsi="Courier New" w:cs="Courier New"/>
          <w:color w:val="880000"/>
        </w:rPr>
        <w:t>'</w:t>
      </w:r>
      <w:r w:rsidRPr="0066027D">
        <w:rPr>
          <w:rFonts w:ascii="Courier New" w:hAnsi="Courier New" w:cs="Courier New"/>
          <w:color w:val="444444"/>
        </w:rPr>
        <w:t>);</w:t>
      </w:r>
      <w:r w:rsidRPr="0066027D">
        <w:rPr>
          <w:rFonts w:ascii="Courier New" w:hAnsi="Courier New" w:cs="Courier New"/>
          <w:color w:val="444444"/>
        </w:rPr>
        <w:br/>
        <w:t xml:space="preserve">       </w:t>
      </w:r>
      <w:r w:rsidRPr="0066027D">
        <w:rPr>
          <w:rFonts w:ascii="Courier New" w:hAnsi="Courier New" w:cs="Courier New"/>
          <w:color w:val="397300"/>
        </w:rPr>
        <w:t>plot</w:t>
      </w:r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wAxis</w:t>
      </w:r>
      <w:proofErr w:type="spellEnd"/>
      <w:r w:rsidRPr="0066027D">
        <w:rPr>
          <w:rFonts w:ascii="Courier New" w:hAnsi="Courier New" w:cs="Courier New"/>
          <w:color w:val="444444"/>
        </w:rPr>
        <w:t>/</w:t>
      </w:r>
      <w:r w:rsidRPr="0066027D">
        <w:rPr>
          <w:rFonts w:ascii="Courier New" w:hAnsi="Courier New" w:cs="Courier New"/>
          <w:color w:val="397300"/>
        </w:rPr>
        <w:t>pi</w:t>
      </w:r>
      <w:r w:rsidRPr="0066027D">
        <w:rPr>
          <w:rFonts w:ascii="Courier New" w:hAnsi="Courier New" w:cs="Courier New"/>
          <w:color w:val="444444"/>
        </w:rPr>
        <w:t xml:space="preserve">, </w:t>
      </w:r>
      <w:r w:rsidRPr="0066027D">
        <w:rPr>
          <w:rFonts w:ascii="Courier New" w:hAnsi="Courier New" w:cs="Courier New"/>
          <w:color w:val="880000"/>
        </w:rPr>
        <w:t>10</w:t>
      </w:r>
      <w:r w:rsidRPr="0066027D">
        <w:rPr>
          <w:rFonts w:ascii="Courier New" w:hAnsi="Courier New" w:cs="Courier New"/>
          <w:color w:val="444444"/>
        </w:rPr>
        <w:t>*</w:t>
      </w:r>
      <w:r w:rsidRPr="0066027D">
        <w:rPr>
          <w:rFonts w:ascii="Courier New" w:hAnsi="Courier New" w:cs="Courier New"/>
          <w:color w:val="397300"/>
        </w:rPr>
        <w:t>log10</w:t>
      </w:r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Qmusic</w:t>
      </w:r>
      <w:proofErr w:type="spellEnd"/>
      <w:r w:rsidRPr="0066027D">
        <w:rPr>
          <w:rFonts w:ascii="Courier New" w:hAnsi="Courier New" w:cs="Courier New"/>
          <w:color w:val="444444"/>
        </w:rPr>
        <w:t>)); axis tight</w:t>
      </w:r>
      <w:r w:rsidRPr="0066027D">
        <w:rPr>
          <w:rFonts w:ascii="Courier New" w:hAnsi="Courier New" w:cs="Courier New"/>
          <w:color w:val="444444"/>
        </w:rPr>
        <w:br/>
        <w:t xml:space="preserve">       title(</w:t>
      </w:r>
      <w:proofErr w:type="spellStart"/>
      <w:r w:rsidRPr="0066027D">
        <w:rPr>
          <w:rFonts w:ascii="Courier New" w:hAnsi="Courier New" w:cs="Courier New"/>
          <w:color w:val="444444"/>
        </w:rPr>
        <w:t>sprintf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'MUSIC  Q_M (M=%d)'</w:t>
      </w:r>
      <w:r w:rsidRPr="0066027D">
        <w:rPr>
          <w:rFonts w:ascii="Courier New" w:hAnsi="Courier New" w:cs="Courier New"/>
          <w:color w:val="444444"/>
        </w:rPr>
        <w:t xml:space="preserve">,M)); </w:t>
      </w:r>
      <w:proofErr w:type="spellStart"/>
      <w:r w:rsidRPr="0066027D">
        <w:rPr>
          <w:rFonts w:ascii="Courier New" w:hAnsi="Courier New" w:cs="Courier New"/>
          <w:color w:val="444444"/>
        </w:rPr>
        <w:t>xlabel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'\omega/\pi'</w:t>
      </w:r>
      <w:r w:rsidRPr="0066027D">
        <w:rPr>
          <w:rFonts w:ascii="Courier New" w:hAnsi="Courier New" w:cs="Courier New"/>
          <w:color w:val="444444"/>
        </w:rPr>
        <w:t>);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 w:rsidRPr="0066027D">
        <w:rPr>
          <w:rFonts w:ascii="Courier New" w:hAnsi="Courier New" w:cs="Courier New"/>
          <w:color w:val="444444"/>
        </w:rPr>
        <w:t>saveas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gcf</w:t>
      </w:r>
      <w:proofErr w:type="spellEnd"/>
      <w:r w:rsidRPr="0066027D">
        <w:rPr>
          <w:rFonts w:ascii="Courier New" w:hAnsi="Courier New" w:cs="Courier New"/>
          <w:color w:val="444444"/>
        </w:rPr>
        <w:t xml:space="preserve">, </w:t>
      </w:r>
      <w:proofErr w:type="spellStart"/>
      <w:r w:rsidRPr="0066027D">
        <w:rPr>
          <w:rFonts w:ascii="Courier New" w:hAnsi="Courier New" w:cs="Courier New"/>
          <w:color w:val="444444"/>
        </w:rPr>
        <w:t>sprintf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'</w:t>
      </w:r>
      <w:proofErr w:type="spellStart"/>
      <w:r w:rsidRPr="0066027D">
        <w:rPr>
          <w:rFonts w:ascii="Courier New" w:hAnsi="Courier New" w:cs="Courier New"/>
          <w:color w:val="880000"/>
        </w:rPr>
        <w:t>MUSIC_M%d.png'</w:t>
      </w:r>
      <w:r w:rsidRPr="0066027D">
        <w:rPr>
          <w:rFonts w:ascii="Courier New" w:hAnsi="Courier New" w:cs="Courier New"/>
          <w:color w:val="444444"/>
        </w:rPr>
        <w:t>,M</w:t>
      </w:r>
      <w:proofErr w:type="spellEnd"/>
      <w:r w:rsidRPr="0066027D">
        <w:rPr>
          <w:rFonts w:ascii="Courier New" w:hAnsi="Courier New" w:cs="Courier New"/>
          <w:color w:val="444444"/>
        </w:rPr>
        <w:t>));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888888"/>
        </w:rPr>
        <w:t>% ------- 7.8  QEV_M(</w:t>
      </w:r>
      <w:r>
        <w:rPr>
          <w:rFonts w:ascii="Courier New" w:hAnsi="Courier New" w:cs="Courier New"/>
          <w:color w:val="888888"/>
        </w:rPr>
        <w:t>ω</w:t>
      </w:r>
      <w:r w:rsidRPr="0066027D">
        <w:rPr>
          <w:rFonts w:ascii="Courier New" w:hAnsi="Courier New" w:cs="Courier New"/>
          <w:color w:val="888888"/>
        </w:rPr>
        <w:t>) -------------------------------------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 w:rsidRPr="0066027D">
        <w:rPr>
          <w:rFonts w:ascii="Courier New" w:hAnsi="Courier New" w:cs="Courier New"/>
          <w:color w:val="444444"/>
        </w:rPr>
        <w:t>denomEV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= </w:t>
      </w:r>
      <w:r w:rsidRPr="0066027D">
        <w:rPr>
          <w:rFonts w:ascii="Courier New" w:hAnsi="Courier New" w:cs="Courier New"/>
          <w:color w:val="397300"/>
        </w:rPr>
        <w:t>zeros</w:t>
      </w:r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397300"/>
        </w:rPr>
        <w:t>size</w:t>
      </w:r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wAxis</w:t>
      </w:r>
      <w:proofErr w:type="spellEnd"/>
      <w:r w:rsidRPr="0066027D">
        <w:rPr>
          <w:rFonts w:ascii="Courier New" w:hAnsi="Courier New" w:cs="Courier New"/>
          <w:color w:val="444444"/>
        </w:rPr>
        <w:t>));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b/>
          <w:color w:val="444444"/>
        </w:rPr>
        <w:t>for</w:t>
      </w:r>
      <w:r w:rsidRPr="0066027D">
        <w:rPr>
          <w:rFonts w:ascii="Courier New" w:hAnsi="Courier New" w:cs="Courier New"/>
          <w:color w:val="444444"/>
        </w:rPr>
        <w:t xml:space="preserve"> m = </w:t>
      </w:r>
      <w:r w:rsidRPr="0066027D">
        <w:rPr>
          <w:rFonts w:ascii="Courier New" w:hAnsi="Courier New" w:cs="Courier New"/>
          <w:color w:val="880000"/>
        </w:rPr>
        <w:t>2</w:t>
      </w:r>
      <w:r w:rsidRPr="0066027D">
        <w:rPr>
          <w:rFonts w:ascii="Courier New" w:hAnsi="Courier New" w:cs="Courier New"/>
          <w:color w:val="444444"/>
        </w:rPr>
        <w:t>:M</w:t>
      </w:r>
      <w:r w:rsidRPr="0066027D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Pr="0066027D">
        <w:rPr>
          <w:rFonts w:ascii="Courier New" w:hAnsi="Courier New" w:cs="Courier New"/>
          <w:color w:val="444444"/>
        </w:rPr>
        <w:t>c_m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= </w:t>
      </w:r>
      <w:proofErr w:type="spellStart"/>
      <w:r w:rsidRPr="0066027D">
        <w:rPr>
          <w:rFonts w:ascii="Courier New" w:hAnsi="Courier New" w:cs="Courier New"/>
          <w:color w:val="397300"/>
        </w:rPr>
        <w:t>flipud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397300"/>
        </w:rPr>
        <w:t>conj</w:t>
      </w:r>
      <w:proofErr w:type="spellEnd"/>
      <w:r w:rsidRPr="0066027D">
        <w:rPr>
          <w:rFonts w:ascii="Courier New" w:hAnsi="Courier New" w:cs="Courier New"/>
          <w:color w:val="444444"/>
        </w:rPr>
        <w:t>(U(:,m)));</w:t>
      </w:r>
      <w:r w:rsidRPr="0066027D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Pr="0066027D">
        <w:rPr>
          <w:rFonts w:ascii="Courier New" w:hAnsi="Courier New" w:cs="Courier New"/>
          <w:color w:val="444444"/>
        </w:rPr>
        <w:t>denomEV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= </w:t>
      </w:r>
      <w:proofErr w:type="spellStart"/>
      <w:r w:rsidRPr="0066027D">
        <w:rPr>
          <w:rFonts w:ascii="Courier New" w:hAnsi="Courier New" w:cs="Courier New"/>
          <w:color w:val="444444"/>
        </w:rPr>
        <w:t>denomEV</w:t>
      </w:r>
      <w:proofErr w:type="spellEnd"/>
      <w:r w:rsidRPr="0066027D">
        <w:rPr>
          <w:rFonts w:ascii="Courier New" w:hAnsi="Courier New" w:cs="Courier New"/>
          <w:color w:val="444444"/>
        </w:rPr>
        <w:t xml:space="preserve"> + (</w:t>
      </w:r>
      <w:r w:rsidRPr="0066027D">
        <w:rPr>
          <w:rFonts w:ascii="Courier New" w:hAnsi="Courier New" w:cs="Courier New"/>
          <w:color w:val="880000"/>
        </w:rPr>
        <w:t>1</w:t>
      </w:r>
      <w:r w:rsidRPr="0066027D">
        <w:rPr>
          <w:rFonts w:ascii="Courier New" w:hAnsi="Courier New" w:cs="Courier New"/>
          <w:color w:val="444444"/>
        </w:rPr>
        <w:t>/</w:t>
      </w:r>
      <w:proofErr w:type="spellStart"/>
      <w:r w:rsidRPr="0066027D">
        <w:rPr>
          <w:rFonts w:ascii="Courier New" w:hAnsi="Courier New" w:cs="Courier New"/>
          <w:color w:val="444444"/>
        </w:rPr>
        <w:t>lambda_sorted</w:t>
      </w:r>
      <w:proofErr w:type="spellEnd"/>
      <w:r w:rsidRPr="0066027D">
        <w:rPr>
          <w:rFonts w:ascii="Courier New" w:hAnsi="Courier New" w:cs="Courier New"/>
          <w:color w:val="444444"/>
        </w:rPr>
        <w:t>(m)) .* ...</w:t>
      </w:r>
      <w:r w:rsidRPr="0066027D">
        <w:rPr>
          <w:rFonts w:ascii="Courier New" w:hAnsi="Courier New" w:cs="Courier New"/>
          <w:color w:val="444444"/>
        </w:rPr>
        <w:br/>
        <w:t xml:space="preserve">                  </w:t>
      </w:r>
      <w:r w:rsidRPr="0066027D">
        <w:rPr>
          <w:rFonts w:ascii="Courier New" w:hAnsi="Courier New" w:cs="Courier New"/>
          <w:color w:val="397300"/>
        </w:rPr>
        <w:t>abs</w:t>
      </w:r>
      <w:r w:rsidRPr="0066027D">
        <w:rPr>
          <w:rFonts w:ascii="Courier New" w:hAnsi="Courier New" w:cs="Courier New"/>
          <w:color w:val="444444"/>
        </w:rPr>
        <w:t xml:space="preserve">( </w:t>
      </w:r>
      <w:proofErr w:type="spellStart"/>
      <w:r w:rsidRPr="0066027D">
        <w:rPr>
          <w:rFonts w:ascii="Courier New" w:hAnsi="Courier New" w:cs="Courier New"/>
          <w:color w:val="444444"/>
        </w:rPr>
        <w:t>polyval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c_m</w:t>
      </w:r>
      <w:proofErr w:type="spellEnd"/>
      <w:r w:rsidRPr="0066027D">
        <w:rPr>
          <w:rFonts w:ascii="Courier New" w:hAnsi="Courier New" w:cs="Courier New"/>
          <w:color w:val="444444"/>
        </w:rPr>
        <w:t xml:space="preserve">, </w:t>
      </w:r>
      <w:r w:rsidRPr="0066027D">
        <w:rPr>
          <w:rFonts w:ascii="Courier New" w:hAnsi="Courier New" w:cs="Courier New"/>
          <w:color w:val="397300"/>
        </w:rPr>
        <w:t>exp</w:t>
      </w:r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-1</w:t>
      </w:r>
      <w:r w:rsidRPr="0066027D">
        <w:rPr>
          <w:rFonts w:ascii="Courier New" w:hAnsi="Courier New" w:cs="Courier New"/>
          <w:color w:val="397300"/>
        </w:rPr>
        <w:t>j</w:t>
      </w:r>
      <w:r w:rsidRPr="0066027D">
        <w:rPr>
          <w:rFonts w:ascii="Courier New" w:hAnsi="Courier New" w:cs="Courier New"/>
          <w:color w:val="444444"/>
        </w:rPr>
        <w:t>*</w:t>
      </w:r>
      <w:proofErr w:type="spellStart"/>
      <w:r w:rsidRPr="0066027D">
        <w:rPr>
          <w:rFonts w:ascii="Courier New" w:hAnsi="Courier New" w:cs="Courier New"/>
          <w:color w:val="444444"/>
        </w:rPr>
        <w:t>wAxis</w:t>
      </w:r>
      <w:proofErr w:type="spellEnd"/>
      <w:r w:rsidRPr="0066027D">
        <w:rPr>
          <w:rFonts w:ascii="Courier New" w:hAnsi="Courier New" w:cs="Courier New"/>
          <w:color w:val="444444"/>
        </w:rPr>
        <w:t>)).^</w:t>
      </w:r>
      <w:r w:rsidRPr="0066027D">
        <w:rPr>
          <w:rFonts w:ascii="Courier New" w:hAnsi="Courier New" w:cs="Courier New"/>
          <w:color w:val="880000"/>
        </w:rPr>
        <w:t>2</w:t>
      </w:r>
      <w:r w:rsidRPr="0066027D">
        <w:rPr>
          <w:rFonts w:ascii="Courier New" w:hAnsi="Courier New" w:cs="Courier New"/>
          <w:color w:val="444444"/>
        </w:rPr>
        <w:t xml:space="preserve"> );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b/>
          <w:color w:val="444444"/>
        </w:rPr>
        <w:t>end</w:t>
      </w:r>
      <w:r w:rsidRPr="0066027D">
        <w:rPr>
          <w:rFonts w:ascii="Courier New" w:hAnsi="Courier New" w:cs="Courier New"/>
          <w:color w:val="444444"/>
        </w:rPr>
        <w:br/>
        <w:t xml:space="preserve">    QEV = </w:t>
      </w:r>
      <w:r w:rsidRPr="0066027D">
        <w:rPr>
          <w:rFonts w:ascii="Courier New" w:hAnsi="Courier New" w:cs="Courier New"/>
          <w:color w:val="880000"/>
        </w:rPr>
        <w:t>1</w:t>
      </w:r>
      <w:r w:rsidRPr="0066027D">
        <w:rPr>
          <w:rFonts w:ascii="Courier New" w:hAnsi="Courier New" w:cs="Courier New"/>
          <w:color w:val="444444"/>
        </w:rPr>
        <w:t xml:space="preserve"> ./ </w:t>
      </w:r>
      <w:proofErr w:type="spellStart"/>
      <w:r w:rsidRPr="0066027D">
        <w:rPr>
          <w:rFonts w:ascii="Courier New" w:hAnsi="Courier New" w:cs="Courier New"/>
          <w:color w:val="444444"/>
        </w:rPr>
        <w:t>denomEV</w:t>
      </w:r>
      <w:proofErr w:type="spellEnd"/>
      <w:r w:rsidRPr="0066027D">
        <w:rPr>
          <w:rFonts w:ascii="Courier New" w:hAnsi="Courier New" w:cs="Courier New"/>
          <w:color w:val="444444"/>
        </w:rPr>
        <w:t>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397300"/>
        </w:rPr>
        <w:t>figure</w:t>
      </w:r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'</w:t>
      </w:r>
      <w:proofErr w:type="spellStart"/>
      <w:r w:rsidRPr="0066027D">
        <w:rPr>
          <w:rFonts w:ascii="Courier New" w:hAnsi="Courier New" w:cs="Courier New"/>
          <w:color w:val="880000"/>
        </w:rPr>
        <w:t>visible'</w:t>
      </w:r>
      <w:r w:rsidRPr="0066027D">
        <w:rPr>
          <w:rFonts w:ascii="Courier New" w:hAnsi="Courier New" w:cs="Courier New"/>
          <w:color w:val="444444"/>
        </w:rPr>
        <w:t>,</w:t>
      </w:r>
      <w:r w:rsidRPr="0066027D">
        <w:rPr>
          <w:rFonts w:ascii="Courier New" w:hAnsi="Courier New" w:cs="Courier New"/>
          <w:color w:val="880000"/>
        </w:rPr>
        <w:t>'off</w:t>
      </w:r>
      <w:proofErr w:type="spellEnd"/>
      <w:r w:rsidRPr="0066027D">
        <w:rPr>
          <w:rFonts w:ascii="Courier New" w:hAnsi="Courier New" w:cs="Courier New"/>
          <w:color w:val="880000"/>
        </w:rPr>
        <w:t>'</w:t>
      </w:r>
      <w:r w:rsidRPr="0066027D">
        <w:rPr>
          <w:rFonts w:ascii="Courier New" w:hAnsi="Courier New" w:cs="Courier New"/>
          <w:color w:val="444444"/>
        </w:rPr>
        <w:t>);</w:t>
      </w:r>
      <w:r w:rsidRPr="0066027D">
        <w:rPr>
          <w:rFonts w:ascii="Courier New" w:hAnsi="Courier New" w:cs="Courier New"/>
          <w:color w:val="444444"/>
        </w:rPr>
        <w:br/>
        <w:t xml:space="preserve">       </w:t>
      </w:r>
      <w:r w:rsidRPr="0066027D">
        <w:rPr>
          <w:rFonts w:ascii="Courier New" w:hAnsi="Courier New" w:cs="Courier New"/>
          <w:color w:val="397300"/>
        </w:rPr>
        <w:t>plot</w:t>
      </w:r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wAxis</w:t>
      </w:r>
      <w:proofErr w:type="spellEnd"/>
      <w:r w:rsidRPr="0066027D">
        <w:rPr>
          <w:rFonts w:ascii="Courier New" w:hAnsi="Courier New" w:cs="Courier New"/>
          <w:color w:val="444444"/>
        </w:rPr>
        <w:t>/</w:t>
      </w:r>
      <w:r w:rsidRPr="0066027D">
        <w:rPr>
          <w:rFonts w:ascii="Courier New" w:hAnsi="Courier New" w:cs="Courier New"/>
          <w:color w:val="397300"/>
        </w:rPr>
        <w:t>pi</w:t>
      </w:r>
      <w:r w:rsidRPr="0066027D">
        <w:rPr>
          <w:rFonts w:ascii="Courier New" w:hAnsi="Courier New" w:cs="Courier New"/>
          <w:color w:val="444444"/>
        </w:rPr>
        <w:t xml:space="preserve">, </w:t>
      </w:r>
      <w:r w:rsidRPr="0066027D">
        <w:rPr>
          <w:rFonts w:ascii="Courier New" w:hAnsi="Courier New" w:cs="Courier New"/>
          <w:color w:val="880000"/>
        </w:rPr>
        <w:t>10</w:t>
      </w:r>
      <w:r w:rsidRPr="0066027D">
        <w:rPr>
          <w:rFonts w:ascii="Courier New" w:hAnsi="Courier New" w:cs="Courier New"/>
          <w:color w:val="444444"/>
        </w:rPr>
        <w:t>*</w:t>
      </w:r>
      <w:r w:rsidRPr="0066027D">
        <w:rPr>
          <w:rFonts w:ascii="Courier New" w:hAnsi="Courier New" w:cs="Courier New"/>
          <w:color w:val="397300"/>
        </w:rPr>
        <w:t>log10</w:t>
      </w:r>
      <w:r w:rsidRPr="0066027D">
        <w:rPr>
          <w:rFonts w:ascii="Courier New" w:hAnsi="Courier New" w:cs="Courier New"/>
          <w:color w:val="444444"/>
        </w:rPr>
        <w:t>(QEV)); axis tight</w:t>
      </w:r>
      <w:r w:rsidRPr="0066027D">
        <w:rPr>
          <w:rFonts w:ascii="Courier New" w:hAnsi="Courier New" w:cs="Courier New"/>
          <w:color w:val="444444"/>
        </w:rPr>
        <w:br/>
        <w:t xml:space="preserve">       title(</w:t>
      </w:r>
      <w:proofErr w:type="spellStart"/>
      <w:r w:rsidRPr="0066027D">
        <w:rPr>
          <w:rFonts w:ascii="Courier New" w:hAnsi="Courier New" w:cs="Courier New"/>
          <w:color w:val="444444"/>
        </w:rPr>
        <w:t>sprintf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'EV  Q_M (M=%d)'</w:t>
      </w:r>
      <w:r w:rsidRPr="0066027D">
        <w:rPr>
          <w:rFonts w:ascii="Courier New" w:hAnsi="Courier New" w:cs="Courier New"/>
          <w:color w:val="444444"/>
        </w:rPr>
        <w:t xml:space="preserve">,M)); </w:t>
      </w:r>
      <w:proofErr w:type="spellStart"/>
      <w:r w:rsidRPr="0066027D">
        <w:rPr>
          <w:rFonts w:ascii="Courier New" w:hAnsi="Courier New" w:cs="Courier New"/>
          <w:color w:val="444444"/>
        </w:rPr>
        <w:t>xlabel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'\omega/\pi'</w:t>
      </w:r>
      <w:r w:rsidRPr="0066027D">
        <w:rPr>
          <w:rFonts w:ascii="Courier New" w:hAnsi="Courier New" w:cs="Courier New"/>
          <w:color w:val="444444"/>
        </w:rPr>
        <w:t>);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 w:rsidRPr="0066027D">
        <w:rPr>
          <w:rFonts w:ascii="Courier New" w:hAnsi="Courier New" w:cs="Courier New"/>
          <w:color w:val="444444"/>
        </w:rPr>
        <w:t>saveas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proofErr w:type="spellStart"/>
      <w:r w:rsidRPr="0066027D">
        <w:rPr>
          <w:rFonts w:ascii="Courier New" w:hAnsi="Courier New" w:cs="Courier New"/>
          <w:color w:val="444444"/>
        </w:rPr>
        <w:t>gcf</w:t>
      </w:r>
      <w:proofErr w:type="spellEnd"/>
      <w:r w:rsidRPr="0066027D">
        <w:rPr>
          <w:rFonts w:ascii="Courier New" w:hAnsi="Courier New" w:cs="Courier New"/>
          <w:color w:val="444444"/>
        </w:rPr>
        <w:t xml:space="preserve">, </w:t>
      </w:r>
      <w:proofErr w:type="spellStart"/>
      <w:r w:rsidRPr="0066027D">
        <w:rPr>
          <w:rFonts w:ascii="Courier New" w:hAnsi="Courier New" w:cs="Courier New"/>
          <w:color w:val="444444"/>
        </w:rPr>
        <w:t>sprintf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>'</w:t>
      </w:r>
      <w:proofErr w:type="spellStart"/>
      <w:r w:rsidRPr="0066027D">
        <w:rPr>
          <w:rFonts w:ascii="Courier New" w:hAnsi="Courier New" w:cs="Courier New"/>
          <w:color w:val="880000"/>
        </w:rPr>
        <w:t>EV_M%d.png'</w:t>
      </w:r>
      <w:r w:rsidRPr="0066027D">
        <w:rPr>
          <w:rFonts w:ascii="Courier New" w:hAnsi="Courier New" w:cs="Courier New"/>
          <w:color w:val="444444"/>
        </w:rPr>
        <w:t>,M</w:t>
      </w:r>
      <w:proofErr w:type="spellEnd"/>
      <w:r w:rsidRPr="0066027D">
        <w:rPr>
          <w:rFonts w:ascii="Courier New" w:hAnsi="Courier New" w:cs="Courier New"/>
          <w:color w:val="444444"/>
        </w:rPr>
        <w:t>));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444444"/>
        </w:rPr>
        <w:br/>
        <w:t xml:space="preserve">    </w:t>
      </w:r>
      <w:r w:rsidRPr="0066027D">
        <w:rPr>
          <w:rFonts w:ascii="Courier New" w:hAnsi="Courier New" w:cs="Courier New"/>
          <w:color w:val="888888"/>
        </w:rPr>
        <w:t xml:space="preserve">% -------  </w:t>
      </w:r>
      <w:proofErr w:type="spellStart"/>
      <w:r>
        <w:rPr>
          <w:rFonts w:ascii="Courier New" w:hAnsi="Courier New" w:cs="Courier New"/>
          <w:color w:val="888888"/>
        </w:rPr>
        <w:t>Αν</w:t>
      </w:r>
      <w:proofErr w:type="spellEnd"/>
      <w:r>
        <w:rPr>
          <w:rFonts w:ascii="Courier New" w:hAnsi="Courier New" w:cs="Courier New"/>
          <w:color w:val="888888"/>
        </w:rPr>
        <w:t>αφορά</w:t>
      </w:r>
      <w:r w:rsidRPr="0066027D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απ</w:t>
      </w:r>
      <w:proofErr w:type="spellStart"/>
      <w:r>
        <w:rPr>
          <w:rFonts w:ascii="Courier New" w:hAnsi="Courier New" w:cs="Courier New"/>
          <w:color w:val="888888"/>
        </w:rPr>
        <w:t>οτελεσμάτων</w:t>
      </w:r>
      <w:proofErr w:type="spellEnd"/>
      <w:r w:rsidRPr="0066027D">
        <w:rPr>
          <w:rFonts w:ascii="Courier New" w:hAnsi="Courier New" w:cs="Courier New"/>
          <w:color w:val="888888"/>
        </w:rPr>
        <w:t xml:space="preserve"> ----------------------------</w:t>
      </w:r>
      <w:r w:rsidRPr="0066027D">
        <w:rPr>
          <w:rFonts w:ascii="Courier New" w:hAnsi="Courier New" w:cs="Courier New"/>
          <w:color w:val="444444"/>
        </w:rPr>
        <w:br/>
        <w:t xml:space="preserve">    fprintf(</w:t>
      </w:r>
      <w:r w:rsidRPr="0066027D">
        <w:rPr>
          <w:rFonts w:ascii="Courier New" w:hAnsi="Courier New" w:cs="Courier New"/>
          <w:color w:val="880000"/>
        </w:rPr>
        <w:t xml:space="preserve">'        |A| </w:t>
      </w:r>
      <w:proofErr w:type="spellStart"/>
      <w:r>
        <w:rPr>
          <w:rFonts w:ascii="Courier New" w:hAnsi="Courier New" w:cs="Courier New"/>
          <w:color w:val="880000"/>
        </w:rPr>
        <w:t>εκτ</w:t>
      </w:r>
      <w:proofErr w:type="spellEnd"/>
      <w:r w:rsidRPr="0066027D">
        <w:rPr>
          <w:rFonts w:ascii="Courier New" w:hAnsi="Courier New" w:cs="Courier New"/>
          <w:color w:val="880000"/>
        </w:rPr>
        <w:t>.=%.4f   (</w:t>
      </w:r>
      <w:r>
        <w:rPr>
          <w:rFonts w:ascii="Courier New" w:hAnsi="Courier New" w:cs="Courier New"/>
          <w:color w:val="880000"/>
        </w:rPr>
        <w:t>α</w:t>
      </w:r>
      <w:proofErr w:type="spellStart"/>
      <w:r>
        <w:rPr>
          <w:rFonts w:ascii="Courier New" w:hAnsi="Courier New" w:cs="Courier New"/>
          <w:color w:val="880000"/>
        </w:rPr>
        <w:t>ληθές</w:t>
      </w:r>
      <w:proofErr w:type="spellEnd"/>
      <w:r w:rsidRPr="0066027D">
        <w:rPr>
          <w:rFonts w:ascii="Courier New" w:hAnsi="Courier New" w:cs="Courier New"/>
          <w:color w:val="880000"/>
        </w:rPr>
        <w:t>=%.4f)\n'</w:t>
      </w:r>
      <w:r w:rsidRPr="0066027D">
        <w:rPr>
          <w:rFonts w:ascii="Courier New" w:hAnsi="Courier New" w:cs="Courier New"/>
          <w:color w:val="444444"/>
        </w:rPr>
        <w:t>,</w:t>
      </w:r>
      <w:proofErr w:type="spellStart"/>
      <w:r w:rsidRPr="0066027D">
        <w:rPr>
          <w:rFonts w:ascii="Courier New" w:hAnsi="Courier New" w:cs="Courier New"/>
          <w:color w:val="444444"/>
        </w:rPr>
        <w:t>A_est</w:t>
      </w:r>
      <w:proofErr w:type="spellEnd"/>
      <w:r w:rsidRPr="0066027D">
        <w:rPr>
          <w:rFonts w:ascii="Courier New" w:hAnsi="Courier New" w:cs="Courier New"/>
          <w:color w:val="444444"/>
        </w:rPr>
        <w:t xml:space="preserve">, </w:t>
      </w:r>
      <w:proofErr w:type="spellStart"/>
      <w:r w:rsidRPr="0066027D">
        <w:rPr>
          <w:rFonts w:ascii="Courier New" w:hAnsi="Courier New" w:cs="Courier New"/>
          <w:color w:val="444444"/>
        </w:rPr>
        <w:t>A_</w:t>
      </w:r>
      <w:r w:rsidRPr="0066027D">
        <w:rPr>
          <w:rFonts w:ascii="Courier New" w:hAnsi="Courier New" w:cs="Courier New"/>
          <w:color w:val="397300"/>
        </w:rPr>
        <w:t>true</w:t>
      </w:r>
      <w:proofErr w:type="spellEnd"/>
      <w:r w:rsidRPr="0066027D">
        <w:rPr>
          <w:rFonts w:ascii="Courier New" w:hAnsi="Courier New" w:cs="Courier New"/>
          <w:color w:val="444444"/>
        </w:rPr>
        <w:t>);</w:t>
      </w:r>
      <w:r w:rsidRPr="0066027D">
        <w:rPr>
          <w:rFonts w:ascii="Courier New" w:hAnsi="Courier New" w:cs="Courier New"/>
          <w:color w:val="444444"/>
        </w:rPr>
        <w:br/>
        <w:t xml:space="preserve">    fprintf(</w:t>
      </w:r>
      <w:r w:rsidRPr="0066027D">
        <w:rPr>
          <w:rFonts w:ascii="Courier New" w:hAnsi="Courier New" w:cs="Courier New"/>
          <w:color w:val="880000"/>
        </w:rPr>
        <w:t xml:space="preserve">'        </w:t>
      </w:r>
      <w:r>
        <w:rPr>
          <w:rFonts w:ascii="Courier New" w:hAnsi="Courier New" w:cs="Courier New"/>
          <w:color w:val="880000"/>
        </w:rPr>
        <w:t>ω</w:t>
      </w:r>
      <w:r w:rsidRPr="0066027D">
        <w:rPr>
          <w:rFonts w:ascii="Courier New" w:hAnsi="Courier New" w:cs="Courier New"/>
          <w:color w:val="880000"/>
        </w:rPr>
        <w:t xml:space="preserve">  </w:t>
      </w:r>
      <w:proofErr w:type="spellStart"/>
      <w:r>
        <w:rPr>
          <w:rFonts w:ascii="Courier New" w:hAnsi="Courier New" w:cs="Courier New"/>
          <w:color w:val="880000"/>
        </w:rPr>
        <w:t>εκτ</w:t>
      </w:r>
      <w:proofErr w:type="spellEnd"/>
      <w:r w:rsidRPr="0066027D">
        <w:rPr>
          <w:rFonts w:ascii="Courier New" w:hAnsi="Courier New" w:cs="Courier New"/>
          <w:color w:val="880000"/>
        </w:rPr>
        <w:t>.=%.4f</w:t>
      </w:r>
      <w:r>
        <w:rPr>
          <w:rFonts w:ascii="Courier New" w:hAnsi="Courier New" w:cs="Courier New"/>
          <w:color w:val="880000"/>
        </w:rPr>
        <w:t>π</w:t>
      </w:r>
      <w:r w:rsidRPr="0066027D">
        <w:rPr>
          <w:rFonts w:ascii="Courier New" w:hAnsi="Courier New" w:cs="Courier New"/>
          <w:color w:val="880000"/>
        </w:rPr>
        <w:t xml:space="preserve">   (</w:t>
      </w:r>
      <w:r>
        <w:rPr>
          <w:rFonts w:ascii="Courier New" w:hAnsi="Courier New" w:cs="Courier New"/>
          <w:color w:val="880000"/>
        </w:rPr>
        <w:t>α</w:t>
      </w:r>
      <w:proofErr w:type="spellStart"/>
      <w:r>
        <w:rPr>
          <w:rFonts w:ascii="Courier New" w:hAnsi="Courier New" w:cs="Courier New"/>
          <w:color w:val="880000"/>
        </w:rPr>
        <w:t>ληθές</w:t>
      </w:r>
      <w:proofErr w:type="spellEnd"/>
      <w:r w:rsidRPr="0066027D">
        <w:rPr>
          <w:rFonts w:ascii="Courier New" w:hAnsi="Courier New" w:cs="Courier New"/>
          <w:color w:val="880000"/>
        </w:rPr>
        <w:t>=%.4f</w:t>
      </w:r>
      <w:r>
        <w:rPr>
          <w:rFonts w:ascii="Courier New" w:hAnsi="Courier New" w:cs="Courier New"/>
          <w:color w:val="880000"/>
        </w:rPr>
        <w:t>π</w:t>
      </w:r>
      <w:r w:rsidRPr="0066027D">
        <w:rPr>
          <w:rFonts w:ascii="Courier New" w:hAnsi="Courier New" w:cs="Courier New"/>
          <w:color w:val="880000"/>
        </w:rPr>
        <w:t>)\n'</w:t>
      </w:r>
      <w:r w:rsidRPr="0066027D">
        <w:rPr>
          <w:rFonts w:ascii="Courier New" w:hAnsi="Courier New" w:cs="Courier New"/>
          <w:color w:val="444444"/>
        </w:rPr>
        <w:t>,...</w:t>
      </w:r>
      <w:r w:rsidRPr="0066027D"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 w:rsidRPr="0066027D">
        <w:rPr>
          <w:rFonts w:ascii="Courier New" w:hAnsi="Courier New" w:cs="Courier New"/>
          <w:color w:val="444444"/>
        </w:rPr>
        <w:t>omega_est</w:t>
      </w:r>
      <w:proofErr w:type="spellEnd"/>
      <w:r w:rsidRPr="0066027D">
        <w:rPr>
          <w:rFonts w:ascii="Courier New" w:hAnsi="Courier New" w:cs="Courier New"/>
          <w:color w:val="444444"/>
        </w:rPr>
        <w:t>/</w:t>
      </w:r>
      <w:r w:rsidRPr="0066027D">
        <w:rPr>
          <w:rFonts w:ascii="Courier New" w:hAnsi="Courier New" w:cs="Courier New"/>
          <w:color w:val="397300"/>
        </w:rPr>
        <w:t>pi</w:t>
      </w:r>
      <w:r w:rsidRPr="0066027D">
        <w:rPr>
          <w:rFonts w:ascii="Courier New" w:hAnsi="Courier New" w:cs="Courier New"/>
          <w:color w:val="444444"/>
        </w:rPr>
        <w:t xml:space="preserve">, </w:t>
      </w:r>
      <w:proofErr w:type="spellStart"/>
      <w:r w:rsidRPr="0066027D">
        <w:rPr>
          <w:rFonts w:ascii="Courier New" w:hAnsi="Courier New" w:cs="Courier New"/>
          <w:color w:val="444444"/>
        </w:rPr>
        <w:t>omega_</w:t>
      </w:r>
      <w:r w:rsidRPr="0066027D">
        <w:rPr>
          <w:rFonts w:ascii="Courier New" w:hAnsi="Courier New" w:cs="Courier New"/>
          <w:color w:val="397300"/>
        </w:rPr>
        <w:t>true</w:t>
      </w:r>
      <w:proofErr w:type="spellEnd"/>
      <w:r w:rsidRPr="0066027D">
        <w:rPr>
          <w:rFonts w:ascii="Courier New" w:hAnsi="Courier New" w:cs="Courier New"/>
          <w:color w:val="444444"/>
        </w:rPr>
        <w:t>/</w:t>
      </w:r>
      <w:r w:rsidRPr="0066027D">
        <w:rPr>
          <w:rFonts w:ascii="Courier New" w:hAnsi="Courier New" w:cs="Courier New"/>
          <w:color w:val="397300"/>
        </w:rPr>
        <w:t>pi</w:t>
      </w:r>
      <w:r w:rsidRPr="0066027D">
        <w:rPr>
          <w:rFonts w:ascii="Courier New" w:hAnsi="Courier New" w:cs="Courier New"/>
          <w:color w:val="444444"/>
        </w:rPr>
        <w:t>);</w:t>
      </w:r>
      <w:r w:rsidRPr="0066027D">
        <w:rPr>
          <w:rFonts w:ascii="Courier New" w:hAnsi="Courier New" w:cs="Courier New"/>
          <w:color w:val="444444"/>
        </w:rPr>
        <w:br/>
        <w:t xml:space="preserve">    fprintf(</w:t>
      </w:r>
      <w:r w:rsidRPr="0066027D">
        <w:rPr>
          <w:rFonts w:ascii="Courier New" w:hAnsi="Courier New" w:cs="Courier New"/>
          <w:color w:val="880000"/>
        </w:rPr>
        <w:t xml:space="preserve">'        </w:t>
      </w:r>
      <w:r>
        <w:rPr>
          <w:rFonts w:ascii="Courier New" w:hAnsi="Courier New" w:cs="Courier New"/>
          <w:color w:val="880000"/>
        </w:rPr>
        <w:t>μ</w:t>
      </w:r>
      <w:r w:rsidRPr="0066027D">
        <w:rPr>
          <w:rFonts w:ascii="Courier New" w:hAnsi="Courier New" w:cs="Courier New"/>
          <w:color w:val="880000"/>
        </w:rPr>
        <w:t xml:space="preserve">₂ </w:t>
      </w:r>
      <w:r>
        <w:rPr>
          <w:rFonts w:ascii="Courier New" w:hAnsi="Courier New" w:cs="Courier New"/>
          <w:color w:val="880000"/>
        </w:rPr>
        <w:t>ιδιοτιμών</w:t>
      </w:r>
      <w:r w:rsidRPr="0066027D">
        <w:rPr>
          <w:rFonts w:ascii="Courier New" w:hAnsi="Courier New" w:cs="Courier New"/>
          <w:color w:val="880000"/>
        </w:rPr>
        <w:t xml:space="preserve">  = %.4e\n\n'</w:t>
      </w:r>
      <w:r w:rsidRPr="0066027D">
        <w:rPr>
          <w:rFonts w:ascii="Courier New" w:hAnsi="Courier New" w:cs="Courier New"/>
          <w:color w:val="444444"/>
        </w:rPr>
        <w:t>, mu2);</w:t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b/>
          <w:color w:val="444444"/>
        </w:rPr>
        <w:t>end</w:t>
      </w:r>
      <w:r w:rsidRPr="0066027D">
        <w:rPr>
          <w:rFonts w:ascii="Courier New" w:hAnsi="Courier New" w:cs="Courier New"/>
          <w:color w:val="444444"/>
        </w:rPr>
        <w:br/>
      </w:r>
      <w:r w:rsidRPr="0066027D">
        <w:rPr>
          <w:rFonts w:ascii="Courier New" w:hAnsi="Courier New" w:cs="Courier New"/>
          <w:color w:val="444444"/>
        </w:rPr>
        <w:br/>
      </w:r>
      <w:proofErr w:type="spellStart"/>
      <w:r w:rsidRPr="0066027D">
        <w:rPr>
          <w:rFonts w:ascii="Courier New" w:hAnsi="Courier New" w:cs="Courier New"/>
          <w:color w:val="397300"/>
        </w:rPr>
        <w:t>disp</w:t>
      </w:r>
      <w:proofErr w:type="spellEnd"/>
      <w:r w:rsidRPr="0066027D">
        <w:rPr>
          <w:rFonts w:ascii="Courier New" w:hAnsi="Courier New" w:cs="Courier New"/>
          <w:color w:val="444444"/>
        </w:rPr>
        <w:t>(</w:t>
      </w:r>
      <w:r w:rsidRPr="0066027D">
        <w:rPr>
          <w:rFonts w:ascii="Courier New" w:hAnsi="Courier New" w:cs="Courier New"/>
          <w:color w:val="880000"/>
        </w:rPr>
        <w:t xml:space="preserve">'--- </w:t>
      </w:r>
      <w:r>
        <w:rPr>
          <w:rFonts w:ascii="Courier New" w:hAnsi="Courier New" w:cs="Courier New"/>
          <w:color w:val="880000"/>
        </w:rPr>
        <w:t>Όλες</w:t>
      </w:r>
      <w:r w:rsidRPr="0066027D">
        <w:rPr>
          <w:rFonts w:ascii="Courier New" w:hAnsi="Courier New" w:cs="Courier New"/>
          <w:color w:val="880000"/>
        </w:rPr>
        <w:t xml:space="preserve"> </w:t>
      </w:r>
      <w:r>
        <w:rPr>
          <w:rFonts w:ascii="Courier New" w:hAnsi="Courier New" w:cs="Courier New"/>
          <w:color w:val="880000"/>
        </w:rPr>
        <w:t>οι</w:t>
      </w:r>
      <w:r w:rsidRPr="0066027D"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εικόνες</w:t>
      </w:r>
      <w:proofErr w:type="spellEnd"/>
      <w:r w:rsidRPr="0066027D">
        <w:rPr>
          <w:rFonts w:ascii="Courier New" w:hAnsi="Courier New" w:cs="Courier New"/>
          <w:color w:val="880000"/>
        </w:rPr>
        <w:t xml:space="preserve"> (</w:t>
      </w:r>
      <w:proofErr w:type="spellStart"/>
      <w:r>
        <w:rPr>
          <w:rFonts w:ascii="Courier New" w:hAnsi="Courier New" w:cs="Courier New"/>
          <w:color w:val="880000"/>
        </w:rPr>
        <w:t>ιστογράμμ</w:t>
      </w:r>
      <w:proofErr w:type="spellEnd"/>
      <w:r>
        <w:rPr>
          <w:rFonts w:ascii="Courier New" w:hAnsi="Courier New" w:cs="Courier New"/>
          <w:color w:val="880000"/>
        </w:rPr>
        <w:t>ατα</w:t>
      </w:r>
      <w:r w:rsidRPr="0066027D">
        <w:rPr>
          <w:rFonts w:ascii="Courier New" w:hAnsi="Courier New" w:cs="Courier New"/>
          <w:color w:val="880000"/>
        </w:rPr>
        <w:t xml:space="preserve"> / </w:t>
      </w:r>
      <w:r>
        <w:rPr>
          <w:rFonts w:ascii="Courier New" w:hAnsi="Courier New" w:cs="Courier New"/>
          <w:color w:val="880000"/>
        </w:rPr>
        <w:t>καμπ</w:t>
      </w:r>
      <w:proofErr w:type="spellStart"/>
      <w:r>
        <w:rPr>
          <w:rFonts w:ascii="Courier New" w:hAnsi="Courier New" w:cs="Courier New"/>
          <w:color w:val="880000"/>
        </w:rPr>
        <w:t>ύλες</w:t>
      </w:r>
      <w:proofErr w:type="spellEnd"/>
      <w:r w:rsidRPr="0066027D">
        <w:rPr>
          <w:rFonts w:ascii="Courier New" w:hAnsi="Courier New" w:cs="Courier New"/>
          <w:color w:val="880000"/>
        </w:rPr>
        <w:t xml:space="preserve">) </w:t>
      </w:r>
      <w:r>
        <w:rPr>
          <w:rFonts w:ascii="Courier New" w:hAnsi="Courier New" w:cs="Courier New"/>
          <w:color w:val="880000"/>
        </w:rPr>
        <w:t>απ</w:t>
      </w:r>
      <w:proofErr w:type="spellStart"/>
      <w:r>
        <w:rPr>
          <w:rFonts w:ascii="Courier New" w:hAnsi="Courier New" w:cs="Courier New"/>
          <w:color w:val="880000"/>
        </w:rPr>
        <w:t>οθηκεύτηκ</w:t>
      </w:r>
      <w:proofErr w:type="spellEnd"/>
      <w:r>
        <w:rPr>
          <w:rFonts w:ascii="Courier New" w:hAnsi="Courier New" w:cs="Courier New"/>
          <w:color w:val="880000"/>
        </w:rPr>
        <w:t>αν</w:t>
      </w:r>
      <w:r w:rsidRPr="0066027D"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στον</w:t>
      </w:r>
      <w:proofErr w:type="spellEnd"/>
      <w:r w:rsidRPr="0066027D"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φάκελο</w:t>
      </w:r>
      <w:proofErr w:type="spellEnd"/>
      <w:r w:rsidRPr="0066027D"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εργ</w:t>
      </w:r>
      <w:proofErr w:type="spellEnd"/>
      <w:r>
        <w:rPr>
          <w:rFonts w:ascii="Courier New" w:hAnsi="Courier New" w:cs="Courier New"/>
          <w:color w:val="880000"/>
        </w:rPr>
        <w:t>ασίας</w:t>
      </w:r>
      <w:r w:rsidRPr="0066027D">
        <w:rPr>
          <w:rFonts w:ascii="Courier New" w:hAnsi="Courier New" w:cs="Courier New"/>
          <w:color w:val="880000"/>
        </w:rPr>
        <w:t>. ---'</w:t>
      </w:r>
      <w:r w:rsidRPr="0066027D">
        <w:rPr>
          <w:rFonts w:ascii="Courier New" w:hAnsi="Courier New" w:cs="Courier New"/>
          <w:color w:val="444444"/>
        </w:rPr>
        <w:t>);</w:t>
      </w:r>
    </w:p>
    <w:p w14:paraId="13CD31A2" w14:textId="1B3DE765" w:rsidR="00703B74" w:rsidRPr="00BD4E57" w:rsidRDefault="00703B74" w:rsidP="005A669C"/>
    <w:p w14:paraId="2E870C76" w14:textId="77777777" w:rsidR="00940EE9" w:rsidRPr="00BD4E57" w:rsidRDefault="005A669C" w:rsidP="00940EE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Με</w:t>
      </w:r>
      <w:proofErr w:type="spellEnd"/>
      <w:r w:rsidRPr="00BD4E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απ</w:t>
      </w:r>
      <w:proofErr w:type="spellStart"/>
      <w:r>
        <w:rPr>
          <w:rFonts w:ascii="Courier New" w:hAnsi="Courier New" w:cs="Courier New"/>
        </w:rPr>
        <w:t>οτελέσμ</w:t>
      </w:r>
      <w:proofErr w:type="spellEnd"/>
      <w:r>
        <w:rPr>
          <w:rFonts w:ascii="Courier New" w:hAnsi="Courier New" w:cs="Courier New"/>
        </w:rPr>
        <w:t>ατα</w:t>
      </w:r>
      <w:r w:rsidRPr="00BD4E57">
        <w:rPr>
          <w:rFonts w:ascii="Courier New" w:hAnsi="Courier New" w:cs="Courier New"/>
        </w:rPr>
        <w:t>:</w:t>
      </w:r>
      <w:r w:rsidRPr="00BD4E57">
        <w:rPr>
          <w:rFonts w:ascii="Courier New" w:hAnsi="Courier New" w:cs="Courier New"/>
        </w:rPr>
        <w:br/>
      </w:r>
    </w:p>
    <w:p w14:paraId="6327DE58" w14:textId="77777777" w:rsidR="00940EE9" w:rsidRPr="00BD4E57" w:rsidRDefault="00940EE9" w:rsidP="00940EE9">
      <w:pPr>
        <w:shd w:val="clear" w:color="auto" w:fill="F0F0F0"/>
      </w:pPr>
      <w:proofErr w:type="spellStart"/>
      <w:r>
        <w:rPr>
          <w:rFonts w:ascii="Courier New" w:hAnsi="Courier New" w:cs="Courier New"/>
          <w:color w:val="444444"/>
        </w:rPr>
        <w:t>Μέση</w:t>
      </w:r>
      <w:proofErr w:type="spellEnd"/>
      <w:r w:rsidRPr="00BD4E57"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τιμή</w:t>
      </w:r>
      <w:proofErr w:type="spellEnd"/>
      <w:r w:rsidRPr="00BD4E57"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444444"/>
        </w:rPr>
        <w:t>π</w:t>
      </w:r>
      <w:proofErr w:type="spellStart"/>
      <w:r>
        <w:rPr>
          <w:rFonts w:ascii="Courier New" w:hAnsi="Courier New" w:cs="Courier New"/>
          <w:color w:val="444444"/>
        </w:rPr>
        <w:t>λάτος</w:t>
      </w:r>
      <w:proofErr w:type="spellEnd"/>
      <w:r w:rsidRPr="00BD4E57"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μέτρου</w:t>
      </w:r>
      <w:proofErr w:type="spellEnd"/>
      <w:r w:rsidRPr="00BD4E57">
        <w:rPr>
          <w:rFonts w:ascii="Courier New" w:hAnsi="Courier New" w:cs="Courier New"/>
          <w:color w:val="444444"/>
        </w:rPr>
        <w:t xml:space="preserve">) = </w:t>
      </w:r>
      <w:r w:rsidRPr="00BD4E57">
        <w:rPr>
          <w:rFonts w:ascii="Courier New" w:hAnsi="Courier New" w:cs="Courier New"/>
          <w:color w:val="880000"/>
        </w:rPr>
        <w:t>6.248e-01</w:t>
      </w:r>
      <w:r w:rsidRPr="00BD4E57"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444444"/>
        </w:rPr>
        <w:t>π</w:t>
      </w:r>
      <w:proofErr w:type="spellStart"/>
      <w:r>
        <w:rPr>
          <w:rFonts w:ascii="Courier New" w:hAnsi="Courier New" w:cs="Courier New"/>
          <w:color w:val="444444"/>
        </w:rPr>
        <w:t>ρέ</w:t>
      </w:r>
      <w:proofErr w:type="spellEnd"/>
      <w:r>
        <w:rPr>
          <w:rFonts w:ascii="Courier New" w:hAnsi="Courier New" w:cs="Courier New"/>
          <w:color w:val="444444"/>
        </w:rPr>
        <w:t>πει</w:t>
      </w:r>
      <w:r w:rsidRPr="00BD4E57">
        <w:rPr>
          <w:rFonts w:ascii="Courier New" w:hAnsi="Courier New" w:cs="Courier New"/>
          <w:color w:val="444444"/>
        </w:rPr>
        <w:t xml:space="preserve"> ≈ </w:t>
      </w:r>
      <w:r w:rsidRPr="00BD4E57">
        <w:rPr>
          <w:rFonts w:ascii="Courier New" w:hAnsi="Courier New" w:cs="Courier New"/>
          <w:color w:val="880000"/>
        </w:rPr>
        <w:t>0</w:t>
      </w:r>
      <w:r w:rsidRPr="00BD4E57">
        <w:rPr>
          <w:rFonts w:ascii="Courier New" w:hAnsi="Courier New" w:cs="Courier New"/>
          <w:color w:val="444444"/>
        </w:rPr>
        <w:t>)</w:t>
      </w:r>
      <w:r w:rsidRPr="00BD4E57">
        <w:rPr>
          <w:rFonts w:ascii="Courier New" w:hAnsi="Courier New" w:cs="Courier New"/>
          <w:color w:val="444444"/>
        </w:rPr>
        <w:br/>
        <w:t xml:space="preserve">M= </w:t>
      </w:r>
      <w:r w:rsidRPr="00BD4E57">
        <w:rPr>
          <w:rFonts w:ascii="Courier New" w:hAnsi="Courier New" w:cs="Courier New"/>
          <w:color w:val="880000"/>
        </w:rPr>
        <w:t>2</w:t>
      </w:r>
      <w:r w:rsidRPr="00BD4E57">
        <w:rPr>
          <w:rFonts w:ascii="Courier New" w:hAnsi="Courier New" w:cs="Courier New"/>
          <w:color w:val="444444"/>
        </w:rPr>
        <w:t xml:space="preserve">  ---&gt;  </w:t>
      </w:r>
      <w:r>
        <w:rPr>
          <w:rFonts w:ascii="Courier New" w:hAnsi="Courier New" w:cs="Courier New"/>
          <w:color w:val="444444"/>
        </w:rPr>
        <w:t>σ</w:t>
      </w:r>
      <w:r w:rsidRPr="00BD4E57">
        <w:rPr>
          <w:rFonts w:ascii="Courier New" w:hAnsi="Courier New" w:cs="Courier New"/>
          <w:color w:val="444444"/>
        </w:rPr>
        <w:t xml:space="preserve">²_W </w:t>
      </w:r>
      <w:proofErr w:type="spellStart"/>
      <w:r>
        <w:rPr>
          <w:rFonts w:ascii="Courier New" w:hAnsi="Courier New" w:cs="Courier New"/>
          <w:color w:val="444444"/>
        </w:rPr>
        <w:t>εκτ</w:t>
      </w:r>
      <w:proofErr w:type="spellEnd"/>
      <w:r w:rsidRPr="00BD4E57">
        <w:rPr>
          <w:rFonts w:ascii="Courier New" w:hAnsi="Courier New" w:cs="Courier New"/>
          <w:color w:val="444444"/>
        </w:rPr>
        <w:t>.=</w:t>
      </w:r>
      <w:r w:rsidRPr="00BD4E57">
        <w:rPr>
          <w:rFonts w:ascii="Courier New" w:hAnsi="Courier New" w:cs="Courier New"/>
          <w:color w:val="880000"/>
        </w:rPr>
        <w:t>0.4667</w:t>
      </w:r>
      <w:r w:rsidRPr="00BD4E57">
        <w:rPr>
          <w:rFonts w:ascii="Courier New" w:hAnsi="Courier New" w:cs="Courier New"/>
          <w:color w:val="444444"/>
        </w:rPr>
        <w:t xml:space="preserve">   (</w:t>
      </w:r>
      <w:r>
        <w:rPr>
          <w:rFonts w:ascii="Courier New" w:hAnsi="Courier New" w:cs="Courier New"/>
          <w:color w:val="444444"/>
        </w:rPr>
        <w:t>α</w:t>
      </w:r>
      <w:proofErr w:type="spellStart"/>
      <w:r>
        <w:rPr>
          <w:rFonts w:ascii="Courier New" w:hAnsi="Courier New" w:cs="Courier New"/>
          <w:color w:val="444444"/>
        </w:rPr>
        <w:t>ληθές</w:t>
      </w:r>
      <w:proofErr w:type="spellEnd"/>
      <w:r w:rsidRPr="00BD4E57">
        <w:rPr>
          <w:rFonts w:ascii="Courier New" w:hAnsi="Courier New" w:cs="Courier New"/>
          <w:color w:val="444444"/>
        </w:rPr>
        <w:t>=</w:t>
      </w:r>
      <w:r w:rsidRPr="00BD4E57">
        <w:rPr>
          <w:rFonts w:ascii="Courier New" w:hAnsi="Courier New" w:cs="Courier New"/>
          <w:color w:val="880000"/>
        </w:rPr>
        <w:t>0.5</w:t>
      </w:r>
      <w:r w:rsidRPr="00BD4E57">
        <w:rPr>
          <w:rFonts w:ascii="Courier New" w:hAnsi="Courier New" w:cs="Courier New"/>
          <w:color w:val="444444"/>
        </w:rPr>
        <w:t>)</w:t>
      </w:r>
      <w:r w:rsidRPr="00BD4E57">
        <w:rPr>
          <w:rFonts w:ascii="Courier New" w:hAnsi="Courier New" w:cs="Courier New"/>
          <w:color w:val="444444"/>
        </w:rPr>
        <w:br/>
        <w:t xml:space="preserve">        |A| </w:t>
      </w:r>
      <w:proofErr w:type="spellStart"/>
      <w:r>
        <w:rPr>
          <w:rFonts w:ascii="Courier New" w:hAnsi="Courier New" w:cs="Courier New"/>
          <w:color w:val="444444"/>
        </w:rPr>
        <w:t>εκτ</w:t>
      </w:r>
      <w:proofErr w:type="spellEnd"/>
      <w:r w:rsidRPr="00BD4E57">
        <w:rPr>
          <w:rFonts w:ascii="Courier New" w:hAnsi="Courier New" w:cs="Courier New"/>
          <w:color w:val="444444"/>
        </w:rPr>
        <w:t>.=</w:t>
      </w:r>
      <w:r w:rsidRPr="00BD4E57">
        <w:rPr>
          <w:rFonts w:ascii="Courier New" w:hAnsi="Courier New" w:cs="Courier New"/>
          <w:color w:val="880000"/>
        </w:rPr>
        <w:t>4.2718</w:t>
      </w:r>
      <w:r w:rsidRPr="00BD4E57">
        <w:rPr>
          <w:rFonts w:ascii="Courier New" w:hAnsi="Courier New" w:cs="Courier New"/>
          <w:color w:val="444444"/>
        </w:rPr>
        <w:t xml:space="preserve">   (</w:t>
      </w:r>
      <w:r>
        <w:rPr>
          <w:rFonts w:ascii="Courier New" w:hAnsi="Courier New" w:cs="Courier New"/>
          <w:color w:val="444444"/>
        </w:rPr>
        <w:t>α</w:t>
      </w:r>
      <w:proofErr w:type="spellStart"/>
      <w:r>
        <w:rPr>
          <w:rFonts w:ascii="Courier New" w:hAnsi="Courier New" w:cs="Courier New"/>
          <w:color w:val="444444"/>
        </w:rPr>
        <w:t>ληθές</w:t>
      </w:r>
      <w:proofErr w:type="spellEnd"/>
      <w:r w:rsidRPr="00BD4E57">
        <w:rPr>
          <w:rFonts w:ascii="Courier New" w:hAnsi="Courier New" w:cs="Courier New"/>
          <w:color w:val="444444"/>
        </w:rPr>
        <w:t>=</w:t>
      </w:r>
      <w:r w:rsidRPr="00BD4E57">
        <w:rPr>
          <w:rFonts w:ascii="Courier New" w:hAnsi="Courier New" w:cs="Courier New"/>
          <w:color w:val="880000"/>
        </w:rPr>
        <w:t>4.2426</w:t>
      </w:r>
      <w:r w:rsidRPr="00BD4E57">
        <w:rPr>
          <w:rFonts w:ascii="Courier New" w:hAnsi="Courier New" w:cs="Courier New"/>
          <w:color w:val="444444"/>
        </w:rPr>
        <w:t>)</w:t>
      </w:r>
      <w:r w:rsidRPr="00BD4E57"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444444"/>
        </w:rPr>
        <w:t>ω</w:t>
      </w:r>
      <w:r w:rsidRPr="00BD4E57">
        <w:rPr>
          <w:rFonts w:ascii="Courier New" w:hAnsi="Courier New" w:cs="Courier New"/>
          <w:color w:val="444444"/>
        </w:rPr>
        <w:t xml:space="preserve">  </w:t>
      </w:r>
      <w:proofErr w:type="spellStart"/>
      <w:r>
        <w:rPr>
          <w:rFonts w:ascii="Courier New" w:hAnsi="Courier New" w:cs="Courier New"/>
          <w:color w:val="444444"/>
        </w:rPr>
        <w:t>εκτ</w:t>
      </w:r>
      <w:proofErr w:type="spellEnd"/>
      <w:r w:rsidRPr="00BD4E57">
        <w:rPr>
          <w:rFonts w:ascii="Courier New" w:hAnsi="Courier New" w:cs="Courier New"/>
          <w:color w:val="444444"/>
        </w:rPr>
        <w:t>.=</w:t>
      </w:r>
      <w:r w:rsidRPr="00BD4E57">
        <w:rPr>
          <w:rFonts w:ascii="Courier New" w:hAnsi="Courier New" w:cs="Courier New"/>
          <w:color w:val="880000"/>
        </w:rPr>
        <w:t>0.1975</w:t>
      </w:r>
      <w:r>
        <w:rPr>
          <w:rFonts w:ascii="Courier New" w:hAnsi="Courier New" w:cs="Courier New"/>
          <w:color w:val="444444"/>
        </w:rPr>
        <w:t>π</w:t>
      </w:r>
      <w:r w:rsidRPr="00BD4E57">
        <w:rPr>
          <w:rFonts w:ascii="Courier New" w:hAnsi="Courier New" w:cs="Courier New"/>
          <w:color w:val="444444"/>
        </w:rPr>
        <w:t xml:space="preserve">   (</w:t>
      </w:r>
      <w:r>
        <w:rPr>
          <w:rFonts w:ascii="Courier New" w:hAnsi="Courier New" w:cs="Courier New"/>
          <w:color w:val="444444"/>
        </w:rPr>
        <w:t>α</w:t>
      </w:r>
      <w:proofErr w:type="spellStart"/>
      <w:r>
        <w:rPr>
          <w:rFonts w:ascii="Courier New" w:hAnsi="Courier New" w:cs="Courier New"/>
          <w:color w:val="444444"/>
        </w:rPr>
        <w:t>ληθές</w:t>
      </w:r>
      <w:proofErr w:type="spellEnd"/>
      <w:r w:rsidRPr="00BD4E57">
        <w:rPr>
          <w:rFonts w:ascii="Courier New" w:hAnsi="Courier New" w:cs="Courier New"/>
          <w:color w:val="444444"/>
        </w:rPr>
        <w:t>=</w:t>
      </w:r>
      <w:r w:rsidRPr="00BD4E57">
        <w:rPr>
          <w:rFonts w:ascii="Courier New" w:hAnsi="Courier New" w:cs="Courier New"/>
          <w:color w:val="880000"/>
        </w:rPr>
        <w:t>0.2000</w:t>
      </w:r>
      <w:r>
        <w:rPr>
          <w:rFonts w:ascii="Courier New" w:hAnsi="Courier New" w:cs="Courier New"/>
          <w:color w:val="444444"/>
        </w:rPr>
        <w:t>π</w:t>
      </w:r>
      <w:r w:rsidRPr="00BD4E57">
        <w:rPr>
          <w:rFonts w:ascii="Courier New" w:hAnsi="Courier New" w:cs="Courier New"/>
          <w:color w:val="444444"/>
        </w:rPr>
        <w:t>)</w:t>
      </w:r>
      <w:r w:rsidRPr="00BD4E57">
        <w:rPr>
          <w:rFonts w:ascii="Courier New" w:hAnsi="Courier New" w:cs="Courier New"/>
          <w:color w:val="444444"/>
        </w:rPr>
        <w:br/>
      </w:r>
      <w:r w:rsidRPr="00BD4E57">
        <w:rPr>
          <w:rFonts w:ascii="Courier New" w:hAnsi="Courier New" w:cs="Courier New"/>
          <w:color w:val="444444"/>
        </w:rPr>
        <w:lastRenderedPageBreak/>
        <w:t xml:space="preserve">        </w:t>
      </w:r>
      <w:r>
        <w:rPr>
          <w:rFonts w:ascii="Courier New" w:hAnsi="Courier New" w:cs="Courier New"/>
          <w:color w:val="444444"/>
        </w:rPr>
        <w:t>μ</w:t>
      </w:r>
      <w:r w:rsidRPr="00BD4E57">
        <w:rPr>
          <w:rFonts w:ascii="Courier New" w:hAnsi="Courier New" w:cs="Courier New"/>
          <w:color w:val="444444"/>
        </w:rPr>
        <w:t xml:space="preserve">₂ </w:t>
      </w:r>
      <w:r>
        <w:rPr>
          <w:rFonts w:ascii="Courier New" w:hAnsi="Courier New" w:cs="Courier New"/>
          <w:color w:val="444444"/>
        </w:rPr>
        <w:t>ιδιοτιμών</w:t>
      </w:r>
      <w:r w:rsidRPr="00BD4E57">
        <w:rPr>
          <w:rFonts w:ascii="Courier New" w:hAnsi="Courier New" w:cs="Courier New"/>
          <w:color w:val="444444"/>
        </w:rPr>
        <w:t xml:space="preserve">  = </w:t>
      </w:r>
      <w:r w:rsidRPr="00BD4E57">
        <w:rPr>
          <w:rFonts w:ascii="Courier New" w:hAnsi="Courier New" w:cs="Courier New"/>
          <w:color w:val="880000"/>
        </w:rPr>
        <w:t>6.6598e+02</w:t>
      </w:r>
      <w:r w:rsidRPr="00BD4E57">
        <w:rPr>
          <w:rFonts w:ascii="Courier New" w:hAnsi="Courier New" w:cs="Courier New"/>
          <w:color w:val="444444"/>
        </w:rPr>
        <w:br/>
      </w:r>
      <w:r w:rsidRPr="00BD4E57">
        <w:rPr>
          <w:rFonts w:ascii="Courier New" w:hAnsi="Courier New" w:cs="Courier New"/>
          <w:color w:val="444444"/>
        </w:rPr>
        <w:br/>
        <w:t>M=</w:t>
      </w:r>
      <w:r w:rsidRPr="00BD4E57">
        <w:rPr>
          <w:rFonts w:ascii="Courier New" w:hAnsi="Courier New" w:cs="Courier New"/>
          <w:color w:val="880000"/>
        </w:rPr>
        <w:t>10</w:t>
      </w:r>
      <w:r w:rsidRPr="00BD4E57">
        <w:rPr>
          <w:rFonts w:ascii="Courier New" w:hAnsi="Courier New" w:cs="Courier New"/>
          <w:color w:val="444444"/>
        </w:rPr>
        <w:t xml:space="preserve">  ---&gt;  </w:t>
      </w:r>
      <w:r>
        <w:rPr>
          <w:rFonts w:ascii="Courier New" w:hAnsi="Courier New" w:cs="Courier New"/>
          <w:color w:val="444444"/>
        </w:rPr>
        <w:t>σ</w:t>
      </w:r>
      <w:r w:rsidRPr="00BD4E57">
        <w:rPr>
          <w:rFonts w:ascii="Courier New" w:hAnsi="Courier New" w:cs="Courier New"/>
          <w:color w:val="444444"/>
        </w:rPr>
        <w:t xml:space="preserve">²_W </w:t>
      </w:r>
      <w:proofErr w:type="spellStart"/>
      <w:r>
        <w:rPr>
          <w:rFonts w:ascii="Courier New" w:hAnsi="Courier New" w:cs="Courier New"/>
          <w:color w:val="444444"/>
        </w:rPr>
        <w:t>εκτ</w:t>
      </w:r>
      <w:proofErr w:type="spellEnd"/>
      <w:r w:rsidRPr="00BD4E57">
        <w:rPr>
          <w:rFonts w:ascii="Courier New" w:hAnsi="Courier New" w:cs="Courier New"/>
          <w:color w:val="444444"/>
        </w:rPr>
        <w:t>.=</w:t>
      </w:r>
      <w:r w:rsidRPr="00BD4E57">
        <w:rPr>
          <w:rFonts w:ascii="Courier New" w:hAnsi="Courier New" w:cs="Courier New"/>
          <w:color w:val="880000"/>
        </w:rPr>
        <w:t>0.4829</w:t>
      </w:r>
      <w:r w:rsidRPr="00BD4E57">
        <w:rPr>
          <w:rFonts w:ascii="Courier New" w:hAnsi="Courier New" w:cs="Courier New"/>
          <w:color w:val="444444"/>
        </w:rPr>
        <w:t xml:space="preserve">   (</w:t>
      </w:r>
      <w:r>
        <w:rPr>
          <w:rFonts w:ascii="Courier New" w:hAnsi="Courier New" w:cs="Courier New"/>
          <w:color w:val="444444"/>
        </w:rPr>
        <w:t>α</w:t>
      </w:r>
      <w:proofErr w:type="spellStart"/>
      <w:r>
        <w:rPr>
          <w:rFonts w:ascii="Courier New" w:hAnsi="Courier New" w:cs="Courier New"/>
          <w:color w:val="444444"/>
        </w:rPr>
        <w:t>ληθές</w:t>
      </w:r>
      <w:proofErr w:type="spellEnd"/>
      <w:r w:rsidRPr="00BD4E57">
        <w:rPr>
          <w:rFonts w:ascii="Courier New" w:hAnsi="Courier New" w:cs="Courier New"/>
          <w:color w:val="444444"/>
        </w:rPr>
        <w:t>=</w:t>
      </w:r>
      <w:r w:rsidRPr="00BD4E57">
        <w:rPr>
          <w:rFonts w:ascii="Courier New" w:hAnsi="Courier New" w:cs="Courier New"/>
          <w:color w:val="880000"/>
        </w:rPr>
        <w:t>0.5</w:t>
      </w:r>
      <w:r w:rsidRPr="00BD4E57">
        <w:rPr>
          <w:rFonts w:ascii="Courier New" w:hAnsi="Courier New" w:cs="Courier New"/>
          <w:color w:val="444444"/>
        </w:rPr>
        <w:t>)</w:t>
      </w:r>
      <w:r w:rsidRPr="00BD4E57">
        <w:rPr>
          <w:rFonts w:ascii="Courier New" w:hAnsi="Courier New" w:cs="Courier New"/>
          <w:color w:val="444444"/>
        </w:rPr>
        <w:br/>
        <w:t xml:space="preserve">        |A| </w:t>
      </w:r>
      <w:proofErr w:type="spellStart"/>
      <w:r>
        <w:rPr>
          <w:rFonts w:ascii="Courier New" w:hAnsi="Courier New" w:cs="Courier New"/>
          <w:color w:val="444444"/>
        </w:rPr>
        <w:t>εκτ</w:t>
      </w:r>
      <w:proofErr w:type="spellEnd"/>
      <w:r w:rsidRPr="00BD4E57">
        <w:rPr>
          <w:rFonts w:ascii="Courier New" w:hAnsi="Courier New" w:cs="Courier New"/>
          <w:color w:val="444444"/>
        </w:rPr>
        <w:t>.=</w:t>
      </w:r>
      <w:r w:rsidRPr="00BD4E57">
        <w:rPr>
          <w:rFonts w:ascii="Courier New" w:hAnsi="Courier New" w:cs="Courier New"/>
          <w:color w:val="880000"/>
        </w:rPr>
        <w:t>4.2565</w:t>
      </w:r>
      <w:r w:rsidRPr="00BD4E57">
        <w:rPr>
          <w:rFonts w:ascii="Courier New" w:hAnsi="Courier New" w:cs="Courier New"/>
          <w:color w:val="444444"/>
        </w:rPr>
        <w:t xml:space="preserve">   (</w:t>
      </w:r>
      <w:r>
        <w:rPr>
          <w:rFonts w:ascii="Courier New" w:hAnsi="Courier New" w:cs="Courier New"/>
          <w:color w:val="444444"/>
        </w:rPr>
        <w:t>α</w:t>
      </w:r>
      <w:proofErr w:type="spellStart"/>
      <w:r>
        <w:rPr>
          <w:rFonts w:ascii="Courier New" w:hAnsi="Courier New" w:cs="Courier New"/>
          <w:color w:val="444444"/>
        </w:rPr>
        <w:t>ληθές</w:t>
      </w:r>
      <w:proofErr w:type="spellEnd"/>
      <w:r w:rsidRPr="00BD4E57">
        <w:rPr>
          <w:rFonts w:ascii="Courier New" w:hAnsi="Courier New" w:cs="Courier New"/>
          <w:color w:val="444444"/>
        </w:rPr>
        <w:t>=</w:t>
      </w:r>
      <w:r w:rsidRPr="00BD4E57">
        <w:rPr>
          <w:rFonts w:ascii="Courier New" w:hAnsi="Courier New" w:cs="Courier New"/>
          <w:color w:val="880000"/>
        </w:rPr>
        <w:t>4.2426</w:t>
      </w:r>
      <w:r w:rsidRPr="00BD4E57">
        <w:rPr>
          <w:rFonts w:ascii="Courier New" w:hAnsi="Courier New" w:cs="Courier New"/>
          <w:color w:val="444444"/>
        </w:rPr>
        <w:t>)</w:t>
      </w:r>
      <w:r w:rsidRPr="00BD4E57"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444444"/>
        </w:rPr>
        <w:t>ω</w:t>
      </w:r>
      <w:r w:rsidRPr="00BD4E57">
        <w:rPr>
          <w:rFonts w:ascii="Courier New" w:hAnsi="Courier New" w:cs="Courier New"/>
          <w:color w:val="444444"/>
        </w:rPr>
        <w:t xml:space="preserve">  </w:t>
      </w:r>
      <w:proofErr w:type="spellStart"/>
      <w:r>
        <w:rPr>
          <w:rFonts w:ascii="Courier New" w:hAnsi="Courier New" w:cs="Courier New"/>
          <w:color w:val="444444"/>
        </w:rPr>
        <w:t>εκτ</w:t>
      </w:r>
      <w:proofErr w:type="spellEnd"/>
      <w:r w:rsidRPr="00BD4E57">
        <w:rPr>
          <w:rFonts w:ascii="Courier New" w:hAnsi="Courier New" w:cs="Courier New"/>
          <w:color w:val="444444"/>
        </w:rPr>
        <w:t>.=</w:t>
      </w:r>
      <w:r w:rsidRPr="00BD4E57">
        <w:rPr>
          <w:rFonts w:ascii="Courier New" w:hAnsi="Courier New" w:cs="Courier New"/>
          <w:color w:val="880000"/>
        </w:rPr>
        <w:t>0.6499</w:t>
      </w:r>
      <w:r>
        <w:rPr>
          <w:rFonts w:ascii="Courier New" w:hAnsi="Courier New" w:cs="Courier New"/>
          <w:color w:val="444444"/>
        </w:rPr>
        <w:t>π</w:t>
      </w:r>
      <w:r w:rsidRPr="00BD4E57">
        <w:rPr>
          <w:rFonts w:ascii="Courier New" w:hAnsi="Courier New" w:cs="Courier New"/>
          <w:color w:val="444444"/>
        </w:rPr>
        <w:t xml:space="preserve">   (</w:t>
      </w:r>
      <w:r>
        <w:rPr>
          <w:rFonts w:ascii="Courier New" w:hAnsi="Courier New" w:cs="Courier New"/>
          <w:color w:val="444444"/>
        </w:rPr>
        <w:t>α</w:t>
      </w:r>
      <w:proofErr w:type="spellStart"/>
      <w:r>
        <w:rPr>
          <w:rFonts w:ascii="Courier New" w:hAnsi="Courier New" w:cs="Courier New"/>
          <w:color w:val="444444"/>
        </w:rPr>
        <w:t>ληθές</w:t>
      </w:r>
      <w:proofErr w:type="spellEnd"/>
      <w:r w:rsidRPr="00BD4E57">
        <w:rPr>
          <w:rFonts w:ascii="Courier New" w:hAnsi="Courier New" w:cs="Courier New"/>
          <w:color w:val="444444"/>
        </w:rPr>
        <w:t>=</w:t>
      </w:r>
      <w:r w:rsidRPr="00BD4E57">
        <w:rPr>
          <w:rFonts w:ascii="Courier New" w:hAnsi="Courier New" w:cs="Courier New"/>
          <w:color w:val="880000"/>
        </w:rPr>
        <w:t>0.2000</w:t>
      </w:r>
      <w:r>
        <w:rPr>
          <w:rFonts w:ascii="Courier New" w:hAnsi="Courier New" w:cs="Courier New"/>
          <w:color w:val="444444"/>
        </w:rPr>
        <w:t>π</w:t>
      </w:r>
      <w:r w:rsidRPr="00BD4E57">
        <w:rPr>
          <w:rFonts w:ascii="Courier New" w:hAnsi="Courier New" w:cs="Courier New"/>
          <w:color w:val="444444"/>
        </w:rPr>
        <w:t>)</w:t>
      </w:r>
      <w:r w:rsidRPr="00BD4E57"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444444"/>
        </w:rPr>
        <w:t>μ</w:t>
      </w:r>
      <w:r w:rsidRPr="00BD4E57">
        <w:rPr>
          <w:rFonts w:ascii="Courier New" w:hAnsi="Courier New" w:cs="Courier New"/>
          <w:color w:val="444444"/>
        </w:rPr>
        <w:t xml:space="preserve">₂ </w:t>
      </w:r>
      <w:r>
        <w:rPr>
          <w:rFonts w:ascii="Courier New" w:hAnsi="Courier New" w:cs="Courier New"/>
          <w:color w:val="444444"/>
        </w:rPr>
        <w:t>ιδιοτιμών</w:t>
      </w:r>
      <w:r w:rsidRPr="00BD4E57">
        <w:rPr>
          <w:rFonts w:ascii="Courier New" w:hAnsi="Courier New" w:cs="Courier New"/>
          <w:color w:val="444444"/>
        </w:rPr>
        <w:t xml:space="preserve">  = </w:t>
      </w:r>
      <w:r w:rsidRPr="00BD4E57">
        <w:rPr>
          <w:rFonts w:ascii="Courier New" w:hAnsi="Courier New" w:cs="Courier New"/>
          <w:color w:val="880000"/>
        </w:rPr>
        <w:t>3.2825e+03</w:t>
      </w:r>
      <w:r w:rsidRPr="00BD4E57">
        <w:rPr>
          <w:rFonts w:ascii="Courier New" w:hAnsi="Courier New" w:cs="Courier New"/>
          <w:color w:val="444444"/>
        </w:rPr>
        <w:br/>
      </w:r>
      <w:r w:rsidRPr="00BD4E57">
        <w:rPr>
          <w:rFonts w:ascii="Courier New" w:hAnsi="Courier New" w:cs="Courier New"/>
          <w:color w:val="444444"/>
        </w:rPr>
        <w:br/>
        <w:t>M=</w:t>
      </w:r>
      <w:r w:rsidRPr="00BD4E57">
        <w:rPr>
          <w:rFonts w:ascii="Courier New" w:hAnsi="Courier New" w:cs="Courier New"/>
          <w:color w:val="880000"/>
        </w:rPr>
        <w:t>20</w:t>
      </w:r>
      <w:r w:rsidRPr="00BD4E57">
        <w:rPr>
          <w:rFonts w:ascii="Courier New" w:hAnsi="Courier New" w:cs="Courier New"/>
          <w:color w:val="444444"/>
        </w:rPr>
        <w:t xml:space="preserve">  ---&gt;  </w:t>
      </w:r>
      <w:r>
        <w:rPr>
          <w:rFonts w:ascii="Courier New" w:hAnsi="Courier New" w:cs="Courier New"/>
          <w:color w:val="444444"/>
        </w:rPr>
        <w:t>σ</w:t>
      </w:r>
      <w:r w:rsidRPr="00BD4E57">
        <w:rPr>
          <w:rFonts w:ascii="Courier New" w:hAnsi="Courier New" w:cs="Courier New"/>
          <w:color w:val="444444"/>
        </w:rPr>
        <w:t xml:space="preserve">²_W </w:t>
      </w:r>
      <w:proofErr w:type="spellStart"/>
      <w:r>
        <w:rPr>
          <w:rFonts w:ascii="Courier New" w:hAnsi="Courier New" w:cs="Courier New"/>
          <w:color w:val="444444"/>
        </w:rPr>
        <w:t>εκτ</w:t>
      </w:r>
      <w:proofErr w:type="spellEnd"/>
      <w:r w:rsidRPr="00BD4E57">
        <w:rPr>
          <w:rFonts w:ascii="Courier New" w:hAnsi="Courier New" w:cs="Courier New"/>
          <w:color w:val="444444"/>
        </w:rPr>
        <w:t>.=</w:t>
      </w:r>
      <w:r w:rsidRPr="00BD4E57">
        <w:rPr>
          <w:rFonts w:ascii="Courier New" w:hAnsi="Courier New" w:cs="Courier New"/>
          <w:color w:val="880000"/>
        </w:rPr>
        <w:t>0.4836</w:t>
      </w:r>
      <w:r w:rsidRPr="00BD4E57">
        <w:rPr>
          <w:rFonts w:ascii="Courier New" w:hAnsi="Courier New" w:cs="Courier New"/>
          <w:color w:val="444444"/>
        </w:rPr>
        <w:t xml:space="preserve">   (</w:t>
      </w:r>
      <w:r>
        <w:rPr>
          <w:rFonts w:ascii="Courier New" w:hAnsi="Courier New" w:cs="Courier New"/>
          <w:color w:val="444444"/>
        </w:rPr>
        <w:t>α</w:t>
      </w:r>
      <w:proofErr w:type="spellStart"/>
      <w:r>
        <w:rPr>
          <w:rFonts w:ascii="Courier New" w:hAnsi="Courier New" w:cs="Courier New"/>
          <w:color w:val="444444"/>
        </w:rPr>
        <w:t>ληθές</w:t>
      </w:r>
      <w:proofErr w:type="spellEnd"/>
      <w:r w:rsidRPr="00BD4E57">
        <w:rPr>
          <w:rFonts w:ascii="Courier New" w:hAnsi="Courier New" w:cs="Courier New"/>
          <w:color w:val="444444"/>
        </w:rPr>
        <w:t>=</w:t>
      </w:r>
      <w:r w:rsidRPr="00BD4E57">
        <w:rPr>
          <w:rFonts w:ascii="Courier New" w:hAnsi="Courier New" w:cs="Courier New"/>
          <w:color w:val="880000"/>
        </w:rPr>
        <w:t>0.5</w:t>
      </w:r>
      <w:r w:rsidRPr="00BD4E57">
        <w:rPr>
          <w:rFonts w:ascii="Courier New" w:hAnsi="Courier New" w:cs="Courier New"/>
          <w:color w:val="444444"/>
        </w:rPr>
        <w:t>)</w:t>
      </w:r>
      <w:r w:rsidRPr="00BD4E57">
        <w:rPr>
          <w:rFonts w:ascii="Courier New" w:hAnsi="Courier New" w:cs="Courier New"/>
          <w:color w:val="444444"/>
        </w:rPr>
        <w:br/>
        <w:t xml:space="preserve">        |A| </w:t>
      </w:r>
      <w:proofErr w:type="spellStart"/>
      <w:r>
        <w:rPr>
          <w:rFonts w:ascii="Courier New" w:hAnsi="Courier New" w:cs="Courier New"/>
          <w:color w:val="444444"/>
        </w:rPr>
        <w:t>εκτ</w:t>
      </w:r>
      <w:proofErr w:type="spellEnd"/>
      <w:r w:rsidRPr="00BD4E57">
        <w:rPr>
          <w:rFonts w:ascii="Courier New" w:hAnsi="Courier New" w:cs="Courier New"/>
          <w:color w:val="444444"/>
        </w:rPr>
        <w:t>.=</w:t>
      </w:r>
      <w:r w:rsidRPr="00BD4E57">
        <w:rPr>
          <w:rFonts w:ascii="Courier New" w:hAnsi="Courier New" w:cs="Courier New"/>
          <w:color w:val="880000"/>
        </w:rPr>
        <w:t>4.2652</w:t>
      </w:r>
      <w:r w:rsidRPr="00BD4E57">
        <w:rPr>
          <w:rFonts w:ascii="Courier New" w:hAnsi="Courier New" w:cs="Courier New"/>
          <w:color w:val="444444"/>
        </w:rPr>
        <w:t xml:space="preserve">   (</w:t>
      </w:r>
      <w:r>
        <w:rPr>
          <w:rFonts w:ascii="Courier New" w:hAnsi="Courier New" w:cs="Courier New"/>
          <w:color w:val="444444"/>
        </w:rPr>
        <w:t>α</w:t>
      </w:r>
      <w:proofErr w:type="spellStart"/>
      <w:r>
        <w:rPr>
          <w:rFonts w:ascii="Courier New" w:hAnsi="Courier New" w:cs="Courier New"/>
          <w:color w:val="444444"/>
        </w:rPr>
        <w:t>ληθές</w:t>
      </w:r>
      <w:proofErr w:type="spellEnd"/>
      <w:r w:rsidRPr="00BD4E57">
        <w:rPr>
          <w:rFonts w:ascii="Courier New" w:hAnsi="Courier New" w:cs="Courier New"/>
          <w:color w:val="444444"/>
        </w:rPr>
        <w:t>=</w:t>
      </w:r>
      <w:r w:rsidRPr="00BD4E57">
        <w:rPr>
          <w:rFonts w:ascii="Courier New" w:hAnsi="Courier New" w:cs="Courier New"/>
          <w:color w:val="880000"/>
        </w:rPr>
        <w:t>4.2426</w:t>
      </w:r>
      <w:r w:rsidRPr="00BD4E57">
        <w:rPr>
          <w:rFonts w:ascii="Courier New" w:hAnsi="Courier New" w:cs="Courier New"/>
          <w:color w:val="444444"/>
        </w:rPr>
        <w:t>)</w:t>
      </w:r>
      <w:r w:rsidRPr="00BD4E57"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444444"/>
        </w:rPr>
        <w:t>ω</w:t>
      </w:r>
      <w:r w:rsidRPr="00BD4E57">
        <w:rPr>
          <w:rFonts w:ascii="Courier New" w:hAnsi="Courier New" w:cs="Courier New"/>
          <w:color w:val="444444"/>
        </w:rPr>
        <w:t xml:space="preserve">  </w:t>
      </w:r>
      <w:proofErr w:type="spellStart"/>
      <w:r>
        <w:rPr>
          <w:rFonts w:ascii="Courier New" w:hAnsi="Courier New" w:cs="Courier New"/>
          <w:color w:val="444444"/>
        </w:rPr>
        <w:t>εκτ</w:t>
      </w:r>
      <w:proofErr w:type="spellEnd"/>
      <w:r w:rsidRPr="00BD4E57">
        <w:rPr>
          <w:rFonts w:ascii="Courier New" w:hAnsi="Courier New" w:cs="Courier New"/>
          <w:color w:val="444444"/>
        </w:rPr>
        <w:t>.=</w:t>
      </w:r>
      <w:r w:rsidRPr="00BD4E57">
        <w:rPr>
          <w:rFonts w:ascii="Courier New" w:hAnsi="Courier New" w:cs="Courier New"/>
          <w:color w:val="880000"/>
        </w:rPr>
        <w:t>-0.7875</w:t>
      </w:r>
      <w:r>
        <w:rPr>
          <w:rFonts w:ascii="Courier New" w:hAnsi="Courier New" w:cs="Courier New"/>
          <w:color w:val="444444"/>
        </w:rPr>
        <w:t>π</w:t>
      </w:r>
      <w:r w:rsidRPr="00BD4E57">
        <w:rPr>
          <w:rFonts w:ascii="Courier New" w:hAnsi="Courier New" w:cs="Courier New"/>
          <w:color w:val="444444"/>
        </w:rPr>
        <w:t xml:space="preserve">   (</w:t>
      </w:r>
      <w:r>
        <w:rPr>
          <w:rFonts w:ascii="Courier New" w:hAnsi="Courier New" w:cs="Courier New"/>
          <w:color w:val="444444"/>
        </w:rPr>
        <w:t>α</w:t>
      </w:r>
      <w:proofErr w:type="spellStart"/>
      <w:r>
        <w:rPr>
          <w:rFonts w:ascii="Courier New" w:hAnsi="Courier New" w:cs="Courier New"/>
          <w:color w:val="444444"/>
        </w:rPr>
        <w:t>ληθές</w:t>
      </w:r>
      <w:proofErr w:type="spellEnd"/>
      <w:r w:rsidRPr="00BD4E57">
        <w:rPr>
          <w:rFonts w:ascii="Courier New" w:hAnsi="Courier New" w:cs="Courier New"/>
          <w:color w:val="444444"/>
        </w:rPr>
        <w:t>=</w:t>
      </w:r>
      <w:r w:rsidRPr="00BD4E57">
        <w:rPr>
          <w:rFonts w:ascii="Courier New" w:hAnsi="Courier New" w:cs="Courier New"/>
          <w:color w:val="880000"/>
        </w:rPr>
        <w:t>0.2000</w:t>
      </w:r>
      <w:r>
        <w:rPr>
          <w:rFonts w:ascii="Courier New" w:hAnsi="Courier New" w:cs="Courier New"/>
          <w:color w:val="444444"/>
        </w:rPr>
        <w:t>π</w:t>
      </w:r>
      <w:r w:rsidRPr="00BD4E57">
        <w:rPr>
          <w:rFonts w:ascii="Courier New" w:hAnsi="Courier New" w:cs="Courier New"/>
          <w:color w:val="444444"/>
        </w:rPr>
        <w:t>)</w:t>
      </w:r>
      <w:r w:rsidRPr="00BD4E57"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444444"/>
        </w:rPr>
        <w:t>μ</w:t>
      </w:r>
      <w:r w:rsidRPr="00BD4E57">
        <w:rPr>
          <w:rFonts w:ascii="Courier New" w:hAnsi="Courier New" w:cs="Courier New"/>
          <w:color w:val="444444"/>
        </w:rPr>
        <w:t xml:space="preserve">₂ </w:t>
      </w:r>
      <w:r>
        <w:rPr>
          <w:rFonts w:ascii="Courier New" w:hAnsi="Courier New" w:cs="Courier New"/>
          <w:color w:val="444444"/>
        </w:rPr>
        <w:t>ιδιοτιμών</w:t>
      </w:r>
      <w:r w:rsidRPr="00BD4E57">
        <w:rPr>
          <w:rFonts w:ascii="Courier New" w:hAnsi="Courier New" w:cs="Courier New"/>
          <w:color w:val="444444"/>
        </w:rPr>
        <w:t xml:space="preserve">  = </w:t>
      </w:r>
      <w:r w:rsidRPr="00BD4E57">
        <w:rPr>
          <w:rFonts w:ascii="Courier New" w:hAnsi="Courier New" w:cs="Courier New"/>
          <w:color w:val="880000"/>
        </w:rPr>
        <w:t>6.6192e+03</w:t>
      </w:r>
      <w:r w:rsidRPr="00BD4E57">
        <w:rPr>
          <w:rFonts w:ascii="Courier New" w:hAnsi="Courier New" w:cs="Courier New"/>
          <w:color w:val="444444"/>
        </w:rPr>
        <w:br/>
      </w:r>
      <w:r w:rsidRPr="00BD4E57">
        <w:rPr>
          <w:rFonts w:ascii="Courier New" w:hAnsi="Courier New" w:cs="Courier New"/>
          <w:color w:val="444444"/>
        </w:rPr>
        <w:br/>
        <w:t>M=</w:t>
      </w:r>
      <w:r w:rsidRPr="00BD4E57">
        <w:rPr>
          <w:rFonts w:ascii="Courier New" w:hAnsi="Courier New" w:cs="Courier New"/>
          <w:color w:val="880000"/>
        </w:rPr>
        <w:t>30</w:t>
      </w:r>
      <w:r w:rsidRPr="00BD4E57">
        <w:rPr>
          <w:rFonts w:ascii="Courier New" w:hAnsi="Courier New" w:cs="Courier New"/>
          <w:color w:val="444444"/>
        </w:rPr>
        <w:t xml:space="preserve">  ---&gt;  </w:t>
      </w:r>
      <w:r>
        <w:rPr>
          <w:rFonts w:ascii="Courier New" w:hAnsi="Courier New" w:cs="Courier New"/>
          <w:color w:val="444444"/>
        </w:rPr>
        <w:t>σ</w:t>
      </w:r>
      <w:r w:rsidRPr="00BD4E57">
        <w:rPr>
          <w:rFonts w:ascii="Courier New" w:hAnsi="Courier New" w:cs="Courier New"/>
          <w:color w:val="444444"/>
        </w:rPr>
        <w:t xml:space="preserve">²_W </w:t>
      </w:r>
      <w:proofErr w:type="spellStart"/>
      <w:r>
        <w:rPr>
          <w:rFonts w:ascii="Courier New" w:hAnsi="Courier New" w:cs="Courier New"/>
          <w:color w:val="444444"/>
        </w:rPr>
        <w:t>εκτ</w:t>
      </w:r>
      <w:proofErr w:type="spellEnd"/>
      <w:r w:rsidRPr="00BD4E57">
        <w:rPr>
          <w:rFonts w:ascii="Courier New" w:hAnsi="Courier New" w:cs="Courier New"/>
          <w:color w:val="444444"/>
        </w:rPr>
        <w:t>.=</w:t>
      </w:r>
      <w:r w:rsidRPr="00BD4E57">
        <w:rPr>
          <w:rFonts w:ascii="Courier New" w:hAnsi="Courier New" w:cs="Courier New"/>
          <w:color w:val="880000"/>
        </w:rPr>
        <w:t>0.4796</w:t>
      </w:r>
      <w:r w:rsidRPr="00BD4E57">
        <w:rPr>
          <w:rFonts w:ascii="Courier New" w:hAnsi="Courier New" w:cs="Courier New"/>
          <w:color w:val="444444"/>
        </w:rPr>
        <w:t xml:space="preserve">   (</w:t>
      </w:r>
      <w:r>
        <w:rPr>
          <w:rFonts w:ascii="Courier New" w:hAnsi="Courier New" w:cs="Courier New"/>
          <w:color w:val="444444"/>
        </w:rPr>
        <w:t>α</w:t>
      </w:r>
      <w:proofErr w:type="spellStart"/>
      <w:r>
        <w:rPr>
          <w:rFonts w:ascii="Courier New" w:hAnsi="Courier New" w:cs="Courier New"/>
          <w:color w:val="444444"/>
        </w:rPr>
        <w:t>ληθές</w:t>
      </w:r>
      <w:proofErr w:type="spellEnd"/>
      <w:r w:rsidRPr="00BD4E57">
        <w:rPr>
          <w:rFonts w:ascii="Courier New" w:hAnsi="Courier New" w:cs="Courier New"/>
          <w:color w:val="444444"/>
        </w:rPr>
        <w:t>=</w:t>
      </w:r>
      <w:r w:rsidRPr="00BD4E57">
        <w:rPr>
          <w:rFonts w:ascii="Courier New" w:hAnsi="Courier New" w:cs="Courier New"/>
          <w:color w:val="880000"/>
        </w:rPr>
        <w:t>0.5</w:t>
      </w:r>
      <w:r w:rsidRPr="00BD4E57">
        <w:rPr>
          <w:rFonts w:ascii="Courier New" w:hAnsi="Courier New" w:cs="Courier New"/>
          <w:color w:val="444444"/>
        </w:rPr>
        <w:t>)</w:t>
      </w:r>
      <w:r w:rsidRPr="00BD4E57">
        <w:rPr>
          <w:rFonts w:ascii="Courier New" w:hAnsi="Courier New" w:cs="Courier New"/>
          <w:color w:val="444444"/>
        </w:rPr>
        <w:br/>
        <w:t xml:space="preserve">        |A| </w:t>
      </w:r>
      <w:proofErr w:type="spellStart"/>
      <w:r>
        <w:rPr>
          <w:rFonts w:ascii="Courier New" w:hAnsi="Courier New" w:cs="Courier New"/>
          <w:color w:val="444444"/>
        </w:rPr>
        <w:t>εκτ</w:t>
      </w:r>
      <w:proofErr w:type="spellEnd"/>
      <w:r w:rsidRPr="00BD4E57">
        <w:rPr>
          <w:rFonts w:ascii="Courier New" w:hAnsi="Courier New" w:cs="Courier New"/>
          <w:color w:val="444444"/>
        </w:rPr>
        <w:t>.=</w:t>
      </w:r>
      <w:r w:rsidRPr="00BD4E57">
        <w:rPr>
          <w:rFonts w:ascii="Courier New" w:hAnsi="Courier New" w:cs="Courier New"/>
          <w:color w:val="880000"/>
        </w:rPr>
        <w:t>4.2601</w:t>
      </w:r>
      <w:r w:rsidRPr="00BD4E57">
        <w:rPr>
          <w:rFonts w:ascii="Courier New" w:hAnsi="Courier New" w:cs="Courier New"/>
          <w:color w:val="444444"/>
        </w:rPr>
        <w:t xml:space="preserve">   (</w:t>
      </w:r>
      <w:r>
        <w:rPr>
          <w:rFonts w:ascii="Courier New" w:hAnsi="Courier New" w:cs="Courier New"/>
          <w:color w:val="444444"/>
        </w:rPr>
        <w:t>α</w:t>
      </w:r>
      <w:proofErr w:type="spellStart"/>
      <w:r>
        <w:rPr>
          <w:rFonts w:ascii="Courier New" w:hAnsi="Courier New" w:cs="Courier New"/>
          <w:color w:val="444444"/>
        </w:rPr>
        <w:t>ληθές</w:t>
      </w:r>
      <w:proofErr w:type="spellEnd"/>
      <w:r w:rsidRPr="00BD4E57">
        <w:rPr>
          <w:rFonts w:ascii="Courier New" w:hAnsi="Courier New" w:cs="Courier New"/>
          <w:color w:val="444444"/>
        </w:rPr>
        <w:t>=</w:t>
      </w:r>
      <w:r w:rsidRPr="00BD4E57">
        <w:rPr>
          <w:rFonts w:ascii="Courier New" w:hAnsi="Courier New" w:cs="Courier New"/>
          <w:color w:val="880000"/>
        </w:rPr>
        <w:t>4.2426</w:t>
      </w:r>
      <w:r w:rsidRPr="00BD4E57">
        <w:rPr>
          <w:rFonts w:ascii="Courier New" w:hAnsi="Courier New" w:cs="Courier New"/>
          <w:color w:val="444444"/>
        </w:rPr>
        <w:t>)</w:t>
      </w:r>
      <w:r w:rsidRPr="00BD4E57"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444444"/>
        </w:rPr>
        <w:t>ω</w:t>
      </w:r>
      <w:r w:rsidRPr="00BD4E57">
        <w:rPr>
          <w:rFonts w:ascii="Courier New" w:hAnsi="Courier New" w:cs="Courier New"/>
          <w:color w:val="444444"/>
        </w:rPr>
        <w:t xml:space="preserve">  </w:t>
      </w:r>
      <w:proofErr w:type="spellStart"/>
      <w:r>
        <w:rPr>
          <w:rFonts w:ascii="Courier New" w:hAnsi="Courier New" w:cs="Courier New"/>
          <w:color w:val="444444"/>
        </w:rPr>
        <w:t>εκτ</w:t>
      </w:r>
      <w:proofErr w:type="spellEnd"/>
      <w:r w:rsidRPr="00BD4E57">
        <w:rPr>
          <w:rFonts w:ascii="Courier New" w:hAnsi="Courier New" w:cs="Courier New"/>
          <w:color w:val="444444"/>
        </w:rPr>
        <w:t>.=</w:t>
      </w:r>
      <w:r w:rsidRPr="00BD4E57">
        <w:rPr>
          <w:rFonts w:ascii="Courier New" w:hAnsi="Courier New" w:cs="Courier New"/>
          <w:color w:val="880000"/>
        </w:rPr>
        <w:t>0.9192</w:t>
      </w:r>
      <w:r>
        <w:rPr>
          <w:rFonts w:ascii="Courier New" w:hAnsi="Courier New" w:cs="Courier New"/>
          <w:color w:val="444444"/>
        </w:rPr>
        <w:t>π</w:t>
      </w:r>
      <w:r w:rsidRPr="00BD4E57">
        <w:rPr>
          <w:rFonts w:ascii="Courier New" w:hAnsi="Courier New" w:cs="Courier New"/>
          <w:color w:val="444444"/>
        </w:rPr>
        <w:t xml:space="preserve">   (</w:t>
      </w:r>
      <w:r>
        <w:rPr>
          <w:rFonts w:ascii="Courier New" w:hAnsi="Courier New" w:cs="Courier New"/>
          <w:color w:val="444444"/>
        </w:rPr>
        <w:t>α</w:t>
      </w:r>
      <w:proofErr w:type="spellStart"/>
      <w:r>
        <w:rPr>
          <w:rFonts w:ascii="Courier New" w:hAnsi="Courier New" w:cs="Courier New"/>
          <w:color w:val="444444"/>
        </w:rPr>
        <w:t>ληθές</w:t>
      </w:r>
      <w:proofErr w:type="spellEnd"/>
      <w:r w:rsidRPr="00BD4E57">
        <w:rPr>
          <w:rFonts w:ascii="Courier New" w:hAnsi="Courier New" w:cs="Courier New"/>
          <w:color w:val="444444"/>
        </w:rPr>
        <w:t>=</w:t>
      </w:r>
      <w:r w:rsidRPr="00BD4E57">
        <w:rPr>
          <w:rFonts w:ascii="Courier New" w:hAnsi="Courier New" w:cs="Courier New"/>
          <w:color w:val="880000"/>
        </w:rPr>
        <w:t>0.2000</w:t>
      </w:r>
      <w:r>
        <w:rPr>
          <w:rFonts w:ascii="Courier New" w:hAnsi="Courier New" w:cs="Courier New"/>
          <w:color w:val="444444"/>
        </w:rPr>
        <w:t>π</w:t>
      </w:r>
      <w:r w:rsidRPr="00BD4E57">
        <w:rPr>
          <w:rFonts w:ascii="Courier New" w:hAnsi="Courier New" w:cs="Courier New"/>
          <w:color w:val="444444"/>
        </w:rPr>
        <w:t>)</w:t>
      </w:r>
      <w:r w:rsidRPr="00BD4E57"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444444"/>
        </w:rPr>
        <w:t>μ</w:t>
      </w:r>
      <w:r w:rsidRPr="00BD4E57">
        <w:rPr>
          <w:rFonts w:ascii="Courier New" w:hAnsi="Courier New" w:cs="Courier New"/>
          <w:color w:val="444444"/>
        </w:rPr>
        <w:t xml:space="preserve">₂ </w:t>
      </w:r>
      <w:r>
        <w:rPr>
          <w:rFonts w:ascii="Courier New" w:hAnsi="Courier New" w:cs="Courier New"/>
          <w:color w:val="444444"/>
        </w:rPr>
        <w:t>ιδιοτιμών</w:t>
      </w:r>
      <w:r w:rsidRPr="00BD4E57">
        <w:rPr>
          <w:rFonts w:ascii="Courier New" w:hAnsi="Courier New" w:cs="Courier New"/>
          <w:color w:val="444444"/>
        </w:rPr>
        <w:t xml:space="preserve">  = </w:t>
      </w:r>
      <w:r w:rsidRPr="00BD4E57">
        <w:rPr>
          <w:rFonts w:ascii="Courier New" w:hAnsi="Courier New" w:cs="Courier New"/>
          <w:color w:val="880000"/>
        </w:rPr>
        <w:t>9.8811e+03</w:t>
      </w:r>
      <w:r w:rsidRPr="00BD4E57">
        <w:rPr>
          <w:rFonts w:ascii="Courier New" w:hAnsi="Courier New" w:cs="Courier New"/>
          <w:color w:val="444444"/>
        </w:rPr>
        <w:br/>
      </w:r>
      <w:r w:rsidRPr="00BD4E57">
        <w:rPr>
          <w:rFonts w:ascii="Courier New" w:hAnsi="Courier New" w:cs="Courier New"/>
          <w:color w:val="444444"/>
        </w:rPr>
        <w:br/>
        <w:t>M=</w:t>
      </w:r>
      <w:r w:rsidRPr="00BD4E57">
        <w:rPr>
          <w:rFonts w:ascii="Courier New" w:hAnsi="Courier New" w:cs="Courier New"/>
          <w:color w:val="880000"/>
        </w:rPr>
        <w:t>40</w:t>
      </w:r>
      <w:r w:rsidRPr="00BD4E57">
        <w:rPr>
          <w:rFonts w:ascii="Courier New" w:hAnsi="Courier New" w:cs="Courier New"/>
          <w:color w:val="444444"/>
        </w:rPr>
        <w:t xml:space="preserve">  ---&gt;  </w:t>
      </w:r>
      <w:r>
        <w:rPr>
          <w:rFonts w:ascii="Courier New" w:hAnsi="Courier New" w:cs="Courier New"/>
          <w:color w:val="444444"/>
        </w:rPr>
        <w:t>σ</w:t>
      </w:r>
      <w:r w:rsidRPr="00BD4E57">
        <w:rPr>
          <w:rFonts w:ascii="Courier New" w:hAnsi="Courier New" w:cs="Courier New"/>
          <w:color w:val="444444"/>
        </w:rPr>
        <w:t xml:space="preserve">²_W </w:t>
      </w:r>
      <w:proofErr w:type="spellStart"/>
      <w:r>
        <w:rPr>
          <w:rFonts w:ascii="Courier New" w:hAnsi="Courier New" w:cs="Courier New"/>
          <w:color w:val="444444"/>
        </w:rPr>
        <w:t>εκτ</w:t>
      </w:r>
      <w:proofErr w:type="spellEnd"/>
      <w:r w:rsidRPr="00BD4E57">
        <w:rPr>
          <w:rFonts w:ascii="Courier New" w:hAnsi="Courier New" w:cs="Courier New"/>
          <w:color w:val="444444"/>
        </w:rPr>
        <w:t>.=</w:t>
      </w:r>
      <w:r w:rsidRPr="00BD4E57">
        <w:rPr>
          <w:rFonts w:ascii="Courier New" w:hAnsi="Courier New" w:cs="Courier New"/>
          <w:color w:val="880000"/>
        </w:rPr>
        <w:t>0.4894</w:t>
      </w:r>
      <w:r w:rsidRPr="00BD4E57">
        <w:rPr>
          <w:rFonts w:ascii="Courier New" w:hAnsi="Courier New" w:cs="Courier New"/>
          <w:color w:val="444444"/>
        </w:rPr>
        <w:t xml:space="preserve">   (</w:t>
      </w:r>
      <w:r>
        <w:rPr>
          <w:rFonts w:ascii="Courier New" w:hAnsi="Courier New" w:cs="Courier New"/>
          <w:color w:val="444444"/>
        </w:rPr>
        <w:t>α</w:t>
      </w:r>
      <w:proofErr w:type="spellStart"/>
      <w:r>
        <w:rPr>
          <w:rFonts w:ascii="Courier New" w:hAnsi="Courier New" w:cs="Courier New"/>
          <w:color w:val="444444"/>
        </w:rPr>
        <w:t>ληθές</w:t>
      </w:r>
      <w:proofErr w:type="spellEnd"/>
      <w:r w:rsidRPr="00BD4E57">
        <w:rPr>
          <w:rFonts w:ascii="Courier New" w:hAnsi="Courier New" w:cs="Courier New"/>
          <w:color w:val="444444"/>
        </w:rPr>
        <w:t>=</w:t>
      </w:r>
      <w:r w:rsidRPr="00BD4E57">
        <w:rPr>
          <w:rFonts w:ascii="Courier New" w:hAnsi="Courier New" w:cs="Courier New"/>
          <w:color w:val="880000"/>
        </w:rPr>
        <w:t>0.5</w:t>
      </w:r>
      <w:r w:rsidRPr="00BD4E57">
        <w:rPr>
          <w:rFonts w:ascii="Courier New" w:hAnsi="Courier New" w:cs="Courier New"/>
          <w:color w:val="444444"/>
        </w:rPr>
        <w:t>)</w:t>
      </w:r>
      <w:r w:rsidRPr="00BD4E57">
        <w:rPr>
          <w:rFonts w:ascii="Courier New" w:hAnsi="Courier New" w:cs="Courier New"/>
          <w:color w:val="444444"/>
        </w:rPr>
        <w:br/>
        <w:t xml:space="preserve">        |A| </w:t>
      </w:r>
      <w:proofErr w:type="spellStart"/>
      <w:r>
        <w:rPr>
          <w:rFonts w:ascii="Courier New" w:hAnsi="Courier New" w:cs="Courier New"/>
          <w:color w:val="444444"/>
        </w:rPr>
        <w:t>εκτ</w:t>
      </w:r>
      <w:proofErr w:type="spellEnd"/>
      <w:r w:rsidRPr="00BD4E57">
        <w:rPr>
          <w:rFonts w:ascii="Courier New" w:hAnsi="Courier New" w:cs="Courier New"/>
          <w:color w:val="444444"/>
        </w:rPr>
        <w:t>.=</w:t>
      </w:r>
      <w:r w:rsidRPr="00BD4E57">
        <w:rPr>
          <w:rFonts w:ascii="Courier New" w:hAnsi="Courier New" w:cs="Courier New"/>
          <w:color w:val="880000"/>
        </w:rPr>
        <w:t>4.2539</w:t>
      </w:r>
      <w:r w:rsidRPr="00BD4E57">
        <w:rPr>
          <w:rFonts w:ascii="Courier New" w:hAnsi="Courier New" w:cs="Courier New"/>
          <w:color w:val="444444"/>
        </w:rPr>
        <w:t xml:space="preserve">   (</w:t>
      </w:r>
      <w:r>
        <w:rPr>
          <w:rFonts w:ascii="Courier New" w:hAnsi="Courier New" w:cs="Courier New"/>
          <w:color w:val="444444"/>
        </w:rPr>
        <w:t>α</w:t>
      </w:r>
      <w:proofErr w:type="spellStart"/>
      <w:r>
        <w:rPr>
          <w:rFonts w:ascii="Courier New" w:hAnsi="Courier New" w:cs="Courier New"/>
          <w:color w:val="444444"/>
        </w:rPr>
        <w:t>ληθές</w:t>
      </w:r>
      <w:proofErr w:type="spellEnd"/>
      <w:r w:rsidRPr="00BD4E57">
        <w:rPr>
          <w:rFonts w:ascii="Courier New" w:hAnsi="Courier New" w:cs="Courier New"/>
          <w:color w:val="444444"/>
        </w:rPr>
        <w:t>=</w:t>
      </w:r>
      <w:r w:rsidRPr="00BD4E57">
        <w:rPr>
          <w:rFonts w:ascii="Courier New" w:hAnsi="Courier New" w:cs="Courier New"/>
          <w:color w:val="880000"/>
        </w:rPr>
        <w:t>4.2426</w:t>
      </w:r>
      <w:r w:rsidRPr="00BD4E57">
        <w:rPr>
          <w:rFonts w:ascii="Courier New" w:hAnsi="Courier New" w:cs="Courier New"/>
          <w:color w:val="444444"/>
        </w:rPr>
        <w:t>)</w:t>
      </w:r>
      <w:r w:rsidRPr="00BD4E57"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444444"/>
        </w:rPr>
        <w:t>ω</w:t>
      </w:r>
      <w:r w:rsidRPr="00BD4E57">
        <w:rPr>
          <w:rFonts w:ascii="Courier New" w:hAnsi="Courier New" w:cs="Courier New"/>
          <w:color w:val="444444"/>
        </w:rPr>
        <w:t xml:space="preserve">  </w:t>
      </w:r>
      <w:proofErr w:type="spellStart"/>
      <w:r>
        <w:rPr>
          <w:rFonts w:ascii="Courier New" w:hAnsi="Courier New" w:cs="Courier New"/>
          <w:color w:val="444444"/>
        </w:rPr>
        <w:t>εκτ</w:t>
      </w:r>
      <w:proofErr w:type="spellEnd"/>
      <w:r w:rsidRPr="00BD4E57">
        <w:rPr>
          <w:rFonts w:ascii="Courier New" w:hAnsi="Courier New" w:cs="Courier New"/>
          <w:color w:val="444444"/>
        </w:rPr>
        <w:t>.=</w:t>
      </w:r>
      <w:r w:rsidRPr="00BD4E57">
        <w:rPr>
          <w:rFonts w:ascii="Courier New" w:hAnsi="Courier New" w:cs="Courier New"/>
          <w:color w:val="880000"/>
        </w:rPr>
        <w:t>0.8016</w:t>
      </w:r>
      <w:r>
        <w:rPr>
          <w:rFonts w:ascii="Courier New" w:hAnsi="Courier New" w:cs="Courier New"/>
          <w:color w:val="444444"/>
        </w:rPr>
        <w:t>π</w:t>
      </w:r>
      <w:r w:rsidRPr="00BD4E57">
        <w:rPr>
          <w:rFonts w:ascii="Courier New" w:hAnsi="Courier New" w:cs="Courier New"/>
          <w:color w:val="444444"/>
        </w:rPr>
        <w:t xml:space="preserve">   (</w:t>
      </w:r>
      <w:r>
        <w:rPr>
          <w:rFonts w:ascii="Courier New" w:hAnsi="Courier New" w:cs="Courier New"/>
          <w:color w:val="444444"/>
        </w:rPr>
        <w:t>α</w:t>
      </w:r>
      <w:proofErr w:type="spellStart"/>
      <w:r>
        <w:rPr>
          <w:rFonts w:ascii="Courier New" w:hAnsi="Courier New" w:cs="Courier New"/>
          <w:color w:val="444444"/>
        </w:rPr>
        <w:t>ληθές</w:t>
      </w:r>
      <w:proofErr w:type="spellEnd"/>
      <w:r w:rsidRPr="00BD4E57">
        <w:rPr>
          <w:rFonts w:ascii="Courier New" w:hAnsi="Courier New" w:cs="Courier New"/>
          <w:color w:val="444444"/>
        </w:rPr>
        <w:t>=</w:t>
      </w:r>
      <w:r w:rsidRPr="00BD4E57">
        <w:rPr>
          <w:rFonts w:ascii="Courier New" w:hAnsi="Courier New" w:cs="Courier New"/>
          <w:color w:val="880000"/>
        </w:rPr>
        <w:t>0.2000</w:t>
      </w:r>
      <w:r>
        <w:rPr>
          <w:rFonts w:ascii="Courier New" w:hAnsi="Courier New" w:cs="Courier New"/>
          <w:color w:val="444444"/>
        </w:rPr>
        <w:t>π</w:t>
      </w:r>
      <w:r w:rsidRPr="00BD4E57">
        <w:rPr>
          <w:rFonts w:ascii="Courier New" w:hAnsi="Courier New" w:cs="Courier New"/>
          <w:color w:val="444444"/>
        </w:rPr>
        <w:t>)</w:t>
      </w:r>
      <w:r w:rsidRPr="00BD4E57"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444444"/>
        </w:rPr>
        <w:t>μ</w:t>
      </w:r>
      <w:r w:rsidRPr="00BD4E57">
        <w:rPr>
          <w:rFonts w:ascii="Courier New" w:hAnsi="Courier New" w:cs="Courier New"/>
          <w:color w:val="444444"/>
        </w:rPr>
        <w:t xml:space="preserve">₂ </w:t>
      </w:r>
      <w:r>
        <w:rPr>
          <w:rFonts w:ascii="Courier New" w:hAnsi="Courier New" w:cs="Courier New"/>
          <w:color w:val="444444"/>
        </w:rPr>
        <w:t>ιδιοτιμών</w:t>
      </w:r>
      <w:r w:rsidRPr="00BD4E57">
        <w:rPr>
          <w:rFonts w:ascii="Courier New" w:hAnsi="Courier New" w:cs="Courier New"/>
          <w:color w:val="444444"/>
        </w:rPr>
        <w:t xml:space="preserve">  = </w:t>
      </w:r>
      <w:r w:rsidRPr="00BD4E57">
        <w:rPr>
          <w:rFonts w:ascii="Courier New" w:hAnsi="Courier New" w:cs="Courier New"/>
          <w:color w:val="880000"/>
        </w:rPr>
        <w:t>1.3099e+04</w:t>
      </w:r>
      <w:r w:rsidRPr="00BD4E57">
        <w:rPr>
          <w:rFonts w:ascii="Courier New" w:hAnsi="Courier New" w:cs="Courier New"/>
          <w:color w:val="444444"/>
        </w:rPr>
        <w:br/>
      </w:r>
      <w:r w:rsidRPr="00BD4E57">
        <w:rPr>
          <w:rFonts w:ascii="Courier New" w:hAnsi="Courier New" w:cs="Courier New"/>
          <w:color w:val="444444"/>
        </w:rPr>
        <w:br/>
        <w:t>M=</w:t>
      </w:r>
      <w:r w:rsidRPr="00BD4E57">
        <w:rPr>
          <w:rFonts w:ascii="Courier New" w:hAnsi="Courier New" w:cs="Courier New"/>
          <w:color w:val="880000"/>
        </w:rPr>
        <w:t>50</w:t>
      </w:r>
      <w:r w:rsidRPr="00BD4E57">
        <w:rPr>
          <w:rFonts w:ascii="Courier New" w:hAnsi="Courier New" w:cs="Courier New"/>
          <w:color w:val="444444"/>
        </w:rPr>
        <w:t xml:space="preserve">  ---&gt;  </w:t>
      </w:r>
      <w:r>
        <w:rPr>
          <w:rFonts w:ascii="Courier New" w:hAnsi="Courier New" w:cs="Courier New"/>
          <w:color w:val="444444"/>
        </w:rPr>
        <w:t>σ</w:t>
      </w:r>
      <w:r w:rsidRPr="00BD4E57">
        <w:rPr>
          <w:rFonts w:ascii="Courier New" w:hAnsi="Courier New" w:cs="Courier New"/>
          <w:color w:val="444444"/>
        </w:rPr>
        <w:t xml:space="preserve">²_W </w:t>
      </w:r>
      <w:proofErr w:type="spellStart"/>
      <w:r>
        <w:rPr>
          <w:rFonts w:ascii="Courier New" w:hAnsi="Courier New" w:cs="Courier New"/>
          <w:color w:val="444444"/>
        </w:rPr>
        <w:t>εκτ</w:t>
      </w:r>
      <w:proofErr w:type="spellEnd"/>
      <w:r w:rsidRPr="00BD4E57">
        <w:rPr>
          <w:rFonts w:ascii="Courier New" w:hAnsi="Courier New" w:cs="Courier New"/>
          <w:color w:val="444444"/>
        </w:rPr>
        <w:t>.=</w:t>
      </w:r>
      <w:r w:rsidRPr="00BD4E57">
        <w:rPr>
          <w:rFonts w:ascii="Courier New" w:hAnsi="Courier New" w:cs="Courier New"/>
          <w:color w:val="880000"/>
        </w:rPr>
        <w:t>0.4859</w:t>
      </w:r>
      <w:r w:rsidRPr="00BD4E57">
        <w:rPr>
          <w:rFonts w:ascii="Courier New" w:hAnsi="Courier New" w:cs="Courier New"/>
          <w:color w:val="444444"/>
        </w:rPr>
        <w:t xml:space="preserve">   (</w:t>
      </w:r>
      <w:r>
        <w:rPr>
          <w:rFonts w:ascii="Courier New" w:hAnsi="Courier New" w:cs="Courier New"/>
          <w:color w:val="444444"/>
        </w:rPr>
        <w:t>α</w:t>
      </w:r>
      <w:proofErr w:type="spellStart"/>
      <w:r>
        <w:rPr>
          <w:rFonts w:ascii="Courier New" w:hAnsi="Courier New" w:cs="Courier New"/>
          <w:color w:val="444444"/>
        </w:rPr>
        <w:t>ληθές</w:t>
      </w:r>
      <w:proofErr w:type="spellEnd"/>
      <w:r w:rsidRPr="00BD4E57">
        <w:rPr>
          <w:rFonts w:ascii="Courier New" w:hAnsi="Courier New" w:cs="Courier New"/>
          <w:color w:val="444444"/>
        </w:rPr>
        <w:t>=</w:t>
      </w:r>
      <w:r w:rsidRPr="00BD4E57">
        <w:rPr>
          <w:rFonts w:ascii="Courier New" w:hAnsi="Courier New" w:cs="Courier New"/>
          <w:color w:val="880000"/>
        </w:rPr>
        <w:t>0.5</w:t>
      </w:r>
      <w:r w:rsidRPr="00BD4E57">
        <w:rPr>
          <w:rFonts w:ascii="Courier New" w:hAnsi="Courier New" w:cs="Courier New"/>
          <w:color w:val="444444"/>
        </w:rPr>
        <w:t>)</w:t>
      </w:r>
      <w:r w:rsidRPr="00BD4E57">
        <w:rPr>
          <w:rFonts w:ascii="Courier New" w:hAnsi="Courier New" w:cs="Courier New"/>
          <w:color w:val="444444"/>
        </w:rPr>
        <w:br/>
        <w:t xml:space="preserve">        |A| </w:t>
      </w:r>
      <w:proofErr w:type="spellStart"/>
      <w:r>
        <w:rPr>
          <w:rFonts w:ascii="Courier New" w:hAnsi="Courier New" w:cs="Courier New"/>
          <w:color w:val="444444"/>
        </w:rPr>
        <w:t>εκτ</w:t>
      </w:r>
      <w:proofErr w:type="spellEnd"/>
      <w:r w:rsidRPr="00BD4E57">
        <w:rPr>
          <w:rFonts w:ascii="Courier New" w:hAnsi="Courier New" w:cs="Courier New"/>
          <w:color w:val="444444"/>
        </w:rPr>
        <w:t>.=</w:t>
      </w:r>
      <w:r w:rsidRPr="00BD4E57">
        <w:rPr>
          <w:rFonts w:ascii="Courier New" w:hAnsi="Courier New" w:cs="Courier New"/>
          <w:color w:val="880000"/>
        </w:rPr>
        <w:t>4.2529</w:t>
      </w:r>
      <w:r w:rsidRPr="00BD4E57">
        <w:rPr>
          <w:rFonts w:ascii="Courier New" w:hAnsi="Courier New" w:cs="Courier New"/>
          <w:color w:val="444444"/>
        </w:rPr>
        <w:t xml:space="preserve">   (</w:t>
      </w:r>
      <w:r>
        <w:rPr>
          <w:rFonts w:ascii="Courier New" w:hAnsi="Courier New" w:cs="Courier New"/>
          <w:color w:val="444444"/>
        </w:rPr>
        <w:t>α</w:t>
      </w:r>
      <w:proofErr w:type="spellStart"/>
      <w:r>
        <w:rPr>
          <w:rFonts w:ascii="Courier New" w:hAnsi="Courier New" w:cs="Courier New"/>
          <w:color w:val="444444"/>
        </w:rPr>
        <w:t>ληθές</w:t>
      </w:r>
      <w:proofErr w:type="spellEnd"/>
      <w:r w:rsidRPr="00BD4E57">
        <w:rPr>
          <w:rFonts w:ascii="Courier New" w:hAnsi="Courier New" w:cs="Courier New"/>
          <w:color w:val="444444"/>
        </w:rPr>
        <w:t>=</w:t>
      </w:r>
      <w:r w:rsidRPr="00BD4E57">
        <w:rPr>
          <w:rFonts w:ascii="Courier New" w:hAnsi="Courier New" w:cs="Courier New"/>
          <w:color w:val="880000"/>
        </w:rPr>
        <w:t>4.2426</w:t>
      </w:r>
      <w:r w:rsidRPr="00BD4E57">
        <w:rPr>
          <w:rFonts w:ascii="Courier New" w:hAnsi="Courier New" w:cs="Courier New"/>
          <w:color w:val="444444"/>
        </w:rPr>
        <w:t>)</w:t>
      </w:r>
      <w:r w:rsidRPr="00BD4E57"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444444"/>
        </w:rPr>
        <w:t>ω</w:t>
      </w:r>
      <w:r w:rsidRPr="00BD4E57">
        <w:rPr>
          <w:rFonts w:ascii="Courier New" w:hAnsi="Courier New" w:cs="Courier New"/>
          <w:color w:val="444444"/>
        </w:rPr>
        <w:t xml:space="preserve">  </w:t>
      </w:r>
      <w:proofErr w:type="spellStart"/>
      <w:r>
        <w:rPr>
          <w:rFonts w:ascii="Courier New" w:hAnsi="Courier New" w:cs="Courier New"/>
          <w:color w:val="444444"/>
        </w:rPr>
        <w:t>εκτ</w:t>
      </w:r>
      <w:proofErr w:type="spellEnd"/>
      <w:r w:rsidRPr="00BD4E57">
        <w:rPr>
          <w:rFonts w:ascii="Courier New" w:hAnsi="Courier New" w:cs="Courier New"/>
          <w:color w:val="444444"/>
        </w:rPr>
        <w:t>.=</w:t>
      </w:r>
      <w:r w:rsidRPr="00BD4E57">
        <w:rPr>
          <w:rFonts w:ascii="Courier New" w:hAnsi="Courier New" w:cs="Courier New"/>
          <w:color w:val="880000"/>
        </w:rPr>
        <w:t>-0.3308</w:t>
      </w:r>
      <w:r>
        <w:rPr>
          <w:rFonts w:ascii="Courier New" w:hAnsi="Courier New" w:cs="Courier New"/>
          <w:color w:val="444444"/>
        </w:rPr>
        <w:t>π</w:t>
      </w:r>
      <w:r w:rsidRPr="00BD4E57">
        <w:rPr>
          <w:rFonts w:ascii="Courier New" w:hAnsi="Courier New" w:cs="Courier New"/>
          <w:color w:val="444444"/>
        </w:rPr>
        <w:t xml:space="preserve">   (</w:t>
      </w:r>
      <w:r>
        <w:rPr>
          <w:rFonts w:ascii="Courier New" w:hAnsi="Courier New" w:cs="Courier New"/>
          <w:color w:val="444444"/>
        </w:rPr>
        <w:t>α</w:t>
      </w:r>
      <w:proofErr w:type="spellStart"/>
      <w:r>
        <w:rPr>
          <w:rFonts w:ascii="Courier New" w:hAnsi="Courier New" w:cs="Courier New"/>
          <w:color w:val="444444"/>
        </w:rPr>
        <w:t>ληθές</w:t>
      </w:r>
      <w:proofErr w:type="spellEnd"/>
      <w:r w:rsidRPr="00BD4E57">
        <w:rPr>
          <w:rFonts w:ascii="Courier New" w:hAnsi="Courier New" w:cs="Courier New"/>
          <w:color w:val="444444"/>
        </w:rPr>
        <w:t>=</w:t>
      </w:r>
      <w:r w:rsidRPr="00BD4E57">
        <w:rPr>
          <w:rFonts w:ascii="Courier New" w:hAnsi="Courier New" w:cs="Courier New"/>
          <w:color w:val="880000"/>
        </w:rPr>
        <w:t>0.2000</w:t>
      </w:r>
      <w:r>
        <w:rPr>
          <w:rFonts w:ascii="Courier New" w:hAnsi="Courier New" w:cs="Courier New"/>
          <w:color w:val="444444"/>
        </w:rPr>
        <w:t>π</w:t>
      </w:r>
      <w:r w:rsidRPr="00BD4E57">
        <w:rPr>
          <w:rFonts w:ascii="Courier New" w:hAnsi="Courier New" w:cs="Courier New"/>
          <w:color w:val="444444"/>
        </w:rPr>
        <w:t>)</w:t>
      </w:r>
      <w:r w:rsidRPr="00BD4E57"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444444"/>
        </w:rPr>
        <w:t>μ</w:t>
      </w:r>
      <w:r w:rsidRPr="00BD4E57">
        <w:rPr>
          <w:rFonts w:ascii="Courier New" w:hAnsi="Courier New" w:cs="Courier New"/>
          <w:color w:val="444444"/>
        </w:rPr>
        <w:t xml:space="preserve">₂ </w:t>
      </w:r>
      <w:r>
        <w:rPr>
          <w:rFonts w:ascii="Courier New" w:hAnsi="Courier New" w:cs="Courier New"/>
          <w:color w:val="444444"/>
        </w:rPr>
        <w:t>ιδιοτιμών</w:t>
      </w:r>
      <w:r w:rsidRPr="00BD4E57">
        <w:rPr>
          <w:rFonts w:ascii="Courier New" w:hAnsi="Courier New" w:cs="Courier New"/>
          <w:color w:val="444444"/>
        </w:rPr>
        <w:t xml:space="preserve">  = </w:t>
      </w:r>
      <w:r w:rsidRPr="00BD4E57">
        <w:rPr>
          <w:rFonts w:ascii="Courier New" w:hAnsi="Courier New" w:cs="Courier New"/>
          <w:color w:val="880000"/>
        </w:rPr>
        <w:t>1.6357e+04</w:t>
      </w:r>
      <w:r w:rsidRPr="00BD4E57">
        <w:rPr>
          <w:rFonts w:ascii="Courier New" w:hAnsi="Courier New" w:cs="Courier New"/>
          <w:color w:val="444444"/>
        </w:rPr>
        <w:br/>
      </w:r>
      <w:r w:rsidRPr="00BD4E57">
        <w:rPr>
          <w:rFonts w:ascii="Courier New" w:hAnsi="Courier New" w:cs="Courier New"/>
          <w:color w:val="444444"/>
        </w:rPr>
        <w:br/>
        <w:t xml:space="preserve">--- </w:t>
      </w:r>
      <w:r>
        <w:rPr>
          <w:rFonts w:ascii="Courier New" w:hAnsi="Courier New" w:cs="Courier New"/>
          <w:color w:val="444444"/>
        </w:rPr>
        <w:t>Όλες</w:t>
      </w:r>
      <w:r w:rsidRPr="00BD4E57"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οι</w:t>
      </w:r>
      <w:r w:rsidRPr="00BD4E57"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εικόνες</w:t>
      </w:r>
      <w:proofErr w:type="spellEnd"/>
      <w:r w:rsidRPr="00BD4E57"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ιστογράμμ</w:t>
      </w:r>
      <w:proofErr w:type="spellEnd"/>
      <w:r>
        <w:rPr>
          <w:rFonts w:ascii="Courier New" w:hAnsi="Courier New" w:cs="Courier New"/>
          <w:color w:val="444444"/>
        </w:rPr>
        <w:t>ατα</w:t>
      </w:r>
      <w:r w:rsidRPr="00BD4E57">
        <w:rPr>
          <w:rFonts w:ascii="Courier New" w:hAnsi="Courier New" w:cs="Courier New"/>
          <w:color w:val="444444"/>
        </w:rPr>
        <w:t xml:space="preserve"> / </w:t>
      </w:r>
      <w:r>
        <w:rPr>
          <w:rFonts w:ascii="Courier New" w:hAnsi="Courier New" w:cs="Courier New"/>
          <w:color w:val="444444"/>
        </w:rPr>
        <w:t>καμπ</w:t>
      </w:r>
      <w:proofErr w:type="spellStart"/>
      <w:r>
        <w:rPr>
          <w:rFonts w:ascii="Courier New" w:hAnsi="Courier New" w:cs="Courier New"/>
          <w:color w:val="444444"/>
        </w:rPr>
        <w:t>ύλες</w:t>
      </w:r>
      <w:proofErr w:type="spellEnd"/>
      <w:r w:rsidRPr="00BD4E57"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t>απ</w:t>
      </w:r>
      <w:proofErr w:type="spellStart"/>
      <w:r>
        <w:rPr>
          <w:rFonts w:ascii="Courier New" w:hAnsi="Courier New" w:cs="Courier New"/>
          <w:color w:val="444444"/>
        </w:rPr>
        <w:t>οθηκεύτηκ</w:t>
      </w:r>
      <w:proofErr w:type="spellEnd"/>
      <w:r>
        <w:rPr>
          <w:rFonts w:ascii="Courier New" w:hAnsi="Courier New" w:cs="Courier New"/>
          <w:color w:val="444444"/>
        </w:rPr>
        <w:t>αν</w:t>
      </w:r>
      <w:r w:rsidRPr="00BD4E57"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στον</w:t>
      </w:r>
      <w:proofErr w:type="spellEnd"/>
      <w:r w:rsidRPr="00BD4E57"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φάκελο</w:t>
      </w:r>
      <w:proofErr w:type="spellEnd"/>
      <w:r w:rsidRPr="00BD4E57"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εργ</w:t>
      </w:r>
      <w:proofErr w:type="spellEnd"/>
      <w:r>
        <w:rPr>
          <w:rFonts w:ascii="Courier New" w:hAnsi="Courier New" w:cs="Courier New"/>
          <w:color w:val="444444"/>
        </w:rPr>
        <w:t>ασίας</w:t>
      </w:r>
      <w:r w:rsidRPr="00BD4E57">
        <w:rPr>
          <w:rFonts w:ascii="Courier New" w:hAnsi="Courier New" w:cs="Courier New"/>
          <w:color w:val="444444"/>
        </w:rPr>
        <w:t>. ---</w:t>
      </w:r>
    </w:p>
    <w:p w14:paraId="686D48F7" w14:textId="18B1416E" w:rsidR="00940EE9" w:rsidRPr="00BD4E57" w:rsidRDefault="00940EE9" w:rsidP="00940EE9"/>
    <w:tbl>
      <w:tblPr>
        <w:tblW w:w="0" w:type="auto"/>
        <w:tblInd w:w="-208" w:type="dxa"/>
        <w:tblBorders>
          <w:top w:val="single" w:sz="18" w:space="0" w:color="5B9BD5"/>
          <w:left w:val="single" w:sz="18" w:space="0" w:color="5B9BD5"/>
          <w:bottom w:val="single" w:sz="18" w:space="0" w:color="5B9BD5"/>
          <w:right w:val="single" w:sz="18" w:space="0" w:color="5B9BD5"/>
          <w:insideH w:val="single" w:sz="18" w:space="0" w:color="5B9BD5"/>
          <w:insideV w:val="single" w:sz="18" w:space="0" w:color="5B9BD5"/>
        </w:tblBorders>
        <w:tblLook w:val="0000" w:firstRow="0" w:lastRow="0" w:firstColumn="0" w:lastColumn="0" w:noHBand="0" w:noVBand="0"/>
      </w:tblPr>
      <w:tblGrid>
        <w:gridCol w:w="8825"/>
      </w:tblGrid>
      <w:tr w:rsidR="000C4842" w:rsidRPr="00D177D5" w14:paraId="1076FCB2" w14:textId="77777777" w:rsidTr="00371209">
        <w:trPr>
          <w:trHeight w:val="182"/>
        </w:trPr>
        <w:tc>
          <w:tcPr>
            <w:tcW w:w="8825" w:type="dxa"/>
            <w:tcBorders>
              <w:top w:val="nil"/>
              <w:left w:val="single" w:sz="18" w:space="0" w:color="5B9BD5"/>
              <w:bottom w:val="nil"/>
              <w:right w:val="nil"/>
            </w:tcBorders>
          </w:tcPr>
          <w:p w14:paraId="42DF6D75" w14:textId="3C096C0E" w:rsidR="000C4842" w:rsidRPr="00371209" w:rsidRDefault="000C4842" w:rsidP="00371209">
            <w:pPr>
              <w:ind w:left="185"/>
              <w:rPr>
                <w:rFonts w:ascii="Courier New" w:hAnsi="Courier New" w:cs="Courier New"/>
                <w:b/>
                <w:bCs/>
                <w:iCs/>
                <w:lang w:val="el-GR"/>
              </w:rPr>
            </w:pPr>
            <w:bookmarkStart w:id="3" w:name="_Hlk196664227"/>
            <w:r w:rsidRPr="00371209">
              <w:rPr>
                <w:rFonts w:ascii="Courier New" w:hAnsi="Courier New" w:cs="Courier New"/>
                <w:b/>
                <w:bCs/>
                <w:iCs/>
                <w:lang w:val="el-GR"/>
              </w:rPr>
              <w:t>8</w:t>
            </w:r>
            <w:r w:rsidRPr="0066371B">
              <w:rPr>
                <w:rFonts w:ascii="Courier New" w:hAnsi="Courier New" w:cs="Courier New"/>
                <w:b/>
                <w:bCs/>
                <w:iCs/>
                <w:lang w:val="el-GR"/>
              </w:rPr>
              <w:t>.</w:t>
            </w:r>
            <w:r w:rsidR="00371209" w:rsidRPr="00371209">
              <w:rPr>
                <w:rFonts w:ascii="Courier New" w:hAnsi="Courier New" w:cs="Courier New"/>
                <w:b/>
                <w:bCs/>
                <w:iCs/>
                <w:lang w:val="el-GR"/>
              </w:rPr>
              <w:t xml:space="preserve"> Επαναλάβετε την παραπάνω διαδικασία για διαφορετικές </w:t>
            </w:r>
            <w:proofErr w:type="spellStart"/>
            <w:r w:rsidR="00371209" w:rsidRPr="00371209">
              <w:rPr>
                <w:rFonts w:ascii="Courier New" w:hAnsi="Courier New" w:cs="Courier New"/>
                <w:b/>
                <w:bCs/>
                <w:iCs/>
                <w:lang w:val="el-GR"/>
              </w:rPr>
              <w:t>τιµές</w:t>
            </w:r>
            <w:proofErr w:type="spellEnd"/>
            <w:r w:rsidR="00371209" w:rsidRPr="00371209">
              <w:rPr>
                <w:rFonts w:ascii="Courier New" w:hAnsi="Courier New" w:cs="Courier New"/>
                <w:b/>
                <w:bCs/>
                <w:iCs/>
                <w:lang w:val="el-GR"/>
              </w:rPr>
              <w:t xml:space="preserve"> της ισχύος του </w:t>
            </w:r>
            <w:proofErr w:type="spellStart"/>
            <w:r w:rsidR="00371209" w:rsidRPr="00371209">
              <w:rPr>
                <w:rFonts w:ascii="Courier New" w:hAnsi="Courier New" w:cs="Courier New"/>
                <w:b/>
                <w:bCs/>
                <w:iCs/>
                <w:lang w:val="el-GR"/>
              </w:rPr>
              <w:t>ϑορύβου</w:t>
            </w:r>
            <w:proofErr w:type="spellEnd"/>
            <w:r w:rsidR="00371209" w:rsidRPr="00371209">
              <w:rPr>
                <w:rFonts w:ascii="Courier New" w:hAnsi="Courier New" w:cs="Courier New"/>
                <w:b/>
                <w:bCs/>
                <w:iCs/>
                <w:lang w:val="el-GR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Courier New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</w:rPr>
                    <m:t>σ</m:t>
                  </m:r>
                  <m:ctrlPr>
                    <w:rPr>
                      <w:rFonts w:ascii="Cambria Math" w:hAnsi="Cambria Math" w:cs="Courier New"/>
                      <w:b/>
                      <w:bCs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W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2</m:t>
                  </m:r>
                </m:sup>
              </m:sSubSup>
            </m:oMath>
            <w:r w:rsidR="00371209" w:rsidRPr="00371209">
              <w:rPr>
                <w:rFonts w:ascii="Courier New" w:hAnsi="Courier New" w:cs="Courier New"/>
                <w:b/>
                <w:bCs/>
                <w:iCs/>
                <w:lang w:val="el-GR"/>
              </w:rPr>
              <w:t xml:space="preserve"> και καταγράψτε τα συµπεράσµατά σας.</w:t>
            </w:r>
          </w:p>
        </w:tc>
      </w:tr>
    </w:tbl>
    <w:p w14:paraId="7F7DFF60" w14:textId="77777777" w:rsidR="00BD16A2" w:rsidRPr="00217766" w:rsidRDefault="009B406B" w:rsidP="00BD16A2">
      <w:p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b/>
          <w:bCs/>
          <w:color w:val="000000" w:themeColor="text1"/>
          <w:lang w:val="el-GR"/>
        </w:rPr>
        <w:br/>
      </w:r>
      <w:bookmarkEnd w:id="3"/>
    </w:p>
    <w:p w14:paraId="1D372A02" w14:textId="14A05A0F" w:rsidR="00BD16A2" w:rsidRPr="00BD16A2" w:rsidRDefault="00BD16A2" w:rsidP="00BD16A2">
      <w:pPr>
        <w:rPr>
          <w:rFonts w:ascii="Courier New" w:hAnsi="Courier New" w:cs="Courier New"/>
          <w:lang w:val="el-GR"/>
        </w:rPr>
      </w:pPr>
      <w:r w:rsidRPr="00BD16A2">
        <w:rPr>
          <w:rFonts w:ascii="Courier New" w:hAnsi="Courier New" w:cs="Courier New"/>
          <w:b/>
          <w:bCs/>
          <w:lang w:val="el-GR"/>
        </w:rPr>
        <w:t>Χαμηλή ισχύς θορύβου</w:t>
      </w:r>
      <w:r w:rsidRPr="00BD16A2">
        <w:rPr>
          <w:rFonts w:ascii="Courier New" w:hAnsi="Courier New" w:cs="Courier New"/>
          <w:lang w:val="el-GR"/>
        </w:rPr>
        <w:t xml:space="preserve"> </w:t>
      </w:r>
      <m:oMath>
        <m:d>
          <m:dPr>
            <m:ctrlPr>
              <w:rPr>
                <w:rFonts w:ascii="Cambria Math" w:hAnsi="Cambria Math" w:cs="Courier New"/>
                <w:i/>
                <w:lang w:val="el-GR"/>
              </w:rPr>
            </m:ctrlPr>
          </m:dPr>
          <m:e>
            <m:sSubSup>
              <m:sSubSupPr>
                <m:ctrlPr>
                  <w:rPr>
                    <w:rFonts w:ascii="Cambria Math" w:hAnsi="Cambria Math" w:cs="Courier New"/>
                    <w:i/>
                    <w:lang w:val="el-G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Courier New"/>
                  </w:rPr>
                  <m:t>W</m:t>
                </m:r>
              </m:sub>
              <m:sup>
                <m:r>
                  <w:rPr>
                    <w:rFonts w:ascii="Cambria Math" w:hAnsi="Cambria Math" w:cs="Courier New"/>
                    <w:lang w:val="el-GR"/>
                  </w:rPr>
                  <m:t>2</m:t>
                </m:r>
              </m:sup>
            </m:sSubSup>
            <m:r>
              <w:rPr>
                <w:rFonts w:ascii="Cambria Math" w:hAnsi="Cambria Math" w:cs="Courier New"/>
                <w:lang w:val="el-GR"/>
              </w:rPr>
              <m:t>=0.05</m:t>
            </m:r>
          </m:e>
        </m:d>
        <m:r>
          <w:rPr>
            <w:rFonts w:ascii="Cambria Math" w:hAnsi="Cambria Math" w:cs="Courier New"/>
            <w:lang w:val="el-GR"/>
          </w:rPr>
          <m:t>,</m:t>
        </m:r>
      </m:oMath>
      <w:r w:rsidRPr="00BD16A2">
        <w:rPr>
          <w:rFonts w:ascii="Courier New" w:hAnsi="Courier New" w:cs="Courier New"/>
          <w:lang w:val="el-GR"/>
        </w:rPr>
        <w:t xml:space="preserve"> </w:t>
      </w:r>
      <w:r w:rsidRPr="00BD16A2">
        <w:rPr>
          <w:rFonts w:ascii="Courier New" w:hAnsi="Courier New" w:cs="Courier New"/>
          <w:b/>
          <w:bCs/>
          <w:lang w:val="el-GR"/>
        </w:rPr>
        <w:t>μικρή διάσταση</w:t>
      </w:r>
      <w:r w:rsidRPr="00BD16A2">
        <w:rPr>
          <w:rFonts w:ascii="Courier New" w:hAnsi="Courier New" w:cs="Courier New"/>
          <w:lang w:val="el-GR"/>
        </w:rPr>
        <w:t xml:space="preserve"> (</w:t>
      </w:r>
      <w:r w:rsidRPr="00BD16A2">
        <w:rPr>
          <w:rFonts w:ascii="Courier New" w:hAnsi="Courier New" w:cs="Courier New"/>
        </w:rPr>
        <w:t>M</w:t>
      </w:r>
      <w:r w:rsidRPr="00BD16A2">
        <w:rPr>
          <w:rFonts w:ascii="Courier New" w:hAnsi="Courier New" w:cs="Courier New"/>
          <w:lang w:val="el-GR"/>
        </w:rPr>
        <w:t>=2)</w:t>
      </w:r>
      <w:r w:rsidRPr="00BD16A2">
        <w:rPr>
          <w:rFonts w:ascii="Courier New" w:hAnsi="Courier New" w:cs="Courier New"/>
          <w:lang w:val="el-GR"/>
        </w:rPr>
        <w:br/>
      </w:r>
      <w:r w:rsidRPr="00BD16A2">
        <w:rPr>
          <w:rFonts w:ascii="Courier New" w:hAnsi="Courier New" w:cs="Courier New"/>
          <w:b/>
          <w:bCs/>
          <w:lang w:val="el-GR"/>
        </w:rPr>
        <w:t>Ιστόγραμμα ιδιοτιμών</w:t>
      </w:r>
      <w:r w:rsidRPr="00BD16A2">
        <w:rPr>
          <w:rFonts w:ascii="Courier New" w:hAnsi="Courier New" w:cs="Courier New"/>
          <w:lang w:val="el-GR"/>
        </w:rPr>
        <w:t xml:space="preserve"> (</w:t>
      </w:r>
      <w:r w:rsidRPr="00BD16A2">
        <w:rPr>
          <w:rFonts w:ascii="Courier New" w:hAnsi="Courier New" w:cs="Courier New"/>
        </w:rPr>
        <w:t>hist</w:t>
      </w:r>
      <w:r w:rsidRPr="00BD16A2">
        <w:rPr>
          <w:rFonts w:ascii="Courier New" w:hAnsi="Courier New" w:cs="Courier New"/>
          <w:lang w:val="el-GR"/>
        </w:rPr>
        <w:t>_</w:t>
      </w:r>
      <w:r w:rsidRPr="00BD16A2">
        <w:rPr>
          <w:rFonts w:ascii="Courier New" w:hAnsi="Courier New" w:cs="Courier New"/>
        </w:rPr>
        <w:t>M</w:t>
      </w:r>
      <w:r w:rsidRPr="00BD16A2">
        <w:rPr>
          <w:rFonts w:ascii="Courier New" w:hAnsi="Courier New" w:cs="Courier New"/>
          <w:lang w:val="el-GR"/>
        </w:rPr>
        <w:t>2_</w:t>
      </w:r>
      <w:r w:rsidRPr="00BD16A2">
        <w:rPr>
          <w:rFonts w:ascii="Courier New" w:hAnsi="Courier New" w:cs="Courier New"/>
        </w:rPr>
        <w:t>s</w:t>
      </w:r>
      <w:r w:rsidRPr="00BD16A2">
        <w:rPr>
          <w:rFonts w:ascii="Courier New" w:hAnsi="Courier New" w:cs="Courier New"/>
          <w:lang w:val="el-GR"/>
        </w:rPr>
        <w:t>0.05):</w:t>
      </w:r>
      <w:r w:rsidRPr="00BD16A2">
        <w:rPr>
          <w:rFonts w:ascii="Courier New" w:hAnsi="Courier New" w:cs="Courier New"/>
          <w:lang w:val="el-GR"/>
        </w:rPr>
        <w:br/>
        <w:t>Παρουσιάζονται δύο σαφείς διακριτές ιδιοτιμές:</w:t>
      </w:r>
    </w:p>
    <w:p w14:paraId="68534B7E" w14:textId="65006BB5" w:rsidR="00BD16A2" w:rsidRPr="00BD16A2" w:rsidRDefault="00D177D5" w:rsidP="00BD16A2">
      <w:pPr>
        <w:rPr>
          <w:rFonts w:ascii="Courier New" w:hAnsi="Courier New" w:cs="Courier New"/>
          <w:lang w:val="el-GR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lang w:val="el-GR"/>
                </w:rPr>
                <m:t>λ</m:t>
              </m:r>
              <m:ctrlPr>
                <w:rPr>
                  <w:rFonts w:ascii="Cambria Math" w:hAnsi="Cambria Math" w:cs="Courier New"/>
                </w:rPr>
              </m:ctrlPr>
            </m:e>
            <m:sub>
              <m:r>
                <w:rPr>
                  <w:rFonts w:ascii="Cambria Math" w:hAnsi="Cambria Math" w:cs="Courier New"/>
                  <w:lang w:val="el-G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lang w:val="el-GR"/>
            </w:rPr>
            <m:t>≈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</m:d>
              <m:ctrlPr>
                <w:rPr>
                  <w:rFonts w:ascii="Cambria Math" w:hAnsi="Cambria Math" w:cs="Courier New"/>
                </w:rPr>
              </m:ctrlPr>
            </m:e>
            <m:sup>
              <m:r>
                <w:rPr>
                  <w:rFonts w:ascii="Cambria Math" w:hAnsi="Cambria Math" w:cs="Courier New"/>
                  <w:lang w:val="el-GR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M</m:t>
          </m:r>
          <m:r>
            <w:rPr>
              <w:rFonts w:ascii="Cambria Math" w:hAnsi="Cambria Math" w:cs="Courier New"/>
              <w:lang w:val="el-GR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ourier New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Courier New"/>
                </w:rPr>
                <m:t>W</m:t>
              </m:r>
            </m:sub>
            <m:sup>
              <m:r>
                <w:rPr>
                  <w:rFonts w:ascii="Cambria Math" w:hAnsi="Cambria Math" w:cs="Courier New"/>
                  <w:lang w:val="el-GR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Courier New"/>
              <w:lang w:val="el-GR"/>
            </w:rPr>
            <m:t>≈</m:t>
          </m:r>
          <m:r>
            <w:rPr>
              <w:rFonts w:ascii="Cambria Math" w:hAnsi="Cambria Math" w:cs="Courier New"/>
              <w:lang w:val="el-GR"/>
            </w:rPr>
            <m:t>36</m:t>
          </m:r>
          <m:r>
            <m:rPr>
              <m:sty m:val="p"/>
            </m:rPr>
            <w:rPr>
              <w:rFonts w:ascii="Cambria Math" w:hAnsi="Cambria Math" w:cs="Courier New"/>
              <w:lang w:val="el-GR"/>
            </w:rPr>
            <m:t> </m:t>
          </m:r>
          <m:r>
            <m:rPr>
              <m:nor/>
            </m:rPr>
            <w:rPr>
              <w:rFonts w:ascii="Cambria Math" w:hAnsi="Cambria Math" w:cs="Courier New"/>
              <w:lang w:val="el-GR"/>
            </w:rPr>
            <m:t>και</m:t>
          </m:r>
          <m:r>
            <m:rPr>
              <m:sty m:val="p"/>
            </m:rPr>
            <w:rPr>
              <w:rFonts w:ascii="Cambria Math" w:hAnsi="Cambria Math" w:cs="Courier New"/>
              <w:lang w:val="el-GR"/>
            </w:rPr>
            <m:t> 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lang w:val="el-GR"/>
                </w:rPr>
                <m:t>λ</m:t>
              </m:r>
              <m:ctrlPr>
                <w:rPr>
                  <w:rFonts w:ascii="Cambria Math" w:hAnsi="Cambria Math" w:cs="Courier New"/>
                </w:rPr>
              </m:ctrlPr>
            </m:e>
            <m:sub>
              <m:r>
                <w:rPr>
                  <w:rFonts w:ascii="Cambria Math" w:hAnsi="Cambria Math" w:cs="Courier New"/>
                  <w:lang w:val="el-G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lang w:val="el-GR"/>
            </w:rPr>
            <m:t>≈</m:t>
          </m:r>
          <m:sSubSup>
            <m:sSubSupPr>
              <m:ctrlPr>
                <w:rPr>
                  <w:rFonts w:ascii="Cambria Math" w:hAnsi="Cambria Math" w:cs="Courier New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ourier New"/>
                  <w:lang w:val="el-GR"/>
                </w:rPr>
                <m:t>σ</m:t>
              </m:r>
              <m:ctrlPr>
                <w:rPr>
                  <w:rFonts w:ascii="Cambria Math" w:hAnsi="Cambria Math" w:cs="Courier New"/>
                </w:rPr>
              </m:ctrlPr>
            </m:e>
            <m:sub>
              <m:r>
                <w:rPr>
                  <w:rFonts w:ascii="Cambria Math" w:hAnsi="Cambria Math" w:cs="Courier New"/>
                </w:rPr>
                <m:t>W</m:t>
              </m:r>
            </m:sub>
            <m:sup>
              <m:r>
                <w:rPr>
                  <w:rFonts w:ascii="Cambria Math" w:hAnsi="Cambria Math" w:cs="Courier New"/>
                  <w:lang w:val="el-GR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Courier New"/>
              <w:lang w:val="el-GR"/>
            </w:rPr>
            <m:t>≈</m:t>
          </m:r>
          <m:r>
            <w:rPr>
              <w:rFonts w:ascii="Cambria Math" w:hAnsi="Cambria Math" w:cs="Courier New"/>
              <w:lang w:val="el-GR"/>
            </w:rPr>
            <m:t>0.05.</m:t>
          </m:r>
        </m:oMath>
      </m:oMathPara>
    </w:p>
    <w:p w14:paraId="5E840686" w14:textId="3A6DF6B9" w:rsidR="00BD16A2" w:rsidRPr="00BD16A2" w:rsidRDefault="00BD16A2" w:rsidP="00BD16A2">
      <w:pPr>
        <w:rPr>
          <w:rFonts w:ascii="Courier New" w:hAnsi="Courier New" w:cs="Courier New"/>
          <w:lang w:val="el-GR"/>
        </w:rPr>
      </w:pPr>
      <w:r w:rsidRPr="00BD16A2">
        <w:rPr>
          <w:rFonts w:ascii="Courier New" w:hAnsi="Courier New" w:cs="Courier New"/>
          <w:lang w:val="el-GR"/>
        </w:rPr>
        <w:t xml:space="preserve">Ο απόλυτος διαχωρισμός των δύο αυτών τιμών επιβεβαιώνει ότι ο πίνακας αυτοσυσχέτισης έχει βαθμό 1 και συνεπώς το υπόδειγμα </w:t>
      </w:r>
      <w:r w:rsidRPr="00BD16A2">
        <w:rPr>
          <w:rFonts w:ascii="Courier New" w:hAnsi="Courier New" w:cs="Courier New"/>
        </w:rPr>
        <w:t>P</w:t>
      </w:r>
      <w:r w:rsidRPr="00BD16A2">
        <w:rPr>
          <w:rFonts w:ascii="Courier New" w:hAnsi="Courier New" w:cs="Courier New"/>
          <w:lang w:val="el-GR"/>
        </w:rPr>
        <w:t>=1 προσαρμόζεται ιδανικά στις δεδομένες συνθήκες.</w:t>
      </w:r>
    </w:p>
    <w:p w14:paraId="010D01F0" w14:textId="77777777" w:rsidR="00BD16A2" w:rsidRPr="00217766" w:rsidRDefault="00BD16A2" w:rsidP="00BD16A2">
      <w:pPr>
        <w:rPr>
          <w:rFonts w:ascii="Courier New" w:hAnsi="Courier New" w:cs="Courier New"/>
          <w:b/>
          <w:bCs/>
          <w:lang w:val="el-GR"/>
        </w:rPr>
      </w:pPr>
    </w:p>
    <w:p w14:paraId="09FB3626" w14:textId="12F160DE" w:rsidR="00BD16A2" w:rsidRPr="00BD16A2" w:rsidRDefault="00BD16A2" w:rsidP="00BD16A2">
      <w:pPr>
        <w:rPr>
          <w:rFonts w:ascii="Courier New" w:hAnsi="Courier New" w:cs="Courier New"/>
          <w:lang w:val="el-GR"/>
        </w:rPr>
      </w:pPr>
      <w:r w:rsidRPr="00BD16A2">
        <w:rPr>
          <w:rFonts w:ascii="Courier New" w:hAnsi="Courier New" w:cs="Courier New"/>
          <w:b/>
          <w:bCs/>
          <w:lang w:val="el-GR"/>
        </w:rPr>
        <w:t xml:space="preserve">Κριτήρια </w:t>
      </w:r>
      <w:proofErr w:type="spellStart"/>
      <w:r w:rsidRPr="00BD16A2">
        <w:rPr>
          <w:rFonts w:ascii="Courier New" w:hAnsi="Courier New" w:cs="Courier New"/>
          <w:b/>
          <w:bCs/>
          <w:lang w:val="el-GR"/>
        </w:rPr>
        <w:t>υποχώρου</w:t>
      </w:r>
      <w:proofErr w:type="spellEnd"/>
      <w:r w:rsidRPr="00BD16A2">
        <w:rPr>
          <w:rFonts w:ascii="Courier New" w:hAnsi="Courier New" w:cs="Courier New"/>
          <w:b/>
          <w:bCs/>
          <w:lang w:val="el-GR"/>
        </w:rPr>
        <w:t xml:space="preserve"> (</w:t>
      </w:r>
      <w:r w:rsidRPr="00BD16A2">
        <w:rPr>
          <w:rFonts w:ascii="Courier New" w:hAnsi="Courier New" w:cs="Courier New"/>
          <w:b/>
          <w:bCs/>
        </w:rPr>
        <w:t>Q</w:t>
      </w:r>
      <w:r w:rsidRPr="00BD16A2">
        <w:rPr>
          <w:rFonts w:ascii="Courier New" w:hAnsi="Courier New" w:cs="Courier New"/>
          <w:b/>
          <w:bCs/>
          <w:lang w:val="el-GR"/>
        </w:rPr>
        <w:t xml:space="preserve">, </w:t>
      </w:r>
      <w:r w:rsidRPr="00BD16A2">
        <w:rPr>
          <w:rFonts w:ascii="Courier New" w:hAnsi="Courier New" w:cs="Courier New"/>
          <w:b/>
          <w:bCs/>
        </w:rPr>
        <w:t>MUSIC</w:t>
      </w:r>
      <w:r w:rsidRPr="00BD16A2">
        <w:rPr>
          <w:rFonts w:ascii="Courier New" w:hAnsi="Courier New" w:cs="Courier New"/>
          <w:b/>
          <w:bCs/>
          <w:lang w:val="el-GR"/>
        </w:rPr>
        <w:t xml:space="preserve">, </w:t>
      </w:r>
      <w:r w:rsidRPr="00BD16A2">
        <w:rPr>
          <w:rFonts w:ascii="Courier New" w:hAnsi="Courier New" w:cs="Courier New"/>
          <w:b/>
          <w:bCs/>
        </w:rPr>
        <w:t>EV</w:t>
      </w:r>
      <w:r w:rsidRPr="00BD16A2">
        <w:rPr>
          <w:rFonts w:ascii="Courier New" w:hAnsi="Courier New" w:cs="Courier New"/>
          <w:b/>
          <w:bCs/>
          <w:lang w:val="el-GR"/>
        </w:rPr>
        <w:t>)</w:t>
      </w:r>
      <w:r w:rsidRPr="00BD16A2">
        <w:rPr>
          <w:rFonts w:ascii="Courier New" w:hAnsi="Courier New" w:cs="Courier New"/>
          <w:lang w:val="el-GR"/>
        </w:rPr>
        <w:t xml:space="preserve"> για </w:t>
      </w:r>
      <w:r w:rsidRPr="00BD16A2">
        <w:rPr>
          <w:rFonts w:ascii="Courier New" w:hAnsi="Courier New" w:cs="Courier New"/>
        </w:rPr>
        <w:t>M</w:t>
      </w:r>
      <w:r w:rsidRPr="00BD16A2">
        <w:rPr>
          <w:rFonts w:ascii="Courier New" w:hAnsi="Courier New" w:cs="Courier New"/>
          <w:lang w:val="el-GR"/>
        </w:rPr>
        <w:t>=2:</w:t>
      </w:r>
      <w:r w:rsidRPr="00BD16A2">
        <w:rPr>
          <w:rFonts w:ascii="Courier New" w:hAnsi="Courier New" w:cs="Courier New"/>
          <w:lang w:val="el-GR"/>
        </w:rPr>
        <w:br/>
        <w:t xml:space="preserve">Και οι τρεις συναρτήσεις παρουσιάζουν ξεκάθαρη, αιχμηρή κορυφή στη συχνότητα </w:t>
      </w:r>
      <m:oMath>
        <m:r>
          <m:rPr>
            <m:sty m:val="p"/>
          </m:rPr>
          <w:rPr>
            <w:rFonts w:ascii="Cambria Math" w:hAnsi="Cambria Math" w:cs="Courier New"/>
            <w:lang w:val="el-GR"/>
          </w:rPr>
          <m:t>ω</m:t>
        </m:r>
        <m:r>
          <m:rPr>
            <m:lit/>
          </m:rPr>
          <w:rPr>
            <w:rFonts w:ascii="Cambria Math" w:hAnsi="Cambria Math" w:cs="Courier New"/>
            <w:lang w:val="el-GR"/>
          </w:rPr>
          <m:t>/</m:t>
        </m:r>
        <m:r>
          <m:rPr>
            <m:sty m:val="p"/>
          </m:rPr>
          <w:rPr>
            <w:rFonts w:ascii="Cambria Math" w:hAnsi="Cambria Math" w:cs="Courier New"/>
            <w:lang w:val="el-GR"/>
          </w:rPr>
          <m:t>π≈</m:t>
        </m:r>
        <m:r>
          <w:rPr>
            <w:rFonts w:ascii="Cambria Math" w:hAnsi="Cambria Math" w:cs="Courier New"/>
            <w:lang w:val="el-GR"/>
          </w:rPr>
          <m:t>0.2</m:t>
        </m:r>
      </m:oMath>
      <w:r w:rsidRPr="00BD16A2">
        <w:rPr>
          <w:rFonts w:ascii="Courier New" w:hAnsi="Courier New" w:cs="Courier New"/>
          <w:lang w:val="el-GR"/>
        </w:rPr>
        <w:t xml:space="preserve">. Το ύψος της κορυφής αυτής (περίπου 40 </w:t>
      </w:r>
      <w:r w:rsidRPr="00BD16A2">
        <w:rPr>
          <w:rFonts w:ascii="Courier New" w:hAnsi="Courier New" w:cs="Courier New"/>
        </w:rPr>
        <w:t>dB</w:t>
      </w:r>
      <w:r w:rsidRPr="00BD16A2">
        <w:rPr>
          <w:rFonts w:ascii="Courier New" w:hAnsi="Courier New" w:cs="Courier New"/>
          <w:lang w:val="el-GR"/>
        </w:rPr>
        <w:t xml:space="preserve"> για τις μεθόδους </w:t>
      </w:r>
      <w:r w:rsidRPr="00BD16A2">
        <w:rPr>
          <w:rFonts w:ascii="Courier New" w:hAnsi="Courier New" w:cs="Courier New"/>
        </w:rPr>
        <w:t>Q</w:t>
      </w:r>
      <w:r w:rsidRPr="00BD16A2">
        <w:rPr>
          <w:rFonts w:ascii="Courier New" w:hAnsi="Courier New" w:cs="Courier New"/>
          <w:lang w:val="el-GR"/>
        </w:rPr>
        <w:t xml:space="preserve"> και </w:t>
      </w:r>
      <w:r w:rsidRPr="00BD16A2">
        <w:rPr>
          <w:rFonts w:ascii="Courier New" w:hAnsi="Courier New" w:cs="Courier New"/>
        </w:rPr>
        <w:t>MUSIC</w:t>
      </w:r>
      <w:r w:rsidRPr="00BD16A2">
        <w:rPr>
          <w:rFonts w:ascii="Courier New" w:hAnsi="Courier New" w:cs="Courier New"/>
          <w:lang w:val="el-GR"/>
        </w:rPr>
        <w:t xml:space="preserve"> και 27 </w:t>
      </w:r>
      <w:r w:rsidRPr="00BD16A2">
        <w:rPr>
          <w:rFonts w:ascii="Courier New" w:hAnsi="Courier New" w:cs="Courier New"/>
        </w:rPr>
        <w:t>dB</w:t>
      </w:r>
      <w:r w:rsidRPr="00BD16A2">
        <w:rPr>
          <w:rFonts w:ascii="Courier New" w:hAnsi="Courier New" w:cs="Courier New"/>
          <w:lang w:val="el-GR"/>
        </w:rPr>
        <w:t xml:space="preserve"> για τον </w:t>
      </w:r>
      <w:r w:rsidRPr="00BD16A2">
        <w:rPr>
          <w:rFonts w:ascii="Courier New" w:hAnsi="Courier New" w:cs="Courier New"/>
        </w:rPr>
        <w:t>EV</w:t>
      </w:r>
      <w:r w:rsidRPr="00BD16A2">
        <w:rPr>
          <w:rFonts w:ascii="Courier New" w:hAnsi="Courier New" w:cs="Courier New"/>
          <w:lang w:val="el-GR"/>
        </w:rPr>
        <w:t>) είναι λο</w:t>
      </w:r>
      <w:r w:rsidR="00934C1D">
        <w:rPr>
          <w:rFonts w:ascii="Courier New" w:hAnsi="Courier New" w:cs="Courier New"/>
          <w:lang w:val="el-GR"/>
        </w:rPr>
        <w:t>γικό</w:t>
      </w:r>
      <w:r w:rsidRPr="00BD16A2">
        <w:rPr>
          <w:rFonts w:ascii="Courier New" w:hAnsi="Courier New" w:cs="Courier New"/>
          <w:lang w:val="el-GR"/>
        </w:rPr>
        <w:t xml:space="preserve">, καθώς αντανακλά τον υψηλό λόγο ισχύος </w:t>
      </w:r>
      <w:r w:rsidRPr="00BD16A2">
        <w:rPr>
          <w:rFonts w:ascii="Courier New" w:hAnsi="Courier New" w:cs="Courier New"/>
          <w:lang w:val="el-GR"/>
        </w:rPr>
        <w:lastRenderedPageBreak/>
        <w:t>σήματος προς θόρυβο</w:t>
      </w:r>
      <w:r w:rsidR="00934C1D">
        <w:rPr>
          <w:rFonts w:ascii="Courier New" w:hAnsi="Courier New" w:cs="Courier New"/>
          <w:lang w:val="el-GR"/>
        </w:rPr>
        <w:t xml:space="preserve"> (</w:t>
      </w:r>
      <w:r w:rsidR="00934C1D">
        <w:rPr>
          <w:rFonts w:ascii="Courier New" w:hAnsi="Courier New" w:cs="Courier New"/>
        </w:rPr>
        <w:t>SNR</w:t>
      </w:r>
      <w:r w:rsidR="00934C1D" w:rsidRPr="00934C1D">
        <w:rPr>
          <w:rFonts w:ascii="Courier New" w:hAnsi="Courier New" w:cs="Courier New"/>
          <w:lang w:val="el-GR"/>
        </w:rPr>
        <w:t>)</w:t>
      </w:r>
      <w:r w:rsidRPr="00BD16A2">
        <w:rPr>
          <w:rFonts w:ascii="Courier New" w:hAnsi="Courier New" w:cs="Courier New"/>
          <w:lang w:val="el-GR"/>
        </w:rPr>
        <w:t xml:space="preserve"> που εκφράζεται μέσω του πηλίκου των ιδιοτιμών.</w:t>
      </w:r>
    </w:p>
    <w:p w14:paraId="30D3036B" w14:textId="77777777" w:rsidR="00934C1D" w:rsidRPr="00934C1D" w:rsidRDefault="00934C1D" w:rsidP="00BD16A2">
      <w:pPr>
        <w:rPr>
          <w:rFonts w:ascii="Courier New" w:hAnsi="Courier New" w:cs="Courier New"/>
          <w:b/>
          <w:bCs/>
          <w:lang w:val="el-GR"/>
        </w:rPr>
      </w:pPr>
    </w:p>
    <w:p w14:paraId="0558FFC3" w14:textId="42C8EA58" w:rsidR="00BD16A2" w:rsidRPr="00BD16A2" w:rsidRDefault="00BD16A2" w:rsidP="00BD16A2">
      <w:pPr>
        <w:rPr>
          <w:rFonts w:ascii="Courier New" w:hAnsi="Courier New" w:cs="Courier New"/>
        </w:rPr>
      </w:pPr>
      <w:proofErr w:type="spellStart"/>
      <w:r w:rsidRPr="00BD16A2">
        <w:rPr>
          <w:rFonts w:ascii="Courier New" w:hAnsi="Courier New" w:cs="Courier New"/>
          <w:b/>
          <w:bCs/>
        </w:rPr>
        <w:t>Πίν</w:t>
      </w:r>
      <w:proofErr w:type="spellEnd"/>
      <w:r w:rsidRPr="00BD16A2">
        <w:rPr>
          <w:rFonts w:ascii="Courier New" w:hAnsi="Courier New" w:cs="Courier New"/>
          <w:b/>
          <w:bCs/>
        </w:rPr>
        <w:t xml:space="preserve">ακας </w:t>
      </w:r>
      <w:proofErr w:type="spellStart"/>
      <w:r w:rsidRPr="00BD16A2">
        <w:rPr>
          <w:rFonts w:ascii="Courier New" w:hAnsi="Courier New" w:cs="Courier New"/>
          <w:b/>
          <w:bCs/>
        </w:rPr>
        <w:t>σφ</w:t>
      </w:r>
      <w:proofErr w:type="spellEnd"/>
      <w:r w:rsidRPr="00BD16A2">
        <w:rPr>
          <w:rFonts w:ascii="Courier New" w:hAnsi="Courier New" w:cs="Courier New"/>
          <w:b/>
          <w:bCs/>
        </w:rPr>
        <w:t>αλμάτων:</w:t>
      </w:r>
    </w:p>
    <w:p w14:paraId="425898E8" w14:textId="77777777" w:rsidR="00BD16A2" w:rsidRPr="00BD16A2" w:rsidRDefault="00BD16A2" w:rsidP="00BD16A2">
      <w:pPr>
        <w:numPr>
          <w:ilvl w:val="0"/>
          <w:numId w:val="50"/>
        </w:numPr>
        <w:rPr>
          <w:rFonts w:ascii="Courier New" w:hAnsi="Courier New" w:cs="Courier New"/>
        </w:rPr>
      </w:pPr>
      <w:proofErr w:type="spellStart"/>
      <w:r w:rsidRPr="00BD16A2">
        <w:rPr>
          <w:rFonts w:ascii="Courier New" w:hAnsi="Courier New" w:cs="Courier New"/>
        </w:rPr>
        <w:t>Σφάλμ</w:t>
      </w:r>
      <w:proofErr w:type="spellEnd"/>
      <w:r w:rsidRPr="00BD16A2">
        <w:rPr>
          <w:rFonts w:ascii="Courier New" w:hAnsi="Courier New" w:cs="Courier New"/>
        </w:rPr>
        <w:t xml:space="preserve">α </w:t>
      </w:r>
      <w:proofErr w:type="spellStart"/>
      <w:r w:rsidRPr="00BD16A2">
        <w:rPr>
          <w:rFonts w:ascii="Courier New" w:hAnsi="Courier New" w:cs="Courier New"/>
        </w:rPr>
        <w:t>εκτίμησης</w:t>
      </w:r>
      <w:proofErr w:type="spellEnd"/>
      <w:r w:rsidRPr="00BD16A2">
        <w:rPr>
          <w:rFonts w:ascii="Courier New" w:hAnsi="Courier New" w:cs="Courier New"/>
        </w:rPr>
        <w:t xml:space="preserve"> π</w:t>
      </w:r>
      <w:proofErr w:type="spellStart"/>
      <w:r w:rsidRPr="00BD16A2">
        <w:rPr>
          <w:rFonts w:ascii="Courier New" w:hAnsi="Courier New" w:cs="Courier New"/>
        </w:rPr>
        <w:t>λάτους</w:t>
      </w:r>
      <w:proofErr w:type="spellEnd"/>
      <w:r w:rsidRPr="00BD16A2">
        <w:rPr>
          <w:rFonts w:ascii="Courier New" w:hAnsi="Courier New" w:cs="Courier New"/>
        </w:rPr>
        <w:t>:</w:t>
      </w:r>
    </w:p>
    <w:p w14:paraId="5BEED78B" w14:textId="283FC953" w:rsidR="00BD16A2" w:rsidRPr="00BD16A2" w:rsidRDefault="00D177D5" w:rsidP="00BD16A2">
      <w:pPr>
        <w:rPr>
          <w:rFonts w:ascii="Courier New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ε</m:t>
              </m:r>
              <m:ctrlPr>
                <w:rPr>
                  <w:rFonts w:ascii="Cambria Math" w:hAnsi="Cambria Math" w:cs="Courier New"/>
                </w:rPr>
              </m:ctrlP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</m:d>
            </m:sub>
          </m:sSub>
          <m:r>
            <w:rPr>
              <w:rFonts w:ascii="Cambria Math" w:hAnsi="Cambria Math" w:cs="Courier New"/>
            </w:rPr>
            <m:t>=7.2</m:t>
          </m:r>
          <m:r>
            <m:rPr>
              <m:sty m:val="p"/>
            </m:rPr>
            <w:rPr>
              <w:rFonts w:ascii="Cambria Math" w:hAnsi="Cambria Math" w:cs="Courier New"/>
            </w:rPr>
            <m:t>×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10</m:t>
              </m:r>
              <m:ctrlPr>
                <w:rPr>
                  <w:rFonts w:ascii="Cambria Math" w:hAnsi="Cambria Math" w:cs="Courier New"/>
                </w:rPr>
              </m:ctrlPr>
            </m:e>
            <m:sup>
              <m:r>
                <w:rPr>
                  <w:rFonts w:ascii="Cambria Math" w:hAnsi="Cambria Math" w:cs="Courier New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</w:rPr>
            <m:t> 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&lt;0.1%</m:t>
              </m:r>
            </m:e>
          </m:d>
        </m:oMath>
      </m:oMathPara>
    </w:p>
    <w:p w14:paraId="74CFD279" w14:textId="77777777" w:rsidR="00BD16A2" w:rsidRPr="00BD16A2" w:rsidRDefault="00BD16A2" w:rsidP="00BD16A2">
      <w:pPr>
        <w:numPr>
          <w:ilvl w:val="0"/>
          <w:numId w:val="51"/>
        </w:numPr>
        <w:rPr>
          <w:rFonts w:ascii="Courier New" w:hAnsi="Courier New" w:cs="Courier New"/>
          <w:lang w:val="el-GR"/>
        </w:rPr>
      </w:pPr>
      <w:r w:rsidRPr="00BD16A2">
        <w:rPr>
          <w:rFonts w:ascii="Courier New" w:hAnsi="Courier New" w:cs="Courier New"/>
          <w:lang w:val="el-GR"/>
        </w:rPr>
        <w:t xml:space="preserve">Σφάλμα εκτίμησης συχνότητας με </w:t>
      </w:r>
      <w:r w:rsidRPr="00BD16A2">
        <w:rPr>
          <w:rFonts w:ascii="Courier New" w:hAnsi="Courier New" w:cs="Courier New"/>
        </w:rPr>
        <w:t>MUSIC</w:t>
      </w:r>
      <w:r w:rsidRPr="00BD16A2">
        <w:rPr>
          <w:rFonts w:ascii="Courier New" w:hAnsi="Courier New" w:cs="Courier New"/>
          <w:lang w:val="el-GR"/>
        </w:rPr>
        <w:t>:</w:t>
      </w:r>
    </w:p>
    <w:p w14:paraId="63CA6A22" w14:textId="5D7FC34F" w:rsidR="00BD16A2" w:rsidRPr="00BD16A2" w:rsidRDefault="00D177D5" w:rsidP="00BD16A2">
      <w:pPr>
        <w:rPr>
          <w:rFonts w:ascii="Courier New" w:hAnsi="Courier New" w:cs="Courier New"/>
          <w:lang w:val="el-GR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lang w:val="el-GR"/>
                </w:rPr>
                <m:t>ε</m:t>
              </m:r>
              <m:ctrlPr>
                <w:rPr>
                  <w:rFonts w:ascii="Cambria Math" w:hAnsi="Cambria Math" w:cs="Courier New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lang w:val="el-GR"/>
                </w:rPr>
                <m:t>ω</m:t>
              </m:r>
              <m:r>
                <w:rPr>
                  <w:rFonts w:ascii="Cambria Math" w:hAnsi="Cambria Math" w:cs="Courier New"/>
                  <w:lang w:val="el-GR"/>
                </w:rPr>
                <m:t>,</m:t>
              </m:r>
              <m:r>
                <m:rPr>
                  <m:nor/>
                </m:rPr>
                <w:rPr>
                  <w:rFonts w:ascii="Cambria Math" w:hAnsi="Cambria Math" w:cs="Courier New"/>
                </w:rPr>
                <m:t>MUSIC</m:t>
              </m:r>
            </m:sub>
          </m:sSub>
          <m:r>
            <w:rPr>
              <w:rFonts w:ascii="Cambria Math" w:hAnsi="Cambria Math" w:cs="Courier New"/>
              <w:lang w:val="el-GR"/>
            </w:rPr>
            <m:t>=1.95</m:t>
          </m:r>
          <m:r>
            <m:rPr>
              <m:sty m:val="p"/>
            </m:rPr>
            <w:rPr>
              <w:rFonts w:ascii="Cambria Math" w:hAnsi="Cambria Math" w:cs="Courier New"/>
              <w:lang w:val="el-GR"/>
            </w:rPr>
            <m:t>×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  <w:lang w:val="el-GR"/>
                </w:rPr>
                <m:t>10</m:t>
              </m:r>
              <m:ctrlPr>
                <w:rPr>
                  <w:rFonts w:ascii="Cambria Math" w:hAnsi="Cambria Math" w:cs="Courier New"/>
                </w:rPr>
              </m:ctrlPr>
            </m:e>
            <m:sup>
              <m:r>
                <w:rPr>
                  <w:rFonts w:ascii="Cambria Math" w:hAnsi="Cambria Math" w:cs="Courier New"/>
                  <w:lang w:val="el-GR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lang w:val="el-GR"/>
            </w:rPr>
            <m:t> 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lang w:val="el-GR"/>
                </w:rPr>
                <m:t>≈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l-GR"/>
                    </w:rPr>
                    <m:t>0.035</m:t>
                  </m:r>
                  <m:ctrlPr>
                    <w:rPr>
                      <w:rFonts w:ascii="Cambria Math" w:hAnsi="Cambria Math" w:cs="Courier New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urier New"/>
                      <w:lang w:val="el-GR"/>
                    </w:rPr>
                    <m:t>∘</m:t>
                  </m:r>
                </m:sup>
              </m:sSup>
            </m:e>
          </m:d>
        </m:oMath>
      </m:oMathPara>
    </w:p>
    <w:p w14:paraId="6756960E" w14:textId="5C38953B" w:rsidR="00BD16A2" w:rsidRPr="00BD16A2" w:rsidRDefault="00BD16A2" w:rsidP="00BD16A2">
      <w:pPr>
        <w:rPr>
          <w:rFonts w:ascii="Courier New" w:hAnsi="Courier New" w:cs="Courier New"/>
          <w:lang w:val="el-GR"/>
        </w:rPr>
      </w:pPr>
      <w:r w:rsidRPr="00BD16A2">
        <w:rPr>
          <w:rFonts w:ascii="Courier New" w:hAnsi="Courier New" w:cs="Courier New"/>
          <w:lang w:val="el-GR"/>
        </w:rPr>
        <w:t xml:space="preserve">Το μικρό αυτό μη μηδενικό υπόλοιπο αποδίδεται αποκλειστικά στην πεπερασμένη ανάλυση του άξονα συχνοτήτων </w:t>
      </w:r>
      <m:oMath>
        <m:r>
          <m:rPr>
            <m:sty m:val="p"/>
          </m:rPr>
          <w:rPr>
            <w:rFonts w:ascii="Cambria Math" w:hAnsi="Cambria Math" w:cs="Courier New"/>
            <w:lang w:val="el-GR"/>
          </w:rPr>
          <m:t>ω</m:t>
        </m:r>
      </m:oMath>
      <w:r w:rsidRPr="00BD16A2">
        <w:rPr>
          <w:rFonts w:ascii="Courier New" w:hAnsi="Courier New" w:cs="Courier New"/>
          <w:lang w:val="el-GR"/>
        </w:rPr>
        <w:t>, η οποία είναι 4096 σημεία, συνεπώς το βήμα διακριτοποίησης είναι:</w:t>
      </w:r>
    </w:p>
    <w:p w14:paraId="7FC79304" w14:textId="7CF9225A" w:rsidR="00BD16A2" w:rsidRPr="00BD16A2" w:rsidRDefault="004D65B2" w:rsidP="00BD16A2">
      <w:pPr>
        <w:rPr>
          <w:rFonts w:ascii="Courier New" w:hAnsi="Courier New" w:cs="Courier New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</w:rPr>
            <m:t>Δω</m:t>
          </m:r>
          <m:r>
            <m:rPr>
              <m:lit/>
            </m:rPr>
            <w:rPr>
              <w:rFonts w:ascii="Cambria Math" w:hAnsi="Cambria Math" w:cs="Courier New"/>
            </w:rPr>
            <m:t>/</m:t>
          </m:r>
          <m:r>
            <m:rPr>
              <m:sty m:val="p"/>
            </m:rPr>
            <w:rPr>
              <w:rFonts w:ascii="Cambria Math" w:hAnsi="Cambria Math" w:cs="Courier New"/>
            </w:rPr>
            <m:t>π≈</m:t>
          </m:r>
          <m:r>
            <w:rPr>
              <w:rFonts w:ascii="Cambria Math" w:hAnsi="Cambria Math" w:cs="Courier New"/>
            </w:rPr>
            <m:t>4.88</m:t>
          </m:r>
          <m:r>
            <m:rPr>
              <m:sty m:val="p"/>
            </m:rPr>
            <w:rPr>
              <w:rFonts w:ascii="Cambria Math" w:hAnsi="Cambria Math" w:cs="Courier New"/>
            </w:rPr>
            <m:t>×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10</m:t>
              </m:r>
              <m:ctrlPr>
                <w:rPr>
                  <w:rFonts w:ascii="Cambria Math" w:hAnsi="Cambria Math" w:cs="Courier New"/>
                </w:rPr>
              </m:ctrlPr>
            </m:e>
            <m:sup>
              <m:r>
                <w:rPr>
                  <w:rFonts w:ascii="Cambria Math" w:hAnsi="Cambria Math" w:cs="Courier New"/>
                </w:rPr>
                <m:t>-4</m:t>
              </m:r>
            </m:sup>
          </m:sSup>
          <m:r>
            <w:rPr>
              <w:rFonts w:ascii="Cambria Math" w:hAnsi="Cambria Math" w:cs="Courier New"/>
            </w:rPr>
            <m:t>.</m:t>
          </m:r>
        </m:oMath>
      </m:oMathPara>
    </w:p>
    <w:p w14:paraId="265FEAEE" w14:textId="77777777" w:rsidR="00BD16A2" w:rsidRPr="00BD16A2" w:rsidRDefault="00BD16A2" w:rsidP="00BD16A2">
      <w:pPr>
        <w:numPr>
          <w:ilvl w:val="0"/>
          <w:numId w:val="52"/>
        </w:numPr>
        <w:rPr>
          <w:rFonts w:ascii="Courier New" w:hAnsi="Courier New" w:cs="Courier New"/>
          <w:lang w:val="el-GR"/>
        </w:rPr>
      </w:pPr>
      <w:r w:rsidRPr="00BD16A2">
        <w:rPr>
          <w:rFonts w:ascii="Courier New" w:hAnsi="Courier New" w:cs="Courier New"/>
          <w:lang w:val="el-GR"/>
        </w:rPr>
        <w:t xml:space="preserve">Σφάλμα εκτίμησης συχνότητας με </w:t>
      </w:r>
      <w:r w:rsidRPr="00BD16A2">
        <w:rPr>
          <w:rFonts w:ascii="Courier New" w:hAnsi="Courier New" w:cs="Courier New"/>
        </w:rPr>
        <w:t>Pisarenko</w:t>
      </w:r>
      <w:r w:rsidRPr="00BD16A2">
        <w:rPr>
          <w:rFonts w:ascii="Courier New" w:hAnsi="Courier New" w:cs="Courier New"/>
          <w:lang w:val="el-GR"/>
        </w:rPr>
        <w:t>:</w:t>
      </w:r>
    </w:p>
    <w:p w14:paraId="48C46448" w14:textId="30959564" w:rsidR="00BD16A2" w:rsidRPr="00BD16A2" w:rsidRDefault="00D177D5" w:rsidP="00BD16A2">
      <w:pPr>
        <w:rPr>
          <w:rFonts w:ascii="Courier New" w:hAnsi="Courier New" w:cs="Courier New"/>
          <w:lang w:val="el-GR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lang w:val="el-GR"/>
                </w:rPr>
                <m:t>ε</m:t>
              </m:r>
              <m:ctrlPr>
                <w:rPr>
                  <w:rFonts w:ascii="Cambria Math" w:hAnsi="Cambria Math" w:cs="Courier New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lang w:val="el-GR"/>
                </w:rPr>
                <m:t>ω</m:t>
              </m:r>
              <m:r>
                <w:rPr>
                  <w:rFonts w:ascii="Cambria Math" w:hAnsi="Cambria Math" w:cs="Courier New"/>
                  <w:lang w:val="el-GR"/>
                </w:rPr>
                <m:t>,</m:t>
              </m:r>
              <m:r>
                <m:rPr>
                  <m:nor/>
                </m:rPr>
                <w:rPr>
                  <w:rFonts w:ascii="Cambria Math" w:hAnsi="Cambria Math" w:cs="Courier New"/>
                </w:rPr>
                <m:t>Pis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lang w:val="el-GR"/>
            </w:rPr>
            <m:t>≈</m:t>
          </m:r>
          <m:r>
            <w:rPr>
              <w:rFonts w:ascii="Cambria Math" w:hAnsi="Cambria Math" w:cs="Courier New"/>
              <w:lang w:val="el-GR"/>
            </w:rPr>
            <m:t>0.598</m:t>
          </m:r>
          <m:r>
            <m:rPr>
              <m:sty m:val="p"/>
            </m:rPr>
            <w:rPr>
              <w:rFonts w:ascii="Cambria Math" w:hAnsi="Cambria Math" w:cs="Courier New"/>
              <w:lang w:val="el-GR"/>
            </w:rPr>
            <m:t> 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lang w:val="el-GR"/>
                </w:rPr>
                <m:t>∼</m:t>
              </m:r>
              <m:r>
                <w:rPr>
                  <w:rFonts w:ascii="Cambria Math" w:hAnsi="Cambria Math" w:cs="Courier New"/>
                  <w:lang w:val="el-GR"/>
                </w:rPr>
                <m:t>0.6</m:t>
              </m:r>
              <m:r>
                <m:rPr>
                  <m:sty m:val="p"/>
                </m:rPr>
                <w:rPr>
                  <w:rFonts w:ascii="Cambria Math" w:hAnsi="Cambria Math" w:cs="Courier New"/>
                  <w:lang w:val="el-GR"/>
                </w:rPr>
                <m:t>π</m:t>
              </m:r>
            </m:e>
          </m:d>
        </m:oMath>
      </m:oMathPara>
    </w:p>
    <w:p w14:paraId="3148045C" w14:textId="0DEDAD95" w:rsidR="00BD16A2" w:rsidRPr="00BD16A2" w:rsidRDefault="00BD16A2" w:rsidP="00BD16A2">
      <w:pPr>
        <w:rPr>
          <w:rFonts w:ascii="Courier New" w:hAnsi="Courier New" w:cs="Courier New"/>
          <w:lang w:val="el-GR"/>
        </w:rPr>
      </w:pPr>
      <w:bookmarkStart w:id="4" w:name="_Hlk196665092"/>
      <w:r w:rsidRPr="00BD16A2">
        <w:rPr>
          <w:rFonts w:ascii="Courier New" w:hAnsi="Courier New" w:cs="Courier New"/>
          <w:lang w:val="el-GR"/>
        </w:rPr>
        <w:t>Το σφάλμα αυτό είναι συστηματικό</w:t>
      </w:r>
      <w:bookmarkEnd w:id="4"/>
      <w:r w:rsidRPr="00BD16A2">
        <w:rPr>
          <w:rFonts w:ascii="Courier New" w:hAnsi="Courier New" w:cs="Courier New"/>
          <w:lang w:val="el-GR"/>
        </w:rPr>
        <w:t xml:space="preserve"> και προέρχεται από λανθασμένη επιλογή ρίζας, κάτι αναμενόμενο στην περίπτωση μικρής διάστασης (</w:t>
      </w:r>
      <w:r w:rsidRPr="00BD16A2">
        <w:rPr>
          <w:rFonts w:ascii="Courier New" w:hAnsi="Courier New" w:cs="Courier New"/>
        </w:rPr>
        <w:t>M</w:t>
      </w:r>
      <w:r w:rsidRPr="00BD16A2">
        <w:rPr>
          <w:rFonts w:ascii="Courier New" w:hAnsi="Courier New" w:cs="Courier New"/>
          <w:lang w:val="el-GR"/>
        </w:rPr>
        <w:t>=2), όταν ο εκτιμητής αδυνατεί να διακρίνει με μοναδικό τρόπο τη σωστή λύση για τη φάση του σήματος.</w:t>
      </w:r>
    </w:p>
    <w:p w14:paraId="32DC0DF9" w14:textId="7228F4AF" w:rsidR="00BD16A2" w:rsidRPr="00BD16A2" w:rsidRDefault="00BD16A2" w:rsidP="00BD16A2">
      <w:pPr>
        <w:rPr>
          <w:rFonts w:ascii="Courier New" w:hAnsi="Courier New" w:cs="Courier New"/>
          <w:lang w:val="el-GR"/>
        </w:rPr>
      </w:pPr>
      <w:r w:rsidRPr="00BD16A2">
        <w:rPr>
          <w:rFonts w:ascii="Courier New" w:hAnsi="Courier New" w:cs="Courier New"/>
          <w:lang w:val="el-GR"/>
        </w:rPr>
        <w:t xml:space="preserve">Συμπερασματικά, στην περίπτωση χαμηλού θορύβου (υψηλού </w:t>
      </w:r>
      <w:r w:rsidRPr="00BD16A2">
        <w:rPr>
          <w:rFonts w:ascii="Courier New" w:hAnsi="Courier New" w:cs="Courier New"/>
        </w:rPr>
        <w:t>SNR</w:t>
      </w:r>
      <w:r w:rsidRPr="00BD16A2">
        <w:rPr>
          <w:rFonts w:ascii="Courier New" w:hAnsi="Courier New" w:cs="Courier New"/>
          <w:lang w:val="el-GR"/>
        </w:rPr>
        <w:t xml:space="preserve">) και μικρής διάστασης </w:t>
      </w:r>
      <w:r w:rsidRPr="00BD16A2">
        <w:rPr>
          <w:rFonts w:ascii="Courier New" w:hAnsi="Courier New" w:cs="Courier New"/>
        </w:rPr>
        <w:t>M</w:t>
      </w:r>
      <w:r w:rsidRPr="00BD16A2">
        <w:rPr>
          <w:rFonts w:ascii="Courier New" w:hAnsi="Courier New" w:cs="Courier New"/>
          <w:lang w:val="el-GR"/>
        </w:rPr>
        <w:t xml:space="preserve">, οι αλγόριθμοι </w:t>
      </w:r>
      <w:proofErr w:type="spellStart"/>
      <w:r w:rsidRPr="00BD16A2">
        <w:rPr>
          <w:rFonts w:ascii="Courier New" w:hAnsi="Courier New" w:cs="Courier New"/>
          <w:lang w:val="el-GR"/>
        </w:rPr>
        <w:t>υποχώρου</w:t>
      </w:r>
      <w:proofErr w:type="spellEnd"/>
      <w:r w:rsidRPr="00BD16A2">
        <w:rPr>
          <w:rFonts w:ascii="Courier New" w:hAnsi="Courier New" w:cs="Courier New"/>
          <w:lang w:val="el-GR"/>
        </w:rPr>
        <w:t xml:space="preserve"> (</w:t>
      </w:r>
      <w:r w:rsidRPr="00BD16A2">
        <w:rPr>
          <w:rFonts w:ascii="Courier New" w:hAnsi="Courier New" w:cs="Courier New"/>
        </w:rPr>
        <w:t>MUSIC</w:t>
      </w:r>
      <w:r w:rsidRPr="00BD16A2">
        <w:rPr>
          <w:rFonts w:ascii="Courier New" w:hAnsi="Courier New" w:cs="Courier New"/>
          <w:lang w:val="el-GR"/>
        </w:rPr>
        <w:t xml:space="preserve"> και </w:t>
      </w:r>
      <w:r w:rsidRPr="00BD16A2">
        <w:rPr>
          <w:rFonts w:ascii="Courier New" w:hAnsi="Courier New" w:cs="Courier New"/>
        </w:rPr>
        <w:t>EV</w:t>
      </w:r>
      <w:r w:rsidRPr="00BD16A2">
        <w:rPr>
          <w:rFonts w:ascii="Courier New" w:hAnsi="Courier New" w:cs="Courier New"/>
          <w:lang w:val="el-GR"/>
        </w:rPr>
        <w:t xml:space="preserve">) εντοπίζουν με υψηλή ακρίβεια τη συχνότητα, ενώ η εκτίμηση του πλάτους πλησιάζει το θεωρητικό όριο </w:t>
      </w:r>
      <w:r w:rsidRPr="00BD16A2">
        <w:rPr>
          <w:rFonts w:ascii="Courier New" w:hAnsi="Courier New" w:cs="Courier New"/>
        </w:rPr>
        <w:t>Cram</w:t>
      </w:r>
      <w:r w:rsidRPr="00BD16A2">
        <w:rPr>
          <w:rFonts w:ascii="Courier New" w:hAnsi="Courier New" w:cs="Courier New"/>
          <w:lang w:val="el-GR"/>
        </w:rPr>
        <w:t>é</w:t>
      </w:r>
      <w:r w:rsidRPr="00BD16A2">
        <w:rPr>
          <w:rFonts w:ascii="Courier New" w:hAnsi="Courier New" w:cs="Courier New"/>
        </w:rPr>
        <w:t>r</w:t>
      </w:r>
      <w:r w:rsidRPr="00BD16A2">
        <w:rPr>
          <w:rFonts w:ascii="Courier New" w:hAnsi="Courier New" w:cs="Courier New"/>
          <w:lang w:val="el-GR"/>
        </w:rPr>
        <w:t>–</w:t>
      </w:r>
      <w:r w:rsidRPr="00BD16A2">
        <w:rPr>
          <w:rFonts w:ascii="Courier New" w:hAnsi="Courier New" w:cs="Courier New"/>
        </w:rPr>
        <w:t>Rao</w:t>
      </w:r>
      <w:r w:rsidRPr="00BD16A2">
        <w:rPr>
          <w:rFonts w:ascii="Courier New" w:hAnsi="Courier New" w:cs="Courier New"/>
          <w:lang w:val="el-GR"/>
        </w:rPr>
        <w:t xml:space="preserve">. Αντίθετα, ο εκτιμητής </w:t>
      </w:r>
      <w:r w:rsidRPr="00BD16A2">
        <w:rPr>
          <w:rFonts w:ascii="Courier New" w:hAnsi="Courier New" w:cs="Courier New"/>
        </w:rPr>
        <w:t>Pisarenko</w:t>
      </w:r>
      <w:r w:rsidRPr="00BD16A2">
        <w:rPr>
          <w:rFonts w:ascii="Courier New" w:hAnsi="Courier New" w:cs="Courier New"/>
          <w:lang w:val="el-GR"/>
        </w:rPr>
        <w:t xml:space="preserve"> αποτυγχάνει λόγω της εγγενούς αμφισημίας στην επιλογή της ρίζας.</w:t>
      </w:r>
    </w:p>
    <w:p w14:paraId="7F33F055" w14:textId="3F10C70C" w:rsidR="0044324B" w:rsidRPr="0044324B" w:rsidRDefault="00D177D5" w:rsidP="00BD16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5BA963F2">
          <v:rect id="_x0000_i1038" alt="" style="width:190.5pt;height:.05pt;mso-width-percent:0;mso-height-percent:0;mso-width-percent:0;mso-height-percent:0" o:hrpct="407" o:hralign="center" o:hrstd="t" o:hr="t" fillcolor="#a0a0a0" stroked="f"/>
        </w:pict>
      </w:r>
    </w:p>
    <w:p w14:paraId="4908F006" w14:textId="77777777" w:rsidR="005123AA" w:rsidRDefault="005123AA" w:rsidP="005123AA">
      <w:pPr>
        <w:rPr>
          <w:rFonts w:ascii="Courier New" w:hAnsi="Courier New" w:cs="Courier New"/>
          <w:b/>
          <w:bCs/>
        </w:rPr>
      </w:pPr>
    </w:p>
    <w:p w14:paraId="0697E60B" w14:textId="0920D42E" w:rsidR="0044324B" w:rsidRPr="0066371B" w:rsidRDefault="0044324B" w:rsidP="005123AA">
      <w:pPr>
        <w:rPr>
          <w:rFonts w:ascii="Courier New" w:hAnsi="Courier New" w:cs="Courier New"/>
          <w:b/>
          <w:bCs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t>2. Υψηλός θόρυβος</w:t>
      </w:r>
      <w:r w:rsidRPr="0044324B">
        <w:rPr>
          <w:rFonts w:ascii="Courier New" w:hAnsi="Courier New" w:cs="Courier New"/>
          <w:b/>
          <w:bCs/>
        </w:rPr>
        <w:t> </w:t>
      </w:r>
      <w:r w:rsidRPr="0066371B">
        <w:rPr>
          <w:rFonts w:ascii="Courier New" w:hAnsi="Courier New" w:cs="Courier New"/>
          <w:b/>
          <w:bCs/>
          <w:lang w:val="el-GR"/>
        </w:rPr>
        <w:t>(</w:t>
      </w:r>
      <m:oMath>
        <m:sSubSup>
          <m:sSubSupPr>
            <m:ctrlPr>
              <w:rPr>
                <w:rFonts w:ascii="Cambria Math" w:hAnsi="Cambria Math" w:cs="Courier New"/>
                <w:b/>
                <w:bCs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ourier New"/>
              </w:rPr>
              <m:t>σ</m:t>
            </m:r>
            <m:ctrlPr>
              <w:rPr>
                <w:rFonts w:ascii="Cambria Math" w:hAnsi="Cambria Math" w:cs="Courier New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r>
          <m:rPr>
            <m:sty m:val="bi"/>
          </m:rPr>
          <w:rPr>
            <w:rFonts w:ascii="Cambria Math" w:hAnsi="Cambria Math" w:cs="Courier New"/>
          </w:rPr>
          <m:t>2</m:t>
        </m:r>
      </m:oMath>
      <w:r w:rsidRPr="0066371B">
        <w:rPr>
          <w:rFonts w:ascii="Courier New" w:hAnsi="Courier New" w:cs="Courier New"/>
          <w:b/>
          <w:bCs/>
          <w:lang w:val="el-GR"/>
        </w:rPr>
        <w:t>), μεγάλη διάσταση</w:t>
      </w:r>
      <w:r w:rsidRPr="0044324B">
        <w:rPr>
          <w:rFonts w:ascii="Courier New" w:hAnsi="Courier New" w:cs="Courier New"/>
          <w:b/>
          <w:bCs/>
        </w:rPr>
        <w:t> </w:t>
      </w:r>
      <w:r w:rsidRPr="0066371B">
        <w:rPr>
          <w:rFonts w:ascii="Courier New" w:hAnsi="Courier New" w:cs="Courier New"/>
          <w:b/>
          <w:bCs/>
          <w:lang w:val="el-GR"/>
        </w:rPr>
        <w:t>(</w:t>
      </w:r>
      <w:r w:rsidRPr="0044324B">
        <w:rPr>
          <w:rFonts w:ascii="Courier New" w:hAnsi="Courier New" w:cs="Courier New"/>
          <w:b/>
          <w:bCs/>
        </w:rPr>
        <w:t>M</w:t>
      </w:r>
      <w:r w:rsidRPr="0066371B">
        <w:rPr>
          <w:rFonts w:ascii="Courier New" w:hAnsi="Courier New" w:cs="Courier New"/>
          <w:b/>
          <w:bCs/>
          <w:lang w:val="el-GR"/>
        </w:rPr>
        <w:t>=50)</w:t>
      </w:r>
    </w:p>
    <w:p w14:paraId="0C60DC89" w14:textId="28580AA0" w:rsidR="0044324B" w:rsidRPr="0066371B" w:rsidRDefault="0044324B" w:rsidP="00F42CA6">
      <w:pPr>
        <w:numPr>
          <w:ilvl w:val="0"/>
          <w:numId w:val="29"/>
        </w:numPr>
        <w:rPr>
          <w:rFonts w:ascii="Courier New" w:hAnsi="Courier New" w:cs="Courier New"/>
          <w:lang w:val="el-GR"/>
        </w:rPr>
      </w:pPr>
      <w:r w:rsidRPr="0044324B">
        <w:rPr>
          <w:rFonts w:ascii="Courier New" w:hAnsi="Courier New" w:cs="Courier New"/>
          <w:b/>
          <w:bCs/>
        </w:rPr>
        <w:t>Histogram</w:t>
      </w:r>
      <w:r w:rsidRPr="0066371B">
        <w:rPr>
          <w:rFonts w:ascii="Courier New" w:hAnsi="Courier New" w:cs="Courier New"/>
          <w:b/>
          <w:bCs/>
          <w:lang w:val="el-GR"/>
        </w:rPr>
        <w:t xml:space="preserve"> λ (</w:t>
      </w:r>
      <w:r w:rsidRPr="0044324B">
        <w:rPr>
          <w:rFonts w:ascii="Courier New" w:hAnsi="Courier New" w:cs="Courier New"/>
          <w:b/>
          <w:bCs/>
        </w:rPr>
        <w:t>hist</w:t>
      </w:r>
      <w:r w:rsidRPr="0066371B">
        <w:rPr>
          <w:rFonts w:ascii="Courier New" w:hAnsi="Courier New" w:cs="Courier New"/>
          <w:b/>
          <w:bCs/>
          <w:lang w:val="el-GR"/>
        </w:rPr>
        <w:t>_</w:t>
      </w:r>
      <w:r w:rsidRPr="0044324B">
        <w:rPr>
          <w:rFonts w:ascii="Courier New" w:hAnsi="Courier New" w:cs="Courier New"/>
          <w:b/>
          <w:bCs/>
        </w:rPr>
        <w:t>M</w:t>
      </w:r>
      <w:r w:rsidRPr="0066371B">
        <w:rPr>
          <w:rFonts w:ascii="Courier New" w:hAnsi="Courier New" w:cs="Courier New"/>
          <w:b/>
          <w:bCs/>
          <w:lang w:val="el-GR"/>
        </w:rPr>
        <w:t>50_</w:t>
      </w:r>
      <w:r w:rsidRPr="0044324B">
        <w:rPr>
          <w:rFonts w:ascii="Courier New" w:hAnsi="Courier New" w:cs="Courier New"/>
          <w:b/>
          <w:bCs/>
        </w:rPr>
        <w:t>s</w:t>
      </w:r>
      <w:r w:rsidRPr="0066371B">
        <w:rPr>
          <w:rFonts w:ascii="Courier New" w:hAnsi="Courier New" w:cs="Courier New"/>
          <w:b/>
          <w:bCs/>
          <w:lang w:val="el-GR"/>
        </w:rPr>
        <w:t>2)</w:t>
      </w:r>
      <w:r w:rsidRPr="0066371B">
        <w:rPr>
          <w:rFonts w:ascii="Courier New" w:hAnsi="Courier New" w:cs="Courier New"/>
          <w:lang w:val="el-GR"/>
        </w:rPr>
        <w:br/>
        <w:t xml:space="preserve">Το ιστόγραμμα εμφανίζει </w:t>
      </w:r>
      <w:r w:rsidRPr="0066371B">
        <w:rPr>
          <w:rFonts w:ascii="Courier New" w:hAnsi="Courier New" w:cs="Courier New"/>
          <w:b/>
          <w:bCs/>
          <w:lang w:val="el-GR"/>
        </w:rPr>
        <w:t>ένα συρρικνωμένο «σύννεφο»</w:t>
      </w:r>
      <w:r w:rsidRPr="0066371B">
        <w:rPr>
          <w:rFonts w:ascii="Courier New" w:hAnsi="Courier New" w:cs="Courier New"/>
          <w:lang w:val="el-GR"/>
        </w:rPr>
        <w:t xml:space="preserve"> 49</w:t>
      </w:r>
      <w:r w:rsidRPr="0044324B">
        <w:rPr>
          <w:rFonts w:ascii="Courier New" w:hAnsi="Courier New" w:cs="Courier New"/>
        </w:rPr>
        <w:t> </w:t>
      </w:r>
      <w:r w:rsidRPr="0066371B">
        <w:rPr>
          <w:rFonts w:ascii="Courier New" w:hAnsi="Courier New" w:cs="Courier New"/>
          <w:lang w:val="el-GR"/>
        </w:rPr>
        <w:t xml:space="preserve">τιμών γύρω από </w:t>
      </w:r>
      <m:oMath>
        <m:sSubSup>
          <m:sSubSupPr>
            <m:ctrlPr>
              <w:rPr>
                <w:rFonts w:ascii="Cambria Math" w:hAnsi="Cambria Math" w:cs="Courier New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ourier New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r>
          <m:rPr>
            <m:sty m:val="bi"/>
          </m:rPr>
          <w:rPr>
            <w:rFonts w:ascii="Cambria Math" w:hAnsi="Cambria Math" w:cs="Courier New"/>
          </w:rPr>
          <m:t>2</m:t>
        </m:r>
      </m:oMath>
      <w:r w:rsidRPr="0066371B">
        <w:rPr>
          <w:rFonts w:ascii="Courier New" w:hAnsi="Courier New" w:cs="Courier New"/>
          <w:lang w:val="el-GR"/>
        </w:rPr>
        <w:t xml:space="preserve"> και μία απομονωμένη ιδιοτιμή 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λ</m:t>
            </m:r>
            <m:ctrlPr>
              <w:rPr>
                <w:rFonts w:ascii="Cambria Math" w:hAnsi="Cambria Math" w:cs="Courier New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Courier New"/>
            <w:lang w:val="el-GR"/>
          </w:rPr>
          <m:t>≈</m:t>
        </m:r>
        <m:r>
          <m:rPr>
            <m:sty m:val="bi"/>
          </m:rPr>
          <w:rPr>
            <w:rFonts w:ascii="Cambria Math" w:hAnsi="Cambria Math" w:cs="Courier New"/>
          </w:rPr>
          <m:t>900</m:t>
        </m:r>
      </m:oMath>
      <w:r w:rsidRPr="0066371B">
        <w:rPr>
          <w:rFonts w:ascii="Courier New" w:hAnsi="Courier New" w:cs="Courier New"/>
          <w:lang w:val="el-GR"/>
        </w:rPr>
        <w:t>.</w:t>
      </w:r>
      <w:r w:rsidRPr="0066371B">
        <w:rPr>
          <w:rFonts w:ascii="Courier New" w:hAnsi="Courier New" w:cs="Courier New"/>
          <w:lang w:val="el-GR"/>
        </w:rPr>
        <w:br/>
        <w:t>Η διάταξη αυτή είναι απολύτως λογική:</w:t>
      </w:r>
      <w:r w:rsidRPr="0066371B">
        <w:rPr>
          <w:rFonts w:ascii="Courier New" w:hAnsi="Courier New" w:cs="Courier New"/>
          <w:lang w:val="el-GR"/>
        </w:rPr>
        <w:br/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</w:rPr>
              <m:t>λ</m:t>
            </m:r>
            <m:ctrlPr>
              <w:rPr>
                <w:rFonts w:ascii="Cambria Math" w:hAnsi="Cambria Math" w:cs="Courier New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Cambria Math"/>
            <w:lang w:val="el-GR"/>
          </w:rPr>
          <m:t>≃</m:t>
        </m:r>
        <m:sSup>
          <m:sSupPr>
            <m:ctrlPr>
              <w:rPr>
                <w:rFonts w:ascii="Cambria Math" w:hAnsi="Cambria Math" w:cs="Courier New"/>
                <w:b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ourier New"/>
          </w:rPr>
          <m:t>M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+</m:t>
        </m:r>
        <m:sSubSup>
          <m:sSubSupPr>
            <m:ctrlPr>
              <w:rPr>
                <w:rFonts w:ascii="Cambria Math" w:hAnsi="Cambria Math" w:cs="Courier New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ourier New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r>
          <m:rPr>
            <m:sty m:val="bi"/>
          </m:rPr>
          <w:rPr>
            <w:rFonts w:ascii="Cambria Math" w:hAnsi="Cambria Math" w:cs="Courier New"/>
          </w:rPr>
          <m:t>18</m:t>
        </m:r>
        <m:r>
          <m:rPr>
            <m:sty m:val="b"/>
          </m:rPr>
          <w:rPr>
            <w:rFonts w:ascii="Cambria Math" w:hAnsi="Cambria Math" w:cs="Courier New"/>
            <w:lang w:val="el-GR"/>
          </w:rPr>
          <m:t>⋅</m:t>
        </m:r>
        <m:r>
          <m:rPr>
            <m:sty m:val="bi"/>
          </m:rPr>
          <w:rPr>
            <w:rFonts w:ascii="Cambria Math" w:hAnsi="Cambria Math" w:cs="Courier New"/>
          </w:rPr>
          <m:t>50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+</m:t>
        </m:r>
        <m:r>
          <m:rPr>
            <m:sty m:val="bi"/>
          </m:rPr>
          <w:rPr>
            <w:rFonts w:ascii="Cambria Math" w:hAnsi="Cambria Math" w:cs="Courier New"/>
          </w:rPr>
          <m:t>2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≈</m:t>
        </m:r>
        <m:r>
          <m:rPr>
            <m:sty m:val="bi"/>
          </m:rPr>
          <w:rPr>
            <w:rFonts w:ascii="Cambria Math" w:hAnsi="Cambria Math" w:cs="Courier New"/>
          </w:rPr>
          <m:t>902</m:t>
        </m:r>
      </m:oMath>
      <w:r w:rsidRPr="0066371B">
        <w:rPr>
          <w:rFonts w:ascii="Courier New" w:hAnsi="Courier New" w:cs="Courier New"/>
          <w:lang w:val="el-GR"/>
        </w:rPr>
        <w:t>.</w:t>
      </w:r>
    </w:p>
    <w:p w14:paraId="7AF93182" w14:textId="30DE4082" w:rsidR="0044324B" w:rsidRPr="0066371B" w:rsidRDefault="0044324B" w:rsidP="00F42CA6">
      <w:pPr>
        <w:numPr>
          <w:ilvl w:val="0"/>
          <w:numId w:val="29"/>
        </w:numPr>
        <w:rPr>
          <w:rFonts w:ascii="Courier New" w:hAnsi="Courier New" w:cs="Courier New"/>
          <w:lang w:val="el-GR"/>
        </w:rPr>
      </w:pPr>
      <w:r w:rsidRPr="0044324B">
        <w:rPr>
          <w:rFonts w:ascii="Courier New" w:hAnsi="Courier New" w:cs="Courier New"/>
          <w:b/>
          <w:bCs/>
        </w:rPr>
        <w:t>MUSIC</w:t>
      </w:r>
      <w:r w:rsidRPr="0066371B">
        <w:rPr>
          <w:rFonts w:ascii="Courier New" w:hAnsi="Courier New" w:cs="Courier New"/>
          <w:b/>
          <w:bCs/>
          <w:lang w:val="el-GR"/>
        </w:rPr>
        <w:t>,</w:t>
      </w:r>
      <w:r w:rsidRPr="0044324B">
        <w:rPr>
          <w:rFonts w:ascii="Courier New" w:hAnsi="Courier New" w:cs="Courier New"/>
          <w:b/>
          <w:bCs/>
        </w:rPr>
        <w:t> EV</w:t>
      </w:r>
      <w:r w:rsidRPr="0066371B">
        <w:rPr>
          <w:rFonts w:ascii="Courier New" w:hAnsi="Courier New" w:cs="Courier New"/>
          <w:b/>
          <w:bCs/>
          <w:lang w:val="el-GR"/>
        </w:rPr>
        <w:t xml:space="preserve"> (</w:t>
      </w:r>
      <w:r w:rsidRPr="0044324B">
        <w:rPr>
          <w:rFonts w:ascii="Courier New" w:hAnsi="Courier New" w:cs="Courier New"/>
          <w:b/>
          <w:bCs/>
        </w:rPr>
        <w:t>M</w:t>
      </w:r>
      <w:r w:rsidRPr="0066371B">
        <w:rPr>
          <w:rFonts w:ascii="Courier New" w:hAnsi="Courier New" w:cs="Courier New"/>
          <w:b/>
          <w:bCs/>
          <w:lang w:val="el-GR"/>
        </w:rPr>
        <w:t>=50,</w:t>
      </w:r>
      <w:r w:rsidRPr="0044324B">
        <w:rPr>
          <w:rFonts w:ascii="Courier New" w:hAnsi="Courier New" w:cs="Courier New"/>
          <w:b/>
          <w:bCs/>
        </w:rPr>
        <w:t> </w:t>
      </w:r>
      <w:r w:rsidRPr="0066371B">
        <w:rPr>
          <w:rFonts w:ascii="Courier New" w:hAnsi="Courier New" w:cs="Courier New"/>
          <w:b/>
          <w:bCs/>
          <w:lang w:val="el-GR"/>
        </w:rPr>
        <w:t>σ²=2)</w:t>
      </w:r>
      <w:r w:rsidRPr="0066371B">
        <w:rPr>
          <w:rFonts w:ascii="Courier New" w:hAnsi="Courier New" w:cs="Courier New"/>
          <w:lang w:val="el-GR"/>
        </w:rPr>
        <w:br/>
        <w:t xml:space="preserve">Παρά το χαμηλό </w:t>
      </w:r>
      <w:r w:rsidRPr="0044324B">
        <w:rPr>
          <w:rFonts w:ascii="Courier New" w:hAnsi="Courier New" w:cs="Courier New"/>
        </w:rPr>
        <w:t>SNR </w:t>
      </w:r>
      <w:r w:rsidRPr="0066371B">
        <w:rPr>
          <w:rFonts w:ascii="Courier New" w:hAnsi="Courier New" w:cs="Courier New"/>
          <w:lang w:val="el-GR"/>
        </w:rPr>
        <w:t>(≈6.5</w:t>
      </w:r>
      <w:r w:rsidRPr="0044324B">
        <w:rPr>
          <w:rFonts w:ascii="Courier New" w:hAnsi="Courier New" w:cs="Courier New"/>
        </w:rPr>
        <w:t> dB</w:t>
      </w:r>
      <w:r w:rsidRPr="0066371B">
        <w:rPr>
          <w:rFonts w:ascii="Courier New" w:hAnsi="Courier New" w:cs="Courier New"/>
          <w:lang w:val="el-GR"/>
        </w:rPr>
        <w:t xml:space="preserve">), ο </w:t>
      </w:r>
      <w:r w:rsidRPr="0044324B">
        <w:rPr>
          <w:rFonts w:ascii="Courier New" w:hAnsi="Courier New" w:cs="Courier New"/>
        </w:rPr>
        <w:t>MUSIC</w:t>
      </w:r>
      <w:r w:rsidRPr="0066371B">
        <w:rPr>
          <w:rFonts w:ascii="Courier New" w:hAnsi="Courier New" w:cs="Courier New"/>
          <w:lang w:val="el-GR"/>
        </w:rPr>
        <w:t xml:space="preserve"> παράγει </w:t>
      </w:r>
      <w:r w:rsidRPr="0066371B">
        <w:rPr>
          <w:rFonts w:ascii="Courier New" w:hAnsi="Courier New" w:cs="Courier New"/>
          <w:i/>
          <w:iCs/>
          <w:lang w:val="el-GR"/>
        </w:rPr>
        <w:t>μοναδικό</w:t>
      </w:r>
      <w:r w:rsidRPr="0066371B">
        <w:rPr>
          <w:rFonts w:ascii="Courier New" w:hAnsi="Courier New" w:cs="Courier New"/>
          <w:lang w:val="el-GR"/>
        </w:rPr>
        <w:t xml:space="preserve"> λοβό πλάτους</w:t>
      </w:r>
      <w:r w:rsidRPr="0044324B">
        <w:rPr>
          <w:rFonts w:ascii="Courier New" w:hAnsi="Courier New" w:cs="Courier New"/>
        </w:rPr>
        <w:t> </w:t>
      </w:r>
      <w:r w:rsidRPr="0066371B">
        <w:rPr>
          <w:rFonts w:ascii="Courier New" w:hAnsi="Courier New" w:cs="Courier New"/>
          <w:lang w:val="el-GR"/>
        </w:rPr>
        <w:t>≈10</w:t>
      </w:r>
      <w:r w:rsidRPr="0044324B">
        <w:rPr>
          <w:rFonts w:ascii="Courier New" w:hAnsi="Courier New" w:cs="Courier New"/>
        </w:rPr>
        <w:t> dB</w:t>
      </w:r>
      <w:r w:rsidRPr="0066371B">
        <w:rPr>
          <w:rFonts w:ascii="Courier New" w:hAnsi="Courier New" w:cs="Courier New"/>
          <w:lang w:val="el-GR"/>
        </w:rPr>
        <w:t xml:space="preserve"> στη σωστή συχνότητα, με επίπεδο βάσης </w:t>
      </w:r>
      <w:r w:rsidRPr="0066371B">
        <w:rPr>
          <w:rFonts w:ascii="Courier New" w:hAnsi="Courier New" w:cs="Courier New"/>
          <w:lang w:val="el-GR"/>
        </w:rPr>
        <w:noBreakHyphen/>
        <w:t>17</w:t>
      </w:r>
      <w:r w:rsidRPr="0044324B">
        <w:rPr>
          <w:rFonts w:ascii="Courier New" w:hAnsi="Courier New" w:cs="Courier New"/>
        </w:rPr>
        <w:t> dB</w:t>
      </w:r>
      <w:r w:rsidRPr="0066371B">
        <w:rPr>
          <w:rFonts w:ascii="Courier New" w:hAnsi="Courier New" w:cs="Courier New"/>
          <w:lang w:val="el-GR"/>
        </w:rPr>
        <w:t xml:space="preserve">· ο </w:t>
      </w:r>
      <w:r w:rsidRPr="0044324B">
        <w:rPr>
          <w:rFonts w:ascii="Courier New" w:hAnsi="Courier New" w:cs="Courier New"/>
        </w:rPr>
        <w:t>EV</w:t>
      </w:r>
      <w:r w:rsidRPr="0066371B">
        <w:rPr>
          <w:rFonts w:ascii="Courier New" w:hAnsi="Courier New" w:cs="Courier New"/>
          <w:lang w:val="el-GR"/>
        </w:rPr>
        <w:t xml:space="preserve"> εμφανίζει ελαφρώς υψηλότερους πλευρικούς λοβούς, όπως αναμένεται από τη στάθμιση </w:t>
      </w:r>
      <m:oMath>
        <m:r>
          <m:rPr>
            <m:sty m:val="bi"/>
          </m:rPr>
          <w:rPr>
            <w:rFonts w:ascii="Cambria Math" w:hAnsi="Cambria Math" w:cs="Courier New"/>
          </w:rPr>
          <m:t>1</m:t>
        </m:r>
        <m:r>
          <m:rPr>
            <m:lit/>
            <m:sty m:val="bi"/>
          </m:rPr>
          <w:rPr>
            <w:rFonts w:ascii="Cambria Math" w:hAnsi="Cambria Math" w:cs="Courier New"/>
            <w:lang w:val="el-GR"/>
          </w:rPr>
          <m:t>/</m:t>
        </m:r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</w:rPr>
              <m:t>λ</m:t>
            </m:r>
            <m:ctrlPr>
              <w:rPr>
                <w:rFonts w:ascii="Cambria Math" w:hAnsi="Cambria Math" w:cs="Courier New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</m:oMath>
      <w:r w:rsidRPr="0066371B">
        <w:rPr>
          <w:rFonts w:ascii="Courier New" w:hAnsi="Courier New" w:cs="Courier New"/>
          <w:lang w:val="el-GR"/>
        </w:rPr>
        <w:t>.</w:t>
      </w:r>
    </w:p>
    <w:p w14:paraId="44ED3BD7" w14:textId="0F9CDFAE" w:rsidR="0044324B" w:rsidRPr="0066371B" w:rsidRDefault="0044324B" w:rsidP="00F42CA6">
      <w:pPr>
        <w:numPr>
          <w:ilvl w:val="0"/>
          <w:numId w:val="29"/>
        </w:numPr>
        <w:rPr>
          <w:rFonts w:ascii="Courier New" w:hAnsi="Courier New" w:cs="Courier New"/>
          <w:lang w:val="el-GR"/>
        </w:rPr>
      </w:pPr>
      <w:r w:rsidRPr="0044324B">
        <w:rPr>
          <w:rFonts w:ascii="Courier New" w:hAnsi="Courier New" w:cs="Courier New"/>
          <w:b/>
          <w:bCs/>
        </w:rPr>
        <w:t>Q</w:t>
      </w:r>
      <w:r w:rsidRPr="0066371B">
        <w:rPr>
          <w:rFonts w:ascii="Courier New" w:hAnsi="Courier New" w:cs="Courier New"/>
          <w:b/>
          <w:bCs/>
          <w:lang w:val="el-GR"/>
        </w:rPr>
        <w:t>(</w:t>
      </w:r>
      <w:r w:rsidRPr="0044324B">
        <w:rPr>
          <w:rFonts w:ascii="Courier New" w:hAnsi="Courier New" w:cs="Courier New"/>
          <w:b/>
          <w:bCs/>
        </w:rPr>
        <w:t>M</w:t>
      </w:r>
      <w:r w:rsidRPr="0066371B">
        <w:rPr>
          <w:rFonts w:ascii="Courier New" w:hAnsi="Courier New" w:cs="Courier New"/>
          <w:b/>
          <w:bCs/>
          <w:lang w:val="el-GR"/>
        </w:rPr>
        <w:t>=50,</w:t>
      </w:r>
      <w:r w:rsidRPr="0044324B">
        <w:rPr>
          <w:rFonts w:ascii="Courier New" w:hAnsi="Courier New" w:cs="Courier New"/>
          <w:b/>
          <w:bCs/>
        </w:rPr>
        <w:t>m</w:t>
      </w:r>
      <w:r w:rsidRPr="0066371B">
        <w:rPr>
          <w:rFonts w:ascii="Courier New" w:hAnsi="Courier New" w:cs="Courier New"/>
          <w:b/>
          <w:bCs/>
          <w:lang w:val="el-GR"/>
        </w:rPr>
        <w:t>=2)</w:t>
      </w:r>
      <w:r w:rsidRPr="0066371B">
        <w:rPr>
          <w:rFonts w:ascii="Courier New" w:hAnsi="Courier New" w:cs="Courier New"/>
          <w:lang w:val="el-GR"/>
        </w:rPr>
        <w:br/>
        <w:t xml:space="preserve">Η καμπύλη είναι ισχυρά «θορυβώδης» – πληθώρα </w:t>
      </w:r>
      <w:proofErr w:type="spellStart"/>
      <w:r w:rsidRPr="0066371B">
        <w:rPr>
          <w:rFonts w:ascii="Courier New" w:hAnsi="Courier New" w:cs="Courier New"/>
          <w:lang w:val="el-GR"/>
        </w:rPr>
        <w:t>ψευδοκορυφών</w:t>
      </w:r>
      <w:proofErr w:type="spellEnd"/>
      <w:r w:rsidRPr="0066371B">
        <w:rPr>
          <w:rFonts w:ascii="Courier New" w:hAnsi="Courier New" w:cs="Courier New"/>
          <w:lang w:val="el-GR"/>
        </w:rPr>
        <w:t xml:space="preserve"> σύμφυτων με την τυχαία διασπορά των ιδιοδιανυσμάτων θορύβου. Η κορυφή του πραγματικού τόνου εξακολουθεί να υπάρχει, αλλά δεν είναι πλέον η υψηλότερη· γεγονός που εξηγεί γιατί ο </w:t>
      </w:r>
      <w:r w:rsidRPr="0044324B">
        <w:rPr>
          <w:rFonts w:ascii="Courier New" w:hAnsi="Courier New" w:cs="Courier New"/>
        </w:rPr>
        <w:t>Pisarenko</w:t>
      </w:r>
      <w:r w:rsidRPr="0066371B">
        <w:rPr>
          <w:rFonts w:ascii="Courier New" w:hAnsi="Courier New" w:cs="Courier New"/>
          <w:lang w:val="el-GR"/>
        </w:rPr>
        <w:t xml:space="preserve"> παρουσιάζει αστάθεια (εδώ</w:t>
      </w:r>
      <w:r w:rsidR="00DD6146" w:rsidRPr="0066371B">
        <w:rPr>
          <w:rFonts w:ascii="Courier New" w:hAnsi="Courier New" w:cs="Courier New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ω</m:t>
            </m:r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,</m:t>
            </m:r>
            <m:r>
              <m:rPr>
                <m:nor/>
              </m:rPr>
              <w:rPr>
                <w:rFonts w:ascii="Cambria Math" w:hAnsi="Cambria Math" w:cs="Courier New"/>
                <w:b/>
              </w:rPr>
              <m:t>Pis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≈</m:t>
        </m:r>
        <m:r>
          <m:rPr>
            <m:sty m:val="bi"/>
          </m:rPr>
          <w:rPr>
            <w:rFonts w:ascii="Cambria Math" w:hAnsi="Cambria Math" w:cs="Courier New"/>
          </w:rPr>
          <m:t>0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.</m:t>
        </m:r>
        <m:r>
          <m:rPr>
            <m:sty m:val="bi"/>
          </m:rPr>
          <w:rPr>
            <w:rFonts w:ascii="Cambria Math" w:hAnsi="Cambria Math" w:cs="Courier New"/>
          </w:rPr>
          <m:t>618</m:t>
        </m:r>
        <m:r>
          <w:rPr>
            <w:rFonts w:ascii="Cambria Math" w:hAnsi="Cambria Math" w:cs="Courier New"/>
            <w:lang w:val="el-GR"/>
          </w:rPr>
          <m:t>)</m:t>
        </m:r>
      </m:oMath>
      <w:r w:rsidRPr="0066371B">
        <w:rPr>
          <w:rFonts w:ascii="Courier New" w:hAnsi="Courier New" w:cs="Courier New"/>
          <w:lang w:val="el-GR"/>
        </w:rPr>
        <w:t>.</w:t>
      </w:r>
    </w:p>
    <w:p w14:paraId="5C1D8B6F" w14:textId="4392B6DC" w:rsidR="0044324B" w:rsidRPr="0066371B" w:rsidRDefault="0044324B" w:rsidP="00F42CA6">
      <w:pPr>
        <w:numPr>
          <w:ilvl w:val="0"/>
          <w:numId w:val="29"/>
        </w:num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lastRenderedPageBreak/>
        <w:t>Δείκτες σφάλματος (πίνακας)</w:t>
      </w:r>
      <w:r w:rsidRPr="0066371B">
        <w:rPr>
          <w:rFonts w:ascii="Courier New" w:hAnsi="Courier New" w:cs="Courier New"/>
          <w:lang w:val="el-GR"/>
        </w:rPr>
        <w:br/>
        <w:t>*</w:t>
      </w:r>
      <w:r w:rsidRPr="0044324B">
        <w:rPr>
          <w:rFonts w:ascii="Courier New" w:hAnsi="Courier New" w:cs="Courier New"/>
        </w:rPr>
        <w:t> 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</w:rPr>
              <m:t>ε</m:t>
            </m:r>
            <m:ctrlPr>
              <w:rPr>
                <w:rFonts w:ascii="Cambria Math" w:hAnsi="Cambria Math" w:cs="Courier New"/>
                <w:b/>
              </w:rPr>
            </m:ctrlP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A</m:t>
                </m:r>
              </m:e>
            </m:d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r>
          <m:rPr>
            <m:sty m:val="bi"/>
          </m:rPr>
          <w:rPr>
            <w:rFonts w:ascii="Cambria Math" w:hAnsi="Cambria Math" w:cs="Courier New"/>
          </w:rPr>
          <m:t>2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.</m:t>
        </m:r>
        <m:r>
          <m:rPr>
            <m:sty m:val="bi"/>
          </m:rPr>
          <w:rPr>
            <w:rFonts w:ascii="Cambria Math" w:hAnsi="Cambria Math" w:cs="Courier New"/>
          </w:rPr>
          <m:t>3</m:t>
        </m:r>
        <m:r>
          <m:rPr>
            <m:sty m:val="b"/>
          </m:rPr>
          <w:rPr>
            <w:rFonts w:ascii="Cambria Math" w:hAnsi="Cambria Math" w:cs="Courier New"/>
            <w:lang w:val="el-GR"/>
          </w:rPr>
          <m:t>×</m:t>
        </m:r>
        <m:r>
          <m:rPr>
            <m:sty m:val="bi"/>
          </m:rPr>
          <w:rPr>
            <w:rFonts w:ascii="Cambria Math" w:hAnsi="Cambria Math" w:cs="Courier New"/>
          </w:rPr>
          <m:t>1</m:t>
        </m:r>
        <m:sSup>
          <m:sSupPr>
            <m:ctrlPr>
              <w:rPr>
                <w:rFonts w:ascii="Cambria Math" w:hAnsi="Cambria Math" w:cs="Courier New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-</m:t>
            </m:r>
            <m:r>
              <m:rPr>
                <m:sty m:val="bi"/>
              </m:rPr>
              <w:rPr>
                <w:rFonts w:ascii="Cambria Math" w:hAnsi="Cambria Math" w:cs="Courier New"/>
              </w:rPr>
              <m:t>3</m:t>
            </m:r>
          </m:sup>
        </m:sSup>
        <m:r>
          <w:rPr>
            <w:rFonts w:ascii="Cambria Math" w:hAnsi="Cambria Math" w:cs="Courier New"/>
          </w:rPr>
          <m:t> 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  <w:lang w:val="el-GR"/>
              </w:rPr>
              <m:t>0.23</m:t>
            </m:r>
            <m:r>
              <w:rPr>
                <w:rFonts w:ascii="Cambria Math" w:hAnsi="Cambria Math" w:cs="Courier New"/>
              </w:rPr>
              <m:t> </m:t>
            </m:r>
            <m:r>
              <w:rPr>
                <w:rFonts w:ascii="Cambria Math" w:hAnsi="Cambria Math" w:cs="Courier New"/>
                <w:lang w:val="el-GR"/>
              </w:rPr>
              <m:t>%</m:t>
            </m:r>
          </m:e>
        </m:d>
      </m:oMath>
      <w:r w:rsidRPr="0066371B">
        <w:rPr>
          <w:rFonts w:ascii="Courier New" w:hAnsi="Courier New" w:cs="Courier New"/>
          <w:lang w:val="el-GR"/>
        </w:rPr>
        <w:t xml:space="preserve"> –</w:t>
      </w:r>
      <w:r w:rsidRPr="0044324B">
        <w:rPr>
          <w:rFonts w:ascii="Courier New" w:hAnsi="Courier New" w:cs="Courier New"/>
        </w:rPr>
        <w:t> </w:t>
      </w:r>
      <w:r w:rsidRPr="0066371B">
        <w:rPr>
          <w:rFonts w:ascii="Courier New" w:hAnsi="Courier New" w:cs="Courier New"/>
          <w:lang w:val="el-GR"/>
        </w:rPr>
        <w:t>παραμένει πολύ μικρό, άρα ο εκτιμητής πλάτους διατηρεί την ακρίβειά του.</w:t>
      </w:r>
      <w:r w:rsidRPr="0066371B">
        <w:rPr>
          <w:rFonts w:ascii="Courier New" w:hAnsi="Courier New" w:cs="Courier New"/>
          <w:lang w:val="el-GR"/>
        </w:rPr>
        <w:br/>
        <w:t>*</w:t>
      </w:r>
      <w:r w:rsidRPr="0044324B">
        <w:rPr>
          <w:rFonts w:ascii="Courier New" w:hAnsi="Courier New" w:cs="Courier New"/>
        </w:rPr>
        <w:t> 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</w:rPr>
              <m:t>ε</m:t>
            </m:r>
            <m:ctrlPr>
              <w:rPr>
                <w:rFonts w:ascii="Cambria Math" w:hAnsi="Cambria Math" w:cs="Courier New"/>
                <w:b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Courier New"/>
              </w:rPr>
              <m:t>ω</m:t>
            </m:r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,</m:t>
            </m:r>
            <m:r>
              <m:rPr>
                <m:nor/>
              </m:rPr>
              <w:rPr>
                <w:rFonts w:ascii="Cambria Math" w:hAnsi="Cambria Math" w:cs="Courier New"/>
                <w:b/>
              </w:rPr>
              <m:t>MUSIC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r>
          <m:rPr>
            <m:sty m:val="bi"/>
          </m:rPr>
          <w:rPr>
            <w:rFonts w:ascii="Cambria Math" w:hAnsi="Cambria Math" w:cs="Courier New"/>
          </w:rPr>
          <m:t>1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.</m:t>
        </m:r>
        <m:r>
          <m:rPr>
            <m:sty m:val="bi"/>
          </m:rPr>
          <w:rPr>
            <w:rFonts w:ascii="Cambria Math" w:hAnsi="Cambria Math" w:cs="Courier New"/>
          </w:rPr>
          <m:t>95</m:t>
        </m:r>
        <m:r>
          <m:rPr>
            <m:sty m:val="b"/>
          </m:rPr>
          <w:rPr>
            <w:rFonts w:ascii="Cambria Math" w:hAnsi="Cambria Math" w:cs="Courier New"/>
            <w:lang w:val="el-GR"/>
          </w:rPr>
          <m:t>×</m:t>
        </m:r>
        <m:r>
          <m:rPr>
            <m:sty m:val="bi"/>
          </m:rPr>
          <w:rPr>
            <w:rFonts w:ascii="Cambria Math" w:hAnsi="Cambria Math" w:cs="Courier New"/>
          </w:rPr>
          <m:t>1</m:t>
        </m:r>
        <m:sSup>
          <m:sSupPr>
            <m:ctrlPr>
              <w:rPr>
                <w:rFonts w:ascii="Cambria Math" w:hAnsi="Cambria Math" w:cs="Courier New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-</m:t>
            </m:r>
            <m:r>
              <m:rPr>
                <m:sty m:val="bi"/>
              </m:rPr>
              <w:rPr>
                <w:rFonts w:ascii="Cambria Math" w:hAnsi="Cambria Math" w:cs="Courier New"/>
              </w:rPr>
              <m:t>4</m:t>
            </m:r>
          </m:sup>
        </m:sSup>
      </m:oMath>
      <w:r w:rsidRPr="0066371B">
        <w:rPr>
          <w:rFonts w:ascii="Courier New" w:hAnsi="Courier New" w:cs="Courier New"/>
          <w:lang w:val="el-GR"/>
        </w:rPr>
        <w:t xml:space="preserve"> –</w:t>
      </w:r>
      <w:r w:rsidRPr="0044324B">
        <w:rPr>
          <w:rFonts w:ascii="Courier New" w:hAnsi="Courier New" w:cs="Courier New"/>
        </w:rPr>
        <w:t> </w:t>
      </w:r>
      <w:r w:rsidRPr="0066371B">
        <w:rPr>
          <w:rFonts w:ascii="Courier New" w:hAnsi="Courier New" w:cs="Courier New"/>
          <w:lang w:val="el-GR"/>
        </w:rPr>
        <w:t>ίδιο σφάλμα ποσοτικοποίησης με πριν.</w:t>
      </w:r>
    </w:p>
    <w:p w14:paraId="747B037A" w14:textId="50FD4B7D" w:rsidR="0044324B" w:rsidRPr="0066371B" w:rsidRDefault="0044324B" w:rsidP="0044324B">
      <w:p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>Σε μεγάλο</w:t>
      </w:r>
      <w:r w:rsidRPr="0044324B">
        <w:rPr>
          <w:rFonts w:ascii="Courier New" w:hAnsi="Courier New" w:cs="Courier New"/>
        </w:rPr>
        <w:t> M</w:t>
      </w:r>
      <w:r w:rsidRPr="0066371B">
        <w:rPr>
          <w:rFonts w:ascii="Courier New" w:hAnsi="Courier New" w:cs="Courier New"/>
          <w:lang w:val="el-GR"/>
        </w:rPr>
        <w:t xml:space="preserve"> και οριακό </w:t>
      </w:r>
      <w:r w:rsidRPr="0044324B">
        <w:rPr>
          <w:rFonts w:ascii="Courier New" w:hAnsi="Courier New" w:cs="Courier New"/>
        </w:rPr>
        <w:t>SNR</w:t>
      </w:r>
      <w:r w:rsidRPr="0066371B">
        <w:rPr>
          <w:rFonts w:ascii="Courier New" w:hAnsi="Courier New" w:cs="Courier New"/>
          <w:lang w:val="el-GR"/>
        </w:rPr>
        <w:t xml:space="preserve">, ο πλήρης </w:t>
      </w:r>
      <w:proofErr w:type="spellStart"/>
      <w:r w:rsidRPr="0066371B">
        <w:rPr>
          <w:rFonts w:ascii="Courier New" w:hAnsi="Courier New" w:cs="Courier New"/>
          <w:lang w:val="el-GR"/>
        </w:rPr>
        <w:t>υπόχωρος</w:t>
      </w:r>
      <w:proofErr w:type="spellEnd"/>
      <w:r w:rsidRPr="0066371B">
        <w:rPr>
          <w:rFonts w:ascii="Courier New" w:hAnsi="Courier New" w:cs="Courier New"/>
          <w:lang w:val="el-GR"/>
        </w:rPr>
        <w:t xml:space="preserve"> θορύβου εξακολουθεί να διαχωρίζεται από το ιδιοδιάνυσμα σήματος· το </w:t>
      </w:r>
      <w:r w:rsidRPr="0044324B">
        <w:rPr>
          <w:rFonts w:ascii="Courier New" w:hAnsi="Courier New" w:cs="Courier New"/>
        </w:rPr>
        <w:t>MUSIC</w:t>
      </w:r>
      <w:r w:rsidRPr="0066371B">
        <w:rPr>
          <w:rFonts w:ascii="Courier New" w:hAnsi="Courier New" w:cs="Courier New"/>
          <w:lang w:val="el-GR"/>
        </w:rPr>
        <w:t xml:space="preserve"> (καθώς και ο </w:t>
      </w:r>
      <w:r w:rsidRPr="0044324B">
        <w:rPr>
          <w:rFonts w:ascii="Courier New" w:hAnsi="Courier New" w:cs="Courier New"/>
        </w:rPr>
        <w:t>EV</w:t>
      </w:r>
      <w:r w:rsidRPr="0066371B">
        <w:rPr>
          <w:rFonts w:ascii="Courier New" w:hAnsi="Courier New" w:cs="Courier New"/>
          <w:lang w:val="el-GR"/>
        </w:rPr>
        <w:t xml:space="preserve"> σε μικρότερη έκταση) διατηρεί δυνατότητα ανάλυσης, ενώ οι </w:t>
      </w:r>
      <w:proofErr w:type="spellStart"/>
      <w:r w:rsidRPr="0066371B">
        <w:rPr>
          <w:rFonts w:ascii="Courier New" w:hAnsi="Courier New" w:cs="Courier New"/>
          <w:lang w:val="el-GR"/>
        </w:rPr>
        <w:t>πολυωνυμικές</w:t>
      </w:r>
      <w:proofErr w:type="spellEnd"/>
      <w:r w:rsidRPr="0066371B">
        <w:rPr>
          <w:rFonts w:ascii="Courier New" w:hAnsi="Courier New" w:cs="Courier New"/>
          <w:lang w:val="el-GR"/>
        </w:rPr>
        <w:t xml:space="preserve"> τεχνικές ενός </w:t>
      </w:r>
      <w:proofErr w:type="spellStart"/>
      <w:r w:rsidRPr="0066371B">
        <w:rPr>
          <w:rFonts w:ascii="Courier New" w:hAnsi="Courier New" w:cs="Courier New"/>
          <w:lang w:val="el-GR"/>
        </w:rPr>
        <w:t>ιδιοδιανύσµατος</w:t>
      </w:r>
      <w:proofErr w:type="spellEnd"/>
      <w:r w:rsidRPr="0066371B">
        <w:rPr>
          <w:rFonts w:ascii="Courier New" w:hAnsi="Courier New" w:cs="Courier New"/>
          <w:lang w:val="el-GR"/>
        </w:rPr>
        <w:t xml:space="preserve"> γίνονται αναξιόπιστες.</w:t>
      </w:r>
    </w:p>
    <w:p w14:paraId="2E415D93" w14:textId="33924608" w:rsidR="0044324B" w:rsidRPr="0044324B" w:rsidRDefault="00D177D5" w:rsidP="0044324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5E49C738">
          <v:rect id="_x0000_i1039" alt="" style="width:190.5pt;height:.05pt;mso-width-percent:0;mso-height-percent:0;mso-width-percent:0;mso-height-percent:0" o:hrpct="407" o:hralign="center" o:hrstd="t" o:hr="t" fillcolor="#a0a0a0" stroked="f"/>
        </w:pict>
      </w:r>
    </w:p>
    <w:p w14:paraId="758FDE5B" w14:textId="77777777" w:rsidR="0044324B" w:rsidRPr="0066371B" w:rsidRDefault="0044324B" w:rsidP="00F42CA6">
      <w:pPr>
        <w:numPr>
          <w:ilvl w:val="0"/>
          <w:numId w:val="30"/>
        </w:num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t xml:space="preserve">Υψηλό </w:t>
      </w:r>
      <w:r w:rsidRPr="0044324B">
        <w:rPr>
          <w:rFonts w:ascii="Courier New" w:hAnsi="Courier New" w:cs="Courier New"/>
          <w:b/>
          <w:bCs/>
        </w:rPr>
        <w:t>SNR</w:t>
      </w:r>
      <w:r w:rsidRPr="0066371B">
        <w:rPr>
          <w:rFonts w:ascii="Courier New" w:hAnsi="Courier New" w:cs="Courier New"/>
          <w:b/>
          <w:bCs/>
          <w:lang w:val="el-GR"/>
        </w:rPr>
        <w:t xml:space="preserve">, μικρό </w:t>
      </w:r>
      <w:r w:rsidRPr="0044324B">
        <w:rPr>
          <w:rFonts w:ascii="Courier New" w:hAnsi="Courier New" w:cs="Courier New"/>
          <w:b/>
          <w:bCs/>
        </w:rPr>
        <w:t>M</w:t>
      </w:r>
      <w:r w:rsidRPr="0066371B">
        <w:rPr>
          <w:rFonts w:ascii="Courier New" w:hAnsi="Courier New" w:cs="Courier New"/>
          <w:lang w:val="el-GR"/>
        </w:rPr>
        <w:t xml:space="preserve"> → ιδανικές συνθήκες· όλοι οι εκτιμητές θορύβου/πλάτους λειτουργούν, ο </w:t>
      </w:r>
      <w:r w:rsidRPr="0044324B">
        <w:rPr>
          <w:rFonts w:ascii="Courier New" w:hAnsi="Courier New" w:cs="Courier New"/>
        </w:rPr>
        <w:t>Pisarenko</w:t>
      </w:r>
      <w:r w:rsidRPr="0066371B">
        <w:rPr>
          <w:rFonts w:ascii="Courier New" w:hAnsi="Courier New" w:cs="Courier New"/>
          <w:lang w:val="el-GR"/>
        </w:rPr>
        <w:t xml:space="preserve"> αποτυγχάνει μόνο λόγω αμφισημίας φάσης.</w:t>
      </w:r>
    </w:p>
    <w:p w14:paraId="2B523927" w14:textId="77777777" w:rsidR="0044324B" w:rsidRPr="0066371B" w:rsidRDefault="0044324B" w:rsidP="00F42CA6">
      <w:pPr>
        <w:numPr>
          <w:ilvl w:val="0"/>
          <w:numId w:val="30"/>
        </w:num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t xml:space="preserve">Χαμηλό </w:t>
      </w:r>
      <w:r w:rsidRPr="0044324B">
        <w:rPr>
          <w:rFonts w:ascii="Courier New" w:hAnsi="Courier New" w:cs="Courier New"/>
          <w:b/>
          <w:bCs/>
        </w:rPr>
        <w:t>SNR</w:t>
      </w:r>
      <w:r w:rsidRPr="0066371B">
        <w:rPr>
          <w:rFonts w:ascii="Courier New" w:hAnsi="Courier New" w:cs="Courier New"/>
          <w:b/>
          <w:bCs/>
          <w:lang w:val="el-GR"/>
        </w:rPr>
        <w:t xml:space="preserve">, μεγάλο </w:t>
      </w:r>
      <w:r w:rsidRPr="0044324B">
        <w:rPr>
          <w:rFonts w:ascii="Courier New" w:hAnsi="Courier New" w:cs="Courier New"/>
          <w:b/>
          <w:bCs/>
        </w:rPr>
        <w:t>M</w:t>
      </w:r>
      <w:r w:rsidRPr="0066371B">
        <w:rPr>
          <w:rFonts w:ascii="Courier New" w:hAnsi="Courier New" w:cs="Courier New"/>
          <w:lang w:val="el-GR"/>
        </w:rPr>
        <w:t xml:space="preserve"> → η διασπορά ιδιοτιμών αυξάνει, αλλά ο χώρος θορύβου παραμένει επαρκώς ορθογώνιος για το </w:t>
      </w:r>
      <w:r w:rsidRPr="0044324B">
        <w:rPr>
          <w:rFonts w:ascii="Courier New" w:hAnsi="Courier New" w:cs="Courier New"/>
        </w:rPr>
        <w:t>MUSIC</w:t>
      </w:r>
      <w:r w:rsidRPr="0066371B">
        <w:rPr>
          <w:rFonts w:ascii="Courier New" w:hAnsi="Courier New" w:cs="Courier New"/>
          <w:lang w:val="el-GR"/>
        </w:rPr>
        <w:t xml:space="preserve">· οι στατιστικές μέθοδοι ενός </w:t>
      </w:r>
      <w:proofErr w:type="spellStart"/>
      <w:r w:rsidRPr="0066371B">
        <w:rPr>
          <w:rFonts w:ascii="Courier New" w:hAnsi="Courier New" w:cs="Courier New"/>
          <w:lang w:val="el-GR"/>
        </w:rPr>
        <w:t>ιδιοδιανύσματος</w:t>
      </w:r>
      <w:proofErr w:type="spellEnd"/>
      <w:r w:rsidRPr="0066371B">
        <w:rPr>
          <w:rFonts w:ascii="Courier New" w:hAnsi="Courier New" w:cs="Courier New"/>
          <w:lang w:val="el-GR"/>
        </w:rPr>
        <w:t xml:space="preserve"> (</w:t>
      </w:r>
      <w:r w:rsidRPr="0044324B">
        <w:rPr>
          <w:rFonts w:ascii="Courier New" w:hAnsi="Courier New" w:cs="Courier New"/>
        </w:rPr>
        <w:t>Pisarenko</w:t>
      </w:r>
      <w:r w:rsidRPr="0066371B">
        <w:rPr>
          <w:rFonts w:ascii="Courier New" w:hAnsi="Courier New" w:cs="Courier New"/>
          <w:lang w:val="el-GR"/>
        </w:rPr>
        <w:t xml:space="preserve">, </w:t>
      </w:r>
      <w:r w:rsidRPr="0044324B">
        <w:rPr>
          <w:rFonts w:ascii="Courier New" w:hAnsi="Courier New" w:cs="Courier New"/>
        </w:rPr>
        <w:t>Q</w:t>
      </w:r>
      <w:r w:rsidRPr="0066371B">
        <w:rPr>
          <w:rFonts w:ascii="Courier New" w:hAnsi="Courier New" w:cs="Courier New"/>
          <w:lang w:val="el-GR"/>
        </w:rPr>
        <w:t>) δεν είναι πλέον αξιόπιστες.</w:t>
      </w:r>
    </w:p>
    <w:p w14:paraId="5500BA90" w14:textId="77777777" w:rsidR="006F47D4" w:rsidRPr="0066371B" w:rsidRDefault="006F47D4" w:rsidP="00F63D0E">
      <w:pPr>
        <w:rPr>
          <w:rFonts w:ascii="Courier New" w:hAnsi="Courier New" w:cs="Courier New"/>
          <w:lang w:val="el-GR"/>
        </w:rPr>
      </w:pPr>
    </w:p>
    <w:p w14:paraId="7A2A6A53" w14:textId="0F128839" w:rsidR="00F63D0E" w:rsidRPr="00F63D0E" w:rsidRDefault="00D177D5" w:rsidP="00F63D0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2C9FEF8D">
          <v:rect id="_x0000_i1040" alt="" style="width:190.5pt;height:.05pt;mso-width-percent:0;mso-height-percent:0;mso-width-percent:0;mso-height-percent:0" o:hrpct="407" o:hralign="center" o:hrstd="t" o:hr="t" fillcolor="#a0a0a0" stroked="f"/>
        </w:pict>
      </w:r>
    </w:p>
    <w:p w14:paraId="483DDC07" w14:textId="77777777" w:rsidR="00F63D0E" w:rsidRPr="0066371B" w:rsidRDefault="00F63D0E" w:rsidP="00F63D0E">
      <w:pPr>
        <w:rPr>
          <w:rFonts w:ascii="Courier New" w:hAnsi="Courier New" w:cs="Courier New"/>
          <w:b/>
          <w:bCs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t>1. Δομή ιδιοτιμών –</w:t>
      </w:r>
      <w:r w:rsidRPr="00F63D0E">
        <w:rPr>
          <w:rFonts w:ascii="Courier New" w:hAnsi="Courier New" w:cs="Courier New"/>
          <w:b/>
          <w:bCs/>
        </w:rPr>
        <w:t> </w:t>
      </w:r>
      <w:r w:rsidRPr="0066371B">
        <w:rPr>
          <w:rFonts w:ascii="Courier New" w:hAnsi="Courier New" w:cs="Courier New"/>
          <w:b/>
          <w:bCs/>
          <w:lang w:val="el-GR"/>
        </w:rPr>
        <w:t xml:space="preserve">καταστροφές και αποκαταστάσεις </w:t>
      </w:r>
      <w:proofErr w:type="spellStart"/>
      <w:r w:rsidRPr="0066371B">
        <w:rPr>
          <w:rFonts w:ascii="Courier New" w:hAnsi="Courier New" w:cs="Courier New"/>
          <w:b/>
          <w:bCs/>
          <w:lang w:val="el-GR"/>
        </w:rPr>
        <w:t>υποχώρων</w:t>
      </w:r>
      <w:proofErr w:type="spellEnd"/>
    </w:p>
    <w:p w14:paraId="082EC559" w14:textId="24F6E863" w:rsidR="00F63D0E" w:rsidRPr="0066371B" w:rsidRDefault="00F63D0E" w:rsidP="00F42CA6">
      <w:pPr>
        <w:numPr>
          <w:ilvl w:val="0"/>
          <w:numId w:val="31"/>
        </w:num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t>Ιστόγραμμα</w:t>
      </w:r>
      <w:r w:rsidRPr="00F63D0E">
        <w:rPr>
          <w:rFonts w:ascii="Courier New" w:hAnsi="Courier New" w:cs="Courier New"/>
          <w:b/>
          <w:bCs/>
        </w:rPr>
        <w:t> </w:t>
      </w:r>
      <m:oMath>
        <m:r>
          <m:rPr>
            <m:sty m:val="b"/>
          </m:rPr>
          <w:rPr>
            <w:rFonts w:ascii="Cambria Math" w:hAnsi="Cambria Math" w:cs="Courier New"/>
          </w:rPr>
          <m:t>λ</m:t>
        </m:r>
      </m:oMath>
      <w:r w:rsidRPr="0066371B">
        <w:rPr>
          <w:rFonts w:ascii="Courier New" w:hAnsi="Courier New" w:cs="Courier New"/>
          <w:lang w:val="el-GR"/>
        </w:rPr>
        <w:br/>
        <w:t xml:space="preserve">Για κάθε </w:t>
      </w: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σ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</w:rPr>
              <m:t>W</m:t>
            </m:r>
          </m:sub>
          <m:sup>
            <m:r>
              <w:rPr>
                <w:rFonts w:ascii="Cambria Math" w:hAnsi="Cambria Math" w:cs="Courier New"/>
                <w:lang w:val="el-GR"/>
              </w:rPr>
              <m:t>2</m:t>
            </m:r>
          </m:sup>
        </m:sSubSup>
      </m:oMath>
      <w:r w:rsidRPr="0066371B">
        <w:rPr>
          <w:rFonts w:ascii="Courier New" w:hAnsi="Courier New" w:cs="Courier New"/>
          <w:lang w:val="el-GR"/>
        </w:rPr>
        <w:t xml:space="preserve"> το ιστόγραμμα ιδιοτιμών παρουσιάζει έναν εκφυλισμένο «όγκο» (υπόχωρος θορύβου) και μία απομονωμένη ιδιοτιμή</w:t>
      </w:r>
      <w:r w:rsidRPr="00F63D0E">
        <w:rPr>
          <w:rFonts w:ascii="Courier New" w:hAnsi="Courier New" w:cs="Courier New"/>
        </w:rPr>
        <w:t> 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λ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  <w:lang w:val="el-GR"/>
              </w:rPr>
              <m:t>1</m:t>
            </m:r>
          </m:sub>
        </m:sSub>
      </m:oMath>
      <w:r w:rsidRPr="0066371B">
        <w:rPr>
          <w:rFonts w:ascii="Courier New" w:hAnsi="Courier New" w:cs="Courier New"/>
          <w:lang w:val="el-GR"/>
        </w:rPr>
        <w:t xml:space="preserve">(υπόχωρος σήματος). Καθώς </w:t>
      </w: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σ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</w:rPr>
              <m:t>W</m:t>
            </m:r>
          </m:sub>
          <m:sup>
            <m:r>
              <w:rPr>
                <w:rFonts w:ascii="Cambria Math" w:hAnsi="Cambria Math" w:cs="Courier New"/>
                <w:lang w:val="el-GR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Courier New"/>
            <w:lang w:val="el-GR"/>
          </w:rPr>
          <m:t>↑</m:t>
        </m:r>
      </m:oMath>
      <w:r w:rsidRPr="0066371B">
        <w:rPr>
          <w:rFonts w:ascii="Courier New" w:hAnsi="Courier New" w:cs="Courier New"/>
          <w:lang w:val="el-GR"/>
        </w:rPr>
        <w:t xml:space="preserve"> το κέντρο βάρους του θορυβώδους νέφους μετακινείται ευθέως αναλογικά, ενώ η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λ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  <w:lang w:val="el-G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l-GR"/>
          </w:rPr>
          <m:t>≈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</m:d>
            <m:ctrlPr>
              <w:rPr>
                <w:rFonts w:ascii="Cambria Math" w:hAnsi="Cambria Math" w:cs="Courier New"/>
              </w:rPr>
            </m:ctrlPr>
          </m:e>
          <m:sup>
            <m:r>
              <w:rPr>
                <w:rFonts w:ascii="Cambria Math" w:hAnsi="Cambria Math" w:cs="Courier New"/>
                <w:lang w:val="el-GR"/>
              </w:rPr>
              <m:t>2</m:t>
            </m:r>
          </m:sup>
        </m:sSup>
        <m:r>
          <w:rPr>
            <w:rFonts w:ascii="Cambria Math" w:hAnsi="Cambria Math" w:cs="Courier New"/>
          </w:rPr>
          <m:t>M</m:t>
        </m:r>
        <m:r>
          <w:rPr>
            <w:rFonts w:ascii="Cambria Math" w:hAnsi="Cambria Math" w:cs="Courier New"/>
            <w:lang w:val="el-GR"/>
          </w:rPr>
          <m:t>+</m:t>
        </m:r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σ</m:t>
            </m:r>
          </m:e>
          <m:sub>
            <m:r>
              <w:rPr>
                <w:rFonts w:ascii="Cambria Math" w:hAnsi="Cambria Math" w:cs="Courier New"/>
              </w:rPr>
              <m:t>W</m:t>
            </m:r>
          </m:sub>
          <m:sup>
            <m:r>
              <w:rPr>
                <w:rFonts w:ascii="Cambria Math" w:hAnsi="Cambria Math" w:cs="Courier New"/>
                <w:lang w:val="el-GR"/>
              </w:rPr>
              <m:t>2</m:t>
            </m:r>
          </m:sup>
        </m:sSubSup>
      </m:oMath>
      <w:r w:rsidRPr="0066371B">
        <w:rPr>
          <w:rFonts w:ascii="Courier New" w:hAnsi="Courier New" w:cs="Courier New"/>
          <w:lang w:val="el-GR"/>
        </w:rPr>
        <w:t xml:space="preserve"> αυξάνει μόνο λόγω</w:t>
      </w:r>
      <w:r w:rsidRPr="00F63D0E">
        <w:rPr>
          <w:rFonts w:ascii="Courier New" w:hAnsi="Courier New" w:cs="Courier New"/>
        </w:rPr>
        <w:t> M</w:t>
      </w:r>
      <w:r w:rsidRPr="0066371B">
        <w:rPr>
          <w:rFonts w:ascii="Courier New" w:hAnsi="Courier New" w:cs="Courier New"/>
          <w:lang w:val="el-GR"/>
        </w:rPr>
        <w:t xml:space="preserve">. Η </w:t>
      </w:r>
      <w:r w:rsidRPr="0066371B">
        <w:rPr>
          <w:rFonts w:ascii="Courier New" w:hAnsi="Courier New" w:cs="Courier New"/>
          <w:b/>
          <w:bCs/>
          <w:lang w:val="el-GR"/>
        </w:rPr>
        <w:t>αναλογία σήματος</w:t>
      </w:r>
      <w:r w:rsidRPr="0066371B">
        <w:rPr>
          <w:rFonts w:ascii="Courier New" w:hAnsi="Courier New" w:cs="Courier New"/>
          <w:b/>
          <w:bCs/>
          <w:lang w:val="el-GR"/>
        </w:rPr>
        <w:noBreakHyphen/>
        <w:t>θορύβου στον χώρο ιδιοτιμών</w:t>
      </w:r>
      <w:r w:rsidRPr="0066371B">
        <w:rPr>
          <w:rFonts w:ascii="Courier New" w:hAnsi="Courier New" w:cs="Courier New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λ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  <w:lang w:val="el-GR"/>
              </w:rPr>
              <m:t>1</m:t>
            </m:r>
          </m:sub>
        </m:sSub>
        <m:r>
          <m:rPr>
            <m:lit/>
          </m:rPr>
          <w:rPr>
            <w:rFonts w:ascii="Cambria Math" w:hAnsi="Cambria Math" w:cs="Courier New"/>
            <w:lang w:val="el-GR"/>
          </w:rPr>
          <m:t>/</m:t>
        </m:r>
        <m:acc>
          <m:accPr>
            <m:chr m:val="̅"/>
            <m:ctrlPr>
              <w:rPr>
                <w:rFonts w:ascii="Cambria Math" w:hAnsi="Cambria Math" w:cs="Courier New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lang w:val="el-GR"/>
                  </w:rPr>
                  <m:t>λ</m:t>
                </m:r>
                <m:ctrlPr>
                  <w:rPr>
                    <w:rFonts w:ascii="Cambria Math" w:hAnsi="Cambria Math" w:cs="Courier New"/>
                  </w:rPr>
                </m:ctrlPr>
              </m:e>
              <m:sub>
                <m:r>
                  <m:rPr>
                    <m:nor/>
                  </m:rPr>
                  <w:rPr>
                    <w:rFonts w:ascii="Cambria Math" w:hAnsi="Cambria Math" w:cs="Courier New"/>
                  </w:rPr>
                  <m:t>noise</m:t>
                </m:r>
              </m:sub>
            </m:sSub>
          </m:e>
        </m:acc>
      </m:oMath>
      <w:r w:rsidRPr="0066371B">
        <w:rPr>
          <w:rFonts w:ascii="Courier New" w:hAnsi="Courier New" w:cs="Courier New"/>
          <w:lang w:val="el-GR"/>
        </w:rPr>
        <w:t xml:space="preserve">συνεπώς </w:t>
      </w:r>
      <w:r w:rsidRPr="0066371B">
        <w:rPr>
          <w:rFonts w:ascii="Courier New" w:hAnsi="Courier New" w:cs="Courier New"/>
          <w:i/>
          <w:iCs/>
          <w:lang w:val="el-GR"/>
        </w:rPr>
        <w:t>βελτιώνεται</w:t>
      </w:r>
      <w:r w:rsidRPr="0066371B">
        <w:rPr>
          <w:rFonts w:ascii="Courier New" w:hAnsi="Courier New" w:cs="Courier New"/>
          <w:lang w:val="el-GR"/>
        </w:rPr>
        <w:t xml:space="preserve"> με την αύξηση του</w:t>
      </w:r>
      <w:r w:rsidRPr="00F63D0E">
        <w:rPr>
          <w:rFonts w:ascii="Courier New" w:hAnsi="Courier New" w:cs="Courier New"/>
        </w:rPr>
        <w:t> M</w:t>
      </w:r>
      <w:r w:rsidRPr="0066371B">
        <w:rPr>
          <w:rFonts w:ascii="Courier New" w:hAnsi="Courier New" w:cs="Courier New"/>
          <w:lang w:val="el-GR"/>
        </w:rPr>
        <w:t xml:space="preserve"> αλλά </w:t>
      </w:r>
      <w:r w:rsidRPr="0066371B">
        <w:rPr>
          <w:rFonts w:ascii="Courier New" w:hAnsi="Courier New" w:cs="Courier New"/>
          <w:i/>
          <w:iCs/>
          <w:lang w:val="el-GR"/>
        </w:rPr>
        <w:t>χειροτερεύει</w:t>
      </w:r>
      <w:r w:rsidRPr="0066371B">
        <w:rPr>
          <w:rFonts w:ascii="Courier New" w:hAnsi="Courier New" w:cs="Courier New"/>
          <w:lang w:val="el-GR"/>
        </w:rPr>
        <w:t xml:space="preserve"> με την αύξηση του </w:t>
      </w: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σ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</w:rPr>
              <m:t>W</m:t>
            </m:r>
          </m:sub>
          <m:sup>
            <m:r>
              <w:rPr>
                <w:rFonts w:ascii="Cambria Math" w:hAnsi="Cambria Math" w:cs="Courier New"/>
                <w:lang w:val="el-GR"/>
              </w:rPr>
              <m:t>2</m:t>
            </m:r>
          </m:sup>
        </m:sSubSup>
      </m:oMath>
      <w:r w:rsidRPr="0066371B">
        <w:rPr>
          <w:rFonts w:ascii="Courier New" w:hAnsi="Courier New" w:cs="Courier New"/>
          <w:lang w:val="el-GR"/>
        </w:rPr>
        <w:t xml:space="preserve">. Παρατηρείται ότι ακόμη και για το οριακό </w:t>
      </w: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σ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</w:rPr>
              <m:t>W</m:t>
            </m:r>
          </m:sub>
          <m:sup>
            <m:r>
              <w:rPr>
                <w:rFonts w:ascii="Cambria Math" w:hAnsi="Cambria Math" w:cs="Courier New"/>
                <w:lang w:val="el-GR"/>
              </w:rPr>
              <m:t>2</m:t>
            </m:r>
          </m:sup>
        </m:sSubSup>
        <m:r>
          <w:rPr>
            <w:rFonts w:ascii="Cambria Math" w:hAnsi="Cambria Math" w:cs="Courier New"/>
            <w:lang w:val="el-GR"/>
          </w:rPr>
          <m:t>=2</m:t>
        </m:r>
      </m:oMath>
      <w:r w:rsidRPr="0066371B">
        <w:rPr>
          <w:rFonts w:ascii="Courier New" w:hAnsi="Courier New" w:cs="Courier New"/>
          <w:lang w:val="el-GR"/>
        </w:rPr>
        <w:t xml:space="preserve"> (</w:t>
      </w:r>
      <w:r w:rsidRPr="00F63D0E">
        <w:rPr>
          <w:rFonts w:ascii="Courier New" w:hAnsi="Courier New" w:cs="Courier New"/>
        </w:rPr>
        <w:t>SNR </w:t>
      </w:r>
      <w:r w:rsidRPr="0066371B">
        <w:rPr>
          <w:rFonts w:ascii="Courier New" w:hAnsi="Courier New" w:cs="Courier New"/>
          <w:lang w:val="el-GR"/>
        </w:rPr>
        <w:t>≈</w:t>
      </w:r>
      <w:r w:rsidRPr="00F63D0E">
        <w:rPr>
          <w:rFonts w:ascii="Courier New" w:hAnsi="Courier New" w:cs="Courier New"/>
        </w:rPr>
        <w:t> </w:t>
      </w:r>
      <w:r w:rsidRPr="0066371B">
        <w:rPr>
          <w:rFonts w:ascii="Courier New" w:hAnsi="Courier New" w:cs="Courier New"/>
          <w:lang w:val="el-GR"/>
        </w:rPr>
        <w:t>6.5</w:t>
      </w:r>
      <w:r w:rsidRPr="00F63D0E">
        <w:rPr>
          <w:rFonts w:ascii="Courier New" w:hAnsi="Courier New" w:cs="Courier New"/>
        </w:rPr>
        <w:t> dB</w:t>
      </w:r>
      <w:r w:rsidRPr="0066371B">
        <w:rPr>
          <w:rFonts w:ascii="Courier New" w:hAnsi="Courier New" w:cs="Courier New"/>
          <w:lang w:val="el-GR"/>
        </w:rPr>
        <w:t xml:space="preserve">) η απόσταση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λ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  <w:lang w:val="el-GR"/>
              </w:rPr>
              <m:t>1</m:t>
            </m:r>
          </m:sub>
        </m:sSub>
        <m:r>
          <w:rPr>
            <w:rFonts w:ascii="Cambria Math" w:hAnsi="Cambria Math" w:cs="Courier New"/>
            <w:lang w:val="el-GR"/>
          </w:rPr>
          <m:t>-</m:t>
        </m:r>
        <m:acc>
          <m:accPr>
            <m:chr m:val="̅"/>
            <m:ctrlPr>
              <w:rPr>
                <w:rFonts w:ascii="Cambria Math" w:hAnsi="Cambria Math" w:cs="Courier New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lang w:val="el-GR"/>
                  </w:rPr>
                  <m:t>λ</m:t>
                </m:r>
                <m:ctrlPr>
                  <w:rPr>
                    <w:rFonts w:ascii="Cambria Math" w:hAnsi="Cambria Math" w:cs="Courier New"/>
                  </w:rPr>
                </m:ctrlPr>
              </m:e>
              <m:sub>
                <m:r>
                  <m:rPr>
                    <m:nor/>
                  </m:rPr>
                  <w:rPr>
                    <w:rFonts w:ascii="Cambria Math" w:hAnsi="Cambria Math" w:cs="Courier New"/>
                  </w:rPr>
                  <m:t>noise</m:t>
                </m:r>
              </m:sub>
            </m:sSub>
          </m:e>
        </m:acc>
      </m:oMath>
      <w:r w:rsidRPr="0066371B">
        <w:rPr>
          <w:rFonts w:ascii="Courier New" w:hAnsi="Courier New" w:cs="Courier New"/>
          <w:lang w:val="el-GR"/>
        </w:rPr>
        <w:t xml:space="preserve"> παραμένει σαφώς θετική· αυτό δικαιολογεί την επιτυχία των αλγορίθμων </w:t>
      </w:r>
      <w:proofErr w:type="spellStart"/>
      <w:r w:rsidRPr="0066371B">
        <w:rPr>
          <w:rFonts w:ascii="Courier New" w:hAnsi="Courier New" w:cs="Courier New"/>
          <w:lang w:val="el-GR"/>
        </w:rPr>
        <w:t>υποχώρου</w:t>
      </w:r>
      <w:proofErr w:type="spellEnd"/>
      <w:r w:rsidRPr="0066371B">
        <w:rPr>
          <w:rFonts w:ascii="Courier New" w:hAnsi="Courier New" w:cs="Courier New"/>
          <w:lang w:val="el-GR"/>
        </w:rPr>
        <w:t xml:space="preserve"> έως </w:t>
      </w:r>
      <w:r w:rsidRPr="00F63D0E">
        <w:rPr>
          <w:rFonts w:ascii="Courier New" w:hAnsi="Courier New" w:cs="Courier New"/>
        </w:rPr>
        <w:t>M</w:t>
      </w:r>
      <w:r w:rsidRPr="0066371B">
        <w:rPr>
          <w:rFonts w:ascii="Courier New" w:hAnsi="Courier New" w:cs="Courier New"/>
          <w:lang w:val="el-GR"/>
        </w:rPr>
        <w:t>=50.</w:t>
      </w:r>
    </w:p>
    <w:p w14:paraId="0555A1C8" w14:textId="0D95767A" w:rsidR="00F63D0E" w:rsidRPr="00F63D0E" w:rsidRDefault="00D177D5" w:rsidP="00F63D0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4BB0B66E">
          <v:rect id="_x0000_i1041" alt="" style="width:190.5pt;height:.05pt;mso-width-percent:0;mso-height-percent:0;mso-width-percent:0;mso-height-percent:0" o:hrpct="407" o:hralign="center" o:hrstd="t" o:hr="t" fillcolor="#a0a0a0" stroked="f"/>
        </w:pict>
      </w:r>
    </w:p>
    <w:p w14:paraId="412C1CD8" w14:textId="77777777" w:rsidR="00F63D0E" w:rsidRPr="0066371B" w:rsidRDefault="00F63D0E" w:rsidP="00F63D0E">
      <w:pPr>
        <w:rPr>
          <w:rFonts w:ascii="Courier New" w:hAnsi="Courier New" w:cs="Courier New"/>
          <w:b/>
          <w:bCs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t>2. Εκτίμηση ισχύος θορύβου και πλάτους σήματος</w:t>
      </w:r>
    </w:p>
    <w:p w14:paraId="545B643B" w14:textId="4F2377A8" w:rsidR="00F63D0E" w:rsidRPr="0066371B" w:rsidRDefault="00F63D0E" w:rsidP="00F42CA6">
      <w:pPr>
        <w:numPr>
          <w:ilvl w:val="0"/>
          <w:numId w:val="32"/>
        </w:num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t xml:space="preserve">Μέση </w:t>
      </w:r>
      <w:proofErr w:type="spellStart"/>
      <w:r w:rsidRPr="0066371B">
        <w:rPr>
          <w:rFonts w:ascii="Courier New" w:hAnsi="Courier New" w:cs="Courier New"/>
          <w:b/>
          <w:bCs/>
          <w:lang w:val="el-GR"/>
        </w:rPr>
        <w:t>εκτίµηση</w:t>
      </w:r>
      <w:proofErr w:type="spellEnd"/>
      <w:r w:rsidRPr="0066371B">
        <w:rPr>
          <w:rFonts w:ascii="Courier New" w:hAnsi="Courier New" w:cs="Courier New"/>
          <w:b/>
          <w:bCs/>
          <w:lang w:val="el-GR"/>
        </w:rPr>
        <w:t xml:space="preserve"> θορύβου</w:t>
      </w:r>
      <w:r w:rsidRPr="0066371B">
        <w:rPr>
          <w:rFonts w:ascii="Courier New" w:hAnsi="Courier New" w:cs="Courier New"/>
          <w:lang w:val="el-GR"/>
        </w:rPr>
        <w:br/>
        <w:t xml:space="preserve">Ο </w:t>
      </w:r>
      <w:proofErr w:type="spellStart"/>
      <w:r w:rsidRPr="0066371B">
        <w:rPr>
          <w:rFonts w:ascii="Courier New" w:hAnsi="Courier New" w:cs="Courier New"/>
          <w:lang w:val="el-GR"/>
        </w:rPr>
        <w:t>εκτιµητής</w:t>
      </w:r>
      <w:proofErr w:type="spellEnd"/>
      <w:r w:rsidRPr="0066371B">
        <w:rPr>
          <w:rFonts w:ascii="Courier New" w:hAnsi="Courier New" w:cs="Courier New"/>
          <w:lang w:val="el-GR"/>
        </w:rPr>
        <w:t xml:space="preserve"> </w:t>
      </w:r>
      <m:oMath>
        <m:acc>
          <m:accPr>
            <m:ctrlPr>
              <w:rPr>
                <w:rFonts w:ascii="Cambria Math" w:hAnsi="Cambria Math" w:cs="Courier New"/>
              </w:rPr>
            </m:ctrlPr>
          </m:accPr>
          <m:e>
            <m:sSubSup>
              <m:sSubSupPr>
                <m:ctrlPr>
                  <w:rPr>
                    <w:rFonts w:ascii="Cambria Math" w:hAnsi="Cambria Math" w:cs="Courier New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lang w:val="el-GR"/>
                  </w:rPr>
                  <m:t>σ</m:t>
                </m:r>
                <m:ctrlPr>
                  <w:rPr>
                    <w:rFonts w:ascii="Cambria Math" w:hAnsi="Cambria Math" w:cs="Courier New"/>
                  </w:rPr>
                </m:ctrlPr>
              </m:e>
              <m:sub>
                <m:r>
                  <w:rPr>
                    <w:rFonts w:ascii="Cambria Math" w:hAnsi="Cambria Math" w:cs="Courier New"/>
                  </w:rPr>
                  <m:t>W</m:t>
                </m:r>
              </m:sub>
              <m:sup>
                <m:r>
                  <w:rPr>
                    <w:rFonts w:ascii="Cambria Math" w:hAnsi="Cambria Math" w:cs="Courier New"/>
                    <w:lang w:val="el-GR"/>
                  </w:rPr>
                  <m:t>2</m:t>
                </m:r>
              </m:sup>
            </m:sSubSup>
          </m:e>
        </m:acc>
        <m:r>
          <w:rPr>
            <w:rFonts w:ascii="Cambria Math" w:hAnsi="Cambria Math" w:cs="Courier New"/>
            <w:lang w:val="el-GR"/>
          </w:rPr>
          <m:t>=</m:t>
        </m:r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  <w:lang w:val="el-GR"/>
              </w:rPr>
              <m:t>1</m:t>
            </m:r>
          </m:num>
          <m:den>
            <m:r>
              <w:rPr>
                <w:rFonts w:ascii="Cambria Math" w:hAnsi="Cambria Math" w:cs="Courier New"/>
              </w:rPr>
              <m:t>M</m:t>
            </m:r>
            <m:r>
              <w:rPr>
                <w:rFonts w:ascii="Cambria Math" w:hAnsi="Cambria Math" w:cs="Courier New"/>
                <w:lang w:val="el-GR"/>
              </w:rPr>
              <m:t>-1</m:t>
            </m:r>
          </m:den>
        </m:f>
        <m:nary>
          <m:naryPr>
            <m:chr m:val="∑"/>
            <m:ctrlPr>
              <w:rPr>
                <w:rFonts w:ascii="Cambria Math" w:hAnsi="Cambria Math" w:cs="Courier New"/>
              </w:rPr>
            </m:ctrlPr>
          </m:naryPr>
          <m:sub>
            <m:r>
              <w:rPr>
                <w:rFonts w:ascii="Cambria Math" w:hAnsi="Cambria Math" w:cs="Courier New"/>
              </w:rPr>
              <m:t>m</m:t>
            </m:r>
            <m:r>
              <w:rPr>
                <w:rFonts w:ascii="Cambria Math" w:hAnsi="Cambria Math" w:cs="Courier New"/>
                <w:lang w:val="el-GR"/>
              </w:rPr>
              <m:t>=2</m:t>
            </m:r>
            <m:ctrlPr>
              <w:rPr>
                <w:rFonts w:ascii="Cambria Math" w:hAnsi="Cambria Math" w:cs="Courier New"/>
                <w:i/>
              </w:rPr>
            </m:ctrlPr>
          </m:sub>
          <m:sup>
            <m:r>
              <w:rPr>
                <w:rFonts w:ascii="Cambria Math" w:hAnsi="Cambria Math" w:cs="Courier New"/>
              </w:rPr>
              <m:t>M</m:t>
            </m:r>
            <m:ctrlPr>
              <w:rPr>
                <w:rFonts w:ascii="Cambria Math" w:hAnsi="Cambria Math" w:cs="Courier New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lang w:val="el-GR"/>
                  </w:rPr>
                  <m:t>λ</m:t>
                </m:r>
                <m:ctrlPr>
                  <w:rPr>
                    <w:rFonts w:ascii="Cambria Math" w:hAnsi="Cambria Math" w:cs="Courier New"/>
                  </w:rPr>
                </m:ctrlPr>
              </m:e>
              <m:sub>
                <m:r>
                  <w:rPr>
                    <w:rFonts w:ascii="Cambria Math" w:hAnsi="Cambria Math" w:cs="Courier New"/>
                  </w:rPr>
                  <m:t>m</m:t>
                </m:r>
              </m:sub>
            </m:sSub>
          </m:e>
        </m:nary>
      </m:oMath>
      <w:r w:rsidRPr="0066371B">
        <w:rPr>
          <w:rFonts w:ascii="Courier New" w:hAnsi="Courier New" w:cs="Courier New"/>
          <w:lang w:val="el-GR"/>
        </w:rPr>
        <w:t xml:space="preserve"> παρουσιάζει σφάλμα κάτω του</w:t>
      </w:r>
      <w:r w:rsidRPr="00F63D0E">
        <w:rPr>
          <w:rFonts w:ascii="Courier New" w:hAnsi="Courier New" w:cs="Courier New"/>
        </w:rPr>
        <w:t> </w:t>
      </w:r>
      <w:r w:rsidRPr="0066371B">
        <w:rPr>
          <w:rFonts w:ascii="Courier New" w:hAnsi="Courier New" w:cs="Courier New"/>
          <w:lang w:val="el-GR"/>
        </w:rPr>
        <w:t xml:space="preserve">4% για όλους τους συνδυασμούς. Η ακρίβεια βελτιώνεται ελαφρά με </w:t>
      </w:r>
      <w:r w:rsidRPr="00F63D0E">
        <w:rPr>
          <w:rFonts w:ascii="Courier New" w:hAnsi="Courier New" w:cs="Courier New"/>
        </w:rPr>
        <w:t>M</w:t>
      </w:r>
      <w:r w:rsidRPr="0066371B">
        <w:rPr>
          <w:rFonts w:ascii="Courier New" w:hAnsi="Courier New" w:cs="Courier New"/>
          <w:lang w:val="el-GR"/>
        </w:rPr>
        <w:t xml:space="preserve"> εξαιτίας του νόμου μεγάλων αριθμών πάνω στα </w:t>
      </w:r>
      <w:r w:rsidRPr="00F63D0E">
        <w:rPr>
          <w:rFonts w:ascii="Courier New" w:hAnsi="Courier New" w:cs="Courier New"/>
        </w:rPr>
        <w:t>M</w:t>
      </w:r>
      <w:r w:rsidRPr="0066371B">
        <w:rPr>
          <w:rFonts w:ascii="Courier New" w:hAnsi="Courier New" w:cs="Courier New"/>
          <w:lang w:val="el-GR"/>
        </w:rPr>
        <w:t>-1 δείγματα.</w:t>
      </w:r>
    </w:p>
    <w:p w14:paraId="51211C80" w14:textId="3E12E7CF" w:rsidR="00F63D0E" w:rsidRPr="0066371B" w:rsidRDefault="00F63D0E" w:rsidP="00F42CA6">
      <w:pPr>
        <w:numPr>
          <w:ilvl w:val="0"/>
          <w:numId w:val="32"/>
        </w:numPr>
        <w:rPr>
          <w:rFonts w:ascii="Courier New" w:hAnsi="Courier New" w:cs="Courier New"/>
          <w:lang w:val="el-GR"/>
        </w:rPr>
      </w:pPr>
      <w:proofErr w:type="spellStart"/>
      <w:r w:rsidRPr="0066371B">
        <w:rPr>
          <w:rFonts w:ascii="Courier New" w:hAnsi="Courier New" w:cs="Courier New"/>
          <w:b/>
          <w:bCs/>
          <w:lang w:val="el-GR"/>
        </w:rPr>
        <w:t>Εκτιµητής</w:t>
      </w:r>
      <w:proofErr w:type="spellEnd"/>
      <w:r w:rsidRPr="0066371B">
        <w:rPr>
          <w:rFonts w:ascii="Courier New" w:hAnsi="Courier New" w:cs="Courier New"/>
          <w:b/>
          <w:bCs/>
          <w:lang w:val="el-GR"/>
        </w:rPr>
        <w:t xml:space="preserve"> πλάτους</w:t>
      </w:r>
      <w:r w:rsidRPr="0066371B">
        <w:rPr>
          <w:rFonts w:ascii="Courier New" w:hAnsi="Courier New" w:cs="Courier New"/>
          <w:lang w:val="el-GR"/>
        </w:rPr>
        <w:br/>
      </w:r>
      <m:oMathPara>
        <m:oMath>
          <m:acc>
            <m:accPr>
              <m:ctrlPr>
                <w:rPr>
                  <w:rFonts w:ascii="Cambria Math" w:hAnsi="Cambria Math" w:cs="Courier New"/>
                </w:rPr>
              </m:ctrlPr>
            </m:accPr>
            <m:e>
              <m:r>
                <w:rPr>
                  <w:rFonts w:ascii="Cambria Math" w:hAnsi="Cambria Math" w:cs="Courier New"/>
                </w:rPr>
                <m:t>A</m:t>
              </m:r>
            </m:e>
          </m:acc>
          <m:r>
            <w:rPr>
              <w:rFonts w:ascii="Cambria Math" w:hAnsi="Cambria Math" w:cs="Courier New"/>
              <w:lang w:val="el-GR"/>
            </w:rPr>
            <m:t>=</m:t>
          </m:r>
          <m:rad>
            <m:radPr>
              <m:degHide m:val="1"/>
              <m:ctrlPr>
                <w:rPr>
                  <w:rFonts w:ascii="Cambria Math" w:hAnsi="Cambria Math" w:cs="Courier New"/>
                </w:rPr>
              </m:ctrlPr>
            </m:radPr>
            <m:deg>
              <m:ctrlPr>
                <w:rPr>
                  <w:rFonts w:ascii="Cambria Math" w:hAnsi="Cambria Math" w:cs="Courier New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el-G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lang w:val="el-GR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Courier New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lang w:val="el-GR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Courier New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lang w:val="el-GR"/>
                            </w:rPr>
                            <m:t>2</m:t>
                          </m:r>
                        </m:sup>
                      </m:sSubSup>
                    </m:e>
                  </m:acc>
                </m:num>
                <m:den>
                  <m:r>
                    <w:rPr>
                      <w:rFonts w:ascii="Cambria Math" w:hAnsi="Cambria Math" w:cs="Courier New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ourier New" w:hAnsi="Courier New" w:cs="Courier New"/>
              <w:lang w:val="el-GR"/>
            </w:rPr>
            <w:br/>
          </m:r>
        </m:oMath>
      </m:oMathPara>
      <w:r w:rsidRPr="0066371B">
        <w:rPr>
          <w:rFonts w:ascii="Courier New" w:hAnsi="Courier New" w:cs="Courier New"/>
          <w:lang w:val="el-GR"/>
        </w:rPr>
        <w:t xml:space="preserve">εμφανίζει σχετικό σφάλμα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ε</m:t>
            </m:r>
            <m:ctrlPr>
              <w:rPr>
                <w:rFonts w:ascii="Cambria Math" w:hAnsi="Cambria Math" w:cs="Courier New"/>
              </w:rPr>
            </m:ctrlP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</m:d>
          </m:sub>
        </m:sSub>
        <m:r>
          <w:rPr>
            <w:rFonts w:ascii="Cambria Math" w:hAnsi="Cambria Math" w:cs="Courier New"/>
            <w:lang w:val="el-GR"/>
          </w:rPr>
          <m:t>&lt;0.5%</m:t>
        </m:r>
      </m:oMath>
      <w:r w:rsidRPr="0066371B">
        <w:rPr>
          <w:rFonts w:ascii="Courier New" w:hAnsi="Courier New" w:cs="Courier New"/>
          <w:lang w:val="el-GR"/>
        </w:rPr>
        <w:t xml:space="preserve"> ακόμη και στο δυσμενέστερο σενάριο (</w:t>
      </w:r>
      <m:oMath>
        <m:r>
          <w:rPr>
            <w:rFonts w:ascii="Cambria Math" w:hAnsi="Cambria Math" w:cs="Courier New"/>
          </w:rPr>
          <m:t>M</m:t>
        </m:r>
        <m:r>
          <w:rPr>
            <w:rFonts w:ascii="Cambria Math" w:hAnsi="Cambria Math" w:cs="Courier New"/>
            <w:lang w:val="el-GR"/>
          </w:rPr>
          <m:t xml:space="preserve">=50, </m:t>
        </m:r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σ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</w:rPr>
              <m:t>W</m:t>
            </m:r>
          </m:sub>
          <m:sup>
            <m:r>
              <w:rPr>
                <w:rFonts w:ascii="Cambria Math" w:hAnsi="Cambria Math" w:cs="Courier New"/>
                <w:lang w:val="el-GR"/>
              </w:rPr>
              <m:t>2</m:t>
            </m:r>
          </m:sup>
        </m:sSubSup>
        <m:r>
          <w:rPr>
            <w:rFonts w:ascii="Cambria Math" w:hAnsi="Cambria Math" w:cs="Courier New"/>
            <w:lang w:val="el-GR"/>
          </w:rPr>
          <m:t>=1</m:t>
        </m:r>
      </m:oMath>
      <w:r w:rsidRPr="0066371B">
        <w:rPr>
          <w:rFonts w:ascii="Courier New" w:hAnsi="Courier New" w:cs="Courier New"/>
          <w:lang w:val="el-GR"/>
        </w:rPr>
        <w:t xml:space="preserve">). Η ρίζα τετάρτου </w:t>
      </w:r>
      <w:r w:rsidRPr="0066371B">
        <w:rPr>
          <w:rFonts w:ascii="Courier New" w:hAnsi="Courier New" w:cs="Courier New"/>
          <w:lang w:val="el-GR"/>
        </w:rPr>
        <w:lastRenderedPageBreak/>
        <w:t xml:space="preserve">βαθμού στη συνάρτηση κόστους οδηγεί σε ήπια ευαισθησία θορύβου· η αύξηση </w:t>
      </w:r>
      <w:r w:rsidRPr="00F63D0E">
        <w:rPr>
          <w:rFonts w:ascii="Courier New" w:hAnsi="Courier New" w:cs="Courier New"/>
        </w:rPr>
        <w:t>M</w:t>
      </w:r>
      <w:r w:rsidRPr="0066371B">
        <w:rPr>
          <w:rFonts w:ascii="Courier New" w:hAnsi="Courier New" w:cs="Courier New"/>
          <w:lang w:val="el-GR"/>
        </w:rPr>
        <w:t xml:space="preserve"> αντισταθμίζει το </w:t>
      </w:r>
      <w:r w:rsidRPr="00F63D0E">
        <w:rPr>
          <w:rFonts w:ascii="Courier New" w:hAnsi="Courier New" w:cs="Courier New"/>
        </w:rPr>
        <w:t>SNR</w:t>
      </w:r>
      <w:r w:rsidRPr="0066371B">
        <w:rPr>
          <w:rFonts w:ascii="Courier New" w:hAnsi="Courier New" w:cs="Courier New"/>
          <w:lang w:val="el-GR"/>
        </w:rPr>
        <w:t>.</w:t>
      </w:r>
    </w:p>
    <w:p w14:paraId="7E4F3802" w14:textId="39EEEA6E" w:rsidR="00F63D0E" w:rsidRPr="00F63D0E" w:rsidRDefault="00D177D5" w:rsidP="00F63D0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2E5A6571">
          <v:rect id="_x0000_i1042" alt="" style="width:190.5pt;height:.05pt;mso-width-percent:0;mso-height-percent:0;mso-width-percent:0;mso-height-percent:0" o:hrpct="407" o:hralign="center" o:hrstd="t" o:hr="t" fillcolor="#a0a0a0" stroked="f"/>
        </w:pict>
      </w:r>
    </w:p>
    <w:p w14:paraId="2122EF04" w14:textId="77777777" w:rsidR="00ED0283" w:rsidRDefault="00ED0283" w:rsidP="00A30768">
      <w:pPr>
        <w:rPr>
          <w:rFonts w:ascii="Courier New" w:hAnsi="Courier New" w:cs="Courier New"/>
          <w:b/>
          <w:bCs/>
        </w:rPr>
      </w:pPr>
    </w:p>
    <w:p w14:paraId="0C105264" w14:textId="77777777" w:rsidR="00ED0283" w:rsidRDefault="00ED0283" w:rsidP="00A30768">
      <w:pPr>
        <w:rPr>
          <w:rFonts w:ascii="Courier New" w:hAnsi="Courier New" w:cs="Courier New"/>
          <w:b/>
          <w:bCs/>
        </w:rPr>
      </w:pPr>
    </w:p>
    <w:p w14:paraId="402498F1" w14:textId="543839DA" w:rsidR="00F63D0E" w:rsidRPr="00A30768" w:rsidRDefault="00A30768" w:rsidP="00A30768">
      <w:pPr>
        <w:rPr>
          <w:rFonts w:ascii="Courier New" w:hAnsi="Courier New" w:cs="Courier New"/>
          <w:b/>
          <w:bCs/>
        </w:rPr>
      </w:pPr>
      <w:r w:rsidRPr="00A30768">
        <w:rPr>
          <w:rFonts w:ascii="Courier New" w:hAnsi="Courier New" w:cs="Courier New"/>
          <w:b/>
          <w:bCs/>
        </w:rPr>
        <w:t>3.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 w:rsidR="00F63D0E" w:rsidRPr="00A30768">
        <w:rPr>
          <w:rFonts w:ascii="Courier New" w:hAnsi="Courier New" w:cs="Courier New"/>
          <w:b/>
          <w:bCs/>
        </w:rPr>
        <w:t>Εκτίμηση</w:t>
      </w:r>
      <w:proofErr w:type="spellEnd"/>
      <w:r w:rsidR="00F63D0E" w:rsidRPr="00A30768">
        <w:rPr>
          <w:rFonts w:ascii="Courier New" w:hAnsi="Courier New" w:cs="Courier New"/>
          <w:b/>
          <w:bCs/>
        </w:rPr>
        <w:t xml:space="preserve"> </w:t>
      </w:r>
      <w:proofErr w:type="spellStart"/>
      <w:r w:rsidR="00F63D0E" w:rsidRPr="00A30768">
        <w:rPr>
          <w:rFonts w:ascii="Courier New" w:hAnsi="Courier New" w:cs="Courier New"/>
          <w:b/>
          <w:bCs/>
        </w:rPr>
        <w:t>συχνότητ</w:t>
      </w:r>
      <w:proofErr w:type="spellEnd"/>
      <w:r w:rsidR="00F63D0E" w:rsidRPr="00A30768">
        <w:rPr>
          <w:rFonts w:ascii="Courier New" w:hAnsi="Courier New" w:cs="Courier New"/>
          <w:b/>
          <w:bCs/>
        </w:rPr>
        <w:t>ας</w:t>
      </w:r>
    </w:p>
    <w:p w14:paraId="471F6F09" w14:textId="77777777" w:rsidR="00A30768" w:rsidRPr="00A30768" w:rsidRDefault="00A30768" w:rsidP="00A30768"/>
    <w:tbl>
      <w:tblPr>
        <w:tblW w:w="11160" w:type="dxa"/>
        <w:tblCellSpacing w:w="15" w:type="dxa"/>
        <w:tblInd w:w="-126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3060"/>
        <w:gridCol w:w="5670"/>
      </w:tblGrid>
      <w:tr w:rsidR="00F63D0E" w:rsidRPr="00D177D5" w14:paraId="76E273AD" w14:textId="77777777" w:rsidTr="00A30768">
        <w:trPr>
          <w:trHeight w:val="659"/>
          <w:tblHeader/>
          <w:tblCellSpacing w:w="15" w:type="dxa"/>
        </w:trPr>
        <w:tc>
          <w:tcPr>
            <w:tcW w:w="2385" w:type="dxa"/>
            <w:vAlign w:val="center"/>
            <w:hideMark/>
          </w:tcPr>
          <w:p w14:paraId="570C24E6" w14:textId="77777777" w:rsidR="00F63D0E" w:rsidRPr="00F63D0E" w:rsidRDefault="00F63D0E" w:rsidP="00F63D0E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F63D0E">
              <w:rPr>
                <w:rFonts w:ascii="Courier New" w:hAnsi="Courier New" w:cs="Courier New"/>
                <w:b/>
                <w:bCs/>
              </w:rPr>
              <w:t>Αλγόριθμος</w:t>
            </w:r>
            <w:proofErr w:type="spellEnd"/>
          </w:p>
        </w:tc>
        <w:tc>
          <w:tcPr>
            <w:tcW w:w="3030" w:type="dxa"/>
            <w:vAlign w:val="center"/>
            <w:hideMark/>
          </w:tcPr>
          <w:p w14:paraId="07F0731C" w14:textId="53A923EA" w:rsidR="00F63D0E" w:rsidRPr="00F63D0E" w:rsidRDefault="00F63D0E" w:rsidP="00F63D0E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F63D0E">
              <w:rPr>
                <w:rFonts w:ascii="Courier New" w:hAnsi="Courier New" w:cs="Courier New"/>
                <w:b/>
                <w:bCs/>
              </w:rPr>
              <w:t>Εξάρτηση</w:t>
            </w:r>
            <w:proofErr w:type="spellEnd"/>
            <w:r w:rsidRPr="00F63D0E">
              <w:rPr>
                <w:rFonts w:ascii="Courier New" w:hAnsi="Courier New" w:cs="Courier New"/>
                <w:b/>
                <w:bCs/>
              </w:rPr>
              <w:t xml:space="preserve"> από M</w:t>
            </w:r>
          </w:p>
        </w:tc>
        <w:tc>
          <w:tcPr>
            <w:tcW w:w="5625" w:type="dxa"/>
            <w:vAlign w:val="center"/>
            <w:hideMark/>
          </w:tcPr>
          <w:p w14:paraId="2E7CADB3" w14:textId="0A4BAE42" w:rsidR="00F63D0E" w:rsidRPr="0066371B" w:rsidRDefault="00F63D0E" w:rsidP="00F63D0E">
            <w:pPr>
              <w:rPr>
                <w:rFonts w:ascii="Courier New" w:hAnsi="Courier New" w:cs="Courier New"/>
                <w:b/>
                <w:bCs/>
                <w:lang w:val="el-GR"/>
              </w:rPr>
            </w:pPr>
            <w:r w:rsidRPr="0066371B">
              <w:rPr>
                <w:rFonts w:ascii="Courier New" w:hAnsi="Courier New" w:cs="Courier New"/>
                <w:b/>
                <w:bCs/>
                <w:lang w:val="el-GR"/>
              </w:rPr>
              <w:t>Ευαισθησία σε</w:t>
            </w:r>
            <w:r w:rsidRPr="00F63D0E">
              <w:rPr>
                <w:rFonts w:ascii="Courier New" w:hAnsi="Courier New" w:cs="Courier New"/>
                <w:b/>
                <w:bCs/>
              </w:rPr>
              <w:t> </w:t>
            </w:r>
            <m:oMath>
              <m:sSubSup>
                <m:sSubSupPr>
                  <m:ctrlPr>
                    <w:rPr>
                      <w:rFonts w:ascii="Cambria Math" w:hAnsi="Cambria Math" w:cs="Courier New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</w:rPr>
                    <m:t>σ</m:t>
                  </m:r>
                  <m:ctrlPr>
                    <w:rPr>
                      <w:rFonts w:ascii="Cambria Math" w:hAnsi="Cambria Math" w:cs="Courier New"/>
                      <w:b/>
                      <w:b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W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2</m:t>
                  </m:r>
                </m:sup>
              </m:sSubSup>
            </m:oMath>
          </w:p>
        </w:tc>
      </w:tr>
      <w:tr w:rsidR="00F63D0E" w:rsidRPr="00D177D5" w14:paraId="20892CF4" w14:textId="77777777" w:rsidTr="00E76120">
        <w:trPr>
          <w:trHeight w:val="750"/>
          <w:tblCellSpacing w:w="15" w:type="dxa"/>
        </w:trPr>
        <w:tc>
          <w:tcPr>
            <w:tcW w:w="2385" w:type="dxa"/>
            <w:vAlign w:val="center"/>
            <w:hideMark/>
          </w:tcPr>
          <w:p w14:paraId="687CADAE" w14:textId="04D0F716" w:rsidR="00F63D0E" w:rsidRPr="00F63D0E" w:rsidRDefault="00F63D0E" w:rsidP="00F63D0E">
            <w:pPr>
              <w:rPr>
                <w:rFonts w:ascii="Courier New" w:hAnsi="Courier New" w:cs="Courier New"/>
              </w:rPr>
            </w:pPr>
            <w:r w:rsidRPr="00F63D0E">
              <w:rPr>
                <w:rFonts w:ascii="Courier New" w:hAnsi="Courier New" w:cs="Courier New"/>
                <w:b/>
                <w:bCs/>
              </w:rPr>
              <w:t>Pisarenko</w:t>
            </w:r>
          </w:p>
        </w:tc>
        <w:tc>
          <w:tcPr>
            <w:tcW w:w="3030" w:type="dxa"/>
            <w:vAlign w:val="center"/>
            <w:hideMark/>
          </w:tcPr>
          <w:p w14:paraId="121FE1C7" w14:textId="5EC49D25" w:rsidR="00F63D0E" w:rsidRPr="0066371B" w:rsidRDefault="00F63D0E" w:rsidP="00F63D0E">
            <w:pPr>
              <w:rPr>
                <w:rFonts w:ascii="Courier New" w:hAnsi="Courier New" w:cs="Courier New"/>
                <w:lang w:val="el-GR"/>
              </w:rPr>
            </w:pPr>
            <w:r w:rsidRPr="0066371B">
              <w:rPr>
                <w:rFonts w:ascii="Courier New" w:hAnsi="Courier New" w:cs="Courier New"/>
                <w:lang w:val="el-GR"/>
              </w:rPr>
              <w:t>Βελτίωση έως</w:t>
            </w:r>
            <w:r w:rsidRPr="00F63D0E">
              <w:rPr>
                <w:rFonts w:ascii="Courier New" w:hAnsi="Courier New" w:cs="Courier New"/>
              </w:rPr>
              <w:t> </w:t>
            </w:r>
            <m:oMath>
              <m:r>
                <w:rPr>
                  <w:rFonts w:ascii="Cambria Math" w:hAnsi="Cambria Math" w:cs="Courier New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ourier New"/>
                  <w:lang w:val="el-GR"/>
                </w:rPr>
                <m:t>≈</m:t>
              </m:r>
              <m:r>
                <w:rPr>
                  <w:rFonts w:ascii="Cambria Math" w:hAnsi="Cambria Math" w:cs="Courier New"/>
                  <w:lang w:val="el-GR"/>
                </w:rPr>
                <m:t xml:space="preserve">10 </m:t>
              </m:r>
            </m:oMath>
            <w:r w:rsidRPr="0066371B">
              <w:rPr>
                <w:rFonts w:ascii="Courier New" w:hAnsi="Courier New" w:cs="Courier New"/>
                <w:lang w:val="el-GR"/>
              </w:rPr>
              <w:t>–</w:t>
            </w:r>
            <w:r w:rsidRPr="00F63D0E">
              <w:rPr>
                <w:rFonts w:ascii="Courier New" w:hAnsi="Courier New" w:cs="Courier New"/>
              </w:rPr>
              <w:t> </w:t>
            </w:r>
            <w:r w:rsidRPr="0066371B">
              <w:rPr>
                <w:rFonts w:ascii="Courier New" w:hAnsi="Courier New" w:cs="Courier New"/>
                <w:lang w:val="el-GR"/>
              </w:rPr>
              <w:t>στη συνέχεια αστάθεια ριζών</w:t>
            </w:r>
          </w:p>
        </w:tc>
        <w:tc>
          <w:tcPr>
            <w:tcW w:w="5625" w:type="dxa"/>
            <w:vAlign w:val="center"/>
            <w:hideMark/>
          </w:tcPr>
          <w:p w14:paraId="6C25428B" w14:textId="2E94BEC5" w:rsidR="00F63D0E" w:rsidRPr="0066371B" w:rsidRDefault="00F63D0E" w:rsidP="00F63D0E">
            <w:pPr>
              <w:rPr>
                <w:rFonts w:ascii="Courier New" w:hAnsi="Courier New" w:cs="Courier New"/>
                <w:lang w:val="el-GR"/>
              </w:rPr>
            </w:pPr>
            <w:r w:rsidRPr="0066371B">
              <w:rPr>
                <w:rFonts w:ascii="Courier New" w:hAnsi="Courier New" w:cs="Courier New"/>
                <w:lang w:val="el-GR"/>
              </w:rPr>
              <w:t xml:space="preserve">Υψηλή· για </w:t>
            </w:r>
            <w:r w:rsidRPr="00F63D0E">
              <w:rPr>
                <w:rFonts w:ascii="Courier New" w:hAnsi="Courier New" w:cs="Courier New"/>
              </w:rPr>
              <w:t>M</w:t>
            </w:r>
            <w:r w:rsidRPr="0066371B">
              <w:rPr>
                <w:rFonts w:ascii="Courier New" w:hAnsi="Courier New" w:cs="Courier New"/>
                <w:lang w:val="el-GR"/>
              </w:rPr>
              <w:t>=2 απαιτεί προσεκτική επιλογή ρίζας, ενώ για μεγάλα</w:t>
            </w:r>
            <w:r w:rsidRPr="00F63D0E">
              <w:rPr>
                <w:rFonts w:ascii="Courier New" w:hAnsi="Courier New" w:cs="Courier New"/>
              </w:rPr>
              <w:t> MM</w:t>
            </w:r>
            <w:r w:rsidRPr="0066371B">
              <w:rPr>
                <w:rFonts w:ascii="Courier New" w:hAnsi="Courier New" w:cs="Courier New"/>
                <w:lang w:val="el-GR"/>
              </w:rPr>
              <w:t xml:space="preserve"> παράγει συχνά </w:t>
            </w:r>
            <w:proofErr w:type="spellStart"/>
            <w:r w:rsidRPr="0066371B">
              <w:rPr>
                <w:rFonts w:ascii="Courier New" w:hAnsi="Courier New" w:cs="Courier New"/>
                <w:lang w:val="el-GR"/>
              </w:rPr>
              <w:t>ψευδοκορυφές</w:t>
            </w:r>
            <w:proofErr w:type="spellEnd"/>
          </w:p>
        </w:tc>
      </w:tr>
      <w:tr w:rsidR="00F63D0E" w:rsidRPr="00D177D5" w14:paraId="15F465F2" w14:textId="77777777" w:rsidTr="00E76120">
        <w:trPr>
          <w:trHeight w:val="921"/>
          <w:tblCellSpacing w:w="15" w:type="dxa"/>
        </w:trPr>
        <w:tc>
          <w:tcPr>
            <w:tcW w:w="2385" w:type="dxa"/>
            <w:vAlign w:val="center"/>
            <w:hideMark/>
          </w:tcPr>
          <w:p w14:paraId="498E60C9" w14:textId="77777777" w:rsidR="00F63D0E" w:rsidRPr="00F63D0E" w:rsidRDefault="00F63D0E" w:rsidP="00F63D0E">
            <w:pPr>
              <w:rPr>
                <w:rFonts w:ascii="Courier New" w:hAnsi="Courier New" w:cs="Courier New"/>
              </w:rPr>
            </w:pPr>
            <w:r w:rsidRPr="00F63D0E">
              <w:rPr>
                <w:rFonts w:ascii="Courier New" w:hAnsi="Courier New" w:cs="Courier New"/>
                <w:b/>
                <w:bCs/>
              </w:rPr>
              <w:t>MUSIC</w:t>
            </w:r>
            <w:r w:rsidRPr="00F63D0E">
              <w:rPr>
                <w:rFonts w:ascii="Courier New" w:hAnsi="Courier New" w:cs="Courier New"/>
              </w:rPr>
              <w:t xml:space="preserve"> (π</w:t>
            </w:r>
            <w:proofErr w:type="spellStart"/>
            <w:r w:rsidRPr="00F63D0E">
              <w:rPr>
                <w:rFonts w:ascii="Courier New" w:hAnsi="Courier New" w:cs="Courier New"/>
              </w:rPr>
              <w:t>λήρης</w:t>
            </w:r>
            <w:proofErr w:type="spellEnd"/>
            <w:r w:rsidRPr="00F63D0E">
              <w:rPr>
                <w:rFonts w:ascii="Courier New" w:hAnsi="Courier New" w:cs="Courier New"/>
              </w:rPr>
              <w:t xml:space="preserve"> υπ</w:t>
            </w:r>
            <w:proofErr w:type="spellStart"/>
            <w:r w:rsidRPr="00F63D0E">
              <w:rPr>
                <w:rFonts w:ascii="Courier New" w:hAnsi="Courier New" w:cs="Courier New"/>
              </w:rPr>
              <w:t>οχώρος</w:t>
            </w:r>
            <w:proofErr w:type="spellEnd"/>
            <w:r w:rsidRPr="00F63D0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3D0E">
              <w:rPr>
                <w:rFonts w:ascii="Courier New" w:hAnsi="Courier New" w:cs="Courier New"/>
              </w:rPr>
              <w:t>θορύ</w:t>
            </w:r>
            <w:proofErr w:type="spellEnd"/>
            <w:r w:rsidRPr="00F63D0E">
              <w:rPr>
                <w:rFonts w:ascii="Courier New" w:hAnsi="Courier New" w:cs="Courier New"/>
              </w:rPr>
              <w:t>βου)</w:t>
            </w:r>
          </w:p>
        </w:tc>
        <w:tc>
          <w:tcPr>
            <w:tcW w:w="3030" w:type="dxa"/>
            <w:vAlign w:val="center"/>
            <w:hideMark/>
          </w:tcPr>
          <w:p w14:paraId="7623D82E" w14:textId="35A63D83" w:rsidR="00F63D0E" w:rsidRPr="0066371B" w:rsidRDefault="00F63D0E" w:rsidP="00F63D0E">
            <w:pPr>
              <w:rPr>
                <w:rFonts w:ascii="Courier New" w:hAnsi="Courier New" w:cs="Courier New"/>
                <w:lang w:val="el-GR"/>
              </w:rPr>
            </w:pPr>
            <w:r w:rsidRPr="0066371B">
              <w:rPr>
                <w:rFonts w:ascii="Courier New" w:hAnsi="Courier New" w:cs="Courier New"/>
                <w:lang w:val="el-GR"/>
              </w:rPr>
              <w:t>Κύρι</w:t>
            </w:r>
            <w:r w:rsidR="006F47D4" w:rsidRPr="0066371B">
              <w:rPr>
                <w:rFonts w:ascii="Courier New" w:hAnsi="Courier New" w:cs="Courier New"/>
                <w:lang w:val="el-GR"/>
              </w:rPr>
              <w:t>ος</w:t>
            </w:r>
            <w:r w:rsidRPr="0066371B">
              <w:rPr>
                <w:rFonts w:ascii="Courier New" w:hAnsi="Courier New" w:cs="Courier New"/>
                <w:lang w:val="el-GR"/>
              </w:rPr>
              <w:t xml:space="preserve"> λοβός στενεύει ως </w:t>
            </w:r>
            <m:oMath>
              <m:r>
                <w:rPr>
                  <w:rFonts w:ascii="Cambria Math" w:hAnsi="Cambria Math" w:cs="Courier New"/>
                  <w:lang w:val="el-GR"/>
                </w:rPr>
                <m:t>1</m:t>
              </m:r>
              <m:r>
                <m:rPr>
                  <m:lit/>
                </m:rPr>
                <w:rPr>
                  <w:rFonts w:ascii="Cambria Math" w:hAnsi="Cambria Math" w:cs="Courier New"/>
                  <w:lang w:val="el-GR"/>
                </w:rPr>
                <m:t>/</m:t>
              </m:r>
              <m:r>
                <w:rPr>
                  <w:rFonts w:ascii="Cambria Math" w:hAnsi="Cambria Math" w:cs="Courier New"/>
                </w:rPr>
                <m:t>M</m:t>
              </m:r>
            </m:oMath>
            <w:r w:rsidRPr="0066371B">
              <w:rPr>
                <w:rFonts w:ascii="Courier New" w:hAnsi="Courier New" w:cs="Courier New"/>
                <w:lang w:val="el-GR"/>
              </w:rPr>
              <w:t>· πλευρικοί λοβοί μειώνονται</w:t>
            </w:r>
          </w:p>
        </w:tc>
        <w:tc>
          <w:tcPr>
            <w:tcW w:w="5625" w:type="dxa"/>
            <w:vAlign w:val="center"/>
            <w:hideMark/>
          </w:tcPr>
          <w:p w14:paraId="582962C2" w14:textId="58EA79F1" w:rsidR="00F63D0E" w:rsidRPr="0066371B" w:rsidRDefault="00F63D0E" w:rsidP="00F63D0E">
            <w:pPr>
              <w:rPr>
                <w:rFonts w:ascii="Courier New" w:hAnsi="Courier New" w:cs="Courier New"/>
                <w:lang w:val="el-GR"/>
              </w:rPr>
            </w:pPr>
            <w:r w:rsidRPr="0066371B">
              <w:rPr>
                <w:rFonts w:ascii="Courier New" w:hAnsi="Courier New" w:cs="Courier New"/>
                <w:lang w:val="el-GR"/>
              </w:rPr>
              <w:t xml:space="preserve">Ελάχιστη· ακόμη και στο </w:t>
            </w:r>
            <m:oMath>
              <m:sSubSup>
                <m:sSubSupPr>
                  <m:ctrlPr>
                    <w:rPr>
                      <w:rFonts w:ascii="Cambria Math" w:hAnsi="Cambria Math" w:cs="Courier New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lang w:val="el-GR"/>
                    </w:rPr>
                    <m:t>σ</m:t>
                  </m:r>
                  <m:ctrlPr>
                    <w:rPr>
                      <w:rFonts w:ascii="Cambria Math" w:hAnsi="Cambria Math" w:cs="Courier New"/>
                    </w:rPr>
                  </m:ctrlPr>
                </m:e>
                <m:sub>
                  <m:r>
                    <w:rPr>
                      <w:rFonts w:ascii="Cambria Math" w:hAnsi="Cambria Math" w:cs="Courier New"/>
                    </w:rPr>
                    <m:t>W</m:t>
                  </m:r>
                </m:sub>
                <m:sup>
                  <m:r>
                    <w:rPr>
                      <w:rFonts w:ascii="Cambria Math" w:hAnsi="Cambria Math" w:cs="Courier New"/>
                      <w:lang w:val="el-GR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lang w:val="el-GR"/>
                </w:rPr>
                <m:t>=2</m:t>
              </m:r>
            </m:oMath>
            <w:r w:rsidRPr="0066371B">
              <w:rPr>
                <w:rFonts w:ascii="Courier New" w:hAnsi="Courier New" w:cs="Courier New"/>
                <w:lang w:val="el-GR"/>
              </w:rPr>
              <w:t xml:space="preserve"> το σφάλμα είναι περιοριζόμενο από τη διακριτοποίηση (≈0.0002</w:t>
            </w:r>
            <w:r w:rsidRPr="00F63D0E">
              <w:rPr>
                <w:rFonts w:ascii="Courier New" w:hAnsi="Courier New" w:cs="Courier New"/>
              </w:rPr>
              <w:t> </w:t>
            </w:r>
            <w:r w:rsidRPr="0066371B">
              <w:rPr>
                <w:rFonts w:ascii="Courier New" w:hAnsi="Courier New" w:cs="Courier New"/>
                <w:lang w:val="el-GR"/>
              </w:rPr>
              <w:t>π)</w:t>
            </w:r>
          </w:p>
        </w:tc>
      </w:tr>
      <w:tr w:rsidR="00F63D0E" w:rsidRPr="00F63D0E" w14:paraId="21DC72C3" w14:textId="77777777" w:rsidTr="00A30768">
        <w:trPr>
          <w:trHeight w:val="671"/>
          <w:tblCellSpacing w:w="15" w:type="dxa"/>
        </w:trPr>
        <w:tc>
          <w:tcPr>
            <w:tcW w:w="2385" w:type="dxa"/>
            <w:vAlign w:val="center"/>
            <w:hideMark/>
          </w:tcPr>
          <w:p w14:paraId="5BF7B5E0" w14:textId="77777777" w:rsidR="00F63D0E" w:rsidRPr="00F63D0E" w:rsidRDefault="00F63D0E" w:rsidP="00F63D0E">
            <w:pPr>
              <w:rPr>
                <w:rFonts w:ascii="Courier New" w:hAnsi="Courier New" w:cs="Courier New"/>
              </w:rPr>
            </w:pPr>
            <w:r w:rsidRPr="00F63D0E">
              <w:rPr>
                <w:rFonts w:ascii="Courier New" w:hAnsi="Courier New" w:cs="Courier New"/>
                <w:b/>
                <w:bCs/>
              </w:rPr>
              <w:t>EV</w:t>
            </w:r>
          </w:p>
        </w:tc>
        <w:tc>
          <w:tcPr>
            <w:tcW w:w="3030" w:type="dxa"/>
            <w:vAlign w:val="center"/>
            <w:hideMark/>
          </w:tcPr>
          <w:p w14:paraId="49093EB9" w14:textId="77777777" w:rsidR="00F63D0E" w:rsidRPr="0066371B" w:rsidRDefault="00F63D0E" w:rsidP="00F63D0E">
            <w:pPr>
              <w:rPr>
                <w:rFonts w:ascii="Courier New" w:hAnsi="Courier New" w:cs="Courier New"/>
                <w:lang w:val="el-GR"/>
              </w:rPr>
            </w:pPr>
            <w:r w:rsidRPr="0066371B">
              <w:rPr>
                <w:rFonts w:ascii="Courier New" w:hAnsi="Courier New" w:cs="Courier New"/>
                <w:lang w:val="el-GR"/>
              </w:rPr>
              <w:t xml:space="preserve">Παρόμοια μορφή με </w:t>
            </w:r>
            <w:r w:rsidRPr="00F63D0E">
              <w:rPr>
                <w:rFonts w:ascii="Courier New" w:hAnsi="Courier New" w:cs="Courier New"/>
              </w:rPr>
              <w:t>MUSIC</w:t>
            </w:r>
            <w:r w:rsidRPr="0066371B">
              <w:rPr>
                <w:rFonts w:ascii="Courier New" w:hAnsi="Courier New" w:cs="Courier New"/>
                <w:lang w:val="el-GR"/>
              </w:rPr>
              <w:t xml:space="preserve">, ελαφρά υψηλότερο </w:t>
            </w:r>
            <w:r w:rsidRPr="00F63D0E">
              <w:rPr>
                <w:rFonts w:ascii="Courier New" w:hAnsi="Courier New" w:cs="Courier New"/>
              </w:rPr>
              <w:t>noise</w:t>
            </w:r>
            <w:r w:rsidRPr="0066371B">
              <w:rPr>
                <w:rFonts w:ascii="Courier New" w:hAnsi="Courier New" w:cs="Courier New"/>
                <w:lang w:val="el-GR"/>
              </w:rPr>
              <w:noBreakHyphen/>
            </w:r>
            <w:r w:rsidRPr="00F63D0E">
              <w:rPr>
                <w:rFonts w:ascii="Courier New" w:hAnsi="Courier New" w:cs="Courier New"/>
              </w:rPr>
              <w:t>floor</w:t>
            </w:r>
          </w:p>
        </w:tc>
        <w:tc>
          <w:tcPr>
            <w:tcW w:w="5625" w:type="dxa"/>
            <w:vAlign w:val="center"/>
            <w:hideMark/>
          </w:tcPr>
          <w:p w14:paraId="02B80BB6" w14:textId="77777777" w:rsidR="00F63D0E" w:rsidRPr="00F63D0E" w:rsidRDefault="00F63D0E" w:rsidP="00F63D0E">
            <w:pPr>
              <w:rPr>
                <w:rFonts w:ascii="Courier New" w:hAnsi="Courier New" w:cs="Courier New"/>
              </w:rPr>
            </w:pPr>
            <w:proofErr w:type="spellStart"/>
            <w:r w:rsidRPr="00F63D0E">
              <w:rPr>
                <w:rFonts w:ascii="Courier New" w:hAnsi="Courier New" w:cs="Courier New"/>
              </w:rPr>
              <w:t>Μέτρι</w:t>
            </w:r>
            <w:proofErr w:type="spellEnd"/>
            <w:r w:rsidRPr="00F63D0E">
              <w:rPr>
                <w:rFonts w:ascii="Courier New" w:hAnsi="Courier New" w:cs="Courier New"/>
              </w:rPr>
              <w:t>α</w:t>
            </w:r>
          </w:p>
        </w:tc>
      </w:tr>
    </w:tbl>
    <w:p w14:paraId="212B6BBF" w14:textId="4CF1E187" w:rsidR="00F63D0E" w:rsidRPr="00F63D0E" w:rsidRDefault="00F63D0E" w:rsidP="00F63D0E">
      <w:pPr>
        <w:rPr>
          <w:rFonts w:ascii="Courier New" w:hAnsi="Courier New" w:cs="Courier New"/>
        </w:rPr>
      </w:pPr>
      <w:r w:rsidRPr="0066371B">
        <w:rPr>
          <w:rFonts w:ascii="Courier New" w:hAnsi="Courier New" w:cs="Courier New"/>
          <w:lang w:val="el-GR"/>
        </w:rPr>
        <w:t xml:space="preserve">Η σύγκλιση του </w:t>
      </w:r>
      <w:r w:rsidRPr="00F63D0E">
        <w:rPr>
          <w:rFonts w:ascii="Courier New" w:hAnsi="Courier New" w:cs="Courier New"/>
        </w:rPr>
        <w:t>MUSIC</w:t>
      </w:r>
      <w:r w:rsidRPr="0066371B">
        <w:rPr>
          <w:rFonts w:ascii="Courier New" w:hAnsi="Courier New" w:cs="Courier New"/>
          <w:lang w:val="el-GR"/>
        </w:rPr>
        <w:t xml:space="preserve"> οφείλεται στην ορθογωνιότητα</w:t>
      </w:r>
      <m:oMath>
        <m:d>
          <m:dPr>
            <m:begChr m:val="⟨"/>
            <m:endChr m:val="⟩"/>
            <m:ctrlPr>
              <w:rPr>
                <w:rFonts w:ascii="Cambria Math" w:hAnsi="Cambria Math" w:cs="Courier New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e</m:t>
                </m:r>
                <m:ctrlPr>
                  <w:rPr>
                    <w:rFonts w:ascii="Cambria Math" w:hAnsi="Cambria Math" w:cs="Courier New"/>
                  </w:rPr>
                </m:ctrlPr>
              </m:e>
              <m:sub>
                <m:r>
                  <w:rPr>
                    <w:rFonts w:ascii="Cambria Math" w:hAnsi="Cambria Math" w:cs="Courier New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ourier New"/>
                        <w:lang w:val="el-GR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Courier New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u</m:t>
                </m:r>
              </m:e>
              <m:sub>
                <m:r>
                  <w:rPr>
                    <w:rFonts w:ascii="Cambria Math" w:hAnsi="Cambria Math" w:cs="Courier New"/>
                  </w:rPr>
                  <m:t>m</m:t>
                </m:r>
              </m:sub>
            </m:sSub>
          </m:e>
        </m:d>
        <m:r>
          <w:rPr>
            <w:rFonts w:ascii="Cambria Math" w:hAnsi="Cambria Math" w:cs="Courier New"/>
            <w:lang w:val="el-GR"/>
          </w:rPr>
          <m:t>=0</m:t>
        </m:r>
      </m:oMath>
      <w:r w:rsidRPr="0066371B">
        <w:rPr>
          <w:rFonts w:ascii="Courier New" w:hAnsi="Courier New" w:cs="Courier New"/>
          <w:lang w:val="el-GR"/>
        </w:rPr>
        <w:t xml:space="preserve"> για </w:t>
      </w:r>
      <w:r w:rsidRPr="00F63D0E">
        <w:rPr>
          <w:rFonts w:ascii="Courier New" w:hAnsi="Courier New" w:cs="Courier New"/>
        </w:rPr>
        <w:t>m</w:t>
      </w:r>
      <w:r w:rsidRPr="0066371B">
        <w:rPr>
          <w:rFonts w:ascii="Courier New" w:hAnsi="Courier New" w:cs="Courier New"/>
          <w:lang w:val="el-GR"/>
        </w:rPr>
        <w:t xml:space="preserve">&gt;1· όσο </w:t>
      </w: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σ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</w:rPr>
              <m:t>W</m:t>
            </m:r>
          </m:sub>
          <m:sup>
            <m:r>
              <w:rPr>
                <w:rFonts w:ascii="Cambria Math" w:hAnsi="Cambria Math" w:cs="Courier New"/>
                <w:lang w:val="el-GR"/>
              </w:rPr>
              <m:t>2</m:t>
            </m:r>
          </m:sup>
        </m:sSubSup>
      </m:oMath>
      <w:r w:rsidRPr="0066371B">
        <w:rPr>
          <w:rFonts w:ascii="Courier New" w:hAnsi="Courier New" w:cs="Courier New"/>
          <w:lang w:val="el-GR"/>
        </w:rPr>
        <w:t xml:space="preserve"> αυξάνει, οι ιδιοδιανύσµατες θορύβου αποκλίνουν αλλά το πλήθος τους (</w:t>
      </w:r>
      <w:r w:rsidRPr="00F63D0E">
        <w:rPr>
          <w:rFonts w:ascii="Courier New" w:hAnsi="Courier New" w:cs="Courier New"/>
        </w:rPr>
        <w:t>M</w:t>
      </w:r>
      <w:r w:rsidRPr="0066371B">
        <w:rPr>
          <w:rFonts w:ascii="Courier New" w:hAnsi="Courier New" w:cs="Courier New"/>
          <w:lang w:val="el-GR"/>
        </w:rPr>
        <w:t xml:space="preserve">-1) επιτρέπει στατιστική ελάττωση των </w:t>
      </w:r>
      <w:proofErr w:type="spellStart"/>
      <w:r w:rsidRPr="0066371B">
        <w:rPr>
          <w:rFonts w:ascii="Courier New" w:hAnsi="Courier New" w:cs="Courier New"/>
          <w:lang w:val="el-GR"/>
        </w:rPr>
        <w:t>σφαλµάτων</w:t>
      </w:r>
      <w:proofErr w:type="spellEnd"/>
      <w:r w:rsidRPr="0066371B">
        <w:rPr>
          <w:rFonts w:ascii="Courier New" w:hAnsi="Courier New" w:cs="Courier New"/>
          <w:lang w:val="el-GR"/>
        </w:rPr>
        <w:t xml:space="preserve"> προβολής. Αντίθετα, ο </w:t>
      </w:r>
      <w:r w:rsidRPr="00F63D0E">
        <w:rPr>
          <w:rFonts w:ascii="Courier New" w:hAnsi="Courier New" w:cs="Courier New"/>
        </w:rPr>
        <w:t>Pisarenko</w:t>
      </w:r>
      <w:r w:rsidRPr="0066371B">
        <w:rPr>
          <w:rFonts w:ascii="Courier New" w:hAnsi="Courier New" w:cs="Courier New"/>
          <w:lang w:val="el-GR"/>
        </w:rPr>
        <w:t xml:space="preserve">, </w:t>
      </w:r>
      <w:proofErr w:type="spellStart"/>
      <w:r w:rsidRPr="0066371B">
        <w:rPr>
          <w:rFonts w:ascii="Courier New" w:hAnsi="Courier New" w:cs="Courier New"/>
          <w:lang w:val="el-GR"/>
        </w:rPr>
        <w:t>βασιζόµενος</w:t>
      </w:r>
      <w:proofErr w:type="spellEnd"/>
      <w:r w:rsidRPr="0066371B">
        <w:rPr>
          <w:rFonts w:ascii="Courier New" w:hAnsi="Courier New" w:cs="Courier New"/>
          <w:lang w:val="el-GR"/>
        </w:rPr>
        <w:t xml:space="preserve"> </w:t>
      </w:r>
      <w:r w:rsidRPr="0066371B">
        <w:rPr>
          <w:rFonts w:ascii="Courier New" w:hAnsi="Courier New" w:cs="Courier New"/>
          <w:i/>
          <w:iCs/>
          <w:lang w:val="el-GR"/>
        </w:rPr>
        <w:t>µόνο</w:t>
      </w:r>
      <w:r w:rsidRPr="0066371B">
        <w:rPr>
          <w:rFonts w:ascii="Courier New" w:hAnsi="Courier New" w:cs="Courier New"/>
          <w:lang w:val="el-GR"/>
        </w:rPr>
        <w:t xml:space="preserve"> στο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u</m:t>
            </m:r>
          </m:e>
          <m:sub>
            <m:r>
              <w:rPr>
                <w:rFonts w:ascii="Cambria Math" w:hAnsi="Cambria Math" w:cs="Courier New"/>
                <w:lang w:val="el-GR"/>
              </w:rPr>
              <m:t>1</m:t>
            </m:r>
          </m:sub>
        </m:sSub>
      </m:oMath>
      <w:r w:rsidRPr="0066371B">
        <w:rPr>
          <w:rFonts w:ascii="Courier New" w:hAnsi="Courier New" w:cs="Courier New"/>
          <w:lang w:val="el-GR"/>
        </w:rPr>
        <w:t xml:space="preserve">, διατηρεί υψηλή διασπορά και ευπάθεια σε λανθασµένη επιλογή ρίζας (βλ. </w:t>
      </w:r>
      <w:r w:rsidRPr="00F63D0E">
        <w:rPr>
          <w:rFonts w:ascii="Courier New" w:hAnsi="Courier New" w:cs="Courier New"/>
        </w:rPr>
        <w:t>Q</w:t>
      </w:r>
      <w:r w:rsidRPr="00F63D0E">
        <w:rPr>
          <w:rFonts w:ascii="Courier New" w:hAnsi="Courier New" w:cs="Courier New"/>
        </w:rPr>
        <w:noBreakHyphen/>
        <w:t>καµπ</w:t>
      </w:r>
      <w:proofErr w:type="spellStart"/>
      <w:r w:rsidRPr="00F63D0E">
        <w:rPr>
          <w:rFonts w:ascii="Courier New" w:hAnsi="Courier New" w:cs="Courier New"/>
        </w:rPr>
        <w:t>ύλες</w:t>
      </w:r>
      <w:proofErr w:type="spellEnd"/>
      <w:r w:rsidRPr="00F63D0E">
        <w:rPr>
          <w:rFonts w:ascii="Courier New" w:hAnsi="Courier New" w:cs="Courier New"/>
        </w:rPr>
        <w:t xml:space="preserve"> µε π</w:t>
      </w:r>
      <w:proofErr w:type="spellStart"/>
      <w:r w:rsidRPr="00F63D0E">
        <w:rPr>
          <w:rFonts w:ascii="Courier New" w:hAnsi="Courier New" w:cs="Courier New"/>
        </w:rPr>
        <w:t>ολλ</w:t>
      </w:r>
      <w:proofErr w:type="spellEnd"/>
      <w:r w:rsidRPr="00F63D0E">
        <w:rPr>
          <w:rFonts w:ascii="Courier New" w:hAnsi="Courier New" w:cs="Courier New"/>
        </w:rPr>
        <w:t xml:space="preserve">απλές </w:t>
      </w:r>
      <w:proofErr w:type="spellStart"/>
      <w:r w:rsidRPr="00F63D0E">
        <w:rPr>
          <w:rFonts w:ascii="Courier New" w:hAnsi="Courier New" w:cs="Courier New"/>
        </w:rPr>
        <w:t>κορυφές</w:t>
      </w:r>
      <w:proofErr w:type="spellEnd"/>
      <w:r w:rsidRPr="00F63D0E">
        <w:rPr>
          <w:rFonts w:ascii="Courier New" w:hAnsi="Courier New" w:cs="Courier New"/>
        </w:rPr>
        <w:t>).</w:t>
      </w:r>
    </w:p>
    <w:p w14:paraId="19D14E1D" w14:textId="1DA45C13" w:rsidR="00F63D0E" w:rsidRPr="00F63D0E" w:rsidRDefault="00D177D5" w:rsidP="00F63D0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3F5C29BC">
          <v:rect id="_x0000_i1043" alt="" style="width:190.5pt;height:.05pt;mso-width-percent:0;mso-height-percent:0;mso-width-percent:0;mso-height-percent:0" o:hrpct="407" o:hralign="center" o:hrstd="t" o:hr="t" fillcolor="#a0a0a0" stroked="f"/>
        </w:pict>
      </w:r>
    </w:p>
    <w:p w14:paraId="0DAE6C34" w14:textId="77777777" w:rsidR="00F63D0E" w:rsidRPr="0066371B" w:rsidRDefault="00F63D0E" w:rsidP="00F63D0E">
      <w:pPr>
        <w:rPr>
          <w:rFonts w:ascii="Courier New" w:hAnsi="Courier New" w:cs="Courier New"/>
          <w:b/>
          <w:bCs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t xml:space="preserve">4. </w:t>
      </w:r>
      <w:proofErr w:type="spellStart"/>
      <w:r w:rsidRPr="0066371B">
        <w:rPr>
          <w:rFonts w:ascii="Courier New" w:hAnsi="Courier New" w:cs="Courier New"/>
          <w:b/>
          <w:bCs/>
          <w:lang w:val="el-GR"/>
        </w:rPr>
        <w:t>Συµπεριφορά</w:t>
      </w:r>
      <w:proofErr w:type="spellEnd"/>
      <w:r w:rsidRPr="0066371B">
        <w:rPr>
          <w:rFonts w:ascii="Courier New" w:hAnsi="Courier New" w:cs="Courier New"/>
          <w:b/>
          <w:bCs/>
          <w:lang w:val="el-GR"/>
        </w:rPr>
        <w:t xml:space="preserve"> των συναρτήσεων</w:t>
      </w:r>
      <w:r w:rsidRPr="00F63D0E">
        <w:rPr>
          <w:rFonts w:ascii="Courier New" w:hAnsi="Courier New" w:cs="Courier New"/>
          <w:b/>
          <w:bCs/>
        </w:rPr>
        <w:t> Q</w:t>
      </w:r>
      <w:r w:rsidRPr="0066371B">
        <w:rPr>
          <w:rFonts w:ascii="Courier New" w:hAnsi="Courier New" w:cs="Courier New"/>
          <w:b/>
          <w:bCs/>
          <w:lang w:val="el-GR"/>
        </w:rPr>
        <w:t>(</w:t>
      </w:r>
      <w:r w:rsidRPr="00F63D0E">
        <w:rPr>
          <w:rFonts w:ascii="Courier New" w:hAnsi="Courier New" w:cs="Courier New"/>
          <w:b/>
          <w:bCs/>
        </w:rPr>
        <w:t>M</w:t>
      </w:r>
      <w:r w:rsidRPr="0066371B">
        <w:rPr>
          <w:rFonts w:ascii="Courier New" w:hAnsi="Courier New" w:cs="Courier New"/>
          <w:b/>
          <w:bCs/>
          <w:lang w:val="el-GR"/>
        </w:rPr>
        <w:t>,</w:t>
      </w:r>
      <w:r w:rsidRPr="00F63D0E">
        <w:rPr>
          <w:rFonts w:ascii="Courier New" w:hAnsi="Courier New" w:cs="Courier New"/>
          <w:b/>
          <w:bCs/>
        </w:rPr>
        <w:t>m</w:t>
      </w:r>
      <w:r w:rsidRPr="0066371B">
        <w:rPr>
          <w:rFonts w:ascii="Courier New" w:hAnsi="Courier New" w:cs="Courier New"/>
          <w:b/>
          <w:bCs/>
          <w:lang w:val="el-GR"/>
        </w:rPr>
        <w:t>)</w:t>
      </w:r>
    </w:p>
    <w:p w14:paraId="7779CD2C" w14:textId="3B829E1E" w:rsidR="00F63D0E" w:rsidRPr="0066371B" w:rsidRDefault="00F63D0E" w:rsidP="00F42CA6">
      <w:pPr>
        <w:numPr>
          <w:ilvl w:val="0"/>
          <w:numId w:val="33"/>
        </w:num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 xml:space="preserve">Για </w:t>
      </w:r>
      <w:r w:rsidRPr="00F63D0E">
        <w:rPr>
          <w:rFonts w:ascii="Courier New" w:hAnsi="Courier New" w:cs="Courier New"/>
          <w:b/>
          <w:bCs/>
        </w:rPr>
        <w:t>M</w:t>
      </w:r>
      <w:r w:rsidRPr="0066371B">
        <w:rPr>
          <w:rFonts w:ascii="Courier New" w:hAnsi="Courier New" w:cs="Courier New"/>
          <w:b/>
          <w:bCs/>
          <w:lang w:val="el-GR"/>
        </w:rPr>
        <w:t>=2</w:t>
      </w:r>
      <w:r w:rsidRPr="0066371B">
        <w:rPr>
          <w:rFonts w:ascii="Courier New" w:hAnsi="Courier New" w:cs="Courier New"/>
          <w:lang w:val="el-GR"/>
        </w:rPr>
        <w:t xml:space="preserve"> οι </w:t>
      </w:r>
      <w:r w:rsidRPr="00F63D0E">
        <w:rPr>
          <w:rFonts w:ascii="Courier New" w:hAnsi="Courier New" w:cs="Courier New"/>
        </w:rPr>
        <w:t>Q</w:t>
      </w:r>
      <w:r w:rsidRPr="0066371B">
        <w:rPr>
          <w:rFonts w:ascii="Courier New" w:hAnsi="Courier New" w:cs="Courier New"/>
          <w:lang w:val="el-GR"/>
        </w:rPr>
        <w:noBreakHyphen/>
        <w:t>καμπύλες είναι συμμετρικές, µ</w:t>
      </w:r>
      <w:proofErr w:type="spellStart"/>
      <w:r w:rsidRPr="0066371B">
        <w:rPr>
          <w:rFonts w:ascii="Courier New" w:hAnsi="Courier New" w:cs="Courier New"/>
          <w:lang w:val="el-GR"/>
        </w:rPr>
        <w:t>ονοαιχµές</w:t>
      </w:r>
      <w:proofErr w:type="spellEnd"/>
      <w:r w:rsidRPr="0066371B">
        <w:rPr>
          <w:rFonts w:ascii="Courier New" w:hAnsi="Courier New" w:cs="Courier New"/>
          <w:lang w:val="el-GR"/>
        </w:rPr>
        <w:t xml:space="preserve"> ~</w:t>
      </w:r>
      <w:r w:rsidRPr="00F63D0E">
        <w:rPr>
          <w:rFonts w:ascii="Courier New" w:hAnsi="Courier New" w:cs="Courier New"/>
        </w:rPr>
        <w:t> </w:t>
      </w:r>
      <w:r w:rsidRPr="0066371B">
        <w:rPr>
          <w:rFonts w:ascii="Courier New" w:hAnsi="Courier New" w:cs="Courier New"/>
          <w:lang w:val="el-GR"/>
        </w:rPr>
        <w:t>30–40</w:t>
      </w:r>
      <w:r w:rsidRPr="00F63D0E">
        <w:rPr>
          <w:rFonts w:ascii="Courier New" w:hAnsi="Courier New" w:cs="Courier New"/>
        </w:rPr>
        <w:t> dB</w:t>
      </w:r>
      <w:r w:rsidRPr="0066371B">
        <w:rPr>
          <w:rFonts w:ascii="Courier New" w:hAnsi="Courier New" w:cs="Courier New"/>
          <w:lang w:val="el-GR"/>
        </w:rPr>
        <w:t>· το λόγο κορυφής</w:t>
      </w:r>
      <w:r w:rsidRPr="0066371B">
        <w:rPr>
          <w:rFonts w:ascii="Courier New" w:hAnsi="Courier New" w:cs="Courier New"/>
          <w:lang w:val="el-GR"/>
        </w:rPr>
        <w:noBreakHyphen/>
        <w:t xml:space="preserve">βάσης καθορίζει αποκλειστικά το </w:t>
      </w:r>
      <w:r w:rsidRPr="00F63D0E">
        <w:rPr>
          <w:rFonts w:ascii="Courier New" w:hAnsi="Courier New" w:cs="Courier New"/>
        </w:rPr>
        <w:t>SNR</w:t>
      </w:r>
      <w:r w:rsidRPr="0066371B">
        <w:rPr>
          <w:rFonts w:ascii="Courier New" w:hAnsi="Courier New" w:cs="Courier New"/>
          <w:lang w:val="el-GR"/>
        </w:rPr>
        <w:t>.</w:t>
      </w:r>
    </w:p>
    <w:p w14:paraId="16C0F95D" w14:textId="407856C7" w:rsidR="00F63D0E" w:rsidRPr="0066371B" w:rsidRDefault="00F63D0E" w:rsidP="00F42CA6">
      <w:pPr>
        <w:numPr>
          <w:ilvl w:val="0"/>
          <w:numId w:val="33"/>
        </w:num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 xml:space="preserve">Για </w:t>
      </w:r>
      <w:r w:rsidRPr="00F63D0E">
        <w:rPr>
          <w:rFonts w:ascii="Courier New" w:hAnsi="Courier New" w:cs="Courier New"/>
          <w:b/>
          <w:bCs/>
        </w:rPr>
        <w:t>M</w:t>
      </w:r>
      <w:r w:rsidRPr="0066371B">
        <w:rPr>
          <w:rFonts w:ascii="Courier New" w:hAnsi="Courier New" w:cs="Courier New"/>
          <w:b/>
          <w:bCs/>
          <w:lang w:val="el-GR"/>
        </w:rPr>
        <w:t>=30</w:t>
      </w:r>
      <w:r w:rsidRPr="0066371B">
        <w:rPr>
          <w:rFonts w:ascii="Courier New" w:hAnsi="Courier New" w:cs="Courier New"/>
          <w:lang w:val="el-GR"/>
        </w:rPr>
        <w:t xml:space="preserve"> ή </w:t>
      </w:r>
      <w:r w:rsidRPr="0066371B">
        <w:rPr>
          <w:rFonts w:ascii="Courier New" w:hAnsi="Courier New" w:cs="Courier New"/>
          <w:b/>
          <w:bCs/>
          <w:lang w:val="el-GR"/>
        </w:rPr>
        <w:t>50</w:t>
      </w:r>
      <w:r w:rsidRPr="0066371B">
        <w:rPr>
          <w:rFonts w:ascii="Courier New" w:hAnsi="Courier New" w:cs="Courier New"/>
          <w:lang w:val="el-GR"/>
        </w:rPr>
        <w:t xml:space="preserve"> αναπτύσσεται πλέγμα στενών λοβών· η πραγματική συχνότητα παραμένει ισχυρότερη, αλλά συχνά χάνει την πρωτιά σε ύψος (ιδίως όταν </w:t>
      </w: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σ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</w:rPr>
              <m:t>W</m:t>
            </m:r>
          </m:sub>
          <m:sup>
            <m:r>
              <w:rPr>
                <w:rFonts w:ascii="Cambria Math" w:hAnsi="Cambria Math" w:cs="Courier New"/>
                <w:lang w:val="el-GR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Courier New"/>
            <w:lang w:val="el-GR"/>
          </w:rPr>
          <m:t>≥</m:t>
        </m:r>
        <m:r>
          <w:rPr>
            <w:rFonts w:ascii="Cambria Math" w:hAnsi="Cambria Math" w:cs="Courier New"/>
            <w:lang w:val="el-GR"/>
          </w:rPr>
          <m:t>1</m:t>
        </m:r>
      </m:oMath>
      <w:r w:rsidRPr="0066371B">
        <w:rPr>
          <w:rFonts w:ascii="Courier New" w:hAnsi="Courier New" w:cs="Courier New"/>
          <w:lang w:val="el-GR"/>
        </w:rPr>
        <w:t>). Εικόνα</w:t>
      </w:r>
      <w:r w:rsidRPr="00F63D0E">
        <w:rPr>
          <w:rFonts w:ascii="Courier New" w:hAnsi="Courier New" w:cs="Courier New"/>
        </w:rPr>
        <w:t> Q</w:t>
      </w:r>
      <w:r w:rsidRPr="0066371B">
        <w:rPr>
          <w:rFonts w:ascii="Courier New" w:hAnsi="Courier New" w:cs="Courier New"/>
          <w:lang w:val="el-GR"/>
        </w:rPr>
        <w:t>_</w:t>
      </w:r>
      <w:r w:rsidRPr="00F63D0E">
        <w:rPr>
          <w:rFonts w:ascii="Courier New" w:hAnsi="Courier New" w:cs="Courier New"/>
        </w:rPr>
        <w:t>M</w:t>
      </w:r>
      <w:r w:rsidRPr="0066371B">
        <w:rPr>
          <w:rFonts w:ascii="Courier New" w:hAnsi="Courier New" w:cs="Courier New"/>
          <w:lang w:val="el-GR"/>
        </w:rPr>
        <w:t>50_</w:t>
      </w:r>
      <w:r w:rsidRPr="00F63D0E">
        <w:rPr>
          <w:rFonts w:ascii="Courier New" w:hAnsi="Courier New" w:cs="Courier New"/>
        </w:rPr>
        <w:t>s</w:t>
      </w:r>
      <w:r w:rsidRPr="0066371B">
        <w:rPr>
          <w:rFonts w:ascii="Courier New" w:hAnsi="Courier New" w:cs="Courier New"/>
          <w:lang w:val="el-GR"/>
        </w:rPr>
        <w:t>2.</w:t>
      </w:r>
      <w:r w:rsidRPr="00F63D0E">
        <w:rPr>
          <w:rFonts w:ascii="Courier New" w:hAnsi="Courier New" w:cs="Courier New"/>
        </w:rPr>
        <w:t>png</w:t>
      </w:r>
      <w:r w:rsidRPr="0066371B">
        <w:rPr>
          <w:rFonts w:ascii="Courier New" w:hAnsi="Courier New" w:cs="Courier New"/>
          <w:lang w:val="el-GR"/>
        </w:rPr>
        <w:t xml:space="preserve">: πλήθος </w:t>
      </w:r>
      <w:proofErr w:type="spellStart"/>
      <w:r w:rsidRPr="0066371B">
        <w:rPr>
          <w:rFonts w:ascii="Courier New" w:hAnsi="Courier New" w:cs="Courier New"/>
          <w:lang w:val="el-GR"/>
        </w:rPr>
        <w:t>ψευδοκορυφών</w:t>
      </w:r>
      <w:proofErr w:type="spellEnd"/>
      <w:r w:rsidRPr="0066371B">
        <w:rPr>
          <w:rFonts w:ascii="Courier New" w:hAnsi="Courier New" w:cs="Courier New"/>
          <w:lang w:val="el-GR"/>
        </w:rPr>
        <w:t xml:space="preserve"> με ύψη έως 35</w:t>
      </w:r>
      <w:r w:rsidRPr="00F63D0E">
        <w:rPr>
          <w:rFonts w:ascii="Courier New" w:hAnsi="Courier New" w:cs="Courier New"/>
        </w:rPr>
        <w:t> dB</w:t>
      </w:r>
      <w:r w:rsidRPr="0066371B">
        <w:rPr>
          <w:rFonts w:ascii="Courier New" w:hAnsi="Courier New" w:cs="Courier New"/>
          <w:lang w:val="el-GR"/>
        </w:rPr>
        <w:t xml:space="preserve">· χαρακτηριστική ένδειξη αστάθειας </w:t>
      </w:r>
      <w:r w:rsidRPr="00F63D0E">
        <w:rPr>
          <w:rFonts w:ascii="Courier New" w:hAnsi="Courier New" w:cs="Courier New"/>
        </w:rPr>
        <w:t>Pisarenko</w:t>
      </w:r>
      <w:r w:rsidRPr="0066371B">
        <w:rPr>
          <w:rFonts w:ascii="Courier New" w:hAnsi="Courier New" w:cs="Courier New"/>
          <w:lang w:val="el-GR"/>
        </w:rPr>
        <w:t>.</w:t>
      </w:r>
    </w:p>
    <w:p w14:paraId="042B1950" w14:textId="6E2B91A5" w:rsidR="00F63D0E" w:rsidRPr="0066371B" w:rsidRDefault="00F63D0E" w:rsidP="00F63D0E">
      <w:p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 xml:space="preserve">Η αύξηση των πλευρικών λοβών εξηγείται από το γεγονός ότι οι ρίζες του </w:t>
      </w:r>
      <w:proofErr w:type="spellStart"/>
      <w:r w:rsidRPr="0066371B">
        <w:rPr>
          <w:rFonts w:ascii="Courier New" w:hAnsi="Courier New" w:cs="Courier New"/>
          <w:lang w:val="el-GR"/>
        </w:rPr>
        <w:t>πολυωνύµου</w:t>
      </w:r>
      <w:proofErr w:type="spellEnd"/>
      <w:r w:rsidRPr="0066371B">
        <w:rPr>
          <w:rFonts w:ascii="Courier New" w:hAnsi="Courier New" w:cs="Courier New"/>
          <w:lang w:val="el-GR"/>
        </w:rPr>
        <w:t xml:space="preserve"> </w:t>
      </w:r>
      <w:proofErr w:type="spellStart"/>
      <w:r w:rsidRPr="0066371B">
        <w:rPr>
          <w:rFonts w:ascii="Courier New" w:hAnsi="Courier New" w:cs="Courier New"/>
          <w:b/>
          <w:bCs/>
          <w:lang w:val="el-GR"/>
        </w:rPr>
        <w:t>συµπυκνώνονται</w:t>
      </w:r>
      <w:proofErr w:type="spellEnd"/>
      <w:r w:rsidRPr="0066371B">
        <w:rPr>
          <w:rFonts w:ascii="Courier New" w:hAnsi="Courier New" w:cs="Courier New"/>
          <w:lang w:val="el-GR"/>
        </w:rPr>
        <w:t xml:space="preserve"> στον µ</w:t>
      </w:r>
      <w:proofErr w:type="spellStart"/>
      <w:r w:rsidRPr="0066371B">
        <w:rPr>
          <w:rFonts w:ascii="Courier New" w:hAnsi="Courier New" w:cs="Courier New"/>
          <w:lang w:val="el-GR"/>
        </w:rPr>
        <w:t>οναδιαίο</w:t>
      </w:r>
      <w:proofErr w:type="spellEnd"/>
      <w:r w:rsidRPr="0066371B">
        <w:rPr>
          <w:rFonts w:ascii="Courier New" w:hAnsi="Courier New" w:cs="Courier New"/>
          <w:lang w:val="el-GR"/>
        </w:rPr>
        <w:t xml:space="preserve"> κύκλο καθώς </w:t>
      </w:r>
      <m:oMath>
        <m:r>
          <w:rPr>
            <w:rFonts w:ascii="Cambria Math" w:hAnsi="Cambria Math" w:cs="Courier New"/>
          </w:rPr>
          <m:t>M</m:t>
        </m:r>
        <m:r>
          <m:rPr>
            <m:sty m:val="p"/>
          </m:rPr>
          <w:rPr>
            <w:rFonts w:ascii="Cambria Math" w:hAnsi="Cambria Math" w:cs="Courier New"/>
            <w:lang w:val="el-GR"/>
          </w:rPr>
          <m:t>↑</m:t>
        </m:r>
      </m:oMath>
      <w:r w:rsidRPr="0066371B">
        <w:rPr>
          <w:rFonts w:ascii="Courier New" w:hAnsi="Courier New" w:cs="Courier New"/>
          <w:lang w:val="el-GR"/>
        </w:rPr>
        <w:t xml:space="preserve"> και η παρουσία θορύβου διαταράσσει τη γωνιακή τους κατανομή.</w:t>
      </w:r>
    </w:p>
    <w:p w14:paraId="0476D235" w14:textId="456CFDC6" w:rsidR="00F63D0E" w:rsidRPr="00F63D0E" w:rsidRDefault="00D177D5" w:rsidP="00F63D0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088CC288">
          <v:rect id="_x0000_i1044" alt="" style="width:190.5pt;height:.05pt;mso-width-percent:0;mso-height-percent:0;mso-width-percent:0;mso-height-percent:0" o:hrpct="407" o:hralign="center" o:hrstd="t" o:hr="t" fillcolor="#a0a0a0" stroked="f"/>
        </w:pict>
      </w:r>
    </w:p>
    <w:p w14:paraId="50A3EEB0" w14:textId="77777777" w:rsidR="00371209" w:rsidRDefault="00371209" w:rsidP="00F63D0E">
      <w:pPr>
        <w:rPr>
          <w:rFonts w:ascii="Courier New" w:hAnsi="Courier New" w:cs="Courier New"/>
          <w:b/>
          <w:bCs/>
        </w:rPr>
      </w:pPr>
    </w:p>
    <w:p w14:paraId="3440B77C" w14:textId="77777777" w:rsidR="00371209" w:rsidRDefault="00371209" w:rsidP="00F63D0E">
      <w:pPr>
        <w:rPr>
          <w:rFonts w:ascii="Courier New" w:hAnsi="Courier New" w:cs="Courier New"/>
          <w:b/>
          <w:bCs/>
        </w:rPr>
      </w:pPr>
    </w:p>
    <w:p w14:paraId="5D6ADAF2" w14:textId="3C08AF7A" w:rsidR="00F63D0E" w:rsidRPr="00F63D0E" w:rsidRDefault="00F63D0E" w:rsidP="00F63D0E">
      <w:pPr>
        <w:rPr>
          <w:rFonts w:ascii="Courier New" w:hAnsi="Courier New" w:cs="Courier New"/>
          <w:b/>
          <w:bCs/>
        </w:rPr>
      </w:pPr>
      <w:r w:rsidRPr="00F63D0E">
        <w:rPr>
          <w:rFonts w:ascii="Courier New" w:hAnsi="Courier New" w:cs="Courier New"/>
          <w:b/>
          <w:bCs/>
        </w:rPr>
        <w:t xml:space="preserve">5. </w:t>
      </w:r>
      <w:proofErr w:type="spellStart"/>
      <w:r w:rsidRPr="00F63D0E">
        <w:rPr>
          <w:rFonts w:ascii="Courier New" w:hAnsi="Courier New" w:cs="Courier New"/>
          <w:b/>
          <w:bCs/>
        </w:rPr>
        <w:t>Τελικά</w:t>
      </w:r>
      <w:proofErr w:type="spellEnd"/>
      <w:r w:rsidRPr="00F63D0E">
        <w:rPr>
          <w:rFonts w:ascii="Courier New" w:hAnsi="Courier New" w:cs="Courier New"/>
          <w:b/>
          <w:bCs/>
        </w:rPr>
        <w:t xml:space="preserve"> π</w:t>
      </w:r>
      <w:proofErr w:type="spellStart"/>
      <w:r w:rsidRPr="00F63D0E">
        <w:rPr>
          <w:rFonts w:ascii="Courier New" w:hAnsi="Courier New" w:cs="Courier New"/>
          <w:b/>
          <w:bCs/>
        </w:rPr>
        <w:t>ορίσ</w:t>
      </w:r>
      <w:proofErr w:type="spellEnd"/>
      <w:r w:rsidRPr="00F63D0E">
        <w:rPr>
          <w:rFonts w:ascii="Courier New" w:hAnsi="Courier New" w:cs="Courier New"/>
          <w:b/>
          <w:bCs/>
        </w:rPr>
        <w:t>µατα</w:t>
      </w:r>
    </w:p>
    <w:p w14:paraId="675E6FBF" w14:textId="35375B54" w:rsidR="00F63D0E" w:rsidRPr="0066371B" w:rsidRDefault="00F63D0E" w:rsidP="00F42CA6">
      <w:pPr>
        <w:numPr>
          <w:ilvl w:val="0"/>
          <w:numId w:val="34"/>
        </w:num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lastRenderedPageBreak/>
        <w:t xml:space="preserve">Ορθότητα </w:t>
      </w:r>
      <w:proofErr w:type="spellStart"/>
      <w:r w:rsidRPr="0066371B">
        <w:rPr>
          <w:rFonts w:ascii="Courier New" w:hAnsi="Courier New" w:cs="Courier New"/>
          <w:b/>
          <w:bCs/>
          <w:lang w:val="el-GR"/>
        </w:rPr>
        <w:t>εκτιµήσεων</w:t>
      </w:r>
      <w:proofErr w:type="spellEnd"/>
      <w:r w:rsidRPr="0066371B">
        <w:rPr>
          <w:rFonts w:ascii="Courier New" w:hAnsi="Courier New" w:cs="Courier New"/>
          <w:b/>
          <w:bCs/>
          <w:lang w:val="el-GR"/>
        </w:rPr>
        <w:t xml:space="preserve"> πλάτους</w:t>
      </w:r>
      <w:r w:rsidRPr="00F63D0E">
        <w:rPr>
          <w:rFonts w:ascii="Courier New" w:hAnsi="Courier New" w:cs="Courier New"/>
          <w:b/>
          <w:bCs/>
        </w:rPr>
        <w:t> </w:t>
      </w:r>
      <w:r w:rsidRPr="0066371B">
        <w:rPr>
          <w:rFonts w:ascii="Courier New" w:hAnsi="Courier New" w:cs="Courier New"/>
          <w:b/>
          <w:bCs/>
          <w:lang w:val="el-GR"/>
        </w:rPr>
        <w:t>|</w:t>
      </w:r>
      <w:r w:rsidRPr="00F63D0E">
        <w:rPr>
          <w:rFonts w:ascii="Courier New" w:hAnsi="Courier New" w:cs="Courier New"/>
          <w:b/>
          <w:bCs/>
        </w:rPr>
        <w:t>A</w:t>
      </w:r>
      <w:r w:rsidRPr="0066371B">
        <w:rPr>
          <w:rFonts w:ascii="Courier New" w:hAnsi="Courier New" w:cs="Courier New"/>
          <w:b/>
          <w:bCs/>
          <w:lang w:val="el-GR"/>
        </w:rPr>
        <w:t>| και</w:t>
      </w:r>
      <w:r w:rsidRPr="00F63D0E">
        <w:rPr>
          <w:rFonts w:ascii="Courier New" w:hAnsi="Courier New" w:cs="Courier New"/>
          <w:b/>
          <w:bCs/>
        </w:rPr>
        <w:t> </w:t>
      </w:r>
      <w:r w:rsidRPr="0066371B">
        <w:rPr>
          <w:rFonts w:ascii="Courier New" w:hAnsi="Courier New" w:cs="Courier New"/>
          <w:b/>
          <w:bCs/>
          <w:lang w:val="el-GR"/>
        </w:rPr>
        <w:t>θορύβου</w:t>
      </w:r>
      <w:r w:rsidRPr="0066371B">
        <w:rPr>
          <w:rFonts w:ascii="Courier New" w:hAnsi="Courier New" w:cs="Courier New"/>
          <w:lang w:val="el-GR"/>
        </w:rPr>
        <w:br/>
        <w:t xml:space="preserve">Η μέθοδος ιδιοτιμών αποδίδει συνεπή, </w:t>
      </w:r>
      <w:proofErr w:type="spellStart"/>
      <w:r w:rsidRPr="0066371B">
        <w:rPr>
          <w:rFonts w:ascii="Courier New" w:hAnsi="Courier New" w:cs="Courier New"/>
          <w:lang w:val="el-GR"/>
        </w:rPr>
        <w:t>ασυµπτωτικά</w:t>
      </w:r>
      <w:proofErr w:type="spellEnd"/>
      <w:r w:rsidRPr="0066371B">
        <w:rPr>
          <w:rFonts w:ascii="Courier New" w:hAnsi="Courier New" w:cs="Courier New"/>
          <w:lang w:val="el-GR"/>
        </w:rPr>
        <w:t xml:space="preserve"> αμερόληπτα αποτελέσματα· η αύξηση </w:t>
      </w:r>
      <w:r w:rsidRPr="00F63D0E">
        <w:rPr>
          <w:rFonts w:ascii="Courier New" w:hAnsi="Courier New" w:cs="Courier New"/>
        </w:rPr>
        <w:t>M</w:t>
      </w:r>
      <w:r w:rsidRPr="0066371B">
        <w:rPr>
          <w:rFonts w:ascii="Courier New" w:hAnsi="Courier New" w:cs="Courier New"/>
          <w:lang w:val="el-GR"/>
        </w:rPr>
        <w:t xml:space="preserve"> δρα ευεργετικά ακόμη και σε </w:t>
      </w:r>
      <w:proofErr w:type="spellStart"/>
      <w:r w:rsidRPr="0066371B">
        <w:rPr>
          <w:rFonts w:ascii="Courier New" w:hAnsi="Courier New" w:cs="Courier New"/>
          <w:lang w:val="el-GR"/>
        </w:rPr>
        <w:t>χαµηλό</w:t>
      </w:r>
      <w:proofErr w:type="spellEnd"/>
      <w:r w:rsidRPr="0066371B">
        <w:rPr>
          <w:rFonts w:ascii="Courier New" w:hAnsi="Courier New" w:cs="Courier New"/>
          <w:lang w:val="el-GR"/>
        </w:rPr>
        <w:t xml:space="preserve"> </w:t>
      </w:r>
      <w:r w:rsidRPr="00F63D0E">
        <w:rPr>
          <w:rFonts w:ascii="Courier New" w:hAnsi="Courier New" w:cs="Courier New"/>
        </w:rPr>
        <w:t>SNR</w:t>
      </w:r>
      <w:r w:rsidRPr="0066371B">
        <w:rPr>
          <w:rFonts w:ascii="Courier New" w:hAnsi="Courier New" w:cs="Courier New"/>
          <w:lang w:val="el-GR"/>
        </w:rPr>
        <w:t>.</w:t>
      </w:r>
    </w:p>
    <w:p w14:paraId="2CF1D991" w14:textId="27165CA1" w:rsidR="00F63D0E" w:rsidRPr="0066371B" w:rsidRDefault="00B17599" w:rsidP="00F42CA6">
      <w:pPr>
        <w:numPr>
          <w:ilvl w:val="0"/>
          <w:numId w:val="34"/>
        </w:num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t>Ευρωστία</w:t>
      </w:r>
      <w:r w:rsidR="00F63D0E" w:rsidRPr="0066371B">
        <w:rPr>
          <w:rFonts w:ascii="Courier New" w:hAnsi="Courier New" w:cs="Courier New"/>
          <w:b/>
          <w:bCs/>
          <w:lang w:val="el-GR"/>
        </w:rPr>
        <w:t xml:space="preserve"> </w:t>
      </w:r>
      <w:proofErr w:type="spellStart"/>
      <w:r w:rsidR="00F63D0E" w:rsidRPr="0066371B">
        <w:rPr>
          <w:rFonts w:ascii="Courier New" w:hAnsi="Courier New" w:cs="Courier New"/>
          <w:b/>
          <w:bCs/>
          <w:lang w:val="el-GR"/>
        </w:rPr>
        <w:t>συχνοτικής</w:t>
      </w:r>
      <w:proofErr w:type="spellEnd"/>
      <w:r w:rsidR="00F63D0E" w:rsidRPr="0066371B">
        <w:rPr>
          <w:rFonts w:ascii="Courier New" w:hAnsi="Courier New" w:cs="Courier New"/>
          <w:b/>
          <w:bCs/>
          <w:lang w:val="el-GR"/>
        </w:rPr>
        <w:t xml:space="preserve"> </w:t>
      </w:r>
      <w:proofErr w:type="spellStart"/>
      <w:r w:rsidR="00F63D0E" w:rsidRPr="0066371B">
        <w:rPr>
          <w:rFonts w:ascii="Courier New" w:hAnsi="Courier New" w:cs="Courier New"/>
          <w:b/>
          <w:bCs/>
          <w:lang w:val="el-GR"/>
        </w:rPr>
        <w:t>εκτίµησης</w:t>
      </w:r>
      <w:proofErr w:type="spellEnd"/>
      <w:r w:rsidR="00F63D0E" w:rsidRPr="0066371B">
        <w:rPr>
          <w:rFonts w:ascii="Courier New" w:hAnsi="Courier New" w:cs="Courier New"/>
          <w:lang w:val="el-GR"/>
        </w:rPr>
        <w:br/>
      </w:r>
      <w:r w:rsidR="00F63D0E" w:rsidRPr="00F63D0E">
        <w:rPr>
          <w:rFonts w:ascii="Courier New" w:hAnsi="Courier New" w:cs="Courier New"/>
          <w:i/>
          <w:iCs/>
        </w:rPr>
        <w:t>MUSIC </w:t>
      </w:r>
      <w:r w:rsidR="00F63D0E" w:rsidRPr="0066371B">
        <w:rPr>
          <w:rFonts w:ascii="Cambria Math" w:hAnsi="Cambria Math" w:cs="Cambria Math"/>
          <w:i/>
          <w:iCs/>
          <w:lang w:val="el-GR"/>
        </w:rPr>
        <w:t>≫</w:t>
      </w:r>
      <w:r w:rsidR="00F63D0E" w:rsidRPr="00F63D0E">
        <w:rPr>
          <w:rFonts w:ascii="Courier New" w:hAnsi="Courier New" w:cs="Courier New"/>
          <w:i/>
          <w:iCs/>
        </w:rPr>
        <w:t> EV </w:t>
      </w:r>
      <w:r w:rsidR="00F63D0E" w:rsidRPr="0066371B">
        <w:rPr>
          <w:rFonts w:ascii="Cambria Math" w:hAnsi="Cambria Math" w:cs="Cambria Math"/>
          <w:i/>
          <w:iCs/>
          <w:lang w:val="el-GR"/>
        </w:rPr>
        <w:t>≫</w:t>
      </w:r>
      <w:r w:rsidR="00F63D0E" w:rsidRPr="00F63D0E">
        <w:rPr>
          <w:rFonts w:ascii="Courier New" w:hAnsi="Courier New" w:cs="Courier New"/>
          <w:i/>
          <w:iCs/>
        </w:rPr>
        <w:t> Pisarenko</w:t>
      </w:r>
      <w:r w:rsidR="00F63D0E" w:rsidRPr="0066371B">
        <w:rPr>
          <w:rFonts w:ascii="Courier New" w:hAnsi="Courier New" w:cs="Courier New"/>
          <w:lang w:val="el-GR"/>
        </w:rPr>
        <w:t xml:space="preserve"> ως προς ευαισθησία σε θόρυβο∙ ο </w:t>
      </w:r>
      <w:r w:rsidR="00F63D0E" w:rsidRPr="00F63D0E">
        <w:rPr>
          <w:rFonts w:ascii="Courier New" w:hAnsi="Courier New" w:cs="Courier New"/>
        </w:rPr>
        <w:t>Pisarenko</w:t>
      </w:r>
      <w:r w:rsidR="00F63D0E" w:rsidRPr="0066371B">
        <w:rPr>
          <w:rFonts w:ascii="Courier New" w:hAnsi="Courier New" w:cs="Courier New"/>
          <w:lang w:val="el-GR"/>
        </w:rPr>
        <w:t xml:space="preserve"> </w:t>
      </w:r>
      <w:proofErr w:type="spellStart"/>
      <w:r w:rsidR="00F63D0E" w:rsidRPr="0066371B">
        <w:rPr>
          <w:rFonts w:ascii="Courier New" w:hAnsi="Courier New" w:cs="Courier New"/>
          <w:lang w:val="el-GR"/>
        </w:rPr>
        <w:t>παραµένει</w:t>
      </w:r>
      <w:proofErr w:type="spellEnd"/>
      <w:r w:rsidR="00F63D0E" w:rsidRPr="0066371B">
        <w:rPr>
          <w:rFonts w:ascii="Courier New" w:hAnsi="Courier New" w:cs="Courier New"/>
          <w:lang w:val="el-GR"/>
        </w:rPr>
        <w:t xml:space="preserve"> </w:t>
      </w:r>
      <w:proofErr w:type="spellStart"/>
      <w:r w:rsidR="00F63D0E" w:rsidRPr="0066371B">
        <w:rPr>
          <w:rFonts w:ascii="Courier New" w:hAnsi="Courier New" w:cs="Courier New"/>
          <w:lang w:val="el-GR"/>
        </w:rPr>
        <w:t>χρήσιµος</w:t>
      </w:r>
      <w:proofErr w:type="spellEnd"/>
      <w:r w:rsidR="00F63D0E" w:rsidRPr="0066371B">
        <w:rPr>
          <w:rFonts w:ascii="Courier New" w:hAnsi="Courier New" w:cs="Courier New"/>
          <w:lang w:val="el-GR"/>
        </w:rPr>
        <w:t xml:space="preserve"> µόνο για πολύ µ</w:t>
      </w:r>
      <w:proofErr w:type="spellStart"/>
      <w:r w:rsidR="00F63D0E" w:rsidRPr="0066371B">
        <w:rPr>
          <w:rFonts w:ascii="Courier New" w:hAnsi="Courier New" w:cs="Courier New"/>
          <w:lang w:val="el-GR"/>
        </w:rPr>
        <w:t>ικρά</w:t>
      </w:r>
      <w:proofErr w:type="spellEnd"/>
      <w:r w:rsidR="00F63D0E" w:rsidRPr="0066371B">
        <w:rPr>
          <w:rFonts w:ascii="Courier New" w:hAnsi="Courier New" w:cs="Courier New"/>
          <w:lang w:val="el-GR"/>
        </w:rPr>
        <w:t xml:space="preserve"> </w:t>
      </w:r>
      <w:r w:rsidR="00F63D0E" w:rsidRPr="00F63D0E">
        <w:rPr>
          <w:rFonts w:ascii="Courier New" w:hAnsi="Courier New" w:cs="Courier New"/>
        </w:rPr>
        <w:t>M </w:t>
      </w:r>
      <w:r w:rsidR="00F63D0E" w:rsidRPr="0066371B">
        <w:rPr>
          <w:rFonts w:ascii="Courier New" w:hAnsi="Courier New" w:cs="Courier New"/>
          <w:lang w:val="el-GR"/>
        </w:rPr>
        <w:t>ή υψηλό</w:t>
      </w:r>
      <w:r w:rsidR="00F63D0E" w:rsidRPr="00F63D0E">
        <w:rPr>
          <w:rFonts w:ascii="Courier New" w:hAnsi="Courier New" w:cs="Courier New"/>
        </w:rPr>
        <w:t> SNR</w:t>
      </w:r>
      <w:r w:rsidR="00F63D0E" w:rsidRPr="0066371B">
        <w:rPr>
          <w:rFonts w:ascii="Courier New" w:hAnsi="Courier New" w:cs="Courier New"/>
          <w:lang w:val="el-GR"/>
        </w:rPr>
        <w:t>.</w:t>
      </w:r>
    </w:p>
    <w:p w14:paraId="3033BD47" w14:textId="055D255C" w:rsidR="009B406B" w:rsidRPr="0066371B" w:rsidRDefault="00F63D0E" w:rsidP="00F42CA6">
      <w:pPr>
        <w:numPr>
          <w:ilvl w:val="0"/>
          <w:numId w:val="34"/>
        </w:numPr>
        <w:rPr>
          <w:rFonts w:ascii="Courier New" w:hAnsi="Courier New" w:cs="Courier New"/>
          <w:lang w:val="el-GR"/>
        </w:rPr>
      </w:pPr>
      <w:proofErr w:type="spellStart"/>
      <w:r w:rsidRPr="0066371B">
        <w:rPr>
          <w:rFonts w:ascii="Courier New" w:hAnsi="Courier New" w:cs="Courier New"/>
          <w:b/>
          <w:bCs/>
          <w:lang w:val="el-GR"/>
        </w:rPr>
        <w:t>Συµπεριφορά</w:t>
      </w:r>
      <w:proofErr w:type="spellEnd"/>
      <w:r w:rsidRPr="0066371B">
        <w:rPr>
          <w:rFonts w:ascii="Courier New" w:hAnsi="Courier New" w:cs="Courier New"/>
          <w:b/>
          <w:bCs/>
          <w:lang w:val="el-GR"/>
        </w:rPr>
        <w:t xml:space="preserve"> συναρτήσεων</w:t>
      </w:r>
      <w:r w:rsidRPr="00F63D0E">
        <w:rPr>
          <w:rFonts w:ascii="Courier New" w:hAnsi="Courier New" w:cs="Courier New"/>
          <w:b/>
          <w:bCs/>
        </w:rPr>
        <w:t> Q</w:t>
      </w:r>
      <w:r w:rsidRPr="0066371B">
        <w:rPr>
          <w:rFonts w:ascii="Courier New" w:hAnsi="Courier New" w:cs="Courier New"/>
          <w:lang w:val="el-GR"/>
        </w:rPr>
        <w:br/>
        <w:t xml:space="preserve">Ο </w:t>
      </w:r>
      <w:proofErr w:type="spellStart"/>
      <w:r w:rsidRPr="0066371B">
        <w:rPr>
          <w:rFonts w:ascii="Courier New" w:hAnsi="Courier New" w:cs="Courier New"/>
          <w:lang w:val="el-GR"/>
        </w:rPr>
        <w:t>αριθµός</w:t>
      </w:r>
      <w:proofErr w:type="spellEnd"/>
      <w:r w:rsidRPr="0066371B">
        <w:rPr>
          <w:rFonts w:ascii="Courier New" w:hAnsi="Courier New" w:cs="Courier New"/>
          <w:lang w:val="el-GR"/>
        </w:rPr>
        <w:t xml:space="preserve"> </w:t>
      </w:r>
      <w:proofErr w:type="spellStart"/>
      <w:r w:rsidRPr="0066371B">
        <w:rPr>
          <w:rFonts w:ascii="Courier New" w:hAnsi="Courier New" w:cs="Courier New"/>
          <w:lang w:val="el-GR"/>
        </w:rPr>
        <w:t>ψευδοκορυφών</w:t>
      </w:r>
      <w:proofErr w:type="spellEnd"/>
      <w:r w:rsidRPr="0066371B">
        <w:rPr>
          <w:rFonts w:ascii="Courier New" w:hAnsi="Courier New" w:cs="Courier New"/>
          <w:lang w:val="el-GR"/>
        </w:rPr>
        <w:t xml:space="preserve"> αυξάνει µε την τάξη του </w:t>
      </w:r>
      <w:proofErr w:type="spellStart"/>
      <w:r w:rsidRPr="0066371B">
        <w:rPr>
          <w:rFonts w:ascii="Courier New" w:hAnsi="Courier New" w:cs="Courier New"/>
          <w:lang w:val="el-GR"/>
        </w:rPr>
        <w:t>πολυωνύµου</w:t>
      </w:r>
      <w:proofErr w:type="spellEnd"/>
      <w:r w:rsidRPr="0066371B">
        <w:rPr>
          <w:rFonts w:ascii="Courier New" w:hAnsi="Courier New" w:cs="Courier New"/>
          <w:lang w:val="el-GR"/>
        </w:rPr>
        <w:t>· η αξιόπιστη επιλογή ρίζας απαιτεί επιπλέον κριτήρια (ομαδοποίηση</w:t>
      </w:r>
      <w:r w:rsidRPr="0066371B">
        <w:rPr>
          <w:rFonts w:ascii="Courier New" w:hAnsi="Courier New" w:cs="Courier New"/>
          <w:lang w:val="el-GR"/>
        </w:rPr>
        <w:noBreakHyphen/>
      </w:r>
      <w:r w:rsidRPr="00F63D0E">
        <w:rPr>
          <w:rFonts w:ascii="Courier New" w:hAnsi="Courier New" w:cs="Courier New"/>
        </w:rPr>
        <w:t>clustering</w:t>
      </w:r>
      <w:r w:rsidRPr="0066371B">
        <w:rPr>
          <w:rFonts w:ascii="Courier New" w:hAnsi="Courier New" w:cs="Courier New"/>
          <w:lang w:val="el-GR"/>
        </w:rPr>
        <w:t>).</w:t>
      </w:r>
    </w:p>
    <w:p w14:paraId="159F3B97" w14:textId="429F69B0" w:rsidR="007057C9" w:rsidRPr="0066371B" w:rsidRDefault="007057C9" w:rsidP="007057C9">
      <w:pPr>
        <w:rPr>
          <w:rFonts w:ascii="Courier New" w:hAnsi="Courier New" w:cs="Courier New"/>
          <w:b/>
          <w:bCs/>
          <w:lang w:val="el-GR"/>
        </w:rPr>
      </w:pPr>
    </w:p>
    <w:p w14:paraId="7A435F83" w14:textId="77777777" w:rsidR="00CE5879" w:rsidRPr="0066371B" w:rsidRDefault="00801477" w:rsidP="00801477">
      <w:pPr>
        <w:rPr>
          <w:rFonts w:ascii="Courier New" w:hAnsi="Courier New" w:cs="Courier New"/>
          <w:b/>
          <w:bCs/>
          <w:lang w:val="el-GR"/>
        </w:rPr>
      </w:pPr>
      <w:proofErr w:type="spellStart"/>
      <w:r>
        <w:rPr>
          <w:rFonts w:ascii="Courier New" w:hAnsi="Courier New" w:cs="Courier New"/>
          <w:b/>
          <w:bCs/>
        </w:rPr>
        <w:t>askisi</w:t>
      </w:r>
      <w:proofErr w:type="spellEnd"/>
      <w:r w:rsidRPr="0066371B">
        <w:rPr>
          <w:rFonts w:ascii="Courier New" w:hAnsi="Courier New" w:cs="Courier New"/>
          <w:b/>
          <w:bCs/>
          <w:lang w:val="el-GR"/>
        </w:rPr>
        <w:t>1</w:t>
      </w:r>
      <w:r w:rsidR="009B5631" w:rsidRPr="0066371B">
        <w:rPr>
          <w:rFonts w:ascii="Courier New" w:hAnsi="Courier New" w:cs="Courier New"/>
          <w:b/>
          <w:bCs/>
          <w:lang w:val="el-GR"/>
        </w:rPr>
        <w:t>_</w:t>
      </w:r>
      <w:r w:rsidRPr="0066371B">
        <w:rPr>
          <w:rFonts w:ascii="Courier New" w:hAnsi="Courier New" w:cs="Courier New"/>
          <w:b/>
          <w:bCs/>
          <w:lang w:val="el-GR"/>
        </w:rPr>
        <w:t>8.</w:t>
      </w:r>
      <w:r>
        <w:rPr>
          <w:rFonts w:ascii="Courier New" w:hAnsi="Courier New" w:cs="Courier New"/>
          <w:b/>
          <w:bCs/>
        </w:rPr>
        <w:t>m</w:t>
      </w:r>
      <w:r w:rsidRPr="0066371B">
        <w:rPr>
          <w:rFonts w:ascii="Courier New" w:hAnsi="Courier New" w:cs="Courier New"/>
          <w:b/>
          <w:bCs/>
          <w:lang w:val="el-GR"/>
        </w:rPr>
        <w:t>:</w:t>
      </w:r>
    </w:p>
    <w:p w14:paraId="002BEA62" w14:textId="67B7D4ED" w:rsidR="00D403A1" w:rsidRPr="0066371B" w:rsidRDefault="00D403A1" w:rsidP="005B62E5">
      <w:pPr>
        <w:shd w:val="clear" w:color="auto" w:fill="F0F0F0"/>
        <w:rPr>
          <w:lang w:val="el-GR"/>
        </w:rPr>
      </w:pPr>
      <w:r w:rsidRPr="0066371B">
        <w:rPr>
          <w:rFonts w:ascii="Courier New" w:hAnsi="Courier New" w:cs="Courier New"/>
          <w:color w:val="888888"/>
          <w:lang w:val="el-GR"/>
        </w:rPr>
        <w:t>% ==============================================================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888888"/>
          <w:lang w:val="el-GR"/>
        </w:rPr>
        <w:t>%      ΑΣΚΗΣΗ 8  –  Επαναληπτική ανάλυση ως προς σ^2_</w:t>
      </w:r>
      <w:r>
        <w:rPr>
          <w:rFonts w:ascii="Courier New" w:hAnsi="Courier New" w:cs="Courier New"/>
          <w:color w:val="888888"/>
        </w:rPr>
        <w:t>W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888888"/>
          <w:lang w:val="el-GR"/>
        </w:rPr>
        <w:t xml:space="preserve">%      (Πλήρης εφαρμογή 7.1‑7.8 για κάθε </w:t>
      </w:r>
      <w:r>
        <w:rPr>
          <w:rFonts w:ascii="Courier New" w:hAnsi="Courier New" w:cs="Courier New"/>
          <w:color w:val="888888"/>
        </w:rPr>
        <w:t>M</w:t>
      </w:r>
      <w:r w:rsidRPr="0066371B">
        <w:rPr>
          <w:rFonts w:ascii="Courier New" w:hAnsi="Courier New" w:cs="Courier New"/>
          <w:color w:val="888888"/>
          <w:lang w:val="el-GR"/>
        </w:rPr>
        <w:t xml:space="preserve"> και σ^2_</w:t>
      </w:r>
      <w:r>
        <w:rPr>
          <w:rFonts w:ascii="Courier New" w:hAnsi="Courier New" w:cs="Courier New"/>
          <w:color w:val="888888"/>
        </w:rPr>
        <w:t>W</w:t>
      </w:r>
      <w:r w:rsidRPr="0066371B">
        <w:rPr>
          <w:rFonts w:ascii="Courier New" w:hAnsi="Courier New" w:cs="Courier New"/>
          <w:color w:val="888888"/>
          <w:lang w:val="el-GR"/>
        </w:rPr>
        <w:t>)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888888"/>
          <w:lang w:val="el-GR"/>
        </w:rPr>
        <w:t>% ==============================================================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clear</w:t>
      </w:r>
      <w:r w:rsidRPr="0066371B">
        <w:rPr>
          <w:rFonts w:ascii="Courier New" w:hAnsi="Courier New" w:cs="Courier New"/>
          <w:color w:val="444444"/>
          <w:lang w:val="el-GR"/>
        </w:rPr>
        <w:t xml:space="preserve">; </w:t>
      </w:r>
      <w:proofErr w:type="spellStart"/>
      <w:r>
        <w:rPr>
          <w:rFonts w:ascii="Courier New" w:hAnsi="Courier New" w:cs="Courier New"/>
          <w:color w:val="444444"/>
        </w:rPr>
        <w:t>clc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 xml:space="preserve">; </w:t>
      </w:r>
      <w:r>
        <w:rPr>
          <w:rFonts w:ascii="Courier New" w:hAnsi="Courier New" w:cs="Courier New"/>
          <w:color w:val="444444"/>
        </w:rPr>
        <w:t>close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>
        <w:rPr>
          <w:rFonts w:ascii="Courier New" w:hAnsi="Courier New" w:cs="Courier New"/>
          <w:color w:val="444444"/>
        </w:rPr>
        <w:t>all</w:t>
      </w:r>
      <w:r w:rsidRPr="0066371B">
        <w:rPr>
          <w:rFonts w:ascii="Courier New" w:hAnsi="Courier New" w:cs="Courier New"/>
          <w:color w:val="444444"/>
          <w:lang w:val="el-GR"/>
        </w:rPr>
        <w:t xml:space="preserve">; </w:t>
      </w:r>
      <w:proofErr w:type="spellStart"/>
      <w:r>
        <w:rPr>
          <w:rFonts w:ascii="Courier New" w:hAnsi="Courier New" w:cs="Courier New"/>
          <w:color w:val="444444"/>
        </w:rPr>
        <w:t>rng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default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 xml:space="preserve">);     </w:t>
      </w:r>
      <w:r w:rsidRPr="0066371B">
        <w:rPr>
          <w:rFonts w:ascii="Courier New" w:hAnsi="Courier New" w:cs="Courier New"/>
          <w:color w:val="888888"/>
          <w:lang w:val="el-GR"/>
        </w:rPr>
        <w:t xml:space="preserve">% </w:t>
      </w:r>
      <w:proofErr w:type="spellStart"/>
      <w:r w:rsidRPr="0066371B">
        <w:rPr>
          <w:rFonts w:ascii="Courier New" w:hAnsi="Courier New" w:cs="Courier New"/>
          <w:color w:val="888888"/>
          <w:lang w:val="el-GR"/>
        </w:rPr>
        <w:t>αναπαραγωγιμότητα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888888"/>
          <w:lang w:val="el-GR"/>
        </w:rPr>
        <w:t>% ---------  Σταθερές παραμέτρων σήματος / δειγματοληψίας ----------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N</w:t>
      </w:r>
      <w:r w:rsidRPr="0066371B">
        <w:rPr>
          <w:rFonts w:ascii="Courier New" w:hAnsi="Courier New" w:cs="Courier New"/>
          <w:color w:val="444444"/>
          <w:lang w:val="el-GR"/>
        </w:rPr>
        <w:t xml:space="preserve">          = </w:t>
      </w:r>
      <w:r w:rsidRPr="0066371B">
        <w:rPr>
          <w:rFonts w:ascii="Courier New" w:hAnsi="Courier New" w:cs="Courier New"/>
          <w:color w:val="880000"/>
          <w:lang w:val="el-GR"/>
        </w:rPr>
        <w:t>100</w:t>
      </w:r>
      <w:r w:rsidRPr="0066371B">
        <w:rPr>
          <w:rFonts w:ascii="Courier New" w:hAnsi="Courier New" w:cs="Courier New"/>
          <w:color w:val="444444"/>
          <w:lang w:val="el-GR"/>
        </w:rPr>
        <w:t xml:space="preserve">;                    </w:t>
      </w:r>
      <w:r w:rsidRPr="0066371B">
        <w:rPr>
          <w:rFonts w:ascii="Courier New" w:hAnsi="Courier New" w:cs="Courier New"/>
          <w:color w:val="888888"/>
          <w:lang w:val="el-GR"/>
        </w:rPr>
        <w:t>% αριθμός υλοποιήσεων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tot</w:t>
      </w:r>
      <w:r w:rsidRPr="0066371B">
        <w:rPr>
          <w:rFonts w:ascii="Courier New" w:hAnsi="Courier New" w:cs="Courier New"/>
          <w:color w:val="444444"/>
          <w:lang w:val="el-GR"/>
        </w:rPr>
        <w:t xml:space="preserve">      = </w:t>
      </w:r>
      <w:r w:rsidRPr="0066371B">
        <w:rPr>
          <w:rFonts w:ascii="Courier New" w:hAnsi="Courier New" w:cs="Courier New"/>
          <w:color w:val="880000"/>
          <w:lang w:val="el-GR"/>
        </w:rPr>
        <w:t>50</w:t>
      </w:r>
      <w:r w:rsidRPr="0066371B">
        <w:rPr>
          <w:rFonts w:ascii="Courier New" w:hAnsi="Courier New" w:cs="Courier New"/>
          <w:color w:val="444444"/>
          <w:lang w:val="el-GR"/>
        </w:rPr>
        <w:t xml:space="preserve">;                     </w:t>
      </w:r>
      <w:r w:rsidRPr="0066371B">
        <w:rPr>
          <w:rFonts w:ascii="Courier New" w:hAnsi="Courier New" w:cs="Courier New"/>
          <w:color w:val="888888"/>
          <w:lang w:val="el-GR"/>
        </w:rPr>
        <w:t>% μήκος κάθε υλοποίησης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set</w:t>
      </w:r>
      <w:r w:rsidRPr="0066371B">
        <w:rPr>
          <w:rFonts w:ascii="Courier New" w:hAnsi="Courier New" w:cs="Courier New"/>
          <w:color w:val="444444"/>
          <w:lang w:val="el-GR"/>
        </w:rPr>
        <w:t xml:space="preserve">      = [ </w:t>
      </w:r>
      <w:r w:rsidRPr="0066371B">
        <w:rPr>
          <w:rFonts w:ascii="Courier New" w:hAnsi="Courier New" w:cs="Courier New"/>
          <w:color w:val="880000"/>
          <w:lang w:val="el-GR"/>
        </w:rPr>
        <w:t>2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 w:rsidRPr="0066371B">
        <w:rPr>
          <w:rFonts w:ascii="Courier New" w:hAnsi="Courier New" w:cs="Courier New"/>
          <w:color w:val="880000"/>
          <w:lang w:val="el-GR"/>
        </w:rPr>
        <w:t>10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 w:rsidRPr="0066371B">
        <w:rPr>
          <w:rFonts w:ascii="Courier New" w:hAnsi="Courier New" w:cs="Courier New"/>
          <w:color w:val="880000"/>
          <w:lang w:val="el-GR"/>
        </w:rPr>
        <w:t>20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 w:rsidRPr="0066371B">
        <w:rPr>
          <w:rFonts w:ascii="Courier New" w:hAnsi="Courier New" w:cs="Courier New"/>
          <w:color w:val="880000"/>
          <w:lang w:val="el-GR"/>
        </w:rPr>
        <w:t>30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 w:rsidRPr="0066371B">
        <w:rPr>
          <w:rFonts w:ascii="Courier New" w:hAnsi="Courier New" w:cs="Courier New"/>
          <w:color w:val="880000"/>
          <w:lang w:val="el-GR"/>
        </w:rPr>
        <w:t>40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 w:rsidRPr="0066371B">
        <w:rPr>
          <w:rFonts w:ascii="Courier New" w:hAnsi="Courier New" w:cs="Courier New"/>
          <w:color w:val="880000"/>
          <w:lang w:val="el-GR"/>
        </w:rPr>
        <w:t>50</w:t>
      </w:r>
      <w:r w:rsidRPr="0066371B">
        <w:rPr>
          <w:rFonts w:ascii="Courier New" w:hAnsi="Courier New" w:cs="Courier New"/>
          <w:color w:val="444444"/>
          <w:lang w:val="el-GR"/>
        </w:rPr>
        <w:t xml:space="preserve"> ];   </w:t>
      </w:r>
      <w:r w:rsidRPr="0066371B">
        <w:rPr>
          <w:rFonts w:ascii="Courier New" w:hAnsi="Courier New" w:cs="Courier New"/>
          <w:color w:val="888888"/>
          <w:lang w:val="el-GR"/>
        </w:rPr>
        <w:t xml:space="preserve">% διαστάσεις </w:t>
      </w:r>
      <w:proofErr w:type="spellStart"/>
      <w:r w:rsidRPr="0066371B">
        <w:rPr>
          <w:rFonts w:ascii="Courier New" w:hAnsi="Courier New" w:cs="Courier New"/>
          <w:color w:val="888888"/>
          <w:lang w:val="el-GR"/>
        </w:rPr>
        <w:t>υπο</w:t>
      </w:r>
      <w:proofErr w:type="spellEnd"/>
      <w:r w:rsidRPr="0066371B">
        <w:rPr>
          <w:rFonts w:ascii="Courier New" w:hAnsi="Courier New" w:cs="Courier New"/>
          <w:color w:val="888888"/>
          <w:lang w:val="el-GR"/>
        </w:rPr>
        <w:t>‑μητρών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A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397300"/>
        </w:rPr>
        <w:t>true</w:t>
      </w:r>
      <w:r w:rsidRPr="0066371B">
        <w:rPr>
          <w:rFonts w:ascii="Courier New" w:hAnsi="Courier New" w:cs="Courier New"/>
          <w:color w:val="444444"/>
          <w:lang w:val="el-GR"/>
        </w:rPr>
        <w:t xml:space="preserve">     = </w:t>
      </w:r>
      <w:r w:rsidRPr="0066371B">
        <w:rPr>
          <w:rFonts w:ascii="Courier New" w:hAnsi="Courier New" w:cs="Courier New"/>
          <w:color w:val="880000"/>
          <w:lang w:val="el-GR"/>
        </w:rPr>
        <w:t>3</w:t>
      </w:r>
      <w:r w:rsidRPr="0066371B">
        <w:rPr>
          <w:rFonts w:ascii="Courier New" w:hAnsi="Courier New" w:cs="Courier New"/>
          <w:color w:val="444444"/>
          <w:lang w:val="el-GR"/>
        </w:rPr>
        <w:t>*</w:t>
      </w:r>
      <w:r>
        <w:rPr>
          <w:rFonts w:ascii="Courier New" w:hAnsi="Courier New" w:cs="Courier New"/>
          <w:color w:val="397300"/>
        </w:rPr>
        <w:t>sqrt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2</w:t>
      </w:r>
      <w:r w:rsidRPr="0066371B">
        <w:rPr>
          <w:rFonts w:ascii="Courier New" w:hAnsi="Courier New" w:cs="Courier New"/>
          <w:color w:val="444444"/>
          <w:lang w:val="el-GR"/>
        </w:rPr>
        <w:t xml:space="preserve">);              </w:t>
      </w:r>
      <w:r w:rsidRPr="0066371B">
        <w:rPr>
          <w:rFonts w:ascii="Courier New" w:hAnsi="Courier New" w:cs="Courier New"/>
          <w:color w:val="888888"/>
          <w:lang w:val="el-GR"/>
        </w:rPr>
        <w:t>% πλάτος   |</w:t>
      </w:r>
      <w:r>
        <w:rPr>
          <w:rFonts w:ascii="Courier New" w:hAnsi="Courier New" w:cs="Courier New"/>
          <w:color w:val="888888"/>
        </w:rPr>
        <w:t>A</w:t>
      </w:r>
      <w:r w:rsidRPr="0066371B">
        <w:rPr>
          <w:rFonts w:ascii="Courier New" w:hAnsi="Courier New" w:cs="Courier New"/>
          <w:color w:val="888888"/>
          <w:lang w:val="el-GR"/>
        </w:rPr>
        <w:t>|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omega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397300"/>
        </w:rPr>
        <w:t>true</w:t>
      </w:r>
      <w:r w:rsidRPr="0066371B">
        <w:rPr>
          <w:rFonts w:ascii="Courier New" w:hAnsi="Courier New" w:cs="Courier New"/>
          <w:color w:val="444444"/>
          <w:lang w:val="el-GR"/>
        </w:rPr>
        <w:t xml:space="preserve"> =  </w:t>
      </w:r>
      <w:r>
        <w:rPr>
          <w:rFonts w:ascii="Courier New" w:hAnsi="Courier New" w:cs="Courier New"/>
          <w:color w:val="397300"/>
        </w:rPr>
        <w:t>pi</w:t>
      </w:r>
      <w:r w:rsidRPr="0066371B">
        <w:rPr>
          <w:rFonts w:ascii="Courier New" w:hAnsi="Courier New" w:cs="Courier New"/>
          <w:color w:val="444444"/>
          <w:lang w:val="el-GR"/>
        </w:rPr>
        <w:t>/</w:t>
      </w:r>
      <w:r w:rsidRPr="0066371B">
        <w:rPr>
          <w:rFonts w:ascii="Courier New" w:hAnsi="Courier New" w:cs="Courier New"/>
          <w:color w:val="880000"/>
          <w:lang w:val="el-GR"/>
        </w:rPr>
        <w:t>5</w:t>
      </w:r>
      <w:r w:rsidRPr="0066371B">
        <w:rPr>
          <w:rFonts w:ascii="Courier New" w:hAnsi="Courier New" w:cs="Courier New"/>
          <w:color w:val="444444"/>
          <w:lang w:val="el-GR"/>
        </w:rPr>
        <w:t xml:space="preserve">;                  </w:t>
      </w:r>
      <w:r w:rsidRPr="0066371B">
        <w:rPr>
          <w:rFonts w:ascii="Courier New" w:hAnsi="Courier New" w:cs="Courier New"/>
          <w:color w:val="888888"/>
          <w:lang w:val="el-GR"/>
        </w:rPr>
        <w:t xml:space="preserve">% συχνότητα ω (0.2π </w:t>
      </w:r>
      <w:r>
        <w:rPr>
          <w:rFonts w:ascii="Courier New" w:hAnsi="Courier New" w:cs="Courier New"/>
          <w:color w:val="888888"/>
        </w:rPr>
        <w:t>rad</w:t>
      </w:r>
      <w:r w:rsidRPr="0066371B">
        <w:rPr>
          <w:rFonts w:ascii="Courier New" w:hAnsi="Courier New" w:cs="Courier New"/>
          <w:color w:val="888888"/>
          <w:lang w:val="el-GR"/>
        </w:rPr>
        <w:t>/δείγμα)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888888"/>
          <w:lang w:val="el-GR"/>
        </w:rPr>
        <w:t>% ---------  Φάσμα εξεταζόμενων τιμών διασποράς θορύβου ----------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sigma</w:t>
      </w:r>
      <w:r w:rsidRPr="0066371B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set</w:t>
      </w:r>
      <w:r w:rsidRPr="0066371B">
        <w:rPr>
          <w:rFonts w:ascii="Courier New" w:hAnsi="Courier New" w:cs="Courier New"/>
          <w:color w:val="444444"/>
          <w:lang w:val="el-GR"/>
        </w:rPr>
        <w:t xml:space="preserve"> = [ </w:t>
      </w:r>
      <w:r w:rsidRPr="0066371B">
        <w:rPr>
          <w:rFonts w:ascii="Courier New" w:hAnsi="Courier New" w:cs="Courier New"/>
          <w:color w:val="880000"/>
          <w:lang w:val="el-GR"/>
        </w:rPr>
        <w:t>0.05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 w:rsidRPr="0066371B">
        <w:rPr>
          <w:rFonts w:ascii="Courier New" w:hAnsi="Courier New" w:cs="Courier New"/>
          <w:color w:val="880000"/>
          <w:lang w:val="el-GR"/>
        </w:rPr>
        <w:t>0.1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 w:rsidRPr="0066371B">
        <w:rPr>
          <w:rFonts w:ascii="Courier New" w:hAnsi="Courier New" w:cs="Courier New"/>
          <w:color w:val="880000"/>
          <w:lang w:val="el-GR"/>
        </w:rPr>
        <w:t>0.25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 w:rsidRPr="0066371B">
        <w:rPr>
          <w:rFonts w:ascii="Courier New" w:hAnsi="Courier New" w:cs="Courier New"/>
          <w:color w:val="880000"/>
          <w:lang w:val="el-GR"/>
        </w:rPr>
        <w:t>0.5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 w:rsidRPr="0066371B">
        <w:rPr>
          <w:rFonts w:ascii="Courier New" w:hAnsi="Courier New" w:cs="Courier New"/>
          <w:color w:val="880000"/>
          <w:lang w:val="el-GR"/>
        </w:rPr>
        <w:t>1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 w:rsidRPr="0066371B">
        <w:rPr>
          <w:rFonts w:ascii="Courier New" w:hAnsi="Courier New" w:cs="Courier New"/>
          <w:color w:val="880000"/>
          <w:lang w:val="el-GR"/>
        </w:rPr>
        <w:t>2</w:t>
      </w:r>
      <w:r w:rsidRPr="0066371B">
        <w:rPr>
          <w:rFonts w:ascii="Courier New" w:hAnsi="Courier New" w:cs="Courier New"/>
          <w:color w:val="444444"/>
          <w:lang w:val="el-GR"/>
        </w:rPr>
        <w:t xml:space="preserve"> ];   </w:t>
      </w:r>
      <w:r w:rsidRPr="0066371B">
        <w:rPr>
          <w:rFonts w:ascii="Courier New" w:hAnsi="Courier New" w:cs="Courier New"/>
          <w:color w:val="888888"/>
          <w:lang w:val="el-GR"/>
        </w:rPr>
        <w:t>% μπορείτε να προσθέσετε επιπλέον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888888"/>
          <w:lang w:val="el-GR"/>
        </w:rPr>
        <w:t>% ---------  Πίνακας συγκεντρωτικών δεικτών ---------------------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results</w:t>
      </w:r>
      <w:r w:rsidRPr="0066371B">
        <w:rPr>
          <w:rFonts w:ascii="Courier New" w:hAnsi="Courier New" w:cs="Courier New"/>
          <w:color w:val="444444"/>
          <w:lang w:val="el-GR"/>
        </w:rPr>
        <w:t xml:space="preserve"> = [];                        </w:t>
      </w:r>
      <w:r w:rsidRPr="0066371B">
        <w:rPr>
          <w:rFonts w:ascii="Courier New" w:hAnsi="Courier New" w:cs="Courier New"/>
          <w:color w:val="888888"/>
          <w:lang w:val="el-GR"/>
        </w:rPr>
        <w:t xml:space="preserve">% πίνακας [σ2, </w:t>
      </w:r>
      <w:proofErr w:type="spellStart"/>
      <w:r>
        <w:rPr>
          <w:rFonts w:ascii="Courier New" w:hAnsi="Courier New" w:cs="Courier New"/>
          <w:color w:val="888888"/>
        </w:rPr>
        <w:t>SNRdB</w:t>
      </w:r>
      <w:proofErr w:type="spellEnd"/>
      <w:r w:rsidRPr="0066371B">
        <w:rPr>
          <w:rFonts w:ascii="Courier New" w:hAnsi="Courier New" w:cs="Courier New"/>
          <w:color w:val="888888"/>
          <w:lang w:val="el-GR"/>
        </w:rPr>
        <w:t xml:space="preserve">, </w:t>
      </w:r>
      <w:proofErr w:type="spellStart"/>
      <w:r>
        <w:rPr>
          <w:rFonts w:ascii="Courier New" w:hAnsi="Courier New" w:cs="Courier New"/>
          <w:color w:val="888888"/>
        </w:rPr>
        <w:t>errA</w:t>
      </w:r>
      <w:proofErr w:type="spellEnd"/>
      <w:r w:rsidRPr="0066371B">
        <w:rPr>
          <w:rFonts w:ascii="Courier New" w:hAnsi="Courier New" w:cs="Courier New"/>
          <w:color w:val="888888"/>
          <w:lang w:val="el-GR"/>
        </w:rPr>
        <w:t xml:space="preserve">, </w:t>
      </w:r>
      <w:proofErr w:type="spellStart"/>
      <w:r>
        <w:rPr>
          <w:rFonts w:ascii="Courier New" w:hAnsi="Courier New" w:cs="Courier New"/>
          <w:color w:val="888888"/>
        </w:rPr>
        <w:t>errw</w:t>
      </w:r>
      <w:proofErr w:type="spellEnd"/>
      <w:r w:rsidRPr="0066371B">
        <w:rPr>
          <w:rFonts w:ascii="Courier New" w:hAnsi="Courier New" w:cs="Courier New"/>
          <w:color w:val="888888"/>
          <w:lang w:val="el-GR"/>
        </w:rPr>
        <w:t>_</w:t>
      </w:r>
      <w:r>
        <w:rPr>
          <w:rFonts w:ascii="Courier New" w:hAnsi="Courier New" w:cs="Courier New"/>
          <w:color w:val="888888"/>
        </w:rPr>
        <w:t>P</w:t>
      </w:r>
      <w:r w:rsidRPr="0066371B">
        <w:rPr>
          <w:rFonts w:ascii="Courier New" w:hAnsi="Courier New" w:cs="Courier New"/>
          <w:color w:val="888888"/>
          <w:lang w:val="el-GR"/>
        </w:rPr>
        <w:t xml:space="preserve">, </w:t>
      </w:r>
      <w:proofErr w:type="spellStart"/>
      <w:r>
        <w:rPr>
          <w:rFonts w:ascii="Courier New" w:hAnsi="Courier New" w:cs="Courier New"/>
          <w:color w:val="888888"/>
        </w:rPr>
        <w:t>errw</w:t>
      </w:r>
      <w:proofErr w:type="spellEnd"/>
      <w:r w:rsidRPr="0066371B">
        <w:rPr>
          <w:rFonts w:ascii="Courier New" w:hAnsi="Courier New" w:cs="Courier New"/>
          <w:color w:val="888888"/>
          <w:lang w:val="el-GR"/>
        </w:rPr>
        <w:t>_</w:t>
      </w:r>
      <w:r>
        <w:rPr>
          <w:rFonts w:ascii="Courier New" w:hAnsi="Courier New" w:cs="Courier New"/>
          <w:color w:val="888888"/>
        </w:rPr>
        <w:t>M</w:t>
      </w:r>
      <w:r w:rsidRPr="0066371B">
        <w:rPr>
          <w:rFonts w:ascii="Courier New" w:hAnsi="Courier New" w:cs="Courier New"/>
          <w:color w:val="888888"/>
          <w:lang w:val="el-GR"/>
        </w:rPr>
        <w:t>]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888888"/>
          <w:lang w:val="el-GR"/>
        </w:rPr>
        <w:t>% --------------------------------------------------------------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888888"/>
          <w:lang w:val="el-GR"/>
        </w:rPr>
        <w:t>%     ΕΞΩΤΕΡΙΚΟΣ ΒΡΟΧΟΣ  –  Διαδοχικές τιμές θορύβου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888888"/>
          <w:lang w:val="el-GR"/>
        </w:rPr>
        <w:t>% --------------------------------------------------------------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b/>
          <w:color w:val="444444"/>
        </w:rPr>
        <w:lastRenderedPageBreak/>
        <w:t>for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>
        <w:rPr>
          <w:rFonts w:ascii="Courier New" w:hAnsi="Courier New" w:cs="Courier New"/>
          <w:color w:val="444444"/>
        </w:rPr>
        <w:t>sigma</w:t>
      </w:r>
      <w:r w:rsidRPr="0066371B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W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444444"/>
        </w:rPr>
        <w:t>sigma</w:t>
      </w:r>
      <w:r w:rsidRPr="0066371B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set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66371B">
        <w:rPr>
          <w:rFonts w:ascii="Courier New" w:hAnsi="Courier New" w:cs="Courier New"/>
          <w:color w:val="888888"/>
          <w:lang w:val="el-GR"/>
        </w:rPr>
        <w:t xml:space="preserve">% ----- Δημιουργία Ν υλοποιήσεων μήκους </w:t>
      </w:r>
      <w:r>
        <w:rPr>
          <w:rFonts w:ascii="Courier New" w:hAnsi="Courier New" w:cs="Courier New"/>
          <w:color w:val="888888"/>
        </w:rPr>
        <w:t>M</w:t>
      </w:r>
      <w:r w:rsidRPr="0066371B">
        <w:rPr>
          <w:rFonts w:ascii="Courier New" w:hAnsi="Courier New" w:cs="Courier New"/>
          <w:color w:val="888888"/>
          <w:lang w:val="el-GR"/>
        </w:rPr>
        <w:t>_</w:t>
      </w:r>
      <w:r>
        <w:rPr>
          <w:rFonts w:ascii="Courier New" w:hAnsi="Courier New" w:cs="Courier New"/>
          <w:color w:val="888888"/>
        </w:rPr>
        <w:t>tot</w:t>
      </w:r>
      <w:r w:rsidRPr="0066371B">
        <w:rPr>
          <w:rFonts w:ascii="Courier New" w:hAnsi="Courier New" w:cs="Courier New"/>
          <w:color w:val="888888"/>
          <w:lang w:val="el-GR"/>
        </w:rPr>
        <w:t xml:space="preserve"> ---------------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>
        <w:rPr>
          <w:rFonts w:ascii="Courier New" w:hAnsi="Courier New" w:cs="Courier New"/>
          <w:color w:val="444444"/>
        </w:rPr>
        <w:t>X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397300"/>
        </w:rPr>
        <w:t>zeros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N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tot</w:t>
      </w:r>
      <w:r w:rsidRPr="0066371B">
        <w:rPr>
          <w:rFonts w:ascii="Courier New" w:hAnsi="Courier New" w:cs="Courier New"/>
          <w:color w:val="444444"/>
          <w:lang w:val="el-GR"/>
        </w:rPr>
        <w:t>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>
        <w:rPr>
          <w:rFonts w:ascii="Courier New" w:hAnsi="Courier New" w:cs="Courier New"/>
          <w:color w:val="444444"/>
        </w:rPr>
        <w:t>n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 w:rsidRPr="0066371B">
        <w:rPr>
          <w:rFonts w:ascii="Courier New" w:hAnsi="Courier New" w:cs="Courier New"/>
          <w:color w:val="880000"/>
          <w:lang w:val="el-GR"/>
        </w:rPr>
        <w:t>1</w:t>
      </w:r>
      <w:r w:rsidRPr="0066371B">
        <w:rPr>
          <w:rFonts w:ascii="Courier New" w:hAnsi="Courier New" w:cs="Courier New"/>
          <w:color w:val="444444"/>
          <w:lang w:val="el-GR"/>
        </w:rPr>
        <w:t>:</w:t>
      </w:r>
      <w:r>
        <w:rPr>
          <w:rFonts w:ascii="Courier New" w:hAnsi="Courier New" w:cs="Courier New"/>
          <w:color w:val="444444"/>
        </w:rPr>
        <w:t>N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444444"/>
        </w:rPr>
        <w:t>phi</w:t>
      </w:r>
      <w:r w:rsidRPr="0066371B">
        <w:rPr>
          <w:rFonts w:ascii="Courier New" w:hAnsi="Courier New" w:cs="Courier New"/>
          <w:color w:val="444444"/>
          <w:lang w:val="el-GR"/>
        </w:rPr>
        <w:t xml:space="preserve"> = (</w:t>
      </w:r>
      <w:r w:rsidRPr="0066371B">
        <w:rPr>
          <w:rFonts w:ascii="Courier New" w:hAnsi="Courier New" w:cs="Courier New"/>
          <w:color w:val="880000"/>
          <w:lang w:val="el-GR"/>
        </w:rPr>
        <w:t>2</w:t>
      </w:r>
      <w:r w:rsidRPr="0066371B">
        <w:rPr>
          <w:rFonts w:ascii="Courier New" w:hAnsi="Courier New" w:cs="Courier New"/>
          <w:color w:val="444444"/>
          <w:lang w:val="el-GR"/>
        </w:rPr>
        <w:t>*</w:t>
      </w:r>
      <w:r>
        <w:rPr>
          <w:rFonts w:ascii="Courier New" w:hAnsi="Courier New" w:cs="Courier New"/>
          <w:color w:val="397300"/>
        </w:rPr>
        <w:t>pi</w:t>
      </w:r>
      <w:r w:rsidRPr="0066371B">
        <w:rPr>
          <w:rFonts w:ascii="Courier New" w:hAnsi="Courier New" w:cs="Courier New"/>
          <w:color w:val="444444"/>
          <w:lang w:val="el-GR"/>
        </w:rPr>
        <w:t>)*</w:t>
      </w:r>
      <w:r>
        <w:rPr>
          <w:rFonts w:ascii="Courier New" w:hAnsi="Courier New" w:cs="Courier New"/>
          <w:color w:val="397300"/>
        </w:rPr>
        <w:t>rand</w:t>
      </w:r>
      <w:r w:rsidRPr="0066371B">
        <w:rPr>
          <w:rFonts w:ascii="Courier New" w:hAnsi="Courier New" w:cs="Courier New"/>
          <w:color w:val="444444"/>
          <w:lang w:val="el-GR"/>
        </w:rPr>
        <w:t xml:space="preserve"> - </w:t>
      </w:r>
      <w:r>
        <w:rPr>
          <w:rFonts w:ascii="Courier New" w:hAnsi="Courier New" w:cs="Courier New"/>
          <w:color w:val="397300"/>
        </w:rPr>
        <w:t>pi</w:t>
      </w:r>
      <w:r w:rsidRPr="0066371B">
        <w:rPr>
          <w:rFonts w:ascii="Courier New" w:hAnsi="Courier New" w:cs="Courier New"/>
          <w:color w:val="444444"/>
          <w:lang w:val="el-GR"/>
        </w:rPr>
        <w:t xml:space="preserve">;                     </w:t>
      </w:r>
      <w:r w:rsidRPr="0066371B">
        <w:rPr>
          <w:rFonts w:ascii="Courier New" w:hAnsi="Courier New" w:cs="Courier New"/>
          <w:color w:val="888888"/>
          <w:lang w:val="el-GR"/>
        </w:rPr>
        <w:t>% τυχαία φάση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444444"/>
        </w:rPr>
        <w:t>k</w:t>
      </w:r>
      <w:r w:rsidRPr="0066371B">
        <w:rPr>
          <w:rFonts w:ascii="Courier New" w:hAnsi="Courier New" w:cs="Courier New"/>
          <w:color w:val="444444"/>
          <w:lang w:val="el-GR"/>
        </w:rPr>
        <w:t xml:space="preserve">   = </w:t>
      </w:r>
      <w:r w:rsidRPr="0066371B">
        <w:rPr>
          <w:rFonts w:ascii="Courier New" w:hAnsi="Courier New" w:cs="Courier New"/>
          <w:color w:val="880000"/>
          <w:lang w:val="el-GR"/>
        </w:rPr>
        <w:t>0</w:t>
      </w:r>
      <w:r w:rsidRPr="0066371B">
        <w:rPr>
          <w:rFonts w:ascii="Courier New" w:hAnsi="Courier New" w:cs="Courier New"/>
          <w:color w:val="444444"/>
          <w:lang w:val="el-GR"/>
        </w:rPr>
        <w:t>: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tot</w:t>
      </w:r>
      <w:r w:rsidRPr="0066371B">
        <w:rPr>
          <w:rFonts w:ascii="Courier New" w:hAnsi="Courier New" w:cs="Courier New"/>
          <w:color w:val="880000"/>
          <w:lang w:val="el-GR"/>
        </w:rPr>
        <w:t>-1</w:t>
      </w:r>
      <w:r w:rsidRPr="0066371B">
        <w:rPr>
          <w:rFonts w:ascii="Courier New" w:hAnsi="Courier New" w:cs="Courier New"/>
          <w:color w:val="444444"/>
          <w:lang w:val="el-GR"/>
        </w:rPr>
        <w:t>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444444"/>
        </w:rPr>
        <w:t>s</w:t>
      </w:r>
      <w:r w:rsidRPr="0066371B">
        <w:rPr>
          <w:rFonts w:ascii="Courier New" w:hAnsi="Courier New" w:cs="Courier New"/>
          <w:color w:val="444444"/>
          <w:lang w:val="el-GR"/>
        </w:rPr>
        <w:t xml:space="preserve">   = </w:t>
      </w:r>
      <w:r>
        <w:rPr>
          <w:rFonts w:ascii="Courier New" w:hAnsi="Courier New" w:cs="Courier New"/>
          <w:color w:val="444444"/>
        </w:rPr>
        <w:t>A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397300"/>
        </w:rPr>
        <w:t>true</w:t>
      </w:r>
      <w:r w:rsidRPr="0066371B">
        <w:rPr>
          <w:rFonts w:ascii="Courier New" w:hAnsi="Courier New" w:cs="Courier New"/>
          <w:color w:val="444444"/>
          <w:lang w:val="el-GR"/>
        </w:rPr>
        <w:t xml:space="preserve"> * </w:t>
      </w:r>
      <w:r>
        <w:rPr>
          <w:rFonts w:ascii="Courier New" w:hAnsi="Courier New" w:cs="Courier New"/>
          <w:color w:val="397300"/>
        </w:rPr>
        <w:t>exp</w:t>
      </w:r>
      <w:r w:rsidRPr="0066371B">
        <w:rPr>
          <w:rFonts w:ascii="Courier New" w:hAnsi="Courier New" w:cs="Courier New"/>
          <w:color w:val="444444"/>
          <w:lang w:val="el-GR"/>
        </w:rPr>
        <w:t xml:space="preserve">( </w:t>
      </w:r>
      <w:r w:rsidRPr="0066371B">
        <w:rPr>
          <w:rFonts w:ascii="Courier New" w:hAnsi="Courier New" w:cs="Courier New"/>
          <w:color w:val="880000"/>
          <w:lang w:val="el-GR"/>
        </w:rPr>
        <w:t>1</w:t>
      </w:r>
      <w:r>
        <w:rPr>
          <w:rFonts w:ascii="Courier New" w:hAnsi="Courier New" w:cs="Courier New"/>
          <w:color w:val="397300"/>
        </w:rPr>
        <w:t>j</w:t>
      </w:r>
      <w:r w:rsidRPr="0066371B">
        <w:rPr>
          <w:rFonts w:ascii="Courier New" w:hAnsi="Courier New" w:cs="Courier New"/>
          <w:color w:val="444444"/>
          <w:lang w:val="el-GR"/>
        </w:rPr>
        <w:t>*(</w:t>
      </w:r>
      <w:r>
        <w:rPr>
          <w:rFonts w:ascii="Courier New" w:hAnsi="Courier New" w:cs="Courier New"/>
          <w:color w:val="444444"/>
        </w:rPr>
        <w:t>omega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397300"/>
        </w:rPr>
        <w:t>true</w:t>
      </w:r>
      <w:r w:rsidRPr="0066371B">
        <w:rPr>
          <w:rFonts w:ascii="Courier New" w:hAnsi="Courier New" w:cs="Courier New"/>
          <w:color w:val="444444"/>
          <w:lang w:val="el-GR"/>
        </w:rPr>
        <w:t>*</w:t>
      </w:r>
      <w:r>
        <w:rPr>
          <w:rFonts w:ascii="Courier New" w:hAnsi="Courier New" w:cs="Courier New"/>
          <w:color w:val="444444"/>
        </w:rPr>
        <w:t>k</w:t>
      </w:r>
      <w:r w:rsidRPr="0066371B">
        <w:rPr>
          <w:rFonts w:ascii="Courier New" w:hAnsi="Courier New" w:cs="Courier New"/>
          <w:color w:val="444444"/>
          <w:lang w:val="el-GR"/>
        </w:rPr>
        <w:t xml:space="preserve"> + </w:t>
      </w:r>
      <w:r>
        <w:rPr>
          <w:rFonts w:ascii="Courier New" w:hAnsi="Courier New" w:cs="Courier New"/>
          <w:color w:val="444444"/>
        </w:rPr>
        <w:t>phi</w:t>
      </w:r>
      <w:r w:rsidRPr="0066371B">
        <w:rPr>
          <w:rFonts w:ascii="Courier New" w:hAnsi="Courier New" w:cs="Courier New"/>
          <w:color w:val="444444"/>
          <w:lang w:val="el-GR"/>
        </w:rPr>
        <w:t>) 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444444"/>
        </w:rPr>
        <w:t>w</w:t>
      </w:r>
      <w:r w:rsidRPr="0066371B">
        <w:rPr>
          <w:rFonts w:ascii="Courier New" w:hAnsi="Courier New" w:cs="Courier New"/>
          <w:color w:val="444444"/>
          <w:lang w:val="el-GR"/>
        </w:rPr>
        <w:t xml:space="preserve">   = </w:t>
      </w:r>
      <w:r>
        <w:rPr>
          <w:rFonts w:ascii="Courier New" w:hAnsi="Courier New" w:cs="Courier New"/>
          <w:color w:val="397300"/>
        </w:rPr>
        <w:t>sqrt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sigma</w:t>
      </w:r>
      <w:r w:rsidRPr="0066371B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W</w:t>
      </w:r>
      <w:r w:rsidRPr="0066371B">
        <w:rPr>
          <w:rFonts w:ascii="Courier New" w:hAnsi="Courier New" w:cs="Courier New"/>
          <w:color w:val="444444"/>
          <w:lang w:val="el-GR"/>
        </w:rPr>
        <w:t>/</w:t>
      </w:r>
      <w:r w:rsidRPr="0066371B">
        <w:rPr>
          <w:rFonts w:ascii="Courier New" w:hAnsi="Courier New" w:cs="Courier New"/>
          <w:color w:val="880000"/>
          <w:lang w:val="el-GR"/>
        </w:rPr>
        <w:t>2</w:t>
      </w:r>
      <w:r w:rsidRPr="0066371B">
        <w:rPr>
          <w:rFonts w:ascii="Courier New" w:hAnsi="Courier New" w:cs="Courier New"/>
          <w:color w:val="444444"/>
          <w:lang w:val="el-GR"/>
        </w:rPr>
        <w:t>) * ...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  (</w:t>
      </w:r>
      <w:proofErr w:type="spellStart"/>
      <w:r>
        <w:rPr>
          <w:rFonts w:ascii="Courier New" w:hAnsi="Courier New" w:cs="Courier New"/>
          <w:color w:val="397300"/>
        </w:rPr>
        <w:t>randn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1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tot</w:t>
      </w:r>
      <w:r w:rsidRPr="0066371B">
        <w:rPr>
          <w:rFonts w:ascii="Courier New" w:hAnsi="Courier New" w:cs="Courier New"/>
          <w:color w:val="444444"/>
          <w:lang w:val="el-GR"/>
        </w:rPr>
        <w:t>)+</w:t>
      </w:r>
      <w:r w:rsidRPr="0066371B">
        <w:rPr>
          <w:rFonts w:ascii="Courier New" w:hAnsi="Courier New" w:cs="Courier New"/>
          <w:color w:val="880000"/>
          <w:lang w:val="el-GR"/>
        </w:rPr>
        <w:t>1</w:t>
      </w:r>
      <w:r>
        <w:rPr>
          <w:rFonts w:ascii="Courier New" w:hAnsi="Courier New" w:cs="Courier New"/>
          <w:color w:val="397300"/>
        </w:rPr>
        <w:t>j</w:t>
      </w:r>
      <w:r w:rsidRPr="0066371B">
        <w:rPr>
          <w:rFonts w:ascii="Courier New" w:hAnsi="Courier New" w:cs="Courier New"/>
          <w:color w:val="444444"/>
          <w:lang w:val="el-GR"/>
        </w:rPr>
        <w:t>*</w:t>
      </w:r>
      <w:proofErr w:type="spellStart"/>
      <w:r>
        <w:rPr>
          <w:rFonts w:ascii="Courier New" w:hAnsi="Courier New" w:cs="Courier New"/>
          <w:color w:val="397300"/>
        </w:rPr>
        <w:t>randn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1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tot</w:t>
      </w:r>
      <w:r w:rsidRPr="0066371B">
        <w:rPr>
          <w:rFonts w:ascii="Courier New" w:hAnsi="Courier New" w:cs="Courier New"/>
          <w:color w:val="444444"/>
          <w:lang w:val="el-GR"/>
        </w:rPr>
        <w:t xml:space="preserve">));   </w:t>
      </w:r>
      <w:r w:rsidRPr="0066371B">
        <w:rPr>
          <w:rFonts w:ascii="Courier New" w:hAnsi="Courier New" w:cs="Courier New"/>
          <w:color w:val="888888"/>
          <w:lang w:val="el-GR"/>
        </w:rPr>
        <w:t>% λευκός Γκαουσιανός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444444"/>
        </w:rPr>
        <w:t>X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n</w:t>
      </w:r>
      <w:r w:rsidRPr="0066371B">
        <w:rPr>
          <w:rFonts w:ascii="Courier New" w:hAnsi="Courier New" w:cs="Courier New"/>
          <w:color w:val="444444"/>
          <w:lang w:val="el-GR"/>
        </w:rPr>
        <w:t xml:space="preserve">,:) = </w:t>
      </w:r>
      <w:r>
        <w:rPr>
          <w:rFonts w:ascii="Courier New" w:hAnsi="Courier New" w:cs="Courier New"/>
          <w:color w:val="444444"/>
        </w:rPr>
        <w:t>s</w:t>
      </w:r>
      <w:r w:rsidRPr="0066371B">
        <w:rPr>
          <w:rFonts w:ascii="Courier New" w:hAnsi="Courier New" w:cs="Courier New"/>
          <w:color w:val="444444"/>
          <w:lang w:val="el-GR"/>
        </w:rPr>
        <w:t xml:space="preserve"> + </w:t>
      </w:r>
      <w:r>
        <w:rPr>
          <w:rFonts w:ascii="Courier New" w:hAnsi="Courier New" w:cs="Courier New"/>
          <w:color w:val="444444"/>
        </w:rPr>
        <w:t>w</w:t>
      </w:r>
      <w:r w:rsidRPr="0066371B">
        <w:rPr>
          <w:rFonts w:ascii="Courier New" w:hAnsi="Courier New" w:cs="Courier New"/>
          <w:color w:val="444444"/>
          <w:lang w:val="el-GR"/>
        </w:rPr>
        <w:t>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end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66371B">
        <w:rPr>
          <w:rFonts w:ascii="Courier New" w:hAnsi="Courier New" w:cs="Courier New"/>
          <w:color w:val="888888"/>
          <w:lang w:val="el-GR"/>
        </w:rPr>
        <w:t>% ----- Δειγματικό μητρώο αυτοσυσχέτισης 50×50 --------------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Rhat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50 = (</w:t>
      </w:r>
      <w:r>
        <w:rPr>
          <w:rFonts w:ascii="Courier New" w:hAnsi="Courier New" w:cs="Courier New"/>
          <w:color w:val="444444"/>
        </w:rPr>
        <w:t>X</w:t>
      </w:r>
      <w:r w:rsidRPr="0066371B">
        <w:rPr>
          <w:rFonts w:ascii="Courier New" w:hAnsi="Courier New" w:cs="Courier New"/>
          <w:color w:val="444444"/>
          <w:lang w:val="el-GR"/>
        </w:rPr>
        <w:t>'*</w:t>
      </w:r>
      <w:r>
        <w:rPr>
          <w:rFonts w:ascii="Courier New" w:hAnsi="Courier New" w:cs="Courier New"/>
          <w:color w:val="444444"/>
        </w:rPr>
        <w:t>X</w:t>
      </w:r>
      <w:r w:rsidRPr="0066371B">
        <w:rPr>
          <w:rFonts w:ascii="Courier New" w:hAnsi="Courier New" w:cs="Courier New"/>
          <w:color w:val="444444"/>
          <w:lang w:val="el-GR"/>
        </w:rPr>
        <w:t>)/</w:t>
      </w:r>
      <w:r>
        <w:rPr>
          <w:rFonts w:ascii="Courier New" w:hAnsi="Courier New" w:cs="Courier New"/>
          <w:color w:val="444444"/>
        </w:rPr>
        <w:t>N</w:t>
      </w:r>
      <w:r w:rsidRPr="0066371B">
        <w:rPr>
          <w:rFonts w:ascii="Courier New" w:hAnsi="Courier New" w:cs="Courier New"/>
          <w:color w:val="444444"/>
          <w:lang w:val="el-GR"/>
        </w:rPr>
        <w:t>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66371B">
        <w:rPr>
          <w:rFonts w:ascii="Courier New" w:hAnsi="Courier New" w:cs="Courier New"/>
          <w:color w:val="888888"/>
          <w:lang w:val="el-GR"/>
        </w:rPr>
        <w:t>% ----- Πίνακας τιμών σφάλματος (για Μ=50) ------------------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errA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 xml:space="preserve">  = </w:t>
      </w:r>
      <w:r>
        <w:rPr>
          <w:rFonts w:ascii="Courier New" w:hAnsi="Courier New" w:cs="Courier New"/>
          <w:color w:val="444444"/>
        </w:rPr>
        <w:t>NaN</w:t>
      </w:r>
      <w:r w:rsidRPr="0066371B">
        <w:rPr>
          <w:rFonts w:ascii="Courier New" w:hAnsi="Courier New" w:cs="Courier New"/>
          <w:color w:val="444444"/>
          <w:lang w:val="el-GR"/>
        </w:rPr>
        <w:t xml:space="preserve">;  </w:t>
      </w:r>
      <w:proofErr w:type="spellStart"/>
      <w:r>
        <w:rPr>
          <w:rFonts w:ascii="Courier New" w:hAnsi="Courier New" w:cs="Courier New"/>
          <w:color w:val="444444"/>
        </w:rPr>
        <w:t>errw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P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444444"/>
        </w:rPr>
        <w:t>NaN</w:t>
      </w:r>
      <w:r w:rsidRPr="0066371B">
        <w:rPr>
          <w:rFonts w:ascii="Courier New" w:hAnsi="Courier New" w:cs="Courier New"/>
          <w:color w:val="444444"/>
          <w:lang w:val="el-GR"/>
        </w:rPr>
        <w:t xml:space="preserve">;  </w:t>
      </w:r>
      <w:proofErr w:type="spellStart"/>
      <w:r>
        <w:rPr>
          <w:rFonts w:ascii="Courier New" w:hAnsi="Courier New" w:cs="Courier New"/>
          <w:color w:val="444444"/>
        </w:rPr>
        <w:t>errw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444444"/>
        </w:rPr>
        <w:t>NaN</w:t>
      </w:r>
      <w:r w:rsidRPr="0066371B">
        <w:rPr>
          <w:rFonts w:ascii="Courier New" w:hAnsi="Courier New" w:cs="Courier New"/>
          <w:color w:val="444444"/>
          <w:lang w:val="el-GR"/>
        </w:rPr>
        <w:t xml:space="preserve">;      </w:t>
      </w:r>
      <w:r w:rsidRPr="0066371B">
        <w:rPr>
          <w:rFonts w:ascii="Courier New" w:hAnsi="Courier New" w:cs="Courier New"/>
          <w:color w:val="888888"/>
          <w:lang w:val="el-GR"/>
        </w:rPr>
        <w:t xml:space="preserve">% θα ενημερωθούν στο </w:t>
      </w:r>
      <w:r>
        <w:rPr>
          <w:rFonts w:ascii="Courier New" w:hAnsi="Courier New" w:cs="Courier New"/>
          <w:color w:val="888888"/>
        </w:rPr>
        <w:t>M</w:t>
      </w:r>
      <w:r w:rsidRPr="0066371B">
        <w:rPr>
          <w:rFonts w:ascii="Courier New" w:hAnsi="Courier New" w:cs="Courier New"/>
          <w:color w:val="888888"/>
          <w:lang w:val="el-GR"/>
        </w:rPr>
        <w:t>=50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66371B">
        <w:rPr>
          <w:rFonts w:ascii="Courier New" w:hAnsi="Courier New" w:cs="Courier New"/>
          <w:color w:val="888888"/>
          <w:lang w:val="el-GR"/>
        </w:rPr>
        <w:t>% -----------------------------------------------------------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66371B">
        <w:rPr>
          <w:rFonts w:ascii="Courier New" w:hAnsi="Courier New" w:cs="Courier New"/>
          <w:color w:val="888888"/>
          <w:lang w:val="el-GR"/>
        </w:rPr>
        <w:t xml:space="preserve">%      ΕΣΩΤΕΡΙΚΟΣ ΒΡΟΧΟΣ  –  Διαδοχικά </w:t>
      </w:r>
      <w:r>
        <w:rPr>
          <w:rFonts w:ascii="Courier New" w:hAnsi="Courier New" w:cs="Courier New"/>
          <w:color w:val="888888"/>
        </w:rPr>
        <w:t>M</w:t>
      </w:r>
      <w:r w:rsidRPr="0066371B">
        <w:rPr>
          <w:rFonts w:ascii="Courier New" w:hAnsi="Courier New" w:cs="Courier New"/>
          <w:color w:val="888888"/>
          <w:lang w:val="el-GR"/>
        </w:rPr>
        <w:t xml:space="preserve"> για 7.1‑7.8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66371B">
        <w:rPr>
          <w:rFonts w:ascii="Courier New" w:hAnsi="Courier New" w:cs="Courier New"/>
          <w:color w:val="888888"/>
          <w:lang w:val="el-GR"/>
        </w:rPr>
        <w:t>% -----------------------------------------------------------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set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444444"/>
        </w:rPr>
        <w:t>R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Rhat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50(</w:t>
      </w:r>
      <w:r w:rsidRPr="0066371B">
        <w:rPr>
          <w:rFonts w:ascii="Courier New" w:hAnsi="Courier New" w:cs="Courier New"/>
          <w:color w:val="880000"/>
          <w:lang w:val="el-GR"/>
        </w:rPr>
        <w:t>1</w:t>
      </w:r>
      <w:r w:rsidRPr="0066371B">
        <w:rPr>
          <w:rFonts w:ascii="Courier New" w:hAnsi="Courier New" w:cs="Courier New"/>
          <w:color w:val="444444"/>
          <w:lang w:val="el-GR"/>
        </w:rPr>
        <w:t>: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 w:rsidRPr="0066371B">
        <w:rPr>
          <w:rFonts w:ascii="Courier New" w:hAnsi="Courier New" w:cs="Courier New"/>
          <w:color w:val="880000"/>
          <w:lang w:val="el-GR"/>
        </w:rPr>
        <w:t>1</w:t>
      </w:r>
      <w:r w:rsidRPr="0066371B">
        <w:rPr>
          <w:rFonts w:ascii="Courier New" w:hAnsi="Courier New" w:cs="Courier New"/>
          <w:color w:val="444444"/>
          <w:lang w:val="el-GR"/>
        </w:rPr>
        <w:t>: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 xml:space="preserve">);            </w:t>
      </w:r>
      <w:r w:rsidRPr="0066371B">
        <w:rPr>
          <w:rFonts w:ascii="Courier New" w:hAnsi="Courier New" w:cs="Courier New"/>
          <w:color w:val="888888"/>
          <w:lang w:val="el-GR"/>
        </w:rPr>
        <w:t xml:space="preserve">% </w:t>
      </w:r>
      <w:proofErr w:type="spellStart"/>
      <w:r w:rsidRPr="0066371B">
        <w:rPr>
          <w:rFonts w:ascii="Courier New" w:hAnsi="Courier New" w:cs="Courier New"/>
          <w:color w:val="888888"/>
          <w:lang w:val="el-GR"/>
        </w:rPr>
        <w:t>υπο</w:t>
      </w:r>
      <w:proofErr w:type="spellEnd"/>
      <w:r w:rsidRPr="0066371B">
        <w:rPr>
          <w:rFonts w:ascii="Courier New" w:hAnsi="Courier New" w:cs="Courier New"/>
          <w:color w:val="888888"/>
          <w:lang w:val="el-GR"/>
        </w:rPr>
        <w:t xml:space="preserve">‑μητρώο </w:t>
      </w:r>
      <w:r>
        <w:rPr>
          <w:rFonts w:ascii="Courier New" w:hAnsi="Courier New" w:cs="Courier New"/>
          <w:color w:val="888888"/>
        </w:rPr>
        <w:t>R</w:t>
      </w:r>
      <w:r w:rsidRPr="0066371B">
        <w:rPr>
          <w:rFonts w:ascii="Courier New" w:hAnsi="Courier New" w:cs="Courier New"/>
          <w:color w:val="888888"/>
          <w:lang w:val="el-GR"/>
        </w:rPr>
        <w:t>_</w:t>
      </w:r>
      <w:r>
        <w:rPr>
          <w:rFonts w:ascii="Courier New" w:hAnsi="Courier New" w:cs="Courier New"/>
          <w:color w:val="888888"/>
        </w:rPr>
        <w:t>XX</w:t>
      </w:r>
      <w:r w:rsidRPr="0066371B">
        <w:rPr>
          <w:rFonts w:ascii="Courier New" w:hAnsi="Courier New" w:cs="Courier New"/>
          <w:color w:val="888888"/>
          <w:lang w:val="el-GR"/>
        </w:rPr>
        <w:t>,</w:t>
      </w:r>
      <w:r>
        <w:rPr>
          <w:rFonts w:ascii="Courier New" w:hAnsi="Courier New" w:cs="Courier New"/>
          <w:color w:val="888888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66371B">
        <w:rPr>
          <w:rFonts w:ascii="Courier New" w:hAnsi="Courier New" w:cs="Courier New"/>
          <w:color w:val="888888"/>
          <w:lang w:val="el-GR"/>
        </w:rPr>
        <w:t>% 7.1 Ιδιοανάλυση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[</w:t>
      </w:r>
      <w:r>
        <w:rPr>
          <w:rFonts w:ascii="Courier New" w:hAnsi="Courier New" w:cs="Courier New"/>
          <w:color w:val="444444"/>
        </w:rPr>
        <w:t>U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lambda</w:t>
      </w:r>
      <w:r w:rsidRPr="0066371B">
        <w:rPr>
          <w:rFonts w:ascii="Courier New" w:hAnsi="Courier New" w:cs="Courier New"/>
          <w:color w:val="444444"/>
          <w:lang w:val="el-GR"/>
        </w:rPr>
        <w:t xml:space="preserve">] = </w:t>
      </w:r>
      <w:proofErr w:type="spellStart"/>
      <w:r>
        <w:rPr>
          <w:rFonts w:ascii="Courier New" w:hAnsi="Courier New" w:cs="Courier New"/>
          <w:color w:val="444444"/>
        </w:rPr>
        <w:t>eig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R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vector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[</w:t>
      </w:r>
      <w:r>
        <w:rPr>
          <w:rFonts w:ascii="Courier New" w:hAnsi="Courier New" w:cs="Courier New"/>
          <w:color w:val="444444"/>
        </w:rPr>
        <w:t>lambda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idx</w:t>
      </w:r>
      <w:r w:rsidRPr="0066371B">
        <w:rPr>
          <w:rFonts w:ascii="Courier New" w:hAnsi="Courier New" w:cs="Courier New"/>
          <w:color w:val="444444"/>
          <w:lang w:val="el-GR"/>
        </w:rPr>
        <w:t xml:space="preserve">] = </w:t>
      </w:r>
      <w:r>
        <w:rPr>
          <w:rFonts w:ascii="Courier New" w:hAnsi="Courier New" w:cs="Courier New"/>
          <w:color w:val="397300"/>
        </w:rPr>
        <w:t>sort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lambda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descend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 xml:space="preserve">); </w:t>
      </w:r>
      <w:r>
        <w:rPr>
          <w:rFonts w:ascii="Courier New" w:hAnsi="Courier New" w:cs="Courier New"/>
          <w:color w:val="444444"/>
        </w:rPr>
        <w:t>U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444444"/>
        </w:rPr>
        <w:t>U</w:t>
      </w:r>
      <w:r w:rsidRPr="0066371B">
        <w:rPr>
          <w:rFonts w:ascii="Courier New" w:hAnsi="Courier New" w:cs="Courier New"/>
          <w:color w:val="444444"/>
          <w:lang w:val="el-GR"/>
        </w:rPr>
        <w:t>(:,</w:t>
      </w:r>
      <w:r>
        <w:rPr>
          <w:rFonts w:ascii="Courier New" w:hAnsi="Courier New" w:cs="Courier New"/>
          <w:color w:val="444444"/>
        </w:rPr>
        <w:t>idx</w:t>
      </w:r>
      <w:r w:rsidRPr="0066371B">
        <w:rPr>
          <w:rFonts w:ascii="Courier New" w:hAnsi="Courier New" w:cs="Courier New"/>
          <w:color w:val="444444"/>
          <w:lang w:val="el-GR"/>
        </w:rPr>
        <w:t>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66371B">
        <w:rPr>
          <w:rFonts w:ascii="Courier New" w:hAnsi="Courier New" w:cs="Courier New"/>
          <w:color w:val="888888"/>
          <w:lang w:val="el-GR"/>
        </w:rPr>
        <w:t>% 7.2 Εκτίμηση διασποράς θορύβου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444444"/>
        </w:rPr>
        <w:t>sigma</w:t>
      </w:r>
      <w:r w:rsidRPr="0066371B">
        <w:rPr>
          <w:rFonts w:ascii="Courier New" w:hAnsi="Courier New" w:cs="Courier New"/>
          <w:color w:val="444444"/>
          <w:lang w:val="el-GR"/>
        </w:rPr>
        <w:t>2_</w:t>
      </w:r>
      <w:proofErr w:type="spellStart"/>
      <w:r>
        <w:rPr>
          <w:rFonts w:ascii="Courier New" w:hAnsi="Courier New" w:cs="Courier New"/>
          <w:color w:val="444444"/>
        </w:rPr>
        <w:t>est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397300"/>
        </w:rPr>
        <w:t>mean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lambda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2</w:t>
      </w:r>
      <w:r w:rsidRPr="0066371B">
        <w:rPr>
          <w:rFonts w:ascii="Courier New" w:hAnsi="Courier New" w:cs="Courier New"/>
          <w:color w:val="444444"/>
          <w:lang w:val="el-GR"/>
        </w:rPr>
        <w:t>:</w:t>
      </w:r>
      <w:r>
        <w:rPr>
          <w:rFonts w:ascii="Courier New" w:hAnsi="Courier New" w:cs="Courier New"/>
          <w:b/>
          <w:color w:val="444444"/>
        </w:rPr>
        <w:t>end</w:t>
      </w:r>
      <w:r w:rsidRPr="0066371B">
        <w:rPr>
          <w:rFonts w:ascii="Courier New" w:hAnsi="Courier New" w:cs="Courier New"/>
          <w:color w:val="444444"/>
          <w:lang w:val="el-GR"/>
        </w:rPr>
        <w:t>));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66371B">
        <w:rPr>
          <w:rFonts w:ascii="Courier New" w:hAnsi="Courier New" w:cs="Courier New"/>
          <w:color w:val="888888"/>
          <w:lang w:val="el-GR"/>
        </w:rPr>
        <w:t>% Ιστόγραμμα ιδιοτιμών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397300"/>
        </w:rPr>
        <w:t>figure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visible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off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histogram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lambda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397300"/>
        </w:rPr>
        <w:t>round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397300"/>
        </w:rPr>
        <w:t>sqrt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)));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title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sprintf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Histogram</w:t>
      </w:r>
      <w:r w:rsidRPr="0066371B">
        <w:rPr>
          <w:rFonts w:ascii="Courier New" w:hAnsi="Courier New" w:cs="Courier New"/>
          <w:color w:val="880000"/>
          <w:lang w:val="el-GR"/>
        </w:rPr>
        <w:t xml:space="preserve"> λ  (</w:t>
      </w:r>
      <w:r>
        <w:rPr>
          <w:rFonts w:ascii="Courier New" w:hAnsi="Courier New" w:cs="Courier New"/>
          <w:color w:val="880000"/>
        </w:rPr>
        <w:t>M</w:t>
      </w:r>
      <w:r w:rsidRPr="0066371B">
        <w:rPr>
          <w:rFonts w:ascii="Courier New" w:hAnsi="Courier New" w:cs="Courier New"/>
          <w:color w:val="880000"/>
          <w:lang w:val="el-GR"/>
        </w:rPr>
        <w:t>=%</w:t>
      </w:r>
      <w:r>
        <w:rPr>
          <w:rFonts w:ascii="Courier New" w:hAnsi="Courier New" w:cs="Courier New"/>
          <w:color w:val="880000"/>
        </w:rPr>
        <w:t>d</w:t>
      </w:r>
      <w:r w:rsidRPr="0066371B">
        <w:rPr>
          <w:rFonts w:ascii="Courier New" w:hAnsi="Courier New" w:cs="Courier New"/>
          <w:color w:val="880000"/>
          <w:lang w:val="el-GR"/>
        </w:rPr>
        <w:t>,  σ^2_</w:t>
      </w:r>
      <w:r>
        <w:rPr>
          <w:rFonts w:ascii="Courier New" w:hAnsi="Courier New" w:cs="Courier New"/>
          <w:color w:val="880000"/>
        </w:rPr>
        <w:t>W</w:t>
      </w:r>
      <w:r w:rsidRPr="0066371B">
        <w:rPr>
          <w:rFonts w:ascii="Courier New" w:hAnsi="Courier New" w:cs="Courier New"/>
          <w:color w:val="880000"/>
          <w:lang w:val="el-GR"/>
        </w:rPr>
        <w:t>=%.2</w:t>
      </w:r>
      <w:r>
        <w:rPr>
          <w:rFonts w:ascii="Courier New" w:hAnsi="Courier New" w:cs="Courier New"/>
          <w:color w:val="880000"/>
        </w:rPr>
        <w:t>g</w:t>
      </w:r>
      <w:r w:rsidRPr="0066371B">
        <w:rPr>
          <w:rFonts w:ascii="Courier New" w:hAnsi="Courier New" w:cs="Courier New"/>
          <w:color w:val="880000"/>
          <w:lang w:val="el-GR"/>
        </w:rPr>
        <w:t>)'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sigma</w:t>
      </w:r>
      <w:r w:rsidRPr="0066371B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W</w:t>
      </w:r>
      <w:r w:rsidRPr="0066371B">
        <w:rPr>
          <w:rFonts w:ascii="Courier New" w:hAnsi="Courier New" w:cs="Courier New"/>
          <w:color w:val="444444"/>
          <w:lang w:val="el-GR"/>
        </w:rPr>
        <w:t>));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xlabel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'\</w:t>
      </w:r>
      <w:r>
        <w:rPr>
          <w:rFonts w:ascii="Courier New" w:hAnsi="Courier New" w:cs="Courier New"/>
          <w:color w:val="880000"/>
        </w:rPr>
        <w:t>lambda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 xml:space="preserve">); </w:t>
      </w:r>
      <w:r>
        <w:rPr>
          <w:rFonts w:ascii="Courier New" w:hAnsi="Courier New" w:cs="Courier New"/>
          <w:color w:val="444444"/>
        </w:rPr>
        <w:t>grid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>
        <w:rPr>
          <w:rFonts w:ascii="Courier New" w:hAnsi="Courier New" w:cs="Courier New"/>
          <w:color w:val="444444"/>
        </w:rPr>
        <w:t>on</w:t>
      </w:r>
      <w:r w:rsidRPr="0066371B">
        <w:rPr>
          <w:rFonts w:ascii="Courier New" w:hAnsi="Courier New" w:cs="Courier New"/>
          <w:color w:val="444444"/>
          <w:lang w:val="el-GR"/>
        </w:rPr>
        <w:t>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saveas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gcf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,</w:t>
      </w:r>
      <w:proofErr w:type="spellStart"/>
      <w:r>
        <w:rPr>
          <w:rFonts w:ascii="Courier New" w:hAnsi="Courier New" w:cs="Courier New"/>
          <w:color w:val="444444"/>
        </w:rPr>
        <w:t>sprintf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hist</w:t>
      </w:r>
      <w:r w:rsidRPr="0066371B">
        <w:rPr>
          <w:rFonts w:ascii="Courier New" w:hAnsi="Courier New" w:cs="Courier New"/>
          <w:color w:val="880000"/>
          <w:lang w:val="el-GR"/>
        </w:rPr>
        <w:t>_</w:t>
      </w:r>
      <w:r>
        <w:rPr>
          <w:rFonts w:ascii="Courier New" w:hAnsi="Courier New" w:cs="Courier New"/>
          <w:color w:val="880000"/>
        </w:rPr>
        <w:t>M</w:t>
      </w:r>
      <w:r w:rsidRPr="0066371B">
        <w:rPr>
          <w:rFonts w:ascii="Courier New" w:hAnsi="Courier New" w:cs="Courier New"/>
          <w:color w:val="880000"/>
          <w:lang w:val="el-GR"/>
        </w:rPr>
        <w:t>%</w:t>
      </w:r>
      <w:r>
        <w:rPr>
          <w:rFonts w:ascii="Courier New" w:hAnsi="Courier New" w:cs="Courier New"/>
          <w:color w:val="880000"/>
        </w:rPr>
        <w:t>d</w:t>
      </w:r>
      <w:r w:rsidRPr="0066371B">
        <w:rPr>
          <w:rFonts w:ascii="Courier New" w:hAnsi="Courier New" w:cs="Courier New"/>
          <w:color w:val="880000"/>
          <w:lang w:val="el-GR"/>
        </w:rPr>
        <w:t>_</w:t>
      </w:r>
      <w:r>
        <w:rPr>
          <w:rFonts w:ascii="Courier New" w:hAnsi="Courier New" w:cs="Courier New"/>
          <w:color w:val="880000"/>
        </w:rPr>
        <w:t>s</w:t>
      </w:r>
      <w:r w:rsidRPr="0066371B">
        <w:rPr>
          <w:rFonts w:ascii="Courier New" w:hAnsi="Courier New" w:cs="Courier New"/>
          <w:color w:val="880000"/>
          <w:lang w:val="el-GR"/>
        </w:rPr>
        <w:t>%.2</w:t>
      </w:r>
      <w:r>
        <w:rPr>
          <w:rFonts w:ascii="Courier New" w:hAnsi="Courier New" w:cs="Courier New"/>
          <w:color w:val="880000"/>
        </w:rPr>
        <w:t>g</w:t>
      </w:r>
      <w:r w:rsidRPr="0066371B">
        <w:rPr>
          <w:rFonts w:ascii="Courier New" w:hAnsi="Courier New" w:cs="Courier New"/>
          <w:color w:val="880000"/>
          <w:lang w:val="el-GR"/>
        </w:rPr>
        <w:t>.</w:t>
      </w:r>
      <w:r>
        <w:rPr>
          <w:rFonts w:ascii="Courier New" w:hAnsi="Courier New" w:cs="Courier New"/>
          <w:color w:val="880000"/>
        </w:rPr>
        <w:t>png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sigma</w:t>
      </w:r>
      <w:r w:rsidRPr="0066371B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W</w:t>
      </w:r>
      <w:r w:rsidRPr="0066371B">
        <w:rPr>
          <w:rFonts w:ascii="Courier New" w:hAnsi="Courier New" w:cs="Courier New"/>
          <w:color w:val="444444"/>
          <w:lang w:val="el-GR"/>
        </w:rPr>
        <w:t>));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444444"/>
          <w:lang w:val="el-GR"/>
        </w:rPr>
        <w:lastRenderedPageBreak/>
        <w:t xml:space="preserve">        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66371B">
        <w:rPr>
          <w:rFonts w:ascii="Courier New" w:hAnsi="Courier New" w:cs="Courier New"/>
          <w:color w:val="888888"/>
          <w:lang w:val="el-GR"/>
        </w:rPr>
        <w:t>% 7.3 Εκτίμηση πλάτους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444444"/>
        </w:rPr>
        <w:t>A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proofErr w:type="spellStart"/>
      <w:r>
        <w:rPr>
          <w:rFonts w:ascii="Courier New" w:hAnsi="Courier New" w:cs="Courier New"/>
          <w:color w:val="444444"/>
        </w:rPr>
        <w:t>est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397300"/>
        </w:rPr>
        <w:t>sqrt</w:t>
      </w:r>
      <w:r w:rsidRPr="0066371B">
        <w:rPr>
          <w:rFonts w:ascii="Courier New" w:hAnsi="Courier New" w:cs="Courier New"/>
          <w:color w:val="444444"/>
          <w:lang w:val="el-GR"/>
        </w:rPr>
        <w:t>( (</w:t>
      </w:r>
      <w:r>
        <w:rPr>
          <w:rFonts w:ascii="Courier New" w:hAnsi="Courier New" w:cs="Courier New"/>
          <w:color w:val="444444"/>
        </w:rPr>
        <w:t>lambda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1</w:t>
      </w:r>
      <w:r w:rsidRPr="0066371B">
        <w:rPr>
          <w:rFonts w:ascii="Courier New" w:hAnsi="Courier New" w:cs="Courier New"/>
          <w:color w:val="444444"/>
          <w:lang w:val="el-GR"/>
        </w:rPr>
        <w:t>)-</w:t>
      </w:r>
      <w:r>
        <w:rPr>
          <w:rFonts w:ascii="Courier New" w:hAnsi="Courier New" w:cs="Courier New"/>
          <w:color w:val="444444"/>
        </w:rPr>
        <w:t>sigma</w:t>
      </w:r>
      <w:r w:rsidRPr="0066371B">
        <w:rPr>
          <w:rFonts w:ascii="Courier New" w:hAnsi="Courier New" w:cs="Courier New"/>
          <w:color w:val="444444"/>
          <w:lang w:val="el-GR"/>
        </w:rPr>
        <w:t>2_</w:t>
      </w:r>
      <w:proofErr w:type="spellStart"/>
      <w:r>
        <w:rPr>
          <w:rFonts w:ascii="Courier New" w:hAnsi="Courier New" w:cs="Courier New"/>
          <w:color w:val="444444"/>
        </w:rPr>
        <w:t>est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)/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 xml:space="preserve"> 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66371B">
        <w:rPr>
          <w:rFonts w:ascii="Courier New" w:hAnsi="Courier New" w:cs="Courier New"/>
          <w:color w:val="888888"/>
          <w:lang w:val="el-GR"/>
        </w:rPr>
        <w:t>% 7.4 Συντελεστές πολυωνύμου (</w:t>
      </w:r>
      <w:r>
        <w:rPr>
          <w:rFonts w:ascii="Courier New" w:hAnsi="Courier New" w:cs="Courier New"/>
          <w:color w:val="888888"/>
        </w:rPr>
        <w:t>m</w:t>
      </w:r>
      <w:r w:rsidRPr="0066371B">
        <w:rPr>
          <w:rFonts w:ascii="Courier New" w:hAnsi="Courier New" w:cs="Courier New"/>
          <w:color w:val="888888"/>
          <w:lang w:val="el-GR"/>
        </w:rPr>
        <w:t xml:space="preserve"> = 2)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444444"/>
        </w:rPr>
        <w:t>c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proofErr w:type="spellStart"/>
      <w:r>
        <w:rPr>
          <w:rFonts w:ascii="Courier New" w:hAnsi="Courier New" w:cs="Courier New"/>
          <w:color w:val="397300"/>
        </w:rPr>
        <w:t>flipud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397300"/>
        </w:rPr>
        <w:t>conj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U</w:t>
      </w:r>
      <w:r w:rsidRPr="0066371B">
        <w:rPr>
          <w:rFonts w:ascii="Courier New" w:hAnsi="Courier New" w:cs="Courier New"/>
          <w:color w:val="444444"/>
          <w:lang w:val="el-GR"/>
        </w:rPr>
        <w:t>(:,</w:t>
      </w:r>
      <w:r w:rsidRPr="0066371B">
        <w:rPr>
          <w:rFonts w:ascii="Courier New" w:hAnsi="Courier New" w:cs="Courier New"/>
          <w:color w:val="880000"/>
          <w:lang w:val="el-GR"/>
        </w:rPr>
        <w:t>2</w:t>
      </w:r>
      <w:r w:rsidRPr="0066371B">
        <w:rPr>
          <w:rFonts w:ascii="Courier New" w:hAnsi="Courier New" w:cs="Courier New"/>
          <w:color w:val="444444"/>
          <w:lang w:val="el-GR"/>
        </w:rPr>
        <w:t xml:space="preserve">)));         </w:t>
      </w:r>
      <w:r w:rsidRPr="0066371B">
        <w:rPr>
          <w:rFonts w:ascii="Courier New" w:hAnsi="Courier New" w:cs="Courier New"/>
          <w:color w:val="888888"/>
          <w:lang w:val="el-GR"/>
        </w:rPr>
        <w:t xml:space="preserve">% </w:t>
      </w:r>
      <w:r>
        <w:rPr>
          <w:rFonts w:ascii="Courier New" w:hAnsi="Courier New" w:cs="Courier New"/>
          <w:color w:val="888888"/>
        </w:rPr>
        <w:t>m</w:t>
      </w:r>
      <w:r w:rsidRPr="0066371B">
        <w:rPr>
          <w:rFonts w:ascii="Courier New" w:hAnsi="Courier New" w:cs="Courier New"/>
          <w:color w:val="888888"/>
          <w:lang w:val="el-GR"/>
        </w:rPr>
        <w:t xml:space="preserve"> = 2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66371B">
        <w:rPr>
          <w:rFonts w:ascii="Courier New" w:hAnsi="Courier New" w:cs="Courier New"/>
          <w:color w:val="888888"/>
          <w:lang w:val="el-GR"/>
        </w:rPr>
        <w:t>% 7.5 Εκτίμηση συχνότητας με ρίζες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444444"/>
        </w:rPr>
        <w:t>z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444444"/>
        </w:rPr>
        <w:t>roots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c</w:t>
      </w:r>
      <w:r w:rsidRPr="0066371B">
        <w:rPr>
          <w:rFonts w:ascii="Courier New" w:hAnsi="Courier New" w:cs="Courier New"/>
          <w:color w:val="444444"/>
          <w:lang w:val="el-GR"/>
        </w:rPr>
        <w:t>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444444"/>
        </w:rPr>
        <w:t>z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444444"/>
        </w:rPr>
        <w:t>z</w:t>
      </w:r>
      <w:r w:rsidRPr="0066371B">
        <w:rPr>
          <w:rFonts w:ascii="Courier New" w:hAnsi="Courier New" w:cs="Courier New"/>
          <w:color w:val="444444"/>
          <w:lang w:val="el-GR"/>
        </w:rPr>
        <w:t xml:space="preserve">( </w:t>
      </w:r>
      <w:r>
        <w:rPr>
          <w:rFonts w:ascii="Courier New" w:hAnsi="Courier New" w:cs="Courier New"/>
          <w:color w:val="397300"/>
        </w:rPr>
        <w:t>abs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z</w:t>
      </w:r>
      <w:r w:rsidRPr="0066371B">
        <w:rPr>
          <w:rFonts w:ascii="Courier New" w:hAnsi="Courier New" w:cs="Courier New"/>
          <w:color w:val="444444"/>
          <w:lang w:val="el-GR"/>
        </w:rPr>
        <w:t>)&gt;</w:t>
      </w:r>
      <w:r w:rsidRPr="0066371B">
        <w:rPr>
          <w:rFonts w:ascii="Courier New" w:hAnsi="Courier New" w:cs="Courier New"/>
          <w:color w:val="880000"/>
          <w:lang w:val="el-GR"/>
        </w:rPr>
        <w:t>0.95</w:t>
      </w:r>
      <w:r w:rsidRPr="0066371B">
        <w:rPr>
          <w:rFonts w:ascii="Courier New" w:hAnsi="Courier New" w:cs="Courier New"/>
          <w:color w:val="444444"/>
          <w:lang w:val="el-GR"/>
        </w:rPr>
        <w:t xml:space="preserve"> &amp; </w:t>
      </w:r>
      <w:r>
        <w:rPr>
          <w:rFonts w:ascii="Courier New" w:hAnsi="Courier New" w:cs="Courier New"/>
          <w:color w:val="397300"/>
        </w:rPr>
        <w:t>abs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z</w:t>
      </w:r>
      <w:r w:rsidRPr="0066371B">
        <w:rPr>
          <w:rFonts w:ascii="Courier New" w:hAnsi="Courier New" w:cs="Courier New"/>
          <w:color w:val="444444"/>
          <w:lang w:val="el-GR"/>
        </w:rPr>
        <w:t>)&lt;</w:t>
      </w:r>
      <w:r w:rsidRPr="0066371B">
        <w:rPr>
          <w:rFonts w:ascii="Courier New" w:hAnsi="Courier New" w:cs="Courier New"/>
          <w:color w:val="880000"/>
          <w:lang w:val="el-GR"/>
        </w:rPr>
        <w:t>1.05</w:t>
      </w:r>
      <w:r w:rsidRPr="0066371B">
        <w:rPr>
          <w:rFonts w:ascii="Courier New" w:hAnsi="Courier New" w:cs="Courier New"/>
          <w:color w:val="444444"/>
          <w:lang w:val="el-GR"/>
        </w:rPr>
        <w:t xml:space="preserve"> );     </w:t>
      </w:r>
      <w:r w:rsidRPr="0066371B">
        <w:rPr>
          <w:rFonts w:ascii="Courier New" w:hAnsi="Courier New" w:cs="Courier New"/>
          <w:color w:val="888888"/>
          <w:lang w:val="el-GR"/>
        </w:rPr>
        <w:t>% ρίζες κοντά στο |</w:t>
      </w:r>
      <w:r>
        <w:rPr>
          <w:rFonts w:ascii="Courier New" w:hAnsi="Courier New" w:cs="Courier New"/>
          <w:color w:val="888888"/>
        </w:rPr>
        <w:t>z</w:t>
      </w:r>
      <w:r w:rsidRPr="0066371B">
        <w:rPr>
          <w:rFonts w:ascii="Courier New" w:hAnsi="Courier New" w:cs="Courier New"/>
          <w:color w:val="888888"/>
          <w:lang w:val="el-GR"/>
        </w:rPr>
        <w:t>|=1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>
        <w:rPr>
          <w:rFonts w:ascii="Courier New" w:hAnsi="Courier New" w:cs="Courier New"/>
          <w:color w:val="397300"/>
        </w:rPr>
        <w:t>numel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z</w:t>
      </w:r>
      <w:r w:rsidRPr="0066371B">
        <w:rPr>
          <w:rFonts w:ascii="Courier New" w:hAnsi="Courier New" w:cs="Courier New"/>
          <w:color w:val="444444"/>
          <w:lang w:val="el-GR"/>
        </w:rPr>
        <w:t>)&gt;</w:t>
      </w:r>
      <w:r w:rsidRPr="0066371B">
        <w:rPr>
          <w:rFonts w:ascii="Courier New" w:hAnsi="Courier New" w:cs="Courier New"/>
          <w:color w:val="880000"/>
          <w:lang w:val="el-GR"/>
        </w:rPr>
        <w:t>1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[~,</w:t>
      </w:r>
      <w:r>
        <w:rPr>
          <w:rFonts w:ascii="Courier New" w:hAnsi="Courier New" w:cs="Courier New"/>
          <w:color w:val="444444"/>
        </w:rPr>
        <w:t>ctr</w:t>
      </w:r>
      <w:r w:rsidRPr="0066371B">
        <w:rPr>
          <w:rFonts w:ascii="Courier New" w:hAnsi="Courier New" w:cs="Courier New"/>
          <w:color w:val="444444"/>
          <w:lang w:val="el-GR"/>
        </w:rPr>
        <w:t>]=</w:t>
      </w:r>
      <w:proofErr w:type="spellStart"/>
      <w:r>
        <w:rPr>
          <w:rFonts w:ascii="Courier New" w:hAnsi="Courier New" w:cs="Courier New"/>
          <w:color w:val="444444"/>
        </w:rPr>
        <w:t>kmeans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([</w:t>
      </w:r>
      <w:r>
        <w:rPr>
          <w:rFonts w:ascii="Courier New" w:hAnsi="Courier New" w:cs="Courier New"/>
          <w:color w:val="397300"/>
        </w:rPr>
        <w:t>real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z</w:t>
      </w:r>
      <w:r w:rsidRPr="0066371B">
        <w:rPr>
          <w:rFonts w:ascii="Courier New" w:hAnsi="Courier New" w:cs="Courier New"/>
          <w:color w:val="444444"/>
          <w:lang w:val="el-GR"/>
        </w:rPr>
        <w:t>),</w:t>
      </w:r>
      <w:proofErr w:type="spellStart"/>
      <w:r>
        <w:rPr>
          <w:rFonts w:ascii="Courier New" w:hAnsi="Courier New" w:cs="Courier New"/>
          <w:color w:val="397300"/>
        </w:rPr>
        <w:t>imag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z</w:t>
      </w:r>
      <w:r w:rsidRPr="0066371B">
        <w:rPr>
          <w:rFonts w:ascii="Courier New" w:hAnsi="Courier New" w:cs="Courier New"/>
          <w:color w:val="444444"/>
          <w:lang w:val="el-GR"/>
        </w:rPr>
        <w:t>)],</w:t>
      </w:r>
      <w:r w:rsidRPr="0066371B">
        <w:rPr>
          <w:rFonts w:ascii="Courier New" w:hAnsi="Courier New" w:cs="Courier New"/>
          <w:color w:val="880000"/>
          <w:lang w:val="el-GR"/>
        </w:rPr>
        <w:t>1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distance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proofErr w:type="spellStart"/>
      <w:r>
        <w:rPr>
          <w:rFonts w:ascii="Courier New" w:hAnsi="Courier New" w:cs="Courier New"/>
          <w:color w:val="880000"/>
        </w:rPr>
        <w:t>sqeuclidean</w:t>
      </w:r>
      <w:proofErr w:type="spellEnd"/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,...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                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replicates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 w:rsidRPr="0066371B">
        <w:rPr>
          <w:rFonts w:ascii="Courier New" w:hAnsi="Courier New" w:cs="Courier New"/>
          <w:color w:val="880000"/>
          <w:lang w:val="el-GR"/>
        </w:rPr>
        <w:t>5</w:t>
      </w:r>
      <w:r w:rsidRPr="0066371B">
        <w:rPr>
          <w:rFonts w:ascii="Courier New" w:hAnsi="Courier New" w:cs="Courier New"/>
          <w:color w:val="444444"/>
          <w:lang w:val="el-GR"/>
        </w:rPr>
        <w:t>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z</w:t>
      </w:r>
      <w:r w:rsidRPr="0066371B">
        <w:rPr>
          <w:rFonts w:ascii="Courier New" w:hAnsi="Courier New" w:cs="Courier New"/>
          <w:color w:val="444444"/>
          <w:lang w:val="el-GR"/>
        </w:rPr>
        <w:t xml:space="preserve">0 = </w:t>
      </w:r>
      <w:r>
        <w:rPr>
          <w:rFonts w:ascii="Courier New" w:hAnsi="Courier New" w:cs="Courier New"/>
          <w:color w:val="444444"/>
        </w:rPr>
        <w:t>ctr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1</w:t>
      </w:r>
      <w:r w:rsidRPr="0066371B">
        <w:rPr>
          <w:rFonts w:ascii="Courier New" w:hAnsi="Courier New" w:cs="Courier New"/>
          <w:color w:val="444444"/>
          <w:lang w:val="el-GR"/>
        </w:rPr>
        <w:t>)+</w:t>
      </w:r>
      <w:r w:rsidRPr="0066371B">
        <w:rPr>
          <w:rFonts w:ascii="Courier New" w:hAnsi="Courier New" w:cs="Courier New"/>
          <w:color w:val="880000"/>
          <w:lang w:val="el-GR"/>
        </w:rPr>
        <w:t>1</w:t>
      </w:r>
      <w:r>
        <w:rPr>
          <w:rFonts w:ascii="Courier New" w:hAnsi="Courier New" w:cs="Courier New"/>
          <w:color w:val="397300"/>
        </w:rPr>
        <w:t>j</w:t>
      </w:r>
      <w:r w:rsidRPr="0066371B">
        <w:rPr>
          <w:rFonts w:ascii="Courier New" w:hAnsi="Courier New" w:cs="Courier New"/>
          <w:color w:val="444444"/>
          <w:lang w:val="el-GR"/>
        </w:rPr>
        <w:t>*</w:t>
      </w:r>
      <w:r>
        <w:rPr>
          <w:rFonts w:ascii="Courier New" w:hAnsi="Courier New" w:cs="Courier New"/>
          <w:color w:val="444444"/>
        </w:rPr>
        <w:t>ctr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2</w:t>
      </w:r>
      <w:r w:rsidRPr="0066371B">
        <w:rPr>
          <w:rFonts w:ascii="Courier New" w:hAnsi="Courier New" w:cs="Courier New"/>
          <w:color w:val="444444"/>
          <w:lang w:val="el-GR"/>
        </w:rPr>
        <w:t>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else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z</w:t>
      </w:r>
      <w:r w:rsidRPr="0066371B">
        <w:rPr>
          <w:rFonts w:ascii="Courier New" w:hAnsi="Courier New" w:cs="Courier New"/>
          <w:color w:val="444444"/>
          <w:lang w:val="el-GR"/>
        </w:rPr>
        <w:t xml:space="preserve">0 = </w:t>
      </w:r>
      <w:r>
        <w:rPr>
          <w:rFonts w:ascii="Courier New" w:hAnsi="Courier New" w:cs="Courier New"/>
          <w:color w:val="444444"/>
        </w:rPr>
        <w:t>z</w:t>
      </w:r>
      <w:r w:rsidRPr="0066371B">
        <w:rPr>
          <w:rFonts w:ascii="Courier New" w:hAnsi="Courier New" w:cs="Courier New"/>
          <w:color w:val="444444"/>
          <w:lang w:val="el-GR"/>
        </w:rPr>
        <w:t>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end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444444"/>
        </w:rPr>
        <w:t>omega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proofErr w:type="spellStart"/>
      <w:r>
        <w:rPr>
          <w:rFonts w:ascii="Courier New" w:hAnsi="Courier New" w:cs="Courier New"/>
          <w:color w:val="444444"/>
        </w:rPr>
        <w:t>est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 xml:space="preserve"> = -</w:t>
      </w:r>
      <w:r>
        <w:rPr>
          <w:rFonts w:ascii="Courier New" w:hAnsi="Courier New" w:cs="Courier New"/>
          <w:color w:val="397300"/>
        </w:rPr>
        <w:t>angle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z</w:t>
      </w:r>
      <w:r w:rsidRPr="0066371B">
        <w:rPr>
          <w:rFonts w:ascii="Courier New" w:hAnsi="Courier New" w:cs="Courier New"/>
          <w:color w:val="444444"/>
          <w:lang w:val="el-GR"/>
        </w:rPr>
        <w:t>0);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66371B">
        <w:rPr>
          <w:rFonts w:ascii="Courier New" w:hAnsi="Courier New" w:cs="Courier New"/>
          <w:color w:val="888888"/>
          <w:lang w:val="el-GR"/>
        </w:rPr>
        <w:t xml:space="preserve">% 7.6 </w:t>
      </w:r>
      <w:r>
        <w:rPr>
          <w:rFonts w:ascii="Courier New" w:hAnsi="Courier New" w:cs="Courier New"/>
          <w:color w:val="888888"/>
        </w:rPr>
        <w:t>Q</w:t>
      </w:r>
      <w:r w:rsidRPr="0066371B">
        <w:rPr>
          <w:rFonts w:ascii="Courier New" w:hAnsi="Courier New" w:cs="Courier New"/>
          <w:color w:val="888888"/>
          <w:lang w:val="el-GR"/>
        </w:rPr>
        <w:t>(</w:t>
      </w:r>
      <w:r>
        <w:rPr>
          <w:rFonts w:ascii="Courier New" w:hAnsi="Courier New" w:cs="Courier New"/>
          <w:color w:val="888888"/>
        </w:rPr>
        <w:t>M</w:t>
      </w:r>
      <w:r w:rsidRPr="0066371B">
        <w:rPr>
          <w:rFonts w:ascii="Courier New" w:hAnsi="Courier New" w:cs="Courier New"/>
          <w:color w:val="888888"/>
          <w:lang w:val="el-GR"/>
        </w:rPr>
        <w:t>,</w:t>
      </w:r>
      <w:r>
        <w:rPr>
          <w:rFonts w:ascii="Courier New" w:hAnsi="Courier New" w:cs="Courier New"/>
          <w:color w:val="888888"/>
        </w:rPr>
        <w:t>m</w:t>
      </w:r>
      <w:r w:rsidRPr="0066371B">
        <w:rPr>
          <w:rFonts w:ascii="Courier New" w:hAnsi="Courier New" w:cs="Courier New"/>
          <w:color w:val="888888"/>
          <w:lang w:val="el-GR"/>
        </w:rPr>
        <w:t>) (</w:t>
      </w:r>
      <w:r>
        <w:rPr>
          <w:rFonts w:ascii="Courier New" w:hAnsi="Courier New" w:cs="Courier New"/>
          <w:color w:val="888888"/>
        </w:rPr>
        <w:t>m</w:t>
      </w:r>
      <w:r w:rsidRPr="0066371B">
        <w:rPr>
          <w:rFonts w:ascii="Courier New" w:hAnsi="Courier New" w:cs="Courier New"/>
          <w:color w:val="888888"/>
          <w:lang w:val="el-GR"/>
        </w:rPr>
        <w:t>=2)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wPlot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proofErr w:type="spellStart"/>
      <w:r>
        <w:rPr>
          <w:rFonts w:ascii="Courier New" w:hAnsi="Courier New" w:cs="Courier New"/>
          <w:color w:val="397300"/>
        </w:rPr>
        <w:t>linspace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(-</w:t>
      </w:r>
      <w:r>
        <w:rPr>
          <w:rFonts w:ascii="Courier New" w:hAnsi="Courier New" w:cs="Courier New"/>
          <w:color w:val="397300"/>
        </w:rPr>
        <w:t>pi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397300"/>
        </w:rPr>
        <w:t>pi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 w:rsidRPr="0066371B">
        <w:rPr>
          <w:rFonts w:ascii="Courier New" w:hAnsi="Courier New" w:cs="Courier New"/>
          <w:color w:val="880000"/>
          <w:lang w:val="el-GR"/>
        </w:rPr>
        <w:t>2048</w:t>
      </w:r>
      <w:r w:rsidRPr="0066371B">
        <w:rPr>
          <w:rFonts w:ascii="Courier New" w:hAnsi="Courier New" w:cs="Courier New"/>
          <w:color w:val="444444"/>
          <w:lang w:val="el-GR"/>
        </w:rPr>
        <w:t>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444444"/>
        </w:rPr>
        <w:t>Q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Mm</w:t>
      </w:r>
      <w:r w:rsidRPr="0066371B">
        <w:rPr>
          <w:rFonts w:ascii="Courier New" w:hAnsi="Courier New" w:cs="Courier New"/>
          <w:color w:val="444444"/>
          <w:lang w:val="el-GR"/>
        </w:rPr>
        <w:t xml:space="preserve">  = </w:t>
      </w:r>
      <w:r w:rsidRPr="0066371B">
        <w:rPr>
          <w:rFonts w:ascii="Courier New" w:hAnsi="Courier New" w:cs="Courier New"/>
          <w:color w:val="880000"/>
          <w:lang w:val="el-GR"/>
        </w:rPr>
        <w:t>1.</w:t>
      </w:r>
      <w:r w:rsidRPr="0066371B">
        <w:rPr>
          <w:rFonts w:ascii="Courier New" w:hAnsi="Courier New" w:cs="Courier New"/>
          <w:color w:val="444444"/>
          <w:lang w:val="el-GR"/>
        </w:rPr>
        <w:t>/</w:t>
      </w:r>
      <w:r>
        <w:rPr>
          <w:rFonts w:ascii="Courier New" w:hAnsi="Courier New" w:cs="Courier New"/>
          <w:color w:val="397300"/>
        </w:rPr>
        <w:t>abs</w:t>
      </w:r>
      <w:r w:rsidRPr="0066371B">
        <w:rPr>
          <w:rFonts w:ascii="Courier New" w:hAnsi="Courier New" w:cs="Courier New"/>
          <w:color w:val="444444"/>
          <w:lang w:val="el-GR"/>
        </w:rPr>
        <w:t xml:space="preserve">( </w:t>
      </w:r>
      <w:proofErr w:type="spellStart"/>
      <w:r>
        <w:rPr>
          <w:rFonts w:ascii="Courier New" w:hAnsi="Courier New" w:cs="Courier New"/>
          <w:color w:val="444444"/>
        </w:rPr>
        <w:t>polyval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c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397300"/>
        </w:rPr>
        <w:t>exp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-1</w:t>
      </w:r>
      <w:r>
        <w:rPr>
          <w:rFonts w:ascii="Courier New" w:hAnsi="Courier New" w:cs="Courier New"/>
          <w:color w:val="397300"/>
        </w:rPr>
        <w:t>j</w:t>
      </w:r>
      <w:r w:rsidRPr="0066371B">
        <w:rPr>
          <w:rFonts w:ascii="Courier New" w:hAnsi="Courier New" w:cs="Courier New"/>
          <w:color w:val="444444"/>
          <w:lang w:val="el-GR"/>
        </w:rPr>
        <w:t>*</w:t>
      </w:r>
      <w:proofErr w:type="spellStart"/>
      <w:r>
        <w:rPr>
          <w:rFonts w:ascii="Courier New" w:hAnsi="Courier New" w:cs="Courier New"/>
          <w:color w:val="444444"/>
        </w:rPr>
        <w:t>wPlot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)).^</w:t>
      </w:r>
      <w:r w:rsidRPr="0066371B">
        <w:rPr>
          <w:rFonts w:ascii="Courier New" w:hAnsi="Courier New" w:cs="Courier New"/>
          <w:color w:val="880000"/>
          <w:lang w:val="el-GR"/>
        </w:rPr>
        <w:t>2</w:t>
      </w:r>
      <w:r w:rsidRPr="0066371B">
        <w:rPr>
          <w:rFonts w:ascii="Courier New" w:hAnsi="Courier New" w:cs="Courier New"/>
          <w:color w:val="444444"/>
          <w:lang w:val="el-GR"/>
        </w:rPr>
        <w:t xml:space="preserve"> 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397300"/>
        </w:rPr>
        <w:t>figure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visible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off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397300"/>
        </w:rPr>
        <w:t>plot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wPlot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/</w:t>
      </w:r>
      <w:r>
        <w:rPr>
          <w:rFonts w:ascii="Courier New" w:hAnsi="Courier New" w:cs="Courier New"/>
          <w:color w:val="397300"/>
        </w:rPr>
        <w:t>pi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 w:rsidRPr="0066371B">
        <w:rPr>
          <w:rFonts w:ascii="Courier New" w:hAnsi="Courier New" w:cs="Courier New"/>
          <w:color w:val="880000"/>
          <w:lang w:val="el-GR"/>
        </w:rPr>
        <w:t>10</w:t>
      </w:r>
      <w:r w:rsidRPr="0066371B">
        <w:rPr>
          <w:rFonts w:ascii="Courier New" w:hAnsi="Courier New" w:cs="Courier New"/>
          <w:color w:val="444444"/>
          <w:lang w:val="el-GR"/>
        </w:rPr>
        <w:t>*</w:t>
      </w:r>
      <w:r>
        <w:rPr>
          <w:rFonts w:ascii="Courier New" w:hAnsi="Courier New" w:cs="Courier New"/>
          <w:color w:val="397300"/>
        </w:rPr>
        <w:t>log</w:t>
      </w:r>
      <w:r w:rsidRPr="0066371B">
        <w:rPr>
          <w:rFonts w:ascii="Courier New" w:hAnsi="Courier New" w:cs="Courier New"/>
          <w:color w:val="397300"/>
          <w:lang w:val="el-GR"/>
        </w:rPr>
        <w:t>10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Q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Mm</w:t>
      </w:r>
      <w:r w:rsidRPr="0066371B">
        <w:rPr>
          <w:rFonts w:ascii="Courier New" w:hAnsi="Courier New" w:cs="Courier New"/>
          <w:color w:val="444444"/>
          <w:lang w:val="el-GR"/>
        </w:rPr>
        <w:t xml:space="preserve">)); </w:t>
      </w:r>
      <w:r>
        <w:rPr>
          <w:rFonts w:ascii="Courier New" w:hAnsi="Courier New" w:cs="Courier New"/>
          <w:color w:val="444444"/>
        </w:rPr>
        <w:t>axis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>
        <w:rPr>
          <w:rFonts w:ascii="Courier New" w:hAnsi="Courier New" w:cs="Courier New"/>
          <w:color w:val="444444"/>
        </w:rPr>
        <w:t>tight</w:t>
      </w:r>
      <w:r w:rsidRPr="0066371B">
        <w:rPr>
          <w:rFonts w:ascii="Courier New" w:hAnsi="Courier New" w:cs="Courier New"/>
          <w:color w:val="444444"/>
          <w:lang w:val="el-GR"/>
        </w:rPr>
        <w:t>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title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sprintf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Q</w:t>
      </w:r>
      <w:r w:rsidRPr="0066371B">
        <w:rPr>
          <w:rFonts w:ascii="Courier New" w:hAnsi="Courier New" w:cs="Courier New"/>
          <w:color w:val="880000"/>
          <w:lang w:val="el-GR"/>
        </w:rPr>
        <w:t xml:space="preserve"> (</w:t>
      </w:r>
      <w:r>
        <w:rPr>
          <w:rFonts w:ascii="Courier New" w:hAnsi="Courier New" w:cs="Courier New"/>
          <w:color w:val="880000"/>
        </w:rPr>
        <w:t>M</w:t>
      </w:r>
      <w:r w:rsidRPr="0066371B">
        <w:rPr>
          <w:rFonts w:ascii="Courier New" w:hAnsi="Courier New" w:cs="Courier New"/>
          <w:color w:val="880000"/>
          <w:lang w:val="el-GR"/>
        </w:rPr>
        <w:t>=%</w:t>
      </w:r>
      <w:r>
        <w:rPr>
          <w:rFonts w:ascii="Courier New" w:hAnsi="Courier New" w:cs="Courier New"/>
          <w:color w:val="880000"/>
        </w:rPr>
        <w:t>d</w:t>
      </w:r>
      <w:r w:rsidRPr="0066371B">
        <w:rPr>
          <w:rFonts w:ascii="Courier New" w:hAnsi="Courier New" w:cs="Courier New"/>
          <w:color w:val="880000"/>
          <w:lang w:val="el-GR"/>
        </w:rPr>
        <w:t>,</w:t>
      </w:r>
      <w:r>
        <w:rPr>
          <w:rFonts w:ascii="Courier New" w:hAnsi="Courier New" w:cs="Courier New"/>
          <w:color w:val="880000"/>
        </w:rPr>
        <w:t>m</w:t>
      </w:r>
      <w:r w:rsidRPr="0066371B">
        <w:rPr>
          <w:rFonts w:ascii="Courier New" w:hAnsi="Courier New" w:cs="Courier New"/>
          <w:color w:val="880000"/>
          <w:lang w:val="el-GR"/>
        </w:rPr>
        <w:t>=2)  σ^2_</w:t>
      </w:r>
      <w:r>
        <w:rPr>
          <w:rFonts w:ascii="Courier New" w:hAnsi="Courier New" w:cs="Courier New"/>
          <w:color w:val="880000"/>
        </w:rPr>
        <w:t>W</w:t>
      </w:r>
      <w:r w:rsidRPr="0066371B">
        <w:rPr>
          <w:rFonts w:ascii="Courier New" w:hAnsi="Courier New" w:cs="Courier New"/>
          <w:color w:val="880000"/>
          <w:lang w:val="el-GR"/>
        </w:rPr>
        <w:t>=%.2</w:t>
      </w:r>
      <w:r>
        <w:rPr>
          <w:rFonts w:ascii="Courier New" w:hAnsi="Courier New" w:cs="Courier New"/>
          <w:color w:val="880000"/>
        </w:rPr>
        <w:t>g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sigma</w:t>
      </w:r>
      <w:r w:rsidRPr="0066371B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W</w:t>
      </w:r>
      <w:r w:rsidRPr="0066371B">
        <w:rPr>
          <w:rFonts w:ascii="Courier New" w:hAnsi="Courier New" w:cs="Courier New"/>
          <w:color w:val="444444"/>
          <w:lang w:val="el-GR"/>
        </w:rPr>
        <w:t>));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xlabel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'\</w:t>
      </w:r>
      <w:r>
        <w:rPr>
          <w:rFonts w:ascii="Courier New" w:hAnsi="Courier New" w:cs="Courier New"/>
          <w:color w:val="880000"/>
        </w:rPr>
        <w:t>omega</w:t>
      </w:r>
      <w:r w:rsidRPr="0066371B">
        <w:rPr>
          <w:rFonts w:ascii="Courier New" w:hAnsi="Courier New" w:cs="Courier New"/>
          <w:color w:val="880000"/>
          <w:lang w:val="el-GR"/>
        </w:rPr>
        <w:t>/\</w:t>
      </w:r>
      <w:r>
        <w:rPr>
          <w:rFonts w:ascii="Courier New" w:hAnsi="Courier New" w:cs="Courier New"/>
          <w:color w:val="880000"/>
        </w:rPr>
        <w:t>pi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 xml:space="preserve">); </w:t>
      </w:r>
      <w:proofErr w:type="spellStart"/>
      <w:r>
        <w:rPr>
          <w:rFonts w:ascii="Courier New" w:hAnsi="Courier New" w:cs="Courier New"/>
          <w:color w:val="444444"/>
        </w:rPr>
        <w:t>ylabel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dB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saveas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gcf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,</w:t>
      </w:r>
      <w:proofErr w:type="spellStart"/>
      <w:r>
        <w:rPr>
          <w:rFonts w:ascii="Courier New" w:hAnsi="Courier New" w:cs="Courier New"/>
          <w:color w:val="444444"/>
        </w:rPr>
        <w:t>sprintf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Q</w:t>
      </w:r>
      <w:r w:rsidRPr="0066371B">
        <w:rPr>
          <w:rFonts w:ascii="Courier New" w:hAnsi="Courier New" w:cs="Courier New"/>
          <w:color w:val="880000"/>
          <w:lang w:val="el-GR"/>
        </w:rPr>
        <w:t>_</w:t>
      </w:r>
      <w:r>
        <w:rPr>
          <w:rFonts w:ascii="Courier New" w:hAnsi="Courier New" w:cs="Courier New"/>
          <w:color w:val="880000"/>
        </w:rPr>
        <w:t>M</w:t>
      </w:r>
      <w:r w:rsidRPr="0066371B">
        <w:rPr>
          <w:rFonts w:ascii="Courier New" w:hAnsi="Courier New" w:cs="Courier New"/>
          <w:color w:val="880000"/>
          <w:lang w:val="el-GR"/>
        </w:rPr>
        <w:t>%</w:t>
      </w:r>
      <w:r>
        <w:rPr>
          <w:rFonts w:ascii="Courier New" w:hAnsi="Courier New" w:cs="Courier New"/>
          <w:color w:val="880000"/>
        </w:rPr>
        <w:t>d</w:t>
      </w:r>
      <w:r w:rsidRPr="0066371B">
        <w:rPr>
          <w:rFonts w:ascii="Courier New" w:hAnsi="Courier New" w:cs="Courier New"/>
          <w:color w:val="880000"/>
          <w:lang w:val="el-GR"/>
        </w:rPr>
        <w:t>_</w:t>
      </w:r>
      <w:r>
        <w:rPr>
          <w:rFonts w:ascii="Courier New" w:hAnsi="Courier New" w:cs="Courier New"/>
          <w:color w:val="880000"/>
        </w:rPr>
        <w:t>s</w:t>
      </w:r>
      <w:r w:rsidRPr="0066371B">
        <w:rPr>
          <w:rFonts w:ascii="Courier New" w:hAnsi="Courier New" w:cs="Courier New"/>
          <w:color w:val="880000"/>
          <w:lang w:val="el-GR"/>
        </w:rPr>
        <w:t>%.2</w:t>
      </w:r>
      <w:r>
        <w:rPr>
          <w:rFonts w:ascii="Courier New" w:hAnsi="Courier New" w:cs="Courier New"/>
          <w:color w:val="880000"/>
        </w:rPr>
        <w:t>g</w:t>
      </w:r>
      <w:r w:rsidRPr="0066371B">
        <w:rPr>
          <w:rFonts w:ascii="Courier New" w:hAnsi="Courier New" w:cs="Courier New"/>
          <w:color w:val="880000"/>
          <w:lang w:val="el-GR"/>
        </w:rPr>
        <w:t>.</w:t>
      </w:r>
      <w:r>
        <w:rPr>
          <w:rFonts w:ascii="Courier New" w:hAnsi="Courier New" w:cs="Courier New"/>
          <w:color w:val="880000"/>
        </w:rPr>
        <w:t>png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sigma</w:t>
      </w:r>
      <w:r w:rsidRPr="0066371B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W</w:t>
      </w:r>
      <w:r w:rsidRPr="0066371B">
        <w:rPr>
          <w:rFonts w:ascii="Courier New" w:hAnsi="Courier New" w:cs="Courier New"/>
          <w:color w:val="444444"/>
          <w:lang w:val="el-GR"/>
        </w:rPr>
        <w:t>));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66371B">
        <w:rPr>
          <w:rFonts w:ascii="Courier New" w:hAnsi="Courier New" w:cs="Courier New"/>
          <w:color w:val="888888"/>
          <w:lang w:val="el-GR"/>
        </w:rPr>
        <w:t xml:space="preserve">% 7.7 </w:t>
      </w:r>
      <w:r>
        <w:rPr>
          <w:rFonts w:ascii="Courier New" w:hAnsi="Courier New" w:cs="Courier New"/>
          <w:color w:val="888888"/>
        </w:rPr>
        <w:t>MUSIC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denom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397300"/>
        </w:rPr>
        <w:t>zeros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397300"/>
        </w:rPr>
        <w:t>size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wPlot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));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for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 w:rsidRPr="0066371B">
        <w:rPr>
          <w:rFonts w:ascii="Courier New" w:hAnsi="Courier New" w:cs="Courier New"/>
          <w:color w:val="880000"/>
          <w:lang w:val="el-GR"/>
        </w:rPr>
        <w:t>2</w:t>
      </w:r>
      <w:r w:rsidRPr="0066371B">
        <w:rPr>
          <w:rFonts w:ascii="Courier New" w:hAnsi="Courier New" w:cs="Courier New"/>
          <w:color w:val="444444"/>
          <w:lang w:val="el-GR"/>
        </w:rPr>
        <w:t>: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cm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proofErr w:type="spellStart"/>
      <w:r>
        <w:rPr>
          <w:rFonts w:ascii="Courier New" w:hAnsi="Courier New" w:cs="Courier New"/>
          <w:color w:val="397300"/>
        </w:rPr>
        <w:t>flipud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397300"/>
        </w:rPr>
        <w:t>conj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U</w:t>
      </w:r>
      <w:r w:rsidRPr="0066371B">
        <w:rPr>
          <w:rFonts w:ascii="Courier New" w:hAnsi="Courier New" w:cs="Courier New"/>
          <w:color w:val="444444"/>
          <w:lang w:val="el-GR"/>
        </w:rPr>
        <w:t>(:,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)));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denom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denom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 xml:space="preserve"> + </w:t>
      </w:r>
      <w:r>
        <w:rPr>
          <w:rFonts w:ascii="Courier New" w:hAnsi="Courier New" w:cs="Courier New"/>
          <w:color w:val="397300"/>
        </w:rPr>
        <w:t>abs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polyval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cm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397300"/>
        </w:rPr>
        <w:t>exp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-1</w:t>
      </w:r>
      <w:r>
        <w:rPr>
          <w:rFonts w:ascii="Courier New" w:hAnsi="Courier New" w:cs="Courier New"/>
          <w:color w:val="397300"/>
        </w:rPr>
        <w:t>j</w:t>
      </w:r>
      <w:r w:rsidRPr="0066371B">
        <w:rPr>
          <w:rFonts w:ascii="Courier New" w:hAnsi="Courier New" w:cs="Courier New"/>
          <w:color w:val="444444"/>
          <w:lang w:val="el-GR"/>
        </w:rPr>
        <w:t>*</w:t>
      </w:r>
      <w:proofErr w:type="spellStart"/>
      <w:r>
        <w:rPr>
          <w:rFonts w:ascii="Courier New" w:hAnsi="Courier New" w:cs="Courier New"/>
          <w:color w:val="444444"/>
        </w:rPr>
        <w:t>wPlot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))).^</w:t>
      </w:r>
      <w:r w:rsidRPr="0066371B">
        <w:rPr>
          <w:rFonts w:ascii="Courier New" w:hAnsi="Courier New" w:cs="Courier New"/>
          <w:color w:val="880000"/>
          <w:lang w:val="el-GR"/>
        </w:rPr>
        <w:t>2</w:t>
      </w:r>
      <w:r w:rsidRPr="0066371B">
        <w:rPr>
          <w:rFonts w:ascii="Courier New" w:hAnsi="Courier New" w:cs="Courier New"/>
          <w:color w:val="444444"/>
          <w:lang w:val="el-GR"/>
        </w:rPr>
        <w:t>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end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444444"/>
        </w:rPr>
        <w:t>Q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MUSIC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 w:rsidRPr="0066371B">
        <w:rPr>
          <w:rFonts w:ascii="Courier New" w:hAnsi="Courier New" w:cs="Courier New"/>
          <w:color w:val="880000"/>
          <w:lang w:val="el-GR"/>
        </w:rPr>
        <w:t>1.</w:t>
      </w:r>
      <w:r w:rsidRPr="0066371B">
        <w:rPr>
          <w:rFonts w:ascii="Courier New" w:hAnsi="Courier New" w:cs="Courier New"/>
          <w:color w:val="444444"/>
          <w:lang w:val="el-GR"/>
        </w:rPr>
        <w:t>/</w:t>
      </w:r>
      <w:proofErr w:type="spellStart"/>
      <w:r>
        <w:rPr>
          <w:rFonts w:ascii="Courier New" w:hAnsi="Courier New" w:cs="Courier New"/>
          <w:color w:val="444444"/>
        </w:rPr>
        <w:t>denom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397300"/>
        </w:rPr>
        <w:t>figure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visible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off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397300"/>
        </w:rPr>
        <w:t>plot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wPlot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/</w:t>
      </w:r>
      <w:r>
        <w:rPr>
          <w:rFonts w:ascii="Courier New" w:hAnsi="Courier New" w:cs="Courier New"/>
          <w:color w:val="397300"/>
        </w:rPr>
        <w:t>pi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 w:rsidRPr="0066371B">
        <w:rPr>
          <w:rFonts w:ascii="Courier New" w:hAnsi="Courier New" w:cs="Courier New"/>
          <w:color w:val="880000"/>
          <w:lang w:val="el-GR"/>
        </w:rPr>
        <w:t>10</w:t>
      </w:r>
      <w:r w:rsidRPr="0066371B">
        <w:rPr>
          <w:rFonts w:ascii="Courier New" w:hAnsi="Courier New" w:cs="Courier New"/>
          <w:color w:val="444444"/>
          <w:lang w:val="el-GR"/>
        </w:rPr>
        <w:t>*</w:t>
      </w:r>
      <w:r>
        <w:rPr>
          <w:rFonts w:ascii="Courier New" w:hAnsi="Courier New" w:cs="Courier New"/>
          <w:color w:val="397300"/>
        </w:rPr>
        <w:t>log</w:t>
      </w:r>
      <w:r w:rsidRPr="0066371B">
        <w:rPr>
          <w:rFonts w:ascii="Courier New" w:hAnsi="Courier New" w:cs="Courier New"/>
          <w:color w:val="397300"/>
          <w:lang w:val="el-GR"/>
        </w:rPr>
        <w:t>10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Q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MUSIC</w:t>
      </w:r>
      <w:r w:rsidRPr="0066371B">
        <w:rPr>
          <w:rFonts w:ascii="Courier New" w:hAnsi="Courier New" w:cs="Courier New"/>
          <w:color w:val="444444"/>
          <w:lang w:val="el-GR"/>
        </w:rPr>
        <w:t xml:space="preserve">)); </w:t>
      </w:r>
      <w:r>
        <w:rPr>
          <w:rFonts w:ascii="Courier New" w:hAnsi="Courier New" w:cs="Courier New"/>
          <w:color w:val="444444"/>
        </w:rPr>
        <w:t>axis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>
        <w:rPr>
          <w:rFonts w:ascii="Courier New" w:hAnsi="Courier New" w:cs="Courier New"/>
          <w:color w:val="444444"/>
        </w:rPr>
        <w:t>tight</w:t>
      </w:r>
      <w:r w:rsidRPr="0066371B">
        <w:rPr>
          <w:rFonts w:ascii="Courier New" w:hAnsi="Courier New" w:cs="Courier New"/>
          <w:color w:val="444444"/>
          <w:lang w:val="el-GR"/>
        </w:rPr>
        <w:t>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title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sprintf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MUSIC</w:t>
      </w:r>
      <w:r w:rsidRPr="0066371B">
        <w:rPr>
          <w:rFonts w:ascii="Courier New" w:hAnsi="Courier New" w:cs="Courier New"/>
          <w:color w:val="880000"/>
          <w:lang w:val="el-GR"/>
        </w:rPr>
        <w:t xml:space="preserve">  (</w:t>
      </w:r>
      <w:r>
        <w:rPr>
          <w:rFonts w:ascii="Courier New" w:hAnsi="Courier New" w:cs="Courier New"/>
          <w:color w:val="880000"/>
        </w:rPr>
        <w:t>M</w:t>
      </w:r>
      <w:r w:rsidRPr="0066371B">
        <w:rPr>
          <w:rFonts w:ascii="Courier New" w:hAnsi="Courier New" w:cs="Courier New"/>
          <w:color w:val="880000"/>
          <w:lang w:val="el-GR"/>
        </w:rPr>
        <w:t>=%</w:t>
      </w:r>
      <w:r>
        <w:rPr>
          <w:rFonts w:ascii="Courier New" w:hAnsi="Courier New" w:cs="Courier New"/>
          <w:color w:val="880000"/>
        </w:rPr>
        <w:t>d</w:t>
      </w:r>
      <w:r w:rsidRPr="0066371B">
        <w:rPr>
          <w:rFonts w:ascii="Courier New" w:hAnsi="Courier New" w:cs="Courier New"/>
          <w:color w:val="880000"/>
          <w:lang w:val="el-GR"/>
        </w:rPr>
        <w:t>)  σ^2_</w:t>
      </w:r>
      <w:r>
        <w:rPr>
          <w:rFonts w:ascii="Courier New" w:hAnsi="Courier New" w:cs="Courier New"/>
          <w:color w:val="880000"/>
        </w:rPr>
        <w:t>W</w:t>
      </w:r>
      <w:r w:rsidRPr="0066371B">
        <w:rPr>
          <w:rFonts w:ascii="Courier New" w:hAnsi="Courier New" w:cs="Courier New"/>
          <w:color w:val="880000"/>
          <w:lang w:val="el-GR"/>
        </w:rPr>
        <w:t>=%.2</w:t>
      </w:r>
      <w:r>
        <w:rPr>
          <w:rFonts w:ascii="Courier New" w:hAnsi="Courier New" w:cs="Courier New"/>
          <w:color w:val="880000"/>
        </w:rPr>
        <w:t>g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sigma</w:t>
      </w:r>
      <w:r w:rsidRPr="0066371B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W</w:t>
      </w:r>
      <w:r w:rsidRPr="0066371B">
        <w:rPr>
          <w:rFonts w:ascii="Courier New" w:hAnsi="Courier New" w:cs="Courier New"/>
          <w:color w:val="444444"/>
          <w:lang w:val="el-GR"/>
        </w:rPr>
        <w:t>));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xlabel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'\</w:t>
      </w:r>
      <w:r>
        <w:rPr>
          <w:rFonts w:ascii="Courier New" w:hAnsi="Courier New" w:cs="Courier New"/>
          <w:color w:val="880000"/>
        </w:rPr>
        <w:t>omega</w:t>
      </w:r>
      <w:r w:rsidRPr="0066371B">
        <w:rPr>
          <w:rFonts w:ascii="Courier New" w:hAnsi="Courier New" w:cs="Courier New"/>
          <w:color w:val="880000"/>
          <w:lang w:val="el-GR"/>
        </w:rPr>
        <w:t>/\</w:t>
      </w:r>
      <w:r>
        <w:rPr>
          <w:rFonts w:ascii="Courier New" w:hAnsi="Courier New" w:cs="Courier New"/>
          <w:color w:val="880000"/>
        </w:rPr>
        <w:t>pi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 xml:space="preserve">); </w:t>
      </w:r>
      <w:proofErr w:type="spellStart"/>
      <w:r>
        <w:rPr>
          <w:rFonts w:ascii="Courier New" w:hAnsi="Courier New" w:cs="Courier New"/>
          <w:color w:val="444444"/>
        </w:rPr>
        <w:t>ylabel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dB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saveas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gcf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,</w:t>
      </w:r>
      <w:proofErr w:type="spellStart"/>
      <w:r>
        <w:rPr>
          <w:rFonts w:ascii="Courier New" w:hAnsi="Courier New" w:cs="Courier New"/>
          <w:color w:val="444444"/>
        </w:rPr>
        <w:t>sprintf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MUSIC</w:t>
      </w:r>
      <w:r w:rsidRPr="0066371B">
        <w:rPr>
          <w:rFonts w:ascii="Courier New" w:hAnsi="Courier New" w:cs="Courier New"/>
          <w:color w:val="880000"/>
          <w:lang w:val="el-GR"/>
        </w:rPr>
        <w:t>_</w:t>
      </w:r>
      <w:r>
        <w:rPr>
          <w:rFonts w:ascii="Courier New" w:hAnsi="Courier New" w:cs="Courier New"/>
          <w:color w:val="880000"/>
        </w:rPr>
        <w:t>M</w:t>
      </w:r>
      <w:r w:rsidRPr="0066371B">
        <w:rPr>
          <w:rFonts w:ascii="Courier New" w:hAnsi="Courier New" w:cs="Courier New"/>
          <w:color w:val="880000"/>
          <w:lang w:val="el-GR"/>
        </w:rPr>
        <w:t>%</w:t>
      </w:r>
      <w:r>
        <w:rPr>
          <w:rFonts w:ascii="Courier New" w:hAnsi="Courier New" w:cs="Courier New"/>
          <w:color w:val="880000"/>
        </w:rPr>
        <w:t>d</w:t>
      </w:r>
      <w:r w:rsidRPr="0066371B">
        <w:rPr>
          <w:rFonts w:ascii="Courier New" w:hAnsi="Courier New" w:cs="Courier New"/>
          <w:color w:val="880000"/>
          <w:lang w:val="el-GR"/>
        </w:rPr>
        <w:t>_</w:t>
      </w:r>
      <w:r>
        <w:rPr>
          <w:rFonts w:ascii="Courier New" w:hAnsi="Courier New" w:cs="Courier New"/>
          <w:color w:val="880000"/>
        </w:rPr>
        <w:t>s</w:t>
      </w:r>
      <w:r w:rsidRPr="0066371B">
        <w:rPr>
          <w:rFonts w:ascii="Courier New" w:hAnsi="Courier New" w:cs="Courier New"/>
          <w:color w:val="880000"/>
          <w:lang w:val="el-GR"/>
        </w:rPr>
        <w:t>%.2</w:t>
      </w:r>
      <w:r>
        <w:rPr>
          <w:rFonts w:ascii="Courier New" w:hAnsi="Courier New" w:cs="Courier New"/>
          <w:color w:val="880000"/>
        </w:rPr>
        <w:t>g</w:t>
      </w:r>
      <w:r w:rsidRPr="0066371B">
        <w:rPr>
          <w:rFonts w:ascii="Courier New" w:hAnsi="Courier New" w:cs="Courier New"/>
          <w:color w:val="880000"/>
          <w:lang w:val="el-GR"/>
        </w:rPr>
        <w:t>.</w:t>
      </w:r>
      <w:r>
        <w:rPr>
          <w:rFonts w:ascii="Courier New" w:hAnsi="Courier New" w:cs="Courier New"/>
          <w:color w:val="880000"/>
        </w:rPr>
        <w:t>png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sigma</w:t>
      </w:r>
      <w:r w:rsidRPr="0066371B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W</w:t>
      </w:r>
      <w:r w:rsidRPr="0066371B">
        <w:rPr>
          <w:rFonts w:ascii="Courier New" w:hAnsi="Courier New" w:cs="Courier New"/>
          <w:color w:val="444444"/>
          <w:lang w:val="el-GR"/>
        </w:rPr>
        <w:t>));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[~,</w:t>
      </w:r>
      <w:proofErr w:type="spellStart"/>
      <w:r>
        <w:rPr>
          <w:rFonts w:ascii="Courier New" w:hAnsi="Courier New" w:cs="Courier New"/>
          <w:color w:val="444444"/>
        </w:rPr>
        <w:t>kmax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 xml:space="preserve">] = </w:t>
      </w:r>
      <w:r>
        <w:rPr>
          <w:rFonts w:ascii="Courier New" w:hAnsi="Courier New" w:cs="Courier New"/>
          <w:color w:val="397300"/>
        </w:rPr>
        <w:t>max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Q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MUSIC</w:t>
      </w:r>
      <w:r w:rsidRPr="0066371B">
        <w:rPr>
          <w:rFonts w:ascii="Courier New" w:hAnsi="Courier New" w:cs="Courier New"/>
          <w:color w:val="444444"/>
          <w:lang w:val="el-GR"/>
        </w:rPr>
        <w:t>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444444"/>
        </w:rPr>
        <w:t>omega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proofErr w:type="spellStart"/>
      <w:r>
        <w:rPr>
          <w:rFonts w:ascii="Courier New" w:hAnsi="Courier New" w:cs="Courier New"/>
          <w:color w:val="444444"/>
        </w:rPr>
        <w:t>est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MUSIC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wPlot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kmax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444444"/>
          <w:lang w:val="el-GR"/>
        </w:rPr>
        <w:lastRenderedPageBreak/>
        <w:t xml:space="preserve">        </w:t>
      </w:r>
      <w:r w:rsidRPr="0066371B">
        <w:rPr>
          <w:rFonts w:ascii="Courier New" w:hAnsi="Courier New" w:cs="Courier New"/>
          <w:color w:val="888888"/>
          <w:lang w:val="el-GR"/>
        </w:rPr>
        <w:t xml:space="preserve">% 7.8 </w:t>
      </w:r>
      <w:r>
        <w:rPr>
          <w:rFonts w:ascii="Courier New" w:hAnsi="Courier New" w:cs="Courier New"/>
          <w:color w:val="888888"/>
        </w:rPr>
        <w:t>EV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denomEV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397300"/>
        </w:rPr>
        <w:t>zeros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397300"/>
        </w:rPr>
        <w:t>size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wPlot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));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for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 w:rsidRPr="0066371B">
        <w:rPr>
          <w:rFonts w:ascii="Courier New" w:hAnsi="Courier New" w:cs="Courier New"/>
          <w:color w:val="880000"/>
          <w:lang w:val="el-GR"/>
        </w:rPr>
        <w:t>2</w:t>
      </w:r>
      <w:r w:rsidRPr="0066371B">
        <w:rPr>
          <w:rFonts w:ascii="Courier New" w:hAnsi="Courier New" w:cs="Courier New"/>
          <w:color w:val="444444"/>
          <w:lang w:val="el-GR"/>
        </w:rPr>
        <w:t>: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cm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proofErr w:type="spellStart"/>
      <w:r>
        <w:rPr>
          <w:rFonts w:ascii="Courier New" w:hAnsi="Courier New" w:cs="Courier New"/>
          <w:color w:val="397300"/>
        </w:rPr>
        <w:t>flipud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397300"/>
        </w:rPr>
        <w:t>conj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U</w:t>
      </w:r>
      <w:r w:rsidRPr="0066371B">
        <w:rPr>
          <w:rFonts w:ascii="Courier New" w:hAnsi="Courier New" w:cs="Courier New"/>
          <w:color w:val="444444"/>
          <w:lang w:val="el-GR"/>
        </w:rPr>
        <w:t>(:,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)));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denomEV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denomEV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 xml:space="preserve"> + (</w:t>
      </w:r>
      <w:r w:rsidRPr="0066371B">
        <w:rPr>
          <w:rFonts w:ascii="Courier New" w:hAnsi="Courier New" w:cs="Courier New"/>
          <w:color w:val="880000"/>
          <w:lang w:val="el-GR"/>
        </w:rPr>
        <w:t>1</w:t>
      </w:r>
      <w:r w:rsidRPr="0066371B">
        <w:rPr>
          <w:rFonts w:ascii="Courier New" w:hAnsi="Courier New" w:cs="Courier New"/>
          <w:color w:val="444444"/>
          <w:lang w:val="el-GR"/>
        </w:rPr>
        <w:t>/</w:t>
      </w:r>
      <w:r>
        <w:rPr>
          <w:rFonts w:ascii="Courier New" w:hAnsi="Courier New" w:cs="Courier New"/>
          <w:color w:val="444444"/>
        </w:rPr>
        <w:t>lambda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))*</w:t>
      </w:r>
      <w:r>
        <w:rPr>
          <w:rFonts w:ascii="Courier New" w:hAnsi="Courier New" w:cs="Courier New"/>
          <w:color w:val="397300"/>
        </w:rPr>
        <w:t>abs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polyval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cm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397300"/>
        </w:rPr>
        <w:t>exp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-1</w:t>
      </w:r>
      <w:r>
        <w:rPr>
          <w:rFonts w:ascii="Courier New" w:hAnsi="Courier New" w:cs="Courier New"/>
          <w:color w:val="397300"/>
        </w:rPr>
        <w:t>j</w:t>
      </w:r>
      <w:r w:rsidRPr="0066371B">
        <w:rPr>
          <w:rFonts w:ascii="Courier New" w:hAnsi="Courier New" w:cs="Courier New"/>
          <w:color w:val="444444"/>
          <w:lang w:val="el-GR"/>
        </w:rPr>
        <w:t>*</w:t>
      </w:r>
      <w:proofErr w:type="spellStart"/>
      <w:r>
        <w:rPr>
          <w:rFonts w:ascii="Courier New" w:hAnsi="Courier New" w:cs="Courier New"/>
          <w:color w:val="444444"/>
        </w:rPr>
        <w:t>wPlot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))).^</w:t>
      </w:r>
      <w:r w:rsidRPr="0066371B">
        <w:rPr>
          <w:rFonts w:ascii="Courier New" w:hAnsi="Courier New" w:cs="Courier New"/>
          <w:color w:val="880000"/>
          <w:lang w:val="el-GR"/>
        </w:rPr>
        <w:t>2</w:t>
      </w:r>
      <w:r w:rsidRPr="0066371B">
        <w:rPr>
          <w:rFonts w:ascii="Courier New" w:hAnsi="Courier New" w:cs="Courier New"/>
          <w:color w:val="444444"/>
          <w:lang w:val="el-GR"/>
        </w:rPr>
        <w:t>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end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444444"/>
        </w:rPr>
        <w:t>Q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EV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 w:rsidRPr="0066371B">
        <w:rPr>
          <w:rFonts w:ascii="Courier New" w:hAnsi="Courier New" w:cs="Courier New"/>
          <w:color w:val="880000"/>
          <w:lang w:val="el-GR"/>
        </w:rPr>
        <w:t>1.</w:t>
      </w:r>
      <w:r w:rsidRPr="0066371B">
        <w:rPr>
          <w:rFonts w:ascii="Courier New" w:hAnsi="Courier New" w:cs="Courier New"/>
          <w:color w:val="444444"/>
          <w:lang w:val="el-GR"/>
        </w:rPr>
        <w:t>/</w:t>
      </w:r>
      <w:proofErr w:type="spellStart"/>
      <w:r>
        <w:rPr>
          <w:rFonts w:ascii="Courier New" w:hAnsi="Courier New" w:cs="Courier New"/>
          <w:color w:val="444444"/>
        </w:rPr>
        <w:t>denomEV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397300"/>
        </w:rPr>
        <w:t>figure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visible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off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397300"/>
        </w:rPr>
        <w:t>plot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wPlot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/</w:t>
      </w:r>
      <w:r>
        <w:rPr>
          <w:rFonts w:ascii="Courier New" w:hAnsi="Courier New" w:cs="Courier New"/>
          <w:color w:val="397300"/>
        </w:rPr>
        <w:t>pi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 w:rsidRPr="0066371B">
        <w:rPr>
          <w:rFonts w:ascii="Courier New" w:hAnsi="Courier New" w:cs="Courier New"/>
          <w:color w:val="880000"/>
          <w:lang w:val="el-GR"/>
        </w:rPr>
        <w:t>10</w:t>
      </w:r>
      <w:r w:rsidRPr="0066371B">
        <w:rPr>
          <w:rFonts w:ascii="Courier New" w:hAnsi="Courier New" w:cs="Courier New"/>
          <w:color w:val="444444"/>
          <w:lang w:val="el-GR"/>
        </w:rPr>
        <w:t>*</w:t>
      </w:r>
      <w:r>
        <w:rPr>
          <w:rFonts w:ascii="Courier New" w:hAnsi="Courier New" w:cs="Courier New"/>
          <w:color w:val="397300"/>
        </w:rPr>
        <w:t>log</w:t>
      </w:r>
      <w:r w:rsidRPr="0066371B">
        <w:rPr>
          <w:rFonts w:ascii="Courier New" w:hAnsi="Courier New" w:cs="Courier New"/>
          <w:color w:val="397300"/>
          <w:lang w:val="el-GR"/>
        </w:rPr>
        <w:t>10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Q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EV</w:t>
      </w:r>
      <w:r w:rsidRPr="0066371B">
        <w:rPr>
          <w:rFonts w:ascii="Courier New" w:hAnsi="Courier New" w:cs="Courier New"/>
          <w:color w:val="444444"/>
          <w:lang w:val="el-GR"/>
        </w:rPr>
        <w:t xml:space="preserve">)); </w:t>
      </w:r>
      <w:r>
        <w:rPr>
          <w:rFonts w:ascii="Courier New" w:hAnsi="Courier New" w:cs="Courier New"/>
          <w:color w:val="444444"/>
        </w:rPr>
        <w:t>axis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>
        <w:rPr>
          <w:rFonts w:ascii="Courier New" w:hAnsi="Courier New" w:cs="Courier New"/>
          <w:color w:val="444444"/>
        </w:rPr>
        <w:t>tight</w:t>
      </w:r>
      <w:r w:rsidRPr="0066371B">
        <w:rPr>
          <w:rFonts w:ascii="Courier New" w:hAnsi="Courier New" w:cs="Courier New"/>
          <w:color w:val="444444"/>
          <w:lang w:val="el-GR"/>
        </w:rPr>
        <w:t>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title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sprintf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EV</w:t>
      </w:r>
      <w:r w:rsidRPr="0066371B">
        <w:rPr>
          <w:rFonts w:ascii="Courier New" w:hAnsi="Courier New" w:cs="Courier New"/>
          <w:color w:val="880000"/>
          <w:lang w:val="el-GR"/>
        </w:rPr>
        <w:t xml:space="preserve">  (</w:t>
      </w:r>
      <w:r>
        <w:rPr>
          <w:rFonts w:ascii="Courier New" w:hAnsi="Courier New" w:cs="Courier New"/>
          <w:color w:val="880000"/>
        </w:rPr>
        <w:t>M</w:t>
      </w:r>
      <w:r w:rsidRPr="0066371B">
        <w:rPr>
          <w:rFonts w:ascii="Courier New" w:hAnsi="Courier New" w:cs="Courier New"/>
          <w:color w:val="880000"/>
          <w:lang w:val="el-GR"/>
        </w:rPr>
        <w:t>=%</w:t>
      </w:r>
      <w:r>
        <w:rPr>
          <w:rFonts w:ascii="Courier New" w:hAnsi="Courier New" w:cs="Courier New"/>
          <w:color w:val="880000"/>
        </w:rPr>
        <w:t>d</w:t>
      </w:r>
      <w:r w:rsidRPr="0066371B">
        <w:rPr>
          <w:rFonts w:ascii="Courier New" w:hAnsi="Courier New" w:cs="Courier New"/>
          <w:color w:val="880000"/>
          <w:lang w:val="el-GR"/>
        </w:rPr>
        <w:t>)  σ^2_</w:t>
      </w:r>
      <w:r>
        <w:rPr>
          <w:rFonts w:ascii="Courier New" w:hAnsi="Courier New" w:cs="Courier New"/>
          <w:color w:val="880000"/>
        </w:rPr>
        <w:t>W</w:t>
      </w:r>
      <w:r w:rsidRPr="0066371B">
        <w:rPr>
          <w:rFonts w:ascii="Courier New" w:hAnsi="Courier New" w:cs="Courier New"/>
          <w:color w:val="880000"/>
          <w:lang w:val="el-GR"/>
        </w:rPr>
        <w:t>=%.2</w:t>
      </w:r>
      <w:r>
        <w:rPr>
          <w:rFonts w:ascii="Courier New" w:hAnsi="Courier New" w:cs="Courier New"/>
          <w:color w:val="880000"/>
        </w:rPr>
        <w:t>g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sigma</w:t>
      </w:r>
      <w:r w:rsidRPr="0066371B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W</w:t>
      </w:r>
      <w:r w:rsidRPr="0066371B">
        <w:rPr>
          <w:rFonts w:ascii="Courier New" w:hAnsi="Courier New" w:cs="Courier New"/>
          <w:color w:val="444444"/>
          <w:lang w:val="el-GR"/>
        </w:rPr>
        <w:t>));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xlabel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'\</w:t>
      </w:r>
      <w:r>
        <w:rPr>
          <w:rFonts w:ascii="Courier New" w:hAnsi="Courier New" w:cs="Courier New"/>
          <w:color w:val="880000"/>
        </w:rPr>
        <w:t>omega</w:t>
      </w:r>
      <w:r w:rsidRPr="0066371B">
        <w:rPr>
          <w:rFonts w:ascii="Courier New" w:hAnsi="Courier New" w:cs="Courier New"/>
          <w:color w:val="880000"/>
          <w:lang w:val="el-GR"/>
        </w:rPr>
        <w:t>/\</w:t>
      </w:r>
      <w:r>
        <w:rPr>
          <w:rFonts w:ascii="Courier New" w:hAnsi="Courier New" w:cs="Courier New"/>
          <w:color w:val="880000"/>
        </w:rPr>
        <w:t>pi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 xml:space="preserve">); </w:t>
      </w:r>
      <w:proofErr w:type="spellStart"/>
      <w:r>
        <w:rPr>
          <w:rFonts w:ascii="Courier New" w:hAnsi="Courier New" w:cs="Courier New"/>
          <w:color w:val="444444"/>
        </w:rPr>
        <w:t>ylabel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dB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saveas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gcf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,</w:t>
      </w:r>
      <w:proofErr w:type="spellStart"/>
      <w:r>
        <w:rPr>
          <w:rFonts w:ascii="Courier New" w:hAnsi="Courier New" w:cs="Courier New"/>
          <w:color w:val="444444"/>
        </w:rPr>
        <w:t>sprintf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EV</w:t>
      </w:r>
      <w:r w:rsidRPr="0066371B">
        <w:rPr>
          <w:rFonts w:ascii="Courier New" w:hAnsi="Courier New" w:cs="Courier New"/>
          <w:color w:val="880000"/>
          <w:lang w:val="el-GR"/>
        </w:rPr>
        <w:t>_</w:t>
      </w:r>
      <w:r>
        <w:rPr>
          <w:rFonts w:ascii="Courier New" w:hAnsi="Courier New" w:cs="Courier New"/>
          <w:color w:val="880000"/>
        </w:rPr>
        <w:t>M</w:t>
      </w:r>
      <w:r w:rsidRPr="0066371B">
        <w:rPr>
          <w:rFonts w:ascii="Courier New" w:hAnsi="Courier New" w:cs="Courier New"/>
          <w:color w:val="880000"/>
          <w:lang w:val="el-GR"/>
        </w:rPr>
        <w:t>%</w:t>
      </w:r>
      <w:r>
        <w:rPr>
          <w:rFonts w:ascii="Courier New" w:hAnsi="Courier New" w:cs="Courier New"/>
          <w:color w:val="880000"/>
        </w:rPr>
        <w:t>d</w:t>
      </w:r>
      <w:r w:rsidRPr="0066371B">
        <w:rPr>
          <w:rFonts w:ascii="Courier New" w:hAnsi="Courier New" w:cs="Courier New"/>
          <w:color w:val="880000"/>
          <w:lang w:val="el-GR"/>
        </w:rPr>
        <w:t>_</w:t>
      </w:r>
      <w:r>
        <w:rPr>
          <w:rFonts w:ascii="Courier New" w:hAnsi="Courier New" w:cs="Courier New"/>
          <w:color w:val="880000"/>
        </w:rPr>
        <w:t>s</w:t>
      </w:r>
      <w:r w:rsidRPr="0066371B">
        <w:rPr>
          <w:rFonts w:ascii="Courier New" w:hAnsi="Courier New" w:cs="Courier New"/>
          <w:color w:val="880000"/>
          <w:lang w:val="el-GR"/>
        </w:rPr>
        <w:t>%.2</w:t>
      </w:r>
      <w:r>
        <w:rPr>
          <w:rFonts w:ascii="Courier New" w:hAnsi="Courier New" w:cs="Courier New"/>
          <w:color w:val="880000"/>
        </w:rPr>
        <w:t>g</w:t>
      </w:r>
      <w:r w:rsidRPr="0066371B">
        <w:rPr>
          <w:rFonts w:ascii="Courier New" w:hAnsi="Courier New" w:cs="Courier New"/>
          <w:color w:val="880000"/>
          <w:lang w:val="el-GR"/>
        </w:rPr>
        <w:t>.</w:t>
      </w:r>
      <w:r>
        <w:rPr>
          <w:rFonts w:ascii="Courier New" w:hAnsi="Courier New" w:cs="Courier New"/>
          <w:color w:val="880000"/>
        </w:rPr>
        <w:t>png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sigma</w:t>
      </w:r>
      <w:r w:rsidRPr="0066371B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W</w:t>
      </w:r>
      <w:r w:rsidRPr="0066371B">
        <w:rPr>
          <w:rFonts w:ascii="Courier New" w:hAnsi="Courier New" w:cs="Courier New"/>
          <w:color w:val="444444"/>
          <w:lang w:val="el-GR"/>
        </w:rPr>
        <w:t>));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 w:rsidRPr="0066371B">
        <w:rPr>
          <w:rFonts w:ascii="Courier New" w:hAnsi="Courier New" w:cs="Courier New"/>
          <w:color w:val="888888"/>
          <w:lang w:val="el-GR"/>
        </w:rPr>
        <w:t xml:space="preserve">% ---- Δείκτες σφάλματος μόνο για </w:t>
      </w:r>
      <w:r>
        <w:rPr>
          <w:rFonts w:ascii="Courier New" w:hAnsi="Courier New" w:cs="Courier New"/>
          <w:color w:val="888888"/>
        </w:rPr>
        <w:t>M</w:t>
      </w:r>
      <w:r w:rsidRPr="0066371B">
        <w:rPr>
          <w:rFonts w:ascii="Courier New" w:hAnsi="Courier New" w:cs="Courier New"/>
          <w:color w:val="888888"/>
          <w:lang w:val="el-GR"/>
        </w:rPr>
        <w:t>_</w:t>
      </w:r>
      <w:r>
        <w:rPr>
          <w:rFonts w:ascii="Courier New" w:hAnsi="Courier New" w:cs="Courier New"/>
          <w:color w:val="888888"/>
        </w:rPr>
        <w:t>tot</w:t>
      </w:r>
      <w:r w:rsidRPr="0066371B">
        <w:rPr>
          <w:rFonts w:ascii="Courier New" w:hAnsi="Courier New" w:cs="Courier New"/>
          <w:color w:val="888888"/>
          <w:lang w:val="el-GR"/>
        </w:rPr>
        <w:t>=50 ---------------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 xml:space="preserve"> == 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tot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errA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 xml:space="preserve">  = </w:t>
      </w:r>
      <w:r>
        <w:rPr>
          <w:rFonts w:ascii="Courier New" w:hAnsi="Courier New" w:cs="Courier New"/>
          <w:color w:val="397300"/>
        </w:rPr>
        <w:t>abs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A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proofErr w:type="spellStart"/>
      <w:r>
        <w:rPr>
          <w:rFonts w:ascii="Courier New" w:hAnsi="Courier New" w:cs="Courier New"/>
          <w:color w:val="444444"/>
        </w:rPr>
        <w:t>est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-</w:t>
      </w:r>
      <w:r>
        <w:rPr>
          <w:rFonts w:ascii="Courier New" w:hAnsi="Courier New" w:cs="Courier New"/>
          <w:color w:val="444444"/>
        </w:rPr>
        <w:t>A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397300"/>
        </w:rPr>
        <w:t>true</w:t>
      </w:r>
      <w:r w:rsidRPr="0066371B">
        <w:rPr>
          <w:rFonts w:ascii="Courier New" w:hAnsi="Courier New" w:cs="Courier New"/>
          <w:color w:val="444444"/>
          <w:lang w:val="el-GR"/>
        </w:rPr>
        <w:t>)/</w:t>
      </w:r>
      <w:r>
        <w:rPr>
          <w:rFonts w:ascii="Courier New" w:hAnsi="Courier New" w:cs="Courier New"/>
          <w:color w:val="444444"/>
        </w:rPr>
        <w:t>A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397300"/>
        </w:rPr>
        <w:t>true</w:t>
      </w:r>
      <w:r w:rsidRPr="0066371B">
        <w:rPr>
          <w:rFonts w:ascii="Courier New" w:hAnsi="Courier New" w:cs="Courier New"/>
          <w:color w:val="444444"/>
          <w:lang w:val="el-GR"/>
        </w:rPr>
        <w:t>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errw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P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397300"/>
        </w:rPr>
        <w:t>abs</w:t>
      </w:r>
      <w:r w:rsidRPr="0066371B">
        <w:rPr>
          <w:rFonts w:ascii="Courier New" w:hAnsi="Courier New" w:cs="Courier New"/>
          <w:color w:val="444444"/>
          <w:lang w:val="el-GR"/>
        </w:rPr>
        <w:t xml:space="preserve">( </w:t>
      </w:r>
      <w:r>
        <w:rPr>
          <w:rFonts w:ascii="Courier New" w:hAnsi="Courier New" w:cs="Courier New"/>
          <w:color w:val="397300"/>
        </w:rPr>
        <w:t>angle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397300"/>
        </w:rPr>
        <w:t>exp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1</w:t>
      </w:r>
      <w:r>
        <w:rPr>
          <w:rFonts w:ascii="Courier New" w:hAnsi="Courier New" w:cs="Courier New"/>
          <w:color w:val="397300"/>
        </w:rPr>
        <w:t>j</w:t>
      </w:r>
      <w:r w:rsidRPr="0066371B">
        <w:rPr>
          <w:rFonts w:ascii="Courier New" w:hAnsi="Courier New" w:cs="Courier New"/>
          <w:color w:val="444444"/>
          <w:lang w:val="el-GR"/>
        </w:rPr>
        <w:t>*(</w:t>
      </w:r>
      <w:r>
        <w:rPr>
          <w:rFonts w:ascii="Courier New" w:hAnsi="Courier New" w:cs="Courier New"/>
          <w:color w:val="444444"/>
        </w:rPr>
        <w:t>omega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proofErr w:type="spellStart"/>
      <w:r>
        <w:rPr>
          <w:rFonts w:ascii="Courier New" w:hAnsi="Courier New" w:cs="Courier New"/>
          <w:color w:val="444444"/>
        </w:rPr>
        <w:t>est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 xml:space="preserve">     -</w:t>
      </w:r>
      <w:r>
        <w:rPr>
          <w:rFonts w:ascii="Courier New" w:hAnsi="Courier New" w:cs="Courier New"/>
          <w:color w:val="444444"/>
        </w:rPr>
        <w:t>omega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397300"/>
        </w:rPr>
        <w:t>true</w:t>
      </w:r>
      <w:r w:rsidRPr="0066371B">
        <w:rPr>
          <w:rFonts w:ascii="Courier New" w:hAnsi="Courier New" w:cs="Courier New"/>
          <w:color w:val="444444"/>
          <w:lang w:val="el-GR"/>
        </w:rPr>
        <w:t>))) )/</w:t>
      </w:r>
      <w:r>
        <w:rPr>
          <w:rFonts w:ascii="Courier New" w:hAnsi="Courier New" w:cs="Courier New"/>
          <w:color w:val="397300"/>
        </w:rPr>
        <w:t>pi</w:t>
      </w:r>
      <w:r w:rsidRPr="0066371B">
        <w:rPr>
          <w:rFonts w:ascii="Courier New" w:hAnsi="Courier New" w:cs="Courier New"/>
          <w:color w:val="444444"/>
          <w:lang w:val="el-GR"/>
        </w:rPr>
        <w:t>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errw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397300"/>
        </w:rPr>
        <w:t>abs</w:t>
      </w:r>
      <w:r w:rsidRPr="0066371B">
        <w:rPr>
          <w:rFonts w:ascii="Courier New" w:hAnsi="Courier New" w:cs="Courier New"/>
          <w:color w:val="444444"/>
          <w:lang w:val="el-GR"/>
        </w:rPr>
        <w:t xml:space="preserve">( </w:t>
      </w:r>
      <w:r>
        <w:rPr>
          <w:rFonts w:ascii="Courier New" w:hAnsi="Courier New" w:cs="Courier New"/>
          <w:color w:val="397300"/>
        </w:rPr>
        <w:t>angle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397300"/>
        </w:rPr>
        <w:t>exp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1</w:t>
      </w:r>
      <w:r>
        <w:rPr>
          <w:rFonts w:ascii="Courier New" w:hAnsi="Courier New" w:cs="Courier New"/>
          <w:color w:val="397300"/>
        </w:rPr>
        <w:t>j</w:t>
      </w:r>
      <w:r w:rsidRPr="0066371B">
        <w:rPr>
          <w:rFonts w:ascii="Courier New" w:hAnsi="Courier New" w:cs="Courier New"/>
          <w:color w:val="444444"/>
          <w:lang w:val="el-GR"/>
        </w:rPr>
        <w:t>*(</w:t>
      </w:r>
      <w:r>
        <w:rPr>
          <w:rFonts w:ascii="Courier New" w:hAnsi="Courier New" w:cs="Courier New"/>
          <w:color w:val="444444"/>
        </w:rPr>
        <w:t>omega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proofErr w:type="spellStart"/>
      <w:r>
        <w:rPr>
          <w:rFonts w:ascii="Courier New" w:hAnsi="Courier New" w:cs="Courier New"/>
          <w:color w:val="444444"/>
        </w:rPr>
        <w:t>est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MUSIC</w:t>
      </w:r>
      <w:r w:rsidRPr="0066371B">
        <w:rPr>
          <w:rFonts w:ascii="Courier New" w:hAnsi="Courier New" w:cs="Courier New"/>
          <w:color w:val="444444"/>
          <w:lang w:val="el-GR"/>
        </w:rPr>
        <w:t>-</w:t>
      </w:r>
      <w:r>
        <w:rPr>
          <w:rFonts w:ascii="Courier New" w:hAnsi="Courier New" w:cs="Courier New"/>
          <w:color w:val="444444"/>
        </w:rPr>
        <w:t>omega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397300"/>
        </w:rPr>
        <w:t>true</w:t>
      </w:r>
      <w:r w:rsidRPr="0066371B">
        <w:rPr>
          <w:rFonts w:ascii="Courier New" w:hAnsi="Courier New" w:cs="Courier New"/>
          <w:color w:val="444444"/>
          <w:lang w:val="el-GR"/>
        </w:rPr>
        <w:t>))) )/</w:t>
      </w:r>
      <w:r>
        <w:rPr>
          <w:rFonts w:ascii="Courier New" w:hAnsi="Courier New" w:cs="Courier New"/>
          <w:color w:val="397300"/>
        </w:rPr>
        <w:t>pi</w:t>
      </w:r>
      <w:r w:rsidRPr="0066371B">
        <w:rPr>
          <w:rFonts w:ascii="Courier New" w:hAnsi="Courier New" w:cs="Courier New"/>
          <w:color w:val="444444"/>
          <w:lang w:val="el-GR"/>
        </w:rPr>
        <w:t>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end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end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 xml:space="preserve">  </w:t>
      </w:r>
      <w:r w:rsidRPr="0066371B">
        <w:rPr>
          <w:rFonts w:ascii="Courier New" w:hAnsi="Courier New" w:cs="Courier New"/>
          <w:color w:val="888888"/>
          <w:lang w:val="el-GR"/>
        </w:rPr>
        <w:t xml:space="preserve">% </w:t>
      </w:r>
      <w:r>
        <w:rPr>
          <w:rFonts w:ascii="Courier New" w:hAnsi="Courier New" w:cs="Courier New"/>
          <w:color w:val="888888"/>
        </w:rPr>
        <w:t>loop</w:t>
      </w:r>
      <w:r w:rsidRPr="0066371B">
        <w:rPr>
          <w:rFonts w:ascii="Courier New" w:hAnsi="Courier New" w:cs="Courier New"/>
          <w:color w:val="888888"/>
          <w:lang w:val="el-GR"/>
        </w:rPr>
        <w:t xml:space="preserve"> </w:t>
      </w:r>
      <w:r>
        <w:rPr>
          <w:rFonts w:ascii="Courier New" w:hAnsi="Courier New" w:cs="Courier New"/>
          <w:color w:val="888888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66371B">
        <w:rPr>
          <w:rFonts w:ascii="Courier New" w:hAnsi="Courier New" w:cs="Courier New"/>
          <w:color w:val="888888"/>
          <w:lang w:val="el-GR"/>
        </w:rPr>
        <w:t xml:space="preserve">% ----- Συγκεντρωτικός πίνακας για </w:t>
      </w:r>
      <w:r>
        <w:rPr>
          <w:rFonts w:ascii="Courier New" w:hAnsi="Courier New" w:cs="Courier New"/>
          <w:color w:val="888888"/>
        </w:rPr>
        <w:t>M</w:t>
      </w:r>
      <w:r w:rsidRPr="0066371B">
        <w:rPr>
          <w:rFonts w:ascii="Courier New" w:hAnsi="Courier New" w:cs="Courier New"/>
          <w:color w:val="888888"/>
          <w:lang w:val="el-GR"/>
        </w:rPr>
        <w:t>=50 ----------------------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SNRdB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 w:rsidRPr="0066371B">
        <w:rPr>
          <w:rFonts w:ascii="Courier New" w:hAnsi="Courier New" w:cs="Courier New"/>
          <w:color w:val="880000"/>
          <w:lang w:val="el-GR"/>
        </w:rPr>
        <w:t>20</w:t>
      </w:r>
      <w:r w:rsidRPr="0066371B">
        <w:rPr>
          <w:rFonts w:ascii="Courier New" w:hAnsi="Courier New" w:cs="Courier New"/>
          <w:color w:val="444444"/>
          <w:lang w:val="el-GR"/>
        </w:rPr>
        <w:t>*</w:t>
      </w:r>
      <w:r>
        <w:rPr>
          <w:rFonts w:ascii="Courier New" w:hAnsi="Courier New" w:cs="Courier New"/>
          <w:color w:val="397300"/>
        </w:rPr>
        <w:t>log</w:t>
      </w:r>
      <w:r w:rsidRPr="0066371B">
        <w:rPr>
          <w:rFonts w:ascii="Courier New" w:hAnsi="Courier New" w:cs="Courier New"/>
          <w:color w:val="397300"/>
          <w:lang w:val="el-GR"/>
        </w:rPr>
        <w:t>10</w:t>
      </w:r>
      <w:r w:rsidRPr="0066371B">
        <w:rPr>
          <w:rFonts w:ascii="Courier New" w:hAnsi="Courier New" w:cs="Courier New"/>
          <w:color w:val="444444"/>
          <w:lang w:val="el-GR"/>
        </w:rPr>
        <w:t xml:space="preserve">( </w:t>
      </w:r>
      <w:r>
        <w:rPr>
          <w:rFonts w:ascii="Courier New" w:hAnsi="Courier New" w:cs="Courier New"/>
          <w:color w:val="444444"/>
        </w:rPr>
        <w:t>A</w:t>
      </w:r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397300"/>
        </w:rPr>
        <w:t>true</w:t>
      </w:r>
      <w:r w:rsidRPr="0066371B">
        <w:rPr>
          <w:rFonts w:ascii="Courier New" w:hAnsi="Courier New" w:cs="Courier New"/>
          <w:color w:val="444444"/>
          <w:lang w:val="el-GR"/>
        </w:rPr>
        <w:t xml:space="preserve"> / </w:t>
      </w:r>
      <w:r>
        <w:rPr>
          <w:rFonts w:ascii="Courier New" w:hAnsi="Courier New" w:cs="Courier New"/>
          <w:color w:val="397300"/>
        </w:rPr>
        <w:t>sqrt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2</w:t>
      </w:r>
      <w:r w:rsidRPr="0066371B">
        <w:rPr>
          <w:rFonts w:ascii="Courier New" w:hAnsi="Courier New" w:cs="Courier New"/>
          <w:color w:val="444444"/>
          <w:lang w:val="el-GR"/>
        </w:rPr>
        <w:t>*</w:t>
      </w:r>
      <w:r>
        <w:rPr>
          <w:rFonts w:ascii="Courier New" w:hAnsi="Courier New" w:cs="Courier New"/>
          <w:color w:val="444444"/>
        </w:rPr>
        <w:t>sigma</w:t>
      </w:r>
      <w:r w:rsidRPr="0066371B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W</w:t>
      </w:r>
      <w:r w:rsidRPr="0066371B">
        <w:rPr>
          <w:rFonts w:ascii="Courier New" w:hAnsi="Courier New" w:cs="Courier New"/>
          <w:color w:val="444444"/>
          <w:lang w:val="el-GR"/>
        </w:rPr>
        <w:t>) );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>
        <w:rPr>
          <w:rFonts w:ascii="Courier New" w:hAnsi="Courier New" w:cs="Courier New"/>
          <w:color w:val="444444"/>
        </w:rPr>
        <w:t>success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errw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 xml:space="preserve"> &lt; </w:t>
      </w:r>
      <w:r w:rsidRPr="0066371B">
        <w:rPr>
          <w:rFonts w:ascii="Courier New" w:hAnsi="Courier New" w:cs="Courier New"/>
          <w:color w:val="880000"/>
          <w:lang w:val="el-GR"/>
        </w:rPr>
        <w:t>0.01</w:t>
      </w:r>
      <w:r w:rsidRPr="0066371B">
        <w:rPr>
          <w:rFonts w:ascii="Courier New" w:hAnsi="Courier New" w:cs="Courier New"/>
          <w:color w:val="444444"/>
          <w:lang w:val="el-GR"/>
        </w:rPr>
        <w:t xml:space="preserve">;             </w:t>
      </w:r>
      <w:r w:rsidRPr="0066371B">
        <w:rPr>
          <w:rFonts w:ascii="Courier New" w:hAnsi="Courier New" w:cs="Courier New"/>
          <w:color w:val="888888"/>
          <w:lang w:val="el-GR"/>
        </w:rPr>
        <w:t xml:space="preserve">% επιτυχία </w:t>
      </w:r>
      <w:r>
        <w:rPr>
          <w:rFonts w:ascii="Courier New" w:hAnsi="Courier New" w:cs="Courier New"/>
          <w:color w:val="888888"/>
        </w:rPr>
        <w:t>MUSIC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>
        <w:rPr>
          <w:rFonts w:ascii="Courier New" w:hAnsi="Courier New" w:cs="Courier New"/>
          <w:color w:val="444444"/>
        </w:rPr>
        <w:t>results</w:t>
      </w:r>
      <w:r w:rsidRPr="0066371B">
        <w:rPr>
          <w:rFonts w:ascii="Courier New" w:hAnsi="Courier New" w:cs="Courier New"/>
          <w:color w:val="444444"/>
          <w:lang w:val="el-GR"/>
        </w:rPr>
        <w:t xml:space="preserve"> = [</w:t>
      </w:r>
      <w:r>
        <w:rPr>
          <w:rFonts w:ascii="Courier New" w:hAnsi="Courier New" w:cs="Courier New"/>
          <w:color w:val="444444"/>
        </w:rPr>
        <w:t>results</w:t>
      </w:r>
      <w:r w:rsidRPr="0066371B">
        <w:rPr>
          <w:rFonts w:ascii="Courier New" w:hAnsi="Courier New" w:cs="Courier New"/>
          <w:color w:val="444444"/>
          <w:lang w:val="el-GR"/>
        </w:rPr>
        <w:t xml:space="preserve"> ; </w:t>
      </w:r>
      <w:r>
        <w:rPr>
          <w:rFonts w:ascii="Courier New" w:hAnsi="Courier New" w:cs="Courier New"/>
          <w:color w:val="444444"/>
        </w:rPr>
        <w:t>sigma</w:t>
      </w:r>
      <w:r w:rsidRPr="0066371B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W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SNRdB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errA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errw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P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errw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M</w:t>
      </w:r>
      <w:r w:rsidRPr="0066371B">
        <w:rPr>
          <w:rFonts w:ascii="Courier New" w:hAnsi="Courier New" w:cs="Courier New"/>
          <w:color w:val="444444"/>
          <w:lang w:val="el-GR"/>
        </w:rPr>
        <w:t xml:space="preserve"> </w:t>
      </w:r>
      <w:r>
        <w:rPr>
          <w:rFonts w:ascii="Courier New" w:hAnsi="Courier New" w:cs="Courier New"/>
          <w:color w:val="444444"/>
        </w:rPr>
        <w:t>success</w:t>
      </w:r>
      <w:r w:rsidRPr="0066371B">
        <w:rPr>
          <w:rFonts w:ascii="Courier New" w:hAnsi="Courier New" w:cs="Courier New"/>
          <w:color w:val="444444"/>
          <w:lang w:val="el-GR"/>
        </w:rPr>
        <w:t>];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b/>
          <w:color w:val="444444"/>
        </w:rPr>
        <w:t>end</w:t>
      </w:r>
      <w:r w:rsidRPr="0066371B">
        <w:rPr>
          <w:rFonts w:ascii="Courier New" w:hAnsi="Courier New" w:cs="Courier New"/>
          <w:color w:val="444444"/>
          <w:lang w:val="el-GR"/>
        </w:rPr>
        <w:t xml:space="preserve">  </w:t>
      </w:r>
      <w:r w:rsidRPr="0066371B">
        <w:rPr>
          <w:rFonts w:ascii="Courier New" w:hAnsi="Courier New" w:cs="Courier New"/>
          <w:color w:val="888888"/>
          <w:lang w:val="el-GR"/>
        </w:rPr>
        <w:t xml:space="preserve">% </w:t>
      </w:r>
      <w:r>
        <w:rPr>
          <w:rFonts w:ascii="Courier New" w:hAnsi="Courier New" w:cs="Courier New"/>
          <w:color w:val="888888"/>
        </w:rPr>
        <w:t>loop</w:t>
      </w:r>
      <w:r w:rsidRPr="0066371B">
        <w:rPr>
          <w:rFonts w:ascii="Courier New" w:hAnsi="Courier New" w:cs="Courier New"/>
          <w:color w:val="888888"/>
          <w:lang w:val="el-GR"/>
        </w:rPr>
        <w:t xml:space="preserve"> σ2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888888"/>
          <w:lang w:val="el-GR"/>
        </w:rPr>
        <w:t>% ----------- Εμφάνιση τελικού πίνακα ---------------------------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T</w:t>
      </w:r>
      <w:r w:rsidRPr="0066371B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444444"/>
        </w:rPr>
        <w:t>array</w:t>
      </w:r>
      <w:r w:rsidRPr="0066371B">
        <w:rPr>
          <w:rFonts w:ascii="Courier New" w:hAnsi="Courier New" w:cs="Courier New"/>
          <w:color w:val="444444"/>
          <w:lang w:val="el-GR"/>
        </w:rPr>
        <w:t>2</w:t>
      </w:r>
      <w:r>
        <w:rPr>
          <w:rFonts w:ascii="Courier New" w:hAnsi="Courier New" w:cs="Courier New"/>
          <w:color w:val="444444"/>
        </w:rPr>
        <w:t>table</w:t>
      </w:r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results</w:t>
      </w:r>
      <w:r w:rsidRPr="0066371B">
        <w:rPr>
          <w:rFonts w:ascii="Courier New" w:hAnsi="Courier New" w:cs="Courier New"/>
          <w:color w:val="444444"/>
          <w:lang w:val="el-GR"/>
        </w:rPr>
        <w:t>,...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proofErr w:type="spellStart"/>
      <w:r>
        <w:rPr>
          <w:rFonts w:ascii="Courier New" w:hAnsi="Courier New" w:cs="Courier New"/>
          <w:color w:val="880000"/>
        </w:rPr>
        <w:t>VariableNames</w:t>
      </w:r>
      <w:proofErr w:type="spellEnd"/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,{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sigma</w:t>
      </w:r>
      <w:r w:rsidRPr="0066371B">
        <w:rPr>
          <w:rFonts w:ascii="Courier New" w:hAnsi="Courier New" w:cs="Courier New"/>
          <w:color w:val="880000"/>
          <w:lang w:val="el-GR"/>
        </w:rPr>
        <w:t>2_</w:t>
      </w:r>
      <w:r>
        <w:rPr>
          <w:rFonts w:ascii="Courier New" w:hAnsi="Courier New" w:cs="Courier New"/>
          <w:color w:val="880000"/>
        </w:rPr>
        <w:t>W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SNR</w:t>
      </w:r>
      <w:r w:rsidRPr="0066371B">
        <w:rPr>
          <w:rFonts w:ascii="Courier New" w:hAnsi="Courier New" w:cs="Courier New"/>
          <w:color w:val="880000"/>
          <w:lang w:val="el-GR"/>
        </w:rPr>
        <w:t>_</w:t>
      </w:r>
      <w:r>
        <w:rPr>
          <w:rFonts w:ascii="Courier New" w:hAnsi="Courier New" w:cs="Courier New"/>
          <w:color w:val="880000"/>
        </w:rPr>
        <w:t>dB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proofErr w:type="spellStart"/>
      <w:r>
        <w:rPr>
          <w:rFonts w:ascii="Courier New" w:hAnsi="Courier New" w:cs="Courier New"/>
          <w:color w:val="880000"/>
        </w:rPr>
        <w:t>relErrA</w:t>
      </w:r>
      <w:proofErr w:type="spellEnd"/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, ...</w:t>
      </w:r>
      <w:r w:rsidRPr="0066371B">
        <w:rPr>
          <w:rFonts w:ascii="Courier New" w:hAnsi="Courier New" w:cs="Courier New"/>
          <w:color w:val="444444"/>
          <w:lang w:val="el-GR"/>
        </w:rPr>
        <w:br/>
        <w:t xml:space="preserve">                      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proofErr w:type="spellStart"/>
      <w:r>
        <w:rPr>
          <w:rFonts w:ascii="Courier New" w:hAnsi="Courier New" w:cs="Courier New"/>
          <w:color w:val="880000"/>
        </w:rPr>
        <w:t>relErr</w:t>
      </w:r>
      <w:proofErr w:type="spellEnd"/>
      <w:r w:rsidRPr="0066371B">
        <w:rPr>
          <w:rFonts w:ascii="Courier New" w:hAnsi="Courier New" w:cs="Courier New"/>
          <w:color w:val="880000"/>
          <w:lang w:val="el-GR"/>
        </w:rPr>
        <w:t>ω_</w:t>
      </w:r>
      <w:proofErr w:type="spellStart"/>
      <w:r>
        <w:rPr>
          <w:rFonts w:ascii="Courier New" w:hAnsi="Courier New" w:cs="Courier New"/>
          <w:color w:val="880000"/>
        </w:rPr>
        <w:t>Pis</w:t>
      </w:r>
      <w:proofErr w:type="spellEnd"/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proofErr w:type="spellStart"/>
      <w:r>
        <w:rPr>
          <w:rFonts w:ascii="Courier New" w:hAnsi="Courier New" w:cs="Courier New"/>
          <w:color w:val="880000"/>
        </w:rPr>
        <w:t>relErr</w:t>
      </w:r>
      <w:proofErr w:type="spellEnd"/>
      <w:r w:rsidRPr="0066371B">
        <w:rPr>
          <w:rFonts w:ascii="Courier New" w:hAnsi="Courier New" w:cs="Courier New"/>
          <w:color w:val="880000"/>
          <w:lang w:val="el-GR"/>
        </w:rPr>
        <w:t>ω_</w:t>
      </w:r>
      <w:r>
        <w:rPr>
          <w:rFonts w:ascii="Courier New" w:hAnsi="Courier New" w:cs="Courier New"/>
          <w:color w:val="880000"/>
        </w:rPr>
        <w:t>MUSIC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,</w:t>
      </w:r>
      <w:r w:rsidRPr="0066371B">
        <w:rPr>
          <w:rFonts w:ascii="Courier New" w:hAnsi="Courier New" w:cs="Courier New"/>
          <w:color w:val="880000"/>
          <w:lang w:val="el-GR"/>
        </w:rPr>
        <w:t>'</w:t>
      </w:r>
      <w:proofErr w:type="spellStart"/>
      <w:r>
        <w:rPr>
          <w:rFonts w:ascii="Courier New" w:hAnsi="Courier New" w:cs="Courier New"/>
          <w:color w:val="880000"/>
        </w:rPr>
        <w:t>successMUSIC</w:t>
      </w:r>
      <w:proofErr w:type="spellEnd"/>
      <w:r w:rsidRPr="0066371B">
        <w:rPr>
          <w:rFonts w:ascii="Courier New" w:hAnsi="Courier New" w:cs="Courier New"/>
          <w:color w:val="880000"/>
          <w:lang w:val="el-GR"/>
        </w:rPr>
        <w:t>'</w:t>
      </w:r>
      <w:r w:rsidRPr="0066371B">
        <w:rPr>
          <w:rFonts w:ascii="Courier New" w:hAnsi="Courier New" w:cs="Courier New"/>
          <w:color w:val="444444"/>
          <w:lang w:val="el-GR"/>
        </w:rPr>
        <w:t>});</w:t>
      </w:r>
      <w:r w:rsidRPr="0066371B">
        <w:rPr>
          <w:rFonts w:ascii="Courier New" w:hAnsi="Courier New" w:cs="Courier New"/>
          <w:color w:val="444444"/>
          <w:lang w:val="el-GR"/>
        </w:rPr>
        <w:br/>
      </w:r>
      <w:proofErr w:type="spellStart"/>
      <w:r>
        <w:rPr>
          <w:rFonts w:ascii="Courier New" w:hAnsi="Courier New" w:cs="Courier New"/>
          <w:color w:val="397300"/>
        </w:rPr>
        <w:t>disp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T</w:t>
      </w:r>
      <w:r w:rsidRPr="0066371B">
        <w:rPr>
          <w:rFonts w:ascii="Courier New" w:hAnsi="Courier New" w:cs="Courier New"/>
          <w:color w:val="444444"/>
          <w:lang w:val="el-GR"/>
        </w:rPr>
        <w:t>);</w:t>
      </w:r>
      <w:r w:rsidRPr="0066371B">
        <w:rPr>
          <w:rFonts w:ascii="Courier New" w:hAnsi="Courier New" w:cs="Courier New"/>
          <w:color w:val="444444"/>
          <w:lang w:val="el-GR"/>
        </w:rPr>
        <w:br/>
      </w:r>
      <w:r w:rsidRPr="0066371B">
        <w:rPr>
          <w:rFonts w:ascii="Courier New" w:hAnsi="Courier New" w:cs="Courier New"/>
          <w:color w:val="444444"/>
          <w:lang w:val="el-GR"/>
        </w:rPr>
        <w:br/>
      </w:r>
      <w:proofErr w:type="spellStart"/>
      <w:r>
        <w:rPr>
          <w:rFonts w:ascii="Courier New" w:hAnsi="Courier New" w:cs="Courier New"/>
          <w:color w:val="397300"/>
        </w:rPr>
        <w:t>disp</w:t>
      </w:r>
      <w:proofErr w:type="spellEnd"/>
      <w:r w:rsidRPr="0066371B">
        <w:rPr>
          <w:rFonts w:ascii="Courier New" w:hAnsi="Courier New" w:cs="Courier New"/>
          <w:color w:val="444444"/>
          <w:lang w:val="el-GR"/>
        </w:rPr>
        <w:t>(</w:t>
      </w:r>
      <w:r w:rsidRPr="0066371B">
        <w:rPr>
          <w:rFonts w:ascii="Courier New" w:hAnsi="Courier New" w:cs="Courier New"/>
          <w:color w:val="880000"/>
          <w:lang w:val="el-GR"/>
        </w:rPr>
        <w:t>'--- Όλες οι εικόνες αποθηκεύτηκαν στον τρέχοντα φάκελο. ---'</w:t>
      </w:r>
      <w:r w:rsidRPr="0066371B">
        <w:rPr>
          <w:rFonts w:ascii="Courier New" w:hAnsi="Courier New" w:cs="Courier New"/>
          <w:color w:val="444444"/>
          <w:lang w:val="el-GR"/>
        </w:rPr>
        <w:t>);</w:t>
      </w:r>
    </w:p>
    <w:p w14:paraId="39A624FA" w14:textId="7E64E82C" w:rsidR="00CB37AC" w:rsidRPr="0066371B" w:rsidRDefault="00CB37AC" w:rsidP="00D403A1">
      <w:pPr>
        <w:rPr>
          <w:lang w:val="el-GR"/>
        </w:rPr>
      </w:pPr>
    </w:p>
    <w:p w14:paraId="7C49C610" w14:textId="35E559F2" w:rsidR="00801477" w:rsidRPr="0066371B" w:rsidRDefault="00801477" w:rsidP="00CB37AC">
      <w:pPr>
        <w:rPr>
          <w:lang w:val="el-GR"/>
        </w:rPr>
      </w:pPr>
    </w:p>
    <w:p w14:paraId="35404016" w14:textId="77777777" w:rsidR="00801477" w:rsidRPr="0066371B" w:rsidRDefault="00801477" w:rsidP="00801477">
      <w:pPr>
        <w:rPr>
          <w:rFonts w:ascii="Consolas" w:hAnsi="Consolas"/>
          <w:lang w:val="el-GR"/>
        </w:rPr>
      </w:pPr>
    </w:p>
    <w:p w14:paraId="0CDFFECA" w14:textId="77777777" w:rsidR="006276D7" w:rsidRDefault="00ED0283" w:rsidP="007B7D51">
      <w:pPr>
        <w:rPr>
          <w:rFonts w:ascii="Courier New" w:hAnsi="Courier New" w:cs="Courier New"/>
          <w:b/>
          <w:bCs/>
          <w:color w:val="000000" w:themeColor="text1"/>
          <w:lang w:val="el-GR"/>
        </w:rPr>
      </w:pPr>
      <w:r w:rsidRPr="0066371B">
        <w:rPr>
          <w:rFonts w:ascii="Courier New" w:hAnsi="Courier New" w:cs="Courier New"/>
          <w:b/>
          <w:bCs/>
          <w:color w:val="000000" w:themeColor="text1"/>
          <w:sz w:val="21"/>
          <w:szCs w:val="21"/>
          <w:lang w:val="el-GR"/>
        </w:rPr>
        <w:lastRenderedPageBreak/>
        <w:t>Στοχαστική ∆</w:t>
      </w:r>
      <w:proofErr w:type="spellStart"/>
      <w:r w:rsidRPr="0066371B">
        <w:rPr>
          <w:rFonts w:ascii="Courier New" w:hAnsi="Courier New" w:cs="Courier New"/>
          <w:b/>
          <w:bCs/>
          <w:color w:val="000000" w:themeColor="text1"/>
          <w:sz w:val="21"/>
          <w:szCs w:val="21"/>
          <w:lang w:val="el-GR"/>
        </w:rPr>
        <w:t>ιαδιακασία</w:t>
      </w:r>
      <w:proofErr w:type="spellEnd"/>
      <w:r w:rsidRPr="0066371B">
        <w:rPr>
          <w:rFonts w:ascii="Courier New" w:hAnsi="Courier New" w:cs="Courier New"/>
          <w:b/>
          <w:bCs/>
          <w:color w:val="000000" w:themeColor="text1"/>
          <w:sz w:val="21"/>
          <w:szCs w:val="21"/>
          <w:lang w:val="el-GR"/>
        </w:rPr>
        <w:t xml:space="preserve"> </w:t>
      </w:r>
      <w:r w:rsidR="00EA5883">
        <w:rPr>
          <w:rFonts w:ascii="Courier New" w:hAnsi="Courier New" w:cs="Courier New"/>
          <w:b/>
          <w:bCs/>
          <w:color w:val="000000" w:themeColor="text1"/>
          <w:sz w:val="21"/>
          <w:szCs w:val="21"/>
        </w:rPr>
        <w:t>P</w:t>
      </w:r>
      <w:r w:rsidR="00EA5883" w:rsidRPr="0066371B">
        <w:rPr>
          <w:rFonts w:ascii="Courier New" w:hAnsi="Courier New" w:cs="Courier New"/>
          <w:b/>
          <w:bCs/>
          <w:color w:val="000000" w:themeColor="text1"/>
          <w:sz w:val="21"/>
          <w:szCs w:val="21"/>
          <w:lang w:val="el-GR"/>
        </w:rPr>
        <w:t>-</w:t>
      </w:r>
      <w:proofErr w:type="spellStart"/>
      <w:r w:rsidR="00EA5883" w:rsidRPr="0066371B">
        <w:rPr>
          <w:rFonts w:ascii="Courier New" w:hAnsi="Courier New" w:cs="Courier New"/>
          <w:b/>
          <w:bCs/>
          <w:color w:val="000000" w:themeColor="text1"/>
          <w:sz w:val="21"/>
          <w:szCs w:val="21"/>
          <w:lang w:val="el-GR"/>
        </w:rPr>
        <w:t>οστής</w:t>
      </w:r>
      <w:proofErr w:type="spellEnd"/>
      <w:r w:rsidRPr="0066371B">
        <w:rPr>
          <w:rFonts w:ascii="Courier New" w:hAnsi="Courier New" w:cs="Courier New"/>
          <w:b/>
          <w:bCs/>
          <w:color w:val="000000" w:themeColor="text1"/>
          <w:sz w:val="21"/>
          <w:szCs w:val="21"/>
          <w:lang w:val="el-GR"/>
        </w:rPr>
        <w:t xml:space="preserve"> Τάξης</w:t>
      </w:r>
      <w:r w:rsidRPr="0066371B">
        <w:rPr>
          <w:rFonts w:ascii="Courier New" w:hAnsi="Courier New" w:cs="Courier New"/>
          <w:b/>
          <w:bCs/>
          <w:color w:val="000000" w:themeColor="text1"/>
          <w:sz w:val="21"/>
          <w:szCs w:val="21"/>
          <w:lang w:val="el-GR"/>
        </w:rPr>
        <w:br/>
      </w:r>
      <w:r w:rsidRPr="0066371B">
        <w:rPr>
          <w:rFonts w:ascii="Courier New" w:hAnsi="Courier New" w:cs="Courier New"/>
          <w:b/>
          <w:bCs/>
          <w:color w:val="000000" w:themeColor="text1"/>
          <w:lang w:val="el-GR"/>
        </w:rPr>
        <w:br/>
      </w:r>
    </w:p>
    <w:tbl>
      <w:tblPr>
        <w:tblW w:w="0" w:type="auto"/>
        <w:tblInd w:w="-98" w:type="dxa"/>
        <w:tblBorders>
          <w:top w:val="single" w:sz="18" w:space="0" w:color="5B9BD5"/>
          <w:left w:val="single" w:sz="18" w:space="0" w:color="5B9BD5"/>
          <w:bottom w:val="single" w:sz="18" w:space="0" w:color="5B9BD5"/>
          <w:right w:val="single" w:sz="18" w:space="0" w:color="5B9BD5"/>
          <w:insideH w:val="single" w:sz="18" w:space="0" w:color="5B9BD5"/>
          <w:insideV w:val="single" w:sz="18" w:space="0" w:color="5B9BD5"/>
        </w:tblBorders>
        <w:tblLook w:val="0000" w:firstRow="0" w:lastRow="0" w:firstColumn="0" w:lastColumn="0" w:noHBand="0" w:noVBand="0"/>
      </w:tblPr>
      <w:tblGrid>
        <w:gridCol w:w="8288"/>
      </w:tblGrid>
      <w:tr w:rsidR="006276D7" w:rsidRPr="00D177D5" w14:paraId="6142821D" w14:textId="77777777" w:rsidTr="006276D7">
        <w:trPr>
          <w:trHeight w:val="569"/>
        </w:trPr>
        <w:tc>
          <w:tcPr>
            <w:tcW w:w="8288" w:type="dxa"/>
            <w:tcBorders>
              <w:top w:val="nil"/>
              <w:left w:val="single" w:sz="18" w:space="0" w:color="5B9BD5"/>
              <w:bottom w:val="nil"/>
              <w:right w:val="nil"/>
            </w:tcBorders>
          </w:tcPr>
          <w:p w14:paraId="58CA3AE6" w14:textId="13E4990A" w:rsidR="006276D7" w:rsidRPr="006276D7" w:rsidRDefault="006276D7" w:rsidP="006276D7">
            <w:pPr>
              <w:ind w:left="75"/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</w:pPr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1. Πώς µ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πορούµε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να 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ορίσουµε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στην γενική περίπτωση τον 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Υπόχωρο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του 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Σήµατος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και πώς τον </w:t>
            </w:r>
            <w:proofErr w:type="spellStart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>Υπόχωρο</w:t>
            </w:r>
            <w:proofErr w:type="spellEnd"/>
            <w:r w:rsidRPr="0066371B">
              <w:rPr>
                <w:rFonts w:ascii="Courier New" w:hAnsi="Courier New" w:cs="Courier New"/>
                <w:b/>
                <w:bCs/>
                <w:color w:val="000000" w:themeColor="text1"/>
                <w:lang w:val="el-GR"/>
              </w:rPr>
              <w:t xml:space="preserve"> του Θορύβου</w:t>
            </w:r>
          </w:p>
        </w:tc>
      </w:tr>
    </w:tbl>
    <w:p w14:paraId="24016DC6" w14:textId="67A97229" w:rsidR="007057C9" w:rsidRPr="0066371B" w:rsidRDefault="007057C9" w:rsidP="007B7D51">
      <w:pPr>
        <w:rPr>
          <w:rFonts w:ascii="Courier New" w:hAnsi="Courier New" w:cs="Courier New"/>
          <w:lang w:val="el-GR"/>
        </w:rPr>
      </w:pPr>
    </w:p>
    <w:p w14:paraId="14B71CB6" w14:textId="1AAC8515" w:rsidR="006354D6" w:rsidRPr="0066371B" w:rsidRDefault="006354D6" w:rsidP="006354D6">
      <w:p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 xml:space="preserve">Θεωρούμε στοχαστική διαδικασία που αποτελείται από </w:t>
      </w:r>
      <w:r w:rsidRPr="006354D6">
        <w:rPr>
          <w:rFonts w:ascii="Courier New" w:hAnsi="Courier New" w:cs="Courier New"/>
        </w:rPr>
        <w:t>P</w:t>
      </w:r>
      <w:r w:rsidRPr="0066371B">
        <w:rPr>
          <w:rFonts w:ascii="Courier New" w:hAnsi="Courier New" w:cs="Courier New"/>
          <w:lang w:val="el-GR"/>
        </w:rPr>
        <w:t xml:space="preserve"> φανταστικά εκθετικά σήματα τα οποία επιδρούν προσθετικά σε λευκό </w:t>
      </w:r>
      <w:proofErr w:type="spellStart"/>
      <w:r w:rsidRPr="0066371B">
        <w:rPr>
          <w:rFonts w:ascii="Courier New" w:hAnsi="Courier New" w:cs="Courier New"/>
          <w:lang w:val="el-GR"/>
        </w:rPr>
        <w:t>γκαουσιανό</w:t>
      </w:r>
      <w:proofErr w:type="spellEnd"/>
      <w:r w:rsidRPr="0066371B">
        <w:rPr>
          <w:rFonts w:ascii="Courier New" w:hAnsi="Courier New" w:cs="Courier New"/>
          <w:lang w:val="el-GR"/>
        </w:rPr>
        <w:t xml:space="preserve"> θόρυβο διασποράς</w:t>
      </w:r>
      <w:r w:rsidRPr="006354D6">
        <w:rPr>
          <w:rFonts w:ascii="Courier New" w:hAnsi="Courier New" w:cs="Courier New"/>
        </w:rPr>
        <w:t> </w:t>
      </w:r>
      <m:oMath>
        <m:sSubSup>
          <m:sSubSupPr>
            <m:ctrlPr>
              <w:rPr>
                <w:rFonts w:ascii="Cambria Math" w:hAnsi="Cambria Math" w:cs="Courier New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ourier New"/>
              </w:rPr>
              <m:t>σ</m:t>
            </m:r>
            <m:ctrlPr>
              <w:rPr>
                <w:rFonts w:ascii="Cambria Math" w:hAnsi="Cambria Math" w:cs="Courier New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p>
        </m:sSubSup>
      </m:oMath>
      <w:r w:rsidRPr="0066371B">
        <w:rPr>
          <w:rFonts w:ascii="Courier New" w:hAnsi="Courier New" w:cs="Courier New"/>
          <w:lang w:val="el-GR"/>
        </w:rPr>
        <w:t xml:space="preserve">. Το μητρώο αυτοσυσχέτισης 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XX</m:t>
            </m:r>
          </m:sub>
        </m:sSub>
        <m:r>
          <m:rPr>
            <m:sty m:val="b"/>
          </m:rPr>
          <w:rPr>
            <w:rFonts w:ascii="Cambria Math" w:hAnsi="Cambria Math" w:cs="Courier New"/>
            <w:lang w:val="el-GR"/>
          </w:rPr>
          <m:t>∈</m:t>
        </m:r>
        <m:sSup>
          <m:sSupPr>
            <m:ctrlPr>
              <w:rPr>
                <w:rFonts w:ascii="Cambria Math" w:hAnsi="Cambria Math" w:cs="Courier New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×</m:t>
            </m:r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p>
        </m:sSup>
      </m:oMath>
      <w:r w:rsidRPr="0066371B">
        <w:rPr>
          <w:rFonts w:ascii="Courier New" w:hAnsi="Courier New" w:cs="Courier New"/>
          <w:lang w:val="el-GR"/>
        </w:rPr>
        <w:t xml:space="preserve"> γράφεται</w:t>
      </w:r>
      <w:r w:rsidRPr="006354D6">
        <w:rPr>
          <w:rFonts w:ascii="Courier New" w:hAnsi="Courier New" w:cs="Courier New"/>
        </w:rPr>
        <w:t> </w:t>
      </w:r>
      <w:r w:rsidRPr="0066371B">
        <w:rPr>
          <w:rFonts w:ascii="Courier New" w:hAnsi="Courier New" w:cs="Courier New"/>
          <w:lang w:val="el-GR"/>
        </w:rPr>
        <w:t>ως</w:t>
      </w:r>
    </w:p>
    <w:p w14:paraId="4FD53A92" w14:textId="2E9E936B" w:rsidR="006354D6" w:rsidRPr="0066371B" w:rsidRDefault="00D177D5" w:rsidP="00A31AC5">
      <w:pPr>
        <w:jc w:val="center"/>
        <w:rPr>
          <w:rFonts w:ascii="Courier New" w:hAnsi="Courier New" w:cs="Courier New"/>
          <w:lang w:val="el-GR"/>
        </w:rPr>
      </w:pP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XX</m:t>
            </m:r>
          </m:sub>
        </m:sSub>
      </m:oMath>
      <w:r w:rsidR="006354D6" w:rsidRPr="0066371B">
        <w:rPr>
          <w:rFonts w:ascii="Courier New" w:hAnsi="Courier New" w:cs="Courier New"/>
          <w:lang w:val="el-GR"/>
        </w:rPr>
        <w:t>=</w:t>
      </w:r>
      <m:oMath>
        <m:r>
          <m:rPr>
            <m:sty m:val="bi"/>
          </m:rPr>
          <w:rPr>
            <w:rFonts w:ascii="Cambria Math" w:hAnsi="Cambria Math" w:cs="Courier New"/>
          </w:rPr>
          <m:t>E</m:t>
        </m:r>
        <m:d>
          <m:dPr>
            <m:ctrlPr>
              <w:rPr>
                <w:rFonts w:ascii="Cambria Math" w:hAnsi="Cambria Math" w:cs="Courier New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ourier New"/>
              </w:rPr>
              <m:t>ω</m:t>
            </m:r>
          </m:e>
        </m:d>
        <m:r>
          <m:rPr>
            <m:sty m:val="bi"/>
          </m:rPr>
          <w:rPr>
            <w:rFonts w:ascii="Cambria Math" w:hAnsi="Cambria Math" w:cs="Courier New"/>
            <w:lang w:val="el-GR"/>
          </w:rPr>
          <m:t> </m:t>
        </m:r>
        <m:r>
          <m:rPr>
            <m:sty m:val="b"/>
          </m:rPr>
          <w:rPr>
            <w:rFonts w:ascii="Cambria Math" w:hAnsi="Cambria Math" w:cs="Courier New"/>
          </w:rPr>
          <m:t>Λ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 </m:t>
        </m:r>
        <m:sSup>
          <m:sSupPr>
            <m:ctrlPr>
              <w:rPr>
                <w:rFonts w:ascii="Cambria Math" w:hAnsi="Cambria Math" w:cs="Courier New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 w:cs="Courier New"/>
                <w:b/>
              </w:rPr>
              <m:t>H</m:t>
            </m:r>
          </m:sup>
        </m:sSup>
        <m:d>
          <m:dPr>
            <m:ctrlPr>
              <w:rPr>
                <w:rFonts w:ascii="Cambria Math" w:hAnsi="Cambria Math" w:cs="Courier New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ourier New"/>
              </w:rPr>
              <m:t>ω</m:t>
            </m:r>
          </m:e>
        </m:d>
      </m:oMath>
      <w:r w:rsidR="006354D6" w:rsidRPr="0066371B">
        <w:rPr>
          <w:rFonts w:ascii="Courier New" w:hAnsi="Courier New" w:cs="Courier New"/>
          <w:lang w:val="el-GR"/>
        </w:rPr>
        <w:t>+</w:t>
      </w:r>
      <m:oMath>
        <m:sSubSup>
          <m:sSubSupPr>
            <m:ctrlPr>
              <w:rPr>
                <w:rFonts w:ascii="Cambria Math" w:hAnsi="Cambria Math" w:cs="Courier New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ourier New"/>
              </w:rPr>
              <m:t>σ</m:t>
            </m:r>
            <m:ctrlPr>
              <w:rPr>
                <w:rFonts w:ascii="Cambria Math" w:hAnsi="Cambria Math" w:cs="Courier New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Courier New"/>
          </w:rPr>
          <m:t>I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limLow>
          <m:limLowPr>
            <m:ctrlPr>
              <w:rPr>
                <w:rFonts w:ascii="Cambria Math" w:hAnsi="Cambria Math" w:cs="Courier New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 w:cs="Courier New"/>
                    <w:b/>
                  </w:rPr>
                </m:ctrlPr>
              </m:groupChrPr>
              <m:e>
                <m:nary>
                  <m:naryPr>
                    <m:chr m:val="∑"/>
                    <m:ctrlPr>
                      <w:rPr>
                        <w:rFonts w:ascii="Cambria Math" w:hAnsi="Cambria Math" w:cs="Courier New"/>
                        <w:b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lang w:val="el-GR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1</m:t>
                    </m: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P</m:t>
                    </m: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 w:cs="Courier New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Courier New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e>
                </m:nary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ourier New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M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H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ourier New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SS</m:t>
                </m:r>
              </m:sub>
            </m:sSub>
          </m:lim>
        </m:limLow>
      </m:oMath>
      <w:r w:rsidR="006354D6" w:rsidRPr="0066371B">
        <w:rPr>
          <w:rFonts w:ascii="Courier New" w:hAnsi="Courier New" w:cs="Courier New"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lang w:val="el-GR"/>
          </w:rPr>
          <m:t>+</m:t>
        </m:r>
        <m:limLow>
          <m:limLowPr>
            <m:ctrlPr>
              <w:rPr>
                <w:rFonts w:ascii="Cambria Math" w:hAnsi="Cambria Math" w:cs="Courier New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 w:cs="Courier New"/>
                    <w:b/>
                  </w:rPr>
                </m:ctrlPr>
              </m:groupChrPr>
              <m:e>
                <m:sSubSup>
                  <m:sSubSup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W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I</m:t>
                </m:r>
              </m:e>
            </m:groupChr>
          </m:e>
          <m:lim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WW</m:t>
                </m:r>
              </m:sub>
            </m:sSub>
          </m:lim>
        </m:limLow>
      </m:oMath>
      <w:r w:rsidR="008157B7" w:rsidRPr="0066371B">
        <w:rPr>
          <w:rFonts w:ascii="Courier New" w:hAnsi="Courier New" w:cs="Courier New"/>
          <w:b/>
          <w:lang w:val="el-GR"/>
        </w:rPr>
        <w:t xml:space="preserve"> (19-21)</w:t>
      </w:r>
    </w:p>
    <w:p w14:paraId="06D9BD08" w14:textId="202BC0C5" w:rsidR="00A31AC5" w:rsidRPr="0066371B" w:rsidRDefault="00385C16" w:rsidP="006354D6">
      <w:p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>όπου</w:t>
      </w:r>
    </w:p>
    <w:p w14:paraId="4234E5AE" w14:textId="6D2D2D83" w:rsidR="006354D6" w:rsidRPr="0066371B" w:rsidRDefault="00D177D5" w:rsidP="006354D6">
      <w:pPr>
        <w:rPr>
          <w:rFonts w:ascii="Courier New" w:hAnsi="Courier New" w:cs="Courier New"/>
          <w:lang w:val="el-GR"/>
        </w:rPr>
      </w:pP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  <m:d>
          <m:dPr>
            <m:ctrlPr>
              <w:rPr>
                <w:rFonts w:ascii="Cambria Math" w:hAnsi="Cambria Math" w:cs="Courier New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sSup>
          <m:sSupPr>
            <m:ctrlPr>
              <w:rPr>
                <w:rFonts w:ascii="Cambria Math" w:hAnsi="Cambria Math" w:cs="Courier New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lang w:val="el-GR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lang w:val="el-GR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ourier New"/>
                          </w:rPr>
                          <m:t>ω</m:t>
                        </m:r>
                        <m:ctrlPr>
                          <w:rPr>
                            <w:rFonts w:ascii="Cambria Math" w:hAnsi="Cambria Math" w:cs="Courier New"/>
                            <w:b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</m:sup>
                </m:sSup>
                <m:r>
                  <m:rPr>
                    <m:sty m:val="bi"/>
                  </m:rPr>
                  <w:rPr>
                    <w:rFonts w:ascii="Cambria Math" w:hAnsi="Cambria Math" w:cs="Courier New"/>
                    <w:lang w:val="el-GR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lang w:val="el-GR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lang w:val="el-GR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lang w:val="el-GR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M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  <w:lang w:val="el-GR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ourier New"/>
                          </w:rPr>
                          <m:t>ω</m:t>
                        </m:r>
                        <m:ctrlPr>
                          <w:rPr>
                            <w:rFonts w:ascii="Cambria Math" w:hAnsi="Cambria Math" w:cs="Courier New"/>
                            <w:b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</m:sup>
                </m:sSup>
                <m:ctrlPr>
                  <w:rPr>
                    <w:rFonts w:ascii="Cambria Math" w:hAnsi="Cambria Math" w:cs="Courier New"/>
                    <w:b/>
                    <w:i/>
                  </w:rPr>
                </m:ctrlPr>
              </m:e>
            </m:d>
          </m:e>
          <m:sup>
            <m:r>
              <m:rPr>
                <m:nor/>
              </m:rPr>
              <w:rPr>
                <w:rFonts w:ascii="Cambria Math" w:hAnsi="Cambria Math" w:cs="Courier New"/>
                <w:b/>
              </w:rPr>
              <m:t>T</m:t>
            </m:r>
          </m:sup>
        </m:sSup>
      </m:oMath>
      <w:r w:rsidR="006354D6" w:rsidRPr="0066371B">
        <w:rPr>
          <w:rFonts w:ascii="Courier New" w:hAnsi="Courier New" w:cs="Courier New"/>
          <w:lang w:val="el-GR"/>
        </w:rPr>
        <w:t xml:space="preserve"> και </w:t>
      </w:r>
      <m:oMath>
        <m:r>
          <m:rPr>
            <m:sty m:val="b"/>
          </m:rPr>
          <w:rPr>
            <w:rFonts w:ascii="Cambria Math" w:hAnsi="Cambria Math" w:cs="Courier New"/>
          </w:rPr>
          <m:t>Λ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r>
          <m:rPr>
            <m:nor/>
          </m:rPr>
          <w:rPr>
            <w:rFonts w:ascii="Cambria Math" w:hAnsi="Cambria Math" w:cs="Courier New"/>
            <w:b/>
          </w:rPr>
          <m:t>diag</m:t>
        </m:r>
        <m:d>
          <m:dPr>
            <m:ctrlPr>
              <w:rPr>
                <w:rFonts w:ascii="Cambria Math" w:hAnsi="Cambria Math" w:cs="Courier New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,</m:t>
            </m:r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…</m:t>
            </m:r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,</m:t>
            </m:r>
            <m:sSup>
              <m:sSup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P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2</m:t>
                </m:r>
              </m:sup>
            </m:sSup>
          </m:e>
        </m:d>
      </m:oMath>
      <w:r w:rsidR="006354D6" w:rsidRPr="0066371B">
        <w:rPr>
          <w:rFonts w:ascii="Courier New" w:hAnsi="Courier New" w:cs="Courier New"/>
          <w:lang w:val="el-GR"/>
        </w:rPr>
        <w:t>.</w:t>
      </w:r>
    </w:p>
    <w:p w14:paraId="025C1A9B" w14:textId="0150699A" w:rsidR="006354D6" w:rsidRPr="006354D6" w:rsidRDefault="00D177D5" w:rsidP="006354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6698780D">
          <v:rect id="_x0000_i1045" alt="" style="width:190.5pt;height:.05pt;mso-width-percent:0;mso-height-percent:0;mso-width-percent:0;mso-height-percent:0" o:hrpct="407" o:hralign="center" o:hrstd="t" o:hr="t" fillcolor="#a0a0a0" stroked="f"/>
        </w:pict>
      </w:r>
    </w:p>
    <w:p w14:paraId="22757058" w14:textId="16C0FC26" w:rsidR="006354D6" w:rsidRPr="006354D6" w:rsidRDefault="006354D6" w:rsidP="006354D6">
      <w:pPr>
        <w:rPr>
          <w:rFonts w:ascii="Courier New" w:hAnsi="Courier New" w:cs="Courier New"/>
          <w:b/>
          <w:bCs/>
        </w:rPr>
      </w:pPr>
      <w:r w:rsidRPr="006354D6">
        <w:rPr>
          <w:rFonts w:ascii="Courier New" w:hAnsi="Courier New" w:cs="Courier New"/>
          <w:b/>
          <w:bCs/>
        </w:rPr>
        <w:t>1. Υπ</w:t>
      </w:r>
      <w:proofErr w:type="spellStart"/>
      <w:r w:rsidRPr="006354D6">
        <w:rPr>
          <w:rFonts w:ascii="Courier New" w:hAnsi="Courier New" w:cs="Courier New"/>
          <w:b/>
          <w:bCs/>
        </w:rPr>
        <w:t>όχωρος</w:t>
      </w:r>
      <w:proofErr w:type="spellEnd"/>
      <w:r w:rsidRPr="006354D6">
        <w:rPr>
          <w:rFonts w:ascii="Courier New" w:hAnsi="Courier New" w:cs="Courier New"/>
          <w:b/>
          <w:bCs/>
        </w:rPr>
        <w:t xml:space="preserve"> </w:t>
      </w:r>
      <w:proofErr w:type="spellStart"/>
      <w:r w:rsidRPr="006354D6">
        <w:rPr>
          <w:rFonts w:ascii="Courier New" w:hAnsi="Courier New" w:cs="Courier New"/>
          <w:b/>
          <w:bCs/>
        </w:rPr>
        <w:t>Σήμ</w:t>
      </w:r>
      <w:proofErr w:type="spellEnd"/>
      <w:r w:rsidRPr="006354D6">
        <w:rPr>
          <w:rFonts w:ascii="Courier New" w:hAnsi="Courier New" w:cs="Courier New"/>
          <w:b/>
          <w:bCs/>
        </w:rPr>
        <w:t>ατος (</w:t>
      </w:r>
      <m:oMath>
        <m:r>
          <m:rPr>
            <m:scr m:val="script"/>
            <m:sty m:val="bi"/>
          </m:rPr>
          <w:rPr>
            <w:rFonts w:ascii="Cambria Math" w:hAnsi="Cambria Math" w:cs="Courier New"/>
          </w:rPr>
          <m:t>S</m:t>
        </m:r>
      </m:oMath>
      <w:r w:rsidRPr="006354D6">
        <w:rPr>
          <w:rFonts w:ascii="Courier New" w:hAnsi="Courier New" w:cs="Courier New"/>
          <w:b/>
          <w:bCs/>
        </w:rPr>
        <w:t>)</w:t>
      </w:r>
    </w:p>
    <w:p w14:paraId="0E63B71E" w14:textId="42CC0411" w:rsidR="006354D6" w:rsidRPr="0066371B" w:rsidRDefault="006354D6" w:rsidP="00F42CA6">
      <w:pPr>
        <w:numPr>
          <w:ilvl w:val="0"/>
          <w:numId w:val="35"/>
        </w:num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t>Ορισμός</w:t>
      </w:r>
      <w:r w:rsidRPr="0066371B">
        <w:rPr>
          <w:rFonts w:ascii="Courier New" w:hAnsi="Courier New" w:cs="Courier New"/>
          <w:lang w:val="el-GR"/>
        </w:rPr>
        <w:br/>
        <w:t xml:space="preserve">Ως </w:t>
      </w:r>
      <w:proofErr w:type="spellStart"/>
      <w:r w:rsidRPr="0066371B">
        <w:rPr>
          <w:rFonts w:ascii="Courier New" w:hAnsi="Courier New" w:cs="Courier New"/>
          <w:lang w:val="el-GR"/>
        </w:rPr>
        <w:t>Υπόχωρο</w:t>
      </w:r>
      <w:proofErr w:type="spellEnd"/>
      <w:r w:rsidRPr="0066371B">
        <w:rPr>
          <w:rFonts w:ascii="Courier New" w:hAnsi="Courier New" w:cs="Courier New"/>
          <w:lang w:val="el-GR"/>
        </w:rPr>
        <w:t xml:space="preserve"> Σήματος ορίζεται ο </w:t>
      </w:r>
      <w:proofErr w:type="spellStart"/>
      <w:r w:rsidRPr="0066371B">
        <w:rPr>
          <w:rFonts w:ascii="Courier New" w:hAnsi="Courier New" w:cs="Courier New"/>
          <w:lang w:val="el-GR"/>
        </w:rPr>
        <w:t>υποχώρος</w:t>
      </w:r>
      <w:proofErr w:type="spellEnd"/>
      <w:r w:rsidRPr="0066371B">
        <w:rPr>
          <w:rFonts w:ascii="Courier New" w:hAnsi="Courier New" w:cs="Courier New"/>
          <w:lang w:val="el-GR"/>
        </w:rPr>
        <w:t xml:space="preserve"> που παράγεται από τα ιδιοδιανύσματα του 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XX</m:t>
            </m:r>
          </m:sub>
        </m:sSub>
      </m:oMath>
      <w:r w:rsidRPr="0066371B">
        <w:rPr>
          <w:rFonts w:ascii="Courier New" w:hAnsi="Courier New" w:cs="Courier New"/>
          <w:lang w:val="el-GR"/>
        </w:rPr>
        <w:t xml:space="preserve"> τα οποία αντιστοιχούν στις </w:t>
      </w:r>
      <w:r w:rsidRPr="006354D6">
        <w:rPr>
          <w:rFonts w:ascii="Courier New" w:hAnsi="Courier New" w:cs="Courier New"/>
        </w:rPr>
        <w:t>P</w:t>
      </w:r>
      <w:r w:rsidRPr="0066371B">
        <w:rPr>
          <w:rFonts w:ascii="Courier New" w:hAnsi="Courier New" w:cs="Courier New"/>
          <w:lang w:val="el-GR"/>
        </w:rPr>
        <w:t xml:space="preserve"> </w:t>
      </w:r>
      <w:r w:rsidRPr="0066371B">
        <w:rPr>
          <w:rFonts w:ascii="Courier New" w:hAnsi="Courier New" w:cs="Courier New"/>
          <w:i/>
          <w:iCs/>
          <w:lang w:val="el-GR"/>
        </w:rPr>
        <w:t>μεγαλύτερες</w:t>
      </w:r>
      <w:r w:rsidRPr="0066371B">
        <w:rPr>
          <w:rFonts w:ascii="Courier New" w:hAnsi="Courier New" w:cs="Courier New"/>
          <w:lang w:val="el-GR"/>
        </w:rPr>
        <w:t xml:space="preserve"> ιδιοτιμές 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</w:rPr>
              <m:t>λ</m:t>
            </m:r>
            <m:ctrlPr>
              <w:rPr>
                <w:rFonts w:ascii="Cambria Math" w:hAnsi="Cambria Math" w:cs="Courier New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Courier New"/>
            <w:lang w:val="el-GR"/>
          </w:rPr>
          <m:t>≥…≥</m:t>
        </m:r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</w:rPr>
              <m:t>λ</m:t>
            </m:r>
            <m:ctrlPr>
              <w:rPr>
                <w:rFonts w:ascii="Cambria Math" w:hAnsi="Cambria Math" w:cs="Courier New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&gt;</m:t>
        </m:r>
        <m:sSubSup>
          <m:sSubSupPr>
            <m:ctrlPr>
              <w:rPr>
                <w:rFonts w:ascii="Cambria Math" w:hAnsi="Cambria Math" w:cs="Courier New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ourier New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p>
        </m:sSubSup>
      </m:oMath>
      <w:r w:rsidRPr="0066371B">
        <w:rPr>
          <w:rFonts w:ascii="Courier New" w:hAnsi="Courier New" w:cs="Courier New"/>
          <w:lang w:val="el-GR"/>
        </w:rPr>
        <w:t>.</w:t>
      </w:r>
      <w:r w:rsidRPr="0066371B">
        <w:rPr>
          <w:rFonts w:ascii="Courier New" w:hAnsi="Courier New" w:cs="Courier New"/>
          <w:lang w:val="el-GR"/>
        </w:rPr>
        <w:br/>
        <w:t xml:space="preserve">Αν </w:t>
      </w:r>
      <m:oMath>
        <m:r>
          <m:rPr>
            <m:sty m:val="bi"/>
          </m:rPr>
          <w:rPr>
            <w:rFonts w:ascii="Cambria Math" w:hAnsi="Cambria Math" w:cs="Courier New"/>
          </w:rPr>
          <m:t>U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urier New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,</m:t>
            </m:r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…</m:t>
            </m:r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M</m:t>
                </m:r>
              </m:sub>
            </m:sSub>
          </m:e>
        </m:d>
      </m:oMath>
      <w:r w:rsidRPr="0066371B">
        <w:rPr>
          <w:rFonts w:ascii="Courier New" w:hAnsi="Courier New" w:cs="Courier New"/>
          <w:lang w:val="el-GR"/>
        </w:rPr>
        <w:t xml:space="preserve"> είναι η ορθοκανονική μήτρα ιδιοδιανυσμάτων, τότε</w:t>
      </w:r>
    </w:p>
    <w:p w14:paraId="2274A788" w14:textId="21AD3973" w:rsidR="006354D6" w:rsidRPr="0066371B" w:rsidRDefault="006354D6" w:rsidP="002B6807">
      <w:pPr>
        <w:jc w:val="center"/>
        <w:rPr>
          <w:rFonts w:ascii="Courier New" w:hAnsi="Courier New" w:cs="Courier New"/>
          <w:lang w:val="el-GR"/>
        </w:rPr>
      </w:pPr>
      <w:r w:rsidRPr="0066371B">
        <w:rPr>
          <w:rFonts w:ascii="Cambria Math" w:hAnsi="Cambria Math" w:cs="Cambria Math"/>
          <w:lang w:val="el-GR"/>
        </w:rPr>
        <w:t> </w:t>
      </w:r>
      <m:oMath>
        <m:r>
          <m:rPr>
            <m:scr m:val="script"/>
            <m:sty m:val="bi"/>
          </m:rPr>
          <w:rPr>
            <w:rFonts w:ascii="Cambria Math" w:hAnsi="Cambria Math" w:cs="Courier New"/>
          </w:rPr>
          <m:t>S</m:t>
        </m:r>
      </m:oMath>
      <w:r w:rsidRPr="0066371B">
        <w:rPr>
          <w:rFonts w:ascii="Courier New" w:hAnsi="Courier New" w:cs="Courier New"/>
          <w:lang w:val="el-GR"/>
        </w:rPr>
        <w:t xml:space="preserve"> =</w:t>
      </w:r>
      <m:oMath>
        <m:r>
          <m:rPr>
            <m:sty m:val="bi"/>
          </m:rPr>
          <w:rPr>
            <w:rFonts w:ascii="Cambria Math" w:hAnsi="Cambria Math" w:cs="Courier New"/>
          </w:rPr>
          <m:t>span</m:t>
        </m:r>
        <m:r>
          <m:rPr>
            <m:lit/>
            <m:sty m:val="bi"/>
          </m:rPr>
          <w:rPr>
            <w:rFonts w:ascii="Cambria Math" w:hAnsi="Cambria Math" w:cs="Courier New"/>
            <w:lang w:val="el-GR"/>
          </w:rPr>
          <m:t>{</m:t>
        </m:r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,</m:t>
        </m:r>
        <m:r>
          <m:rPr>
            <m:sty m:val="b"/>
          </m:rPr>
          <w:rPr>
            <w:rFonts w:ascii="Cambria Math" w:hAnsi="Cambria Math" w:cs="Courier New"/>
            <w:lang w:val="el-GR"/>
          </w:rPr>
          <m:t>…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,</m:t>
        </m:r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P</m:t>
            </m:r>
          </m:sub>
        </m:sSub>
        <m:r>
          <m:rPr>
            <m:lit/>
            <m:sty m:val="bi"/>
          </m:rPr>
          <w:rPr>
            <w:rFonts w:ascii="Cambria Math" w:hAnsi="Cambria Math" w:cs="Courier New"/>
            <w:lang w:val="el-GR"/>
          </w:rPr>
          <m:t>}</m:t>
        </m:r>
      </m:oMath>
      <w:r w:rsidRPr="0066371B">
        <w:rPr>
          <w:rFonts w:ascii="Courier New" w:hAnsi="Courier New" w:cs="Courier New"/>
          <w:lang w:val="el-GR"/>
        </w:rPr>
        <w:t xml:space="preserve"> =</w:t>
      </w:r>
      <m:oMath>
        <m:r>
          <m:rPr>
            <m:sty m:val="bi"/>
          </m:rPr>
          <w:rPr>
            <w:rFonts w:ascii="Cambria Math" w:hAnsi="Cambria Math" w:cs="Courier New"/>
            <w:lang w:val="el-GR"/>
          </w:rPr>
          <m:t xml:space="preserve"> </m:t>
        </m:r>
        <m:r>
          <m:rPr>
            <m:sty m:val="bi"/>
          </m:rPr>
          <w:rPr>
            <w:rFonts w:ascii="Cambria Math" w:hAnsi="Cambria Math" w:cs="Courier New"/>
          </w:rPr>
          <m:t>Col</m:t>
        </m:r>
        <m:d>
          <m:dPr>
            <m:ctrlPr>
              <w:rPr>
                <w:rFonts w:ascii="Cambria Math" w:hAnsi="Cambria Math" w:cs="Courier New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S</m:t>
                </m:r>
              </m:sub>
            </m:sSub>
          </m:e>
        </m:d>
      </m:oMath>
      <w:r w:rsidRPr="0066371B">
        <w:rPr>
          <w:rFonts w:ascii="Courier New" w:hAnsi="Courier New" w:cs="Courier New"/>
          <w:lang w:val="el-GR"/>
        </w:rPr>
        <w:t>,</w:t>
      </w:r>
      <m:oMath>
        <m:r>
          <m:rPr>
            <m:sty m:val="bi"/>
          </m:rPr>
          <w:rPr>
            <w:rFonts w:ascii="Cambria Math" w:hAnsi="Cambria Math" w:cs="Courier New"/>
            <w:lang w:val="el-GR"/>
          </w:rPr>
          <m:t> </m:t>
        </m:r>
      </m:oMath>
      <w:r w:rsidRPr="0066371B">
        <w:rPr>
          <w:rFonts w:ascii="Courier New" w:hAnsi="Courier New" w:cs="Courier New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urier New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…</m:t>
            </m:r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u</m:t>
                </m:r>
                <m:ctrlPr>
                  <w:rPr>
                    <w:rFonts w:ascii="Cambria Math" w:hAnsi="Cambria Math" w:cs="Courier New"/>
                    <w:b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P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Courier New"/>
            <w:lang w:val="el-GR"/>
          </w:rPr>
          <m:t>∈</m:t>
        </m:r>
        <m:sSup>
          <m:sSupPr>
            <m:ctrlPr>
              <w:rPr>
                <w:rFonts w:ascii="Cambria Math" w:hAnsi="Cambria Math" w:cs="Courier New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×</m:t>
            </m:r>
            <m:r>
              <m:rPr>
                <m:sty m:val="bi"/>
              </m:rPr>
              <w:rPr>
                <w:rFonts w:ascii="Cambria Math" w:hAnsi="Cambria Math" w:cs="Courier New"/>
              </w:rPr>
              <m:t>P</m:t>
            </m:r>
          </m:sup>
        </m:sSup>
      </m:oMath>
    </w:p>
    <w:p w14:paraId="704BD7A2" w14:textId="3DDC7C86" w:rsidR="006354D6" w:rsidRPr="0066371B" w:rsidRDefault="006354D6" w:rsidP="006354D6">
      <w:p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>Ο χώρος αυτός έχει διάσταση</w:t>
      </w:r>
      <w:r w:rsidRPr="006354D6">
        <w:rPr>
          <w:rFonts w:ascii="Courier New" w:hAnsi="Courier New" w:cs="Courier New"/>
        </w:rPr>
        <w:t> P</w:t>
      </w:r>
      <w:r w:rsidRPr="0066371B">
        <w:rPr>
          <w:rFonts w:ascii="Courier New" w:hAnsi="Courier New" w:cs="Courier New"/>
          <w:lang w:val="el-GR"/>
        </w:rPr>
        <w:t xml:space="preserve"> και αποτελεί </w:t>
      </w:r>
      <w:proofErr w:type="spellStart"/>
      <w:r w:rsidRPr="0066371B">
        <w:rPr>
          <w:rFonts w:ascii="Courier New" w:hAnsi="Courier New" w:cs="Courier New"/>
          <w:lang w:val="el-GR"/>
        </w:rPr>
        <w:t>ορθοκανονική</w:t>
      </w:r>
      <w:proofErr w:type="spellEnd"/>
      <w:r w:rsidRPr="0066371B">
        <w:rPr>
          <w:rFonts w:ascii="Courier New" w:hAnsi="Courier New" w:cs="Courier New"/>
          <w:lang w:val="el-GR"/>
        </w:rPr>
        <w:t xml:space="preserve"> βάση για όλα τα διανύσματα τύπου 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  <m:d>
          <m:dPr>
            <m:ctrlPr>
              <w:rPr>
                <w:rFonts w:ascii="Cambria Math" w:hAnsi="Cambria Math" w:cs="Courier New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i</m:t>
                </m:r>
              </m:sub>
            </m:sSub>
          </m:e>
        </m:d>
      </m:oMath>
      <w:r w:rsidRPr="0066371B">
        <w:rPr>
          <w:rFonts w:ascii="Courier New" w:hAnsi="Courier New" w:cs="Courier New"/>
          <w:lang w:val="el-GR"/>
        </w:rPr>
        <w:t>.</w:t>
      </w:r>
    </w:p>
    <w:p w14:paraId="289C49C7" w14:textId="04EFF62A" w:rsidR="006354D6" w:rsidRPr="006354D6" w:rsidRDefault="00D177D5" w:rsidP="006354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21F1944D">
          <v:rect id="_x0000_i1046" alt="" style="width:190.5pt;height:.05pt;mso-width-percent:0;mso-height-percent:0;mso-width-percent:0;mso-height-percent:0" o:hrpct="407" o:hralign="center" o:hrstd="t" o:hr="t" fillcolor="#a0a0a0" stroked="f"/>
        </w:pict>
      </w:r>
    </w:p>
    <w:p w14:paraId="0EC72EBD" w14:textId="7BBC861A" w:rsidR="006354D6" w:rsidRPr="006354D6" w:rsidRDefault="006354D6" w:rsidP="006354D6">
      <w:pPr>
        <w:rPr>
          <w:rFonts w:ascii="Courier New" w:hAnsi="Courier New" w:cs="Courier New"/>
          <w:b/>
          <w:bCs/>
        </w:rPr>
      </w:pPr>
      <w:r w:rsidRPr="006354D6">
        <w:rPr>
          <w:rFonts w:ascii="Courier New" w:hAnsi="Courier New" w:cs="Courier New"/>
          <w:b/>
          <w:bCs/>
        </w:rPr>
        <w:t>2. Υπ</w:t>
      </w:r>
      <w:proofErr w:type="spellStart"/>
      <w:r w:rsidRPr="006354D6">
        <w:rPr>
          <w:rFonts w:ascii="Courier New" w:hAnsi="Courier New" w:cs="Courier New"/>
          <w:b/>
          <w:bCs/>
        </w:rPr>
        <w:t>όχωρος</w:t>
      </w:r>
      <w:proofErr w:type="spellEnd"/>
      <w:r w:rsidRPr="006354D6">
        <w:rPr>
          <w:rFonts w:ascii="Courier New" w:hAnsi="Courier New" w:cs="Courier New"/>
          <w:b/>
          <w:bCs/>
        </w:rPr>
        <w:t xml:space="preserve"> </w:t>
      </w:r>
      <w:proofErr w:type="spellStart"/>
      <w:r w:rsidRPr="006354D6">
        <w:rPr>
          <w:rFonts w:ascii="Courier New" w:hAnsi="Courier New" w:cs="Courier New"/>
          <w:b/>
          <w:bCs/>
        </w:rPr>
        <w:t>Θορύ</w:t>
      </w:r>
      <w:proofErr w:type="spellEnd"/>
      <w:r w:rsidRPr="006354D6">
        <w:rPr>
          <w:rFonts w:ascii="Courier New" w:hAnsi="Courier New" w:cs="Courier New"/>
          <w:b/>
          <w:bCs/>
        </w:rPr>
        <w:t>βου (</w:t>
      </w:r>
      <m:oMath>
        <m:r>
          <m:rPr>
            <m:scr m:val="script"/>
            <m:sty m:val="bi"/>
          </m:rPr>
          <w:rPr>
            <w:rFonts w:ascii="Cambria Math" w:hAnsi="Cambria Math" w:cs="Courier New"/>
          </w:rPr>
          <m:t>N</m:t>
        </m:r>
      </m:oMath>
      <w:r w:rsidRPr="006354D6">
        <w:rPr>
          <w:rFonts w:ascii="Courier New" w:hAnsi="Courier New" w:cs="Courier New"/>
          <w:b/>
          <w:bCs/>
        </w:rPr>
        <w:t>)</w:t>
      </w:r>
    </w:p>
    <w:p w14:paraId="0A192B65" w14:textId="77777777" w:rsidR="002B6807" w:rsidRPr="0066371B" w:rsidRDefault="006354D6" w:rsidP="00F42CA6">
      <w:pPr>
        <w:numPr>
          <w:ilvl w:val="0"/>
          <w:numId w:val="36"/>
        </w:num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t>Ορισμός</w:t>
      </w:r>
      <w:r w:rsidRPr="0066371B">
        <w:rPr>
          <w:rFonts w:ascii="Courier New" w:hAnsi="Courier New" w:cs="Courier New"/>
          <w:lang w:val="el-GR"/>
        </w:rPr>
        <w:br/>
      </w:r>
      <w:proofErr w:type="spellStart"/>
      <w:r w:rsidRPr="0066371B">
        <w:rPr>
          <w:rFonts w:ascii="Courier New" w:hAnsi="Courier New" w:cs="Courier New"/>
          <w:lang w:val="el-GR"/>
        </w:rPr>
        <w:t>Υπόχωρος</w:t>
      </w:r>
      <w:proofErr w:type="spellEnd"/>
      <w:r w:rsidRPr="0066371B">
        <w:rPr>
          <w:rFonts w:ascii="Courier New" w:hAnsi="Courier New" w:cs="Courier New"/>
          <w:lang w:val="el-GR"/>
        </w:rPr>
        <w:t xml:space="preserve"> Θορύβου είναι ο ορθογώνιος συμπληρωματικός </w:t>
      </w:r>
      <w:proofErr w:type="spellStart"/>
      <w:r w:rsidRPr="0066371B">
        <w:rPr>
          <w:rFonts w:ascii="Courier New" w:hAnsi="Courier New" w:cs="Courier New"/>
          <w:lang w:val="el-GR"/>
        </w:rPr>
        <w:t>υποχώρος</w:t>
      </w:r>
      <w:proofErr w:type="spellEnd"/>
      <w:r w:rsidRPr="0066371B">
        <w:rPr>
          <w:rFonts w:ascii="Courier New" w:hAnsi="Courier New" w:cs="Courier New"/>
          <w:lang w:val="el-GR"/>
        </w:rPr>
        <w:t xml:space="preserve"> των παραπάνω ιδιοδιανυσμάτων, δηλαδή ο χώρος που παράγεται από τα </w:t>
      </w:r>
    </w:p>
    <w:p w14:paraId="0A58BB2A" w14:textId="512A4993" w:rsidR="006354D6" w:rsidRPr="0066371B" w:rsidRDefault="006354D6" w:rsidP="002B6807">
      <w:pPr>
        <w:ind w:left="720"/>
        <w:rPr>
          <w:rFonts w:ascii="Courier New" w:hAnsi="Courier New" w:cs="Courier New"/>
          <w:lang w:val="el-GR"/>
        </w:rPr>
      </w:pPr>
      <w:r w:rsidRPr="006354D6">
        <w:rPr>
          <w:rFonts w:ascii="Courier New" w:hAnsi="Courier New" w:cs="Courier New"/>
        </w:rPr>
        <w:t>M</w:t>
      </w:r>
      <w:r w:rsidRPr="0066371B">
        <w:rPr>
          <w:rFonts w:ascii="Courier New" w:hAnsi="Courier New" w:cs="Courier New"/>
          <w:lang w:val="el-GR"/>
        </w:rPr>
        <w:t>-</w:t>
      </w:r>
      <w:r w:rsidRPr="006354D6">
        <w:rPr>
          <w:rFonts w:ascii="Courier New" w:hAnsi="Courier New" w:cs="Courier New"/>
        </w:rPr>
        <w:t>P</w:t>
      </w:r>
      <w:r w:rsidRPr="0066371B">
        <w:rPr>
          <w:rFonts w:ascii="Courier New" w:hAnsi="Courier New" w:cs="Courier New"/>
          <w:lang w:val="el-GR"/>
        </w:rPr>
        <w:t xml:space="preserve"> ιδιοδιανύσματα που αντιστοιχούν στην πολλαπλή ιδιοτιμή </w:t>
      </w:r>
      <m:oMath>
        <m:sSubSup>
          <m:sSubSupPr>
            <m:ctrlPr>
              <w:rPr>
                <w:rFonts w:ascii="Cambria Math" w:hAnsi="Cambria Math" w:cs="Courier New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ourier New"/>
              </w:rPr>
              <m:t>σ</m:t>
            </m:r>
            <m:ctrlPr>
              <w:rPr>
                <w:rFonts w:ascii="Cambria Math" w:hAnsi="Cambria Math" w:cs="Courier New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p>
        </m:sSubSup>
      </m:oMath>
      <w:r w:rsidRPr="0066371B">
        <w:rPr>
          <w:rFonts w:ascii="Courier New" w:hAnsi="Courier New" w:cs="Courier New"/>
          <w:lang w:val="el-GR"/>
        </w:rPr>
        <w:t>:</w:t>
      </w:r>
    </w:p>
    <w:p w14:paraId="0910FE12" w14:textId="6197AA51" w:rsidR="006354D6" w:rsidRPr="0066371B" w:rsidRDefault="006354D6" w:rsidP="00ED230F">
      <w:pPr>
        <w:jc w:val="center"/>
        <w:rPr>
          <w:rFonts w:ascii="Courier New" w:hAnsi="Courier New" w:cs="Courier New"/>
          <w:lang w:val="el-GR"/>
        </w:rPr>
      </w:pPr>
      <w:r w:rsidRPr="0066371B">
        <w:rPr>
          <w:rFonts w:ascii="Cambria Math" w:hAnsi="Cambria Math" w:cs="Cambria Math"/>
          <w:lang w:val="el-GR"/>
        </w:rPr>
        <w:t> </w:t>
      </w:r>
      <m:oMath>
        <m:r>
          <m:rPr>
            <m:sty m:val="bi"/>
          </m:rPr>
          <w:rPr>
            <w:rFonts w:ascii="Cambria Math" w:hAnsi="Cambria Math" w:cs="Cambria Math"/>
            <w:lang w:val="el-GR"/>
          </w:rPr>
          <m:t> </m:t>
        </m:r>
        <m:borderBox>
          <m:borderBoxPr>
            <m:ctrlPr>
              <w:rPr>
                <w:rFonts w:ascii="Cambria Math" w:hAnsi="Cambria Math" w:cs="Courier New"/>
                <w:b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 </m:t>
            </m:r>
            <m:r>
              <m:rPr>
                <m:scr m:val="script"/>
                <m:sty m:val="bi"/>
              </m:rPr>
              <w:rPr>
                <w:rFonts w:ascii="Cambria Math" w:hAnsi="Cambria Math" w:cs="Courier New"/>
              </w:rPr>
              <m:t>N</m:t>
            </m:r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=</m:t>
            </m:r>
            <m:r>
              <m:rPr>
                <m:sty m:val="bi"/>
              </m:rPr>
              <w:rPr>
                <w:rFonts w:ascii="Cambria Math" w:hAnsi="Cambria Math" w:cs="Courier New"/>
              </w:rPr>
              <m:t>span</m:t>
            </m:r>
            <m:r>
              <m:rPr>
                <m:lit/>
                <m:sty m:val="bi"/>
              </m:rPr>
              <w:rPr>
                <w:rFonts w:ascii="Cambria Math" w:hAnsi="Cambria Math" w:cs="Courier New"/>
                <w:lang w:val="el-GR"/>
              </w:rPr>
              <m:t>{</m:t>
            </m:r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lang w:val="el-GR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,</m:t>
            </m:r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…</m:t>
            </m:r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M</m:t>
                </m:r>
              </m:sub>
            </m:sSub>
            <m:r>
              <m:rPr>
                <m:lit/>
                <m:sty m:val="bi"/>
              </m:rPr>
              <w:rPr>
                <w:rFonts w:ascii="Cambria Math" w:hAnsi="Cambria Math" w:cs="Courier New"/>
                <w:lang w:val="el-GR"/>
              </w:rPr>
              <m:t>}</m:t>
            </m:r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=</m:t>
            </m:r>
            <m:r>
              <m:rPr>
                <m:sty m:val="bi"/>
              </m:rPr>
              <w:rPr>
                <w:rFonts w:ascii="Cambria Math" w:hAnsi="Cambria Math" w:cs="Courier New"/>
              </w:rPr>
              <m:t>Col</m:t>
            </m:r>
            <m:d>
              <m:d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N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, </m:t>
            </m:r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lang w:val="el-GR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Courier New"/>
                    <w:lang w:val="el-GR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u</m:t>
                    </m:r>
                    <m:ctrlPr>
                      <w:rPr>
                        <w:rFonts w:ascii="Cambria Math" w:hAnsi="Cambria Math" w:cs="Courier New"/>
                        <w:b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M</m:t>
                    </m:r>
                  </m:sub>
                </m:sSub>
              </m:e>
            </m:d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∈</m:t>
            </m:r>
            <m:sSup>
              <m:sSup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M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lang w:val="el-GR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M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lang w:val="el-GR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P</m:t>
                    </m:r>
                  </m:e>
                </m:d>
              </m:sup>
            </m:sSup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 </m:t>
            </m:r>
          </m:e>
        </m:borderBox>
      </m:oMath>
    </w:p>
    <w:p w14:paraId="6BEFBAC6" w14:textId="48E67E40" w:rsidR="006354D6" w:rsidRPr="0066371B" w:rsidRDefault="006354D6" w:rsidP="006354D6">
      <w:p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 xml:space="preserve">Λόγω της προσθετικής λευκής συνιστώσας τα ιδιοδιανύσματα του </w:t>
      </w:r>
      <m:oMath>
        <m:r>
          <m:rPr>
            <m:scr m:val="script"/>
            <m:sty m:val="bi"/>
          </m:rPr>
          <w:rPr>
            <w:rFonts w:ascii="Cambria Math" w:hAnsi="Cambria Math" w:cs="Courier New"/>
          </w:rPr>
          <m:t>N</m:t>
        </m:r>
      </m:oMath>
      <w:r w:rsidRPr="0066371B">
        <w:rPr>
          <w:rFonts w:ascii="Courier New" w:hAnsi="Courier New" w:cs="Courier New"/>
          <w:lang w:val="el-GR"/>
        </w:rPr>
        <w:t xml:space="preserve"> ικανοποιούν</w:t>
      </w:r>
    </w:p>
    <w:p w14:paraId="66DD2DA5" w14:textId="21FFF3CF" w:rsidR="006354D6" w:rsidRPr="006354D6" w:rsidRDefault="00D177D5" w:rsidP="006354D6">
      <w:pPr>
        <w:rPr>
          <w:rFonts w:ascii="Courier New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XX</m:t>
              </m:r>
            </m:sub>
          </m:sSub>
          <m:sSub>
            <m:sSubPr>
              <m:ctrlPr>
                <w:rPr>
                  <w:rFonts w:ascii="Cambria Math" w:hAnsi="Cambria Math" w:cs="Courier New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sSubSup>
            <m:sSubSupPr>
              <m:ctrlPr>
                <w:rPr>
                  <w:rFonts w:ascii="Cambria Math" w:hAnsi="Cambria Math" w:cs="Courier New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W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Courier New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</w:rPr>
            <m:t>,</m:t>
          </m:r>
          <m:r>
            <m:rPr>
              <m:sty m:val="b"/>
            </m:rPr>
            <w:rPr>
              <w:rFonts w:ascii="Cambria Math" w:hAnsi="Cambria Math" w:cs="Courier New"/>
            </w:rPr>
            <m:t>  </m:t>
          </m:r>
          <m:r>
            <m:rPr>
              <m:sty m:val="bi"/>
            </m:rPr>
            <w:rPr>
              <w:rFonts w:ascii="Cambria Math" w:hAnsi="Cambria Math" w:cs="Courier New"/>
            </w:rPr>
            <m:t>m=P+1,</m:t>
          </m:r>
          <m:r>
            <m:rPr>
              <m:sty m:val="b"/>
            </m:rPr>
            <w:rPr>
              <w:rFonts w:ascii="Cambria Math" w:hAnsi="Cambria Math" w:cs="Courier New"/>
            </w:rPr>
            <m:t>…</m:t>
          </m:r>
          <m:r>
            <m:rPr>
              <m:sty m:val="bi"/>
            </m:rPr>
            <w:rPr>
              <w:rFonts w:ascii="Cambria Math" w:hAnsi="Cambria Math" w:cs="Courier New"/>
            </w:rPr>
            <m:t>,M.</m:t>
          </m:r>
        </m:oMath>
      </m:oMathPara>
    </w:p>
    <w:p w14:paraId="4E2D0C8D" w14:textId="04C36C19" w:rsidR="006354D6" w:rsidRPr="006354D6" w:rsidRDefault="00D177D5" w:rsidP="006354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27866B55">
          <v:rect id="_x0000_i1047" alt="" style="width:190.5pt;height:.05pt;mso-width-percent:0;mso-height-percent:0;mso-width-percent:0;mso-height-percent:0" o:hrpct="407" o:hralign="center" o:hrstd="t" o:hr="t" fillcolor="#a0a0a0" stroked="f"/>
        </w:pict>
      </w:r>
    </w:p>
    <w:p w14:paraId="31474F7F" w14:textId="77777777" w:rsidR="006354D6" w:rsidRPr="0066371B" w:rsidRDefault="006354D6" w:rsidP="006354D6">
      <w:pPr>
        <w:rPr>
          <w:rFonts w:ascii="Courier New" w:hAnsi="Courier New" w:cs="Courier New"/>
          <w:b/>
          <w:bCs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t>3. Θεμελιώδης ορθογωνιότητα</w:t>
      </w:r>
    </w:p>
    <w:p w14:paraId="17C17F8D" w14:textId="0DE30227" w:rsidR="006354D6" w:rsidRPr="0066371B" w:rsidRDefault="006354D6" w:rsidP="006354D6">
      <w:p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 xml:space="preserve">Για κάθε συχνότητα σήματος 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</w:rPr>
              <m:t>ω</m:t>
            </m:r>
            <m:ctrlPr>
              <w:rPr>
                <w:rFonts w:ascii="Cambria Math" w:hAnsi="Cambria Math" w:cs="Courier New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i</m:t>
            </m:r>
          </m:sub>
        </m:sSub>
      </m:oMath>
      <w:r w:rsidRPr="0066371B">
        <w:rPr>
          <w:rFonts w:ascii="Courier New" w:hAnsi="Courier New" w:cs="Courier New"/>
          <w:lang w:val="el-GR"/>
        </w:rPr>
        <w:t xml:space="preserve"> ισχύει</w:t>
      </w:r>
    </w:p>
    <w:p w14:paraId="7546F17A" w14:textId="48C141C7" w:rsidR="006354D6" w:rsidRPr="006354D6" w:rsidRDefault="00D177D5" w:rsidP="006354D6">
      <w:pPr>
        <w:rPr>
          <w:rFonts w:ascii="Courier New" w:hAnsi="Courier New" w:cs="Courier New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Courier New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  <m:ctrlPr>
                    <w:rPr>
                      <w:rFonts w:ascii="Cambria Math" w:hAnsi="Cambria Math" w:cs="Courier New"/>
                      <w:b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ourier New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Courier New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m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Courier New"/>
            </w:rPr>
            <m:t>=0,</m:t>
          </m:r>
          <m:r>
            <m:rPr>
              <m:sty m:val="b"/>
            </m:rPr>
            <w:rPr>
              <w:rFonts w:ascii="Cambria Math" w:hAnsi="Cambria Math" w:cs="Courier New"/>
            </w:rPr>
            <m:t>  </m:t>
          </m:r>
          <m:r>
            <m:rPr>
              <m:sty m:val="bi"/>
            </m:rPr>
            <w:rPr>
              <w:rFonts w:ascii="Cambria Math" w:hAnsi="Cambria Math" w:cs="Courier New"/>
            </w:rPr>
            <m:t>i=1,</m:t>
          </m:r>
          <m:r>
            <m:rPr>
              <m:sty m:val="b"/>
            </m:rPr>
            <w:rPr>
              <w:rFonts w:ascii="Cambria Math" w:hAnsi="Cambria Math" w:cs="Courier New"/>
            </w:rPr>
            <m:t>…</m:t>
          </m:r>
          <m:r>
            <m:rPr>
              <m:sty m:val="bi"/>
            </m:rPr>
            <w:rPr>
              <w:rFonts w:ascii="Cambria Math" w:hAnsi="Cambria Math" w:cs="Courier New"/>
            </w:rPr>
            <m:t>,P, m=P+1,</m:t>
          </m:r>
          <m:r>
            <m:rPr>
              <m:sty m:val="b"/>
            </m:rPr>
            <w:rPr>
              <w:rFonts w:ascii="Cambria Math" w:hAnsi="Cambria Math" w:cs="Courier New"/>
            </w:rPr>
            <m:t>…</m:t>
          </m:r>
          <m:r>
            <m:rPr>
              <m:sty m:val="bi"/>
            </m:rPr>
            <w:rPr>
              <w:rFonts w:ascii="Cambria Math" w:hAnsi="Cambria Math" w:cs="Courier New"/>
            </w:rPr>
            <m:t>,M,</m:t>
          </m:r>
        </m:oMath>
      </m:oMathPara>
    </w:p>
    <w:p w14:paraId="3DAACA6F" w14:textId="3883FE46" w:rsidR="006354D6" w:rsidRPr="0066371B" w:rsidRDefault="006354D6" w:rsidP="006354D6">
      <w:p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>οπότε</w:t>
      </w:r>
      <w:r w:rsidRPr="0066371B">
        <w:rPr>
          <w:rFonts w:ascii="Courier New" w:hAnsi="Courier New" w:cs="Courier New"/>
          <w:lang w:val="el-GR"/>
        </w:rPr>
        <w:br/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  <m:d>
          <m:dPr>
            <m:ctrlPr>
              <w:rPr>
                <w:rFonts w:ascii="Cambria Math" w:hAnsi="Cambria Math" w:cs="Courier New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i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Courier New"/>
            <w:lang w:val="el-GR"/>
          </w:rPr>
          <m:t>∈</m:t>
        </m:r>
        <m:r>
          <m:rPr>
            <m:scr m:val="script"/>
            <m:sty m:val="bi"/>
          </m:rPr>
          <w:rPr>
            <w:rFonts w:ascii="Cambria Math" w:hAnsi="Cambria Math" w:cs="Courier New"/>
          </w:rPr>
          <m:t>S</m:t>
        </m:r>
      </m:oMath>
      <w:r w:rsidRPr="0066371B">
        <w:rPr>
          <w:rFonts w:ascii="Courier New" w:hAnsi="Courier New" w:cs="Courier New"/>
          <w:lang w:val="el-GR"/>
        </w:rPr>
        <w:t xml:space="preserve"> ενώ είναι </w:t>
      </w:r>
      <w:r w:rsidRPr="0066371B">
        <w:rPr>
          <w:rFonts w:ascii="Courier New" w:hAnsi="Courier New" w:cs="Courier New"/>
          <w:b/>
          <w:bCs/>
          <w:lang w:val="el-GR"/>
        </w:rPr>
        <w:t>ολικά ορθογώνιο</w:t>
      </w:r>
      <w:r w:rsidRPr="0066371B">
        <w:rPr>
          <w:rFonts w:ascii="Courier New" w:hAnsi="Courier New" w:cs="Courier New"/>
          <w:lang w:val="el-GR"/>
        </w:rPr>
        <w:t xml:space="preserve"> προς </w:t>
      </w:r>
      <m:oMath>
        <m:r>
          <m:rPr>
            <m:scr m:val="script"/>
            <m:sty m:val="bi"/>
          </m:rPr>
          <w:rPr>
            <w:rFonts w:ascii="Cambria Math" w:hAnsi="Cambria Math" w:cs="Courier New"/>
          </w:rPr>
          <m:t>N</m:t>
        </m:r>
      </m:oMath>
      <w:r w:rsidRPr="0066371B">
        <w:rPr>
          <w:rFonts w:ascii="Courier New" w:hAnsi="Courier New" w:cs="Courier New"/>
          <w:lang w:val="el-GR"/>
        </w:rPr>
        <w:t>. Η ιδιότητα αυτή αποτελεί την μαθηματική βάση των αλγορίθμων ανάλυσης υποχώρων (</w:t>
      </w:r>
      <w:r w:rsidRPr="006354D6">
        <w:rPr>
          <w:rFonts w:ascii="Courier New" w:hAnsi="Courier New" w:cs="Courier New"/>
        </w:rPr>
        <w:t>MUSIC</w:t>
      </w:r>
      <w:r w:rsidRPr="0066371B">
        <w:rPr>
          <w:rFonts w:ascii="Courier New" w:hAnsi="Courier New" w:cs="Courier New"/>
          <w:lang w:val="el-GR"/>
        </w:rPr>
        <w:t xml:space="preserve">, </w:t>
      </w:r>
      <w:r w:rsidRPr="006354D6">
        <w:rPr>
          <w:rFonts w:ascii="Courier New" w:hAnsi="Courier New" w:cs="Courier New"/>
        </w:rPr>
        <w:t>EV</w:t>
      </w:r>
      <w:r w:rsidRPr="0066371B">
        <w:rPr>
          <w:rFonts w:ascii="Courier New" w:hAnsi="Courier New" w:cs="Courier New"/>
          <w:lang w:val="el-GR"/>
        </w:rPr>
        <w:t xml:space="preserve"> κ.λπ.)∙ ο πυρήνας αυτών των τεχνικών </w:t>
      </w:r>
      <w:r w:rsidRPr="0066371B">
        <w:rPr>
          <w:rFonts w:ascii="Courier New" w:hAnsi="Courier New" w:cs="Courier New"/>
          <w:lang w:val="el-GR"/>
        </w:rPr>
        <w:lastRenderedPageBreak/>
        <w:t xml:space="preserve">είναι η εύρεση συχνοτήτων </w:t>
      </w:r>
      <m:oMath>
        <m:r>
          <m:rPr>
            <m:sty m:val="b"/>
          </m:rPr>
          <w:rPr>
            <w:rFonts w:ascii="Cambria Math" w:hAnsi="Cambria Math" w:cs="Courier New"/>
          </w:rPr>
          <m:t>ω</m:t>
        </m:r>
      </m:oMath>
      <w:r w:rsidRPr="0066371B">
        <w:rPr>
          <w:rFonts w:ascii="Courier New" w:hAnsi="Courier New" w:cs="Courier New"/>
          <w:lang w:val="el-GR"/>
        </w:rPr>
        <w:t xml:space="preserve"> για τις οποίες το διάνυσμα 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  <m:d>
          <m:dPr>
            <m:ctrlPr>
              <w:rPr>
                <w:rFonts w:ascii="Cambria Math" w:hAnsi="Cambria Math" w:cs="Courier New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ourier New"/>
              </w:rPr>
              <m:t>ω</m:t>
            </m:r>
          </m:e>
        </m:d>
      </m:oMath>
      <w:r w:rsidRPr="0066371B">
        <w:rPr>
          <w:rFonts w:ascii="Courier New" w:hAnsi="Courier New" w:cs="Courier New"/>
          <w:lang w:val="el-GR"/>
        </w:rPr>
        <w:t xml:space="preserve"> μηδενίζεται όταν προβάλλεται επί </w:t>
      </w:r>
      <m:oMath>
        <m:r>
          <m:rPr>
            <m:scr m:val="script"/>
            <m:sty m:val="bi"/>
          </m:rPr>
          <w:rPr>
            <w:rFonts w:ascii="Cambria Math" w:hAnsi="Cambria Math" w:cs="Courier New"/>
          </w:rPr>
          <m:t>N</m:t>
        </m:r>
      </m:oMath>
      <w:r w:rsidRPr="0066371B">
        <w:rPr>
          <w:rFonts w:ascii="Courier New" w:hAnsi="Courier New" w:cs="Courier New"/>
          <w:lang w:val="el-GR"/>
        </w:rPr>
        <w:t>.</w:t>
      </w:r>
    </w:p>
    <w:p w14:paraId="5C24DA91" w14:textId="5816BAF5" w:rsidR="006354D6" w:rsidRPr="006354D6" w:rsidRDefault="00D177D5" w:rsidP="005A43D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4A979E02">
          <v:rect id="_x0000_i1048" alt="" style="width:190.5pt;height:.05pt;mso-width-percent:0;mso-height-percent:0;mso-width-percent:0;mso-height-percent:0" o:hrpct="407" o:hrstd="t" o:hr="t" fillcolor="#a0a0a0" stroked="f"/>
        </w:pict>
      </w:r>
    </w:p>
    <w:p w14:paraId="0CE1C924" w14:textId="77777777" w:rsidR="006354D6" w:rsidRPr="006354D6" w:rsidRDefault="006354D6" w:rsidP="005A43D9">
      <w:pPr>
        <w:rPr>
          <w:rFonts w:ascii="Courier New" w:hAnsi="Courier New" w:cs="Courier New"/>
          <w:b/>
          <w:bCs/>
        </w:rPr>
      </w:pPr>
      <w:r w:rsidRPr="006354D6">
        <w:rPr>
          <w:rFonts w:ascii="Courier New" w:hAnsi="Courier New" w:cs="Courier New"/>
          <w:b/>
          <w:bCs/>
        </w:rPr>
        <w:t xml:space="preserve">4. </w:t>
      </w:r>
      <w:proofErr w:type="spellStart"/>
      <w:r w:rsidRPr="006354D6">
        <w:rPr>
          <w:rFonts w:ascii="Courier New" w:hAnsi="Courier New" w:cs="Courier New"/>
          <w:b/>
          <w:bCs/>
        </w:rPr>
        <w:t>Δι</w:t>
      </w:r>
      <w:proofErr w:type="spellEnd"/>
      <w:r w:rsidRPr="006354D6">
        <w:rPr>
          <w:rFonts w:ascii="Courier New" w:hAnsi="Courier New" w:cs="Courier New"/>
          <w:b/>
          <w:bCs/>
        </w:rPr>
        <w:t>αστάσεις και πρα</w:t>
      </w:r>
      <w:proofErr w:type="spellStart"/>
      <w:r w:rsidRPr="006354D6">
        <w:rPr>
          <w:rFonts w:ascii="Courier New" w:hAnsi="Courier New" w:cs="Courier New"/>
          <w:b/>
          <w:bCs/>
        </w:rPr>
        <w:t>κτικές</w:t>
      </w:r>
      <w:proofErr w:type="spellEnd"/>
      <w:r w:rsidRPr="006354D6">
        <w:rPr>
          <w:rFonts w:ascii="Courier New" w:hAnsi="Courier New" w:cs="Courier New"/>
          <w:b/>
          <w:bCs/>
        </w:rPr>
        <w:t xml:space="preserve"> </w:t>
      </w:r>
      <w:proofErr w:type="spellStart"/>
      <w:r w:rsidRPr="006354D6">
        <w:rPr>
          <w:rFonts w:ascii="Courier New" w:hAnsi="Courier New" w:cs="Courier New"/>
          <w:b/>
          <w:bCs/>
        </w:rPr>
        <w:t>συνέ</w:t>
      </w:r>
      <w:proofErr w:type="spellEnd"/>
      <w:r w:rsidRPr="006354D6">
        <w:rPr>
          <w:rFonts w:ascii="Courier New" w:hAnsi="Courier New" w:cs="Courier New"/>
          <w:b/>
          <w:bCs/>
        </w:rPr>
        <w:t>πειες</w:t>
      </w:r>
    </w:p>
    <w:p w14:paraId="4CEE2319" w14:textId="78DDD51F" w:rsidR="006354D6" w:rsidRPr="0066371B" w:rsidRDefault="006354D6" w:rsidP="00F42CA6">
      <w:pPr>
        <w:numPr>
          <w:ilvl w:val="0"/>
          <w:numId w:val="37"/>
        </w:num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t>Διάσταση</w:t>
      </w:r>
      <w:r w:rsidRPr="006354D6">
        <w:rPr>
          <w:rFonts w:ascii="Courier New" w:hAnsi="Courier New" w:cs="Courier New"/>
          <w:b/>
          <w:bCs/>
        </w:rPr>
        <w:t> </w:t>
      </w:r>
      <m:oMath>
        <m:r>
          <m:rPr>
            <m:scr m:val="script"/>
            <m:sty m:val="bi"/>
          </m:rPr>
          <w:rPr>
            <w:rFonts w:ascii="Cambria Math" w:hAnsi="Cambria Math" w:cs="Courier New"/>
          </w:rPr>
          <m:t>S</m:t>
        </m:r>
      </m:oMath>
      <w:r w:rsidRPr="006354D6">
        <w:rPr>
          <w:rFonts w:ascii="Courier New" w:hAnsi="Courier New" w:cs="Courier New"/>
        </w:rPr>
        <w:t> </w:t>
      </w:r>
      <w:r w:rsidRPr="0066371B">
        <w:rPr>
          <w:rFonts w:ascii="Courier New" w:hAnsi="Courier New" w:cs="Courier New"/>
          <w:lang w:val="el-GR"/>
        </w:rPr>
        <w:t>=</w:t>
      </w:r>
      <w:r w:rsidRPr="006354D6">
        <w:rPr>
          <w:rFonts w:ascii="Courier New" w:hAnsi="Courier New" w:cs="Courier New"/>
        </w:rPr>
        <w:t> P </w:t>
      </w:r>
      <w:r w:rsidRPr="0066371B">
        <w:rPr>
          <w:rFonts w:ascii="Courier New" w:hAnsi="Courier New" w:cs="Courier New"/>
          <w:lang w:val="el-GR"/>
        </w:rPr>
        <w:t>(γνωστό ή εκτιμώμενο).</w:t>
      </w:r>
    </w:p>
    <w:p w14:paraId="66C558B0" w14:textId="08805A70" w:rsidR="006354D6" w:rsidRPr="0066371B" w:rsidRDefault="006354D6" w:rsidP="00F42CA6">
      <w:pPr>
        <w:numPr>
          <w:ilvl w:val="0"/>
          <w:numId w:val="37"/>
        </w:num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t>Διάσταση</w:t>
      </w:r>
      <w:r w:rsidRPr="006354D6">
        <w:rPr>
          <w:rFonts w:ascii="Courier New" w:hAnsi="Courier New" w:cs="Courier New"/>
          <w:b/>
          <w:bCs/>
        </w:rPr>
        <w:t> </w:t>
      </w:r>
      <m:oMath>
        <m:r>
          <m:rPr>
            <m:scr m:val="script"/>
            <m:sty m:val="bi"/>
          </m:rPr>
          <w:rPr>
            <w:rFonts w:ascii="Cambria Math" w:hAnsi="Cambria Math" w:cs="Courier New"/>
          </w:rPr>
          <m:t>N</m:t>
        </m:r>
      </m:oMath>
      <w:r w:rsidRPr="006354D6">
        <w:rPr>
          <w:rFonts w:ascii="Courier New" w:hAnsi="Courier New" w:cs="Courier New"/>
        </w:rPr>
        <w:t> </w:t>
      </w:r>
      <w:r w:rsidRPr="0066371B">
        <w:rPr>
          <w:rFonts w:ascii="Courier New" w:hAnsi="Courier New" w:cs="Courier New"/>
          <w:lang w:val="el-GR"/>
        </w:rPr>
        <w:t>=</w:t>
      </w:r>
      <w:r w:rsidRPr="006354D6">
        <w:rPr>
          <w:rFonts w:ascii="Courier New" w:hAnsi="Courier New" w:cs="Courier New"/>
        </w:rPr>
        <w:t> M</w:t>
      </w:r>
      <w:r w:rsidRPr="0066371B">
        <w:rPr>
          <w:rFonts w:ascii="Courier New" w:hAnsi="Courier New" w:cs="Courier New"/>
          <w:lang w:val="el-GR"/>
        </w:rPr>
        <w:t>-</w:t>
      </w:r>
      <w:r w:rsidRPr="006354D6">
        <w:rPr>
          <w:rFonts w:ascii="Courier New" w:hAnsi="Courier New" w:cs="Courier New"/>
        </w:rPr>
        <w:t>P</w:t>
      </w:r>
      <w:r w:rsidRPr="0066371B">
        <w:rPr>
          <w:rFonts w:ascii="Courier New" w:hAnsi="Courier New" w:cs="Courier New"/>
          <w:lang w:val="el-GR"/>
        </w:rPr>
        <w:t xml:space="preserve">· καθώς </w:t>
      </w:r>
      <w:r w:rsidRPr="006354D6">
        <w:rPr>
          <w:rFonts w:ascii="Courier New" w:hAnsi="Courier New" w:cs="Courier New"/>
        </w:rPr>
        <w:t>M</w:t>
      </w:r>
      <w:r w:rsidRPr="0066371B">
        <w:rPr>
          <w:rFonts w:ascii="Courier New" w:hAnsi="Courier New" w:cs="Courier New"/>
          <w:lang w:val="el-GR"/>
        </w:rPr>
        <w:t xml:space="preserve"> αυξάνει, ο </w:t>
      </w:r>
      <w:proofErr w:type="spellStart"/>
      <w:r w:rsidRPr="0066371B">
        <w:rPr>
          <w:rFonts w:ascii="Courier New" w:hAnsi="Courier New" w:cs="Courier New"/>
          <w:lang w:val="el-GR"/>
        </w:rPr>
        <w:t>υπόχωρος</w:t>
      </w:r>
      <w:proofErr w:type="spellEnd"/>
      <w:r w:rsidRPr="0066371B">
        <w:rPr>
          <w:rFonts w:ascii="Courier New" w:hAnsi="Courier New" w:cs="Courier New"/>
          <w:lang w:val="el-GR"/>
        </w:rPr>
        <w:t xml:space="preserve"> θορύβου «παχαίνει», επιτρέποντας στατιστικά ακριβέστερη εκτίμηση των συχνοτήτων, αρκεί </w:t>
      </w:r>
      <w:r w:rsidRPr="006354D6">
        <w:rPr>
          <w:rFonts w:ascii="Courier New" w:hAnsi="Courier New" w:cs="Courier New"/>
        </w:rPr>
        <w:t>P</w:t>
      </w:r>
      <w:r w:rsidRPr="0066371B">
        <w:rPr>
          <w:rFonts w:ascii="Courier New" w:hAnsi="Courier New" w:cs="Courier New"/>
          <w:lang w:val="el-GR"/>
        </w:rPr>
        <w:t xml:space="preserve"> &lt; </w:t>
      </w:r>
      <w:r w:rsidRPr="006354D6">
        <w:rPr>
          <w:rFonts w:ascii="Courier New" w:hAnsi="Courier New" w:cs="Courier New"/>
        </w:rPr>
        <w:t>M</w:t>
      </w:r>
      <w:r w:rsidRPr="0066371B">
        <w:rPr>
          <w:rFonts w:ascii="Courier New" w:hAnsi="Courier New" w:cs="Courier New"/>
          <w:lang w:val="el-GR"/>
        </w:rPr>
        <w:t>.</w:t>
      </w:r>
    </w:p>
    <w:p w14:paraId="3BE83347" w14:textId="3F1A2DCA" w:rsidR="006354D6" w:rsidRPr="0066371B" w:rsidRDefault="006354D6" w:rsidP="005A43D9">
      <w:p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 xml:space="preserve">Συνεπώς, στην γενική </w:t>
      </w:r>
      <w:r w:rsidRPr="006354D6">
        <w:rPr>
          <w:rFonts w:ascii="Courier New" w:hAnsi="Courier New" w:cs="Courier New"/>
        </w:rPr>
        <w:t>P</w:t>
      </w:r>
      <w:r w:rsidRPr="0066371B">
        <w:rPr>
          <w:rFonts w:ascii="Courier New" w:hAnsi="Courier New" w:cs="Courier New"/>
          <w:lang w:val="el-GR"/>
        </w:rPr>
        <w:t>-</w:t>
      </w:r>
      <w:proofErr w:type="spellStart"/>
      <w:r w:rsidRPr="0066371B">
        <w:rPr>
          <w:rFonts w:ascii="Courier New" w:hAnsi="Courier New" w:cs="Courier New"/>
          <w:lang w:val="el-GR"/>
        </w:rPr>
        <w:t>οστή</w:t>
      </w:r>
      <w:proofErr w:type="spellEnd"/>
      <w:r w:rsidRPr="0066371B">
        <w:rPr>
          <w:rFonts w:ascii="Courier New" w:hAnsi="Courier New" w:cs="Courier New"/>
          <w:lang w:val="el-GR"/>
        </w:rPr>
        <w:t xml:space="preserve"> τάξη:</w:t>
      </w:r>
    </w:p>
    <w:p w14:paraId="5603EE61" w14:textId="72F5EAB1" w:rsidR="006354D6" w:rsidRPr="006354D6" w:rsidRDefault="00D177D5" w:rsidP="005A43D9">
      <w:pPr>
        <w:rPr>
          <w:rFonts w:ascii="Courier New" w:hAnsi="Courier New" w:cs="Courier New"/>
        </w:rPr>
      </w:pPr>
      <m:oMathPara>
        <m:oMath>
          <m:borderBox>
            <m:borderBoxPr>
              <m:ctrlPr>
                <w:rPr>
                  <w:rFonts w:ascii="Cambria Math" w:hAnsi="Cambria Math" w:cs="Courier New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XX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ourier New"/>
                </w:rPr>
                <m:t>=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</w:rPr>
                    <m:t>Λ</m:t>
                  </m:r>
                  <m:ctrlPr>
                    <w:rPr>
                      <w:rFonts w:ascii="Cambria Math" w:hAnsi="Cambria Math" w:cs="Courier New"/>
                      <w:b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S</m:t>
                  </m:r>
                </m:sub>
              </m:sSub>
              <m:sSubSup>
                <m:sSubSup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S</m:t>
                  </m:r>
                </m:sub>
                <m:sup>
                  <m:r>
                    <m:rPr>
                      <m:nor/>
                    </m:rPr>
                    <w:rPr>
                      <w:rFonts w:ascii="Cambria Math" w:hAnsi="Cambria Math" w:cs="Courier New"/>
                      <w:b/>
                    </w:rPr>
                    <m:t>H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Courier New"/>
                </w:rPr>
                <m:t>+</m:t>
              </m:r>
              <m:sSubSup>
                <m:sSubSup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W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N</m:t>
                  </m:r>
                </m:sub>
                <m:sup>
                  <m:r>
                    <m:rPr>
                      <m:nor/>
                    </m:rPr>
                    <w:rPr>
                      <w:rFonts w:ascii="Cambria Math" w:hAnsi="Cambria Math" w:cs="Courier New"/>
                      <w:b/>
                    </w:rPr>
                    <m:t>H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Courier New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ourier New"/>
                  <w:b/>
                </w:rPr>
                <m:t> </m:t>
              </m:r>
              <m:r>
                <m:rPr>
                  <m:scr m:val="script"/>
                  <m:sty m:val="bi"/>
                </m:rPr>
                <w:rPr>
                  <w:rFonts w:ascii="Cambria Math" w:hAnsi="Cambria Math" w:cs="Courier New"/>
                </w:rPr>
                <m:t>S</m:t>
              </m:r>
              <m:r>
                <m:rPr>
                  <m:sty m:val="b"/>
                </m:rPr>
                <w:rPr>
                  <w:rFonts w:ascii="Cambria Math" w:hAnsi="Cambria Math" w:cs="Courier New"/>
                </w:rPr>
                <m:t>⊥</m:t>
              </m:r>
              <m:r>
                <m:rPr>
                  <m:scr m:val="script"/>
                  <m:sty m:val="bi"/>
                </m:rPr>
                <w:rPr>
                  <w:rFonts w:ascii="Cambria Math" w:hAnsi="Cambria Math" w:cs="Courier New"/>
                </w:rPr>
                <m:t>N, </m:t>
              </m:r>
              <m:r>
                <m:rPr>
                  <m:sty m:val="b"/>
                </m:rPr>
                <w:rPr>
                  <w:rFonts w:ascii="Cambria Math" w:hAnsi="Cambria Math" w:cs="Courier New"/>
                </w:rPr>
                <m:t>di</m:t>
              </m:r>
              <m:func>
                <m:funcPr>
                  <m:ctrlPr>
                    <w:rPr>
                      <w:rFonts w:ascii="Cambria Math" w:hAnsi="Cambria Math" w:cs="Courier New"/>
                      <w:b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ourier New"/>
                    </w:rPr>
                    <m:t>m</m:t>
                  </m:r>
                </m:fName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 w:cs="Courier New"/>
                    </w:rPr>
                    <m:t>S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 w:cs="Courier New"/>
                </w:rPr>
                <m:t>=P, </m:t>
              </m:r>
              <m:r>
                <m:rPr>
                  <m:sty m:val="b"/>
                </m:rPr>
                <w:rPr>
                  <w:rFonts w:ascii="Cambria Math" w:hAnsi="Cambria Math" w:cs="Courier New"/>
                </w:rPr>
                <m:t>di</m:t>
              </m:r>
              <m:func>
                <m:funcPr>
                  <m:ctrlPr>
                    <w:rPr>
                      <w:rFonts w:ascii="Cambria Math" w:hAnsi="Cambria Math" w:cs="Courier New"/>
                      <w:b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ourier New"/>
                    </w:rPr>
                    <m:t>m</m:t>
                  </m:r>
                </m:fName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 w:cs="Courier New"/>
                    </w:rPr>
                    <m:t>N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 w:cs="Courier New"/>
                </w:rPr>
                <m:t>=M-P.</m:t>
              </m:r>
            </m:e>
          </m:borderBox>
        </m:oMath>
      </m:oMathPara>
    </w:p>
    <w:p w14:paraId="5623E1CA" w14:textId="77777777" w:rsidR="006354D6" w:rsidRPr="00C9373B" w:rsidRDefault="006354D6" w:rsidP="005A43D9">
      <w:pPr>
        <w:rPr>
          <w:rFonts w:ascii="Courier New" w:hAnsi="Courier New" w:cs="Courier New"/>
        </w:rPr>
      </w:pPr>
    </w:p>
    <w:p w14:paraId="7DC632E9" w14:textId="77777777" w:rsidR="00F046AE" w:rsidRPr="00161218" w:rsidRDefault="00F046AE" w:rsidP="005A43D9">
      <w:pPr>
        <w:rPr>
          <w:rFonts w:ascii="Courier New" w:hAnsi="Courier New" w:cs="Courier New"/>
          <w:b/>
          <w:bCs/>
        </w:rPr>
      </w:pPr>
    </w:p>
    <w:p w14:paraId="10C1E1D0" w14:textId="4E6D2EDD" w:rsidR="005A43D9" w:rsidRPr="0066371B" w:rsidRDefault="004F6542" w:rsidP="005A43D9">
      <w:pPr>
        <w:rPr>
          <w:rFonts w:ascii="Courier New" w:hAnsi="Courier New" w:cs="Courier New"/>
          <w:b/>
          <w:bCs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t xml:space="preserve">2. </w:t>
      </w:r>
      <w:proofErr w:type="spellStart"/>
      <w:r w:rsidRPr="0066371B">
        <w:rPr>
          <w:rFonts w:ascii="Courier New" w:hAnsi="Courier New" w:cs="Courier New"/>
          <w:b/>
          <w:bCs/>
          <w:lang w:val="el-GR"/>
        </w:rPr>
        <w:t>Ποιός</w:t>
      </w:r>
      <w:proofErr w:type="spellEnd"/>
      <w:r w:rsidRPr="0066371B">
        <w:rPr>
          <w:rFonts w:ascii="Courier New" w:hAnsi="Courier New" w:cs="Courier New"/>
          <w:b/>
          <w:bCs/>
          <w:lang w:val="el-GR"/>
        </w:rPr>
        <w:t xml:space="preserve"> είναι κατά την </w:t>
      </w:r>
      <w:proofErr w:type="spellStart"/>
      <w:r w:rsidRPr="0066371B">
        <w:rPr>
          <w:rFonts w:ascii="Courier New" w:hAnsi="Courier New" w:cs="Courier New"/>
          <w:b/>
          <w:bCs/>
          <w:lang w:val="el-GR"/>
        </w:rPr>
        <w:t>γνώµη</w:t>
      </w:r>
      <w:proofErr w:type="spellEnd"/>
      <w:r w:rsidRPr="0066371B">
        <w:rPr>
          <w:rFonts w:ascii="Courier New" w:hAnsi="Courier New" w:cs="Courier New"/>
          <w:b/>
          <w:bCs/>
          <w:lang w:val="el-GR"/>
        </w:rPr>
        <w:t xml:space="preserve"> σας ο </w:t>
      </w:r>
      <w:proofErr w:type="spellStart"/>
      <w:r w:rsidRPr="0066371B">
        <w:rPr>
          <w:rFonts w:ascii="Courier New" w:hAnsi="Courier New" w:cs="Courier New"/>
          <w:b/>
          <w:bCs/>
          <w:lang w:val="el-GR"/>
        </w:rPr>
        <w:t>ϱόλος</w:t>
      </w:r>
      <w:proofErr w:type="spellEnd"/>
      <w:r w:rsidRPr="0066371B">
        <w:rPr>
          <w:rFonts w:ascii="Courier New" w:hAnsi="Courier New" w:cs="Courier New"/>
          <w:b/>
          <w:bCs/>
          <w:lang w:val="el-GR"/>
        </w:rPr>
        <w:t xml:space="preserve"> των τυχαίων µ</w:t>
      </w:r>
      <w:proofErr w:type="spellStart"/>
      <w:r w:rsidRPr="0066371B">
        <w:rPr>
          <w:rFonts w:ascii="Courier New" w:hAnsi="Courier New" w:cs="Courier New"/>
          <w:b/>
          <w:bCs/>
          <w:lang w:val="el-GR"/>
        </w:rPr>
        <w:t>εταβλητών</w:t>
      </w:r>
      <w:proofErr w:type="spellEnd"/>
      <w:r w:rsidRPr="0066371B">
        <w:rPr>
          <w:rFonts w:ascii="Courier New" w:hAnsi="Courier New" w:cs="Courier New"/>
          <w:b/>
          <w:bCs/>
          <w:lang w:val="el-GR"/>
        </w:rPr>
        <w:t xml:space="preserve"> ϕ</w:t>
      </w:r>
      <w:r w:rsidRPr="00D90968">
        <w:rPr>
          <w:rFonts w:ascii="Courier New" w:hAnsi="Courier New" w:cs="Courier New"/>
          <w:b/>
          <w:bCs/>
        </w:rPr>
        <w:t>i</w:t>
      </w:r>
      <w:r w:rsidRPr="0066371B">
        <w:rPr>
          <w:rFonts w:ascii="Courier New" w:hAnsi="Courier New" w:cs="Courier New"/>
          <w:b/>
          <w:bCs/>
          <w:lang w:val="el-GR"/>
        </w:rPr>
        <w:t>,</w:t>
      </w:r>
      <w:r w:rsidRPr="00D90968">
        <w:rPr>
          <w:rFonts w:ascii="Courier New" w:hAnsi="Courier New" w:cs="Courier New"/>
          <w:b/>
          <w:bCs/>
        </w:rPr>
        <w:t>i</w:t>
      </w:r>
      <w:r w:rsidRPr="0066371B">
        <w:rPr>
          <w:rFonts w:ascii="Courier New" w:hAnsi="Courier New" w:cs="Courier New"/>
          <w:b/>
          <w:bCs/>
          <w:lang w:val="el-GR"/>
        </w:rPr>
        <w:t xml:space="preserve"> = 1, 2, · · · , </w:t>
      </w:r>
      <w:r w:rsidRPr="00D90968">
        <w:rPr>
          <w:rFonts w:ascii="Courier New" w:hAnsi="Courier New" w:cs="Courier New"/>
          <w:b/>
          <w:bCs/>
        </w:rPr>
        <w:t>P</w:t>
      </w:r>
      <w:r w:rsidRPr="0066371B">
        <w:rPr>
          <w:rFonts w:ascii="Courier New" w:hAnsi="Courier New" w:cs="Courier New"/>
          <w:b/>
          <w:bCs/>
          <w:lang w:val="el-GR"/>
        </w:rPr>
        <w:t xml:space="preserve"> στη Σχέση (17)</w:t>
      </w:r>
    </w:p>
    <w:p w14:paraId="5DEAE1B5" w14:textId="594D5BD8" w:rsidR="005A43D9" w:rsidRPr="0066371B" w:rsidRDefault="00D90968" w:rsidP="005A43D9">
      <w:p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br/>
      </w:r>
    </w:p>
    <w:p w14:paraId="16E1C5CE" w14:textId="76903741" w:rsidR="005A43D9" w:rsidRPr="0066371B" w:rsidRDefault="005A43D9" w:rsidP="005A43D9">
      <w:pPr>
        <w:rPr>
          <w:rFonts w:ascii="Courier New" w:hAnsi="Courier New" w:cs="Courier New"/>
          <w:lang w:val="el-GR"/>
        </w:rPr>
      </w:pPr>
      <w:r>
        <w:rPr>
          <w:rFonts w:ascii="Courier New" w:hAnsi="Courier New" w:cs="Courier New"/>
        </w:rPr>
        <w:t>O</w:t>
      </w:r>
      <w:r w:rsidRPr="0066371B">
        <w:rPr>
          <w:rFonts w:ascii="Courier New" w:hAnsi="Courier New" w:cs="Courier New"/>
          <w:lang w:val="el-GR"/>
        </w:rPr>
        <w:t xml:space="preserve">ι τυχαίες μεταβλητές φάσης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ϕ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l-GR"/>
          </w:rPr>
          <m:t>∼</m:t>
        </m:r>
        <m:r>
          <w:rPr>
            <w:rFonts w:ascii="Cambria Math" w:hAnsi="Cambria Math" w:cs="Courier New"/>
          </w:rPr>
          <m:t>U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  <w:lang w:val="el-GR"/>
              </w:rPr>
              <m:t>-</m:t>
            </m:r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π</m:t>
            </m:r>
            <m:r>
              <w:rPr>
                <w:rFonts w:ascii="Cambria Math" w:hAnsi="Cambria Math" w:cs="Courier New"/>
                <w:lang w:val="el-GR"/>
              </w:rPr>
              <m:t>,</m:t>
            </m:r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π</m:t>
            </m:r>
          </m:e>
        </m:d>
      </m:oMath>
      <w:r w:rsidRPr="0066371B">
        <w:rPr>
          <w:rFonts w:ascii="Courier New" w:hAnsi="Courier New" w:cs="Courier New"/>
          <w:lang w:val="el-GR"/>
        </w:rPr>
        <w:t xml:space="preserve"> επιτελούν τέσσερις αλληλένδετους ρόλους που είναι καθοριστικοί για τη στοχαστικότητα και τη στατιστική «νομιμότητα» της διαδικασίας:</w:t>
      </w:r>
    </w:p>
    <w:p w14:paraId="6E6E3CA3" w14:textId="6903145D" w:rsidR="005A43D9" w:rsidRPr="0066371B" w:rsidRDefault="005A43D9" w:rsidP="00F42CA6">
      <w:pPr>
        <w:numPr>
          <w:ilvl w:val="0"/>
          <w:numId w:val="38"/>
        </w:num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t>Μηδενισμός της αναμενόμενης τιμής</w:t>
      </w:r>
      <w:r w:rsidRPr="0066371B">
        <w:rPr>
          <w:rFonts w:ascii="Courier New" w:hAnsi="Courier New" w:cs="Courier New"/>
          <w:lang w:val="el-GR"/>
        </w:rPr>
        <w:br/>
        <w:t xml:space="preserve">Η ομοιόμορφη κατανομή καθιστά </w:t>
      </w:r>
      <m:oMath>
        <m:r>
          <w:rPr>
            <w:rFonts w:ascii="Cambria Math" w:hAnsi="Cambria Math" w:cs="Courier New"/>
          </w:rPr>
          <m:t>E</m:t>
        </m:r>
        <m:r>
          <m:rPr>
            <m:lit/>
          </m:rPr>
          <w:rPr>
            <w:rFonts w:ascii="Cambria Math" w:hAnsi="Cambria Math" w:cs="Courier New"/>
            <w:lang w:val="el-GR"/>
          </w:rPr>
          <m:t>{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 w:cs="Courier New"/>
              </w:rPr>
              <m:t>j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lang w:val="el-GR"/>
                  </w:rPr>
                  <m:t>ϕ</m:t>
                </m:r>
                <m:ctrlPr>
                  <w:rPr>
                    <w:rFonts w:ascii="Cambria Math" w:hAnsi="Cambria Math" w:cs="Courier New"/>
                  </w:rPr>
                </m:ctrlPr>
              </m:e>
              <m:sub>
                <m:r>
                  <w:rPr>
                    <w:rFonts w:ascii="Cambria Math" w:hAnsi="Cambria Math" w:cs="Courier New"/>
                  </w:rPr>
                  <m:t>i</m:t>
                </m:r>
              </m:sub>
            </m:sSub>
          </m:sup>
        </m:sSup>
        <m:r>
          <m:rPr>
            <m:lit/>
          </m:rPr>
          <w:rPr>
            <w:rFonts w:ascii="Cambria Math" w:hAnsi="Cambria Math" w:cs="Courier New"/>
            <w:lang w:val="el-GR"/>
          </w:rPr>
          <m:t>}</m:t>
        </m:r>
        <m:r>
          <w:rPr>
            <w:rFonts w:ascii="Cambria Math" w:hAnsi="Cambria Math" w:cs="Courier New"/>
            <w:lang w:val="el-GR"/>
          </w:rPr>
          <m:t>=0</m:t>
        </m:r>
      </m:oMath>
      <w:r w:rsidRPr="0066371B">
        <w:rPr>
          <w:rFonts w:ascii="Courier New" w:hAnsi="Courier New" w:cs="Courier New"/>
          <w:lang w:val="el-GR"/>
        </w:rPr>
        <w:t xml:space="preserve">· άρα </w:t>
      </w:r>
      <m:oMath>
        <m:r>
          <w:rPr>
            <w:rFonts w:ascii="Cambria Math" w:hAnsi="Cambria Math" w:cs="Courier New"/>
          </w:rPr>
          <m:t>E</m:t>
        </m:r>
        <m:r>
          <m:rPr>
            <m:lit/>
          </m:rPr>
          <w:rPr>
            <w:rFonts w:ascii="Cambria Math" w:hAnsi="Cambria Math" w:cs="Courier New"/>
            <w:lang w:val="el-GR"/>
          </w:rPr>
          <m:t>{</m:t>
        </m:r>
        <m:r>
          <w:rPr>
            <w:rFonts w:ascii="Cambria Math" w:hAnsi="Cambria Math" w:cs="Courier New"/>
          </w:rPr>
          <m:t>X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n</m:t>
            </m:r>
          </m:e>
        </m:d>
        <m:r>
          <m:rPr>
            <m:lit/>
          </m:rPr>
          <w:rPr>
            <w:rFonts w:ascii="Cambria Math" w:hAnsi="Cambria Math" w:cs="Courier New"/>
            <w:lang w:val="el-GR"/>
          </w:rPr>
          <m:t>}</m:t>
        </m:r>
        <m:r>
          <w:rPr>
            <w:rFonts w:ascii="Cambria Math" w:hAnsi="Cambria Math" w:cs="Courier New"/>
            <w:lang w:val="el-GR"/>
          </w:rPr>
          <m:t>=0</m:t>
        </m:r>
      </m:oMath>
      <w:r w:rsidRPr="0066371B">
        <w:rPr>
          <w:rFonts w:ascii="Courier New" w:hAnsi="Courier New" w:cs="Courier New"/>
          <w:lang w:val="el-GR"/>
        </w:rPr>
        <w:t xml:space="preserve"> χωρίς να απαιτείται επιπλέον κεντράρισμα. Το τυχαίο πλάτος παραμένει εστιασμένο στις συχνότητες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ω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</m:oMath>
      <w:r w:rsidRPr="0066371B">
        <w:rPr>
          <w:rFonts w:ascii="Courier New" w:hAnsi="Courier New" w:cs="Courier New"/>
          <w:lang w:val="el-GR"/>
        </w:rPr>
        <w:t>, δίχως όμως να εισάγεται μεσο</w:t>
      </w:r>
      <w:r w:rsidRPr="0066371B">
        <w:rPr>
          <w:rFonts w:ascii="Courier New" w:hAnsi="Courier New" w:cs="Courier New"/>
          <w:lang w:val="el-GR"/>
        </w:rPr>
        <w:noBreakHyphen/>
        <w:t>τιμητικό σφάλμα.</w:t>
      </w:r>
    </w:p>
    <w:p w14:paraId="16191A06" w14:textId="2F691A8B" w:rsidR="005A43D9" w:rsidRPr="0066371B" w:rsidRDefault="005A43D9" w:rsidP="00F42CA6">
      <w:pPr>
        <w:numPr>
          <w:ilvl w:val="0"/>
          <w:numId w:val="38"/>
        </w:numPr>
        <w:rPr>
          <w:rFonts w:ascii="Courier New" w:hAnsi="Courier New" w:cs="Courier New"/>
          <w:lang w:val="el-GR"/>
        </w:rPr>
      </w:pPr>
      <w:r w:rsidRPr="00A84C9F">
        <w:rPr>
          <w:rFonts w:ascii="Courier New" w:hAnsi="Courier New" w:cs="Courier New"/>
          <w:b/>
          <w:bCs/>
          <w:lang w:val="el-GR"/>
        </w:rPr>
        <w:t>Εξασφάλιση ευρέως</w:t>
      </w:r>
      <w:r w:rsidRPr="00A84C9F">
        <w:rPr>
          <w:rFonts w:ascii="Courier New" w:hAnsi="Courier New" w:cs="Courier New"/>
          <w:b/>
          <w:bCs/>
          <w:lang w:val="el-GR"/>
        </w:rPr>
        <w:noBreakHyphen/>
      </w:r>
      <w:proofErr w:type="spellStart"/>
      <w:r w:rsidRPr="00A84C9F">
        <w:rPr>
          <w:rFonts w:ascii="Courier New" w:hAnsi="Courier New" w:cs="Courier New"/>
          <w:b/>
          <w:bCs/>
          <w:lang w:val="el-GR"/>
        </w:rPr>
        <w:t>σταθής</w:t>
      </w:r>
      <w:proofErr w:type="spellEnd"/>
      <w:r w:rsidRPr="00A84C9F">
        <w:rPr>
          <w:rFonts w:ascii="Courier New" w:hAnsi="Courier New" w:cs="Courier New"/>
          <w:b/>
          <w:bCs/>
          <w:lang w:val="el-GR"/>
        </w:rPr>
        <w:t xml:space="preserve"> (</w:t>
      </w:r>
      <w:r w:rsidRPr="005A43D9">
        <w:rPr>
          <w:rFonts w:ascii="Courier New" w:hAnsi="Courier New" w:cs="Courier New"/>
          <w:b/>
          <w:bCs/>
        </w:rPr>
        <w:t>WSS</w:t>
      </w:r>
      <w:r w:rsidRPr="00A84C9F">
        <w:rPr>
          <w:rFonts w:ascii="Courier New" w:hAnsi="Courier New" w:cs="Courier New"/>
          <w:b/>
          <w:bCs/>
          <w:lang w:val="el-GR"/>
        </w:rPr>
        <w:t>) χαρακτήρα</w:t>
      </w:r>
      <w:r w:rsidRPr="00A84C9F">
        <w:rPr>
          <w:rFonts w:ascii="Courier New" w:hAnsi="Courier New" w:cs="Courier New"/>
          <w:lang w:val="el-GR"/>
        </w:rPr>
        <w:br/>
        <w:t xml:space="preserve">Η τυχαία φάση αποσυνδέει τα επιμέρους εκθετικά σήματα σε διαφορετικές υλοποιήσεις, ώστε η αυτοσυσχέτιση να εξαρτάται μόνο από τη χρονική υστέρηση, </w:t>
      </w:r>
      <m:oMath>
        <m:r>
          <m:rPr>
            <m:sty m:val="p"/>
          </m:rPr>
          <w:rPr>
            <w:rFonts w:ascii="Cambria Math" w:hAnsi="Cambria Math" w:cs="Courier New"/>
            <w:lang w:val="el-GR"/>
          </w:rPr>
          <m:t>τ</m:t>
        </m:r>
        <m:r>
          <w:rPr>
            <w:rFonts w:ascii="Cambria Math" w:hAnsi="Cambria Math" w:cs="Courier New"/>
            <w:lang w:val="el-GR"/>
          </w:rPr>
          <m:t>=</m:t>
        </m:r>
        <m:r>
          <w:rPr>
            <w:rFonts w:ascii="Cambria Math" w:hAnsi="Cambria Math" w:cs="Courier New"/>
          </w:rPr>
          <m:t>k</m:t>
        </m:r>
      </m:oMath>
      <w:r w:rsidRPr="00A84C9F">
        <w:rPr>
          <w:rFonts w:ascii="Courier New" w:hAnsi="Courier New" w:cs="Courier New"/>
          <w:lang w:val="el-GR"/>
        </w:rPr>
        <w:t xml:space="preserve">. </w:t>
      </w:r>
      <w:r w:rsidRPr="0066371B">
        <w:rPr>
          <w:rFonts w:ascii="Courier New" w:hAnsi="Courier New" w:cs="Courier New"/>
          <w:lang w:val="el-GR"/>
        </w:rPr>
        <w:t xml:space="preserve">Χωρίς τις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ϕ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</m:oMath>
      <w:r w:rsidRPr="0066371B">
        <w:rPr>
          <w:rFonts w:ascii="Courier New" w:hAnsi="Courier New" w:cs="Courier New"/>
          <w:lang w:val="el-GR"/>
        </w:rPr>
        <w:t xml:space="preserve"> το άθροισμα θα ήταν ντετερμινιστικό και, συνεπώς, </w:t>
      </w:r>
      <w:r w:rsidRPr="0066371B">
        <w:rPr>
          <w:rFonts w:ascii="Courier New" w:hAnsi="Courier New" w:cs="Courier New"/>
          <w:i/>
          <w:iCs/>
          <w:lang w:val="el-GR"/>
        </w:rPr>
        <w:t>μη</w:t>
      </w:r>
      <w:r w:rsidRPr="0066371B">
        <w:rPr>
          <w:rFonts w:ascii="Courier New" w:hAnsi="Courier New" w:cs="Courier New"/>
          <w:lang w:val="el-GR"/>
        </w:rPr>
        <w:t xml:space="preserve"> στοχαστική διαδικασία.</w:t>
      </w:r>
    </w:p>
    <w:p w14:paraId="5C0825BB" w14:textId="29A2C0B4" w:rsidR="005A43D9" w:rsidRPr="005A43D9" w:rsidRDefault="005A43D9" w:rsidP="00F42CA6">
      <w:pPr>
        <w:numPr>
          <w:ilvl w:val="0"/>
          <w:numId w:val="38"/>
        </w:numPr>
        <w:rPr>
          <w:rFonts w:ascii="Courier New" w:hAnsi="Courier New" w:cs="Courier New"/>
        </w:rPr>
      </w:pPr>
      <w:r w:rsidRPr="0066371B">
        <w:rPr>
          <w:rFonts w:ascii="Courier New" w:hAnsi="Courier New" w:cs="Courier New"/>
          <w:b/>
          <w:bCs/>
          <w:lang w:val="el-GR"/>
        </w:rPr>
        <w:t>Ορθογώνιες στατιστικές συσχετίσεις</w:t>
      </w:r>
      <w:r w:rsidRPr="0066371B">
        <w:rPr>
          <w:rFonts w:ascii="Courier New" w:hAnsi="Courier New" w:cs="Courier New"/>
          <w:lang w:val="el-GR"/>
        </w:rPr>
        <w:br/>
        <w:t xml:space="preserve">Η ασυσχέτιστη φύση των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ϕ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</m:oMath>
      <w:r w:rsidRPr="0066371B">
        <w:rPr>
          <w:rFonts w:ascii="Courier New" w:hAnsi="Courier New" w:cs="Courier New"/>
          <w:lang w:val="el-GR"/>
        </w:rPr>
        <w:t xml:space="preserve"> διασφαλίζει</w:t>
      </w:r>
      <w:r w:rsidRPr="0066371B">
        <w:rPr>
          <w:rFonts w:ascii="Courier New" w:hAnsi="Courier New" w:cs="Courier New"/>
          <w:lang w:val="el-GR"/>
        </w:rPr>
        <w:br/>
      </w:r>
      <m:oMath>
        <m:r>
          <w:rPr>
            <w:rFonts w:ascii="Cambria Math" w:hAnsi="Cambria Math" w:cs="Courier New"/>
          </w:rPr>
          <m:t>E</m:t>
        </m:r>
        <m:r>
          <m:rPr>
            <m:lit/>
          </m:rPr>
          <w:rPr>
            <w:rFonts w:ascii="Cambria Math" w:hAnsi="Cambria Math" w:cs="Courier New"/>
            <w:lang w:val="el-GR"/>
          </w:rPr>
          <m:t>{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 w:cs="Courier New"/>
              </w:rPr>
              <m:t>j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lang w:val="el-GR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ourier New"/>
                    <w:lang w:val="el-G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lang w:val="el-GR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j</m:t>
                    </m:r>
                  </m:sub>
                </m:sSub>
              </m:e>
            </m:d>
          </m:sup>
        </m:sSup>
        <m:r>
          <m:rPr>
            <m:lit/>
          </m:rPr>
          <w:rPr>
            <w:rFonts w:ascii="Cambria Math" w:hAnsi="Cambria Math" w:cs="Courier New"/>
            <w:lang w:val="el-GR"/>
          </w:rPr>
          <m:t>}</m:t>
        </m:r>
        <m:r>
          <w:rPr>
            <w:rFonts w:ascii="Cambria Math" w:hAnsi="Cambria Math" w:cs="Courier New"/>
            <w:lang w:val="el-GR"/>
          </w:rPr>
          <m:t>=0, </m:t>
        </m:r>
        <m:r>
          <w:rPr>
            <w:rFonts w:ascii="Cambria Math" w:hAnsi="Cambria Math" w:cs="Courier New"/>
          </w:rPr>
          <m:t>i</m:t>
        </m:r>
        <m:r>
          <m:rPr>
            <m:sty m:val="p"/>
          </m:rPr>
          <w:rPr>
            <w:rFonts w:ascii="Cambria Math" w:hAnsi="Cambria Math" w:cs="Courier New"/>
            <w:lang w:val="el-GR"/>
          </w:rPr>
          <m:t>≠</m:t>
        </m:r>
        <m:r>
          <w:rPr>
            <w:rFonts w:ascii="Cambria Math" w:hAnsi="Cambria Math" w:cs="Courier New"/>
          </w:rPr>
          <m:t>j</m:t>
        </m:r>
      </m:oMath>
      <w:r w:rsidRPr="0066371B">
        <w:rPr>
          <w:rFonts w:ascii="Courier New" w:hAnsi="Courier New" w:cs="Courier New"/>
          <w:lang w:val="el-GR"/>
        </w:rPr>
        <w:t xml:space="preserve">, οπότε οι σιγμοειδείς συνιστώσες είναι μεταξύ τους μη συσχετισμένες· αναδύεται έτσι το θρυλικό αποτέλεσμα ότι το μητρώο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R</m:t>
            </m:r>
          </m:e>
          <m:sub>
            <m:r>
              <w:rPr>
                <w:rFonts w:ascii="Cambria Math" w:hAnsi="Cambria Math" w:cs="Courier New"/>
              </w:rPr>
              <m:t>XX</m:t>
            </m:r>
          </m:sub>
        </m:sSub>
      </m:oMath>
      <w:r w:rsidRPr="0066371B">
        <w:rPr>
          <w:rFonts w:ascii="Courier New" w:hAnsi="Courier New" w:cs="Courier New"/>
          <w:lang w:val="el-GR"/>
        </w:rPr>
        <w:t xml:space="preserve"> έχει βαθμό</w:t>
      </w:r>
      <w:r w:rsidRPr="005A43D9">
        <w:rPr>
          <w:rFonts w:ascii="Courier New" w:hAnsi="Courier New" w:cs="Courier New"/>
        </w:rPr>
        <w:t> P</w:t>
      </w:r>
      <w:r w:rsidRPr="0066371B">
        <w:rPr>
          <w:rFonts w:ascii="Courier New" w:hAnsi="Courier New" w:cs="Courier New"/>
          <w:lang w:val="el-GR"/>
        </w:rPr>
        <w:t xml:space="preserve"> (βλ. </w:t>
      </w:r>
      <w:proofErr w:type="spellStart"/>
      <w:r w:rsidRPr="005A43D9">
        <w:rPr>
          <w:rFonts w:ascii="Courier New" w:hAnsi="Courier New" w:cs="Courier New"/>
        </w:rPr>
        <w:t>Σχέση</w:t>
      </w:r>
      <w:proofErr w:type="spellEnd"/>
      <w:r w:rsidRPr="005A43D9">
        <w:rPr>
          <w:rFonts w:ascii="Courier New" w:hAnsi="Courier New" w:cs="Courier New"/>
        </w:rPr>
        <w:t> (19)).</w:t>
      </w:r>
    </w:p>
    <w:p w14:paraId="3F9C50B3" w14:textId="7BBC40E0" w:rsidR="005A43D9" w:rsidRPr="0066371B" w:rsidRDefault="005A43D9" w:rsidP="00F42CA6">
      <w:pPr>
        <w:numPr>
          <w:ilvl w:val="0"/>
          <w:numId w:val="38"/>
        </w:numPr>
        <w:rPr>
          <w:rFonts w:ascii="Courier New" w:hAnsi="Courier New" w:cs="Courier New"/>
          <w:lang w:val="el-GR"/>
        </w:rPr>
      </w:pPr>
      <w:proofErr w:type="spellStart"/>
      <w:r w:rsidRPr="0066371B">
        <w:rPr>
          <w:rFonts w:ascii="Courier New" w:hAnsi="Courier New" w:cs="Courier New"/>
          <w:b/>
          <w:bCs/>
          <w:lang w:val="el-GR"/>
        </w:rPr>
        <w:t>Εργοδικότητα</w:t>
      </w:r>
      <w:proofErr w:type="spellEnd"/>
      <w:r w:rsidRPr="0066371B">
        <w:rPr>
          <w:rFonts w:ascii="Courier New" w:hAnsi="Courier New" w:cs="Courier New"/>
          <w:b/>
          <w:bCs/>
          <w:lang w:val="el-GR"/>
        </w:rPr>
        <w:t xml:space="preserve"> ως προς τη μέση φάση</w:t>
      </w:r>
      <w:r w:rsidRPr="0066371B">
        <w:rPr>
          <w:rFonts w:ascii="Courier New" w:hAnsi="Courier New" w:cs="Courier New"/>
          <w:lang w:val="el-GR"/>
        </w:rPr>
        <w:br/>
        <w:t>Η στοχαστική μετατόπιση φάσης «σαρώνει» ολοκληρωτικά την περίοδο του κύκλου, γεγονός που επιταχύνει τη σύγκλιση δειγματικών</w:t>
      </w:r>
      <w:r w:rsidRPr="0066371B">
        <w:rPr>
          <w:rFonts w:ascii="Courier New" w:hAnsi="Courier New" w:cs="Courier New"/>
          <w:lang w:val="el-GR"/>
        </w:rPr>
        <w:noBreakHyphen/>
        <w:t>προς</w:t>
      </w:r>
      <w:r w:rsidRPr="0066371B">
        <w:rPr>
          <w:rFonts w:ascii="Courier New" w:hAnsi="Courier New" w:cs="Courier New"/>
          <w:lang w:val="el-GR"/>
        </w:rPr>
        <w:noBreakHyphen/>
        <w:t xml:space="preserve">πληθυσμιακές ροπές: οι στατιστικές ιδιότητες του σήματος μπορούν να ανακτηθούν μέσω μέσου χρόνου (μονή υλοποίηση) εφόσον </w:t>
      </w:r>
      <w:r w:rsidRPr="005A43D9">
        <w:rPr>
          <w:rFonts w:ascii="Courier New" w:hAnsi="Courier New" w:cs="Courier New"/>
        </w:rPr>
        <w:t>M</w:t>
      </w:r>
      <w:r w:rsidRPr="0066371B">
        <w:rPr>
          <w:rFonts w:ascii="Courier New" w:hAnsi="Courier New" w:cs="Courier New"/>
          <w:lang w:val="el-GR"/>
        </w:rPr>
        <w:t xml:space="preserve"> και </w:t>
      </w:r>
      <w:r w:rsidRPr="005A43D9">
        <w:rPr>
          <w:rFonts w:ascii="Courier New" w:hAnsi="Courier New" w:cs="Courier New"/>
        </w:rPr>
        <w:t>N</w:t>
      </w:r>
      <w:r w:rsidRPr="0066371B">
        <w:rPr>
          <w:rFonts w:ascii="Courier New" w:hAnsi="Courier New" w:cs="Courier New"/>
          <w:lang w:val="el-GR"/>
        </w:rPr>
        <w:t xml:space="preserve"> είναι επαρκώς μεγάλα.</w:t>
      </w:r>
    </w:p>
    <w:p w14:paraId="4D0DF57A" w14:textId="77777777" w:rsidR="005D3C55" w:rsidRPr="00217766" w:rsidRDefault="005D3C55" w:rsidP="005D3C55">
      <w:pPr>
        <w:rPr>
          <w:rFonts w:ascii="Courier New" w:hAnsi="Courier New" w:cs="Courier New"/>
          <w:lang w:val="el-GR"/>
        </w:rPr>
      </w:pPr>
    </w:p>
    <w:p w14:paraId="647246B4" w14:textId="7F159003" w:rsidR="005D3C55" w:rsidRPr="005D3C55" w:rsidRDefault="005D3C55" w:rsidP="005D3C55">
      <w:pPr>
        <w:rPr>
          <w:rFonts w:ascii="Courier New" w:hAnsi="Courier New" w:cs="Courier New"/>
          <w:lang w:val="el-GR"/>
        </w:rPr>
      </w:pPr>
      <w:r w:rsidRPr="005D3C55">
        <w:rPr>
          <w:rFonts w:ascii="Courier New" w:hAnsi="Courier New" w:cs="Courier New"/>
          <w:lang w:val="el-GR"/>
        </w:rPr>
        <w:t xml:space="preserve">Συνοπτικά, οι </w:t>
      </w:r>
      <m:oMath>
        <m:sSub>
          <m:sSubPr>
            <m:ctrlPr>
              <w:rPr>
                <w:rFonts w:ascii="Cambria Math" w:hAnsi="Cambria Math" w:cs="Courier New"/>
                <w:i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ϕ</m:t>
            </m:r>
            <m:ctrlPr>
              <w:rPr>
                <w:rFonts w:ascii="Cambria Math" w:hAnsi="Cambria Math" w:cs="Courier New"/>
                <w:lang w:val="el-GR"/>
              </w:rPr>
            </m:ctrlP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</m:oMath>
      <w:r w:rsidRPr="005D3C55">
        <w:rPr>
          <w:rFonts w:ascii="Courier New" w:hAnsi="Courier New" w:cs="Courier New"/>
          <w:lang w:val="el-GR"/>
        </w:rPr>
        <w:t xml:space="preserve"> δεν επηρεάζουν ούτε τις συχνότητες </w:t>
      </w:r>
      <m:oMath>
        <m:sSub>
          <m:sSubPr>
            <m:ctrlPr>
              <w:rPr>
                <w:rFonts w:ascii="Cambria Math" w:hAnsi="Cambria Math" w:cs="Courier New"/>
                <w:i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ω</m:t>
            </m:r>
            <m:ctrlPr>
              <w:rPr>
                <w:rFonts w:ascii="Cambria Math" w:hAnsi="Cambria Math" w:cs="Courier New"/>
                <w:lang w:val="el-GR"/>
              </w:rPr>
            </m:ctrlP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</m:oMath>
      <w:r w:rsidRPr="005D3C55">
        <w:rPr>
          <w:rFonts w:ascii="Courier New" w:hAnsi="Courier New" w:cs="Courier New"/>
          <w:lang w:val="el-GR"/>
        </w:rPr>
        <w:t xml:space="preserve"> ούτε τα πλάτη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  <m:ctrlPr>
                  <w:rPr>
                    <w:rFonts w:ascii="Cambria Math" w:hAnsi="Cambria Math" w:cs="Courier New"/>
                    <w:lang w:val="el-GR"/>
                  </w:rPr>
                </m:ctrlPr>
              </m:e>
              <m:sub>
                <m:r>
                  <w:rPr>
                    <w:rFonts w:ascii="Cambria Math" w:hAnsi="Cambria Math" w:cs="Courier New"/>
                  </w:rPr>
                  <m:t>i</m:t>
                </m:r>
              </m:sub>
            </m:sSub>
            <m:ctrlPr>
              <w:rPr>
                <w:rFonts w:ascii="Cambria Math" w:hAnsi="Cambria Math" w:cs="Courier New"/>
                <w:i/>
                <w:lang w:val="el-GR"/>
              </w:rPr>
            </m:ctrlPr>
          </m:e>
        </m:d>
      </m:oMath>
      <w:r w:rsidRPr="005D3C55">
        <w:rPr>
          <w:rFonts w:ascii="Courier New" w:hAnsi="Courier New" w:cs="Courier New"/>
          <w:lang w:val="el-GR"/>
        </w:rPr>
        <w:t xml:space="preserve">, τα οποία αποτελούν το φυσικό και προσδιορίσιμο </w:t>
      </w:r>
      <w:r w:rsidRPr="005D3C55">
        <w:rPr>
          <w:rFonts w:ascii="Courier New" w:hAnsi="Courier New" w:cs="Courier New"/>
          <w:lang w:val="el-GR"/>
        </w:rPr>
        <w:lastRenderedPageBreak/>
        <w:t>«περιεχόμενο» του σήματος· ωστόσο, επιβάλλουν μια κρίσιμη στοχαστικοποίηση στην αρχική φάση κάθε αρμονικής συνιστώσας, με αποτέλεσμα η εξίσωση (17) να περιγράφει ένα αυστηρά μη ντετερμινιστικό, ευρέως στατικό στοχαστικό μοντέλο, το οποίο διατηρεί καλά ρυθμισμένες ιδιότητες αυτοσυσχέτισης και επιδέχεται ακριβή φασματική αναπαράσταση μέσω εκθετικών συναρτήσεων.</w:t>
      </w:r>
    </w:p>
    <w:p w14:paraId="6E0332C6" w14:textId="77777777" w:rsidR="006276D7" w:rsidRDefault="00D90968" w:rsidP="005A43D9">
      <w:pPr>
        <w:rPr>
          <w:rFonts w:ascii="Courier New" w:hAnsi="Courier New" w:cs="Courier New"/>
          <w:b/>
          <w:bCs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br/>
      </w:r>
      <w:bookmarkStart w:id="5" w:name="_Hlk196397340"/>
    </w:p>
    <w:tbl>
      <w:tblPr>
        <w:tblW w:w="9054" w:type="dxa"/>
        <w:tblInd w:w="-236" w:type="dxa"/>
        <w:tblBorders>
          <w:top w:val="single" w:sz="18" w:space="0" w:color="5B9BD5"/>
          <w:left w:val="single" w:sz="18" w:space="0" w:color="5B9BD5"/>
          <w:bottom w:val="single" w:sz="18" w:space="0" w:color="5B9BD5"/>
          <w:right w:val="single" w:sz="18" w:space="0" w:color="5B9BD5"/>
          <w:insideH w:val="single" w:sz="18" w:space="0" w:color="5B9BD5"/>
          <w:insideV w:val="single" w:sz="18" w:space="0" w:color="5B9BD5"/>
        </w:tblBorders>
        <w:tblLook w:val="0000" w:firstRow="0" w:lastRow="0" w:firstColumn="0" w:lastColumn="0" w:noHBand="0" w:noVBand="0"/>
      </w:tblPr>
      <w:tblGrid>
        <w:gridCol w:w="9054"/>
      </w:tblGrid>
      <w:tr w:rsidR="006276D7" w:rsidRPr="00D177D5" w14:paraId="1C5F3AD4" w14:textId="77777777" w:rsidTr="006276D7">
        <w:trPr>
          <w:trHeight w:val="722"/>
        </w:trPr>
        <w:tc>
          <w:tcPr>
            <w:tcW w:w="9054" w:type="dxa"/>
            <w:tcBorders>
              <w:top w:val="nil"/>
              <w:left w:val="single" w:sz="18" w:space="0" w:color="5B9BD5"/>
              <w:bottom w:val="nil"/>
              <w:right w:val="nil"/>
            </w:tcBorders>
          </w:tcPr>
          <w:p w14:paraId="56EEA5E6" w14:textId="44C5EE24" w:rsidR="006276D7" w:rsidRDefault="006276D7" w:rsidP="006276D7">
            <w:pPr>
              <w:ind w:left="213"/>
              <w:rPr>
                <w:rFonts w:ascii="Courier New" w:hAnsi="Courier New" w:cs="Courier New"/>
                <w:b/>
                <w:bCs/>
                <w:lang w:val="el-GR"/>
              </w:rPr>
            </w:pPr>
            <w:r w:rsidRPr="0066371B">
              <w:rPr>
                <w:rFonts w:ascii="Courier New" w:hAnsi="Courier New" w:cs="Courier New"/>
                <w:b/>
                <w:bCs/>
                <w:lang w:val="el-GR"/>
              </w:rPr>
              <w:t>3. Τι θα άλλαζε στον υπολογισμό του μητρώου αυτοσυσχέτισης, αν δεν ήταν</w:t>
            </w:r>
            <w:r w:rsidRPr="003C6C01">
              <w:rPr>
                <w:rFonts w:ascii="Courier New" w:hAnsi="Courier New" w:cs="Courier New"/>
                <w:b/>
                <w:bCs/>
                <w:lang w:val="el-GR"/>
              </w:rPr>
              <w:t xml:space="preserve"> </w:t>
            </w:r>
            <w:r w:rsidRPr="0066371B">
              <w:rPr>
                <w:rFonts w:ascii="Courier New" w:hAnsi="Courier New" w:cs="Courier New"/>
                <w:b/>
                <w:bCs/>
                <w:lang w:val="el-GR"/>
              </w:rPr>
              <w:t>αυτές οι τυχαίες μεταβλητές ασυσχέτιστες· Καταγράψτε αναλυτικά τις απόψεις</w:t>
            </w:r>
            <w:r w:rsidRPr="003C6C01">
              <w:rPr>
                <w:rFonts w:ascii="Courier New" w:hAnsi="Courier New" w:cs="Courier New"/>
                <w:b/>
                <w:bCs/>
                <w:lang w:val="el-GR"/>
              </w:rPr>
              <w:t xml:space="preserve"> </w:t>
            </w:r>
            <w:r w:rsidRPr="0066371B">
              <w:rPr>
                <w:rFonts w:ascii="Courier New" w:hAnsi="Courier New" w:cs="Courier New"/>
                <w:b/>
                <w:bCs/>
                <w:lang w:val="el-GR"/>
              </w:rPr>
              <w:t xml:space="preserve">σας. </w:t>
            </w:r>
          </w:p>
        </w:tc>
      </w:tr>
      <w:bookmarkEnd w:id="5"/>
    </w:tbl>
    <w:p w14:paraId="284C0877" w14:textId="77777777" w:rsidR="00080B7D" w:rsidRPr="0066371B" w:rsidRDefault="00080B7D" w:rsidP="00080B7D">
      <w:pPr>
        <w:rPr>
          <w:rFonts w:ascii="Courier New" w:hAnsi="Courier New" w:cs="Courier New"/>
          <w:lang w:val="el-GR"/>
        </w:rPr>
      </w:pPr>
    </w:p>
    <w:p w14:paraId="091B36F8" w14:textId="02E16541" w:rsidR="00322D07" w:rsidRPr="0066371B" w:rsidRDefault="00322D07" w:rsidP="00322D07">
      <w:pPr>
        <w:ind w:left="360"/>
        <w:rPr>
          <w:rFonts w:ascii="Courier New" w:hAnsi="Courier New" w:cs="Courier New"/>
          <w:b/>
          <w:bCs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t>«</w:t>
      </w:r>
      <w:r w:rsidR="000F16E6" w:rsidRPr="0066371B">
        <w:rPr>
          <w:rFonts w:ascii="Courier New" w:hAnsi="Courier New" w:cs="Courier New"/>
          <w:b/>
          <w:bCs/>
          <w:lang w:val="el-GR"/>
        </w:rPr>
        <w:t>Α</w:t>
      </w:r>
      <w:r w:rsidRPr="0066371B">
        <w:rPr>
          <w:rFonts w:ascii="Courier New" w:hAnsi="Courier New" w:cs="Courier New"/>
          <w:b/>
          <w:bCs/>
          <w:lang w:val="el-GR"/>
        </w:rPr>
        <w:t>συσχέτιστη» περίπτωσ</w:t>
      </w:r>
      <w:r w:rsidR="000F16E6" w:rsidRPr="0066371B">
        <w:rPr>
          <w:rFonts w:ascii="Courier New" w:hAnsi="Courier New" w:cs="Courier New"/>
          <w:b/>
          <w:bCs/>
          <w:lang w:val="el-GR"/>
        </w:rPr>
        <w:t>η:</w:t>
      </w:r>
    </w:p>
    <w:p w14:paraId="74188801" w14:textId="77777777" w:rsidR="00322D07" w:rsidRPr="0066371B" w:rsidRDefault="00322D07" w:rsidP="00322D07">
      <w:p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>Για το σήμα</w:t>
      </w:r>
      <w:r w:rsidRPr="00322D07">
        <w:rPr>
          <w:rFonts w:ascii="Courier New" w:hAnsi="Courier New" w:cs="Courier New"/>
        </w:rPr>
        <w:t> </w:t>
      </w:r>
    </w:p>
    <w:p w14:paraId="6C268C3E" w14:textId="7D7A2EAD" w:rsidR="00322D07" w:rsidRPr="0066371B" w:rsidRDefault="000C4617" w:rsidP="00322D07">
      <w:pPr>
        <w:rPr>
          <w:rFonts w:ascii="Courier New" w:hAnsi="Courier New" w:cs="Courier New"/>
          <w:lang w:val="el-GR"/>
        </w:rPr>
      </w:pPr>
      <m:oMath>
        <m:r>
          <w:rPr>
            <w:rFonts w:ascii="Cambria Math" w:hAnsi="Cambria Math" w:cs="Courier New"/>
          </w:rPr>
          <m:t>s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t</m:t>
            </m:r>
          </m:e>
        </m:d>
        <m:r>
          <w:rPr>
            <w:rFonts w:ascii="Cambria Math" w:hAnsi="Cambria Math" w:cs="Courier New"/>
            <w:lang w:val="el-GR"/>
          </w:rPr>
          <m:t>=</m:t>
        </m:r>
        <m:nary>
          <m:naryPr>
            <m:chr m:val="∑"/>
            <m:ctrlPr>
              <w:rPr>
                <w:rFonts w:ascii="Cambria Math" w:hAnsi="Cambria Math" w:cs="Courier New"/>
              </w:rPr>
            </m:ctrlPr>
          </m:naryPr>
          <m:sub>
            <m:r>
              <w:rPr>
                <w:rFonts w:ascii="Cambria Math" w:hAnsi="Cambria Math" w:cs="Courier New"/>
              </w:rPr>
              <m:t>i</m:t>
            </m:r>
            <m:r>
              <w:rPr>
                <w:rFonts w:ascii="Cambria Math" w:hAnsi="Cambria Math" w:cs="Courier New"/>
                <w:lang w:val="el-GR"/>
              </w:rPr>
              <m:t>=1</m:t>
            </m:r>
            <m:ctrlPr>
              <w:rPr>
                <w:rFonts w:ascii="Cambria Math" w:hAnsi="Cambria Math" w:cs="Courier New"/>
                <w:i/>
              </w:rPr>
            </m:ctrlPr>
          </m:sub>
          <m:sup>
            <m:r>
              <w:rPr>
                <w:rFonts w:ascii="Cambria Math" w:hAnsi="Cambria Math" w:cs="Courier New"/>
              </w:rPr>
              <m:t>P</m:t>
            </m:r>
            <m:ctrlPr>
              <w:rPr>
                <w:rFonts w:ascii="Cambria Math" w:hAnsi="Cambria Math" w:cs="Courier New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i</m:t>
                </m:r>
              </m:sub>
            </m:sSub>
            <m:ctrlPr>
              <w:rPr>
                <w:rFonts w:ascii="Cambria Math" w:hAnsi="Cambria Math" w:cs="Courier New"/>
                <w:i/>
              </w:rPr>
            </m:ctrlPr>
          </m:e>
        </m:nary>
        <m:r>
          <w:rPr>
            <w:rFonts w:ascii="Cambria Math" w:hAnsi="Cambria Math" w:cs="Courier New"/>
            <w:lang w:val="el-GR"/>
          </w:rPr>
          <m:t> 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e</m:t>
            </m:r>
          </m:e>
          <m:sup>
            <m:r>
              <w:rPr>
                <w:rFonts w:ascii="Cambria Math" w:hAnsi="Cambria Math" w:cs="Courier New"/>
              </w:rPr>
              <m:t>j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ourier New"/>
                  </w:rPr>
                  <m:t>t</m:t>
                </m:r>
                <m:r>
                  <w:rPr>
                    <w:rFonts w:ascii="Cambria Math" w:hAnsi="Cambria Math" w:cs="Courier New"/>
                    <w:lang w:val="el-G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lang w:val="el-GR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i</m:t>
                    </m:r>
                  </m:sub>
                </m:sSub>
              </m:e>
            </m:d>
          </m:sup>
        </m:sSup>
      </m:oMath>
      <w:r w:rsidR="00322D07" w:rsidRPr="0066371B">
        <w:rPr>
          <w:rFonts w:ascii="Courier New" w:hAnsi="Courier New" w:cs="Courier New"/>
          <w:lang w:val="el-GR"/>
        </w:rPr>
        <w:t xml:space="preserve"> </w:t>
      </w:r>
    </w:p>
    <w:p w14:paraId="1DDF065C" w14:textId="3A8B17C5" w:rsidR="00322D07" w:rsidRPr="00A84C9F" w:rsidRDefault="00322D07" w:rsidP="00322D07">
      <w:pPr>
        <w:rPr>
          <w:rFonts w:ascii="Courier New" w:hAnsi="Courier New" w:cs="Courier New"/>
          <w:lang w:val="el-GR"/>
        </w:rPr>
      </w:pPr>
      <w:r w:rsidRPr="00A84C9F">
        <w:rPr>
          <w:rFonts w:ascii="Courier New" w:hAnsi="Courier New" w:cs="Courier New"/>
          <w:lang w:val="el-GR"/>
        </w:rPr>
        <w:t xml:space="preserve">με </w:t>
      </w:r>
      <w:r w:rsidRPr="00A84C9F">
        <w:rPr>
          <w:rFonts w:ascii="Courier New" w:hAnsi="Courier New" w:cs="Courier New"/>
          <w:b/>
          <w:bCs/>
          <w:lang w:val="el-GR"/>
        </w:rPr>
        <w:t>ανεξάρτητες</w:t>
      </w:r>
      <w:r w:rsidRPr="00A84C9F">
        <w:rPr>
          <w:rFonts w:ascii="Courier New" w:hAnsi="Courier New" w:cs="Courier New"/>
          <w:lang w:val="el-GR"/>
        </w:rPr>
        <w:t xml:space="preserve"> (ή, ισοδύναμα εδώ, ασυσχέτιστες και ομοιόμορφες στο </w:t>
      </w:r>
      <m:oMath>
        <m:r>
          <w:rPr>
            <w:rFonts w:ascii="Cambria Math" w:hAnsi="Cambria Math" w:cs="Courier New"/>
            <w:lang w:val="el-GR"/>
          </w:rPr>
          <m:t>[0,2</m:t>
        </m:r>
        <m:r>
          <m:rPr>
            <m:sty m:val="p"/>
          </m:rPr>
          <w:rPr>
            <w:rFonts w:ascii="Cambria Math" w:hAnsi="Cambria Math" w:cs="Courier New"/>
            <w:lang w:val="el-GR"/>
          </w:rPr>
          <m:t>π</m:t>
        </m:r>
        <m:r>
          <w:rPr>
            <w:rFonts w:ascii="Cambria Math" w:hAnsi="Cambria Math" w:cs="Courier New"/>
            <w:lang w:val="el-GR"/>
          </w:rPr>
          <m:t>))</m:t>
        </m:r>
      </m:oMath>
      <w:r w:rsidRPr="00A84C9F">
        <w:rPr>
          <w:rFonts w:ascii="Courier New" w:hAnsi="Courier New" w:cs="Courier New"/>
          <w:lang w:val="el-GR"/>
        </w:rPr>
        <w:t xml:space="preserve"> φάσεις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φ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</m:oMath>
      <w:r w:rsidRPr="00A84C9F">
        <w:rPr>
          <w:rFonts w:ascii="Courier New" w:hAnsi="Courier New" w:cs="Courier New"/>
          <w:lang w:val="el-GR"/>
        </w:rPr>
        <w:t>, παίρνουμε</w:t>
      </w:r>
    </w:p>
    <w:p w14:paraId="1003B730" w14:textId="02BB08F0" w:rsidR="00322D07" w:rsidRPr="0066371B" w:rsidRDefault="005F64F2" w:rsidP="00322D07">
      <w:pPr>
        <w:rPr>
          <w:rFonts w:ascii="Courier New" w:hAnsi="Courier New" w:cs="Courier New"/>
          <w:lang w:val="el-GR"/>
        </w:rPr>
      </w:pPr>
      <m:oMath>
        <m:r>
          <w:rPr>
            <w:rFonts w:ascii="Cambria Math" w:hAnsi="Cambria Math" w:cs="Courier New"/>
          </w:rPr>
          <m:t>E</m:t>
        </m:r>
        <m:d>
          <m:dPr>
            <m:begChr m:val="{"/>
            <m:endChr m:val="}"/>
            <m:ctrlPr>
              <w:rPr>
                <w:rFonts w:ascii="Cambria Math" w:hAnsi="Cambria Math" w:cs="Courier New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e</m:t>
                </m:r>
                <m:ctrlPr>
                  <w:rPr>
                    <w:rFonts w:ascii="Cambria Math" w:hAnsi="Cambria Math" w:cs="Courier New"/>
                  </w:rPr>
                </m:ctrlPr>
              </m:e>
              <m:sup>
                <m:r>
                  <w:rPr>
                    <w:rFonts w:ascii="Cambria Math" w:hAnsi="Cambria Math" w:cs="Courier New"/>
                  </w:rPr>
                  <m:t>j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lang w:val="el-GR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lang w:val="el-G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lang w:val="el-GR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k</m:t>
                        </m:r>
                      </m:sub>
                    </m:sSub>
                  </m:e>
                </m:d>
              </m:sup>
            </m:sSup>
            <m:ctrlPr>
              <w:rPr>
                <w:rFonts w:ascii="Cambria Math" w:hAnsi="Cambria Math" w:cs="Courier New"/>
                <w:i/>
              </w:rPr>
            </m:ctrlPr>
          </m:e>
        </m:d>
      </m:oMath>
      <w:r w:rsidR="00322D07" w:rsidRPr="0066371B">
        <w:rPr>
          <w:rFonts w:ascii="Courier New" w:hAnsi="Courier New" w:cs="Courier New"/>
          <w:lang w:val="el-GR"/>
        </w:rPr>
        <w:t xml:space="preserve"> = </w:t>
      </w:r>
      <m:oMath>
        <m:r>
          <m:rPr>
            <m:sty m:val="p"/>
          </m:rPr>
          <w:rPr>
            <w:rFonts w:ascii="Cambria Math" w:hAnsi="Cambria Math" w:cs="Courier New" w:hint="eastAsia"/>
          </w:rPr>
          <m:t>〖</m:t>
        </m:r>
        <m:r>
          <w:rPr>
            <w:rFonts w:ascii="Cambria Math" w:hAnsi="Cambria Math" w:cs="Courier New"/>
            <w:lang w:val="el-GR"/>
          </w:rPr>
          <m:t xml:space="preserve"> 1 </m:t>
        </m:r>
        <m:r>
          <w:rPr>
            <w:rFonts w:ascii="Cambria Math" w:hAnsi="Cambria Math" w:cs="Courier New"/>
          </w:rPr>
          <m:t>για</m:t>
        </m:r>
        <m:r>
          <w:rPr>
            <w:rFonts w:ascii="Cambria Math" w:hAnsi="Cambria Math" w:cs="Courier New"/>
            <w:lang w:val="el-GR"/>
          </w:rPr>
          <m:t xml:space="preserve"> </m:t>
        </m:r>
        <m:r>
          <w:rPr>
            <w:rFonts w:ascii="Cambria Math" w:hAnsi="Cambria Math" w:cs="Courier New"/>
          </w:rPr>
          <m:t>i</m:t>
        </m:r>
        <m:r>
          <w:rPr>
            <w:rFonts w:ascii="Cambria Math" w:hAnsi="Cambria Math" w:cs="Courier New"/>
            <w:lang w:val="el-GR"/>
          </w:rPr>
          <m:t>=</m:t>
        </m:r>
        <m:r>
          <w:rPr>
            <w:rFonts w:ascii="Cambria Math" w:hAnsi="Cambria Math" w:cs="Courier New"/>
          </w:rPr>
          <m:t>k</m:t>
        </m:r>
        <m:r>
          <w:rPr>
            <w:rFonts w:ascii="Cambria Math" w:hAnsi="Cambria Math" w:cs="Courier New"/>
            <w:lang w:val="el-GR"/>
          </w:rPr>
          <m:t xml:space="preserve"> </m:t>
        </m:r>
        <m:r>
          <w:rPr>
            <w:rFonts w:ascii="Cambria Math" w:hAnsi="Cambria Math" w:cs="Courier New"/>
          </w:rPr>
          <m:t>Ψ</m:t>
        </m:r>
        <m:r>
          <w:rPr>
            <w:rFonts w:ascii="Cambria Math" w:hAnsi="Cambria Math" w:cs="Courier New"/>
            <w:lang w:val="el-GR"/>
          </w:rPr>
          <m:t xml:space="preserve"> 0 </m:t>
        </m:r>
        <m:r>
          <w:rPr>
            <w:rFonts w:ascii="Cambria Math" w:hAnsi="Cambria Math" w:cs="Courier New"/>
          </w:rPr>
          <m:t>για</m:t>
        </m:r>
        <m:r>
          <w:rPr>
            <w:rFonts w:ascii="Cambria Math" w:hAnsi="Cambria Math" w:cs="Courier New"/>
            <w:lang w:val="el-GR"/>
          </w:rPr>
          <m:t xml:space="preserve"> </m:t>
        </m:r>
        <m:r>
          <w:rPr>
            <w:rFonts w:ascii="Cambria Math" w:hAnsi="Cambria Math" w:cs="Courier New"/>
          </w:rPr>
          <m:t>i</m:t>
        </m:r>
        <m:r>
          <m:rPr>
            <m:sty m:val="p"/>
          </m:rPr>
          <w:rPr>
            <w:rFonts w:ascii="Cambria Math" w:hAnsi="Cambria Math" w:cs="Courier New"/>
            <w:lang w:val="el-GR"/>
          </w:rPr>
          <m:t>≠</m:t>
        </m:r>
        <m:r>
          <w:rPr>
            <w:rFonts w:ascii="Cambria Math" w:hAnsi="Cambria Math" w:cs="Courier New"/>
          </w:rPr>
          <m:t>k</m:t>
        </m:r>
        <m:r>
          <w:rPr>
            <w:rFonts w:ascii="Cambria Math" w:hAnsi="Cambria Math" w:cs="Courier New"/>
            <w:lang w:val="el-GR"/>
          </w:rPr>
          <m:t xml:space="preserve"> </m:t>
        </m:r>
        <m:r>
          <m:rPr>
            <m:sty m:val="p"/>
          </m:rPr>
          <w:rPr>
            <w:rFonts w:ascii="Cambria Math" w:hAnsi="Cambria Math" w:cs="Courier New" w:hint="eastAsia"/>
          </w:rPr>
          <m:t>〗</m:t>
        </m:r>
      </m:oMath>
      <w:r w:rsidR="00322D07" w:rsidRPr="0066371B">
        <w:rPr>
          <w:rFonts w:ascii="Courier New" w:hAnsi="Courier New" w:cs="Courier New"/>
          <w:lang w:val="el-GR"/>
        </w:rPr>
        <w:t xml:space="preserve"> </w:t>
      </w:r>
    </w:p>
    <w:p w14:paraId="79977604" w14:textId="215C1AA9" w:rsidR="00322D07" w:rsidRPr="0066371B" w:rsidRDefault="00322D07" w:rsidP="00322D07">
      <w:p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 xml:space="preserve">οπότε </w:t>
      </w:r>
      <w:proofErr w:type="spellStart"/>
      <w:r w:rsidR="009F5E50" w:rsidRPr="0066371B">
        <w:rPr>
          <w:rFonts w:ascii="Courier New" w:hAnsi="Courier New" w:cs="Courier New"/>
          <w:lang w:val="el-GR"/>
        </w:rPr>
        <w:t>αλληλο</w:t>
      </w:r>
      <w:r w:rsidR="00F66167" w:rsidRPr="0066371B">
        <w:rPr>
          <w:rFonts w:ascii="Courier New" w:hAnsi="Courier New" w:cs="Courier New"/>
          <w:lang w:val="el-GR"/>
        </w:rPr>
        <w:t>διαγράφονται</w:t>
      </w:r>
      <w:proofErr w:type="spellEnd"/>
      <w:r w:rsidRPr="0066371B">
        <w:rPr>
          <w:rFonts w:ascii="Courier New" w:hAnsi="Courier New" w:cs="Courier New"/>
          <w:lang w:val="el-GR"/>
        </w:rPr>
        <w:t xml:space="preserve"> και το μέρος του σήματος στο μητρώο αυτοσυσχέτισης γράφεται</w:t>
      </w:r>
    </w:p>
    <w:p w14:paraId="42975F87" w14:textId="73832F39" w:rsidR="00322D07" w:rsidRPr="0066371B" w:rsidRDefault="00D177D5" w:rsidP="00322D07">
      <w:pPr>
        <w:rPr>
          <w:rFonts w:ascii="Courier New" w:hAnsi="Courier New" w:cs="Courier New"/>
          <w:lang w:val="el-GR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R</m:t>
            </m:r>
          </m:e>
          <m:sub>
            <m:r>
              <w:rPr>
                <w:rFonts w:ascii="Cambria Math" w:hAnsi="Cambria Math" w:cs="Courier New"/>
              </w:rPr>
              <m:t>SS</m:t>
            </m:r>
          </m:sub>
        </m:sSub>
      </m:oMath>
      <w:r w:rsidR="00322D07" w:rsidRPr="0066371B">
        <w:rPr>
          <w:rFonts w:ascii="Courier New" w:hAnsi="Courier New" w:cs="Courier New"/>
          <w:lang w:val="el-GR"/>
        </w:rPr>
        <w:t xml:space="preserve">= </w:t>
      </w:r>
      <m:oMath>
        <m:nary>
          <m:naryPr>
            <m:chr m:val="∑"/>
            <m:ctrlPr>
              <w:rPr>
                <w:rFonts w:ascii="Cambria Math" w:hAnsi="Cambria Math" w:cs="Courier New"/>
                <w:i/>
              </w:rPr>
            </m:ctrlPr>
          </m:naryPr>
          <m:sub>
            <m:r>
              <w:rPr>
                <w:rFonts w:ascii="Cambria Math" w:hAnsi="Cambria Math" w:cs="Courier New"/>
              </w:rPr>
              <m:t>i</m:t>
            </m:r>
            <m:r>
              <w:rPr>
                <w:rFonts w:ascii="Cambria Math" w:hAnsi="Cambria Math" w:cs="Courier New"/>
                <w:lang w:val="el-GR"/>
              </w:rPr>
              <m:t>=1</m:t>
            </m:r>
          </m:sub>
          <m:sup>
            <m:r>
              <w:rPr>
                <w:rFonts w:ascii="Cambria Math" w:hAnsi="Cambria Math" w:cs="Courier New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ourier Ne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A</m:t>
                        </m:r>
                        <m:ctrlPr>
                          <w:rPr>
                            <w:rFonts w:ascii="Cambria Math" w:hAnsi="Cambria Math" w:cs="Courier Ne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Courier New"/>
                    <w:lang w:val="el-G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 </m:t>
            </m:r>
            <m:r>
              <w:rPr>
                <w:rFonts w:ascii="Cambria Math" w:hAnsi="Cambria Math" w:cs="Courier New"/>
              </w:rPr>
              <m:t>a</m:t>
            </m:r>
            <m:d>
              <m:dPr>
                <m:ctrlPr>
                  <w:rPr>
                    <w:rFonts w:ascii="Cambria Math" w:hAnsi="Cambria Math" w:cs="Courier Ne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lang w:val="el-GR"/>
                      </w:rPr>
                      <m:t>ω</m:t>
                    </m:r>
                    <m:ctrlPr>
                      <w:rPr>
                        <w:rFonts w:ascii="Cambria Math" w:hAnsi="Cambria Math" w:cs="Courier New"/>
                      </w:rPr>
                    </m:ctrlPr>
                  </m:e>
                  <m:sub>
                    <m:r>
                      <w:rPr>
                        <w:rFonts w:ascii="Cambria Math" w:hAnsi="Cambria Math" w:cs="Courier New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Courier New"/>
                    <w:i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 </m:t>
            </m:r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a</m:t>
                </m:r>
                <m:ctrlPr>
                  <w:rPr>
                    <w:rFonts w:ascii="Cambria Math" w:hAnsi="Cambria Math" w:cs="Courier New"/>
                  </w:rPr>
                </m:ctrlPr>
              </m:e>
              <m:sup>
                <m:r>
                  <w:rPr>
                    <w:rFonts w:ascii="Cambria Math" w:hAnsi="Cambria Math" w:cs="Courier New"/>
                    <w:lang w:val="el-GR"/>
                  </w:rPr>
                  <m:t>!</m:t>
                </m:r>
                <m:r>
                  <w:rPr>
                    <w:rFonts w:ascii="Cambria Math" w:hAnsi="Cambria Math" w:cs="Courier New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 w:cs="Courier Ne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lang w:val="el-GR"/>
                      </w:rPr>
                      <m:t>ω</m:t>
                    </m:r>
                    <m:ctrlPr>
                      <w:rPr>
                        <w:rFonts w:ascii="Cambria Math" w:hAnsi="Cambria Math" w:cs="Courier New"/>
                      </w:rPr>
                    </m:ctrlPr>
                  </m:e>
                  <m:sub>
                    <m:r>
                      <w:rPr>
                        <w:rFonts w:ascii="Cambria Math" w:hAnsi="Cambria Math" w:cs="Courier New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Courier New"/>
                    <w:i/>
                  </w:rPr>
                </m:ctrlPr>
              </m:e>
            </m:d>
          </m:e>
        </m:nary>
        <m:r>
          <w:rPr>
            <w:rFonts w:ascii="Cambria Math" w:hAnsi="Cambria Math" w:cs="Courier New"/>
            <w:lang w:val="el-GR"/>
          </w:rPr>
          <m:t xml:space="preserve">  = </m:t>
        </m:r>
      </m:oMath>
      <w:r w:rsidR="00322D07" w:rsidRPr="0066371B">
        <w:rPr>
          <w:rFonts w:ascii="Courier New" w:hAnsi="Courier New" w:cs="Courier New"/>
          <w:lang w:val="el-GR"/>
        </w:rPr>
        <w:t xml:space="preserve"> </w:t>
      </w:r>
      <m:oMath>
        <m:r>
          <w:rPr>
            <w:rFonts w:ascii="Cambria Math" w:hAnsi="Cambria Math" w:cs="Courier New"/>
          </w:rPr>
          <m:t>A</m:t>
        </m:r>
        <m:r>
          <w:rPr>
            <w:rFonts w:ascii="Cambria Math" w:hAnsi="Cambria Math" w:cs="Courier New"/>
            <w:lang w:val="el-GR"/>
          </w:rPr>
          <m:t> </m:t>
        </m:r>
        <m:r>
          <m:rPr>
            <m:sty m:val="p"/>
          </m:rPr>
          <w:rPr>
            <w:rFonts w:ascii="Cambria Math" w:hAnsi="Cambria Math" w:cs="Courier New"/>
            <w:lang w:val="el-GR"/>
          </w:rPr>
          <m:t>Λ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A</m:t>
            </m:r>
          </m:e>
          <m:sup>
            <m:r>
              <w:rPr>
                <w:rFonts w:ascii="Cambria Math" w:hAnsi="Cambria Math" w:cs="Courier New"/>
              </w:rPr>
              <m:t>H</m:t>
            </m:r>
          </m:sup>
        </m:sSup>
      </m:oMath>
      <w:r w:rsidR="00322D07" w:rsidRPr="0066371B">
        <w:rPr>
          <w:rFonts w:ascii="Courier New" w:hAnsi="Courier New" w:cs="Courier New"/>
          <w:lang w:val="el-GR"/>
        </w:rPr>
        <w:t xml:space="preserve">, </w:t>
      </w:r>
      <m:oMath>
        <m:r>
          <m:rPr>
            <m:sty m:val="p"/>
          </m:rPr>
          <w:rPr>
            <w:rFonts w:ascii="Cambria Math" w:hAnsi="Cambria Math" w:cs="Courier New"/>
            <w:lang w:val="el-GR"/>
          </w:rPr>
          <m:t>Λ=</m:t>
        </m:r>
        <m:r>
          <w:rPr>
            <w:rFonts w:ascii="Cambria Math" w:hAnsi="Cambria Math" w:cs="Courier New"/>
          </w:rPr>
          <m:t>diag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lang w:val="el-GR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Courier New"/>
                    <w:lang w:val="el-GR"/>
                  </w:rPr>
                  <m:t>2</m:t>
                </m:r>
              </m:sup>
            </m:sSup>
            <m:r>
              <w:rPr>
                <w:rFonts w:ascii="Cambria Math" w:hAnsi="Cambria Math" w:cs="Courier New"/>
                <w:lang w:val="el-GR"/>
              </w:rPr>
              <m:t>,</m:t>
            </m:r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…</m:t>
            </m:r>
            <m:r>
              <w:rPr>
                <w:rFonts w:ascii="Cambria Math" w:hAnsi="Cambria Math" w:cs="Courier New"/>
                <w:lang w:val="el-GR"/>
              </w:rPr>
              <m:t>,</m:t>
            </m:r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P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Courier New"/>
                    <w:lang w:val="el-GR"/>
                  </w:rPr>
                  <m:t>2</m:t>
                </m:r>
              </m:sup>
            </m:sSup>
          </m:e>
        </m:d>
      </m:oMath>
    </w:p>
    <w:p w14:paraId="4438A36C" w14:textId="307D5BAC" w:rsidR="00322D07" w:rsidRPr="0066371B" w:rsidRDefault="00322D07" w:rsidP="00322D07">
      <w:p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 xml:space="preserve">(με </w:t>
      </w:r>
      <m:oMath>
        <m:r>
          <w:rPr>
            <w:rFonts w:ascii="Cambria Math" w:hAnsi="Cambria Math" w:cs="Courier New"/>
          </w:rPr>
          <m:t>A</m:t>
        </m:r>
        <m:r>
          <w:rPr>
            <w:rFonts w:ascii="Cambria Math" w:hAnsi="Cambria Math" w:cs="Courier New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  <w:lang w:val="el-GR"/>
              </w:rPr>
              <m:t> </m:t>
            </m:r>
            <m:r>
              <w:rPr>
                <w:rFonts w:ascii="Cambria Math" w:hAnsi="Cambria Math" w:cs="Courier New"/>
              </w:rPr>
              <m:t>a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ourier New"/>
                        <w:lang w:val="el-GR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Courier New"/>
                <w:lang w:val="el-GR"/>
              </w:rPr>
              <m:t> </m:t>
            </m:r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…</m:t>
            </m:r>
            <m:r>
              <w:rPr>
                <w:rFonts w:ascii="Cambria Math" w:hAnsi="Cambria Math" w:cs="Courier New"/>
                <w:lang w:val="el-GR"/>
              </w:rPr>
              <m:t> </m:t>
            </m:r>
            <m:r>
              <w:rPr>
                <w:rFonts w:ascii="Cambria Math" w:hAnsi="Cambria Math" w:cs="Courier New"/>
              </w:rPr>
              <m:t>a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 w:cs="Courier New"/>
                <w:lang w:val="el-GR"/>
              </w:rPr>
              <m:t> </m:t>
            </m:r>
          </m:e>
        </m:d>
      </m:oMath>
      <w:r w:rsidRPr="0066371B">
        <w:rPr>
          <w:rFonts w:ascii="Courier New" w:hAnsi="Courier New" w:cs="Courier New"/>
          <w:lang w:val="el-GR"/>
        </w:rPr>
        <w:t xml:space="preserve"> το πίνακα των “</w:t>
      </w:r>
      <w:r w:rsidRPr="00322D07">
        <w:rPr>
          <w:rFonts w:ascii="Courier New" w:hAnsi="Courier New" w:cs="Courier New"/>
        </w:rPr>
        <w:t>steering</w:t>
      </w:r>
      <w:r w:rsidRPr="0066371B">
        <w:rPr>
          <w:rFonts w:ascii="Courier New" w:hAnsi="Courier New" w:cs="Courier New"/>
          <w:lang w:val="el-GR"/>
        </w:rPr>
        <w:t>–</w:t>
      </w:r>
      <w:r w:rsidRPr="00322D07">
        <w:rPr>
          <w:rFonts w:ascii="Courier New" w:hAnsi="Courier New" w:cs="Courier New"/>
        </w:rPr>
        <w:t>vectors</w:t>
      </w:r>
      <w:r w:rsidRPr="0066371B">
        <w:rPr>
          <w:rFonts w:ascii="Courier New" w:hAnsi="Courier New" w:cs="Courier New"/>
          <w:lang w:val="el-GR"/>
        </w:rPr>
        <w:t>”).</w:t>
      </w:r>
      <w:r w:rsidRPr="0066371B">
        <w:rPr>
          <w:rFonts w:ascii="Courier New" w:hAnsi="Courier New" w:cs="Courier New"/>
          <w:lang w:val="el-GR"/>
        </w:rPr>
        <w:br/>
        <w:t xml:space="preserve">Η </w:t>
      </w:r>
      <m:oMath>
        <m:r>
          <m:rPr>
            <m:sty m:val="p"/>
          </m:rPr>
          <w:rPr>
            <w:rFonts w:ascii="Cambria Math" w:hAnsi="Cambria Math" w:cs="Courier New"/>
            <w:lang w:val="el-GR"/>
          </w:rPr>
          <m:t>Λ</m:t>
        </m:r>
      </m:oMath>
      <w:r w:rsidRPr="0066371B">
        <w:rPr>
          <w:rFonts w:ascii="Courier New" w:hAnsi="Courier New" w:cs="Courier New"/>
          <w:lang w:val="el-GR"/>
        </w:rPr>
        <w:t xml:space="preserve"> είναι </w:t>
      </w:r>
      <w:r w:rsidRPr="0066371B">
        <w:rPr>
          <w:rFonts w:ascii="Courier New" w:hAnsi="Courier New" w:cs="Courier New"/>
          <w:b/>
          <w:bCs/>
          <w:lang w:val="el-GR"/>
        </w:rPr>
        <w:t>διαγώνια</w:t>
      </w:r>
      <w:r w:rsidRPr="0066371B">
        <w:rPr>
          <w:rFonts w:ascii="Courier New" w:hAnsi="Courier New" w:cs="Courier New"/>
          <w:lang w:val="el-GR"/>
        </w:rPr>
        <w:t xml:space="preserve"> και τα </w:t>
      </w:r>
      <m:oMath>
        <m:r>
          <w:rPr>
            <w:rFonts w:ascii="Cambria Math" w:hAnsi="Cambria Math" w:cs="Courier New"/>
          </w:rPr>
          <m:t>a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ω</m:t>
                </m:r>
              </m:e>
              <m:sub>
                <m:r>
                  <w:rPr>
                    <w:rFonts w:ascii="Cambria Math" w:hAnsi="Cambria Math" w:cs="Courier New"/>
                  </w:rPr>
                  <m:t>i</m:t>
                </m:r>
              </m:sub>
            </m:sSub>
          </m:e>
        </m:d>
      </m:oMath>
      <w:r w:rsidRPr="0066371B">
        <w:rPr>
          <w:rFonts w:ascii="Courier New" w:hAnsi="Courier New" w:cs="Courier New"/>
          <w:lang w:val="el-GR"/>
        </w:rPr>
        <w:t xml:space="preserve"> τυχαίνουν να είναι και </w:t>
      </w:r>
      <w:r w:rsidRPr="0066371B">
        <w:rPr>
          <w:rFonts w:ascii="Courier New" w:hAnsi="Courier New" w:cs="Courier New"/>
          <w:b/>
          <w:bCs/>
          <w:lang w:val="el-GR"/>
        </w:rPr>
        <w:t>ιδιοδιανύσματα</w:t>
      </w:r>
      <w:r w:rsidRPr="0066371B">
        <w:rPr>
          <w:rFonts w:ascii="Courier New" w:hAnsi="Courier New" w:cs="Courier New"/>
          <w:lang w:val="el-GR"/>
        </w:rPr>
        <w:t xml:space="preserve"> του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R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</w:rPr>
              <m:t>XX</m:t>
            </m:r>
          </m:sub>
        </m:sSub>
      </m:oMath>
      <w:r w:rsidRPr="0066371B">
        <w:rPr>
          <w:rFonts w:ascii="Courier New" w:hAnsi="Courier New" w:cs="Courier New"/>
          <w:lang w:val="el-GR"/>
        </w:rPr>
        <w:t>.</w:t>
      </w:r>
    </w:p>
    <w:p w14:paraId="405F5A7B" w14:textId="483F7708" w:rsidR="00322D07" w:rsidRPr="0066371B" w:rsidRDefault="00D177D5" w:rsidP="007563DD">
      <w:pPr>
        <w:ind w:left="720"/>
        <w:rPr>
          <w:rFonts w:ascii="Courier New" w:hAnsi="Courier New" w:cs="Courier New"/>
          <w:b/>
          <w:bCs/>
          <w:lang w:val="el-GR"/>
        </w:rPr>
      </w:pPr>
      <w:r>
        <w:rPr>
          <w:rFonts w:ascii="Courier New" w:hAnsi="Courier New" w:cs="Courier New"/>
          <w:noProof/>
        </w:rPr>
        <w:pict w14:anchorId="0DF3F317">
          <v:rect id="_x0000_i1049" alt="" style="width:133.5pt;height:.05pt;mso-width-percent:0;mso-height-percent:0;mso-width-percent:0;mso-height-percent:0" o:hrpct="309" o:hralign="center" o:hrstd="t" o:hr="t" fillcolor="#a0a0a0" stroked="f"/>
        </w:pict>
      </w:r>
      <w:r w:rsidR="007563DD" w:rsidRPr="0066371B">
        <w:rPr>
          <w:rFonts w:ascii="Courier New" w:hAnsi="Courier New" w:cs="Courier New"/>
          <w:lang w:val="el-GR"/>
        </w:rPr>
        <w:t>Ο</w:t>
      </w:r>
      <w:r w:rsidR="00322D07" w:rsidRPr="0066371B">
        <w:rPr>
          <w:rFonts w:ascii="Courier New" w:hAnsi="Courier New" w:cs="Courier New"/>
          <w:lang w:val="el-GR"/>
        </w:rPr>
        <w:t>ι</w:t>
      </w:r>
      <w:r w:rsidR="00322D07" w:rsidRPr="0066371B">
        <w:rPr>
          <w:rFonts w:ascii="Courier New" w:hAnsi="Courier New" w:cs="Courier New"/>
          <w:b/>
          <w:bCs/>
          <w:lang w:val="el-GR"/>
        </w:rPr>
        <w:t xml:space="preserve"> φάσεις συσχετίζονται</w:t>
      </w:r>
    </w:p>
    <w:p w14:paraId="251F023E" w14:textId="005B958F" w:rsidR="00322D07" w:rsidRPr="00A84C9F" w:rsidRDefault="00322D07" w:rsidP="00322D07">
      <w:pPr>
        <w:rPr>
          <w:rFonts w:ascii="Courier New" w:hAnsi="Courier New" w:cs="Courier New"/>
          <w:lang w:val="el-GR"/>
        </w:rPr>
      </w:pPr>
      <w:r w:rsidRPr="00A84C9F">
        <w:rPr>
          <w:rFonts w:ascii="Courier New" w:hAnsi="Courier New" w:cs="Courier New"/>
          <w:lang w:val="el-GR"/>
        </w:rPr>
        <w:t>Αν η στοχαστικ</w:t>
      </w:r>
      <w:r w:rsidR="007563DD" w:rsidRPr="00A84C9F">
        <w:rPr>
          <w:rFonts w:ascii="Courier New" w:hAnsi="Courier New" w:cs="Courier New"/>
          <w:lang w:val="el-GR"/>
        </w:rPr>
        <w:t>ό</w:t>
      </w:r>
      <w:r w:rsidRPr="00A84C9F">
        <w:rPr>
          <w:rFonts w:ascii="Courier New" w:hAnsi="Courier New" w:cs="Courier New"/>
          <w:lang w:val="el-GR"/>
        </w:rPr>
        <w:t xml:space="preserve"> διάνυσμα</w:t>
      </w:r>
      <w:r w:rsidR="007563DD" w:rsidRPr="00A84C9F">
        <w:rPr>
          <w:rFonts w:ascii="Courier New" w:hAnsi="Courier New" w:cs="Courier New"/>
          <w:lang w:val="el-GR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lang w:val="el-GR"/>
          </w:rPr>
          <m:t>φ</m:t>
        </m:r>
        <m:r>
          <w:rPr>
            <w:rFonts w:ascii="Cambria Math" w:hAnsi="Cambria Math" w:cs="Courier New"/>
            <w:lang w:val="el-GR"/>
          </w:rPr>
          <m:t>=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lang w:val="el-GR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Courier New"/>
                        <w:lang w:val="el-G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lang w:val="el-GR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lang w:val="el-GR"/>
                  </w:rPr>
                  <m:t>…</m:t>
                </m:r>
                <m:r>
                  <w:rPr>
                    <w:rFonts w:ascii="Cambria Math" w:hAnsi="Cambria Math" w:cs="Courier New"/>
                    <w:lang w:val="el-G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lang w:val="el-GR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P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⊤</m:t>
            </m:r>
          </m:sup>
        </m:sSup>
        <m:r>
          <m:rPr>
            <m:sty m:val="p"/>
          </m:rPr>
          <w:rPr>
            <w:rFonts w:ascii="Cambria Math" w:hAnsi="Cambria Math" w:cs="Courier New"/>
            <w:lang w:val="el-GR"/>
          </w:rPr>
          <w:br/>
        </m:r>
        <m:r>
          <w:rPr>
            <w:rFonts w:ascii="Cambria Math" w:hAnsi="Cambria Math" w:cs="Courier New"/>
          </w:rPr>
          <m:t>δ</m:t>
        </m:r>
      </m:oMath>
      <w:r w:rsidRPr="00A84C9F">
        <w:rPr>
          <w:rFonts w:ascii="Courier New" w:hAnsi="Courier New" w:cs="Courier New"/>
          <w:lang w:val="el-GR"/>
        </w:rPr>
        <w:t>εν έχει διαγώνιο πίνακα συνδιακύμανσης, τότε</w:t>
      </w:r>
    </w:p>
    <w:p w14:paraId="31A5CB08" w14:textId="7F20A0A6" w:rsidR="00322D07" w:rsidRPr="0066371B" w:rsidRDefault="00D177D5" w:rsidP="00322D07">
      <w:pPr>
        <w:rPr>
          <w:rFonts w:ascii="Courier New" w:hAnsi="Courier New" w:cs="Courier New"/>
          <w:lang w:val="el-GR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lang w:val="el-GR"/>
                </w:rPr>
                <m:t>ρ</m:t>
              </m:r>
              <m:ctrlPr>
                <w:rPr>
                  <w:rFonts w:ascii="Cambria Math" w:hAnsi="Cambria Math" w:cs="Courier New"/>
                </w:rPr>
              </m:ctrlPr>
            </m:e>
            <m:sub>
              <m:r>
                <w:rPr>
                  <w:rFonts w:ascii="Cambria Math" w:hAnsi="Cambria Math" w:cs="Courier New"/>
                </w:rPr>
                <m:t>ik</m:t>
              </m:r>
            </m:sub>
          </m:sSub>
          <m:r>
            <w:rPr>
              <w:rFonts w:ascii="Cambria Math" w:hAnsi="Cambria Math" w:cs="Courier New"/>
              <w:lang w:val="el-GR"/>
            </w:rPr>
            <m:t> ≜ </m:t>
          </m:r>
          <m:r>
            <w:rPr>
              <w:rFonts w:ascii="Cambria Math" w:hAnsi="Cambria Math" w:cs="Courier New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Courier New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e</m:t>
                  </m:r>
                  <m:ctrlPr>
                    <w:rPr>
                      <w:rFonts w:ascii="Cambria Math" w:hAnsi="Cambria Math" w:cs="Courier New"/>
                    </w:rPr>
                  </m:ctrlPr>
                </m:e>
                <m:sup>
                  <m:r>
                    <w:rPr>
                      <w:rFonts w:ascii="Cambria Math" w:hAnsi="Cambria Math" w:cs="Courier New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lang w:val="el-GR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lang w:val="el-G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lang w:val="el-GR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k</m:t>
                          </m:r>
                        </m:sub>
                      </m:sSub>
                    </m:e>
                  </m:d>
                </m:sup>
              </m:sSup>
              <m:ctrlPr>
                <w:rPr>
                  <w:rFonts w:ascii="Cambria Math" w:hAnsi="Cambria Math" w:cs="Courier New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cs="Courier New"/>
              <w:lang w:val="el-GR"/>
            </w:rPr>
            <m:t>≠</m:t>
          </m:r>
          <m:r>
            <w:rPr>
              <w:rFonts w:ascii="Cambria Math" w:hAnsi="Cambria Math" w:cs="Courier New"/>
              <w:lang w:val="el-GR"/>
            </w:rPr>
            <m:t>0</m:t>
          </m:r>
          <m:r>
            <m:rPr>
              <m:sty m:val="p"/>
            </m:rPr>
            <w:rPr>
              <w:rFonts w:ascii="Cambria Math" w:hAnsi="Cambria Math" w:cs="Courier New"/>
            </w:rPr>
            <m:t> </m:t>
          </m:r>
          <m:r>
            <m:rPr>
              <m:nor/>
            </m:rPr>
            <w:rPr>
              <w:rFonts w:ascii="Cambria Math" w:hAnsi="Cambria Math" w:cs="Courier New"/>
              <w:lang w:val="el-GR"/>
            </w:rPr>
            <m:t xml:space="preserve">για </m:t>
          </m:r>
          <m:r>
            <w:rPr>
              <w:rFonts w:ascii="Cambria Math" w:hAnsi="Cambria Math" w:cs="Courier New"/>
            </w:rPr>
            <m:t>i</m:t>
          </m:r>
          <m:r>
            <m:rPr>
              <m:sty m:val="p"/>
            </m:rPr>
            <w:rPr>
              <w:rFonts w:ascii="Cambria Math" w:hAnsi="Cambria Math" w:cs="Courier New"/>
              <w:lang w:val="el-GR"/>
            </w:rPr>
            <m:t>≠</m:t>
          </m:r>
          <m:r>
            <w:rPr>
              <w:rFonts w:ascii="Cambria Math" w:hAnsi="Cambria Math" w:cs="Courier New"/>
            </w:rPr>
            <m:t>k</m:t>
          </m:r>
        </m:oMath>
      </m:oMathPara>
    </w:p>
    <w:p w14:paraId="406AC8D3" w14:textId="77777777" w:rsidR="00322D07" w:rsidRPr="0066371B" w:rsidRDefault="00322D07" w:rsidP="00322D07">
      <w:p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 xml:space="preserve">και προκύπτει </w:t>
      </w:r>
      <w:r w:rsidRPr="0066371B">
        <w:rPr>
          <w:rFonts w:ascii="Courier New" w:hAnsi="Courier New" w:cs="Courier New"/>
          <w:i/>
          <w:iCs/>
          <w:lang w:val="el-GR"/>
        </w:rPr>
        <w:t>πλήρης</w:t>
      </w:r>
      <w:r w:rsidRPr="0066371B">
        <w:rPr>
          <w:rFonts w:ascii="Courier New" w:hAnsi="Courier New" w:cs="Courier New"/>
          <w:lang w:val="el-GR"/>
        </w:rPr>
        <w:t xml:space="preserve"> (ή εν μέρει πλήρης) πίνακας</w:t>
      </w:r>
    </w:p>
    <w:p w14:paraId="6A5404C9" w14:textId="77777777" w:rsidR="003A0655" w:rsidRPr="0066371B" w:rsidRDefault="003A0655" w:rsidP="00322D07">
      <w:pPr>
        <w:rPr>
          <w:rFonts w:ascii="Courier New" w:hAnsi="Courier New" w:cs="Courier New"/>
          <w:lang w:val="el-GR"/>
        </w:rPr>
      </w:pPr>
    </w:p>
    <w:p w14:paraId="5BA7151A" w14:textId="173A9894" w:rsidR="00322D07" w:rsidRPr="0066371B" w:rsidRDefault="000B0BBB" w:rsidP="00F657A5">
      <w:pPr>
        <w:jc w:val="center"/>
        <w:rPr>
          <w:rFonts w:ascii="Courier New" w:hAnsi="Courier New" w:cs="Courier New"/>
          <w:lang w:val="el-GR"/>
        </w:rPr>
      </w:pPr>
      <m:oMath>
        <m:r>
          <m:rPr>
            <m:sty m:val="p"/>
          </m:rPr>
          <w:rPr>
            <w:rFonts w:ascii="Cambria Math" w:hAnsi="Cambria Math" w:cs="Courier New"/>
            <w:lang w:val="el-GR"/>
          </w:rPr>
          <m:t>Γ</m:t>
        </m:r>
      </m:oMath>
      <w:r w:rsidR="00322D07" w:rsidRPr="0066371B">
        <w:rPr>
          <w:rFonts w:ascii="Courier New" w:hAnsi="Courier New" w:cs="Courier New"/>
          <w:lang w:val="el-GR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lang w:val="el-GR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lang w:val="el-GR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l-GR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l-GR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l-GR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 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l-GR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l-GR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l-GR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l-GR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l-GR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 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l-GR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l-GR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l-GR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l-G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l-GR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 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l-GR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l-GR"/>
                        </w:rPr>
                        <m:t>21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lang w:val="el-GR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lang w:val="el-GR"/>
                        </w:rPr>
                        <m:t>2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lang w:val="el-GR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urier New"/>
                      <w:lang w:val="el-GR"/>
                    </w:rPr>
                    <m:t>⋮</m:t>
                  </m:r>
                </m:e>
                <m:e>
                  <m:r>
                    <w:rPr>
                      <w:rFonts w:ascii="Cambria Math" w:hAnsi="Cambria Math" w:cs="Courier New"/>
                      <w:lang w:val="el-GR"/>
                    </w:rPr>
                    <m:t>⋱</m:t>
                  </m:r>
                </m:e>
                <m:e>
                  <m:r>
                    <w:rPr>
                      <w:rFonts w:ascii="Cambria Math" w:hAnsi="Cambria Math" w:cs="Courier New"/>
                      <w:lang w:val="el-GR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lang w:val="el-G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l-G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l-GR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 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l-GR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  <m:r>
                        <w:rPr>
                          <w:rFonts w:ascii="Cambria Math" w:eastAsia="Cambria Math" w:hAnsi="Cambria Math" w:cs="Cambria Math"/>
                          <w:lang w:val="el-GR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Courier New"/>
                      <w:lang w:val="el-GR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lang w:val="el-GR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l-GR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33E1671B" w14:textId="77777777" w:rsidR="00322D07" w:rsidRPr="0066371B" w:rsidRDefault="00322D07" w:rsidP="00322D07">
      <w:p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>Τότε</w:t>
      </w:r>
    </w:p>
    <w:p w14:paraId="693D366C" w14:textId="7B49A8CD" w:rsidR="00322D07" w:rsidRPr="0066371B" w:rsidRDefault="00322D07" w:rsidP="00322D07">
      <w:pPr>
        <w:rPr>
          <w:rFonts w:ascii="Courier New" w:hAnsi="Courier New" w:cs="Courier New"/>
          <w:lang w:val="el-GR"/>
        </w:rPr>
      </w:pPr>
      <w:r w:rsidRPr="0066371B">
        <w:rPr>
          <w:rFonts w:ascii="Cambria Math" w:hAnsi="Cambria Math" w:cs="Cambria Math"/>
          <w:lang w:val="el-GR"/>
        </w:rPr>
        <w:t>  </w:t>
      </w:r>
      <m:oMath>
        <m:r>
          <w:rPr>
            <w:rFonts w:ascii="Cambria Math" w:hAnsi="Cambria Math" w:cs="Cambria Math"/>
            <w:lang w:val="el-GR"/>
          </w:rPr>
          <m:t>  </m:t>
        </m:r>
        <m:borderBox>
          <m:borderBoxPr>
            <m:ctrlPr>
              <w:rPr>
                <w:rFonts w:ascii="Cambria Math" w:hAnsi="Cambria Math" w:cs="Courier New"/>
                <w:i/>
              </w:rPr>
            </m:ctrlPr>
          </m:borderBoxPr>
          <m:e>
            <m:r>
              <w:rPr>
                <w:rFonts w:ascii="Cambria Math" w:hAnsi="Cambria Math" w:cs="Courier New"/>
                <w:lang w:val="el-GR"/>
              </w:rPr>
              <m:t> 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R</m:t>
                </m:r>
              </m:e>
              <m:sub>
                <m:r>
                  <w:rPr>
                    <w:rFonts w:ascii="Cambria Math" w:hAnsi="Cambria Math" w:cs="Courier New"/>
                  </w:rPr>
                  <m:t>SS</m:t>
                </m:r>
              </m:sub>
            </m:sSub>
            <m:r>
              <w:rPr>
                <w:rFonts w:ascii="Cambria Math" w:hAnsi="Cambria Math" w:cs="Courier New"/>
                <w:lang w:val="el-GR"/>
              </w:rPr>
              <m:t>=</m:t>
            </m:r>
            <m:r>
              <w:rPr>
                <w:rFonts w:ascii="Cambria Math" w:hAnsi="Cambria Math" w:cs="Courier New"/>
              </w:rPr>
              <m:t>A</m:t>
            </m:r>
            <m:r>
              <w:rPr>
                <w:rFonts w:ascii="Cambria Math" w:hAnsi="Cambria Math" w:cs="Courier New"/>
                <w:lang w:val="el-GR"/>
              </w:rPr>
              <m:t> </m:t>
            </m:r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Γ</m:t>
            </m:r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p>
                <m:r>
                  <w:rPr>
                    <w:rFonts w:ascii="Cambria Math" w:hAnsi="Cambria Math" w:cs="Courier New"/>
                  </w:rPr>
                  <m:t>H</m:t>
                </m:r>
              </m:sup>
            </m:sSup>
            <m:r>
              <w:rPr>
                <w:rFonts w:ascii="Cambria Math" w:hAnsi="Cambria Math" w:cs="Courier New"/>
                <w:lang w:val="el-GR"/>
              </w:rPr>
              <m:t> </m:t>
            </m:r>
          </m:e>
        </m:borderBox>
      </m:oMath>
    </w:p>
    <w:p w14:paraId="6C5DAF3D" w14:textId="77777777" w:rsidR="00322D07" w:rsidRPr="0066371B" w:rsidRDefault="00322D07" w:rsidP="00322D07">
      <w:p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>ενώ το συνολικό</w:t>
      </w:r>
    </w:p>
    <w:p w14:paraId="6118A77A" w14:textId="31099C97" w:rsidR="00322D07" w:rsidRPr="0066371B" w:rsidRDefault="00D177D5" w:rsidP="00322D07">
      <w:pPr>
        <w:rPr>
          <w:rFonts w:ascii="Courier New" w:hAnsi="Courier New" w:cs="Courier New"/>
          <w:lang w:val="el-GR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R</m:t>
            </m:r>
          </m:e>
          <m:sub>
            <m:r>
              <w:rPr>
                <w:rFonts w:ascii="Cambria Math" w:hAnsi="Cambria Math" w:cs="Courier New"/>
              </w:rPr>
              <m:t>XX</m:t>
            </m:r>
          </m:sub>
        </m:sSub>
        <m:r>
          <w:rPr>
            <w:rFonts w:ascii="Cambria Math" w:hAnsi="Cambria Math" w:cs="Courier New"/>
            <w:lang w:val="el-GR"/>
          </w:rPr>
          <m:t xml:space="preserve">= 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R</m:t>
            </m:r>
          </m:e>
          <m:sub>
            <m:r>
              <w:rPr>
                <w:rFonts w:ascii="Cambria Math" w:hAnsi="Cambria Math" w:cs="Courier New"/>
              </w:rPr>
              <m:t>SS</m:t>
            </m:r>
          </m:sub>
        </m:sSub>
        <m:r>
          <w:rPr>
            <w:rFonts w:ascii="Cambria Math" w:hAnsi="Cambria Math" w:cs="Courier New"/>
            <w:lang w:val="el-GR"/>
          </w:rPr>
          <m:t xml:space="preserve">+ </m:t>
        </m:r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σ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</w:rPr>
              <m:t>w</m:t>
            </m:r>
          </m:sub>
          <m:sup>
            <m:r>
              <w:rPr>
                <w:rFonts w:ascii="Cambria Math" w:hAnsi="Cambria Math" w:cs="Courier New"/>
                <w:lang w:val="el-GR"/>
              </w:rPr>
              <m:t>2</m:t>
            </m:r>
          </m:sup>
        </m:sSubSup>
        <m:r>
          <w:rPr>
            <w:rFonts w:ascii="Cambria Math" w:hAnsi="Cambria Math" w:cs="Courier New"/>
          </w:rPr>
          <m:t>I</m:t>
        </m:r>
        <m:r>
          <w:rPr>
            <w:rFonts w:ascii="Cambria Math" w:hAnsi="Cambria Math" w:cs="Courier New"/>
            <w:lang w:val="el-GR"/>
          </w:rPr>
          <m:t xml:space="preserve"> = </m:t>
        </m:r>
        <m:r>
          <w:rPr>
            <w:rFonts w:ascii="Cambria Math" w:hAnsi="Cambria Math" w:cs="Courier New"/>
          </w:rPr>
          <m:t>A</m:t>
        </m:r>
        <m:r>
          <m:rPr>
            <m:sty m:val="p"/>
          </m:rPr>
          <w:rPr>
            <w:rFonts w:ascii="Cambria Math" w:hAnsi="Cambria Math" w:cs="Courier New"/>
            <w:lang w:val="el-GR"/>
          </w:rPr>
          <m:t>Γ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A</m:t>
            </m:r>
          </m:e>
          <m:sup>
            <m:r>
              <w:rPr>
                <w:rFonts w:ascii="Cambria Math" w:hAnsi="Cambria Math" w:cs="Courier New"/>
              </w:rPr>
              <m:t>H</m:t>
            </m:r>
          </m:sup>
        </m:sSup>
        <m:r>
          <w:rPr>
            <w:rFonts w:ascii="Cambria Math" w:hAnsi="Cambria Math" w:cs="Courier New"/>
            <w:lang w:val="el-GR"/>
          </w:rPr>
          <m:t xml:space="preserve">+ </m:t>
        </m:r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w:rPr>
                <w:rFonts w:ascii="Cambria Math" w:hAnsi="Cambria Math" w:cs="Courier New"/>
              </w:rPr>
              <m:t>σ</m:t>
            </m:r>
          </m:e>
          <m:sub>
            <m:r>
              <w:rPr>
                <w:rFonts w:ascii="Cambria Math" w:hAnsi="Cambria Math" w:cs="Courier New"/>
              </w:rPr>
              <m:t>w</m:t>
            </m:r>
          </m:sub>
          <m:sup>
            <m:r>
              <w:rPr>
                <w:rFonts w:ascii="Cambria Math" w:hAnsi="Cambria Math" w:cs="Courier New"/>
                <w:lang w:val="el-GR"/>
              </w:rPr>
              <m:t>2</m:t>
            </m:r>
          </m:sup>
        </m:sSubSup>
        <m:r>
          <w:rPr>
            <w:rFonts w:ascii="Cambria Math" w:hAnsi="Cambria Math" w:cs="Courier New"/>
          </w:rPr>
          <m:t>I</m:t>
        </m:r>
      </m:oMath>
      <w:r w:rsidR="00322D07" w:rsidRPr="0066371B">
        <w:rPr>
          <w:rFonts w:ascii="Courier New" w:hAnsi="Courier New" w:cs="Courier New"/>
          <w:lang w:val="el-GR"/>
        </w:rPr>
        <w:t xml:space="preserve">. </w:t>
      </w:r>
    </w:p>
    <w:p w14:paraId="37A1EF0D" w14:textId="77777777" w:rsidR="00E82B5A" w:rsidRPr="0066371B" w:rsidRDefault="00E82B5A" w:rsidP="00322D07">
      <w:pPr>
        <w:rPr>
          <w:rFonts w:ascii="Courier New" w:hAnsi="Courier New" w:cs="Courier New"/>
          <w:lang w:val="el-GR"/>
        </w:rPr>
      </w:pPr>
    </w:p>
    <w:p w14:paraId="09DDD7F4" w14:textId="77777777" w:rsidR="00322D07" w:rsidRPr="00322D07" w:rsidRDefault="00322D07" w:rsidP="00E82B5A">
      <w:pPr>
        <w:rPr>
          <w:rFonts w:ascii="Courier New" w:hAnsi="Courier New" w:cs="Courier New"/>
          <w:b/>
          <w:bCs/>
        </w:rPr>
      </w:pPr>
      <w:r w:rsidRPr="00322D07">
        <w:rPr>
          <w:rFonts w:ascii="Courier New" w:hAnsi="Courier New" w:cs="Courier New"/>
          <w:b/>
          <w:bCs/>
        </w:rPr>
        <w:t>Βα</w:t>
      </w:r>
      <w:proofErr w:type="spellStart"/>
      <w:r w:rsidRPr="00322D07">
        <w:rPr>
          <w:rFonts w:ascii="Courier New" w:hAnsi="Courier New" w:cs="Courier New"/>
          <w:b/>
          <w:bCs/>
        </w:rPr>
        <w:t>σικές</w:t>
      </w:r>
      <w:proofErr w:type="spellEnd"/>
      <w:r w:rsidRPr="00322D07">
        <w:rPr>
          <w:rFonts w:ascii="Courier New" w:hAnsi="Courier New" w:cs="Courier New"/>
          <w:b/>
          <w:bCs/>
        </w:rPr>
        <w:t xml:space="preserve"> </w:t>
      </w:r>
      <w:proofErr w:type="spellStart"/>
      <w:r w:rsidRPr="00322D07">
        <w:rPr>
          <w:rFonts w:ascii="Courier New" w:hAnsi="Courier New" w:cs="Courier New"/>
          <w:b/>
          <w:bCs/>
        </w:rPr>
        <w:t>συνέ</w:t>
      </w:r>
      <w:proofErr w:type="spellEnd"/>
      <w:r w:rsidRPr="00322D07">
        <w:rPr>
          <w:rFonts w:ascii="Courier New" w:hAnsi="Courier New" w:cs="Courier New"/>
          <w:b/>
          <w:bCs/>
        </w:rPr>
        <w:t>πειες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451"/>
        <w:gridCol w:w="4223"/>
      </w:tblGrid>
      <w:tr w:rsidR="00144A92" w:rsidRPr="00322D07" w14:paraId="380D714F" w14:textId="77777777" w:rsidTr="004667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25CF2" w14:textId="77777777" w:rsidR="00322D07" w:rsidRPr="00322D07" w:rsidRDefault="00322D07" w:rsidP="00322D07">
            <w:pPr>
              <w:rPr>
                <w:rFonts w:ascii="Courier New" w:hAnsi="Courier New" w:cs="Courier New"/>
              </w:rPr>
            </w:pPr>
          </w:p>
        </w:tc>
        <w:tc>
          <w:tcPr>
            <w:tcW w:w="0" w:type="auto"/>
            <w:vAlign w:val="center"/>
            <w:hideMark/>
          </w:tcPr>
          <w:p w14:paraId="3BA47752" w14:textId="77777777" w:rsidR="00322D07" w:rsidRPr="00322D07" w:rsidRDefault="00322D07" w:rsidP="00322D07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22D07">
              <w:rPr>
                <w:rFonts w:ascii="Courier New" w:hAnsi="Courier New" w:cs="Courier New"/>
                <w:b/>
                <w:bCs/>
              </w:rPr>
              <w:t>Ασυσχέτιστες</w:t>
            </w:r>
            <w:proofErr w:type="spellEnd"/>
            <w:r w:rsidRPr="00322D07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322D07">
              <w:rPr>
                <w:rFonts w:ascii="Courier New" w:hAnsi="Courier New" w:cs="Courier New"/>
                <w:b/>
                <w:bCs/>
              </w:rPr>
              <w:t>φάσεις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82629A" w14:textId="77777777" w:rsidR="00322D07" w:rsidRPr="00322D07" w:rsidRDefault="00322D07" w:rsidP="00322D07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22D07">
              <w:rPr>
                <w:rFonts w:ascii="Courier New" w:hAnsi="Courier New" w:cs="Courier New"/>
                <w:b/>
                <w:bCs/>
              </w:rPr>
              <w:t>Συσχετισμένες</w:t>
            </w:r>
            <w:proofErr w:type="spellEnd"/>
            <w:r w:rsidRPr="00322D07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322D07">
              <w:rPr>
                <w:rFonts w:ascii="Courier New" w:hAnsi="Courier New" w:cs="Courier New"/>
                <w:b/>
                <w:bCs/>
              </w:rPr>
              <w:t>φάσεις</w:t>
            </w:r>
            <w:proofErr w:type="spellEnd"/>
          </w:p>
        </w:tc>
      </w:tr>
      <w:tr w:rsidR="00144A92" w:rsidRPr="00322D07" w14:paraId="462885F8" w14:textId="77777777" w:rsidTr="004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0A27C" w14:textId="77777777" w:rsidR="00322D07" w:rsidRPr="00322D07" w:rsidRDefault="00322D07" w:rsidP="00322D07">
            <w:pPr>
              <w:rPr>
                <w:rFonts w:ascii="Courier New" w:hAnsi="Courier New" w:cs="Courier New"/>
              </w:rPr>
            </w:pPr>
            <w:proofErr w:type="spellStart"/>
            <w:r w:rsidRPr="00322D07">
              <w:rPr>
                <w:rFonts w:ascii="Courier New" w:hAnsi="Courier New" w:cs="Courier New"/>
                <w:b/>
                <w:bCs/>
              </w:rPr>
              <w:t>Μητρώο</w:t>
            </w:r>
            <w:proofErr w:type="spellEnd"/>
            <w:r w:rsidRPr="00322D07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322D07">
              <w:rPr>
                <w:rFonts w:ascii="Courier New" w:hAnsi="Courier New" w:cs="Courier New"/>
                <w:b/>
                <w:bCs/>
              </w:rPr>
              <w:t>σημάτων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6777D" w14:textId="2CE200C2" w:rsidR="00322D07" w:rsidRPr="00322D07" w:rsidRDefault="00322D07" w:rsidP="00322D07">
            <w:pPr>
              <w:rPr>
                <w:rFonts w:ascii="Courier New" w:hAnsi="Courier New" w:cs="Courier New"/>
              </w:rPr>
            </w:pPr>
            <w:proofErr w:type="spellStart"/>
            <w:r w:rsidRPr="00322D07">
              <w:rPr>
                <w:rFonts w:ascii="Courier New" w:hAnsi="Courier New" w:cs="Courier New"/>
              </w:rPr>
              <w:t>Δι</w:t>
            </w:r>
            <w:proofErr w:type="spellEnd"/>
            <w:r w:rsidRPr="00322D07">
              <w:rPr>
                <w:rFonts w:ascii="Courier New" w:hAnsi="Courier New" w:cs="Courier New"/>
              </w:rPr>
              <w:t xml:space="preserve">αγώνιο </w:t>
            </w:r>
            <m:oMath>
              <m:r>
                <m:rPr>
                  <m:sty m:val="p"/>
                </m:rPr>
                <w:rPr>
                  <w:rFonts w:ascii="Cambria Math" w:hAnsi="Cambria Math" w:cs="Courier New"/>
                </w:rPr>
                <m:t>Λ</m:t>
              </m:r>
            </m:oMath>
          </w:p>
        </w:tc>
        <w:tc>
          <w:tcPr>
            <w:tcW w:w="0" w:type="auto"/>
            <w:vAlign w:val="center"/>
            <w:hideMark/>
          </w:tcPr>
          <w:p w14:paraId="79C2EDC5" w14:textId="4CFFFD49" w:rsidR="00322D07" w:rsidRPr="00322D07" w:rsidRDefault="00322D07" w:rsidP="00322D07">
            <w:pPr>
              <w:rPr>
                <w:rFonts w:ascii="Courier New" w:hAnsi="Courier New" w:cs="Courier New"/>
              </w:rPr>
            </w:pPr>
            <w:proofErr w:type="spellStart"/>
            <w:r w:rsidRPr="00322D07">
              <w:rPr>
                <w:rFonts w:ascii="Courier New" w:hAnsi="Courier New" w:cs="Courier New"/>
              </w:rPr>
              <w:t>Πλήρες</w:t>
            </w:r>
            <w:proofErr w:type="spellEnd"/>
            <w:r w:rsidRPr="00322D07">
              <w:rPr>
                <w:rFonts w:ascii="Courier New" w:hAnsi="Courier New" w:cs="Courier New"/>
              </w:rPr>
              <w:t xml:space="preserve"> </w:t>
            </w:r>
            <m:oMath>
              <m:r>
                <w:rPr>
                  <w:rFonts w:ascii="Cambria Math" w:hAnsi="Cambria Math" w:cs="Courier New"/>
                </w:rPr>
                <m:t>Γ</m:t>
              </m:r>
            </m:oMath>
          </w:p>
        </w:tc>
      </w:tr>
      <w:tr w:rsidR="00144A92" w:rsidRPr="00D177D5" w14:paraId="6088B964" w14:textId="77777777" w:rsidTr="004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8480C" w14:textId="77777777" w:rsidR="00322D07" w:rsidRPr="00322D07" w:rsidRDefault="00322D07" w:rsidP="00322D07">
            <w:pPr>
              <w:rPr>
                <w:rFonts w:ascii="Courier New" w:hAnsi="Courier New" w:cs="Courier New"/>
              </w:rPr>
            </w:pPr>
            <w:proofErr w:type="spellStart"/>
            <w:r w:rsidRPr="00322D07">
              <w:rPr>
                <w:rFonts w:ascii="Courier New" w:hAnsi="Courier New" w:cs="Courier New"/>
                <w:b/>
                <w:bCs/>
              </w:rPr>
              <w:lastRenderedPageBreak/>
              <w:t>Ιδιοδομή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E0BCBE" w14:textId="0D081858" w:rsidR="00322D07" w:rsidRPr="0066371B" w:rsidRDefault="00322D07" w:rsidP="00322D07">
            <w:pPr>
              <w:rPr>
                <w:rFonts w:ascii="Courier New" w:hAnsi="Courier New" w:cs="Courier New"/>
                <w:lang w:val="el-GR"/>
              </w:rPr>
            </w:pPr>
            <w:r w:rsidRPr="0066371B">
              <w:rPr>
                <w:rFonts w:ascii="Courier New" w:hAnsi="Courier New" w:cs="Courier New"/>
                <w:lang w:val="el-GR"/>
              </w:rPr>
              <w:t xml:space="preserve">Τα </w:t>
            </w:r>
            <m:oMath>
              <m:r>
                <w:rPr>
                  <w:rFonts w:ascii="Cambria Math" w:hAnsi="Cambria Math" w:cs="Courier New"/>
                </w:rPr>
                <m:t>a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e>
              </m:d>
            </m:oMath>
            <w:r w:rsidRPr="0066371B">
              <w:rPr>
                <w:rFonts w:ascii="Courier New" w:hAnsi="Courier New" w:cs="Courier New"/>
                <w:lang w:val="el-GR"/>
              </w:rPr>
              <w:t xml:space="preserve"> είναι ιδιοδιανύσματα</w:t>
            </w:r>
          </w:p>
        </w:tc>
        <w:tc>
          <w:tcPr>
            <w:tcW w:w="0" w:type="auto"/>
            <w:vAlign w:val="center"/>
            <w:hideMark/>
          </w:tcPr>
          <w:p w14:paraId="45B58A55" w14:textId="6DE5541E" w:rsidR="00322D07" w:rsidRPr="0066371B" w:rsidRDefault="00322D07" w:rsidP="00322D07">
            <w:pPr>
              <w:rPr>
                <w:rFonts w:ascii="Courier New" w:hAnsi="Courier New" w:cs="Courier New"/>
                <w:lang w:val="el-GR"/>
              </w:rPr>
            </w:pPr>
            <w:r w:rsidRPr="0066371B">
              <w:rPr>
                <w:rFonts w:ascii="Courier New" w:hAnsi="Courier New" w:cs="Courier New"/>
                <w:lang w:val="el-GR"/>
              </w:rPr>
              <w:t xml:space="preserve">Τα </w:t>
            </w:r>
            <m:oMath>
              <m:r>
                <w:rPr>
                  <w:rFonts w:ascii="Cambria Math" w:hAnsi="Cambria Math" w:cs="Courier New"/>
                </w:rPr>
                <m:t>a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e>
              </m:d>
            </m:oMath>
            <w:r w:rsidRPr="0066371B">
              <w:rPr>
                <w:rFonts w:ascii="Courier New" w:hAnsi="Courier New" w:cs="Courier New"/>
                <w:lang w:val="el-GR"/>
              </w:rPr>
              <w:t xml:space="preserve"> </w:t>
            </w:r>
            <w:r w:rsidRPr="0066371B">
              <w:rPr>
                <w:rFonts w:ascii="Courier New" w:hAnsi="Courier New" w:cs="Courier New"/>
                <w:i/>
                <w:iCs/>
                <w:lang w:val="el-GR"/>
              </w:rPr>
              <w:t>δεν</w:t>
            </w:r>
            <w:r w:rsidRPr="0066371B">
              <w:rPr>
                <w:rFonts w:ascii="Courier New" w:hAnsi="Courier New" w:cs="Courier New"/>
                <w:lang w:val="el-GR"/>
              </w:rPr>
              <w:t xml:space="preserve"> είναι γενικά ιδιοδιανύσματα—οι </w:t>
            </w:r>
            <w:proofErr w:type="spellStart"/>
            <w:r w:rsidRPr="0066371B">
              <w:rPr>
                <w:rFonts w:ascii="Courier New" w:hAnsi="Courier New" w:cs="Courier New"/>
                <w:lang w:val="el-GR"/>
              </w:rPr>
              <w:t>ιδιοδιευθύνσεις</w:t>
            </w:r>
            <w:proofErr w:type="spellEnd"/>
            <w:r w:rsidRPr="0066371B">
              <w:rPr>
                <w:rFonts w:ascii="Courier New" w:hAnsi="Courier New" w:cs="Courier New"/>
                <w:lang w:val="el-GR"/>
              </w:rPr>
              <w:t xml:space="preserve"> είναι γραμμικοί συνδυασμοί τους</w:t>
            </w:r>
          </w:p>
        </w:tc>
      </w:tr>
      <w:tr w:rsidR="00144A92" w:rsidRPr="00D177D5" w14:paraId="60F276FA" w14:textId="77777777" w:rsidTr="004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D1B59" w14:textId="77777777" w:rsidR="00322D07" w:rsidRPr="00322D07" w:rsidRDefault="00322D07" w:rsidP="00322D07">
            <w:pPr>
              <w:rPr>
                <w:rFonts w:ascii="Courier New" w:hAnsi="Courier New" w:cs="Courier New"/>
              </w:rPr>
            </w:pPr>
            <w:r w:rsidRPr="00322D07">
              <w:rPr>
                <w:rFonts w:ascii="Courier New" w:hAnsi="Courier New" w:cs="Courier New"/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5B4F265B" w14:textId="03A4DCF9" w:rsidR="00322D07" w:rsidRPr="00322D07" w:rsidRDefault="00322D07" w:rsidP="00322D07">
            <w:pPr>
              <w:rPr>
                <w:rFonts w:ascii="Courier New" w:hAnsi="Courier New" w:cs="Courier New"/>
              </w:rPr>
            </w:pPr>
            <w:r w:rsidRPr="00322D07">
              <w:rPr>
                <w:rFonts w:ascii="Courier New" w:hAnsi="Courier New" w:cs="Courier New"/>
              </w:rPr>
              <w:t>≤ P</w:t>
            </w:r>
          </w:p>
        </w:tc>
        <w:tc>
          <w:tcPr>
            <w:tcW w:w="0" w:type="auto"/>
            <w:vAlign w:val="center"/>
            <w:hideMark/>
          </w:tcPr>
          <w:p w14:paraId="067F692C" w14:textId="66BDEF42" w:rsidR="00322D07" w:rsidRPr="0066371B" w:rsidRDefault="00322D07" w:rsidP="00322D07">
            <w:pPr>
              <w:rPr>
                <w:rFonts w:ascii="Courier New" w:hAnsi="Courier New" w:cs="Courier New"/>
                <w:lang w:val="el-GR"/>
              </w:rPr>
            </w:pPr>
            <w:r w:rsidRPr="0066371B">
              <w:rPr>
                <w:rFonts w:ascii="Courier New" w:hAnsi="Courier New" w:cs="Courier New"/>
                <w:lang w:val="el-GR"/>
              </w:rPr>
              <w:t xml:space="preserve">Πάλι ≤ </w:t>
            </w:r>
            <w:r w:rsidRPr="00322D07">
              <w:rPr>
                <w:rFonts w:ascii="Courier New" w:hAnsi="Courier New" w:cs="Courier New"/>
              </w:rPr>
              <w:t>P</w:t>
            </w:r>
            <w:r w:rsidRPr="0066371B">
              <w:rPr>
                <w:rFonts w:ascii="Courier New" w:hAnsi="Courier New" w:cs="Courier New"/>
                <w:lang w:val="el-GR"/>
              </w:rPr>
              <w:t xml:space="preserve">, αλλά αν οι φάσεις είναι </w:t>
            </w:r>
            <w:r w:rsidRPr="0066371B">
              <w:rPr>
                <w:rFonts w:ascii="Courier New" w:hAnsi="Courier New" w:cs="Courier New"/>
                <w:b/>
                <w:bCs/>
                <w:lang w:val="el-GR"/>
              </w:rPr>
              <w:t>πλήρως</w:t>
            </w:r>
            <w:r w:rsidRPr="0066371B">
              <w:rPr>
                <w:rFonts w:ascii="Courier New" w:hAnsi="Courier New" w:cs="Courier New"/>
                <w:lang w:val="el-GR"/>
              </w:rPr>
              <w:t xml:space="preserve"> συσχετισμένες μπορεί να μειωθεί </w:t>
            </w:r>
          </w:p>
        </w:tc>
      </w:tr>
      <w:tr w:rsidR="00144A92" w:rsidRPr="00A05706" w14:paraId="6BEACA22" w14:textId="77777777" w:rsidTr="004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B4549" w14:textId="77777777" w:rsidR="00322D07" w:rsidRPr="00322D07" w:rsidRDefault="00322D07" w:rsidP="00322D07">
            <w:pPr>
              <w:rPr>
                <w:rFonts w:ascii="Courier New" w:hAnsi="Courier New" w:cs="Courier New"/>
              </w:rPr>
            </w:pPr>
            <w:proofErr w:type="spellStart"/>
            <w:r w:rsidRPr="00322D07">
              <w:rPr>
                <w:rFonts w:ascii="Courier New" w:hAnsi="Courier New" w:cs="Courier New"/>
                <w:b/>
                <w:bCs/>
              </w:rPr>
              <w:t>Αλγόριθμοι</w:t>
            </w:r>
            <w:proofErr w:type="spellEnd"/>
            <w:r w:rsidRPr="00322D07">
              <w:rPr>
                <w:rFonts w:ascii="Courier New" w:hAnsi="Courier New" w:cs="Courier New"/>
                <w:b/>
                <w:bCs/>
              </w:rPr>
              <w:t xml:space="preserve"> (π.χ. MUSIC)</w:t>
            </w:r>
          </w:p>
        </w:tc>
        <w:tc>
          <w:tcPr>
            <w:tcW w:w="0" w:type="auto"/>
            <w:vAlign w:val="center"/>
            <w:hideMark/>
          </w:tcPr>
          <w:p w14:paraId="212DF403" w14:textId="77777777" w:rsidR="00322D07" w:rsidRPr="00322D07" w:rsidRDefault="00322D07" w:rsidP="00322D07">
            <w:pPr>
              <w:rPr>
                <w:rFonts w:ascii="Courier New" w:hAnsi="Courier New" w:cs="Courier New"/>
              </w:rPr>
            </w:pPr>
            <w:proofErr w:type="spellStart"/>
            <w:r w:rsidRPr="00322D07">
              <w:rPr>
                <w:rFonts w:ascii="Courier New" w:hAnsi="Courier New" w:cs="Courier New"/>
              </w:rPr>
              <w:t>Λειτουργούν</w:t>
            </w:r>
            <w:proofErr w:type="spellEnd"/>
            <w:r w:rsidRPr="00322D07">
              <w:rPr>
                <w:rFonts w:ascii="Courier New" w:hAnsi="Courier New" w:cs="Courier New"/>
              </w:rPr>
              <w:t xml:space="preserve"> απ</w:t>
            </w:r>
            <w:proofErr w:type="spellStart"/>
            <w:r w:rsidRPr="00322D07">
              <w:rPr>
                <w:rFonts w:ascii="Courier New" w:hAnsi="Courier New" w:cs="Courier New"/>
              </w:rPr>
              <w:t>ευθεί</w:t>
            </w:r>
            <w:proofErr w:type="spellEnd"/>
            <w:r w:rsidRPr="00322D07">
              <w:rPr>
                <w:rFonts w:ascii="Courier New" w:hAnsi="Courier New" w:cs="Courier New"/>
              </w:rPr>
              <w:t>ας</w:t>
            </w:r>
          </w:p>
        </w:tc>
        <w:tc>
          <w:tcPr>
            <w:tcW w:w="0" w:type="auto"/>
            <w:vAlign w:val="center"/>
            <w:hideMark/>
          </w:tcPr>
          <w:p w14:paraId="7AF6DF8B" w14:textId="77777777" w:rsidR="00322D07" w:rsidRPr="00322D07" w:rsidRDefault="00322D07" w:rsidP="00322D07">
            <w:pPr>
              <w:rPr>
                <w:rFonts w:ascii="Courier New" w:hAnsi="Courier New" w:cs="Courier New"/>
              </w:rPr>
            </w:pPr>
            <w:r w:rsidRPr="00322D07">
              <w:rPr>
                <w:rFonts w:ascii="Courier New" w:hAnsi="Courier New" w:cs="Courier New"/>
              </w:rPr>
              <w:t>Απα</w:t>
            </w:r>
            <w:proofErr w:type="spellStart"/>
            <w:r w:rsidRPr="00322D07">
              <w:rPr>
                <w:rFonts w:ascii="Courier New" w:hAnsi="Courier New" w:cs="Courier New"/>
              </w:rPr>
              <w:t>ιτούν</w:t>
            </w:r>
            <w:proofErr w:type="spellEnd"/>
            <w:r w:rsidRPr="00322D0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2D07">
              <w:rPr>
                <w:rFonts w:ascii="Courier New" w:hAnsi="Courier New" w:cs="Courier New"/>
              </w:rPr>
              <w:t>τεχνικές</w:t>
            </w:r>
            <w:proofErr w:type="spellEnd"/>
            <w:r w:rsidRPr="00322D07">
              <w:rPr>
                <w:rFonts w:ascii="Courier New" w:hAnsi="Courier New" w:cs="Courier New"/>
              </w:rPr>
              <w:t xml:space="preserve"> </w:t>
            </w:r>
            <w:r w:rsidRPr="00322D07">
              <w:rPr>
                <w:rFonts w:ascii="Courier New" w:hAnsi="Courier New" w:cs="Courier New"/>
                <w:i/>
                <w:iCs/>
              </w:rPr>
              <w:t>spatial smoothing</w:t>
            </w:r>
            <w:r w:rsidRPr="00322D07">
              <w:rPr>
                <w:rFonts w:ascii="Courier New" w:hAnsi="Courier New" w:cs="Courier New"/>
              </w:rPr>
              <w:t xml:space="preserve"> / </w:t>
            </w:r>
            <w:r w:rsidRPr="00322D07">
              <w:rPr>
                <w:rFonts w:ascii="Courier New" w:hAnsi="Courier New" w:cs="Courier New"/>
                <w:i/>
                <w:iCs/>
              </w:rPr>
              <w:t>forward–backward averaging</w:t>
            </w:r>
            <w:r w:rsidRPr="00322D0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2D07">
              <w:rPr>
                <w:rFonts w:ascii="Courier New" w:hAnsi="Courier New" w:cs="Courier New"/>
              </w:rPr>
              <w:t>γι</w:t>
            </w:r>
            <w:proofErr w:type="spellEnd"/>
            <w:r w:rsidRPr="00322D07">
              <w:rPr>
                <w:rFonts w:ascii="Courier New" w:hAnsi="Courier New" w:cs="Courier New"/>
              </w:rPr>
              <w:t>α “σπ</w:t>
            </w:r>
            <w:proofErr w:type="spellStart"/>
            <w:r w:rsidRPr="00322D07">
              <w:rPr>
                <w:rFonts w:ascii="Courier New" w:hAnsi="Courier New" w:cs="Courier New"/>
              </w:rPr>
              <w:t>άσιμο</w:t>
            </w:r>
            <w:proofErr w:type="spellEnd"/>
            <w:r w:rsidRPr="00322D07">
              <w:rPr>
                <w:rFonts w:ascii="Courier New" w:hAnsi="Courier New" w:cs="Courier New"/>
              </w:rPr>
              <w:t xml:space="preserve">” </w:t>
            </w:r>
            <w:proofErr w:type="spellStart"/>
            <w:r w:rsidRPr="00322D07">
              <w:rPr>
                <w:rFonts w:ascii="Courier New" w:hAnsi="Courier New" w:cs="Courier New"/>
              </w:rPr>
              <w:t>της</w:t>
            </w:r>
            <w:proofErr w:type="spellEnd"/>
            <w:r w:rsidRPr="00322D0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2D07">
              <w:rPr>
                <w:rFonts w:ascii="Courier New" w:hAnsi="Courier New" w:cs="Courier New"/>
              </w:rPr>
              <w:t>συνοχής</w:t>
            </w:r>
            <w:proofErr w:type="spellEnd"/>
          </w:p>
        </w:tc>
      </w:tr>
      <w:tr w:rsidR="00144A92" w:rsidRPr="00D177D5" w14:paraId="14DE3158" w14:textId="77777777" w:rsidTr="00466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97742" w14:textId="77777777" w:rsidR="00322D07" w:rsidRPr="00322D07" w:rsidRDefault="00322D07" w:rsidP="00322D07">
            <w:pPr>
              <w:rPr>
                <w:rFonts w:ascii="Courier New" w:hAnsi="Courier New" w:cs="Courier New"/>
              </w:rPr>
            </w:pPr>
            <w:r w:rsidRPr="00322D07">
              <w:rPr>
                <w:rFonts w:ascii="Courier New" w:hAnsi="Courier New" w:cs="Courier New"/>
                <w:b/>
                <w:bCs/>
              </w:rPr>
              <w:t>Υπ</w:t>
            </w:r>
            <w:proofErr w:type="spellStart"/>
            <w:r w:rsidRPr="00322D07">
              <w:rPr>
                <w:rFonts w:ascii="Courier New" w:hAnsi="Courier New" w:cs="Courier New"/>
                <w:b/>
                <w:bCs/>
              </w:rPr>
              <w:t>ολογισμός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40F105" w14:textId="6AAE96A7" w:rsidR="00322D07" w:rsidRPr="0066371B" w:rsidRDefault="00D177D5" w:rsidP="00322D07">
            <w:pPr>
              <w:rPr>
                <w:rFonts w:ascii="Courier New" w:hAnsi="Courier New" w:cs="Courier New"/>
                <w:lang w:val="el-GR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SS</m:t>
                  </m:r>
                </m:sub>
              </m:sSub>
            </m:oMath>
            <w:r w:rsidR="00322D07" w:rsidRPr="0066371B">
              <w:rPr>
                <w:rFonts w:ascii="Courier New" w:hAnsi="Courier New" w:cs="Courier New"/>
                <w:lang w:val="el-GR"/>
              </w:rPr>
              <w:t xml:space="preserve"> = άθροισμα </w:t>
            </w:r>
            <w:r w:rsidR="00322D07" w:rsidRPr="00322D07">
              <w:rPr>
                <w:rFonts w:ascii="Courier New" w:hAnsi="Courier New" w:cs="Courier New"/>
              </w:rPr>
              <w:t>P</w:t>
            </w:r>
            <w:r w:rsidR="00322D07" w:rsidRPr="0066371B">
              <w:rPr>
                <w:rFonts w:ascii="Courier New" w:hAnsi="Courier New" w:cs="Courier New"/>
                <w:lang w:val="el-GR"/>
              </w:rPr>
              <w:t xml:space="preserve"> βαθμίδων-1</w:t>
            </w:r>
          </w:p>
        </w:tc>
        <w:tc>
          <w:tcPr>
            <w:tcW w:w="0" w:type="auto"/>
            <w:vAlign w:val="center"/>
            <w:hideMark/>
          </w:tcPr>
          <w:p w14:paraId="1E6B490D" w14:textId="2D816D58" w:rsidR="00322D07" w:rsidRPr="0066371B" w:rsidRDefault="00322D07" w:rsidP="00322D07">
            <w:pPr>
              <w:rPr>
                <w:rFonts w:ascii="Courier New" w:hAnsi="Courier New" w:cs="Courier New"/>
                <w:lang w:val="el-GR"/>
              </w:rPr>
            </w:pPr>
            <w:r w:rsidRPr="0066371B">
              <w:rPr>
                <w:rFonts w:ascii="Courier New" w:hAnsi="Courier New" w:cs="Courier New"/>
                <w:lang w:val="el-GR"/>
              </w:rPr>
              <w:t xml:space="preserve">Πρέπει να ληφθεί υπόψη ολόκληρη η </w:t>
            </w:r>
            <m:oMath>
              <m:r>
                <m:rPr>
                  <m:sty m:val="p"/>
                </m:rPr>
                <w:rPr>
                  <w:rFonts w:ascii="Cambria Math" w:hAnsi="Cambria Math" w:cs="Courier New"/>
                  <w:lang w:val="el-GR"/>
                </w:rPr>
                <m:t>Γ</m:t>
              </m:r>
            </m:oMath>
          </w:p>
        </w:tc>
      </w:tr>
    </w:tbl>
    <w:p w14:paraId="2B17CA99" w14:textId="77777777" w:rsidR="00322D07" w:rsidRPr="00322D07" w:rsidRDefault="00D177D5" w:rsidP="00322D0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62C16D5B">
          <v:rect id="_x0000_i1050" alt="" style="width:230.25pt;height:.05pt;mso-width-percent:0;mso-height-percent:0;mso-width-percent:0;mso-height-percent:0" o:hrpct="492" o:hralign="center" o:hrstd="t" o:hr="t" fillcolor="#a0a0a0" stroked="f"/>
        </w:pict>
      </w:r>
    </w:p>
    <w:p w14:paraId="4AC409F3" w14:textId="74769CA6" w:rsidR="00322D07" w:rsidRPr="00322D07" w:rsidRDefault="003A0655" w:rsidP="003A0655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Π</w:t>
      </w:r>
      <w:r w:rsidR="00322D07" w:rsidRPr="00322D07">
        <w:rPr>
          <w:rFonts w:ascii="Courier New" w:hAnsi="Courier New" w:cs="Courier New"/>
          <w:b/>
          <w:bCs/>
        </w:rPr>
        <w:t>εριγρ</w:t>
      </w:r>
      <w:proofErr w:type="spellEnd"/>
      <w:r w:rsidR="00322D07" w:rsidRPr="00322D07">
        <w:rPr>
          <w:rFonts w:ascii="Courier New" w:hAnsi="Courier New" w:cs="Courier New"/>
          <w:b/>
          <w:bCs/>
        </w:rPr>
        <w:t>αφή α</w:t>
      </w:r>
      <w:proofErr w:type="spellStart"/>
      <w:r w:rsidR="00322D07" w:rsidRPr="00322D07">
        <w:rPr>
          <w:rFonts w:ascii="Courier New" w:hAnsi="Courier New" w:cs="Courier New"/>
          <w:b/>
          <w:bCs/>
        </w:rPr>
        <w:t>λλ</w:t>
      </w:r>
      <w:proofErr w:type="spellEnd"/>
      <w:r w:rsidR="00322D07" w:rsidRPr="00322D07">
        <w:rPr>
          <w:rFonts w:ascii="Courier New" w:hAnsi="Courier New" w:cs="Courier New"/>
          <w:b/>
          <w:bCs/>
        </w:rPr>
        <w:t xml:space="preserve">αγών </w:t>
      </w:r>
      <w:proofErr w:type="spellStart"/>
      <w:r w:rsidR="00322D07" w:rsidRPr="00322D07">
        <w:rPr>
          <w:rFonts w:ascii="Courier New" w:hAnsi="Courier New" w:cs="Courier New"/>
          <w:b/>
          <w:bCs/>
        </w:rPr>
        <w:t>στον</w:t>
      </w:r>
      <w:proofErr w:type="spellEnd"/>
      <w:r w:rsidR="00322D07" w:rsidRPr="00322D07">
        <w:rPr>
          <w:rFonts w:ascii="Courier New" w:hAnsi="Courier New" w:cs="Courier New"/>
          <w:b/>
          <w:bCs/>
        </w:rPr>
        <w:t xml:space="preserve"> υπ</w:t>
      </w:r>
      <w:proofErr w:type="spellStart"/>
      <w:r w:rsidR="00322D07" w:rsidRPr="00322D07">
        <w:rPr>
          <w:rFonts w:ascii="Courier New" w:hAnsi="Courier New" w:cs="Courier New"/>
          <w:b/>
          <w:bCs/>
        </w:rPr>
        <w:t>ολογισμό</w:t>
      </w:r>
      <w:proofErr w:type="spellEnd"/>
    </w:p>
    <w:p w14:paraId="5DBE9C39" w14:textId="77777777" w:rsidR="00322D07" w:rsidRPr="00322D07" w:rsidRDefault="00322D07" w:rsidP="00F42CA6">
      <w:pPr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322D07">
        <w:rPr>
          <w:rFonts w:ascii="Courier New" w:hAnsi="Courier New" w:cs="Courier New"/>
          <w:b/>
          <w:bCs/>
        </w:rPr>
        <w:t>Εκτίμηση</w:t>
      </w:r>
      <w:proofErr w:type="spellEnd"/>
      <w:r w:rsidRPr="00322D07">
        <w:rPr>
          <w:rFonts w:ascii="Courier New" w:hAnsi="Courier New" w:cs="Courier New"/>
          <w:b/>
          <w:bCs/>
        </w:rPr>
        <w:t xml:space="preserve"> παρα</w:t>
      </w:r>
      <w:proofErr w:type="spellStart"/>
      <w:r w:rsidRPr="00322D07">
        <w:rPr>
          <w:rFonts w:ascii="Courier New" w:hAnsi="Courier New" w:cs="Courier New"/>
          <w:b/>
          <w:bCs/>
        </w:rPr>
        <w:t>μέτρων</w:t>
      </w:r>
      <w:proofErr w:type="spellEnd"/>
      <w:r w:rsidRPr="00322D07">
        <w:rPr>
          <w:rFonts w:ascii="Courier New" w:hAnsi="Courier New" w:cs="Courier New"/>
          <w:b/>
          <w:bCs/>
        </w:rPr>
        <w:t xml:space="preserve"> </w:t>
      </w:r>
      <w:proofErr w:type="spellStart"/>
      <w:r w:rsidRPr="00322D07">
        <w:rPr>
          <w:rFonts w:ascii="Courier New" w:hAnsi="Courier New" w:cs="Courier New"/>
          <w:b/>
          <w:bCs/>
        </w:rPr>
        <w:t>σημάτων</w:t>
      </w:r>
      <w:proofErr w:type="spellEnd"/>
    </w:p>
    <w:p w14:paraId="747C1497" w14:textId="43A208F6" w:rsidR="00322D07" w:rsidRPr="0066371B" w:rsidRDefault="00322D07" w:rsidP="00F42CA6">
      <w:pPr>
        <w:numPr>
          <w:ilvl w:val="1"/>
          <w:numId w:val="39"/>
        </w:num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 xml:space="preserve">Αντί να αρκεί η μέση ισχύς </w:t>
      </w: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w:rPr>
                <w:rFonts w:ascii="Cambria Math" w:hAnsi="Cambria Math" w:cs="Courier New"/>
              </w:rPr>
              <m:t>A</m:t>
            </m:r>
          </m:e>
          <m:sub>
            <m:r>
              <w:rPr>
                <w:rFonts w:ascii="Cambria Math" w:hAnsi="Cambria Math" w:cs="Courier New"/>
              </w:rPr>
              <m:t>i</m:t>
            </m:r>
            <m:d>
              <m:dPr>
                <m:begChr m:val=""/>
                <m:endChr m:val="|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  <w:lang w:val="el-GR"/>
                  </w:rPr>
                  <m:t>​</m:t>
                </m:r>
              </m:e>
            </m:d>
          </m:sub>
          <m:sup>
            <m:r>
              <w:rPr>
                <w:rFonts w:ascii="Cambria Math" w:hAnsi="Cambria Math" w:cs="Courier New"/>
                <w:lang w:val="el-GR"/>
              </w:rPr>
              <m:t>2</m:t>
            </m:r>
          </m:sup>
        </m:sSubSup>
      </m:oMath>
      <w:r w:rsidRPr="0066371B">
        <w:rPr>
          <w:rFonts w:ascii="Courier New" w:hAnsi="Courier New" w:cs="Courier New"/>
          <w:lang w:val="el-GR"/>
        </w:rPr>
        <w:t xml:space="preserve">, χρειάζεται να εκτιμηθούν </w:t>
      </w:r>
      <w:r w:rsidRPr="0066371B">
        <w:rPr>
          <w:rFonts w:ascii="Courier New" w:hAnsi="Courier New" w:cs="Courier New"/>
          <w:i/>
          <w:iCs/>
          <w:lang w:val="el-GR"/>
        </w:rPr>
        <w:t>και</w:t>
      </w:r>
      <w:r w:rsidRPr="0066371B">
        <w:rPr>
          <w:rFonts w:ascii="Courier New" w:hAnsi="Courier New" w:cs="Courier New"/>
          <w:lang w:val="el-GR"/>
        </w:rPr>
        <w:t xml:space="preserve"> οι συσχετίσεις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ρ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</w:rPr>
              <m:t>ik</m:t>
            </m:r>
          </m:sub>
        </m:sSub>
        <m:r>
          <w:rPr>
            <w:rFonts w:ascii="Cambria Math" w:hAnsi="Cambria Math" w:cs="Courier New"/>
            <w:lang w:val="el-GR"/>
          </w:rPr>
          <m:t>=</m:t>
        </m:r>
        <m:r>
          <w:rPr>
            <w:rFonts w:ascii="Cambria Math" w:hAnsi="Cambria Math" w:cs="Courier New"/>
          </w:rPr>
          <m:t>E</m:t>
        </m:r>
        <m:r>
          <m:rPr>
            <m:lit/>
          </m:rPr>
          <w:rPr>
            <w:rFonts w:ascii="Cambria Math" w:hAnsi="Cambria Math" w:cs="Courier New"/>
            <w:lang w:val="el-GR"/>
          </w:rPr>
          <m:t>{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e</m:t>
            </m:r>
          </m:e>
          <m:sup>
            <m:r>
              <w:rPr>
                <w:rFonts w:ascii="Cambria Math" w:hAnsi="Cambria Math" w:cs="Courier New"/>
              </w:rPr>
              <m:t>j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lang w:val="el-GR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ourier New"/>
                    <w:lang w:val="el-G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lang w:val="el-GR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k</m:t>
                    </m:r>
                  </m:sub>
                </m:sSub>
              </m:e>
            </m:d>
          </m:sup>
        </m:sSup>
        <m:r>
          <m:rPr>
            <m:lit/>
          </m:rPr>
          <w:rPr>
            <w:rFonts w:ascii="Cambria Math" w:hAnsi="Cambria Math" w:cs="Courier New"/>
            <w:lang w:val="el-GR"/>
          </w:rPr>
          <m:t>}</m:t>
        </m:r>
      </m:oMath>
      <w:r w:rsidRPr="0066371B">
        <w:rPr>
          <w:rFonts w:ascii="Courier New" w:hAnsi="Courier New" w:cs="Courier New"/>
          <w:lang w:val="el-GR"/>
        </w:rPr>
        <w:t>.</w:t>
      </w:r>
    </w:p>
    <w:p w14:paraId="572ED58C" w14:textId="2A6F8E00" w:rsidR="00322D07" w:rsidRPr="0066371B" w:rsidRDefault="00322D07" w:rsidP="00F42CA6">
      <w:pPr>
        <w:numPr>
          <w:ilvl w:val="1"/>
          <w:numId w:val="39"/>
        </w:num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 xml:space="preserve">Στη πράξη: </w:t>
      </w:r>
      <m:oMath>
        <m:acc>
          <m:accPr>
            <m:ctrlPr>
              <w:rPr>
                <w:rFonts w:ascii="Cambria Math" w:hAnsi="Cambria Math" w:cs="Courier New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lang w:val="el-GR"/>
                  </w:rPr>
                  <m:t>ρ</m:t>
                </m:r>
                <m:ctrlPr>
                  <w:rPr>
                    <w:rFonts w:ascii="Cambria Math" w:hAnsi="Cambria Math" w:cs="Courier New"/>
                  </w:rPr>
                </m:ctrlPr>
              </m:e>
              <m:sub>
                <m:r>
                  <w:rPr>
                    <w:rFonts w:ascii="Cambria Math" w:hAnsi="Cambria Math" w:cs="Courier New"/>
                  </w:rPr>
                  <m:t>ik</m:t>
                </m:r>
              </m:sub>
            </m:sSub>
          </m:e>
        </m:acc>
        <m:r>
          <w:rPr>
            <w:rFonts w:ascii="Cambria Math" w:hAnsi="Cambria Math" w:cs="Courier New"/>
            <w:lang w:val="el-GR"/>
          </w:rPr>
          <m:t>=</m:t>
        </m:r>
        <m:f>
          <m:fPr>
            <m:ctrlPr>
              <w:rPr>
                <w:rFonts w:ascii="Cambria Math" w:hAnsi="Cambria Math" w:cs="Courier New"/>
              </w:rPr>
            </m:ctrlPr>
          </m:fPr>
          <m:num>
            <m:r>
              <w:rPr>
                <w:rFonts w:ascii="Cambria Math" w:hAnsi="Cambria Math" w:cs="Courier New"/>
                <w:lang w:val="el-GR"/>
              </w:rPr>
              <m:t>1</m:t>
            </m:r>
            <m:ctrlPr>
              <w:rPr>
                <w:rFonts w:ascii="Cambria Math" w:hAnsi="Cambria Math" w:cs="Courier New"/>
                <w:i/>
              </w:rPr>
            </m:ctrlPr>
          </m:num>
          <m:den>
            <m:r>
              <w:rPr>
                <w:rFonts w:ascii="Cambria Math" w:hAnsi="Cambria Math" w:cs="Courier New"/>
              </w:rPr>
              <m:t>N</m:t>
            </m:r>
            <m:ctrlPr>
              <w:rPr>
                <w:rFonts w:ascii="Cambria Math" w:hAnsi="Cambria Math" w:cs="Courier New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 w:cs="Courier New"/>
              </w:rPr>
            </m:ctrlPr>
          </m:naryPr>
          <m:sub>
            <m:r>
              <w:rPr>
                <w:rFonts w:ascii="Cambria Math" w:hAnsi="Cambria Math" w:cs="Courier New"/>
              </w:rPr>
              <m:t>n</m:t>
            </m:r>
            <m:r>
              <w:rPr>
                <w:rFonts w:ascii="Cambria Math" w:hAnsi="Cambria Math" w:cs="Courier New"/>
                <w:lang w:val="el-GR"/>
              </w:rPr>
              <m:t>=1</m:t>
            </m:r>
            <m:ctrlPr>
              <w:rPr>
                <w:rFonts w:ascii="Cambria Math" w:hAnsi="Cambria Math" w:cs="Courier New"/>
                <w:i/>
              </w:rPr>
            </m:ctrlPr>
          </m:sub>
          <m:sup>
            <m:r>
              <w:rPr>
                <w:rFonts w:ascii="Cambria Math" w:hAnsi="Cambria Math" w:cs="Courier New"/>
              </w:rPr>
              <m:t>N</m:t>
            </m:r>
            <m:ctrlPr>
              <w:rPr>
                <w:rFonts w:ascii="Cambria Math" w:hAnsi="Cambria Math" w:cs="Courier New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e</m:t>
                </m:r>
              </m:e>
              <m:sup>
                <m:r>
                  <w:rPr>
                    <w:rFonts w:ascii="Cambria Math" w:hAnsi="Cambria Math" w:cs="Courier New"/>
                  </w:rPr>
                  <m:t>j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Courier New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lang w:val="el-GR"/>
                              </w:rPr>
                              <m:t>φ</m:t>
                            </m:r>
                            <m:ctrlPr>
                              <w:rPr>
                                <w:rFonts w:ascii="Cambria Math" w:hAnsi="Cambria Math" w:cs="Courier Ne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</w:rPr>
                              <m:t>i</m:t>
                            </m:r>
                          </m:sub>
                        </m:sSub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 w:cs="Courier New"/>
                        <w:lang w:val="el-GR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Courier New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lang w:val="el-GR"/>
                              </w:rPr>
                              <m:t>φ</m:t>
                            </m:r>
                            <m:ctrlPr>
                              <w:rPr>
                                <w:rFonts w:ascii="Cambria Math" w:hAnsi="Cambria Math" w:cs="Courier Ne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</w:rPr>
                              <m:t>k</m:t>
                            </m:r>
                          </m:sub>
                        </m:sSub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</m:d>
                  </m:e>
                </m:d>
              </m:sup>
            </m:sSup>
            <m:ctrlPr>
              <w:rPr>
                <w:rFonts w:ascii="Cambria Math" w:hAnsi="Cambria Math" w:cs="Courier New"/>
                <w:i/>
              </w:rPr>
            </m:ctrlPr>
          </m:e>
        </m:nary>
      </m:oMath>
      <w:r w:rsidRPr="0066371B">
        <w:rPr>
          <w:rFonts w:ascii="Courier New" w:hAnsi="Courier New" w:cs="Courier New"/>
          <w:lang w:val="el-GR"/>
        </w:rPr>
        <w:t>.</w:t>
      </w:r>
    </w:p>
    <w:p w14:paraId="3AC33CE4" w14:textId="77777777" w:rsidR="00322D07" w:rsidRPr="00322D07" w:rsidRDefault="00322D07" w:rsidP="00F42CA6">
      <w:pPr>
        <w:numPr>
          <w:ilvl w:val="0"/>
          <w:numId w:val="39"/>
        </w:numPr>
        <w:rPr>
          <w:rFonts w:ascii="Courier New" w:hAnsi="Courier New" w:cs="Courier New"/>
        </w:rPr>
      </w:pPr>
      <w:r w:rsidRPr="00322D07">
        <w:rPr>
          <w:rFonts w:ascii="Courier New" w:hAnsi="Courier New" w:cs="Courier New"/>
          <w:b/>
          <w:bCs/>
        </w:rPr>
        <w:t>Επ</w:t>
      </w:r>
      <w:proofErr w:type="spellStart"/>
      <w:r w:rsidRPr="00322D07">
        <w:rPr>
          <w:rFonts w:ascii="Courier New" w:hAnsi="Courier New" w:cs="Courier New"/>
          <w:b/>
          <w:bCs/>
        </w:rPr>
        <w:t>ιλογή</w:t>
      </w:r>
      <w:proofErr w:type="spellEnd"/>
      <w:r w:rsidRPr="00322D07">
        <w:rPr>
          <w:rFonts w:ascii="Courier New" w:hAnsi="Courier New" w:cs="Courier New"/>
          <w:b/>
          <w:bCs/>
        </w:rPr>
        <w:t xml:space="preserve"> υπ</w:t>
      </w:r>
      <w:proofErr w:type="spellStart"/>
      <w:r w:rsidRPr="00322D07">
        <w:rPr>
          <w:rFonts w:ascii="Courier New" w:hAnsi="Courier New" w:cs="Courier New"/>
          <w:b/>
          <w:bCs/>
        </w:rPr>
        <w:t>οχώρου</w:t>
      </w:r>
      <w:proofErr w:type="spellEnd"/>
      <w:r w:rsidRPr="00322D07">
        <w:rPr>
          <w:rFonts w:ascii="Courier New" w:hAnsi="Courier New" w:cs="Courier New"/>
          <w:b/>
          <w:bCs/>
        </w:rPr>
        <w:t xml:space="preserve"> </w:t>
      </w:r>
      <w:proofErr w:type="spellStart"/>
      <w:r w:rsidRPr="00322D07">
        <w:rPr>
          <w:rFonts w:ascii="Courier New" w:hAnsi="Courier New" w:cs="Courier New"/>
          <w:b/>
          <w:bCs/>
        </w:rPr>
        <w:t>σήμ</w:t>
      </w:r>
      <w:proofErr w:type="spellEnd"/>
      <w:r w:rsidRPr="00322D07">
        <w:rPr>
          <w:rFonts w:ascii="Courier New" w:hAnsi="Courier New" w:cs="Courier New"/>
          <w:b/>
          <w:bCs/>
        </w:rPr>
        <w:t>ατος</w:t>
      </w:r>
    </w:p>
    <w:p w14:paraId="6F03D948" w14:textId="7B0A9F68" w:rsidR="00322D07" w:rsidRPr="0066371B" w:rsidRDefault="00322D07" w:rsidP="00F42CA6">
      <w:pPr>
        <w:numPr>
          <w:ilvl w:val="1"/>
          <w:numId w:val="39"/>
        </w:num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 xml:space="preserve">Ο πίνακας </w:t>
      </w:r>
      <m:oMath>
        <m:r>
          <w:rPr>
            <w:rFonts w:ascii="Cambria Math" w:hAnsi="Cambria Math" w:cs="Courier New"/>
          </w:rPr>
          <m:t>A</m:t>
        </m:r>
        <m:r>
          <m:rPr>
            <m:sty m:val="p"/>
          </m:rPr>
          <w:rPr>
            <w:rFonts w:ascii="Cambria Math" w:hAnsi="Cambria Math" w:cs="Courier New"/>
            <w:lang w:val="el-GR"/>
          </w:rPr>
          <m:t>Γ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A</m:t>
            </m:r>
          </m:e>
          <m:sup>
            <m:r>
              <w:rPr>
                <w:rFonts w:ascii="Cambria Math" w:hAnsi="Cambria Math" w:cs="Courier New"/>
              </w:rPr>
              <m:t>H</m:t>
            </m:r>
          </m:sup>
        </m:sSup>
      </m:oMath>
      <w:r w:rsidRPr="0066371B">
        <w:rPr>
          <w:rFonts w:ascii="Courier New" w:hAnsi="Courier New" w:cs="Courier New"/>
          <w:lang w:val="el-GR"/>
        </w:rPr>
        <w:t xml:space="preserve"> έχει </w:t>
      </w:r>
      <w:r w:rsidRPr="0066371B">
        <w:rPr>
          <w:rFonts w:ascii="Courier New" w:hAnsi="Courier New" w:cs="Courier New"/>
          <w:b/>
          <w:bCs/>
          <w:lang w:val="el-GR"/>
        </w:rPr>
        <w:t>ίδιες</w:t>
      </w:r>
      <w:r w:rsidRPr="0066371B">
        <w:rPr>
          <w:rFonts w:ascii="Courier New" w:hAnsi="Courier New" w:cs="Courier New"/>
          <w:lang w:val="el-GR"/>
        </w:rPr>
        <w:t xml:space="preserve"> ιδιοτιμές με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Γ</m:t>
            </m:r>
            <m:ctrlPr>
              <w:rPr>
                <w:rFonts w:ascii="Cambria Math" w:hAnsi="Cambria Math" w:cs="Courier New"/>
              </w:rPr>
            </m:ctrlPr>
          </m:e>
          <m:sup>
            <m:r>
              <w:rPr>
                <w:rFonts w:ascii="Cambria Math" w:hAnsi="Cambria Math" w:cs="Courier New"/>
                <w:lang w:val="el-GR"/>
              </w:rPr>
              <m:t>1</m:t>
            </m:r>
            <m:r>
              <m:rPr>
                <m:lit/>
              </m:rPr>
              <w:rPr>
                <w:rFonts w:ascii="Cambria Math" w:hAnsi="Cambria Math" w:cs="Courier New"/>
                <w:lang w:val="el-GR"/>
              </w:rPr>
              <m:t>/</m:t>
            </m:r>
            <m:r>
              <w:rPr>
                <w:rFonts w:ascii="Cambria Math" w:hAnsi="Cambria Math" w:cs="Courier New"/>
                <w:lang w:val="el-GR"/>
              </w:rPr>
              <m:t>2</m:t>
            </m:r>
          </m:sup>
        </m:sSup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A</m:t>
            </m:r>
          </m:e>
          <m:sup>
            <m:r>
              <w:rPr>
                <w:rFonts w:ascii="Cambria Math" w:hAnsi="Cambria Math" w:cs="Courier New"/>
              </w:rPr>
              <m:t>H</m:t>
            </m:r>
          </m:sup>
        </m:sSup>
        <m:r>
          <w:rPr>
            <w:rFonts w:ascii="Cambria Math" w:hAnsi="Cambria Math" w:cs="Courier New"/>
          </w:rPr>
          <m:t>A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Γ</m:t>
            </m:r>
            <m:ctrlPr>
              <w:rPr>
                <w:rFonts w:ascii="Cambria Math" w:hAnsi="Cambria Math" w:cs="Courier New"/>
              </w:rPr>
            </m:ctrlPr>
          </m:e>
          <m:sup>
            <m:r>
              <w:rPr>
                <w:rFonts w:ascii="Cambria Math" w:hAnsi="Cambria Math" w:cs="Courier New"/>
                <w:lang w:val="el-GR"/>
              </w:rPr>
              <m:t>1</m:t>
            </m:r>
            <m:r>
              <m:rPr>
                <m:lit/>
              </m:rPr>
              <w:rPr>
                <w:rFonts w:ascii="Cambria Math" w:hAnsi="Cambria Math" w:cs="Courier New"/>
                <w:lang w:val="el-GR"/>
              </w:rPr>
              <m:t>/</m:t>
            </m:r>
            <m:r>
              <w:rPr>
                <w:rFonts w:ascii="Cambria Math" w:hAnsi="Cambria Math" w:cs="Courier New"/>
                <w:lang w:val="el-GR"/>
              </w:rPr>
              <m:t>2</m:t>
            </m:r>
          </m:sup>
        </m:sSup>
      </m:oMath>
      <w:r w:rsidRPr="0066371B">
        <w:rPr>
          <w:rFonts w:ascii="Courier New" w:hAnsi="Courier New" w:cs="Courier New"/>
          <w:lang w:val="el-GR"/>
        </w:rPr>
        <w:t>,</w:t>
      </w:r>
      <w:r w:rsidRPr="0066371B">
        <w:rPr>
          <w:rFonts w:ascii="Courier New" w:hAnsi="Courier New" w:cs="Courier New"/>
          <w:lang w:val="el-GR"/>
        </w:rPr>
        <w:br/>
        <w:t xml:space="preserve">οπότε ο </w:t>
      </w:r>
      <w:proofErr w:type="spellStart"/>
      <w:r w:rsidRPr="0066371B">
        <w:rPr>
          <w:rFonts w:ascii="Courier New" w:hAnsi="Courier New" w:cs="Courier New"/>
          <w:i/>
          <w:iCs/>
          <w:lang w:val="el-GR"/>
        </w:rPr>
        <w:t>υπόχωρος</w:t>
      </w:r>
      <w:proofErr w:type="spellEnd"/>
      <w:r w:rsidRPr="0066371B">
        <w:rPr>
          <w:rFonts w:ascii="Courier New" w:hAnsi="Courier New" w:cs="Courier New"/>
          <w:i/>
          <w:iCs/>
          <w:lang w:val="el-GR"/>
        </w:rPr>
        <w:t xml:space="preserve"> σήματος</w:t>
      </w:r>
      <w:r w:rsidRPr="0066371B">
        <w:rPr>
          <w:rFonts w:ascii="Courier New" w:hAnsi="Courier New" w:cs="Courier New"/>
          <w:lang w:val="el-GR"/>
        </w:rPr>
        <w:t xml:space="preserve"> παραμένει διάστασης ≤ </w:t>
      </w:r>
      <w:r w:rsidRPr="00322D07">
        <w:rPr>
          <w:rFonts w:ascii="Courier New" w:hAnsi="Courier New" w:cs="Courier New"/>
        </w:rPr>
        <w:t>P</w:t>
      </w:r>
      <w:r w:rsidRPr="0066371B">
        <w:rPr>
          <w:rFonts w:ascii="Courier New" w:hAnsi="Courier New" w:cs="Courier New"/>
          <w:lang w:val="el-GR"/>
        </w:rPr>
        <w:t xml:space="preserve">· όμως τα “καθαρά” </w:t>
      </w:r>
      <w:r w:rsidRPr="00322D07">
        <w:rPr>
          <w:rFonts w:ascii="Courier New" w:hAnsi="Courier New" w:cs="Courier New"/>
        </w:rPr>
        <w:t>steering</w:t>
      </w:r>
      <w:r w:rsidRPr="0066371B">
        <w:rPr>
          <w:rFonts w:ascii="Courier New" w:hAnsi="Courier New" w:cs="Courier New"/>
          <w:lang w:val="el-GR"/>
        </w:rPr>
        <w:t>-</w:t>
      </w:r>
      <w:r w:rsidRPr="00322D07">
        <w:rPr>
          <w:rFonts w:ascii="Courier New" w:hAnsi="Courier New" w:cs="Courier New"/>
        </w:rPr>
        <w:t>vectors</w:t>
      </w:r>
      <w:r w:rsidRPr="0066371B">
        <w:rPr>
          <w:rFonts w:ascii="Courier New" w:hAnsi="Courier New" w:cs="Courier New"/>
          <w:lang w:val="el-GR"/>
        </w:rPr>
        <w:t xml:space="preserve"> δεν εμφανίζονται ως ίδιοι άξονες.</w:t>
      </w:r>
    </w:p>
    <w:p w14:paraId="01B392ED" w14:textId="77777777" w:rsidR="00322D07" w:rsidRPr="00322D07" w:rsidRDefault="00322D07" w:rsidP="00F42CA6">
      <w:pPr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322D07">
        <w:rPr>
          <w:rFonts w:ascii="Courier New" w:hAnsi="Courier New" w:cs="Courier New"/>
          <w:b/>
          <w:bCs/>
        </w:rPr>
        <w:t>Εκφυλισμένες</w:t>
      </w:r>
      <w:proofErr w:type="spellEnd"/>
      <w:r w:rsidRPr="00322D07">
        <w:rPr>
          <w:rFonts w:ascii="Courier New" w:hAnsi="Courier New" w:cs="Courier New"/>
          <w:b/>
          <w:bCs/>
        </w:rPr>
        <w:t xml:space="preserve"> π</w:t>
      </w:r>
      <w:proofErr w:type="spellStart"/>
      <w:r w:rsidRPr="00322D07">
        <w:rPr>
          <w:rFonts w:ascii="Courier New" w:hAnsi="Courier New" w:cs="Courier New"/>
          <w:b/>
          <w:bCs/>
        </w:rPr>
        <w:t>ερι</w:t>
      </w:r>
      <w:proofErr w:type="spellEnd"/>
      <w:r w:rsidRPr="00322D07">
        <w:rPr>
          <w:rFonts w:ascii="Courier New" w:hAnsi="Courier New" w:cs="Courier New"/>
          <w:b/>
          <w:bCs/>
        </w:rPr>
        <w:t>πτώσεις</w:t>
      </w:r>
    </w:p>
    <w:p w14:paraId="03C2B7CA" w14:textId="77777777" w:rsidR="00DA6CDA" w:rsidRPr="0066371B" w:rsidRDefault="00322D07" w:rsidP="00F42CA6">
      <w:pPr>
        <w:numPr>
          <w:ilvl w:val="1"/>
          <w:numId w:val="39"/>
        </w:num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 xml:space="preserve">Αν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φ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  <w:lang w:val="el-GR"/>
          </w:rPr>
          <m:t>=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φ</m:t>
            </m:r>
          </m:e>
          <m:sub>
            <m:r>
              <w:rPr>
                <w:rFonts w:ascii="Cambria Math" w:hAnsi="Cambria Math" w:cs="Courier New"/>
              </w:rPr>
              <m:t>k</m:t>
            </m:r>
          </m:sub>
        </m:sSub>
      </m:oMath>
      <w:r w:rsidRPr="0066371B">
        <w:rPr>
          <w:rFonts w:ascii="Courier New" w:hAnsi="Courier New" w:cs="Courier New"/>
          <w:lang w:val="el-GR"/>
        </w:rPr>
        <w:t xml:space="preserve"> (πλήρης συνοχή) </w:t>
      </w:r>
      <w:r w:rsidRPr="0066371B">
        <w:rPr>
          <w:rFonts w:ascii="Cambria Math" w:hAnsi="Cambria Math" w:cs="Cambria Math"/>
          <w:lang w:val="el-GR"/>
        </w:rPr>
        <w:t>⇒</w:t>
      </w:r>
      <w:r w:rsidRPr="0066371B">
        <w:rPr>
          <w:rFonts w:ascii="Courier New" w:hAnsi="Courier New" w:cs="Courier New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ρ</m:t>
            </m:r>
            <m:ctrlPr>
              <w:rPr>
                <w:rFonts w:ascii="Cambria Math" w:hAnsi="Cambria Math" w:cs="Courier New"/>
              </w:rPr>
            </m:ctrlPr>
          </m:e>
          <m:sub>
            <m:r>
              <w:rPr>
                <w:rFonts w:ascii="Cambria Math" w:hAnsi="Cambria Math" w:cs="Courier New"/>
              </w:rPr>
              <m:t>ik</m:t>
            </m:r>
          </m:sub>
        </m:sSub>
        <m:r>
          <w:rPr>
            <w:rFonts w:ascii="Cambria Math" w:hAnsi="Cambria Math" w:cs="Courier New"/>
            <w:lang w:val="el-GR"/>
          </w:rPr>
          <m:t>=1</m:t>
        </m:r>
      </m:oMath>
      <w:r w:rsidRPr="0066371B">
        <w:rPr>
          <w:rFonts w:ascii="Courier New" w:hAnsi="Courier New" w:cs="Courier New"/>
          <w:lang w:val="el-GR"/>
        </w:rPr>
        <w:t xml:space="preserve"> </w:t>
      </w:r>
      <w:r w:rsidRPr="0066371B">
        <w:rPr>
          <w:rFonts w:ascii="Cambria Math" w:hAnsi="Cambria Math" w:cs="Cambria Math"/>
          <w:lang w:val="el-GR"/>
        </w:rPr>
        <w:t>⇒</w:t>
      </w:r>
      <w:r w:rsidRPr="0066371B">
        <w:rPr>
          <w:rFonts w:ascii="Courier New" w:hAnsi="Courier New" w:cs="Courier New"/>
          <w:lang w:val="el-GR"/>
        </w:rPr>
        <w:t xml:space="preserve"> ο πρώτος όρος γίνεται </w:t>
      </w:r>
    </w:p>
    <w:p w14:paraId="611833A3" w14:textId="51B0B954" w:rsidR="00322D07" w:rsidRPr="0066371B" w:rsidRDefault="0079689C" w:rsidP="00DA6CDA">
      <w:pPr>
        <w:ind w:left="1440"/>
        <w:rPr>
          <w:rFonts w:ascii="Courier New" w:hAnsi="Courier New" w:cs="Courier New"/>
          <w:lang w:val="el-GR"/>
        </w:rPr>
      </w:pPr>
      <m:oMath>
        <m:r>
          <w:rPr>
            <w:rFonts w:ascii="Cambria Math" w:hAnsi="Cambria Math" w:cs="Courier New"/>
            <w:lang w:val="el-GR"/>
          </w:rPr>
          <m:t>∝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 w:cs="Courier New"/>
                    <w:i/>
                  </w:rPr>
                </m:ctrlPr>
              </m:naryPr>
              <m:sub>
                <m:r>
                  <w:rPr>
                    <w:rFonts w:ascii="Cambria Math" w:hAnsi="Cambria Math" w:cs="Courier New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ourier New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  <w:lang w:val="el-GR"/>
                  </w:rPr>
                  <m:t>⋅</m:t>
                </m:r>
              </m:e>
            </m:d>
          </m:e>
          <m:sup>
            <m:r>
              <w:rPr>
                <w:rFonts w:ascii="Cambria Math" w:hAnsi="Cambria Math" w:cs="Courier New"/>
              </w:rPr>
              <m:t>H</m:t>
            </m:r>
          </m:sup>
        </m:sSup>
        <m:r>
          <w:rPr>
            <w:rFonts w:ascii="Cambria Math" w:hAnsi="Cambria Math" w:cs="Cambria Math"/>
            <w:lang w:val="el-GR"/>
          </w:rPr>
          <m:t>⇒</m:t>
        </m:r>
        <m:r>
          <w:rPr>
            <w:rFonts w:ascii="Cambria Math" w:hAnsi="Cambria Math" w:cs="Courier New"/>
          </w:rPr>
          <m:t>rank</m:t>
        </m:r>
        <m:r>
          <w:rPr>
            <w:rFonts w:ascii="Cambria Math" w:hAnsi="Cambria Math" w:cs="Courier New"/>
            <w:lang w:val="el-GR"/>
          </w:rPr>
          <m:t>1</m:t>
        </m:r>
      </m:oMath>
      <w:r w:rsidR="00322D07" w:rsidRPr="0066371B">
        <w:rPr>
          <w:rFonts w:ascii="Courier New" w:hAnsi="Courier New" w:cs="Courier New"/>
          <w:lang w:val="el-GR"/>
        </w:rPr>
        <w:t>.</w:t>
      </w:r>
    </w:p>
    <w:p w14:paraId="7881CE21" w14:textId="346054AA" w:rsidR="00322D07" w:rsidRPr="0066371B" w:rsidRDefault="00322D07" w:rsidP="00F42CA6">
      <w:pPr>
        <w:numPr>
          <w:ilvl w:val="1"/>
          <w:numId w:val="39"/>
        </w:num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 xml:space="preserve">Το μητρώο αυτοσυσχέτισης τότε </w:t>
      </w:r>
      <w:r w:rsidRPr="0066371B">
        <w:rPr>
          <w:rFonts w:ascii="Courier New" w:hAnsi="Courier New" w:cs="Courier New"/>
          <w:b/>
          <w:bCs/>
          <w:lang w:val="el-GR"/>
        </w:rPr>
        <w:t>χάνει</w:t>
      </w:r>
      <w:r w:rsidRPr="0066371B">
        <w:rPr>
          <w:rFonts w:ascii="Courier New" w:hAnsi="Courier New" w:cs="Courier New"/>
          <w:lang w:val="el-GR"/>
        </w:rPr>
        <w:t xml:space="preserve"> πληροφορία για ατομικές συχνότητες.</w:t>
      </w:r>
    </w:p>
    <w:p w14:paraId="26CDB7A2" w14:textId="6E9CBAE6" w:rsidR="00322D07" w:rsidRPr="0066371B" w:rsidRDefault="00322D07" w:rsidP="00F42CA6">
      <w:pPr>
        <w:numPr>
          <w:ilvl w:val="0"/>
          <w:numId w:val="39"/>
        </w:num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t>Γενικός τύπος</w:t>
      </w:r>
      <w:r w:rsidRPr="0066371B">
        <w:rPr>
          <w:rFonts w:ascii="Courier New" w:hAnsi="Courier New" w:cs="Courier New"/>
          <w:lang w:val="el-GR"/>
        </w:rPr>
        <w:br/>
        <w:t xml:space="preserve">Τελική μορφή για τις εκτιμήσεις από </w:t>
      </w:r>
      <w:r w:rsidRPr="00322D07">
        <w:rPr>
          <w:rFonts w:ascii="Courier New" w:hAnsi="Courier New" w:cs="Courier New"/>
        </w:rPr>
        <w:t>N</w:t>
      </w:r>
      <w:r w:rsidRPr="0066371B">
        <w:rPr>
          <w:rFonts w:ascii="Courier New" w:hAnsi="Courier New" w:cs="Courier New"/>
          <w:lang w:val="el-GR"/>
        </w:rPr>
        <w:t xml:space="preserve"> δείγματα:</w:t>
      </w:r>
    </w:p>
    <w:p w14:paraId="56F45CF4" w14:textId="77777777" w:rsidR="00C52D69" w:rsidRPr="0066371B" w:rsidRDefault="00C52D69" w:rsidP="00322D07">
      <w:pPr>
        <w:rPr>
          <w:rFonts w:ascii="Courier New" w:hAnsi="Courier New" w:cs="Courier New"/>
          <w:lang w:val="el-GR"/>
        </w:rPr>
      </w:pPr>
    </w:p>
    <w:p w14:paraId="46C4E612" w14:textId="77777777" w:rsidR="00207BA2" w:rsidRPr="00EF42D0" w:rsidRDefault="00D177D5" w:rsidP="00207BA2">
      <w:pPr>
        <w:tabs>
          <w:tab w:val="left" w:pos="2513"/>
        </w:tabs>
        <w:suppressAutoHyphens/>
        <w:jc w:val="both"/>
        <w:rPr>
          <w:rFonts w:ascii="Courier New" w:hAnsi="Courier New" w:cs="Courier New"/>
        </w:rPr>
      </w:pPr>
      <m:oMath>
        <m:acc>
          <m:accPr>
            <m:ctrlPr>
              <w:rPr>
                <w:rFonts w:ascii="Cambria Math" w:hAnsi="Cambria Math" w:cs="Courier New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R</m:t>
                </m:r>
                <m:ctrlPr>
                  <w:rPr>
                    <w:rFonts w:ascii="Cambria Math" w:hAnsi="Cambria Math" w:cs="Courier New"/>
                  </w:rPr>
                </m:ctrlPr>
              </m:e>
              <m:sub>
                <m:r>
                  <w:rPr>
                    <w:rFonts w:ascii="Cambria Math" w:hAnsi="Cambria Math" w:cs="Courier New"/>
                  </w:rPr>
                  <m:t>XX</m:t>
                </m:r>
              </m:sub>
            </m:sSub>
          </m:e>
        </m:acc>
        <m:r>
          <w:rPr>
            <w:rFonts w:ascii="Cambria Math" w:hAnsi="Cambria Math" w:cs="Courier New"/>
          </w:rPr>
          <m:t xml:space="preserve">= </m:t>
        </m:r>
        <m:f>
          <m:fPr>
            <m:ctrlPr>
              <w:rPr>
                <w:rFonts w:ascii="Cambria Math" w:hAnsi="Cambria Math" w:cs="Courier New"/>
              </w:rPr>
            </m:ctrlPr>
          </m:fPr>
          <m:num>
            <m:r>
              <w:rPr>
                <w:rFonts w:ascii="Cambria Math" w:hAnsi="Cambria Math" w:cs="Courier New"/>
              </w:rPr>
              <m:t>1</m:t>
            </m:r>
            <m:ctrlPr>
              <w:rPr>
                <w:rFonts w:ascii="Cambria Math" w:hAnsi="Cambria Math" w:cs="Courier New"/>
                <w:i/>
              </w:rPr>
            </m:ctrlPr>
          </m:num>
          <m:den>
            <m:r>
              <w:rPr>
                <w:rFonts w:ascii="Cambria Math" w:hAnsi="Cambria Math" w:cs="Courier New"/>
              </w:rPr>
              <m:t>N</m:t>
            </m:r>
            <m:ctrlPr>
              <w:rPr>
                <w:rFonts w:ascii="Cambria Math" w:hAnsi="Cambria Math" w:cs="Courier New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 w:cs="Courier New"/>
              </w:rPr>
            </m:ctrlPr>
          </m:naryPr>
          <m:sub>
            <m:r>
              <w:rPr>
                <w:rFonts w:ascii="Cambria Math" w:hAnsi="Cambria Math" w:cs="Courier New"/>
              </w:rPr>
              <m:t>n=1</m:t>
            </m:r>
            <m:ctrlPr>
              <w:rPr>
                <w:rFonts w:ascii="Cambria Math" w:hAnsi="Cambria Math" w:cs="Courier New"/>
                <w:i/>
              </w:rPr>
            </m:ctrlPr>
          </m:sub>
          <m:sup>
            <m:r>
              <w:rPr>
                <w:rFonts w:ascii="Cambria Math" w:hAnsi="Cambria Math" w:cs="Courier New"/>
              </w:rPr>
              <m:t>N</m:t>
            </m:r>
            <m:ctrlPr>
              <w:rPr>
                <w:rFonts w:ascii="Cambria Math" w:hAnsi="Cambria Math" w:cs="Courier New"/>
                <w:i/>
              </w:rPr>
            </m:ctrlPr>
          </m:sup>
          <m:e>
            <m:r>
              <w:rPr>
                <w:rFonts w:ascii="Cambria Math" w:hAnsi="Cambria Math" w:cs="Courier New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</w:rPr>
                  <m:t>H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n</m:t>
                </m:r>
              </m:e>
            </m:d>
            <m:ctrlPr>
              <w:rPr>
                <w:rFonts w:ascii="Cambria Math" w:hAnsi="Cambria Math" w:cs="Courier New"/>
                <w:i/>
              </w:rPr>
            </m:ctrlPr>
          </m:e>
        </m:nary>
        <m:r>
          <w:rPr>
            <w:rFonts w:ascii="Cambria Math" w:hAnsi="Cambria Math" w:cs="Courier New"/>
          </w:rPr>
          <m:t>=</m:t>
        </m:r>
      </m:oMath>
      <w:r w:rsidR="00207BA2" w:rsidRPr="00EF42D0">
        <w:rPr>
          <w:rFonts w:ascii="Courier New" w:hAnsi="Courier New" w:cs="Courier New"/>
        </w:rPr>
        <w:t xml:space="preserve"> A,</w:t>
      </w:r>
      <m:oMath>
        <m:acc>
          <m:accPr>
            <m:ctrlPr>
              <w:rPr>
                <w:rFonts w:ascii="Cambria Math" w:hAnsi="Cambria Math" w:cs="Courier Ne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ourier New"/>
              </w:rPr>
              <m:t>Γ</m:t>
            </m:r>
          </m:e>
        </m:acc>
      </m:oMath>
      <w:r w:rsidR="00207BA2" w:rsidRPr="00EF42D0">
        <w:rPr>
          <w:rFonts w:ascii="Courier New" w:hAnsi="Courier New" w:cs="Courier New"/>
        </w:rPr>
        <w:t>,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A</m:t>
            </m:r>
          </m:e>
          <m:sup>
            <m:r>
              <w:rPr>
                <w:rFonts w:ascii="Cambria Math" w:hAnsi="Cambria Math" w:cs="Courier New"/>
              </w:rPr>
              <m:t>H</m:t>
            </m:r>
          </m:sup>
        </m:sSup>
      </m:oMath>
      <w:r w:rsidR="00207BA2" w:rsidRPr="00EF42D0">
        <w:rPr>
          <w:rFonts w:ascii="Courier New" w:hAnsi="Courier New" w:cs="Courier New"/>
        </w:rPr>
        <w:t xml:space="preserve">+ </w:t>
      </w:r>
      <m:oMath>
        <m:acc>
          <m:accPr>
            <m:ctrlPr>
              <w:rPr>
                <w:rFonts w:ascii="Cambria Math" w:hAnsi="Cambria Math" w:cs="Courier New"/>
              </w:rPr>
            </m:ctrlPr>
          </m:accPr>
          <m:e>
            <m:sSubSup>
              <m:sSubSupPr>
                <m:ctrlPr>
                  <w:rPr>
                    <w:rFonts w:ascii="Cambria Math" w:hAnsi="Cambria Math" w:cs="Courier New"/>
                    <w:i/>
                  </w:rPr>
                </m:ctrlPr>
              </m:sSubSupPr>
              <m:e>
                <m:r>
                  <w:rPr>
                    <w:rFonts w:ascii="Cambria Math" w:hAnsi="Cambria Math" w:cs="Courier New"/>
                  </w:rPr>
                  <m:t>σ</m:t>
                </m:r>
              </m:e>
              <m:sub>
                <m:r>
                  <w:rPr>
                    <w:rFonts w:ascii="Cambria Math" w:hAnsi="Cambria Math" w:cs="Courier New"/>
                  </w:rPr>
                  <m:t>w</m:t>
                </m:r>
              </m:sub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bSup>
          </m:e>
        </m:acc>
      </m:oMath>
      <w:r w:rsidR="00207BA2" w:rsidRPr="00EF42D0">
        <w:rPr>
          <w:rFonts w:ascii="Courier New" w:hAnsi="Courier New" w:cs="Courier New"/>
        </w:rPr>
        <w:t xml:space="preserve">I, </w:t>
      </w:r>
    </w:p>
    <w:p w14:paraId="58FE3E40" w14:textId="69AD1AC6" w:rsidR="00322D07" w:rsidRPr="00207BA2" w:rsidRDefault="00322D07" w:rsidP="00322D07">
      <w:pPr>
        <w:rPr>
          <w:rFonts w:ascii="Courier New" w:hAnsi="Courier New" w:cs="Courier New"/>
          <w:lang w:val="el-GR"/>
        </w:rPr>
      </w:pPr>
      <w:proofErr w:type="spellStart"/>
      <w:r w:rsidRPr="00322D07">
        <w:rPr>
          <w:rFonts w:ascii="Courier New" w:hAnsi="Courier New" w:cs="Courier New"/>
        </w:rPr>
        <w:t>με</w:t>
      </w:r>
      <w:proofErr w:type="spellEnd"/>
      <w:r w:rsidRPr="00207BA2">
        <w:rPr>
          <w:rFonts w:ascii="Courier New" w:hAnsi="Courier New" w:cs="Courier New"/>
          <w:lang w:val="el-GR"/>
        </w:rPr>
        <w:t xml:space="preserve"> </w:t>
      </w:r>
      <m:oMath>
        <m:acc>
          <m:accPr>
            <m:ctrlPr>
              <w:rPr>
                <w:rFonts w:ascii="Cambria Math" w:hAnsi="Cambria Math" w:cs="Courier New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ourier New"/>
              </w:rPr>
              <m:t>Γ</m:t>
            </m:r>
          </m:e>
        </m:acc>
      </m:oMath>
      <w:r w:rsidRPr="00207BA2">
        <w:rPr>
          <w:rFonts w:ascii="Courier New" w:hAnsi="Courier New" w:cs="Courier New"/>
          <w:lang w:val="el-GR"/>
        </w:rPr>
        <w:t xml:space="preserve"> </w:t>
      </w:r>
      <w:proofErr w:type="spellStart"/>
      <w:r w:rsidRPr="00322D07">
        <w:rPr>
          <w:rFonts w:ascii="Courier New" w:hAnsi="Courier New" w:cs="Courier New"/>
          <w:i/>
          <w:iCs/>
        </w:rPr>
        <w:t>μη</w:t>
      </w:r>
      <w:proofErr w:type="spellEnd"/>
      <w:r w:rsidRPr="00207BA2">
        <w:rPr>
          <w:rFonts w:ascii="Courier New" w:hAnsi="Courier New" w:cs="Courier New"/>
          <w:lang w:val="el-GR"/>
        </w:rPr>
        <w:t xml:space="preserve"> </w:t>
      </w:r>
      <w:proofErr w:type="spellStart"/>
      <w:r w:rsidRPr="00322D07">
        <w:rPr>
          <w:rFonts w:ascii="Courier New" w:hAnsi="Courier New" w:cs="Courier New"/>
        </w:rPr>
        <w:t>δι</w:t>
      </w:r>
      <w:proofErr w:type="spellEnd"/>
      <w:r w:rsidRPr="00322D07">
        <w:rPr>
          <w:rFonts w:ascii="Courier New" w:hAnsi="Courier New" w:cs="Courier New"/>
        </w:rPr>
        <w:t>αγώνια</w:t>
      </w:r>
      <w:r w:rsidRPr="00207BA2">
        <w:rPr>
          <w:rFonts w:ascii="Courier New" w:hAnsi="Courier New" w:cs="Courier New"/>
          <w:lang w:val="el-GR"/>
        </w:rPr>
        <w:t>.</w:t>
      </w:r>
    </w:p>
    <w:p w14:paraId="2CA70387" w14:textId="77777777" w:rsidR="00322D07" w:rsidRPr="00322D07" w:rsidRDefault="00D177D5" w:rsidP="00322D0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318D1826">
          <v:rect id="_x0000_i1051" alt="" style="width:230.25pt;height:.05pt;mso-width-percent:0;mso-height-percent:0;mso-width-percent:0;mso-height-percent:0" o:hrpct="492" o:hralign="center" o:hrstd="t" o:hr="t" fillcolor="#a0a0a0" stroked="f"/>
        </w:pict>
      </w:r>
    </w:p>
    <w:p w14:paraId="1E3F2990" w14:textId="77777777" w:rsidR="00322D07" w:rsidRPr="0066371B" w:rsidRDefault="00322D07" w:rsidP="00322D07">
      <w:pPr>
        <w:rPr>
          <w:rFonts w:ascii="Courier New" w:hAnsi="Courier New" w:cs="Courier New"/>
          <w:b/>
          <w:bCs/>
          <w:lang w:val="el-GR"/>
        </w:rPr>
      </w:pPr>
      <w:r w:rsidRPr="0066371B">
        <w:rPr>
          <w:rFonts w:ascii="Courier New" w:hAnsi="Courier New" w:cs="Courier New"/>
          <w:b/>
          <w:bCs/>
          <w:lang w:val="el-GR"/>
        </w:rPr>
        <w:t>Συμπέρασμα</w:t>
      </w:r>
    </w:p>
    <w:p w14:paraId="782A32C8" w14:textId="125A651E" w:rsidR="00322D07" w:rsidRPr="0066371B" w:rsidRDefault="00322D07" w:rsidP="00322D07">
      <w:pPr>
        <w:rPr>
          <w:rFonts w:ascii="Courier New" w:hAnsi="Courier New" w:cs="Courier New"/>
          <w:lang w:val="el-GR"/>
        </w:rPr>
      </w:pPr>
      <w:r w:rsidRPr="0066371B">
        <w:rPr>
          <w:rFonts w:ascii="Courier New" w:hAnsi="Courier New" w:cs="Courier New"/>
          <w:lang w:val="el-GR"/>
        </w:rPr>
        <w:t xml:space="preserve">Το βασικό που </w:t>
      </w:r>
      <w:r w:rsidRPr="0066371B">
        <w:rPr>
          <w:rFonts w:ascii="Courier New" w:hAnsi="Courier New" w:cs="Courier New"/>
          <w:b/>
          <w:bCs/>
          <w:lang w:val="el-GR"/>
        </w:rPr>
        <w:t>αλλάζει</w:t>
      </w:r>
      <w:r w:rsidRPr="0066371B">
        <w:rPr>
          <w:rFonts w:ascii="Courier New" w:hAnsi="Courier New" w:cs="Courier New"/>
          <w:lang w:val="el-GR"/>
        </w:rPr>
        <w:t xml:space="preserve"> είναι ότι η συνεισφορά του σήματος </w:t>
      </w:r>
      <w:r w:rsidRPr="0066371B">
        <w:rPr>
          <w:rFonts w:ascii="Courier New" w:hAnsi="Courier New" w:cs="Courier New"/>
          <w:b/>
          <w:bCs/>
          <w:lang w:val="el-GR"/>
        </w:rPr>
        <w:t>παύει να γράφεται ως άθροισμα ανεξάρτητων βαθμίδων-1</w:t>
      </w:r>
      <w:r w:rsidRPr="0066371B">
        <w:rPr>
          <w:rFonts w:ascii="Courier New" w:hAnsi="Courier New" w:cs="Courier New"/>
          <w:lang w:val="el-GR"/>
        </w:rPr>
        <w:t xml:space="preserve">. Οι </w:t>
      </w:r>
      <w:r w:rsidRPr="0066371B">
        <w:rPr>
          <w:rFonts w:ascii="Courier New" w:hAnsi="Courier New" w:cs="Courier New"/>
          <w:i/>
          <w:iCs/>
          <w:lang w:val="el-GR"/>
        </w:rPr>
        <w:t>εκτός διαγωνίου</w:t>
      </w:r>
      <w:r w:rsidRPr="0066371B">
        <w:rPr>
          <w:rFonts w:ascii="Courier New" w:hAnsi="Courier New" w:cs="Courier New"/>
          <w:lang w:val="el-GR"/>
        </w:rPr>
        <w:t xml:space="preserve"> όροι της </w:t>
      </w:r>
      <m:oMath>
        <m:r>
          <m:rPr>
            <m:sty m:val="p"/>
          </m:rPr>
          <w:rPr>
            <w:rFonts w:ascii="Cambria Math" w:hAnsi="Cambria Math" w:cs="Courier New"/>
            <w:lang w:val="el-GR"/>
          </w:rPr>
          <m:t>Γ</m:t>
        </m:r>
      </m:oMath>
      <w:r w:rsidRPr="0066371B">
        <w:rPr>
          <w:rFonts w:ascii="Courier New" w:hAnsi="Courier New" w:cs="Courier New"/>
          <w:lang w:val="el-GR"/>
        </w:rPr>
        <w:t xml:space="preserve"> ενσωματώνονται στο </w:t>
      </w:r>
      <m:oMath>
        <m:sSub>
          <m:sSubPr>
            <m:ctrlPr>
              <w:rPr>
                <w:rFonts w:ascii="Cambria Math" w:hAnsi="Cambria Math" w:cs="Courier New"/>
                <w:i/>
                <w:lang w:val="el-GR"/>
              </w:rPr>
            </m:ctrlPr>
          </m:sSubPr>
          <m:e>
            <m:r>
              <w:rPr>
                <w:rFonts w:ascii="Cambria Math" w:hAnsi="Cambria Math" w:cs="Courier New"/>
              </w:rPr>
              <m:t>R</m:t>
            </m:r>
            <m:ctrlPr>
              <w:rPr>
                <w:rFonts w:ascii="Cambria Math" w:hAnsi="Cambria Math" w:cs="Courier New"/>
                <w:lang w:val="el-GR"/>
              </w:rPr>
            </m:ctrlPr>
          </m:e>
          <m:sub>
            <m:r>
              <w:rPr>
                <w:rFonts w:ascii="Cambria Math" w:hAnsi="Cambria Math" w:cs="Courier New"/>
              </w:rPr>
              <m:t>SS</m:t>
            </m:r>
          </m:sub>
        </m:sSub>
      </m:oMath>
      <w:r w:rsidRPr="0066371B">
        <w:rPr>
          <w:rFonts w:ascii="Courier New" w:hAnsi="Courier New" w:cs="Courier New"/>
          <w:lang w:val="el-GR"/>
        </w:rPr>
        <w:t xml:space="preserve"> και διατηρούνται στον υπολογισμό, επηρεάζοντας τόσο την ιδιοδομή όσο και τις πρακτικές μεθόδους εκτίμησης (</w:t>
      </w:r>
      <w:r w:rsidRPr="00322D07">
        <w:rPr>
          <w:rFonts w:ascii="Courier New" w:hAnsi="Courier New" w:cs="Courier New"/>
        </w:rPr>
        <w:t>MUSIC</w:t>
      </w:r>
      <w:r w:rsidRPr="0066371B">
        <w:rPr>
          <w:rFonts w:ascii="Courier New" w:hAnsi="Courier New" w:cs="Courier New"/>
          <w:lang w:val="el-GR"/>
        </w:rPr>
        <w:t xml:space="preserve">, </w:t>
      </w:r>
      <w:r w:rsidRPr="00322D07">
        <w:rPr>
          <w:rFonts w:ascii="Courier New" w:hAnsi="Courier New" w:cs="Courier New"/>
        </w:rPr>
        <w:t>ESPRIT</w:t>
      </w:r>
      <w:r w:rsidRPr="0066371B">
        <w:rPr>
          <w:rFonts w:ascii="Courier New" w:hAnsi="Courier New" w:cs="Courier New"/>
          <w:lang w:val="el-GR"/>
        </w:rPr>
        <w:t xml:space="preserve"> κ.λπ.). Για ακριβή ανάλυση απαιτείται πλήρης εκτίμηση του </w:t>
      </w:r>
      <w:r w:rsidRPr="0066371B">
        <w:rPr>
          <w:rFonts w:ascii="Courier New" w:hAnsi="Courier New" w:cs="Courier New"/>
          <w:lang w:val="el-GR"/>
        </w:rPr>
        <w:lastRenderedPageBreak/>
        <w:t xml:space="preserve">πίνακα συσχετίσεων των φάσεων και, συχνά, ειδική </w:t>
      </w:r>
      <w:proofErr w:type="spellStart"/>
      <w:r w:rsidRPr="0066371B">
        <w:rPr>
          <w:rFonts w:ascii="Courier New" w:hAnsi="Courier New" w:cs="Courier New"/>
          <w:lang w:val="el-GR"/>
        </w:rPr>
        <w:t>προεπεξεργασία</w:t>
      </w:r>
      <w:proofErr w:type="spellEnd"/>
      <w:r w:rsidRPr="0066371B">
        <w:rPr>
          <w:rFonts w:ascii="Courier New" w:hAnsi="Courier New" w:cs="Courier New"/>
          <w:lang w:val="el-GR"/>
        </w:rPr>
        <w:t xml:space="preserve"> για την άρση της συνοχής ανάμεσα στις πηγές.</w:t>
      </w:r>
    </w:p>
    <w:p w14:paraId="33D2E952" w14:textId="77777777" w:rsidR="00080B7D" w:rsidRPr="0066371B" w:rsidRDefault="00080B7D" w:rsidP="00322D07">
      <w:pPr>
        <w:rPr>
          <w:rFonts w:ascii="Courier New" w:hAnsi="Courier New" w:cs="Courier New"/>
          <w:lang w:val="el-GR"/>
        </w:rPr>
      </w:pPr>
    </w:p>
    <w:p w14:paraId="04CC1550" w14:textId="62F45271" w:rsidR="00EF42D0" w:rsidRPr="0066371B" w:rsidRDefault="00EF42D0" w:rsidP="00EF42D0">
      <w:pPr>
        <w:tabs>
          <w:tab w:val="left" w:pos="2513"/>
        </w:tabs>
        <w:rPr>
          <w:rFonts w:ascii="Courier New" w:hAnsi="Courier New" w:cs="Courier New"/>
          <w:lang w:val="el-GR"/>
        </w:rPr>
      </w:pPr>
    </w:p>
    <w:tbl>
      <w:tblPr>
        <w:tblW w:w="8769" w:type="dxa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9"/>
      </w:tblGrid>
      <w:tr w:rsidR="00A65B52" w:rsidRPr="00D177D5" w14:paraId="0EA82A1C" w14:textId="77777777" w:rsidTr="006276D7">
        <w:trPr>
          <w:trHeight w:val="1082"/>
        </w:trPr>
        <w:tc>
          <w:tcPr>
            <w:tcW w:w="8769" w:type="dxa"/>
            <w:tcBorders>
              <w:top w:val="nil"/>
              <w:left w:val="single" w:sz="18" w:space="0" w:color="5B9BD5"/>
              <w:bottom w:val="nil"/>
              <w:right w:val="nil"/>
            </w:tcBorders>
          </w:tcPr>
          <w:p w14:paraId="606B47A3" w14:textId="75798715" w:rsidR="00A65B52" w:rsidRDefault="00A65B52" w:rsidP="00A65B52">
            <w:pPr>
              <w:tabs>
                <w:tab w:val="left" w:pos="2513"/>
              </w:tabs>
              <w:suppressAutoHyphens/>
              <w:ind w:left="74"/>
              <w:rPr>
                <w:rFonts w:ascii="Courier New" w:hAnsi="Courier New" w:cs="Courier New"/>
                <w:b/>
                <w:bCs/>
                <w:lang w:val="el-GR"/>
              </w:rPr>
            </w:pPr>
            <w:bookmarkStart w:id="6" w:name="_Hlk196401314"/>
            <w:r w:rsidRPr="00095EAC">
              <w:rPr>
                <w:rFonts w:ascii="Courier New" w:hAnsi="Courier New" w:cs="Courier New"/>
                <w:b/>
                <w:bCs/>
                <w:lang w:val="el-GR"/>
              </w:rPr>
              <w:t xml:space="preserve">4. Υποθέστε </w:t>
            </w:r>
            <w:proofErr w:type="spellStart"/>
            <w:r w:rsidRPr="00095EAC">
              <w:rPr>
                <w:rFonts w:ascii="Courier New" w:hAnsi="Courier New" w:cs="Courier New"/>
                <w:b/>
                <w:bCs/>
                <w:lang w:val="el-GR"/>
              </w:rPr>
              <w:t>οτι</w:t>
            </w:r>
            <w:proofErr w:type="spellEnd"/>
            <w:r w:rsidRPr="00095EAC">
              <w:rPr>
                <w:rFonts w:ascii="Courier New" w:hAnsi="Courier New" w:cs="Courier New"/>
                <w:b/>
                <w:bCs/>
                <w:lang w:val="el-GR"/>
              </w:rPr>
              <w:t xml:space="preserve"> είστε σε </w:t>
            </w:r>
            <w:proofErr w:type="spellStart"/>
            <w:r w:rsidRPr="00095EAC">
              <w:rPr>
                <w:rFonts w:ascii="Courier New" w:hAnsi="Courier New" w:cs="Courier New"/>
                <w:b/>
                <w:bCs/>
                <w:lang w:val="el-GR"/>
              </w:rPr>
              <w:t>ϑέση</w:t>
            </w:r>
            <w:proofErr w:type="spellEnd"/>
            <w:r w:rsidRPr="00095EAC">
              <w:rPr>
                <w:rFonts w:ascii="Courier New" w:hAnsi="Courier New" w:cs="Courier New"/>
                <w:b/>
                <w:bCs/>
                <w:lang w:val="el-GR"/>
              </w:rPr>
              <w:t xml:space="preserve"> να γνωρίζετε το µ</w:t>
            </w:r>
            <w:proofErr w:type="spellStart"/>
            <w:r w:rsidRPr="00095EAC">
              <w:rPr>
                <w:rFonts w:ascii="Courier New" w:hAnsi="Courier New" w:cs="Courier New"/>
                <w:b/>
                <w:bCs/>
                <w:lang w:val="el-GR"/>
              </w:rPr>
              <w:t>ητρώο</w:t>
            </w:r>
            <w:proofErr w:type="spellEnd"/>
            <w:r w:rsidRPr="00095EAC">
              <w:rPr>
                <w:rFonts w:ascii="Courier New" w:hAnsi="Courier New" w:cs="Courier New"/>
                <w:b/>
                <w:bCs/>
                <w:lang w:val="el-GR"/>
              </w:rPr>
              <w:t xml:space="preserve"> αυτοσυσχέτισης της</w:t>
            </w:r>
            <w:r w:rsidRPr="00481E8B">
              <w:rPr>
                <w:rFonts w:ascii="Courier New" w:hAnsi="Courier New" w:cs="Courier New"/>
                <w:b/>
                <w:bCs/>
                <w:lang w:val="el-GR"/>
              </w:rPr>
              <w:t xml:space="preserve"> </w:t>
            </w:r>
            <w:r w:rsidRPr="00095EAC">
              <w:rPr>
                <w:rFonts w:ascii="Courier New" w:hAnsi="Courier New" w:cs="Courier New"/>
                <w:b/>
                <w:bCs/>
                <w:lang w:val="el-GR"/>
              </w:rPr>
              <w:t xml:space="preserve">στοχαστικής διαδικασίας. Ποιό κατά την </w:t>
            </w:r>
            <w:proofErr w:type="spellStart"/>
            <w:r w:rsidRPr="00095EAC">
              <w:rPr>
                <w:rFonts w:ascii="Courier New" w:hAnsi="Courier New" w:cs="Courier New"/>
                <w:b/>
                <w:bCs/>
                <w:lang w:val="el-GR"/>
              </w:rPr>
              <w:t>γνώµη</w:t>
            </w:r>
            <w:proofErr w:type="spellEnd"/>
            <w:r w:rsidRPr="00095EAC">
              <w:rPr>
                <w:rFonts w:ascii="Courier New" w:hAnsi="Courier New" w:cs="Courier New"/>
                <w:b/>
                <w:bCs/>
                <w:lang w:val="el-GR"/>
              </w:rPr>
              <w:t xml:space="preserve"> σας είναι το ελάχιστο µ</w:t>
            </w:r>
            <w:proofErr w:type="spellStart"/>
            <w:r w:rsidRPr="00095EAC">
              <w:rPr>
                <w:rFonts w:ascii="Courier New" w:hAnsi="Courier New" w:cs="Courier New"/>
                <w:b/>
                <w:bCs/>
                <w:lang w:val="el-GR"/>
              </w:rPr>
              <w:t>έγεθος</w:t>
            </w:r>
            <w:proofErr w:type="spellEnd"/>
            <w:r w:rsidRPr="00095EAC">
              <w:rPr>
                <w:rFonts w:ascii="Courier New" w:hAnsi="Courier New" w:cs="Courier New"/>
                <w:b/>
                <w:bCs/>
                <w:lang w:val="el-GR"/>
              </w:rPr>
              <w:t xml:space="preserve"> του µ</w:t>
            </w:r>
            <w:proofErr w:type="spellStart"/>
            <w:r w:rsidRPr="00095EAC">
              <w:rPr>
                <w:rFonts w:ascii="Courier New" w:hAnsi="Courier New" w:cs="Courier New"/>
                <w:b/>
                <w:bCs/>
                <w:lang w:val="el-GR"/>
              </w:rPr>
              <w:t>ητρώου</w:t>
            </w:r>
            <w:proofErr w:type="spellEnd"/>
            <w:r w:rsidRPr="00095EAC">
              <w:rPr>
                <w:rFonts w:ascii="Courier New" w:hAnsi="Courier New" w:cs="Courier New"/>
                <w:b/>
                <w:bCs/>
                <w:lang w:val="el-GR"/>
              </w:rPr>
              <w:t xml:space="preserve"> που </w:t>
            </w:r>
            <w:proofErr w:type="spellStart"/>
            <w:r w:rsidRPr="00095EAC">
              <w:rPr>
                <w:rFonts w:ascii="Courier New" w:hAnsi="Courier New" w:cs="Courier New"/>
                <w:b/>
                <w:bCs/>
                <w:lang w:val="el-GR"/>
              </w:rPr>
              <w:t>ϑα</w:t>
            </w:r>
            <w:proofErr w:type="spellEnd"/>
            <w:r w:rsidRPr="00095EAC">
              <w:rPr>
                <w:rFonts w:ascii="Courier New" w:hAnsi="Courier New" w:cs="Courier New"/>
                <w:b/>
                <w:bCs/>
                <w:lang w:val="el-GR"/>
              </w:rPr>
              <w:t xml:space="preserve"> επιτρέψει τον </w:t>
            </w:r>
            <w:proofErr w:type="spellStart"/>
            <w:r w:rsidRPr="00095EAC">
              <w:rPr>
                <w:rFonts w:ascii="Courier New" w:hAnsi="Courier New" w:cs="Courier New"/>
                <w:b/>
                <w:bCs/>
                <w:lang w:val="el-GR"/>
              </w:rPr>
              <w:t>υπολογισµό</w:t>
            </w:r>
            <w:proofErr w:type="spellEnd"/>
            <w:r w:rsidRPr="00095EAC">
              <w:rPr>
                <w:rFonts w:ascii="Courier New" w:hAnsi="Courier New" w:cs="Courier New"/>
                <w:b/>
                <w:bCs/>
                <w:lang w:val="el-GR"/>
              </w:rPr>
              <w:t xml:space="preserve"> των </w:t>
            </w:r>
            <w:proofErr w:type="spellStart"/>
            <w:r w:rsidRPr="00095EAC">
              <w:rPr>
                <w:rFonts w:ascii="Courier New" w:hAnsi="Courier New" w:cs="Courier New"/>
                <w:b/>
                <w:bCs/>
                <w:lang w:val="el-GR"/>
              </w:rPr>
              <w:t>αναγκαιών</w:t>
            </w:r>
            <w:proofErr w:type="spellEnd"/>
            <w:r w:rsidRPr="00095EAC">
              <w:rPr>
                <w:rFonts w:ascii="Courier New" w:hAnsi="Courier New" w:cs="Courier New"/>
                <w:b/>
                <w:bCs/>
                <w:lang w:val="el-GR"/>
              </w:rPr>
              <w:t xml:space="preserve"> ποσοτήτων.</w:t>
            </w:r>
          </w:p>
        </w:tc>
      </w:tr>
      <w:bookmarkEnd w:id="6"/>
    </w:tbl>
    <w:p w14:paraId="4895FA32" w14:textId="22733B3C" w:rsidR="003C6C01" w:rsidRPr="0066371B" w:rsidRDefault="003C6C01" w:rsidP="00FA356A">
      <w:pPr>
        <w:tabs>
          <w:tab w:val="left" w:pos="2513"/>
        </w:tabs>
        <w:rPr>
          <w:rFonts w:ascii="Courier New" w:hAnsi="Courier New" w:cs="Courier New"/>
          <w:lang w:val="el-GR"/>
        </w:rPr>
      </w:pPr>
    </w:p>
    <w:p w14:paraId="294A7DC6" w14:textId="295951A2" w:rsidR="00481E8B" w:rsidRPr="00481E8B" w:rsidRDefault="00481E8B" w:rsidP="00FA356A">
      <w:pPr>
        <w:tabs>
          <w:tab w:val="left" w:pos="2513"/>
        </w:tabs>
        <w:suppressAutoHyphens/>
        <w:rPr>
          <w:rFonts w:ascii="Courier New" w:hAnsi="Courier New" w:cs="Courier New"/>
          <w:sz w:val="20"/>
          <w:szCs w:val="20"/>
          <w:lang w:val="el-GR"/>
        </w:rPr>
      </w:pP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Έστω στοχαστική διαδικασία </w:t>
      </w:r>
      <m:oMath>
        <m:r>
          <w:rPr>
            <w:rFonts w:ascii="Cambria Math" w:hAnsi="Cambria Math" w:cs="Courier New"/>
            <w:sz w:val="20"/>
            <w:szCs w:val="20"/>
            <w:lang w:val="el-GR"/>
          </w:rPr>
          <m:t>P</m:t>
        </m:r>
      </m:oMath>
      <w:r w:rsidRPr="00481E8B">
        <w:rPr>
          <w:rFonts w:ascii="Courier New" w:hAnsi="Courier New" w:cs="Courier New"/>
          <w:sz w:val="20"/>
          <w:szCs w:val="20"/>
          <w:lang w:val="el-GR"/>
        </w:rPr>
        <w:t>-οστής τάξ</w:t>
      </w:r>
      <w:r w:rsidR="005128E9">
        <w:rPr>
          <w:rFonts w:ascii="Courier New" w:hAnsi="Courier New" w:cs="Courier New"/>
          <w:sz w:val="20"/>
          <w:szCs w:val="20"/>
          <w:lang w:val="el-GR"/>
        </w:rPr>
        <w:t>η</w:t>
      </w:r>
      <w:r w:rsidRPr="00481E8B">
        <w:rPr>
          <w:rFonts w:ascii="Courier New" w:hAnsi="Courier New" w:cs="Courier New"/>
          <w:sz w:val="20"/>
          <w:szCs w:val="20"/>
          <w:lang w:val="el-GR"/>
        </w:rPr>
        <w:t>ς</w:t>
      </w:r>
    </w:p>
    <w:p w14:paraId="29C7D96A" w14:textId="64BB65AB" w:rsidR="00481E8B" w:rsidRPr="00481E8B" w:rsidRDefault="00A84C9F" w:rsidP="00FA356A">
      <w:pPr>
        <w:tabs>
          <w:tab w:val="left" w:pos="2513"/>
        </w:tabs>
        <w:suppressAutoHyphens/>
        <w:rPr>
          <w:rFonts w:ascii="Courier New" w:hAnsi="Courier New" w:cs="Courier New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Courier New"/>
                  <w:b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i=1</m:t>
              </m: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P</m:t>
              </m: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i</m:t>
                  </m:r>
                </m:sub>
              </m:sSub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</w:rPr>
              </m:ctrlPr>
            </m:e>
          </m:nary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</w:rPr>
            <m:t> </m:t>
          </m:r>
          <m:sSup>
            <m:sSupP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sup>
          </m:sSup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</w:rPr>
            <m:t>+w</m:t>
          </m:r>
          <m:d>
            <m:dP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</w:rPr>
            <m:t>,</m:t>
          </m:r>
          <m:r>
            <m:rPr>
              <m:sty m:val="b"/>
            </m:rPr>
            <w:rPr>
              <w:rFonts w:ascii="Cambria Math" w:hAnsi="Cambria Math" w:cs="Courier New"/>
              <w:sz w:val="20"/>
              <w:szCs w:val="20"/>
            </w:rPr>
            <m:t>  </m:t>
          </m:r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</w:rPr>
            <m:t>n=0,</m:t>
          </m:r>
          <m:r>
            <m:rPr>
              <m:sty m:val="b"/>
            </m:rPr>
            <w:rPr>
              <w:rFonts w:ascii="Cambria Math" w:hAnsi="Cambria Math" w:cs="Courier New"/>
              <w:sz w:val="20"/>
              <w:szCs w:val="20"/>
            </w:rPr>
            <m:t>…</m:t>
          </m:r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</w:rPr>
            <m:t>,M-1,</m:t>
          </m:r>
        </m:oMath>
      </m:oMathPara>
    </w:p>
    <w:p w14:paraId="72EC9218" w14:textId="3214208D" w:rsidR="00481E8B" w:rsidRPr="002376F8" w:rsidRDefault="00481E8B" w:rsidP="00FA356A">
      <w:pPr>
        <w:tabs>
          <w:tab w:val="left" w:pos="2513"/>
        </w:tabs>
        <w:suppressAutoHyphens/>
        <w:rPr>
          <w:rFonts w:ascii="Courier New" w:hAnsi="Courier New" w:cs="Courier New"/>
          <w:sz w:val="20"/>
          <w:szCs w:val="20"/>
          <w:lang w:val="el-GR"/>
        </w:rPr>
      </w:pPr>
      <w:r w:rsidRPr="00481E8B">
        <w:rPr>
          <w:rFonts w:ascii="Courier New" w:hAnsi="Courier New" w:cs="Courier New"/>
          <w:sz w:val="20"/>
          <w:szCs w:val="20"/>
          <w:lang w:val="el-GR"/>
        </w:rPr>
        <w:t>με</w:t>
      </w:r>
      <w:r w:rsidRPr="00F87B5A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481E8B">
        <w:rPr>
          <w:rFonts w:ascii="Courier New" w:hAnsi="Courier New" w:cs="Courier New"/>
          <w:sz w:val="20"/>
          <w:szCs w:val="20"/>
          <w:lang w:val="el-GR"/>
        </w:rPr>
        <w:t>λευκό</w:t>
      </w:r>
      <w:r w:rsidRPr="00F87B5A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481E8B">
        <w:rPr>
          <w:rFonts w:ascii="Courier New" w:hAnsi="Courier New" w:cs="Courier New"/>
          <w:sz w:val="20"/>
          <w:szCs w:val="20"/>
          <w:lang w:val="el-GR"/>
        </w:rPr>
        <w:t>θόρυβο</w:t>
      </w:r>
      <w:r w:rsidRPr="00F87B5A">
        <w:rPr>
          <w:rFonts w:ascii="Courier New" w:hAnsi="Courier New" w:cs="Courier New"/>
          <w:sz w:val="20"/>
          <w:szCs w:val="20"/>
          <w:lang w:val="el-GR"/>
        </w:rPr>
        <w:t xml:space="preserve"> </w:t>
      </w:r>
      <m:oMath>
        <m:r>
          <w:rPr>
            <w:rFonts w:ascii="Cambria Math" w:hAnsi="Cambria Math" w:cs="Courier New"/>
            <w:sz w:val="20"/>
            <w:szCs w:val="20"/>
          </w:rPr>
          <m:t>w</m:t>
        </m:r>
        <m:r>
          <w:rPr>
            <w:rFonts w:ascii="Cambria Math" w:hAnsi="Cambria Math" w:cs="Courier New"/>
            <w:sz w:val="20"/>
            <w:szCs w:val="20"/>
            <w:lang w:val="el-GR"/>
          </w:rPr>
          <m:t>(</m:t>
        </m:r>
        <m:r>
          <w:rPr>
            <w:rFonts w:ascii="Cambria Math" w:hAnsi="Cambria Math" w:cs="Courier New"/>
            <w:sz w:val="20"/>
            <w:szCs w:val="20"/>
          </w:rPr>
          <m:t>n</m:t>
        </m:r>
      </m:oMath>
      <w:r w:rsidRPr="00F87B5A">
        <w:rPr>
          <w:rFonts w:ascii="Courier New" w:hAnsi="Courier New" w:cs="Courier New"/>
          <w:sz w:val="20"/>
          <w:szCs w:val="20"/>
          <w:lang w:val="el-GR"/>
        </w:rPr>
        <w:t>)</w:t>
      </w:r>
      <m:oMath>
        <m:r>
          <m:rPr>
            <m:sty m:val="p"/>
          </m:rPr>
          <w:rPr>
            <w:rFonts w:ascii="Cambria Math" w:hAnsi="Cambria Math" w:cs="Courier New"/>
            <w:sz w:val="20"/>
            <w:szCs w:val="20"/>
            <w:lang w:val="el-GR"/>
          </w:rPr>
          <m:t>∼</m:t>
        </m:r>
        <m:r>
          <w:rPr>
            <w:rFonts w:ascii="Cambria Math" w:hAnsi="Cambria Math" w:cs="Courier New"/>
            <w:sz w:val="20"/>
            <w:szCs w:val="20"/>
            <w:lang w:val="el-GR"/>
          </w:rPr>
          <m:t xml:space="preserve"> </m:t>
        </m:r>
        <m:r>
          <w:rPr>
            <w:rFonts w:ascii="Cambria Math" w:hAnsi="Cambria Math" w:cs="Courier New"/>
            <w:sz w:val="20"/>
            <w:szCs w:val="20"/>
          </w:rPr>
          <m:t>N</m:t>
        </m:r>
      </m:oMath>
      <w:r w:rsidRPr="00F87B5A">
        <w:rPr>
          <w:rFonts w:ascii="Courier New" w:hAnsi="Courier New" w:cs="Courier New"/>
          <w:sz w:val="20"/>
          <w:szCs w:val="20"/>
          <w:lang w:val="el-GR"/>
        </w:rPr>
        <w:t>(0,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l-G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sz w:val="20"/>
                <w:szCs w:val="20"/>
                <w:lang w:val="el-GR"/>
              </w:rPr>
              <m:t>σ</m:t>
            </m:r>
            <m:ctrlPr>
              <w:rPr>
                <w:rFonts w:ascii="Cambria Math" w:hAnsi="Cambria Math" w:cs="Courier New"/>
                <w:sz w:val="20"/>
                <w:szCs w:val="20"/>
                <w:lang w:val="el-GR"/>
              </w:rPr>
            </m:ctrlPr>
          </m:e>
          <m:sub>
            <m:r>
              <w:rPr>
                <w:rFonts w:ascii="Cambria Math" w:hAnsi="Cambria Math" w:cs="Courier New"/>
                <w:sz w:val="20"/>
                <w:szCs w:val="20"/>
                <w:lang w:val="el-GR"/>
              </w:rPr>
              <m:t>w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l-GR"/>
              </w:rPr>
              <m:t>2</m:t>
            </m:r>
          </m:sup>
        </m:sSubSup>
      </m:oMath>
      <w:r w:rsidR="003548DA" w:rsidRPr="00BD417B">
        <w:rPr>
          <w:rFonts w:ascii="Courier New" w:hAnsi="Courier New" w:cs="Courier New"/>
          <w:sz w:val="20"/>
          <w:szCs w:val="20"/>
          <w:lang w:val="el-GR"/>
        </w:rPr>
        <w:t>)</w:t>
      </w:r>
      <w:r w:rsidRPr="00F87B5A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481E8B">
        <w:rPr>
          <w:rFonts w:ascii="Courier New" w:hAnsi="Courier New" w:cs="Courier New"/>
          <w:sz w:val="20"/>
          <w:szCs w:val="20"/>
          <w:lang w:val="el-GR"/>
        </w:rPr>
        <w:t>και</w:t>
      </w:r>
      <w:r w:rsidRPr="00F87B5A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481E8B">
        <w:rPr>
          <w:rFonts w:ascii="Courier New" w:hAnsi="Courier New" w:cs="Courier New"/>
          <w:sz w:val="20"/>
          <w:szCs w:val="20"/>
          <w:lang w:val="el-GR"/>
        </w:rPr>
        <w:t>ασυσχέτιστες</w:t>
      </w:r>
      <w:r w:rsidRPr="00F87B5A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481E8B">
        <w:rPr>
          <w:rFonts w:ascii="Courier New" w:hAnsi="Courier New" w:cs="Courier New"/>
          <w:sz w:val="20"/>
          <w:szCs w:val="20"/>
          <w:lang w:val="el-GR"/>
        </w:rPr>
        <w:t>φάσεις</w:t>
      </w:r>
      <w:r w:rsidRPr="00F87B5A">
        <w:rPr>
          <w:rFonts w:ascii="Courier New" w:hAnsi="Courier New" w:cs="Courier New"/>
          <w:sz w:val="20"/>
          <w:szCs w:val="20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0"/>
                <w:szCs w:val="20"/>
                <w:lang w:val="el-GR"/>
              </w:rPr>
              <m:t>φ</m:t>
            </m:r>
            <m:ctrlPr>
              <w:rPr>
                <w:rFonts w:ascii="Cambria Math" w:hAnsi="Cambria Math" w:cs="Courier New"/>
                <w:sz w:val="20"/>
                <w:szCs w:val="20"/>
                <w:lang w:val="el-GR"/>
              </w:rPr>
            </m:ctrlPr>
          </m:e>
          <m:sub>
            <m:r>
              <w:rPr>
                <w:rFonts w:ascii="Cambria Math" w:hAnsi="Cambria Math" w:cs="Courier New"/>
                <w:sz w:val="20"/>
                <w:szCs w:val="20"/>
                <w:lang w:val="el-GR"/>
              </w:rPr>
              <m:t>i</m:t>
            </m:r>
          </m:sub>
        </m:sSub>
      </m:oMath>
      <w:r w:rsidRPr="00F87B5A">
        <w:rPr>
          <w:rFonts w:ascii="Courier New" w:hAnsi="Courier New" w:cs="Courier New"/>
          <w:sz w:val="20"/>
          <w:szCs w:val="20"/>
          <w:lang w:val="el-GR"/>
        </w:rPr>
        <w:t>.</w:t>
      </w:r>
      <w:r w:rsidRPr="00F87B5A">
        <w:rPr>
          <w:rFonts w:ascii="Courier New" w:hAnsi="Courier New" w:cs="Courier New"/>
          <w:sz w:val="20"/>
          <w:szCs w:val="20"/>
          <w:lang w:val="el-GR"/>
        </w:rPr>
        <w:br/>
      </w:r>
      <w:r w:rsidRPr="00481E8B">
        <w:rPr>
          <w:rFonts w:ascii="Courier New" w:hAnsi="Courier New" w:cs="Courier New"/>
          <w:sz w:val="20"/>
          <w:szCs w:val="20"/>
          <w:lang w:val="el-GR"/>
        </w:rPr>
        <w:t>Το</w:t>
      </w:r>
      <w:r w:rsidRPr="002376F8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481E8B">
        <w:rPr>
          <w:rFonts w:ascii="Courier New" w:hAnsi="Courier New" w:cs="Courier New"/>
          <w:sz w:val="20"/>
          <w:szCs w:val="20"/>
          <w:lang w:val="el-GR"/>
        </w:rPr>
        <w:t>μητρώο</w:t>
      </w:r>
      <w:r w:rsidRPr="002376F8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481E8B">
        <w:rPr>
          <w:rFonts w:ascii="Courier New" w:hAnsi="Courier New" w:cs="Courier New"/>
          <w:sz w:val="20"/>
          <w:szCs w:val="20"/>
          <w:lang w:val="el-GR"/>
        </w:rPr>
        <w:t>αυτοσυσχέτισης</w:t>
      </w:r>
      <w:r w:rsidRPr="002376F8">
        <w:rPr>
          <w:rFonts w:ascii="Courier New" w:hAnsi="Courier New" w:cs="Courier New"/>
          <w:sz w:val="20"/>
          <w:szCs w:val="20"/>
          <w:lang w:val="el-GR"/>
        </w:rPr>
        <w:t xml:space="preserve"> (</w:t>
      </w:r>
      <w:r w:rsidRPr="00481E8B">
        <w:rPr>
          <w:rFonts w:ascii="Courier New" w:hAnsi="Courier New" w:cs="Courier New"/>
          <w:sz w:val="20"/>
          <w:szCs w:val="20"/>
        </w:rPr>
        <w:t>Toeplitz</w:t>
      </w:r>
      <w:r w:rsidRPr="002376F8">
        <w:rPr>
          <w:rFonts w:ascii="Courier New" w:hAnsi="Courier New" w:cs="Courier New"/>
          <w:sz w:val="20"/>
          <w:szCs w:val="20"/>
          <w:lang w:val="el-GR"/>
        </w:rPr>
        <w:t xml:space="preserve">) </w:t>
      </w:r>
      <w:r w:rsidRPr="00481E8B">
        <w:rPr>
          <w:rFonts w:ascii="Courier New" w:hAnsi="Courier New" w:cs="Courier New"/>
          <w:sz w:val="20"/>
          <w:szCs w:val="20"/>
          <w:lang w:val="el-GR"/>
        </w:rPr>
        <w:t>διαστάσεως</w:t>
      </w:r>
      <w:r w:rsidRPr="002376F8">
        <w:rPr>
          <w:rFonts w:ascii="Courier New" w:hAnsi="Courier New" w:cs="Courier New"/>
          <w:sz w:val="20"/>
          <w:szCs w:val="20"/>
          <w:lang w:val="el-GR"/>
        </w:rPr>
        <w:t xml:space="preserve"> </w:t>
      </w:r>
      <m:oMath>
        <m:r>
          <w:rPr>
            <w:rFonts w:ascii="Cambria Math" w:hAnsi="Cambria Math" w:cs="Courier New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 w:cs="Courier New"/>
            <w:sz w:val="20"/>
            <w:szCs w:val="20"/>
            <w:lang w:val="el-GR"/>
          </w:rPr>
          <m:t>×</m:t>
        </m:r>
        <m:r>
          <w:rPr>
            <w:rFonts w:ascii="Cambria Math" w:hAnsi="Cambria Math" w:cs="Courier New"/>
            <w:sz w:val="20"/>
            <w:szCs w:val="20"/>
          </w:rPr>
          <m:t>M</m:t>
        </m:r>
      </m:oMath>
      <w:r w:rsidRPr="002376F8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481E8B">
        <w:rPr>
          <w:rFonts w:ascii="Courier New" w:hAnsi="Courier New" w:cs="Courier New"/>
          <w:sz w:val="20"/>
          <w:szCs w:val="20"/>
          <w:lang w:val="el-GR"/>
        </w:rPr>
        <w:t>γράφεται</w:t>
      </w:r>
    </w:p>
    <w:p w14:paraId="78AD93B5" w14:textId="54EF1FDE" w:rsidR="00481E8B" w:rsidRPr="009176E0" w:rsidRDefault="00D177D5" w:rsidP="00FA356A">
      <w:pPr>
        <w:tabs>
          <w:tab w:val="left" w:pos="2513"/>
        </w:tabs>
        <w:suppressAutoHyphens/>
        <w:rPr>
          <w:rFonts w:ascii="Courier New" w:hAnsi="Courier New" w:cs="Courier New"/>
          <w:sz w:val="20"/>
          <w:szCs w:val="20"/>
          <w:lang w:val="el-GR"/>
        </w:rPr>
      </w:pPr>
      <m:oMath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</w:rPr>
              <m:t>xx</m:t>
            </m:r>
          </m:sub>
        </m:sSub>
      </m:oMath>
      <w:r w:rsidR="00481E8B" w:rsidRPr="009176E0">
        <w:rPr>
          <w:rFonts w:ascii="Courier New" w:hAnsi="Courier New" w:cs="Courier New"/>
          <w:sz w:val="20"/>
          <w:szCs w:val="20"/>
          <w:lang w:val="el-GR"/>
        </w:rPr>
        <w:t xml:space="preserve">= </w:t>
      </w:r>
      <m:oMath>
        <m:nary>
          <m:naryPr>
            <m:chr m:val="∑"/>
            <m:ctrlPr>
              <w:rPr>
                <w:rFonts w:ascii="Cambria Math" w:hAnsi="Cambria Math" w:cs="Courier New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ourier New"/>
                <w:sz w:val="20"/>
                <w:szCs w:val="20"/>
              </w:rPr>
              <m:t>i</m:t>
            </m:r>
            <m:r>
              <w:rPr>
                <w:rFonts w:ascii="Cambria Math" w:hAnsi="Cambria Math" w:cs="Courier New"/>
                <w:sz w:val="20"/>
                <w:szCs w:val="20"/>
                <w:lang w:val="el-GR"/>
              </w:rPr>
              <m:t>=1</m:t>
            </m: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sub>
          <m:sup>
            <m:r>
              <w:rPr>
                <w:rFonts w:ascii="Cambria Math" w:hAnsi="Cambria Math" w:cs="Courier New"/>
                <w:sz w:val="20"/>
                <w:szCs w:val="20"/>
              </w:rPr>
              <m:t>P</m:t>
            </m: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sup>
          <m:e>
            <m:sSup>
              <m:s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l-GR"/>
                  </w:rPr>
                  <m:t>2</m:t>
                </m:r>
              </m:sup>
            </m:sSup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e>
        </m:nary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0"/>
                    <w:szCs w:val="20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Courier New"/>
            <w:sz w:val="20"/>
            <w:szCs w:val="20"/>
            <w:lang w:val="el-GR"/>
          </w:rPr>
          <m:t xml:space="preserve"> </m:t>
        </m:r>
      </m:oMath>
      <w:r w:rsidR="00481E8B" w:rsidRPr="009176E0">
        <w:rPr>
          <w:rFonts w:ascii="Courier New" w:hAnsi="Courier New" w:cs="Courier New"/>
          <w:sz w:val="20"/>
          <w:szCs w:val="20"/>
          <w:lang w:val="el-GR"/>
        </w:rPr>
        <w:t xml:space="preserve">+ 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l-G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sz w:val="20"/>
                <w:szCs w:val="20"/>
                <w:lang w:val="el-GR"/>
              </w:rPr>
              <m:t>σ</m:t>
            </m:r>
            <m:ctrlPr>
              <w:rPr>
                <w:rFonts w:ascii="Cambria Math" w:hAnsi="Cambria Math" w:cs="Courier New"/>
                <w:sz w:val="20"/>
                <w:szCs w:val="20"/>
                <w:lang w:val="el-GR"/>
              </w:rPr>
            </m:ctrlPr>
          </m:e>
          <m:sub>
            <m:r>
              <w:rPr>
                <w:rFonts w:ascii="Cambria Math" w:hAnsi="Cambria Math" w:cs="Courier New"/>
                <w:sz w:val="20"/>
                <w:szCs w:val="20"/>
              </w:rPr>
              <m:t>w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l-GR"/>
              </w:rPr>
              <m:t>2</m:t>
            </m:r>
          </m:sup>
        </m:sSubSup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l-GR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</w:rPr>
              <m:t>I</m:t>
            </m: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Courier New"/>
                <w:sz w:val="20"/>
                <w:szCs w:val="20"/>
              </w:rPr>
              <m:t>M</m:t>
            </m:r>
          </m:sub>
        </m:sSub>
      </m:oMath>
      <w:r w:rsidR="00481E8B" w:rsidRPr="009176E0">
        <w:rPr>
          <w:rFonts w:ascii="Courier New" w:hAnsi="Courier New" w:cs="Courier New"/>
          <w:sz w:val="20"/>
          <w:szCs w:val="20"/>
          <w:lang w:val="el-GR"/>
        </w:rPr>
        <w:t xml:space="preserve">, </w:t>
      </w:r>
    </w:p>
    <w:p w14:paraId="360883A9" w14:textId="5D999930" w:rsidR="00481E8B" w:rsidRPr="00481E8B" w:rsidRDefault="00481E8B" w:rsidP="00FA356A">
      <w:pPr>
        <w:tabs>
          <w:tab w:val="left" w:pos="2513"/>
        </w:tabs>
        <w:suppressAutoHyphens/>
        <w:rPr>
          <w:rFonts w:ascii="Courier New" w:hAnsi="Courier New" w:cs="Courier New"/>
          <w:sz w:val="20"/>
          <w:szCs w:val="20"/>
          <w:lang w:val="el-GR"/>
        </w:rPr>
      </w:pPr>
      <w:r w:rsidRPr="00481E8B">
        <w:rPr>
          <w:rFonts w:ascii="Courier New" w:hAnsi="Courier New" w:cs="Courier New"/>
          <w:sz w:val="20"/>
          <w:szCs w:val="20"/>
          <w:lang w:val="el-GR"/>
        </w:rPr>
        <w:t>όπου</w:t>
      </w:r>
      <w:r w:rsidRPr="009176E0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="000B4165">
        <w:rPr>
          <w:rFonts w:ascii="Courier New" w:hAnsi="Courier New" w:cs="Courier New"/>
          <w:sz w:val="20"/>
          <w:szCs w:val="20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l-GR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  <w:lang w:val="el-GR"/>
              </w:rPr>
              <m:t>e</m:t>
            </m:r>
            <m:ctrlPr>
              <w:rPr>
                <w:rFonts w:ascii="Cambria Math" w:hAnsi="Cambria Math" w:cs="Cambria Math"/>
                <w:i/>
                <w:sz w:val="20"/>
                <w:szCs w:val="20"/>
                <w:lang w:val="el-GR"/>
              </w:rPr>
            </m:ctrlPr>
          </m:e>
          <m:sub>
            <m:r>
              <w:rPr>
                <w:rFonts w:ascii="Cambria Math" w:hAnsi="Cambria Math" w:cs="Cambria Math"/>
                <w:sz w:val="20"/>
                <w:szCs w:val="20"/>
                <w:lang w:val="el-GR"/>
              </w:rPr>
              <m:t>M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l-G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sz w:val="20"/>
                <w:szCs w:val="20"/>
                <w:lang w:val="el-GR"/>
              </w:rPr>
              <m:t>ω</m:t>
            </m:r>
          </m:e>
        </m:d>
      </m:oMath>
      <w:r w:rsidRPr="009176E0">
        <w:rPr>
          <w:rFonts w:ascii="Courier New" w:hAnsi="Courier New" w:cs="Courier New"/>
          <w:sz w:val="20"/>
          <w:szCs w:val="20"/>
          <w:lang w:val="el-GR"/>
        </w:rPr>
        <w:t>=</w:t>
      </w:r>
      <m:oMath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  <w:lang w:val="el-GR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sz w:val="20"/>
                    <w:szCs w:val="20"/>
                    <w:lang w:val="el-GR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l-GR"/>
                  </w:rPr>
                  <m:t>,1,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l-GR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el-GR"/>
                      </w:rPr>
                      <m:t>ω</m:t>
                    </m:r>
                  </m:sup>
                </m:sSup>
                <m:r>
                  <w:rPr>
                    <w:rFonts w:ascii="Cambria Math" w:hAnsi="Cambria Math" w:cs="Courier New"/>
                    <w:sz w:val="20"/>
                    <w:szCs w:val="20"/>
                    <w:lang w:val="el-GR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0"/>
                    <w:szCs w:val="20"/>
                    <w:lang w:val="el-GR"/>
                  </w:rPr>
                  <m:t>…</m:t>
                </m:r>
                <m:r>
                  <w:rPr>
                    <w:rFonts w:ascii="Cambria Math" w:hAnsi="Cambria Math" w:cs="Courier New"/>
                    <w:sz w:val="20"/>
                    <w:szCs w:val="20"/>
                    <w:lang w:val="el-GR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l-GR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M</m:t>
                        </m:r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l-GR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el-GR"/>
                      </w:rPr>
                      <m:t>ω</m:t>
                    </m:r>
                  </m:sup>
                </m:sSup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l-GR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sz w:val="20"/>
                <w:szCs w:val="20"/>
                <w:lang w:val="el-GR"/>
              </w:rPr>
              <m:t>⊤</m:t>
            </m:r>
          </m:sup>
        </m:sSup>
      </m:oMath>
      <w:r w:rsidRPr="009176E0">
        <w:rPr>
          <w:rFonts w:ascii="Courier New" w:hAnsi="Courier New" w:cs="Courier New"/>
          <w:sz w:val="20"/>
          <w:szCs w:val="20"/>
          <w:lang w:val="el-GR"/>
        </w:rPr>
        <w:t>.</w:t>
      </w:r>
      <w:r w:rsidRPr="009176E0">
        <w:rPr>
          <w:rFonts w:ascii="Courier New" w:hAnsi="Courier New" w:cs="Courier New"/>
          <w:sz w:val="20"/>
          <w:szCs w:val="20"/>
          <w:lang w:val="el-GR"/>
        </w:rPr>
        <w:br/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Ο πρώτος όρος έχει </w:t>
      </w:r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 xml:space="preserve">τάξη </w:t>
      </w:r>
      <w:r w:rsidRPr="00481E8B">
        <w:rPr>
          <w:rFonts w:ascii="Courier New" w:hAnsi="Courier New" w:cs="Courier New"/>
          <w:b/>
          <w:bCs/>
          <w:sz w:val="20"/>
          <w:szCs w:val="20"/>
        </w:rPr>
        <w:t>P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, άρα το συνολικό </w:t>
      </w:r>
      <m:oMath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l-GR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</w:rPr>
              <m:t>R</m:t>
            </m: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Courier New"/>
                <w:sz w:val="20"/>
                <w:szCs w:val="20"/>
              </w:rPr>
              <m:t>xx</m:t>
            </m:r>
          </m:sub>
        </m:sSub>
      </m:oMath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έχει</w:t>
      </w:r>
    </w:p>
    <w:p w14:paraId="7FAFBC70" w14:textId="672F0E9A" w:rsidR="00481E8B" w:rsidRPr="00481E8B" w:rsidRDefault="00481E8B" w:rsidP="00F42CA6">
      <w:pPr>
        <w:numPr>
          <w:ilvl w:val="0"/>
          <w:numId w:val="41"/>
        </w:numPr>
        <w:tabs>
          <w:tab w:val="left" w:pos="2513"/>
        </w:tabs>
        <w:suppressAutoHyphens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>υπόχωρο</w:t>
      </w:r>
      <w:proofErr w:type="spellEnd"/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 xml:space="preserve"> σήματος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διαστάσεως $</w:t>
      </w:r>
      <w:r w:rsidRPr="00481E8B">
        <w:rPr>
          <w:rFonts w:ascii="Courier New" w:hAnsi="Courier New" w:cs="Courier New"/>
          <w:sz w:val="20"/>
          <w:szCs w:val="20"/>
        </w:rPr>
        <w:t>P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$ (οι πρώτοι </w:t>
      </w:r>
      <w:r w:rsidRPr="00481E8B">
        <w:rPr>
          <w:rFonts w:ascii="Courier New" w:hAnsi="Courier New" w:cs="Courier New"/>
          <w:sz w:val="20"/>
          <w:szCs w:val="20"/>
        </w:rPr>
        <w:t>P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481E8B">
        <w:rPr>
          <w:rFonts w:ascii="Courier New" w:hAnsi="Courier New" w:cs="Courier New"/>
          <w:sz w:val="20"/>
          <w:szCs w:val="20"/>
          <w:lang w:val="el-GR"/>
        </w:rPr>
        <w:t>ιδιοδιευθύνσεις</w:t>
      </w:r>
      <w:proofErr w:type="spellEnd"/>
      <w:r w:rsidRPr="00481E8B">
        <w:rPr>
          <w:rFonts w:ascii="Courier New" w:hAnsi="Courier New" w:cs="Courier New"/>
          <w:sz w:val="20"/>
          <w:szCs w:val="20"/>
          <w:lang w:val="el-GR"/>
        </w:rPr>
        <w:t>)·</w:t>
      </w:r>
    </w:p>
    <w:p w14:paraId="13DD10EC" w14:textId="01BEEFE6" w:rsidR="00481E8B" w:rsidRPr="00481E8B" w:rsidRDefault="00481E8B" w:rsidP="00F42CA6">
      <w:pPr>
        <w:numPr>
          <w:ilvl w:val="0"/>
          <w:numId w:val="41"/>
        </w:numPr>
        <w:tabs>
          <w:tab w:val="left" w:pos="2513"/>
        </w:tabs>
        <w:suppressAutoHyphens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>υπόχωρο</w:t>
      </w:r>
      <w:proofErr w:type="spellEnd"/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 xml:space="preserve"> θορύβου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διαστάσεως </w:t>
      </w:r>
      <w:r w:rsidRPr="00481E8B">
        <w:rPr>
          <w:rFonts w:ascii="Courier New" w:hAnsi="Courier New" w:cs="Courier New"/>
          <w:sz w:val="20"/>
          <w:szCs w:val="20"/>
        </w:rPr>
        <w:t>M</w:t>
      </w:r>
      <w:r w:rsidRPr="00481E8B">
        <w:rPr>
          <w:rFonts w:ascii="Courier New" w:hAnsi="Courier New" w:cs="Courier New"/>
          <w:sz w:val="20"/>
          <w:szCs w:val="20"/>
          <w:lang w:val="el-GR"/>
        </w:rPr>
        <w:t>-</w:t>
      </w:r>
      <w:r w:rsidRPr="00481E8B">
        <w:rPr>
          <w:rFonts w:ascii="Courier New" w:hAnsi="Courier New" w:cs="Courier New"/>
          <w:sz w:val="20"/>
          <w:szCs w:val="20"/>
        </w:rPr>
        <w:t>P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(οι υπόλοιπες).</w:t>
      </w:r>
    </w:p>
    <w:p w14:paraId="22DEE75B" w14:textId="77777777" w:rsidR="00481E8B" w:rsidRPr="00481E8B" w:rsidRDefault="00D177D5" w:rsidP="00FA356A">
      <w:pPr>
        <w:tabs>
          <w:tab w:val="left" w:pos="2513"/>
        </w:tabs>
        <w:suppressAutoHyphens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 w14:anchorId="4A46AC13">
          <v:rect id="_x0000_i1052" alt="" style="width:249pt;height:.05pt;mso-width-percent:0;mso-height-percent:0;mso-width-percent:0;mso-height-percent:0" o:hrpct="532" o:hralign="center" o:hrstd="t" o:hr="t" fillcolor="#a0a0a0" stroked="f"/>
        </w:pict>
      </w:r>
    </w:p>
    <w:p w14:paraId="446BB296" w14:textId="77777777" w:rsidR="00FA356A" w:rsidRPr="00FA356A" w:rsidRDefault="00481E8B" w:rsidP="00FA356A">
      <w:pPr>
        <w:tabs>
          <w:tab w:val="left" w:pos="2513"/>
        </w:tabs>
        <w:suppressAutoHyphens/>
        <w:ind w:left="720"/>
        <w:rPr>
          <w:rFonts w:ascii="Courier New" w:hAnsi="Courier New" w:cs="Courier New"/>
          <w:sz w:val="20"/>
          <w:szCs w:val="20"/>
          <w:lang w:val="el-GR"/>
        </w:rPr>
      </w:pPr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 xml:space="preserve">Λόγοι που υπαγορεύουν </w:t>
      </w:r>
      <m:oMath>
        <m:sSub>
          <m:sSubPr>
            <m:ctrlPr>
              <w:rPr>
                <w:rFonts w:ascii="Cambria Math" w:hAnsi="Cambria Math" w:cs="Courier New"/>
                <w:b/>
                <w:bCs/>
                <w:i/>
                <w:sz w:val="20"/>
                <w:szCs w:val="20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20"/>
                <w:szCs w:val="20"/>
              </w:rPr>
              <m:t>M</m:t>
            </m:r>
            <m:ctrlPr>
              <w:rPr>
                <w:rFonts w:ascii="Cambria Math" w:hAnsi="Cambria Math" w:cs="Courier New"/>
                <w:b/>
                <w:bCs/>
                <w:i/>
                <w:sz w:val="20"/>
                <w:szCs w:val="20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  <w:sz w:val="20"/>
                <w:szCs w:val="20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 w:cs="Courier New"/>
            <w:sz w:val="20"/>
            <w:szCs w:val="20"/>
            <w:lang w:val="el-GR"/>
          </w:rPr>
          <m:t>=</m:t>
        </m:r>
        <m:r>
          <m:rPr>
            <m:sty m:val="bi"/>
          </m:rPr>
          <w:rPr>
            <w:rFonts w:ascii="Cambria Math" w:hAnsi="Cambria Math" w:cs="Courier New"/>
            <w:sz w:val="20"/>
            <w:szCs w:val="20"/>
          </w:rPr>
          <m:t>P</m:t>
        </m:r>
        <m:r>
          <m:rPr>
            <m:sty m:val="bi"/>
          </m:rPr>
          <w:rPr>
            <w:rFonts w:ascii="Cambria Math" w:hAnsi="Cambria Math" w:cs="Courier New"/>
            <w:sz w:val="20"/>
            <w:szCs w:val="20"/>
            <w:lang w:val="el-GR"/>
          </w:rPr>
          <m:t>+1</m:t>
        </m:r>
      </m:oMath>
    </w:p>
    <w:p w14:paraId="2AF0294F" w14:textId="0E9DEE15" w:rsidR="00481E8B" w:rsidRPr="00481E8B" w:rsidRDefault="00FA356A" w:rsidP="00F42CA6">
      <w:pPr>
        <w:numPr>
          <w:ilvl w:val="0"/>
          <w:numId w:val="42"/>
        </w:numPr>
        <w:tabs>
          <w:tab w:val="left" w:pos="2513"/>
        </w:tabs>
        <w:suppressAutoHyphens/>
        <w:rPr>
          <w:rFonts w:ascii="Courier New" w:hAnsi="Courier New" w:cs="Courier New"/>
          <w:sz w:val="20"/>
          <w:szCs w:val="20"/>
          <w:lang w:val="el-GR"/>
        </w:rPr>
      </w:pPr>
      <w:r>
        <w:rPr>
          <w:rFonts w:ascii="Courier New" w:hAnsi="Courier New" w:cs="Courier New"/>
          <w:b/>
          <w:bCs/>
          <w:sz w:val="20"/>
          <w:szCs w:val="20"/>
          <w:lang w:val="el-GR"/>
        </w:rPr>
        <w:t>Ύπα</w:t>
      </w:r>
      <w:r w:rsidR="00481E8B"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>ρξη</w:t>
      </w:r>
      <w:r>
        <w:rPr>
          <w:rFonts w:ascii="Courier New" w:hAnsi="Courier New" w:cs="Courier New"/>
          <w:b/>
          <w:bCs/>
          <w:sz w:val="20"/>
          <w:szCs w:val="20"/>
          <w:lang w:val="el-GR"/>
        </w:rPr>
        <w:t xml:space="preserve"> </w:t>
      </w:r>
      <w:proofErr w:type="spellStart"/>
      <w:r w:rsidR="00481E8B"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>υπ</w:t>
      </w:r>
      <w:proofErr w:type="spellEnd"/>
      <w:r w:rsidR="001C3487">
        <w:rPr>
          <w:rFonts w:ascii="Courier New" w:hAnsi="Courier New" w:cs="Courier New"/>
          <w:b/>
          <w:bCs/>
          <w:sz w:val="20"/>
          <w:szCs w:val="20"/>
        </w:rPr>
        <w:t>o</w:t>
      </w:r>
      <w:r w:rsidR="00481E8B"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>χ</w:t>
      </w:r>
      <w:r w:rsidR="001C3487">
        <w:rPr>
          <w:rFonts w:ascii="Courier New" w:hAnsi="Courier New" w:cs="Courier New"/>
          <w:b/>
          <w:bCs/>
          <w:sz w:val="20"/>
          <w:szCs w:val="20"/>
          <w:lang w:val="el-GR"/>
        </w:rPr>
        <w:t>ώ</w:t>
      </w:r>
      <w:r w:rsidR="00481E8B"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>ρου</w:t>
      </w:r>
      <w:r w:rsidR="001C3487">
        <w:rPr>
          <w:rFonts w:ascii="Courier New" w:hAnsi="Courier New" w:cs="Courier New"/>
          <w:b/>
          <w:bCs/>
          <w:sz w:val="20"/>
          <w:szCs w:val="20"/>
          <w:lang w:val="el-GR"/>
        </w:rPr>
        <w:t xml:space="preserve"> θορύβου</w:t>
      </w:r>
      <w:r w:rsidR="00481E8B" w:rsidRPr="00481E8B">
        <w:rPr>
          <w:rFonts w:ascii="Courier New" w:hAnsi="Courier New" w:cs="Courier New"/>
          <w:sz w:val="20"/>
          <w:szCs w:val="20"/>
          <w:lang w:val="el-GR"/>
        </w:rPr>
        <w:br/>
        <w:t xml:space="preserve">Για να υπάρχει τουλάχιστον </w:t>
      </w:r>
      <w:r w:rsidR="00481E8B"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>μία</w:t>
      </w:r>
      <w:r w:rsidR="00481E8B" w:rsidRPr="00481E8B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="00481E8B" w:rsidRPr="00481E8B">
        <w:rPr>
          <w:rFonts w:ascii="Courier New" w:hAnsi="Courier New" w:cs="Courier New"/>
          <w:sz w:val="20"/>
          <w:szCs w:val="20"/>
          <w:lang w:val="el-GR"/>
        </w:rPr>
        <w:t>ιδιοδιεύθυνση</w:t>
      </w:r>
      <w:proofErr w:type="spellEnd"/>
      <w:r w:rsidR="00481E8B" w:rsidRPr="00481E8B">
        <w:rPr>
          <w:rFonts w:ascii="Courier New" w:hAnsi="Courier New" w:cs="Courier New"/>
          <w:sz w:val="20"/>
          <w:szCs w:val="20"/>
          <w:lang w:val="el-GR"/>
        </w:rPr>
        <w:t xml:space="preserve"> που ανήκει αποκλειστικά στον θόρυβο –</w:t>
      </w:r>
      <w:r w:rsidR="00481E8B" w:rsidRPr="00481E8B">
        <w:rPr>
          <w:rFonts w:ascii="Courier New" w:hAnsi="Courier New" w:cs="Courier New"/>
          <w:sz w:val="20"/>
          <w:szCs w:val="20"/>
          <w:lang w:val="el-GR"/>
        </w:rPr>
        <w:softHyphen/>
        <w:t>απαραίτητη:</w:t>
      </w:r>
    </w:p>
    <w:p w14:paraId="5A6D8248" w14:textId="629830E5" w:rsidR="00481E8B" w:rsidRPr="00481E8B" w:rsidRDefault="00481E8B" w:rsidP="00F42CA6">
      <w:pPr>
        <w:numPr>
          <w:ilvl w:val="1"/>
          <w:numId w:val="42"/>
        </w:numPr>
        <w:tabs>
          <w:tab w:val="left" w:pos="2513"/>
        </w:tabs>
        <w:suppressAutoHyphens/>
        <w:rPr>
          <w:rFonts w:ascii="Courier New" w:hAnsi="Courier New" w:cs="Courier New"/>
          <w:sz w:val="20"/>
          <w:szCs w:val="20"/>
          <w:lang w:val="el-GR"/>
        </w:rPr>
      </w:pP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για την εκτίμηση της διασποράς 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l-G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sz w:val="20"/>
                <w:szCs w:val="20"/>
                <w:lang w:val="el-GR"/>
              </w:rPr>
              <m:t>σ</m:t>
            </m:r>
            <m:ctrlPr>
              <w:rPr>
                <w:rFonts w:ascii="Cambria Math" w:hAnsi="Cambria Math" w:cs="Courier New"/>
                <w:sz w:val="20"/>
                <w:szCs w:val="20"/>
                <w:lang w:val="el-GR"/>
              </w:rPr>
            </m:ctrlPr>
          </m:e>
          <m:sub>
            <m:r>
              <w:rPr>
                <w:rFonts w:ascii="Cambria Math" w:hAnsi="Cambria Math" w:cs="Courier New"/>
                <w:sz w:val="20"/>
                <w:szCs w:val="20"/>
                <w:lang w:val="el-GR"/>
              </w:rPr>
              <m:t>w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l-GR"/>
              </w:rPr>
              <m:t>2</m:t>
            </m:r>
          </m:sup>
        </m:sSubSup>
      </m:oMath>
      <w:r w:rsidRPr="00481E8B">
        <w:rPr>
          <w:rFonts w:ascii="Courier New" w:hAnsi="Courier New" w:cs="Courier New"/>
          <w:sz w:val="20"/>
          <w:szCs w:val="20"/>
          <w:lang w:val="el-GR"/>
        </w:rPr>
        <w:t>(από τη μικρότερη/</w:t>
      </w:r>
      <w:r w:rsidRPr="00481E8B">
        <w:rPr>
          <w:rFonts w:ascii="Courier New" w:hAnsi="Courier New" w:cs="Courier New"/>
          <w:sz w:val="20"/>
          <w:szCs w:val="20"/>
          <w:lang w:val="el-GR"/>
        </w:rPr>
        <w:softHyphen/>
        <w:t>ες ιδιοτιμή/</w:t>
      </w:r>
      <w:r w:rsidRPr="00481E8B">
        <w:rPr>
          <w:rFonts w:ascii="Courier New" w:hAnsi="Courier New" w:cs="Courier New"/>
          <w:sz w:val="20"/>
          <w:szCs w:val="20"/>
          <w:lang w:val="el-GR"/>
        </w:rPr>
        <w:softHyphen/>
        <w:t>ες)·</w:t>
      </w:r>
    </w:p>
    <w:p w14:paraId="362BE20B" w14:textId="485DF915" w:rsidR="00481E8B" w:rsidRPr="00481E8B" w:rsidRDefault="00481E8B" w:rsidP="00F42CA6">
      <w:pPr>
        <w:numPr>
          <w:ilvl w:val="1"/>
          <w:numId w:val="42"/>
        </w:numPr>
        <w:tabs>
          <w:tab w:val="left" w:pos="2513"/>
        </w:tabs>
        <w:suppressAutoHyphens/>
        <w:rPr>
          <w:rFonts w:ascii="Courier New" w:hAnsi="Courier New" w:cs="Courier New"/>
          <w:sz w:val="20"/>
          <w:szCs w:val="20"/>
          <w:lang w:val="el-GR"/>
        </w:rPr>
      </w:pP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για να σχηματισθεί το </w:t>
      </w:r>
      <w:proofErr w:type="spellStart"/>
      <w:r w:rsidRPr="00481E8B">
        <w:rPr>
          <w:rFonts w:ascii="Courier New" w:hAnsi="Courier New" w:cs="Courier New"/>
          <w:sz w:val="20"/>
          <w:szCs w:val="20"/>
          <w:lang w:val="el-GR"/>
        </w:rPr>
        <w:t>πολυωνυμικό</w:t>
      </w:r>
      <w:proofErr w:type="spellEnd"/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φίλτρο «μήτρας Μ</w:t>
      </w:r>
      <w:r w:rsidRPr="00481E8B">
        <w:rPr>
          <w:rFonts w:ascii="Courier New" w:hAnsi="Courier New" w:cs="Courier New"/>
          <w:sz w:val="20"/>
          <w:szCs w:val="20"/>
        </w:rPr>
        <w:t>USIC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/ </w:t>
      </w:r>
      <w:r w:rsidRPr="00481E8B">
        <w:rPr>
          <w:rFonts w:ascii="Courier New" w:hAnsi="Courier New" w:cs="Courier New"/>
          <w:sz w:val="20"/>
          <w:szCs w:val="20"/>
        </w:rPr>
        <w:t>EV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» που μηδενίζεται στις </w:t>
      </w:r>
      <m:oMath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  <w:lang w:val="el-GR"/>
              </w:rPr>
            </m:ctrlPr>
          </m:sSupPr>
          <m:e>
            <m:r>
              <w:rPr>
                <w:rFonts w:ascii="Cambria Math" w:hAnsi="Cambria Math" w:cs="Courier New"/>
                <w:sz w:val="20"/>
                <w:szCs w:val="20"/>
                <w:lang w:val="el-GR"/>
              </w:rPr>
              <m:t>e</m:t>
            </m:r>
          </m:e>
          <m:sup>
            <m:r>
              <w:rPr>
                <w:rFonts w:ascii="Cambria Math" w:hAnsi="Cambria Math" w:cs="Courier New"/>
                <w:sz w:val="20"/>
                <w:szCs w:val="20"/>
                <w:lang w:val="el-GR"/>
              </w:rPr>
              <m:t>j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l-G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0"/>
                    <w:szCs w:val="20"/>
                    <w:lang w:val="el-GR"/>
                  </w:rPr>
                  <m:t>ω</m:t>
                </m:r>
                <m:ctrlPr>
                  <w:rPr>
                    <w:rFonts w:ascii="Cambria Math" w:hAnsi="Cambria Math" w:cs="Courier New"/>
                    <w:sz w:val="20"/>
                    <w:szCs w:val="20"/>
                    <w:lang w:val="el-GR"/>
                  </w:rPr>
                </m:ctrlPr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l-GR"/>
                  </w:rPr>
                  <m:t>i</m:t>
                </m:r>
              </m:sub>
            </m:sSub>
          </m:sup>
        </m:sSup>
      </m:oMath>
      <w:r w:rsidR="00FF52CA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–– απαιτούμε </w:t>
      </w:r>
      <w:r w:rsidRPr="00481E8B">
        <w:rPr>
          <w:rFonts w:ascii="Courier New" w:hAnsi="Courier New" w:cs="Courier New"/>
          <w:b/>
          <w:bCs/>
          <w:sz w:val="20"/>
          <w:szCs w:val="20"/>
        </w:rPr>
        <w:t>M</w:t>
      </w:r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>-</w:t>
      </w:r>
      <w:r w:rsidRPr="00481E8B">
        <w:rPr>
          <w:rFonts w:ascii="Courier New" w:hAnsi="Courier New" w:cs="Courier New"/>
          <w:b/>
          <w:bCs/>
          <w:sz w:val="20"/>
          <w:szCs w:val="20"/>
        </w:rPr>
        <w:t>P</w:t>
      </w:r>
      <m:oMath>
        <m:r>
          <m:rPr>
            <m:sty m:val="b"/>
          </m:rPr>
          <w:rPr>
            <w:rFonts w:ascii="Cambria Math" w:hAnsi="Cambria Math" w:cs="Courier New"/>
            <w:sz w:val="20"/>
            <w:szCs w:val="20"/>
            <w:lang w:val="el-GR"/>
          </w:rPr>
          <m:t>≥</m:t>
        </m:r>
      </m:oMath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>1</w:t>
      </w:r>
      <w:r w:rsidR="00FF52CA">
        <w:rPr>
          <w:rFonts w:ascii="Courier New" w:hAnsi="Courier New" w:cs="Courier New"/>
          <w:b/>
          <w:bCs/>
          <w:sz w:val="20"/>
          <w:szCs w:val="20"/>
          <w:lang w:val="el-GR"/>
        </w:rPr>
        <w:t xml:space="preserve"> </w:t>
      </w:r>
      <m:oMath>
        <m:r>
          <m:rPr>
            <m:sty m:val="b"/>
          </m:rPr>
          <w:rPr>
            <w:rFonts w:ascii="Cambria Math" w:hAnsi="Cambria Math" w:cs="Courier New"/>
            <w:sz w:val="20"/>
            <w:szCs w:val="20"/>
            <w:lang w:val="el-GR"/>
          </w:rPr>
          <m:t>⟺</m:t>
        </m:r>
      </m:oMath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 xml:space="preserve"> </w:t>
      </w:r>
      <w:r w:rsidRPr="00481E8B">
        <w:rPr>
          <w:rFonts w:ascii="Courier New" w:hAnsi="Courier New" w:cs="Courier New"/>
          <w:b/>
          <w:bCs/>
          <w:sz w:val="20"/>
          <w:szCs w:val="20"/>
        </w:rPr>
        <w:t>M</w:t>
      </w:r>
      <m:oMath>
        <m:r>
          <m:rPr>
            <m:sty m:val="bi"/>
          </m:rPr>
          <w:rPr>
            <w:rFonts w:ascii="Cambria Math" w:hAnsi="Cambria Math" w:cs="Courier New"/>
            <w:sz w:val="20"/>
            <w:szCs w:val="20"/>
            <w:lang w:val="el-GR"/>
          </w:rPr>
          <m:t xml:space="preserve"> </m:t>
        </m:r>
        <m:r>
          <m:rPr>
            <m:sty m:val="b"/>
          </m:rPr>
          <w:rPr>
            <w:rFonts w:ascii="Cambria Math" w:hAnsi="Cambria Math" w:cs="Courier New"/>
            <w:sz w:val="20"/>
            <w:szCs w:val="20"/>
            <w:lang w:val="el-GR"/>
          </w:rPr>
          <m:t>≥</m:t>
        </m:r>
      </m:oMath>
      <w:r w:rsidRPr="00481E8B">
        <w:rPr>
          <w:rFonts w:ascii="Courier New" w:hAnsi="Courier New" w:cs="Courier New"/>
          <w:b/>
          <w:bCs/>
          <w:sz w:val="20"/>
          <w:szCs w:val="20"/>
        </w:rPr>
        <w:t>P</w:t>
      </w:r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>+1</w:t>
      </w:r>
      <w:r w:rsidRPr="00481E8B">
        <w:rPr>
          <w:rFonts w:ascii="Courier New" w:hAnsi="Courier New" w:cs="Courier New"/>
          <w:sz w:val="20"/>
          <w:szCs w:val="20"/>
          <w:lang w:val="el-GR"/>
        </w:rPr>
        <w:t>.</w:t>
      </w:r>
    </w:p>
    <w:p w14:paraId="4C8B8A53" w14:textId="2EF9E1A0" w:rsidR="00481E8B" w:rsidRPr="00481E8B" w:rsidRDefault="00481E8B" w:rsidP="00F42CA6">
      <w:pPr>
        <w:numPr>
          <w:ilvl w:val="0"/>
          <w:numId w:val="42"/>
        </w:numPr>
        <w:tabs>
          <w:tab w:val="left" w:pos="2513"/>
        </w:tabs>
        <w:suppressAutoHyphens/>
        <w:rPr>
          <w:rFonts w:ascii="Courier New" w:hAnsi="Courier New" w:cs="Courier New"/>
          <w:sz w:val="20"/>
          <w:szCs w:val="20"/>
          <w:lang w:val="el-GR"/>
        </w:rPr>
      </w:pPr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 xml:space="preserve">Αναγνώριση </w:t>
      </w:r>
      <w:r w:rsidRPr="00481E8B">
        <w:rPr>
          <w:rFonts w:ascii="Courier New" w:hAnsi="Courier New" w:cs="Courier New"/>
          <w:b/>
          <w:bCs/>
          <w:sz w:val="20"/>
          <w:szCs w:val="20"/>
        </w:rPr>
        <w:t>P</w:t>
      </w:r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 xml:space="preserve"> συχνοτήτων</w:t>
      </w:r>
      <w:r w:rsidRPr="00481E8B">
        <w:rPr>
          <w:rFonts w:ascii="Courier New" w:hAnsi="Courier New" w:cs="Courier New"/>
          <w:sz w:val="20"/>
          <w:szCs w:val="20"/>
          <w:lang w:val="el-GR"/>
        </w:rPr>
        <w:br/>
        <w:t xml:space="preserve">Το κλασικό πολυώνυμο </w:t>
      </w:r>
      <w:r w:rsidRPr="00481E8B">
        <w:rPr>
          <w:rFonts w:ascii="Courier New" w:hAnsi="Courier New" w:cs="Courier New"/>
          <w:b/>
          <w:bCs/>
          <w:sz w:val="20"/>
          <w:szCs w:val="20"/>
        </w:rPr>
        <w:t>Root</w:t>
      </w:r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>-</w:t>
      </w:r>
      <w:r w:rsidRPr="00481E8B">
        <w:rPr>
          <w:rFonts w:ascii="Courier New" w:hAnsi="Courier New" w:cs="Courier New"/>
          <w:b/>
          <w:bCs/>
          <w:sz w:val="20"/>
          <w:szCs w:val="20"/>
        </w:rPr>
        <w:t>MUSIC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προκύπτει από την (τουλάχιστον) </w:t>
      </w:r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>μονοδιάστατη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βάση του </w:t>
      </w:r>
      <w:proofErr w:type="spellStart"/>
      <w:r w:rsidRPr="00481E8B">
        <w:rPr>
          <w:rFonts w:ascii="Courier New" w:hAnsi="Courier New" w:cs="Courier New"/>
          <w:sz w:val="20"/>
          <w:szCs w:val="20"/>
          <w:lang w:val="el-GR"/>
        </w:rPr>
        <w:t>θορυβο-υπόχωρου</w:t>
      </w:r>
      <w:proofErr w:type="spellEnd"/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· ο βαθμός του είναι </w:t>
      </w:r>
      <w:r w:rsidRPr="00481E8B">
        <w:rPr>
          <w:rFonts w:ascii="Courier New" w:hAnsi="Courier New" w:cs="Courier New"/>
          <w:sz w:val="20"/>
          <w:szCs w:val="20"/>
        </w:rPr>
        <w:t>P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και οι </w:t>
      </w:r>
      <w:r w:rsidRPr="00481E8B">
        <w:rPr>
          <w:rFonts w:ascii="Courier New" w:hAnsi="Courier New" w:cs="Courier New"/>
          <w:sz w:val="20"/>
          <w:szCs w:val="20"/>
        </w:rPr>
        <w:t>P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ρίζες (εντός του μοναδιαίου κύκλου) δίνουν τα </w:t>
      </w:r>
      <m:oMath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0"/>
                <w:szCs w:val="20"/>
                <w:lang w:val="el-GR"/>
              </w:rPr>
              <m:t>ω</m:t>
            </m:r>
            <m:ctrlPr>
              <w:rPr>
                <w:rFonts w:ascii="Cambria Math" w:hAnsi="Cambria Math" w:cs="Courier New"/>
                <w:sz w:val="20"/>
                <w:szCs w:val="20"/>
                <w:lang w:val="el-GR"/>
              </w:rPr>
            </m:ctrlPr>
          </m:e>
          <m:sub>
            <m:r>
              <w:rPr>
                <w:rFonts w:ascii="Cambria Math" w:hAnsi="Cambria Math" w:cs="Courier New"/>
                <w:sz w:val="20"/>
                <w:szCs w:val="20"/>
                <w:lang w:val="el-GR"/>
              </w:rPr>
              <m:t>i</m:t>
            </m:r>
          </m:sub>
        </m:sSub>
      </m:oMath>
      <w:r w:rsidRPr="00481E8B">
        <w:rPr>
          <w:rFonts w:ascii="Courier New" w:hAnsi="Courier New" w:cs="Courier New"/>
          <w:sz w:val="20"/>
          <w:szCs w:val="20"/>
          <w:lang w:val="el-GR"/>
        </w:rPr>
        <w:t>.</w:t>
      </w:r>
      <w:r w:rsidRPr="00481E8B">
        <w:rPr>
          <w:rFonts w:ascii="Courier New" w:hAnsi="Courier New" w:cs="Courier New"/>
          <w:sz w:val="20"/>
          <w:szCs w:val="20"/>
          <w:lang w:val="el-GR"/>
        </w:rPr>
        <w:br/>
        <w:t xml:space="preserve">Με </w:t>
      </w:r>
      <w:r w:rsidRPr="00481E8B">
        <w:rPr>
          <w:rFonts w:ascii="Courier New" w:hAnsi="Courier New" w:cs="Courier New"/>
          <w:sz w:val="20"/>
          <w:szCs w:val="20"/>
        </w:rPr>
        <w:t>M</w:t>
      </w:r>
      <w:r w:rsidRPr="00481E8B">
        <w:rPr>
          <w:rFonts w:ascii="Courier New" w:hAnsi="Courier New" w:cs="Courier New"/>
          <w:sz w:val="20"/>
          <w:szCs w:val="20"/>
          <w:lang w:val="el-GR"/>
        </w:rPr>
        <w:t>=</w:t>
      </w:r>
      <w:r w:rsidRPr="00481E8B">
        <w:rPr>
          <w:rFonts w:ascii="Courier New" w:hAnsi="Courier New" w:cs="Courier New"/>
          <w:sz w:val="20"/>
          <w:szCs w:val="20"/>
        </w:rPr>
        <w:t>P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δεν υπάρχει τέτοιος </w:t>
      </w:r>
      <w:proofErr w:type="spellStart"/>
      <w:r w:rsidRPr="00481E8B">
        <w:rPr>
          <w:rFonts w:ascii="Courier New" w:hAnsi="Courier New" w:cs="Courier New"/>
          <w:sz w:val="20"/>
          <w:szCs w:val="20"/>
          <w:lang w:val="el-GR"/>
        </w:rPr>
        <w:t>υπόχωρος</w:t>
      </w:r>
      <w:proofErr w:type="spellEnd"/>
      <w:r w:rsidRPr="00481E8B">
        <w:rPr>
          <w:rFonts w:ascii="Courier New" w:hAnsi="Courier New" w:cs="Courier New"/>
          <w:sz w:val="20"/>
          <w:szCs w:val="20"/>
          <w:lang w:val="el-GR"/>
        </w:rPr>
        <w:t>· η μέθοδος καταρρέει.</w:t>
      </w:r>
    </w:p>
    <w:p w14:paraId="20467330" w14:textId="02974A11" w:rsidR="00481E8B" w:rsidRPr="00481E8B" w:rsidRDefault="00481E8B" w:rsidP="00F42CA6">
      <w:pPr>
        <w:numPr>
          <w:ilvl w:val="0"/>
          <w:numId w:val="42"/>
        </w:numPr>
        <w:tabs>
          <w:tab w:val="left" w:pos="2513"/>
        </w:tabs>
        <w:suppressAutoHyphens/>
        <w:rPr>
          <w:rFonts w:ascii="Courier New" w:hAnsi="Courier New" w:cs="Courier New"/>
          <w:sz w:val="20"/>
          <w:szCs w:val="20"/>
          <w:lang w:val="el-GR"/>
        </w:rPr>
      </w:pPr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>Εκτίμηση πλατών</w:t>
      </w:r>
      <w:r w:rsidRPr="00481E8B">
        <w:rPr>
          <w:rFonts w:ascii="Courier New" w:hAnsi="Courier New" w:cs="Courier New"/>
          <w:sz w:val="20"/>
          <w:szCs w:val="20"/>
          <w:lang w:val="el-GR"/>
        </w:rPr>
        <w:br/>
        <w:t>Μόλις γνωρίζουμε τις συχνότητες, τα πλάτη προκύπτουν από (</w:t>
      </w:r>
      <w:proofErr w:type="spellStart"/>
      <w:r w:rsidRPr="00481E8B">
        <w:rPr>
          <w:rFonts w:ascii="Courier New" w:hAnsi="Courier New" w:cs="Courier New"/>
          <w:sz w:val="20"/>
          <w:szCs w:val="20"/>
          <w:lang w:val="el-GR"/>
        </w:rPr>
        <w:t>υπερ</w:t>
      </w:r>
      <w:proofErr w:type="spellEnd"/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-)καθορισμένο σύστημα </w:t>
      </w:r>
      <m:oMath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l-GR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l-GR"/>
              </w:rPr>
              <m:t>e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l-GR"/>
              </w:rPr>
              <m:t>M</m:t>
            </m:r>
          </m:sub>
        </m:sSub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l-G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l-GR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ourier New"/>
                <w:sz w:val="20"/>
                <w:szCs w:val="20"/>
                <w:lang w:val="el-GR"/>
              </w:rPr>
              <m:t>H</m:t>
            </m:r>
          </m:sup>
        </m:sSup>
      </m:oMath>
      <w:r w:rsidRPr="00481E8B">
        <w:rPr>
          <w:rFonts w:ascii="Courier New" w:hAnsi="Courier New" w:cs="Courier New"/>
          <w:sz w:val="20"/>
          <w:szCs w:val="20"/>
        </w:rPr>
        <w:t>a</w:t>
      </w:r>
      <w:r w:rsidRPr="00481E8B">
        <w:rPr>
          <w:rFonts w:ascii="Courier New" w:hAnsi="Courier New" w:cs="Courier New"/>
          <w:sz w:val="20"/>
          <w:szCs w:val="20"/>
          <w:lang w:val="el-GR"/>
        </w:rPr>
        <w:t>=</w:t>
      </w:r>
      <m:oMath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  <w:lang w:val="el-GR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l-G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l-GR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ourier New"/>
                <w:sz w:val="20"/>
                <w:szCs w:val="20"/>
                <w:lang w:val="el-GR"/>
              </w:rPr>
              <m:t>2</m:t>
            </m:r>
          </m:sup>
        </m:sSup>
      </m:oMath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, το οποίο χρειάζεται </w:t>
      </w:r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>τουλάχιστον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όσες εξισώσεις όσ</w:t>
      </w:r>
      <w:r w:rsidR="006B0269">
        <w:rPr>
          <w:rFonts w:ascii="Courier New" w:hAnsi="Courier New" w:cs="Courier New"/>
          <w:sz w:val="20"/>
          <w:szCs w:val="20"/>
          <w:lang w:val="el-GR"/>
        </w:rPr>
        <w:t>ους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άγνωστ</w:t>
      </w:r>
      <w:r w:rsidR="006B0269">
        <w:rPr>
          <w:rFonts w:ascii="Courier New" w:hAnsi="Courier New" w:cs="Courier New"/>
          <w:sz w:val="20"/>
          <w:szCs w:val="20"/>
          <w:lang w:val="el-GR"/>
        </w:rPr>
        <w:t>ους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· αυτό επιτυγχάνεται ήδη με </w:t>
      </w:r>
      <w:r w:rsidRPr="00481E8B">
        <w:rPr>
          <w:rFonts w:ascii="Courier New" w:hAnsi="Courier New" w:cs="Courier New"/>
          <w:sz w:val="20"/>
          <w:szCs w:val="20"/>
        </w:rPr>
        <w:t>M</w:t>
      </w:r>
      <w:r w:rsidRPr="00481E8B">
        <w:rPr>
          <w:rFonts w:ascii="Courier New" w:hAnsi="Courier New" w:cs="Courier New"/>
          <w:sz w:val="20"/>
          <w:szCs w:val="20"/>
          <w:lang w:val="el-GR"/>
        </w:rPr>
        <w:t>=</w:t>
      </w:r>
      <w:r w:rsidRPr="00481E8B">
        <w:rPr>
          <w:rFonts w:ascii="Courier New" w:hAnsi="Courier New" w:cs="Courier New"/>
          <w:sz w:val="20"/>
          <w:szCs w:val="20"/>
        </w:rPr>
        <w:t>P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+1 (και βελτιώνεται όσο το </w:t>
      </w:r>
      <w:r w:rsidRPr="00481E8B">
        <w:rPr>
          <w:rFonts w:ascii="Courier New" w:hAnsi="Courier New" w:cs="Courier New"/>
          <w:sz w:val="20"/>
          <w:szCs w:val="20"/>
        </w:rPr>
        <w:t>M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μεγαλώνει).</w:t>
      </w:r>
    </w:p>
    <w:p w14:paraId="49BDB488" w14:textId="53449B0C" w:rsidR="00481E8B" w:rsidRPr="00481E8B" w:rsidRDefault="00481E8B" w:rsidP="00F42CA6">
      <w:pPr>
        <w:numPr>
          <w:ilvl w:val="0"/>
          <w:numId w:val="42"/>
        </w:numPr>
        <w:tabs>
          <w:tab w:val="left" w:pos="2513"/>
        </w:tabs>
        <w:suppressAutoHyphens/>
        <w:rPr>
          <w:rFonts w:ascii="Courier New" w:hAnsi="Courier New" w:cs="Courier New"/>
          <w:sz w:val="20"/>
          <w:szCs w:val="20"/>
          <w:lang w:val="el-GR"/>
        </w:rPr>
      </w:pPr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 xml:space="preserve">Συνέπεια με την περίπτωση </w:t>
      </w:r>
      <m:oMath>
        <m:r>
          <m:rPr>
            <m:sty m:val="bi"/>
          </m:rPr>
          <w:rPr>
            <w:rFonts w:ascii="Cambria Math" w:hAnsi="Cambria Math" w:cs="Courier New"/>
            <w:sz w:val="20"/>
            <w:szCs w:val="20"/>
            <w:lang w:val="el-GR"/>
          </w:rPr>
          <m:t xml:space="preserve">P=1 </m:t>
        </m:r>
      </m:oMath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>(Μέρος Α)</w:t>
      </w:r>
      <w:r w:rsidRPr="00481E8B">
        <w:rPr>
          <w:rFonts w:ascii="Courier New" w:hAnsi="Courier New" w:cs="Courier New"/>
          <w:sz w:val="20"/>
          <w:szCs w:val="20"/>
          <w:lang w:val="el-GR"/>
        </w:rPr>
        <w:br/>
        <w:t>Για</w:t>
      </w:r>
      <w:r w:rsidR="003131F7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481E8B">
        <w:rPr>
          <w:rFonts w:ascii="Courier New" w:hAnsi="Courier New" w:cs="Courier New"/>
          <w:sz w:val="20"/>
          <w:szCs w:val="20"/>
        </w:rPr>
        <w:t>P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=1 το ελάχιστο μέγεθος που χρησιμοποιήθηκε ήταν </w:t>
      </w:r>
      <m:oMath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l-GR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l-GR"/>
              </w:rPr>
              <m:t>M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l-GR"/>
              </w:rPr>
              <m:t>min</m:t>
            </m:r>
          </m:sub>
        </m:sSub>
        <m:r>
          <w:rPr>
            <w:rFonts w:ascii="Cambria Math" w:hAnsi="Cambria Math" w:cs="Courier New"/>
            <w:sz w:val="20"/>
            <w:szCs w:val="20"/>
            <w:lang w:val="el-GR"/>
          </w:rPr>
          <m:t>=2</m:t>
        </m:r>
      </m:oMath>
      <w:r w:rsidRPr="00481E8B">
        <w:rPr>
          <w:rFonts w:ascii="Courier New" w:hAnsi="Courier New" w:cs="Courier New"/>
          <w:sz w:val="20"/>
          <w:szCs w:val="20"/>
          <w:lang w:val="el-GR"/>
        </w:rPr>
        <w:softHyphen/>
        <w:t xml:space="preserve"> ακριβώς </w:t>
      </w:r>
      <w:r w:rsidRPr="00481E8B">
        <w:rPr>
          <w:rFonts w:ascii="Courier New" w:hAnsi="Courier New" w:cs="Courier New"/>
          <w:sz w:val="20"/>
          <w:szCs w:val="20"/>
        </w:rPr>
        <w:t>P</w:t>
      </w:r>
      <w:r w:rsidRPr="00481E8B">
        <w:rPr>
          <w:rFonts w:ascii="Courier New" w:hAnsi="Courier New" w:cs="Courier New"/>
          <w:sz w:val="20"/>
          <w:szCs w:val="20"/>
          <w:lang w:val="el-GR"/>
        </w:rPr>
        <w:t>+1</w:t>
      </w:r>
      <w:r w:rsidR="003131F7">
        <w:rPr>
          <w:rFonts w:ascii="Courier New" w:hAnsi="Courier New" w:cs="Courier New"/>
          <w:sz w:val="20"/>
          <w:szCs w:val="20"/>
          <w:lang w:val="el-GR"/>
        </w:rPr>
        <w:t>.</w:t>
      </w:r>
    </w:p>
    <w:p w14:paraId="0DC392D0" w14:textId="77777777" w:rsidR="00481E8B" w:rsidRPr="00481E8B" w:rsidRDefault="00D177D5" w:rsidP="00FA356A">
      <w:pPr>
        <w:tabs>
          <w:tab w:val="left" w:pos="2513"/>
        </w:tabs>
        <w:suppressAutoHyphens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 w14:anchorId="1444229B">
          <v:rect id="_x0000_i1053" alt="" style="width:249pt;height:.05pt;mso-width-percent:0;mso-height-percent:0;mso-width-percent:0;mso-height-percent:0" o:hrpct="532" o:hralign="center" o:hrstd="t" o:hr="t" fillcolor="#a0a0a0" stroked="f"/>
        </w:pict>
      </w:r>
    </w:p>
    <w:p w14:paraId="22E3DB07" w14:textId="77777777" w:rsidR="00481E8B" w:rsidRPr="00481E8B" w:rsidRDefault="00481E8B" w:rsidP="00FA356A">
      <w:pPr>
        <w:tabs>
          <w:tab w:val="left" w:pos="2513"/>
        </w:tabs>
        <w:suppressAutoHyphens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81E8B">
        <w:rPr>
          <w:rFonts w:ascii="Courier New" w:hAnsi="Courier New" w:cs="Courier New"/>
          <w:b/>
          <w:bCs/>
          <w:sz w:val="20"/>
          <w:szCs w:val="20"/>
        </w:rPr>
        <w:t>Συμ</w:t>
      </w:r>
      <w:proofErr w:type="spellEnd"/>
      <w:r w:rsidRPr="00481E8B">
        <w:rPr>
          <w:rFonts w:ascii="Courier New" w:hAnsi="Courier New" w:cs="Courier New"/>
          <w:b/>
          <w:bCs/>
          <w:sz w:val="20"/>
          <w:szCs w:val="20"/>
        </w:rPr>
        <w:t>πέρασμα</w:t>
      </w:r>
    </w:p>
    <w:p w14:paraId="201F028D" w14:textId="60B19F55" w:rsidR="00F80F25" w:rsidRDefault="003131F7" w:rsidP="00F80F25">
      <w:pPr>
        <w:tabs>
          <w:tab w:val="left" w:pos="2513"/>
        </w:tabs>
        <w:suppressAutoHyphens/>
        <w:jc w:val="center"/>
        <w:rPr>
          <w:rFonts w:ascii="Cambria Math" w:hAnsi="Cambria Math" w:cs="Cambria Math"/>
          <w:sz w:val="20"/>
          <w:szCs w:val="20"/>
          <w:lang w:val="el-GR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  <w:lang w:val="el-GR"/>
            </w:rPr>
            <m:t> </m:t>
          </m:r>
          <m:borderBox>
            <m:borderBoxPr>
              <m:ctrlPr>
                <w:rPr>
                  <w:rFonts w:ascii="Cambria Math" w:hAnsi="Cambria Math" w:cs="Cambria Math"/>
                  <w:i/>
                  <w:sz w:val="20"/>
                  <w:szCs w:val="20"/>
                  <w:lang w:val="el-GR"/>
                </w:rPr>
              </m:ctrlPr>
            </m:borderBoxPr>
            <m:e>
              <m:r>
                <w:rPr>
                  <w:rFonts w:ascii="Cambria Math" w:hAnsi="Cambria Math" w:cs="Cambria Math"/>
                  <w:sz w:val="20"/>
                  <w:szCs w:val="20"/>
                  <w:lang w:val="el-GR"/>
                </w:rPr>
                <m:t> 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  <w:lang w:val="el-GR"/>
                    </w:rPr>
                    <m:t>M</m:t>
                  </m:r>
                </m:e>
                <m:sub>
                  <m:r>
                    <w:rPr>
                      <w:rFonts w:ascii="Cambria Math" w:hAnsi="Cambria Math" w:cs="Cambria Math"/>
                      <w:sz w:val="20"/>
                      <w:szCs w:val="20"/>
                      <w:lang w:val="el-GR"/>
                    </w:rPr>
                    <m:t>min</m:t>
                  </m:r>
                </m:sub>
              </m:sSub>
              <m:r>
                <w:rPr>
                  <w:rFonts w:ascii="Cambria Math" w:hAnsi="Cambria Math" w:cs="Cambria Math"/>
                  <w:sz w:val="20"/>
                  <w:szCs w:val="20"/>
                  <w:lang w:val="el-GR"/>
                </w:rPr>
                <m:t>=P+1 </m:t>
              </m:r>
            </m:e>
          </m:borderBox>
        </m:oMath>
      </m:oMathPara>
    </w:p>
    <w:p w14:paraId="00D98E2D" w14:textId="74D4BB36" w:rsidR="00481E8B" w:rsidRPr="00481E8B" w:rsidRDefault="003131F7" w:rsidP="00FA356A">
      <w:pPr>
        <w:tabs>
          <w:tab w:val="left" w:pos="2513"/>
        </w:tabs>
        <w:suppressAutoHyphens/>
        <w:rPr>
          <w:rFonts w:ascii="Courier New" w:hAnsi="Courier New" w:cs="Courier New"/>
          <w:sz w:val="20"/>
          <w:szCs w:val="20"/>
          <w:lang w:val="el-GR"/>
        </w:rPr>
      </w:pPr>
      <w:r w:rsidRPr="003131F7">
        <w:rPr>
          <w:rFonts w:ascii="Cambria Math" w:hAnsi="Cambria Math" w:cs="Cambria Math"/>
          <w:sz w:val="20"/>
          <w:szCs w:val="20"/>
          <w:lang w:val="el-GR"/>
        </w:rPr>
        <w:t>Έ</w:t>
      </w:r>
      <w:r w:rsidR="00481E8B" w:rsidRPr="00481E8B">
        <w:rPr>
          <w:rFonts w:ascii="Courier New" w:hAnsi="Courier New" w:cs="Courier New"/>
          <w:sz w:val="20"/>
          <w:szCs w:val="20"/>
          <w:lang w:val="el-GR"/>
        </w:rPr>
        <w:t xml:space="preserve">να μητρώο αυτοσυσχέτισης </w:t>
      </w:r>
      <w:r w:rsidR="00481E8B"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 xml:space="preserve">τάξεως ακριβώς </w:t>
      </w:r>
      <w:r w:rsidR="00481E8B" w:rsidRPr="00481E8B">
        <w:rPr>
          <w:rFonts w:ascii="Courier New" w:hAnsi="Courier New" w:cs="Courier New"/>
          <w:b/>
          <w:bCs/>
          <w:sz w:val="20"/>
          <w:szCs w:val="20"/>
        </w:rPr>
        <w:t>P</w:t>
      </w:r>
      <w:r w:rsidR="00481E8B"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>+1</w:t>
      </w:r>
      <w:r w:rsidR="00481E8B" w:rsidRPr="00481E8B">
        <w:rPr>
          <w:rFonts w:ascii="Courier New" w:hAnsi="Courier New" w:cs="Courier New"/>
          <w:sz w:val="20"/>
          <w:szCs w:val="20"/>
          <w:lang w:val="el-GR"/>
        </w:rPr>
        <w:t xml:space="preserve"> παρέχει:</w:t>
      </w:r>
    </w:p>
    <w:p w14:paraId="353002E1" w14:textId="6F4D8C6F" w:rsidR="00481E8B" w:rsidRPr="00481E8B" w:rsidRDefault="00481E8B" w:rsidP="00F42CA6">
      <w:pPr>
        <w:numPr>
          <w:ilvl w:val="0"/>
          <w:numId w:val="43"/>
        </w:numPr>
        <w:tabs>
          <w:tab w:val="left" w:pos="2513"/>
        </w:tabs>
        <w:suppressAutoHyphens/>
        <w:rPr>
          <w:rFonts w:ascii="Courier New" w:hAnsi="Courier New" w:cs="Courier New"/>
          <w:sz w:val="20"/>
          <w:szCs w:val="20"/>
          <w:lang w:val="el-GR"/>
        </w:rPr>
      </w:pPr>
      <w:r w:rsidRPr="00481E8B">
        <w:rPr>
          <w:rFonts w:ascii="Courier New" w:hAnsi="Courier New" w:cs="Courier New"/>
          <w:b/>
          <w:bCs/>
          <w:sz w:val="20"/>
          <w:szCs w:val="20"/>
        </w:rPr>
        <w:t>P</w:t>
      </w:r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 xml:space="preserve"> μη-ίδιες (μεγάλες) ιδιοτιμές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481E8B">
        <w:rPr>
          <w:rFonts w:ascii="Cambria Math" w:hAnsi="Cambria Math" w:cs="Cambria Math"/>
          <w:sz w:val="20"/>
          <w:szCs w:val="20"/>
          <w:lang w:val="el-GR"/>
        </w:rPr>
        <w:t>⇒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πλήρες σήμα-</w:t>
      </w:r>
      <w:proofErr w:type="spellStart"/>
      <w:r w:rsidRPr="00481E8B">
        <w:rPr>
          <w:rFonts w:ascii="Courier New" w:hAnsi="Courier New" w:cs="Courier New"/>
          <w:sz w:val="20"/>
          <w:szCs w:val="20"/>
          <w:lang w:val="el-GR"/>
        </w:rPr>
        <w:t>υπόχωρο</w:t>
      </w:r>
      <w:proofErr w:type="spellEnd"/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για την ανάκτηση όλων των </w:t>
      </w:r>
      <m:oMath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0"/>
                <w:szCs w:val="20"/>
                <w:lang w:val="el-GR"/>
              </w:rPr>
              <m:t>ω</m:t>
            </m:r>
            <m:ctrlPr>
              <w:rPr>
                <w:rFonts w:ascii="Cambria Math" w:hAnsi="Cambria Math" w:cs="Courier New"/>
                <w:sz w:val="20"/>
                <w:szCs w:val="20"/>
                <w:lang w:val="el-GR"/>
              </w:rPr>
            </m:ctrlPr>
          </m:e>
          <m:sub>
            <m:r>
              <w:rPr>
                <w:rFonts w:ascii="Cambria Math" w:hAnsi="Cambria Math" w:cs="Courier New"/>
                <w:sz w:val="20"/>
                <w:szCs w:val="20"/>
                <w:lang w:val="el-GR"/>
              </w:rPr>
              <m:t>i</m:t>
            </m:r>
          </m:sub>
        </m:sSub>
      </m:oMath>
      <w:r w:rsidRPr="00481E8B">
        <w:rPr>
          <w:rFonts w:ascii="Courier New" w:hAnsi="Courier New" w:cs="Courier New"/>
          <w:sz w:val="20"/>
          <w:szCs w:val="20"/>
          <w:lang w:val="el-GR"/>
        </w:rPr>
        <w:t>.</w:t>
      </w:r>
    </w:p>
    <w:p w14:paraId="0DEB43DD" w14:textId="74198F00" w:rsidR="00481E8B" w:rsidRPr="00481E8B" w:rsidRDefault="00481E8B" w:rsidP="00F42CA6">
      <w:pPr>
        <w:numPr>
          <w:ilvl w:val="0"/>
          <w:numId w:val="43"/>
        </w:numPr>
        <w:tabs>
          <w:tab w:val="left" w:pos="2513"/>
        </w:tabs>
        <w:suppressAutoHyphens/>
        <w:rPr>
          <w:rFonts w:ascii="Courier New" w:hAnsi="Courier New" w:cs="Courier New"/>
          <w:sz w:val="20"/>
          <w:szCs w:val="20"/>
          <w:lang w:val="el-GR"/>
        </w:rPr>
      </w:pPr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>1 ίση (μικρή) ιδιοτιμή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481E8B">
        <w:rPr>
          <w:rFonts w:ascii="Cambria Math" w:hAnsi="Cambria Math" w:cs="Cambria Math"/>
          <w:sz w:val="20"/>
          <w:szCs w:val="20"/>
          <w:lang w:val="el-GR"/>
        </w:rPr>
        <w:t>⇒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επαρκές δείγμα για τον υπολογισμό της 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l-G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sz w:val="20"/>
                <w:szCs w:val="20"/>
                <w:lang w:val="el-GR"/>
              </w:rPr>
              <m:t>σ</m:t>
            </m:r>
            <m:ctrlPr>
              <w:rPr>
                <w:rFonts w:ascii="Cambria Math" w:hAnsi="Cambria Math" w:cs="Courier New"/>
                <w:sz w:val="20"/>
                <w:szCs w:val="20"/>
                <w:lang w:val="el-GR"/>
              </w:rPr>
            </m:ctrlPr>
          </m:e>
          <m:sub>
            <m:r>
              <w:rPr>
                <w:rFonts w:ascii="Cambria Math" w:hAnsi="Cambria Math" w:cs="Courier New"/>
                <w:sz w:val="20"/>
                <w:szCs w:val="20"/>
                <w:lang w:val="el-GR"/>
              </w:rPr>
              <m:t>w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l-GR"/>
              </w:rPr>
              <m:t>2</m:t>
            </m:r>
          </m:sup>
        </m:sSubSup>
      </m:oMath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και τη σύνθεση του πολυωνύμου χωροτοποθέτησης.</w:t>
      </w:r>
    </w:p>
    <w:p w14:paraId="15973743" w14:textId="6A8DDED2" w:rsidR="00481E8B" w:rsidRPr="00481E8B" w:rsidRDefault="00481E8B" w:rsidP="00F42CA6">
      <w:pPr>
        <w:numPr>
          <w:ilvl w:val="0"/>
          <w:numId w:val="43"/>
        </w:numPr>
        <w:tabs>
          <w:tab w:val="left" w:pos="2513"/>
        </w:tabs>
        <w:suppressAutoHyphens/>
        <w:rPr>
          <w:rFonts w:ascii="Courier New" w:hAnsi="Courier New" w:cs="Courier New"/>
          <w:sz w:val="20"/>
          <w:szCs w:val="20"/>
          <w:lang w:val="el-GR"/>
        </w:rPr>
      </w:pPr>
      <w:r w:rsidRPr="00481E8B">
        <w:rPr>
          <w:rFonts w:ascii="Courier New" w:hAnsi="Courier New" w:cs="Courier New"/>
          <w:b/>
          <w:bCs/>
          <w:sz w:val="20"/>
          <w:szCs w:val="20"/>
        </w:rPr>
        <w:t>P</w:t>
      </w:r>
      <w:r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>+1 γραμμές/στήλες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481E8B">
        <w:rPr>
          <w:rFonts w:ascii="Cambria Math" w:hAnsi="Cambria Math" w:cs="Cambria Math"/>
          <w:sz w:val="20"/>
          <w:szCs w:val="20"/>
          <w:lang w:val="el-GR"/>
        </w:rPr>
        <w:t>⇒</w:t>
      </w:r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επαρκή </w:t>
      </w:r>
      <w:proofErr w:type="spellStart"/>
      <w:r w:rsidRPr="00481E8B">
        <w:rPr>
          <w:rFonts w:ascii="Courier New" w:hAnsi="Courier New" w:cs="Courier New"/>
          <w:sz w:val="20"/>
          <w:szCs w:val="20"/>
          <w:lang w:val="el-GR"/>
        </w:rPr>
        <w:t>εξισώση</w:t>
      </w:r>
      <w:proofErr w:type="spellEnd"/>
      <w:r w:rsidRPr="00481E8B">
        <w:rPr>
          <w:rFonts w:ascii="Courier New" w:hAnsi="Courier New" w:cs="Courier New"/>
          <w:sz w:val="20"/>
          <w:szCs w:val="20"/>
          <w:lang w:val="el-GR"/>
        </w:rPr>
        <w:t xml:space="preserve"> για την εκτίμηση των πλατών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  <w:sz w:val="20"/>
                <w:szCs w:val="2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l-GR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l-GR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l-GR"/>
                  </w:rPr>
                  <m:t>i</m:t>
                </m:r>
              </m:sub>
            </m:sSub>
          </m:e>
        </m:d>
      </m:oMath>
      <w:r w:rsidRPr="00481E8B">
        <w:rPr>
          <w:rFonts w:ascii="Courier New" w:hAnsi="Courier New" w:cs="Courier New"/>
          <w:sz w:val="20"/>
          <w:szCs w:val="20"/>
          <w:lang w:val="el-GR"/>
        </w:rPr>
        <w:t>.</w:t>
      </w:r>
    </w:p>
    <w:p w14:paraId="652FC97C" w14:textId="53BF816B" w:rsidR="00481E8B" w:rsidRPr="00481E8B" w:rsidRDefault="00F80F25" w:rsidP="00FA356A">
      <w:pPr>
        <w:tabs>
          <w:tab w:val="left" w:pos="2513"/>
        </w:tabs>
        <w:suppressAutoHyphens/>
        <w:rPr>
          <w:rFonts w:ascii="Courier New" w:hAnsi="Courier New" w:cs="Courier New"/>
          <w:sz w:val="20"/>
          <w:szCs w:val="20"/>
          <w:lang w:val="el-GR"/>
        </w:rPr>
      </w:pPr>
      <w:r>
        <w:rPr>
          <w:rFonts w:ascii="Courier New" w:hAnsi="Courier New" w:cs="Courier New"/>
          <w:sz w:val="20"/>
          <w:szCs w:val="20"/>
          <w:lang w:val="el-GR"/>
        </w:rPr>
        <w:t xml:space="preserve">Από </w:t>
      </w:r>
      <w:r w:rsidR="00481E8B" w:rsidRPr="00481E8B">
        <w:rPr>
          <w:rFonts w:ascii="Courier New" w:hAnsi="Courier New" w:cs="Courier New"/>
          <w:sz w:val="20"/>
          <w:szCs w:val="20"/>
          <w:lang w:val="el-GR"/>
        </w:rPr>
        <w:t xml:space="preserve">καθαρά θεωρητική σκοπιά </w:t>
      </w:r>
      <w:r w:rsidR="00481E8B"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 xml:space="preserve">τίποτε μικρότερο από </w:t>
      </w:r>
      <w:r w:rsidR="00481E8B" w:rsidRPr="00481E8B">
        <w:rPr>
          <w:rFonts w:ascii="Courier New" w:hAnsi="Courier New" w:cs="Courier New"/>
          <w:b/>
          <w:bCs/>
          <w:sz w:val="20"/>
          <w:szCs w:val="20"/>
        </w:rPr>
        <w:t>P</w:t>
      </w:r>
      <w:r w:rsidR="00481E8B" w:rsidRPr="00481E8B">
        <w:rPr>
          <w:rFonts w:ascii="Courier New" w:hAnsi="Courier New" w:cs="Courier New"/>
          <w:b/>
          <w:bCs/>
          <w:sz w:val="20"/>
          <w:szCs w:val="20"/>
          <w:lang w:val="el-GR"/>
        </w:rPr>
        <w:t>+1 δεν είναι ικανό να αποδώσει όλες τις ζητούμενες ποσότητες</w:t>
      </w:r>
      <w:r w:rsidR="00481E8B" w:rsidRPr="00481E8B">
        <w:rPr>
          <w:rFonts w:ascii="Courier New" w:hAnsi="Courier New" w:cs="Courier New"/>
          <w:sz w:val="20"/>
          <w:szCs w:val="20"/>
          <w:lang w:val="el-GR"/>
        </w:rPr>
        <w:t>.</w:t>
      </w:r>
    </w:p>
    <w:p w14:paraId="09320986" w14:textId="77777777" w:rsidR="006276D7" w:rsidRDefault="006276D7" w:rsidP="00FA356A">
      <w:pPr>
        <w:tabs>
          <w:tab w:val="left" w:pos="2513"/>
        </w:tabs>
        <w:rPr>
          <w:rFonts w:ascii="Courier New" w:hAnsi="Courier New" w:cs="Courier New"/>
          <w:lang w:val="el-GR"/>
        </w:rPr>
      </w:pPr>
    </w:p>
    <w:tbl>
      <w:tblPr>
        <w:tblW w:w="9789" w:type="dxa"/>
        <w:tblInd w:w="-190" w:type="dxa"/>
        <w:tblBorders>
          <w:top w:val="single" w:sz="18" w:space="0" w:color="5B9BD5"/>
          <w:left w:val="single" w:sz="18" w:space="0" w:color="5B9BD5"/>
          <w:bottom w:val="single" w:sz="18" w:space="0" w:color="5B9BD5"/>
          <w:right w:val="single" w:sz="18" w:space="0" w:color="5B9BD5"/>
          <w:insideH w:val="single" w:sz="18" w:space="0" w:color="5B9BD5"/>
          <w:insideV w:val="single" w:sz="18" w:space="0" w:color="5B9BD5"/>
        </w:tblBorders>
        <w:tblLook w:val="0000" w:firstRow="0" w:lastRow="0" w:firstColumn="0" w:lastColumn="0" w:noHBand="0" w:noVBand="0"/>
      </w:tblPr>
      <w:tblGrid>
        <w:gridCol w:w="9789"/>
      </w:tblGrid>
      <w:tr w:rsidR="006276D7" w:rsidRPr="00D177D5" w14:paraId="08F55EDB" w14:textId="77777777" w:rsidTr="006276D7">
        <w:trPr>
          <w:trHeight w:val="1262"/>
        </w:trPr>
        <w:tc>
          <w:tcPr>
            <w:tcW w:w="9789" w:type="dxa"/>
            <w:tcBorders>
              <w:top w:val="nil"/>
              <w:left w:val="single" w:sz="18" w:space="0" w:color="5B9BD5"/>
              <w:bottom w:val="nil"/>
              <w:right w:val="nil"/>
            </w:tcBorders>
          </w:tcPr>
          <w:p w14:paraId="73EBB92E" w14:textId="77777777" w:rsidR="006276D7" w:rsidRPr="00161218" w:rsidRDefault="006276D7" w:rsidP="006276D7">
            <w:pPr>
              <w:tabs>
                <w:tab w:val="left" w:pos="2513"/>
              </w:tabs>
              <w:rPr>
                <w:rFonts w:ascii="Courier New" w:hAnsi="Courier New" w:cs="Courier New"/>
                <w:b/>
                <w:bCs/>
                <w:lang w:val="el-GR"/>
              </w:rPr>
            </w:pPr>
            <w:bookmarkStart w:id="7" w:name="_Hlk196577605"/>
            <w:bookmarkStart w:id="8" w:name="_Hlk196667040"/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>5. [Θεωρία] Εύκολα µ</w:t>
            </w:r>
            <w:proofErr w:type="spellStart"/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>πορούµε</w:t>
            </w:r>
            <w:proofErr w:type="spellEnd"/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 xml:space="preserve"> να </w:t>
            </w:r>
            <w:proofErr w:type="spellStart"/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>δούµε</w:t>
            </w:r>
            <w:proofErr w:type="spellEnd"/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 xml:space="preserve"> ότι, γενικά, τα </w:t>
            </w:r>
            <w:proofErr w:type="spellStart"/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>διανύσµατα</w:t>
            </w:r>
            <w:proofErr w:type="spellEnd"/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bCs/>
                      <w:i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l-G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l-GR"/>
                    </w:rPr>
                    <m:t>M</m:t>
                  </m:r>
                </m:sub>
              </m:sSub>
            </m:oMath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>(ω</w:t>
            </w:r>
            <w:r w:rsidRPr="00AF4192">
              <w:rPr>
                <w:rFonts w:ascii="Courier New" w:hAnsi="Courier New" w:cs="Courier New"/>
                <w:b/>
                <w:bCs/>
              </w:rPr>
              <w:t>i</w:t>
            </w:r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 xml:space="preserve">), </w:t>
            </w:r>
            <w:r w:rsidRPr="00AF4192">
              <w:rPr>
                <w:rFonts w:ascii="Courier New" w:hAnsi="Courier New" w:cs="Courier New"/>
                <w:b/>
                <w:bCs/>
              </w:rPr>
              <w:t>i</w:t>
            </w:r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>=1,2,···,</w:t>
            </w:r>
            <w:r w:rsidRPr="00AF4192">
              <w:rPr>
                <w:rFonts w:ascii="Courier New" w:hAnsi="Courier New" w:cs="Courier New"/>
                <w:b/>
                <w:bCs/>
              </w:rPr>
              <w:t>P</w:t>
            </w:r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 xml:space="preserve"> δεν είναι </w:t>
            </w:r>
            <w:proofErr w:type="spellStart"/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>ιδιοδιανύσµατα</w:t>
            </w:r>
            <w:proofErr w:type="spellEnd"/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 xml:space="preserve"> του µ</w:t>
            </w:r>
            <w:proofErr w:type="spellStart"/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>ητρώου</w:t>
            </w:r>
            <w:proofErr w:type="spellEnd"/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 xml:space="preserve"> αυτοσυσχέτισης. </w:t>
            </w:r>
            <w:proofErr w:type="spellStart"/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>Ποιές</w:t>
            </w:r>
            <w:proofErr w:type="spellEnd"/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 xml:space="preserve"> </w:t>
            </w:r>
            <w:proofErr w:type="spellStart"/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>ϑα</w:t>
            </w:r>
            <w:proofErr w:type="spellEnd"/>
            <w:r>
              <w:rPr>
                <w:rFonts w:ascii="Courier New" w:hAnsi="Courier New" w:cs="Courier New"/>
                <w:b/>
                <w:bCs/>
                <w:lang w:val="el-GR"/>
              </w:rPr>
              <w:t xml:space="preserve"> </w:t>
            </w:r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 xml:space="preserve">πρέπει να είναι οι συχνότητες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 xml:space="preserve">, </w:t>
            </w:r>
          </w:p>
          <w:p w14:paraId="3197005B" w14:textId="4B28B670" w:rsidR="006276D7" w:rsidRPr="006276D7" w:rsidRDefault="006276D7" w:rsidP="006276D7">
            <w:pPr>
              <w:tabs>
                <w:tab w:val="left" w:pos="2513"/>
              </w:tabs>
              <w:rPr>
                <w:rFonts w:ascii="Courier New" w:hAnsi="Courier New" w:cs="Courier New"/>
                <w:b/>
                <w:bCs/>
                <w:lang w:val="el-GR"/>
              </w:rPr>
            </w:pPr>
            <w:r w:rsidRPr="00AF4192">
              <w:rPr>
                <w:rFonts w:ascii="Courier New" w:hAnsi="Courier New" w:cs="Courier New"/>
                <w:b/>
                <w:bCs/>
              </w:rPr>
              <w:t>i</w:t>
            </w:r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 xml:space="preserve"> = 1,2,···,</w:t>
            </w:r>
            <w:r w:rsidRPr="00AF4192">
              <w:rPr>
                <w:rFonts w:ascii="Courier New" w:hAnsi="Courier New" w:cs="Courier New"/>
                <w:b/>
                <w:bCs/>
              </w:rPr>
              <w:t>P</w:t>
            </w:r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 xml:space="preserve"> για να ισχύει αυτό · Κατα</w:t>
            </w:r>
            <w:bookmarkStart w:id="9" w:name="_Hlk196434309"/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>γράψετε την απάντησή σας.</w:t>
            </w:r>
            <w:bookmarkEnd w:id="9"/>
          </w:p>
        </w:tc>
      </w:tr>
      <w:bookmarkEnd w:id="7"/>
    </w:tbl>
    <w:p w14:paraId="741FECCF" w14:textId="77777777" w:rsidR="00F80F25" w:rsidRPr="00AD7DA0" w:rsidRDefault="00F80F25" w:rsidP="00FA356A">
      <w:pPr>
        <w:tabs>
          <w:tab w:val="left" w:pos="2513"/>
        </w:tabs>
        <w:rPr>
          <w:rFonts w:ascii="Courier New" w:hAnsi="Courier New" w:cs="Courier New"/>
          <w:lang w:val="el-GR"/>
        </w:rPr>
      </w:pPr>
    </w:p>
    <w:bookmarkEnd w:id="8"/>
    <w:p w14:paraId="4F6E8F3B" w14:textId="77777777" w:rsidR="00CA2FF3" w:rsidRPr="00CA2FF3" w:rsidRDefault="00CA2FF3" w:rsidP="00CA2FF3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A2FF3">
        <w:rPr>
          <w:rFonts w:ascii="Courier New" w:hAnsi="Courier New" w:cs="Courier New"/>
          <w:b/>
          <w:bCs/>
          <w:lang w:val="el-GR"/>
        </w:rPr>
        <w:t>1. Γενική δομή του μητρώου αυτοσυσχέτισης</w:t>
      </w:r>
      <w:r w:rsidRPr="00CA2FF3">
        <w:rPr>
          <w:rFonts w:ascii="Courier New" w:hAnsi="Courier New" w:cs="Courier New"/>
          <w:lang w:val="el-GR"/>
        </w:rPr>
        <w:br/>
        <w:t xml:space="preserve">Έστω στοχαστική διαδικασία </w:t>
      </w:r>
      <w:r w:rsidRPr="00CA2FF3">
        <w:rPr>
          <w:rFonts w:ascii="Courier New" w:hAnsi="Courier New" w:cs="Courier New"/>
        </w:rPr>
        <w:t>P</w:t>
      </w:r>
      <w:r w:rsidRPr="00CA2FF3">
        <w:rPr>
          <w:rFonts w:ascii="Courier New" w:hAnsi="Courier New" w:cs="Courier New"/>
          <w:lang w:val="el-GR"/>
        </w:rPr>
        <w:t>-</w:t>
      </w:r>
      <w:proofErr w:type="spellStart"/>
      <w:r w:rsidRPr="00CA2FF3">
        <w:rPr>
          <w:rFonts w:ascii="Courier New" w:hAnsi="Courier New" w:cs="Courier New"/>
          <w:lang w:val="el-GR"/>
        </w:rPr>
        <w:t>οστής</w:t>
      </w:r>
      <w:proofErr w:type="spellEnd"/>
      <w:r w:rsidRPr="00CA2FF3">
        <w:rPr>
          <w:rFonts w:ascii="Courier New" w:hAnsi="Courier New" w:cs="Courier New"/>
          <w:lang w:val="el-GR"/>
        </w:rPr>
        <w:t xml:space="preserve"> τάξεως, όπου</w:t>
      </w:r>
    </w:p>
    <w:p w14:paraId="5F79B189" w14:textId="586F85FA" w:rsidR="00CA2FF3" w:rsidRPr="00CA2FF3" w:rsidRDefault="00CA2FF3" w:rsidP="00CA2FF3">
      <w:pPr>
        <w:tabs>
          <w:tab w:val="left" w:pos="2513"/>
        </w:tabs>
        <w:rPr>
          <w:rFonts w:ascii="Courier New" w:hAnsi="Courier New" w:cs="Courier New"/>
        </w:rPr>
      </w:pPr>
      <m:oMathPara>
        <m:oMath>
          <m:r>
            <m:rPr>
              <m:sty m:val="bi"/>
            </m:rPr>
            <w:rPr>
              <w:rFonts w:ascii="Cambria Math" w:hAnsi="Cambria Math" w:cs="Courier New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 = </m:t>
          </m:r>
          <m:nary>
            <m:naryPr>
              <m:chr m:val="∑"/>
              <m:ctrlPr>
                <w:rPr>
                  <w:rFonts w:ascii="Cambria Math" w:hAnsi="Cambria Math" w:cs="Courier New"/>
                  <w:b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i=1</m:t>
              </m:r>
              <m:ctrlPr>
                <w:rPr>
                  <w:rFonts w:ascii="Cambria Math" w:hAnsi="Cambria Math" w:cs="Courier New"/>
                  <w:b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P</m:t>
              </m:r>
              <m:ctrlPr>
                <w:rPr>
                  <w:rFonts w:ascii="Cambria Math" w:hAnsi="Cambria Math" w:cs="Courier New"/>
                  <w:b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i</m:t>
                  </m:r>
                </m:sub>
              </m:sSub>
              <m:ctrlPr>
                <w:rPr>
                  <w:rFonts w:ascii="Cambria Math" w:hAnsi="Cambria Math" w:cs="Courier New"/>
                  <w:b/>
                  <w:i/>
                </w:rPr>
              </m:ctrlPr>
            </m:e>
          </m:nary>
          <m:r>
            <m:rPr>
              <m:sty m:val="bi"/>
            </m:rPr>
            <w:rPr>
              <w:rFonts w:ascii="Cambria Math" w:hAnsi="Cambria Math" w:cs="Courier New"/>
            </w:rPr>
            <m:t> </m:t>
          </m:r>
          <m:sSup>
            <m:sSupPr>
              <m:ctrlPr>
                <w:rPr>
                  <w:rFonts w:ascii="Cambria Math" w:hAnsi="Cambria Math" w:cs="Courier New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j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</w:rPr>
                    <m:t>ω</m:t>
                  </m:r>
                  <m:ctrlPr>
                    <w:rPr>
                      <w:rFonts w:ascii="Cambria Math" w:hAnsi="Cambria Math" w:cs="Courier New"/>
                      <w:b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ourier New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</w:rPr>
            <m:t> + w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,</m:t>
          </m:r>
        </m:oMath>
      </m:oMathPara>
    </w:p>
    <w:p w14:paraId="5A9CAC36" w14:textId="4691473B" w:rsidR="00CA2FF3" w:rsidRPr="00CA2FF3" w:rsidRDefault="00CA2FF3" w:rsidP="00CA2FF3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A2FF3">
        <w:rPr>
          <w:rFonts w:ascii="Courier New" w:hAnsi="Courier New" w:cs="Courier New"/>
          <w:lang w:val="el-GR"/>
        </w:rPr>
        <w:t xml:space="preserve">με </w:t>
      </w:r>
      <w:r w:rsidRPr="00CA2FF3">
        <w:rPr>
          <w:rFonts w:ascii="Courier New" w:hAnsi="Courier New" w:cs="Courier New"/>
        </w:rPr>
        <w:t>w</w:t>
      </w:r>
      <w:r w:rsidRPr="00CA2FF3">
        <w:rPr>
          <w:rFonts w:ascii="Courier New" w:hAnsi="Courier New" w:cs="Courier New"/>
          <w:lang w:val="el-GR"/>
        </w:rPr>
        <w:t>[</w:t>
      </w:r>
      <w:r w:rsidRPr="00CA2FF3">
        <w:rPr>
          <w:rFonts w:ascii="Courier New" w:hAnsi="Courier New" w:cs="Courier New"/>
        </w:rPr>
        <w:t>n</w:t>
      </w:r>
      <w:r w:rsidRPr="00CA2FF3">
        <w:rPr>
          <w:rFonts w:ascii="Courier New" w:hAnsi="Courier New" w:cs="Courier New"/>
          <w:lang w:val="el-GR"/>
        </w:rPr>
        <w:t xml:space="preserve">] λευκό, στατιστικά ανεξάρτητο θόρυβο με διασπορά </w:t>
      </w:r>
      <m:oMath>
        <m:sSubSup>
          <m:sSubSup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σ</m:t>
            </m:r>
            <m:ctrlPr>
              <w:rPr>
                <w:rFonts w:ascii="Cambria Math" w:hAnsi="Cambria Math" w:cs="Courier New"/>
                <w:b/>
                <w:lang w:val="el-GR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2</m:t>
            </m:r>
          </m:sup>
        </m:sSubSup>
      </m:oMath>
      <w:r w:rsidRPr="00CA2FF3">
        <w:rPr>
          <w:rFonts w:ascii="Courier New" w:hAnsi="Courier New" w:cs="Courier New"/>
          <w:lang w:val="el-GR"/>
        </w:rPr>
        <w:t xml:space="preserve">. Τότε το μητρώο αυτοσυσχέτισης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R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xx</m:t>
            </m:r>
          </m:sub>
        </m:sSub>
        <m:r>
          <m:rPr>
            <m:sty m:val="b"/>
          </m:rPr>
          <w:rPr>
            <w:rFonts w:ascii="Cambria Math" w:hAnsi="Cambria Math" w:cs="Courier New"/>
            <w:lang w:val="el-GR"/>
          </w:rPr>
          <m:t>∈</m:t>
        </m:r>
        <m:sSup>
          <m:sSup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×</m:t>
            </m:r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p>
        </m:sSup>
      </m:oMath>
      <w:r w:rsidRPr="00CA2FF3">
        <w:rPr>
          <w:rFonts w:ascii="Courier New" w:hAnsi="Courier New" w:cs="Courier New"/>
          <w:lang w:val="el-GR"/>
        </w:rPr>
        <w:t xml:space="preserve"> δίνεται από</w:t>
      </w:r>
    </w:p>
    <w:p w14:paraId="47876C7B" w14:textId="2C48F841" w:rsidR="00CA2FF3" w:rsidRPr="00CA2FF3" w:rsidRDefault="00D177D5" w:rsidP="00CA2FF3">
      <w:pPr>
        <w:tabs>
          <w:tab w:val="left" w:pos="2513"/>
        </w:tabs>
        <w:rPr>
          <w:rFonts w:ascii="Courier New" w:hAnsi="Courier New" w:cs="Courier New"/>
          <w:lang w:val="el-GR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R</m:t>
              </m:r>
              <m:ctrlPr>
                <w:rPr>
                  <w:rFonts w:ascii="Cambria Math" w:hAnsi="Cambria Math" w:cs="Courier New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xx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=</m:t>
          </m:r>
          <m:r>
            <m:rPr>
              <m:sty m:val="bi"/>
            </m:rPr>
            <w:rPr>
              <w:rFonts w:ascii="Cambria Math" w:hAnsi="Cambria Math" w:cs="Courier New"/>
            </w:rPr>
            <m:t>E</m:t>
          </m:r>
          <m:r>
            <m:rPr>
              <m:lit/>
              <m:sty m:val="bi"/>
            </m:rPr>
            <w:rPr>
              <w:rFonts w:ascii="Cambria Math" w:hAnsi="Cambria Math" w:cs="Courier New"/>
              <w:lang w:val="el-GR"/>
            </w:rPr>
            <m:t>{</m:t>
          </m:r>
          <m:r>
            <m:rPr>
              <m:sty m:val="bi"/>
            </m:rPr>
            <w:rPr>
              <w:rFonts w:ascii="Cambria Math" w:hAnsi="Cambria Math" w:cs="Courier New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 </m:t>
          </m:r>
          <m:r>
            <m:rPr>
              <m:sty m:val="bi"/>
            </m:rPr>
            <w:rPr>
              <w:rFonts w:ascii="Cambria Math" w:hAnsi="Cambria Math" w:cs="Courier New"/>
            </w:rPr>
            <m:t>x</m:t>
          </m:r>
          <m:sSup>
            <m:sSup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n</m:t>
                  </m:r>
                </m:e>
              </m:d>
              <m:ctrlPr>
                <w:rPr>
                  <w:rFonts w:ascii="Cambria Math" w:hAnsi="Cambria Math" w:cs="Courier New"/>
                  <w:b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H</m:t>
              </m:r>
            </m:sup>
          </m:sSup>
          <m:r>
            <m:rPr>
              <m:lit/>
              <m:sty m:val="bi"/>
            </m:rPr>
            <w:rPr>
              <w:rFonts w:ascii="Cambria Math" w:hAnsi="Cambria Math" w:cs="Courier New"/>
              <w:lang w:val="el-GR"/>
            </w:rPr>
            <m:t>}</m:t>
          </m:r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=</m:t>
          </m:r>
          <m:nary>
            <m:naryPr>
              <m:chr m:val="∑"/>
              <m:ctrlPr>
                <w:rPr>
                  <w:rFonts w:ascii="Cambria Math" w:hAnsi="Cambria Math" w:cs="Courier New"/>
                  <w:b/>
                  <w:lang w:val="el-G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cs="Courier New"/>
                  <w:lang w:val="el-GR"/>
                </w:rPr>
                <m:t>=1</m:t>
              </m: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P</m:t>
              </m: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b/>
                          <w:i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b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l-GR"/>
                    </w:rPr>
                    <m:t>2</m:t>
                  </m:r>
                </m:sup>
              </m:sSup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e>
          </m:nary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 </m:t>
          </m:r>
          <m:sSub>
            <m:sSub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  <w:lang w:val="el-GR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 </m:t>
          </m:r>
          <m:sSubSup>
            <m:sSubSup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  <w:lang w:val="el-GR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 + </m:t>
          </m:r>
          <m:sSubSup>
            <m:sSubSup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Courier New"/>
                  <w:lang w:val="el-GR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w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ourier New"/>
                  <w:lang w:val="el-GR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 </m:t>
          </m:r>
          <m:sSub>
            <m:sSub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,</m:t>
          </m:r>
        </m:oMath>
      </m:oMathPara>
    </w:p>
    <w:p w14:paraId="315994DC" w14:textId="77777777" w:rsidR="00CA2FF3" w:rsidRPr="00CA2FF3" w:rsidRDefault="00CA2FF3" w:rsidP="00CA2FF3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A2FF3">
        <w:rPr>
          <w:rFonts w:ascii="Courier New" w:hAnsi="Courier New" w:cs="Courier New"/>
          <w:lang w:val="el-GR"/>
        </w:rPr>
        <w:t>όπου</w:t>
      </w:r>
    </w:p>
    <w:p w14:paraId="54B07E28" w14:textId="3A5FAB28" w:rsidR="00CA2FF3" w:rsidRPr="00CA2FF3" w:rsidRDefault="00D177D5" w:rsidP="00CA2FF3">
      <w:pPr>
        <w:tabs>
          <w:tab w:val="left" w:pos="2513"/>
        </w:tabs>
        <w:rPr>
          <w:rFonts w:ascii="Courier New" w:hAnsi="Courier New" w:cs="Courier New"/>
          <w:lang w:val="el-GR"/>
        </w:rPr>
      </w:pP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  <m:d>
          <m:d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ω</m:t>
            </m:r>
          </m:e>
        </m:d>
        <m:r>
          <m:rPr>
            <m:sty m:val="bi"/>
          </m:rPr>
          <w:rPr>
            <w:rFonts w:ascii="Cambria Math" w:hAnsi="Cambria Math" w:cs="Courier New"/>
            <w:lang w:val="el-GR"/>
          </w:rPr>
          <m:t> = </m:t>
        </m:r>
        <m:sSup>
          <m:sSup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b/>
                    <w:lang w:val="el-G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lang w:val="el-GR"/>
                  </w:rPr>
                  <m:t> 1, </m:t>
                </m:r>
                <m:sSup>
                  <m:sSupPr>
                    <m:ctrlPr>
                      <w:rPr>
                        <w:rFonts w:ascii="Cambria Math" w:hAnsi="Cambria Math" w:cs="Courier New"/>
                        <w:b/>
                        <w:i/>
                        <w:lang w:val="el-G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lang w:val="el-GR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j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lang w:val="el-GR"/>
                      </w:rPr>
                      <m:t>ω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Courier New"/>
                    <w:lang w:val="el-GR"/>
                  </w:rPr>
                  <m:t>, 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lang w:val="el-GR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lang w:val="el-GR"/>
                  </w:rPr>
                  <m:t>, </m:t>
                </m:r>
                <m:sSup>
                  <m:sSupPr>
                    <m:ctrlPr>
                      <w:rPr>
                        <w:rFonts w:ascii="Cambria Math" w:hAnsi="Cambria Math" w:cs="Courier New"/>
                        <w:b/>
                        <w:i/>
                        <w:lang w:val="el-G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lang w:val="el-GR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b/>
                            <w:i/>
                            <w:lang w:val="el-GR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M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  <w:lang w:val="el-GR"/>
                          </w:rPr>
                          <m:t>-1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lang w:val="el-GR"/>
                      </w:rPr>
                      <m:t>ω</m:t>
                    </m:r>
                  </m:sup>
                </m:sSup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e>
            </m:d>
          </m:e>
          <m:sup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⊤</m:t>
            </m:r>
          </m:sup>
        </m:sSup>
      </m:oMath>
      <w:r w:rsidR="00CA2FF3" w:rsidRPr="00CA2FF3">
        <w:rPr>
          <w:rFonts w:ascii="Courier New" w:hAnsi="Courier New" w:cs="Courier New"/>
          <w:lang w:val="el-GR"/>
        </w:rPr>
        <w:t xml:space="preserve">. </w:t>
      </w:r>
    </w:p>
    <w:p w14:paraId="11E4B441" w14:textId="5CC4CE51" w:rsidR="00CA2FF3" w:rsidRPr="00CA2FF3" w:rsidRDefault="00CA2FF3" w:rsidP="00CA2FF3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A2FF3">
        <w:rPr>
          <w:rFonts w:ascii="Courier New" w:hAnsi="Courier New" w:cs="Courier New"/>
          <w:lang w:val="el-GR"/>
        </w:rPr>
        <w:t xml:space="preserve">Για </w:t>
      </w:r>
      <w:r w:rsidRPr="00CA2FF3">
        <w:rPr>
          <w:rFonts w:ascii="Courier New" w:hAnsi="Courier New" w:cs="Courier New"/>
        </w:rPr>
        <w:t>P</w:t>
      </w:r>
      <w:r w:rsidRPr="00CA2FF3">
        <w:rPr>
          <w:rFonts w:ascii="Courier New" w:hAnsi="Courier New" w:cs="Courier New"/>
          <w:lang w:val="el-GR"/>
        </w:rPr>
        <w:t xml:space="preserve">&gt;1 εμφανίζονται </w:t>
      </w:r>
      <w:r w:rsidR="00253799">
        <w:rPr>
          <w:rFonts w:ascii="Courier New" w:hAnsi="Courier New" w:cs="Courier New"/>
          <w:lang w:val="el-GR"/>
        </w:rPr>
        <w:t xml:space="preserve"> </w:t>
      </w:r>
      <w:r w:rsidR="00253799" w:rsidRPr="00253799">
        <w:rPr>
          <w:rFonts w:ascii="Courier New" w:hAnsi="Courier New" w:cs="Courier New"/>
          <w:b/>
          <w:bCs/>
          <w:lang w:val="el-GR"/>
        </w:rPr>
        <w:t>μη</w:t>
      </w:r>
      <w:r w:rsidR="00253799">
        <w:rPr>
          <w:rFonts w:ascii="Courier New" w:hAnsi="Courier New" w:cs="Courier New"/>
          <w:lang w:val="el-GR"/>
        </w:rPr>
        <w:t xml:space="preserve"> </w:t>
      </w:r>
      <w:r w:rsidR="00253799" w:rsidRPr="00253799">
        <w:rPr>
          <w:rFonts w:ascii="Courier New" w:hAnsi="Courier New" w:cs="Courier New"/>
          <w:b/>
          <w:bCs/>
          <w:lang w:val="el-GR"/>
        </w:rPr>
        <w:t>διαγώνιοι</w:t>
      </w:r>
      <w:r w:rsidR="00253799">
        <w:rPr>
          <w:rFonts w:ascii="Courier New" w:hAnsi="Courier New" w:cs="Courier New"/>
          <w:lang w:val="el-GR"/>
        </w:rPr>
        <w:t xml:space="preserve"> </w:t>
      </w:r>
      <w:r w:rsidRPr="00CA2FF3">
        <w:rPr>
          <w:rFonts w:ascii="Courier New" w:hAnsi="Courier New" w:cs="Courier New"/>
          <w:b/>
          <w:bCs/>
          <w:lang w:val="el-GR"/>
        </w:rPr>
        <w:t xml:space="preserve">όροι </w:t>
      </w:r>
      <w:r w:rsidR="00253799">
        <w:rPr>
          <w:rFonts w:ascii="Courier New" w:hAnsi="Courier New" w:cs="Courier New"/>
          <w:b/>
          <w:bCs/>
          <w:lang w:val="el-GR"/>
        </w:rPr>
        <w:t>(</w:t>
      </w:r>
      <w:r w:rsidR="00253799">
        <w:rPr>
          <w:rFonts w:ascii="Courier New" w:hAnsi="Courier New" w:cs="Courier New"/>
          <w:b/>
          <w:bCs/>
        </w:rPr>
        <w:t>cross</w:t>
      </w:r>
      <w:r w:rsidR="00253799" w:rsidRPr="00253799">
        <w:rPr>
          <w:rFonts w:ascii="Courier New" w:hAnsi="Courier New" w:cs="Courier New"/>
          <w:b/>
          <w:bCs/>
          <w:lang w:val="el-GR"/>
        </w:rPr>
        <w:t xml:space="preserve"> </w:t>
      </w:r>
      <w:r w:rsidR="00253799">
        <w:rPr>
          <w:rFonts w:ascii="Courier New" w:hAnsi="Courier New" w:cs="Courier New"/>
          <w:b/>
          <w:bCs/>
        </w:rPr>
        <w:t>terms</w:t>
      </w:r>
      <w:r w:rsidR="00253799" w:rsidRPr="00253799">
        <w:rPr>
          <w:rFonts w:ascii="Courier New" w:hAnsi="Courier New" w:cs="Courier New"/>
          <w:b/>
          <w:bCs/>
          <w:lang w:val="el-GR"/>
        </w:rPr>
        <w:t>)</w:t>
      </w:r>
      <w:r w:rsidRPr="00CA2FF3">
        <w:rPr>
          <w:rFonts w:ascii="Courier New" w:hAnsi="Courier New" w:cs="Courier New"/>
          <w:lang w:val="el-GR"/>
        </w:rPr>
        <w:br/>
      </w:r>
      <m:oMathPara>
        <m:oMath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 </m:t>
          </m:r>
          <m:sSub>
            <m:sSub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  <w:lang w:val="el-GR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 </m:t>
          </m:r>
          <m:sSubSup>
            <m:sSubSup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  <w:lang w:val="el-GR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Courier New"/>
              <w:lang w:val="el-GR"/>
            </w:rPr>
            <m:t>,</m:t>
          </m:r>
          <m:r>
            <m:rPr>
              <m:sty m:val="bi"/>
            </m:rPr>
            <w:rPr>
              <w:rFonts w:ascii="Cambria Math" w:hAnsi="Cambria Math" w:cs="Courier New"/>
            </w:rPr>
            <m:t>i</m:t>
          </m:r>
          <m:r>
            <m:rPr>
              <m:sty m:val="b"/>
            </m:rPr>
            <w:rPr>
              <w:rFonts w:ascii="Cambria Math" w:hAnsi="Cambria Math" w:cs="Courier New"/>
              <w:lang w:val="el-GR"/>
            </w:rPr>
            <m:t>≠</m:t>
          </m:r>
          <m:r>
            <m:rPr>
              <m:sty m:val="bi"/>
            </m:rPr>
            <w:rPr>
              <w:rFonts w:ascii="Cambria Math" w:hAnsi="Cambria Math" w:cs="Courier New"/>
            </w:rPr>
            <m:t>k</m:t>
          </m:r>
          <m:r>
            <w:rPr>
              <w:rFonts w:ascii="Cambria Math" w:hAnsi="Cambria Math" w:cs="Courier New"/>
              <w:lang w:val="el-GR"/>
            </w:rPr>
            <m:t>,</m:t>
          </m:r>
          <m:r>
            <m:rPr>
              <m:sty m:val="p"/>
            </m:rPr>
            <w:rPr>
              <w:rFonts w:ascii="Courier New" w:hAnsi="Courier New" w:cs="Courier New"/>
              <w:lang w:val="el-GR"/>
            </w:rPr>
            <w:br/>
          </m:r>
        </m:oMath>
      </m:oMathPara>
      <w:r w:rsidRPr="00CA2FF3">
        <w:rPr>
          <w:rFonts w:ascii="Courier New" w:hAnsi="Courier New" w:cs="Courier New"/>
          <w:lang w:val="el-GR"/>
        </w:rPr>
        <w:t xml:space="preserve">οι οποίοι, κατά κανόνα, </w:t>
      </w:r>
      <w:r w:rsidRPr="00CA2FF3">
        <w:rPr>
          <w:rFonts w:ascii="Courier New" w:hAnsi="Courier New" w:cs="Courier New"/>
          <w:i/>
          <w:iCs/>
          <w:lang w:val="el-GR"/>
        </w:rPr>
        <w:t>καταργούν</w:t>
      </w:r>
      <w:r w:rsidRPr="00CA2FF3">
        <w:rPr>
          <w:rFonts w:ascii="Courier New" w:hAnsi="Courier New" w:cs="Courier New"/>
          <w:lang w:val="el-GR"/>
        </w:rPr>
        <w:t xml:space="preserve"> την ορθογωνιότητα μεταξύ των διανυσμάτων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  <m:d>
          <m:d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lang w:val="el-GR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i</m:t>
                </m:r>
              </m:sub>
            </m:sSub>
          </m:e>
        </m:d>
      </m:oMath>
      <w:r w:rsidRPr="00CA2FF3">
        <w:rPr>
          <w:rFonts w:ascii="Courier New" w:hAnsi="Courier New" w:cs="Courier New"/>
          <w:lang w:val="el-GR"/>
        </w:rPr>
        <w:t xml:space="preserve"> και έτσι δεν επιτρέπουν σε αυτά να είναι ιδιοδιανύσματα του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R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xx</m:t>
            </m:r>
          </m:sub>
        </m:sSub>
      </m:oMath>
      <w:r w:rsidRPr="00CA2FF3">
        <w:rPr>
          <w:rFonts w:ascii="Courier New" w:hAnsi="Courier New" w:cs="Courier New"/>
          <w:lang w:val="el-GR"/>
        </w:rPr>
        <w:t>.</w:t>
      </w:r>
    </w:p>
    <w:p w14:paraId="0DE3CE6C" w14:textId="77777777" w:rsidR="00CA2FF3" w:rsidRPr="00CA2FF3" w:rsidRDefault="00D177D5" w:rsidP="00CA2FF3">
      <w:pPr>
        <w:tabs>
          <w:tab w:val="left" w:pos="2513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41BD1EB9">
          <v:rect id="_x0000_i1054" alt="" style="width:369.25pt;height:.05pt;mso-width-percent:0;mso-height-percent:0;mso-width-percent:0;mso-height-percent:0" o:hrpct="789" o:hralign="center" o:hrstd="t" o:hr="t" fillcolor="#a0a0a0" stroked="f"/>
        </w:pict>
      </w:r>
    </w:p>
    <w:p w14:paraId="7772D089" w14:textId="3CE4D0BA" w:rsidR="00CA2FF3" w:rsidRPr="00CA2FF3" w:rsidRDefault="00CA2FF3" w:rsidP="00CA2FF3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A2FF3">
        <w:rPr>
          <w:rFonts w:ascii="Courier New" w:hAnsi="Courier New" w:cs="Courier New"/>
          <w:b/>
          <w:bCs/>
          <w:lang w:val="el-GR"/>
        </w:rPr>
        <w:t>2. Συνθήκη ώστε τα</w:t>
      </w:r>
      <w:r w:rsidR="00253799" w:rsidRPr="00253799">
        <w:rPr>
          <w:rFonts w:ascii="Courier New" w:hAnsi="Courier New" w:cs="Courier New"/>
          <w:b/>
          <w:bCs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  <m:ctrlPr>
              <w:rPr>
                <w:rFonts w:ascii="Cambria Math" w:hAnsi="Cambria Math" w:cs="Courier New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bCs/>
                    <w:i/>
                    <w:lang w:val="el-G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lang w:val="el-GR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i</m:t>
                </m:r>
              </m:sub>
            </m:sSub>
          </m:e>
        </m:d>
      </m:oMath>
      <w:r w:rsidRPr="00CA2FF3">
        <w:rPr>
          <w:rFonts w:ascii="Courier New" w:hAnsi="Courier New" w:cs="Courier New"/>
          <w:b/>
          <w:bCs/>
          <w:lang w:val="el-GR"/>
        </w:rPr>
        <w:t xml:space="preserve"> να γίνουν ιδιοδιανύσματα</w:t>
      </w:r>
      <w:r w:rsidRPr="00CA2FF3">
        <w:rPr>
          <w:rFonts w:ascii="Courier New" w:hAnsi="Courier New" w:cs="Courier New"/>
          <w:lang w:val="el-GR"/>
        </w:rPr>
        <w:br/>
        <w:t>Για να ισχύει</w:t>
      </w:r>
    </w:p>
    <w:p w14:paraId="0AB706AB" w14:textId="536967CA" w:rsidR="00CA2FF3" w:rsidRPr="00CA2FF3" w:rsidRDefault="00D177D5" w:rsidP="00CA2FF3">
      <w:pPr>
        <w:tabs>
          <w:tab w:val="left" w:pos="2513"/>
        </w:tabs>
        <w:rPr>
          <w:rFonts w:ascii="Courier New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xx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</w:rPr>
            <m:t> </m:t>
          </m:r>
          <m:sSub>
            <m:sSubPr>
              <m:ctrlPr>
                <w:rPr>
                  <w:rFonts w:ascii="Cambria Math" w:hAnsi="Cambria Math" w:cs="Courier New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</w:rPr>
            <m:t> </m:t>
          </m:r>
          <m:sSub>
            <m:sSubPr>
              <m:ctrlPr>
                <w:rPr>
                  <w:rFonts w:ascii="Cambria Math" w:hAnsi="Cambria Math" w:cs="Courier New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 w:cs="Courier New"/>
            </w:rPr>
            <m:t> ∀</m:t>
          </m:r>
          <m:r>
            <m:rPr>
              <m:sty m:val="bi"/>
            </m:rPr>
            <w:rPr>
              <w:rFonts w:ascii="Cambria Math" w:hAnsi="Cambria Math" w:cs="Courier New"/>
            </w:rPr>
            <m:t> i,</m:t>
          </m:r>
        </m:oMath>
      </m:oMathPara>
    </w:p>
    <w:p w14:paraId="2A877B01" w14:textId="77777777" w:rsidR="00CA2FF3" w:rsidRPr="00CA2FF3" w:rsidRDefault="00CA2FF3" w:rsidP="00CA2FF3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A2FF3">
        <w:rPr>
          <w:rFonts w:ascii="Courier New" w:hAnsi="Courier New" w:cs="Courier New"/>
          <w:lang w:val="el-GR"/>
        </w:rPr>
        <w:t>πρέπει όλες οι συνεισφορές από όρους αλληλεπίδρασης να μηδενίζονται, δηλαδή</w:t>
      </w:r>
    </w:p>
    <w:p w14:paraId="2A86A7A3" w14:textId="187CA71C" w:rsidR="00CA2FF3" w:rsidRPr="00CA2FF3" w:rsidRDefault="00D177D5" w:rsidP="00CA2FF3">
      <w:pPr>
        <w:tabs>
          <w:tab w:val="left" w:pos="2513"/>
        </w:tabs>
        <w:rPr>
          <w:rFonts w:ascii="Courier New" w:hAnsi="Courier New" w:cs="Courier New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Courier New"/>
            </w:rPr>
            <m:t> </m:t>
          </m:r>
          <m:sSub>
            <m:sSubPr>
              <m:ctrlPr>
                <w:rPr>
                  <w:rFonts w:ascii="Cambria Math" w:hAnsi="Cambria Math" w:cs="Courier New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Courier New"/>
            </w:rPr>
            <m:t>=0</m:t>
          </m:r>
          <m:r>
            <m:rPr>
              <m:sty m:val="b"/>
            </m:rPr>
            <w:rPr>
              <w:rFonts w:ascii="Cambria Math" w:hAnsi="Cambria Math" w:cs="Courier New"/>
            </w:rPr>
            <m:t> ∀</m:t>
          </m:r>
          <m:r>
            <m:rPr>
              <m:sty m:val="bi"/>
            </m:rPr>
            <w:rPr>
              <w:rFonts w:ascii="Cambria Math" w:hAnsi="Cambria Math" w:cs="Courier New"/>
            </w:rPr>
            <m:t> i</m:t>
          </m:r>
          <m:r>
            <m:rPr>
              <m:sty m:val="b"/>
            </m:rPr>
            <w:rPr>
              <w:rFonts w:ascii="Cambria Math" w:hAnsi="Cambria Math" w:cs="Courier New"/>
            </w:rPr>
            <m:t>≠</m:t>
          </m:r>
          <m:r>
            <m:rPr>
              <m:sty m:val="bi"/>
            </m:rPr>
            <w:rPr>
              <w:rFonts w:ascii="Cambria Math" w:hAnsi="Cambria Math" w:cs="Courier New"/>
            </w:rPr>
            <m:t>k.</m:t>
          </m:r>
        </m:oMath>
      </m:oMathPara>
    </w:p>
    <w:p w14:paraId="0AD9DCA1" w14:textId="5FF654D8" w:rsidR="00CA2FF3" w:rsidRPr="00CA2FF3" w:rsidRDefault="00CA2FF3" w:rsidP="00CA2FF3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A2FF3">
        <w:rPr>
          <w:rFonts w:ascii="Courier New" w:hAnsi="Courier New" w:cs="Courier New"/>
          <w:lang w:val="el-GR"/>
        </w:rPr>
        <w:t xml:space="preserve">Αυτή η ορθογωνιότητα επιτυγχάνεται </w:t>
      </w:r>
      <w:r w:rsidRPr="00CA2FF3">
        <w:rPr>
          <w:rFonts w:ascii="Courier New" w:hAnsi="Courier New" w:cs="Courier New"/>
          <w:b/>
          <w:bCs/>
          <w:lang w:val="el-GR"/>
        </w:rPr>
        <w:t>μόνο</w:t>
      </w:r>
      <w:r w:rsidRPr="00CA2FF3">
        <w:rPr>
          <w:rFonts w:ascii="Courier New" w:hAnsi="Courier New" w:cs="Courier New"/>
          <w:lang w:val="el-GR"/>
        </w:rPr>
        <w:t xml:space="preserve"> όταν οι συχνότητες </w:t>
      </w:r>
      <m:oMath>
        <m:r>
          <m:rPr>
            <m:lit/>
            <m:sty m:val="bi"/>
          </m:rPr>
          <w:rPr>
            <w:rFonts w:ascii="Cambria Math" w:hAnsi="Cambria Math" w:cs="Courier New"/>
            <w:lang w:val="el-GR"/>
          </w:rPr>
          <m:t>{</m:t>
        </m:r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ω</m:t>
            </m:r>
            <m:ctrlPr>
              <w:rPr>
                <w:rFonts w:ascii="Cambria Math" w:hAnsi="Cambria Math" w:cs="Courier New"/>
                <w:b/>
                <w:lang w:val="el-GR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i</m:t>
            </m:r>
          </m:sub>
        </m:sSub>
        <m:r>
          <m:rPr>
            <m:lit/>
            <m:sty m:val="bi"/>
          </m:rPr>
          <w:rPr>
            <w:rFonts w:ascii="Cambria Math" w:hAnsi="Cambria Math" w:cs="Courier New"/>
            <w:lang w:val="el-GR"/>
          </w:rPr>
          <m:t>}</m:t>
        </m:r>
      </m:oMath>
      <w:r w:rsidRPr="00CA2FF3">
        <w:rPr>
          <w:rFonts w:ascii="Courier New" w:hAnsi="Courier New" w:cs="Courier New"/>
          <w:lang w:val="el-GR"/>
        </w:rPr>
        <w:t xml:space="preserve"> επιλέγονται έτσι ώστε</w:t>
      </w:r>
    </w:p>
    <w:p w14:paraId="62F1B9BE" w14:textId="3C19A16C" w:rsidR="00CA2FF3" w:rsidRPr="00CA2FF3" w:rsidRDefault="00D177D5" w:rsidP="00CA2FF3">
      <w:pPr>
        <w:tabs>
          <w:tab w:val="left" w:pos="2513"/>
        </w:tabs>
        <w:rPr>
          <w:rFonts w:ascii="Courier New" w:hAnsi="Courier New" w:cs="Courier New"/>
          <w:lang w:val="el-GR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ourier New"/>
                  <w:lang w:val="el-GR"/>
                </w:rPr>
                <m:t>ω</m:t>
              </m:r>
              <m:ctrlPr>
                <w:rPr>
                  <w:rFonts w:ascii="Cambria Math" w:hAnsi="Cambria Math" w:cs="Courier New"/>
                  <w:b/>
                  <w:lang w:val="el-GR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lang w:val="el-G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  <w:lang w:val="el-GR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 w:cs="Courier New"/>
                  <w:lang w:val="el-GR"/>
                </w:rPr>
                <m:t>π</m:t>
              </m:r>
              <m:r>
                <m:rPr>
                  <m:sty m:val="bi"/>
                </m:rPr>
                <w:rPr>
                  <w:rFonts w:ascii="Cambria Math" w:hAnsi="Cambria Math" w:cs="Courier New"/>
                  <w:lang w:val="el-GR"/>
                </w:rPr>
                <m:t> 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i</m:t>
                  </m:r>
                </m:sub>
              </m:sSub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den>
          </m:f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,</m:t>
          </m:r>
          <m:r>
            <m:rPr>
              <m:sty m:val="b"/>
            </m:rPr>
            <w:rPr>
              <w:rFonts w:ascii="Cambria Math" w:hAnsi="Cambria Math" w:cs="Courier New"/>
              <w:lang w:val="el-GR"/>
            </w:rPr>
            <m:t>  </m:t>
          </m:r>
          <m:sSub>
            <m:sSub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k</m:t>
              </m:r>
              <m:ctrlPr>
                <w:rPr>
                  <w:rFonts w:ascii="Cambria Math" w:hAnsi="Cambria Math" w:cs="Courier New"/>
                  <w:b/>
                  <w:lang w:val="el-GR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 w:cs="Courier New"/>
              <w:lang w:val="el-GR"/>
            </w:rPr>
            <m:t>∈</m:t>
          </m:r>
          <m:r>
            <m:rPr>
              <m:lit/>
              <m:sty m:val="bi"/>
            </m:rPr>
            <w:rPr>
              <w:rFonts w:ascii="Cambria Math" w:hAnsi="Cambria Math" w:cs="Courier New"/>
              <w:lang w:val="el-GR"/>
            </w:rPr>
            <m:t>{</m:t>
          </m:r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0,1,</m:t>
          </m:r>
          <m:r>
            <m:rPr>
              <m:sty m:val="b"/>
            </m:rPr>
            <w:rPr>
              <w:rFonts w:ascii="Cambria Math" w:hAnsi="Cambria Math" w:cs="Courier New"/>
              <w:lang w:val="el-GR"/>
            </w:rPr>
            <m:t>…</m:t>
          </m:r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,</m:t>
          </m:r>
          <m:r>
            <m:rPr>
              <m:sty m:val="bi"/>
            </m:rPr>
            <w:rPr>
              <w:rFonts w:ascii="Cambria Math" w:hAnsi="Cambria Math" w:cs="Courier New"/>
            </w:rPr>
            <m:t>M</m:t>
          </m:r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-1</m:t>
          </m:r>
          <m:r>
            <m:rPr>
              <m:lit/>
              <m:sty m:val="bi"/>
            </m:rPr>
            <w:rPr>
              <w:rFonts w:ascii="Cambria Math" w:hAnsi="Cambria Math" w:cs="Courier New"/>
              <w:lang w:val="el-GR"/>
            </w:rPr>
            <m:t>}</m:t>
          </m:r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,</m:t>
          </m:r>
        </m:oMath>
      </m:oMathPara>
    </w:p>
    <w:p w14:paraId="5DB5F298" w14:textId="01F1B895" w:rsidR="00CA2FF3" w:rsidRPr="00CA2FF3" w:rsidRDefault="00CA2FF3" w:rsidP="00CA2FF3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A2FF3">
        <w:rPr>
          <w:rFonts w:ascii="Courier New" w:hAnsi="Courier New" w:cs="Courier New"/>
          <w:lang w:val="el-GR"/>
        </w:rPr>
        <w:t xml:space="preserve">δηλαδή τα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ω</m:t>
            </m:r>
            <m:ctrlPr>
              <w:rPr>
                <w:rFonts w:ascii="Cambria Math" w:hAnsi="Cambria Math" w:cs="Courier New"/>
                <w:b/>
                <w:lang w:val="el-GR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i</m:t>
            </m:r>
          </m:sub>
        </m:sSub>
      </m:oMath>
      <w:r w:rsidRPr="00CA2FF3">
        <w:rPr>
          <w:rFonts w:ascii="Courier New" w:hAnsi="Courier New" w:cs="Courier New"/>
          <w:lang w:val="el-GR"/>
        </w:rPr>
        <w:t xml:space="preserve"> να αντιστοιχούν στις κλασικές συχνότητες δειγματοληψίας της </w:t>
      </w:r>
      <w:r w:rsidRPr="00CA2FF3">
        <w:rPr>
          <w:rFonts w:ascii="Courier New" w:hAnsi="Courier New" w:cs="Courier New"/>
        </w:rPr>
        <w:t>DFT</w:t>
      </w:r>
      <w:r w:rsidRPr="00CA2FF3">
        <w:rPr>
          <w:rFonts w:ascii="Courier New" w:hAnsi="Courier New" w:cs="Courier New"/>
          <w:lang w:val="el-GR"/>
        </w:rPr>
        <w:t xml:space="preserve"> σε διάστημα μήκους </w:t>
      </w:r>
      <w:r w:rsidRPr="00CA2FF3">
        <w:rPr>
          <w:rFonts w:ascii="Courier New" w:hAnsi="Courier New" w:cs="Courier New"/>
        </w:rPr>
        <w:t>M</w:t>
      </w:r>
      <w:r w:rsidRPr="00CA2FF3">
        <w:rPr>
          <w:rFonts w:ascii="Courier New" w:hAnsi="Courier New" w:cs="Courier New"/>
          <w:lang w:val="el-GR"/>
        </w:rPr>
        <w:t>.</w:t>
      </w:r>
      <w:r w:rsidRPr="00CA2FF3">
        <w:rPr>
          <w:rFonts w:ascii="Courier New" w:hAnsi="Courier New" w:cs="Courier New"/>
          <w:lang w:val="el-GR"/>
        </w:rPr>
        <w:br/>
        <w:t xml:space="preserve">Τότε το μητρώο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R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xx</m:t>
            </m:r>
          </m:sub>
        </m:sSub>
      </m:oMath>
      <w:r w:rsidRPr="00CA2FF3">
        <w:rPr>
          <w:rFonts w:ascii="Courier New" w:hAnsi="Courier New" w:cs="Courier New"/>
          <w:lang w:val="el-GR"/>
        </w:rPr>
        <w:t xml:space="preserve"> γίνεται διαγώνιο στο </w:t>
      </w:r>
      <w:r w:rsidRPr="00CA2FF3">
        <w:rPr>
          <w:rFonts w:ascii="Courier New" w:hAnsi="Courier New" w:cs="Courier New"/>
        </w:rPr>
        <w:t>basis</w:t>
      </w:r>
      <w:r w:rsidRPr="00CA2FF3">
        <w:rPr>
          <w:rFonts w:ascii="Courier New" w:hAnsi="Courier New" w:cs="Courier New"/>
          <w:lang w:val="el-GR"/>
        </w:rPr>
        <w:t xml:space="preserve"> </w:t>
      </w:r>
      <m:oMath>
        <m:r>
          <m:rPr>
            <m:lit/>
            <m:sty m:val="bi"/>
          </m:rPr>
          <w:rPr>
            <w:rFonts w:ascii="Cambria Math" w:hAnsi="Cambria Math" w:cs="Courier New"/>
            <w:lang w:val="el-GR"/>
          </w:rPr>
          <m:t>{</m:t>
        </m:r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  <m:d>
          <m:d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lang w:val="el-GR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i</m:t>
                </m:r>
              </m:sub>
            </m:sSub>
          </m:e>
        </m:d>
        <m:r>
          <m:rPr>
            <m:lit/>
            <m:sty m:val="bi"/>
          </m:rPr>
          <w:rPr>
            <w:rFonts w:ascii="Cambria Math" w:hAnsi="Cambria Math" w:cs="Courier New"/>
            <w:lang w:val="el-GR"/>
          </w:rPr>
          <m:t>}</m:t>
        </m:r>
      </m:oMath>
      <w:r w:rsidRPr="00CA2FF3">
        <w:rPr>
          <w:rFonts w:ascii="Courier New" w:hAnsi="Courier New" w:cs="Courier New"/>
          <w:lang w:val="el-GR"/>
        </w:rPr>
        <w:t>, με ιδιοτιμές</w:t>
      </w:r>
      <w:r w:rsidR="00020AB2" w:rsidRPr="00020AB2">
        <w:rPr>
          <w:rFonts w:ascii="Courier New" w:hAnsi="Courier New" w:cs="Courier New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λ</m:t>
            </m:r>
            <m:ctrlPr>
              <w:rPr>
                <w:rFonts w:ascii="Cambria Math" w:hAnsi="Cambria Math" w:cs="Courier New"/>
                <w:b/>
                <w:lang w:val="el-GR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 = </m:t>
        </m:r>
        <m:r>
          <m:rPr>
            <m:sty m:val="bi"/>
          </m:rPr>
          <w:rPr>
            <w:rFonts w:ascii="Cambria Math" w:hAnsi="Cambria Math" w:cs="Courier New"/>
          </w:rPr>
          <m:t>M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 </m:t>
        </m:r>
        <m:sSup>
          <m:sSup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ourier New"/>
            <w:lang w:val="el-GR"/>
          </w:rPr>
          <m:t> + </m:t>
        </m:r>
        <m:sSubSup>
          <m:sSubSup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p>
        </m:sSubSup>
      </m:oMath>
      <w:r w:rsidRPr="00CA2FF3">
        <w:rPr>
          <w:rFonts w:ascii="Courier New" w:hAnsi="Courier New" w:cs="Courier New"/>
          <w:lang w:val="el-GR"/>
        </w:rPr>
        <w:t xml:space="preserve"> και τα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  <m:d>
          <m:d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lang w:val="el-GR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i</m:t>
                </m:r>
              </m:sub>
            </m:sSub>
          </m:e>
        </m:d>
      </m:oMath>
      <w:r w:rsidRPr="00CA2FF3">
        <w:rPr>
          <w:rFonts w:ascii="Courier New" w:hAnsi="Courier New" w:cs="Courier New"/>
          <w:lang w:val="el-GR"/>
        </w:rPr>
        <w:t xml:space="preserve"> αποκτούν τον ρόλο ιδιοδιανυσμάτων.</w:t>
      </w:r>
    </w:p>
    <w:p w14:paraId="62678757" w14:textId="77777777" w:rsidR="00FB48A8" w:rsidRPr="00FB48A8" w:rsidRDefault="00D177D5" w:rsidP="00FB48A8">
      <w:pPr>
        <w:tabs>
          <w:tab w:val="left" w:pos="2513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3A150B95">
          <v:rect id="_x0000_i1055" alt="" style="width:291.55pt;height:.05pt;mso-width-percent:0;mso-height-percent:0;mso-width-percent:0;mso-height-percent:0" o:hrpct="623" o:hralign="center" o:hrstd="t" o:hr="t" fillcolor="#a0a0a0" stroked="f"/>
        </w:pict>
      </w:r>
    </w:p>
    <w:p w14:paraId="6E10F10B" w14:textId="77777777" w:rsidR="00217766" w:rsidRPr="00217766" w:rsidRDefault="00217766" w:rsidP="00217766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217766">
        <w:rPr>
          <w:rFonts w:ascii="Courier New" w:hAnsi="Courier New" w:cs="Courier New"/>
          <w:b/>
          <w:bCs/>
          <w:lang w:val="el-GR"/>
        </w:rPr>
        <w:t>2. Προϋπόθεση αμοιβαίας ορθογωνιότητας των φορέων σήματος</w:t>
      </w:r>
    </w:p>
    <w:p w14:paraId="1AFC373F" w14:textId="77777777" w:rsidR="00217766" w:rsidRPr="00217766" w:rsidRDefault="00217766" w:rsidP="00217766">
      <w:pPr>
        <w:tabs>
          <w:tab w:val="left" w:pos="2513"/>
        </w:tabs>
        <w:rPr>
          <w:rFonts w:ascii="Courier New" w:hAnsi="Courier New" w:cs="Courier New"/>
        </w:rPr>
      </w:pPr>
      <w:proofErr w:type="spellStart"/>
      <w:r w:rsidRPr="00217766">
        <w:rPr>
          <w:rFonts w:ascii="Courier New" w:hAnsi="Courier New" w:cs="Courier New"/>
        </w:rPr>
        <w:t>Έστω</w:t>
      </w:r>
      <w:proofErr w:type="spellEnd"/>
      <w:r w:rsidRPr="00217766">
        <w:rPr>
          <w:rFonts w:ascii="Courier New" w:hAnsi="Courier New" w:cs="Courier New"/>
        </w:rPr>
        <w:t xml:space="preserve"> </w:t>
      </w:r>
      <w:proofErr w:type="spellStart"/>
      <w:r w:rsidRPr="00217766">
        <w:rPr>
          <w:rFonts w:ascii="Courier New" w:hAnsi="Courier New" w:cs="Courier New"/>
        </w:rPr>
        <w:t>ότι</w:t>
      </w:r>
      <w:proofErr w:type="spellEnd"/>
      <w:r w:rsidRPr="00217766">
        <w:rPr>
          <w:rFonts w:ascii="Courier New" w:hAnsi="Courier New" w:cs="Courier New"/>
        </w:rPr>
        <w:t xml:space="preserve"> απα</w:t>
      </w:r>
      <w:proofErr w:type="spellStart"/>
      <w:r w:rsidRPr="00217766">
        <w:rPr>
          <w:rFonts w:ascii="Courier New" w:hAnsi="Courier New" w:cs="Courier New"/>
        </w:rPr>
        <w:t>ιτούμε</w:t>
      </w:r>
      <w:proofErr w:type="spellEnd"/>
    </w:p>
    <w:p w14:paraId="58E0364A" w14:textId="16E34508" w:rsidR="00217766" w:rsidRPr="00217766" w:rsidRDefault="00D177D5" w:rsidP="00217766">
      <w:pPr>
        <w:tabs>
          <w:tab w:val="left" w:pos="2513"/>
        </w:tabs>
        <w:rPr>
          <w:rFonts w:ascii="Courier New" w:hAnsi="Courier New" w:cs="Courier New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Courier New"/>
            </w:rPr>
            <m:t> </m:t>
          </m:r>
          <m:sSub>
            <m:sSubPr>
              <m:ctrlPr>
                <w:rPr>
                  <w:rFonts w:ascii="Cambria Math" w:hAnsi="Cambria Math" w:cs="Courier New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Courier New"/>
            </w:rPr>
            <m:t>=0,</m:t>
          </m:r>
          <m:r>
            <m:rPr>
              <m:sty m:val="b"/>
            </m:rPr>
            <w:rPr>
              <w:rFonts w:ascii="Cambria Math" w:hAnsi="Cambria Math" w:cs="Courier New"/>
              <w:b/>
            </w:rPr>
            <m:t> </m:t>
          </m:r>
          <m:r>
            <m:rPr>
              <m:sty m:val="bi"/>
            </m:rPr>
            <w:rPr>
              <w:rFonts w:ascii="Cambria Math" w:hAnsi="Cambria Math" w:cs="Courier New"/>
            </w:rPr>
            <m:t>i</m:t>
          </m:r>
          <m:r>
            <m:rPr>
              <m:sty m:val="b"/>
            </m:rPr>
            <w:rPr>
              <w:rFonts w:ascii="Cambria Math" w:hAnsi="Cambria Math" w:cs="Courier New"/>
            </w:rPr>
            <m:t>≠</m:t>
          </m:r>
          <m:r>
            <m:rPr>
              <m:sty m:val="bi"/>
            </m:rPr>
            <w:rPr>
              <w:rFonts w:ascii="Cambria Math" w:hAnsi="Cambria Math" w:cs="Courier New"/>
            </w:rPr>
            <m:t>k.</m:t>
          </m:r>
        </m:oMath>
      </m:oMathPara>
    </w:p>
    <w:p w14:paraId="2C8F9CE3" w14:textId="77777777" w:rsidR="00217766" w:rsidRPr="00217766" w:rsidRDefault="00217766" w:rsidP="00217766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217766">
        <w:rPr>
          <w:rFonts w:ascii="Courier New" w:hAnsi="Courier New" w:cs="Courier New"/>
          <w:lang w:val="el-GR"/>
        </w:rPr>
        <w:t>Υπολογίζοντας το εσωτερικό γινόμενο των δύο φορέων:</w:t>
      </w:r>
    </w:p>
    <w:p w14:paraId="1C826870" w14:textId="130FF37E" w:rsidR="00217766" w:rsidRPr="00217766" w:rsidRDefault="00D177D5" w:rsidP="00217766">
      <w:pPr>
        <w:tabs>
          <w:tab w:val="left" w:pos="2513"/>
        </w:tabs>
        <w:rPr>
          <w:rFonts w:ascii="Courier New" w:hAnsi="Courier New" w:cs="Courier New"/>
          <w:lang w:val="el-GR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e</m:t>
              </m:r>
              <m:ctrlPr>
                <w:rPr>
                  <w:rFonts w:ascii="Cambria Math" w:hAnsi="Cambria Math" w:cs="Courier New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  <w:lang w:val="el-GR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 </m:t>
          </m:r>
          <m:sSub>
            <m:sSub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  <w:lang w:val="el-GR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=</m:t>
          </m:r>
          <m:nary>
            <m:naryPr>
              <m:chr m:val="∑"/>
              <m:ctrlPr>
                <w:rPr>
                  <w:rFonts w:ascii="Cambria Math" w:hAnsi="Cambria Math" w:cs="Courier New"/>
                  <w:b/>
                  <w:lang w:val="el-G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 w:cs="Courier New"/>
                  <w:lang w:val="el-GR"/>
                </w:rPr>
                <m:t>=0</m:t>
              </m: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 w:cs="Courier New"/>
                  <w:lang w:val="el-GR"/>
                </w:rPr>
                <m:t>-1</m:t>
              </m: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l-GR"/>
                    </w:rPr>
                    <m:t> 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b/>
                          <w:i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b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ourier New"/>
                              <w:lang w:val="el-GR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lang w:val="el-G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b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ourier New"/>
                              <w:lang w:val="el-GR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</w:rPr>
                            <m:t>k</m:t>
                          </m:r>
                        </m:sub>
                      </m:sSub>
                    </m:e>
                  </m:d>
                </m:sup>
              </m:sSup>
              <m:ctrlPr>
                <w:rPr>
                  <w:rFonts w:ascii="Cambria Math" w:hAnsi="Cambria Math" w:cs="Courier New"/>
                  <w:b/>
                  <w:i/>
                </w:rPr>
              </m:ctrlPr>
            </m:e>
          </m:nary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lang w:val="el-G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  <w:lang w:val="el-GR"/>
                </w:rPr>
                <m:t>1-</m:t>
              </m:r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l-GR"/>
                    </w:rPr>
                    <m:t> 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b/>
                          <w:i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b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ourier New"/>
                              <w:lang w:val="el-GR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lang w:val="el-G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b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ourier New"/>
                              <w:lang w:val="el-GR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</w:rPr>
                            <m:t>k</m:t>
                          </m:r>
                        </m:sub>
                      </m:sSub>
                    </m:e>
                  </m:d>
                </m:sup>
              </m:sSup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lang w:val="el-GR"/>
                </w:rPr>
                <m:t>1-</m:t>
              </m:r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b/>
                          <w:i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b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ourier New"/>
                              <w:lang w:val="el-GR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lang w:val="el-G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b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ourier New"/>
                              <w:lang w:val="el-GR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</w:rPr>
                            <m:t>k</m:t>
                          </m:r>
                        </m:sub>
                      </m:sSub>
                    </m:e>
                  </m:d>
                </m:sup>
              </m:sSup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den>
          </m:f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.</m:t>
          </m:r>
        </m:oMath>
      </m:oMathPara>
    </w:p>
    <w:p w14:paraId="51ED5E76" w14:textId="77777777" w:rsidR="00217766" w:rsidRPr="00217766" w:rsidRDefault="00217766" w:rsidP="00217766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217766">
        <w:rPr>
          <w:rFonts w:ascii="Courier New" w:hAnsi="Courier New" w:cs="Courier New"/>
          <w:lang w:val="el-GR"/>
        </w:rPr>
        <w:lastRenderedPageBreak/>
        <w:t>Η τιμή αυτή μηδενίζεται μόνο όταν ο αριθμητής είναι μηδέν (ενώ ο παρονομαστής παραμένει πεπερασμένος), δηλαδή όταν</w:t>
      </w:r>
    </w:p>
    <w:p w14:paraId="1A4DC38A" w14:textId="3C4CA1E7" w:rsidR="00217766" w:rsidRPr="00217766" w:rsidRDefault="00D177D5" w:rsidP="00217766">
      <w:pPr>
        <w:tabs>
          <w:tab w:val="left" w:pos="2513"/>
        </w:tabs>
        <w:rPr>
          <w:rFonts w:ascii="Courier New" w:hAnsi="Courier New" w:cs="Courier New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j M</m:t>
              </m:r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ourier New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ourier New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</w:rPr>
                        <m:t>k</m:t>
                      </m:r>
                    </m:sub>
                  </m:sSub>
                </m:e>
              </m:d>
            </m:sup>
          </m:sSup>
          <m:r>
            <m:rPr>
              <m:sty m:val="bi"/>
            </m:rPr>
            <w:rPr>
              <w:rFonts w:ascii="Cambria Math" w:hAnsi="Cambria Math" w:cs="Courier New"/>
            </w:rPr>
            <m:t>=1 </m:t>
          </m:r>
          <m:r>
            <m:rPr>
              <m:sty m:val="b"/>
            </m:rPr>
            <w:rPr>
              <w:rFonts w:ascii="Cambria Math" w:hAnsi="Cambria Math" w:cs="Courier New"/>
            </w:rPr>
            <m:t>⟹</m:t>
          </m:r>
          <m:r>
            <m:rPr>
              <m:sty m:val="bi"/>
            </m:rPr>
            <w:rPr>
              <w:rFonts w:ascii="Cambria Math" w:hAnsi="Cambria Math" w:cs="Courier New"/>
            </w:rPr>
            <m:t> </m:t>
          </m:r>
          <m:sSub>
            <m:sSubPr>
              <m:ctrlPr>
                <w:rPr>
                  <w:rFonts w:ascii="Cambria Math" w:hAnsi="Cambria Math" w:cs="Courier New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</w:rPr>
            <m:t>-</m:t>
          </m:r>
          <m:sSub>
            <m:sSubPr>
              <m:ctrlPr>
                <w:rPr>
                  <w:rFonts w:ascii="Cambria Math" w:hAnsi="Cambria Math" w:cs="Courier New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 w:cs="Courier New"/>
                </w:rPr>
                <m:t>π</m:t>
              </m:r>
              <m:r>
                <m:rPr>
                  <m:sty m:val="bi"/>
                </m:rPr>
                <w:rPr>
                  <w:rFonts w:ascii="Cambria Math" w:hAnsi="Cambria Math" w:cs="Courier New"/>
                </w:rPr>
                <m:t> m</m:t>
              </m:r>
              <m:ctrlPr>
                <w:rPr>
                  <w:rFonts w:ascii="Cambria Math" w:hAnsi="Cambria Math" w:cs="Courier New"/>
                  <w:b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  <m:ctrlPr>
                <w:rPr>
                  <w:rFonts w:ascii="Cambria Math" w:hAnsi="Cambria Math" w:cs="Courier New"/>
                  <w:b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 w:cs="Courier New"/>
            </w:rPr>
            <m:t>,</m:t>
          </m:r>
          <m:r>
            <m:rPr>
              <m:sty m:val="b"/>
            </m:rPr>
            <w:rPr>
              <w:rFonts w:ascii="Cambria Math" w:hAnsi="Cambria Math" w:cs="Courier New"/>
              <w:b/>
            </w:rPr>
            <m:t> </m:t>
          </m:r>
          <m:r>
            <m:rPr>
              <m:sty m:val="bi"/>
            </m:rPr>
            <w:rPr>
              <w:rFonts w:ascii="Cambria Math" w:hAnsi="Cambria Math" w:cs="Courier New"/>
            </w:rPr>
            <m:t>m</m:t>
          </m:r>
          <m:r>
            <m:rPr>
              <m:sty m:val="b"/>
            </m:rPr>
            <w:rPr>
              <w:rFonts w:ascii="Cambria Math" w:hAnsi="Cambria Math" w:cs="Courier New"/>
            </w:rPr>
            <m:t>∈</m:t>
          </m:r>
          <m:r>
            <m:rPr>
              <m:sty m:val="bi"/>
            </m:rPr>
            <w:rPr>
              <w:rFonts w:ascii="Cambria Math" w:hAnsi="Cambria Math" w:cs="Courier New"/>
            </w:rPr>
            <m:t>Z</m:t>
          </m:r>
          <m:r>
            <m:rPr>
              <m:lit/>
              <m:sty m:val="bi"/>
            </m:rPr>
            <w:rPr>
              <w:rFonts w:ascii="Cambria Math" w:hAnsi="Cambria Math" w:cs="Courier New"/>
            </w:rPr>
            <m:t>{</m:t>
          </m:r>
          <m:r>
            <m:rPr>
              <m:sty m:val="b"/>
            </m:rPr>
            <w:rPr>
              <w:rFonts w:ascii="Cambria Math" w:hAnsi="Cambria Math" w:cs="Courier New"/>
              <w:b/>
              <w:iCs/>
            </w:rPr>
            <w:sym w:font="Symbol" w:char="F0C6"/>
          </m:r>
          <m:r>
            <m:rPr>
              <m:lit/>
              <m:sty m:val="bi"/>
            </m:rPr>
            <w:rPr>
              <w:rFonts w:ascii="Cambria Math" w:hAnsi="Cambria Math" w:cs="Courier New"/>
            </w:rPr>
            <m:t>}</m:t>
          </m:r>
          <m:r>
            <m:rPr>
              <m:sty m:val="bi"/>
            </m:rPr>
            <w:rPr>
              <w:rFonts w:ascii="Cambria Math" w:hAnsi="Cambria Math" w:cs="Courier New"/>
            </w:rPr>
            <m:t>.</m:t>
          </m:r>
        </m:oMath>
      </m:oMathPara>
    </w:p>
    <w:p w14:paraId="34534379" w14:textId="11F723DE" w:rsidR="00217766" w:rsidRPr="00217766" w:rsidRDefault="00217766" w:rsidP="00217766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217766">
        <w:rPr>
          <w:rFonts w:ascii="Courier New" w:hAnsi="Courier New" w:cs="Courier New"/>
          <w:lang w:val="el-GR"/>
        </w:rPr>
        <w:t xml:space="preserve">Άρα, για κάθε ζεύγος </w:t>
      </w:r>
      <m:oMath>
        <m:r>
          <m:rPr>
            <m:sty m:val="bi"/>
          </m:rPr>
          <w:rPr>
            <w:rFonts w:ascii="Cambria Math" w:hAnsi="Cambria Math" w:cs="Courier New"/>
          </w:rPr>
          <m:t>i</m:t>
        </m:r>
        <m:r>
          <m:rPr>
            <m:sty m:val="b"/>
          </m:rPr>
          <w:rPr>
            <w:rFonts w:ascii="Cambria Math" w:hAnsi="Cambria Math" w:cs="Courier New"/>
            <w:lang w:val="el-GR"/>
          </w:rPr>
          <m:t>≠</m:t>
        </m:r>
        <m:r>
          <m:rPr>
            <m:sty m:val="bi"/>
          </m:rPr>
          <w:rPr>
            <w:rFonts w:ascii="Cambria Math" w:hAnsi="Cambria Math" w:cs="Courier New"/>
          </w:rPr>
          <m:t>k</m:t>
        </m:r>
      </m:oMath>
      <w:r w:rsidRPr="00217766">
        <w:rPr>
          <w:rFonts w:ascii="Courier New" w:hAnsi="Courier New" w:cs="Courier New"/>
          <w:lang w:val="el-GR"/>
        </w:rPr>
        <w:t>, οι συχνότητες πρέπει να επιλέγονται από το σύνολο</w:t>
      </w:r>
    </w:p>
    <w:p w14:paraId="79505797" w14:textId="4C08F8BB" w:rsidR="00217766" w:rsidRPr="00217766" w:rsidRDefault="00D177D5" w:rsidP="00217766">
      <w:pPr>
        <w:tabs>
          <w:tab w:val="left" w:pos="2513"/>
        </w:tabs>
        <w:rPr>
          <w:rFonts w:ascii="Courier New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ω</m:t>
              </m:r>
              <m:ctrlPr>
                <w:rPr>
                  <w:rFonts w:ascii="Cambria Math" w:hAnsi="Cambria Math" w:cs="Courier New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 w:cs="Courier New"/>
                </w:rPr>
                <m:t>π</m:t>
              </m:r>
              <m:r>
                <m:rPr>
                  <m:sty m:val="bi"/>
                </m:rPr>
                <w:rPr>
                  <w:rFonts w:ascii="Cambria Math" w:hAnsi="Cambria Math" w:cs="Courier New"/>
                </w:rPr>
                <m:t> 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i</m:t>
                  </m:r>
                </m:sub>
              </m:sSub>
              <m:ctrlPr>
                <w:rPr>
                  <w:rFonts w:ascii="Cambria Math" w:hAnsi="Cambria Math" w:cs="Courier New"/>
                  <w:b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  <m:ctrlPr>
                <w:rPr>
                  <w:rFonts w:ascii="Cambria Math" w:hAnsi="Cambria Math" w:cs="Courier New"/>
                  <w:b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 w:cs="Courier New"/>
            </w:rPr>
            <m:t>,</m:t>
          </m:r>
          <m:r>
            <m:rPr>
              <m:sty m:val="b"/>
            </m:rPr>
            <w:rPr>
              <w:rFonts w:ascii="Cambria Math" w:hAnsi="Cambria Math" w:cs="Courier New"/>
              <w:b/>
            </w:rPr>
            <m:t> </m:t>
          </m:r>
          <m:sSub>
            <m:sSubPr>
              <m:ctrlPr>
                <w:rPr>
                  <w:rFonts w:ascii="Cambria Math" w:hAnsi="Cambria Math" w:cs="Courier New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q</m:t>
              </m:r>
              <m:ctrlPr>
                <w:rPr>
                  <w:rFonts w:ascii="Cambria Math" w:hAnsi="Cambria Math" w:cs="Courier New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 w:cs="Courier New"/>
            </w:rPr>
            <m:t>∈</m:t>
          </m:r>
          <m:r>
            <m:rPr>
              <m:lit/>
              <m:sty m:val="bi"/>
            </m:rPr>
            <w:rPr>
              <w:rFonts w:ascii="Cambria Math" w:hAnsi="Cambria Math" w:cs="Courier New"/>
            </w:rPr>
            <m:t>{</m:t>
          </m:r>
          <m:r>
            <m:rPr>
              <m:sty m:val="bi"/>
            </m:rPr>
            <w:rPr>
              <w:rFonts w:ascii="Cambria Math" w:hAnsi="Cambria Math" w:cs="Courier New"/>
            </w:rPr>
            <m:t>0,1,</m:t>
          </m:r>
          <m:r>
            <m:rPr>
              <m:sty m:val="b"/>
            </m:rPr>
            <w:rPr>
              <w:rFonts w:ascii="Cambria Math" w:hAnsi="Cambria Math" w:cs="Courier New"/>
            </w:rPr>
            <m:t>…</m:t>
          </m:r>
          <m:r>
            <m:rPr>
              <m:sty m:val="bi"/>
            </m:rPr>
            <w:rPr>
              <w:rFonts w:ascii="Cambria Math" w:hAnsi="Cambria Math" w:cs="Courier New"/>
            </w:rPr>
            <m:t>,M-1</m:t>
          </m:r>
          <m:r>
            <m:rPr>
              <m:lit/>
              <m:sty m:val="bi"/>
            </m:rPr>
            <w:rPr>
              <w:rFonts w:ascii="Cambria Math" w:hAnsi="Cambria Math" w:cs="Courier New"/>
            </w:rPr>
            <m:t>}</m:t>
          </m:r>
          <m:r>
            <m:rPr>
              <m:sty m:val="bi"/>
            </m:rPr>
            <w:rPr>
              <w:rFonts w:ascii="Cambria Math" w:hAnsi="Cambria Math" w:cs="Courier New"/>
            </w:rPr>
            <m:t>,</m:t>
          </m:r>
          <m:r>
            <m:rPr>
              <m:sty m:val="b"/>
            </m:rPr>
            <w:rPr>
              <w:rFonts w:ascii="Cambria Math" w:hAnsi="Cambria Math" w:cs="Courier New"/>
              <w:b/>
            </w:rPr>
            <m:t> </m:t>
          </m:r>
          <m:sSub>
            <m:sSubPr>
              <m:ctrlPr>
                <w:rPr>
                  <w:rFonts w:ascii="Cambria Math" w:hAnsi="Cambria Math" w:cs="Courier New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q</m:t>
              </m:r>
              <m:ctrlPr>
                <w:rPr>
                  <w:rFonts w:ascii="Cambria Math" w:hAnsi="Cambria Math" w:cs="Courier New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 w:cs="Courier New"/>
            </w:rPr>
            <m:t>≠</m:t>
          </m:r>
          <m:sSub>
            <m:sSubPr>
              <m:ctrlPr>
                <w:rPr>
                  <w:rFonts w:ascii="Cambria Math" w:hAnsi="Cambria Math" w:cs="Courier New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q</m:t>
              </m:r>
              <m:ctrlPr>
                <w:rPr>
                  <w:rFonts w:ascii="Cambria Math" w:hAnsi="Cambria Math" w:cs="Courier New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</w:rPr>
            <m:t>,</m:t>
          </m:r>
        </m:oMath>
      </m:oMathPara>
    </w:p>
    <w:p w14:paraId="1A3D2582" w14:textId="2A11CB83" w:rsidR="00217766" w:rsidRPr="00217766" w:rsidRDefault="00217766" w:rsidP="00217766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217766">
        <w:rPr>
          <w:rFonts w:ascii="Courier New" w:hAnsi="Courier New" w:cs="Courier New"/>
          <w:lang w:val="el-GR"/>
        </w:rPr>
        <w:t xml:space="preserve">ώστε να αντιστοιχούν </w:t>
      </w:r>
      <w:r w:rsidRPr="00217766">
        <w:rPr>
          <w:rFonts w:ascii="Courier New" w:hAnsi="Courier New" w:cs="Courier New"/>
          <w:b/>
          <w:bCs/>
          <w:lang w:val="el-GR"/>
        </w:rPr>
        <w:t>στις διακριτές συχνότητες</w:t>
      </w:r>
      <w:r w:rsidRPr="00217766">
        <w:rPr>
          <w:rFonts w:ascii="Courier New" w:hAnsi="Courier New" w:cs="Courier New"/>
          <w:lang w:val="el-GR"/>
        </w:rPr>
        <w:t xml:space="preserve"> μιας </w:t>
      </w:r>
      <w:r w:rsidRPr="00217766">
        <w:rPr>
          <w:rFonts w:ascii="Courier New" w:hAnsi="Courier New" w:cs="Courier New"/>
        </w:rPr>
        <w:t>M</w:t>
      </w:r>
      <w:r w:rsidRPr="00217766">
        <w:rPr>
          <w:rFonts w:ascii="Courier New" w:hAnsi="Courier New" w:cs="Courier New"/>
          <w:lang w:val="el-GR"/>
        </w:rPr>
        <w:t xml:space="preserve">-σημείων Διακριτής Μετασχηματισμού </w:t>
      </w:r>
      <w:r w:rsidRPr="00217766">
        <w:rPr>
          <w:rFonts w:ascii="Courier New" w:hAnsi="Courier New" w:cs="Courier New"/>
        </w:rPr>
        <w:t>Fourier</w:t>
      </w:r>
      <w:r w:rsidRPr="00217766">
        <w:rPr>
          <w:rFonts w:ascii="Courier New" w:hAnsi="Courier New" w:cs="Courier New"/>
          <w:lang w:val="el-GR"/>
        </w:rPr>
        <w:t xml:space="preserve">. Με τον τρόπο αυτό τα διανύσματα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  <m:d>
          <m:d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lang w:val="el-GR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i</m:t>
                </m:r>
              </m:sub>
            </m:sSub>
          </m:e>
        </m:d>
      </m:oMath>
      <w:r>
        <w:rPr>
          <w:rFonts w:ascii="Courier New" w:hAnsi="Courier New" w:cs="Courier New"/>
          <w:b/>
          <w:lang w:val="el-GR"/>
        </w:rPr>
        <w:t xml:space="preserve"> </w:t>
      </w:r>
      <w:r w:rsidRPr="00217766">
        <w:rPr>
          <w:rFonts w:ascii="Courier New" w:hAnsi="Courier New" w:cs="Courier New"/>
          <w:lang w:val="el-GR"/>
        </w:rPr>
        <w:t>γίνονται αμοιβαία ορθογώνια και μπορούν να λειτουργήσουν ως ιδιοδιανύσματα του μητρώου</w:t>
      </w:r>
      <w:r>
        <w:rPr>
          <w:rFonts w:ascii="Courier New" w:hAnsi="Courier New" w:cs="Courier New"/>
          <w:lang w:val="el-GR"/>
        </w:rPr>
        <w:t xml:space="preserve"> </w:t>
      </w:r>
      <w:r w:rsidRPr="00217766">
        <w:rPr>
          <w:rFonts w:ascii="Courier New" w:hAnsi="Courier New" w:cs="Courier New"/>
          <w:lang w:val="el-GR"/>
        </w:rPr>
        <w:t>αυτοσυσχέτισης.</w:t>
      </w:r>
    </w:p>
    <w:p w14:paraId="1C6CA407" w14:textId="77777777" w:rsidR="00FB48A8" w:rsidRPr="00FB48A8" w:rsidRDefault="00D177D5" w:rsidP="00FB48A8">
      <w:pPr>
        <w:tabs>
          <w:tab w:val="left" w:pos="2513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546A3103">
          <v:rect id="_x0000_i1056" alt="" style="width:291.55pt;height:.05pt;mso-width-percent:0;mso-height-percent:0;mso-width-percent:0;mso-height-percent:0" o:hrpct="623" o:hralign="center" o:hrstd="t" o:hr="t" fillcolor="#a0a0a0" stroked="f"/>
        </w:pict>
      </w:r>
    </w:p>
    <w:p w14:paraId="0EDD5C0A" w14:textId="66D7E4E8" w:rsidR="00FB48A8" w:rsidRPr="00E15557" w:rsidRDefault="00FB48A8" w:rsidP="00FB48A8">
      <w:pPr>
        <w:tabs>
          <w:tab w:val="left" w:pos="2513"/>
        </w:tabs>
        <w:rPr>
          <w:rFonts w:ascii="Courier New" w:hAnsi="Courier New" w:cs="Courier New"/>
          <w:b/>
          <w:bCs/>
          <w:lang w:val="el-GR"/>
        </w:rPr>
      </w:pPr>
      <w:bookmarkStart w:id="10" w:name="_Hlk196668481"/>
      <w:r w:rsidRPr="00E15557">
        <w:rPr>
          <w:rFonts w:ascii="Courier New" w:hAnsi="Courier New" w:cs="Courier New"/>
          <w:b/>
          <w:bCs/>
          <w:lang w:val="el-GR"/>
        </w:rPr>
        <w:t>3. Τι συνεπάγεται η παραπάνω συνθήκη</w:t>
      </w:r>
    </w:p>
    <w:p w14:paraId="32F7B5CE" w14:textId="1F0E1149" w:rsidR="00942BBB" w:rsidRPr="00942BBB" w:rsidRDefault="00FB48A8" w:rsidP="001E234E">
      <w:pPr>
        <w:numPr>
          <w:ilvl w:val="0"/>
          <w:numId w:val="44"/>
        </w:numPr>
        <w:tabs>
          <w:tab w:val="left" w:pos="2513"/>
        </w:tabs>
        <w:rPr>
          <w:rFonts w:ascii="Courier New" w:hAnsi="Courier New" w:cs="Courier New"/>
          <w:lang w:val="el-GR"/>
        </w:rPr>
      </w:pPr>
      <w:r w:rsidRPr="00942BBB">
        <w:rPr>
          <w:rFonts w:ascii="Courier New" w:hAnsi="Courier New" w:cs="Courier New"/>
          <w:b/>
          <w:bCs/>
          <w:lang w:val="el-GR"/>
        </w:rPr>
        <w:t xml:space="preserve">Ορθογωνιότητα </w:t>
      </w:r>
      <w:r w:rsidRPr="00942BBB">
        <w:rPr>
          <w:rFonts w:ascii="Cambria Math" w:hAnsi="Cambria Math" w:cs="Cambria Math"/>
          <w:b/>
          <w:bCs/>
          <w:lang w:val="el-GR"/>
        </w:rPr>
        <w:t>⇒</w:t>
      </w:r>
      <w:r w:rsidRPr="00942BBB">
        <w:rPr>
          <w:rFonts w:ascii="Courier New" w:hAnsi="Courier New" w:cs="Courier New"/>
          <w:b/>
          <w:bCs/>
          <w:lang w:val="el-GR"/>
        </w:rPr>
        <w:t xml:space="preserve"> διαγώνι</w:t>
      </w:r>
      <w:r w:rsidR="00217766" w:rsidRPr="00942BBB">
        <w:rPr>
          <w:rFonts w:ascii="Courier New" w:hAnsi="Courier New" w:cs="Courier New"/>
          <w:b/>
          <w:bCs/>
          <w:lang w:val="el-GR"/>
        </w:rPr>
        <w:t>α</w:t>
      </w:r>
      <w:r w:rsidRPr="00942BBB">
        <w:rPr>
          <w:rFonts w:ascii="Courier New" w:hAnsi="Courier New" w:cs="Courier New"/>
          <w:b/>
          <w:bCs/>
          <w:lang w:val="el-GR"/>
        </w:rPr>
        <w:t xml:space="preserve"> αποσύνθεση</w:t>
      </w:r>
      <w:r w:rsidRPr="00942BBB">
        <w:rPr>
          <w:rFonts w:ascii="Courier New" w:hAnsi="Courier New" w:cs="Courier New"/>
          <w:lang w:val="el-GR"/>
        </w:rPr>
        <w:br/>
      </w:r>
      <w:bookmarkEnd w:id="10"/>
      <w:r w:rsidR="00942BBB" w:rsidRPr="00942BBB">
        <w:rPr>
          <w:rFonts w:ascii="Courier New" w:hAnsi="Courier New" w:cs="Courier New"/>
          <w:lang w:val="el-GR"/>
        </w:rPr>
        <w:t xml:space="preserve">Η αμοιβαία ορθογωνιότητα των φορέων σήματος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  <m:d>
          <m:d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lang w:val="el-GR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i</m:t>
                </m:r>
              </m:sub>
            </m:sSub>
          </m:e>
        </m:d>
      </m:oMath>
      <w:r w:rsidR="00942BBB" w:rsidRPr="00942BBB">
        <w:rPr>
          <w:rFonts w:ascii="Courier New" w:hAnsi="Courier New" w:cs="Courier New"/>
          <w:lang w:val="el-GR"/>
        </w:rPr>
        <w:t xml:space="preserve"> συνεπάγεται ότι μπορούν να χρησιμοποιηθούν ως στήλες ενός </w:t>
      </w:r>
      <w:proofErr w:type="spellStart"/>
      <w:r w:rsidR="00942BBB" w:rsidRPr="00942BBB">
        <w:rPr>
          <w:rFonts w:ascii="Courier New" w:hAnsi="Courier New" w:cs="Courier New"/>
          <w:lang w:val="el-GR"/>
        </w:rPr>
        <w:t>διαγωνιοποι</w:t>
      </w:r>
      <w:r w:rsidR="001E234E">
        <w:rPr>
          <w:rFonts w:ascii="Courier New" w:hAnsi="Courier New" w:cs="Courier New"/>
          <w:lang w:val="el-GR"/>
        </w:rPr>
        <w:t>ήσιμου</w:t>
      </w:r>
      <w:proofErr w:type="spellEnd"/>
      <w:r w:rsidR="00942BBB" w:rsidRPr="00942BBB">
        <w:rPr>
          <w:rFonts w:ascii="Courier New" w:hAnsi="Courier New" w:cs="Courier New"/>
          <w:lang w:val="el-GR"/>
        </w:rPr>
        <w:t xml:space="preserve"> (</w:t>
      </w:r>
      <w:r w:rsidR="00942BBB" w:rsidRPr="00942BBB">
        <w:rPr>
          <w:rFonts w:ascii="Courier New" w:hAnsi="Courier New" w:cs="Courier New"/>
        </w:rPr>
        <w:t>unitary</w:t>
      </w:r>
      <w:r w:rsidR="00942BBB" w:rsidRPr="00942BBB">
        <w:rPr>
          <w:rFonts w:ascii="Courier New" w:hAnsi="Courier New" w:cs="Courier New"/>
          <w:lang w:val="el-GR"/>
        </w:rPr>
        <w:t xml:space="preserve">) πίνακα. Πράγματι, ο πίνακας </w:t>
      </w:r>
      <w:r w:rsidR="00942BBB" w:rsidRPr="00942BBB">
        <w:rPr>
          <w:rFonts w:ascii="Courier New" w:hAnsi="Courier New" w:cs="Courier New"/>
        </w:rPr>
        <w:t>M</w:t>
      </w:r>
      <w:r w:rsidR="00942BBB" w:rsidRPr="00942BBB">
        <w:rPr>
          <w:rFonts w:ascii="Courier New" w:hAnsi="Courier New" w:cs="Courier New"/>
          <w:lang w:val="el-GR"/>
        </w:rPr>
        <w:t xml:space="preserve">-σημείων </w:t>
      </w:r>
      <w:r w:rsidR="00942BBB" w:rsidRPr="00942BBB">
        <w:rPr>
          <w:rFonts w:ascii="Courier New" w:hAnsi="Courier New" w:cs="Courier New"/>
        </w:rPr>
        <w:t>DFT</w:t>
      </w:r>
      <w:r w:rsidR="001E234E">
        <w:rPr>
          <w:rFonts w:ascii="Courier New" w:hAnsi="Courier New" w:cs="Courier New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F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 = </m:t>
        </m:r>
        <m:f>
          <m:fPr>
            <m:ctrlPr>
              <w:rPr>
                <w:rFonts w:ascii="Cambria Math" w:hAnsi="Cambria Math" w:cs="Courier New"/>
                <w:b/>
                <w:lang w:val="el-G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1</m:t>
            </m: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Courier New"/>
                    <w:b/>
                    <w:lang w:val="el-GR"/>
                  </w:rPr>
                </m:ctrlPr>
              </m:radPr>
              <m:deg>
                <m:ctrlPr>
                  <w:rPr>
                    <w:rFonts w:ascii="Cambria Math" w:hAnsi="Cambria Math" w:cs="Courier New"/>
                    <w:b/>
                    <w:i/>
                  </w:rPr>
                </m:ctrlPr>
              </m:deg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M</m:t>
                </m:r>
              </m:e>
            </m:rad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den>
        </m:f>
        <m:sSubSup>
          <m:sSubSup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b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e</m:t>
                    </m:r>
                    <m:ctrlPr>
                      <w:rPr>
                        <w:rFonts w:ascii="Cambria Math" w:hAnsi="Cambria Math" w:cs="Courier New"/>
                        <w:b/>
                        <w:lang w:val="el-G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urier New"/>
                        <w:b/>
                        <w:lang w:val="el-G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lang w:val="el-GR"/>
                      </w:rPr>
                      <m:t>2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lang w:val="el-GR"/>
                      </w:rPr>
                      <m:t>π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lang w:val="el-GR"/>
                      </w:rPr>
                      <m:t> 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k</m:t>
                    </m:r>
                    <m:r>
                      <m:rPr>
                        <m:lit/>
                        <m:sty m:val="bi"/>
                      </m:rPr>
                      <w:rPr>
                        <w:rFonts w:ascii="Cambria Math" w:hAnsi="Cambria Math" w:cs="Courier New"/>
                        <w:lang w:val="el-GR"/>
                      </w:rPr>
                      <m:t>/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M</m:t>
                    </m:r>
                    <m:ctrlPr>
                      <w:rPr>
                        <w:rFonts w:ascii="Cambria Math" w:hAnsi="Cambria Math" w:cs="Courier New"/>
                        <w:b/>
                        <w:i/>
                        <w:lang w:val="el-GR"/>
                      </w:rPr>
                    </m:ctrlPr>
                  </m:e>
                </m:d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e>
            </m:d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k</m:t>
            </m:r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=0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-1</m:t>
            </m:r>
          </m:sup>
        </m:sSubSup>
      </m:oMath>
      <w:r w:rsidR="00942BBB" w:rsidRPr="00942BBB">
        <w:rPr>
          <w:rFonts w:ascii="Courier New" w:hAnsi="Courier New" w:cs="Courier New"/>
          <w:lang w:val="el-GR"/>
        </w:rPr>
        <w:t xml:space="preserve"> είναι μονάδα (</w:t>
      </w:r>
      <m:oMath>
        <m:sSubSup>
          <m:sSubSup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ourier New"/>
              </w:rPr>
              <m:t>F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</w:rPr>
              <m:t>H</m:t>
            </m:r>
          </m:sup>
        </m:sSubSup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F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</m:oMath>
      <w:r w:rsidR="00942BBB" w:rsidRPr="00942BBB">
        <w:rPr>
          <w:rFonts w:ascii="Courier New" w:hAnsi="Courier New" w:cs="Courier New"/>
          <w:lang w:val="el-GR"/>
        </w:rPr>
        <w:t xml:space="preserve">). Εάν οι </w:t>
      </w:r>
      <w:r w:rsidR="00942BBB" w:rsidRPr="00942BBB">
        <w:rPr>
          <w:rFonts w:ascii="Courier New" w:hAnsi="Courier New" w:cs="Courier New"/>
        </w:rPr>
        <w:t>P</w:t>
      </w:r>
      <w:r w:rsidR="00942BBB" w:rsidRPr="00942BBB">
        <w:rPr>
          <w:rFonts w:ascii="Courier New" w:hAnsi="Courier New" w:cs="Courier New"/>
          <w:lang w:val="el-GR"/>
        </w:rPr>
        <w:t xml:space="preserve"> στήλες του που επιλέγουμε αντιστοιχούν στις συχνότητες</w:t>
      </w:r>
      <w:r w:rsidR="00942BBB" w:rsidRPr="00942BBB">
        <w:rPr>
          <w:rFonts w:ascii="Courier New" w:hAnsi="Courier New" w:cs="Courier New"/>
          <w:lang w:val="el-GR"/>
        </w:rPr>
        <w:br/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ω</m:t>
            </m:r>
            <m:ctrlPr>
              <w:rPr>
                <w:rFonts w:ascii="Cambria Math" w:hAnsi="Cambria Math" w:cs="Courier New"/>
                <w:b/>
                <w:lang w:val="el-GR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=2</m:t>
        </m:r>
        <m:r>
          <m:rPr>
            <m:sty m:val="b"/>
          </m:rPr>
          <w:rPr>
            <w:rFonts w:ascii="Cambria Math" w:hAnsi="Cambria Math" w:cs="Courier New"/>
            <w:lang w:val="el-GR"/>
          </w:rPr>
          <m:t>π</m:t>
        </m:r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q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i</m:t>
            </m:r>
          </m:sub>
        </m:sSub>
        <m:r>
          <m:rPr>
            <m:lit/>
            <m:sty m:val="bi"/>
          </m:rPr>
          <w:rPr>
            <w:rFonts w:ascii="Cambria Math" w:hAnsi="Cambria Math" w:cs="Courier New"/>
            <w:lang w:val="el-GR"/>
          </w:rPr>
          <m:t>/</m:t>
        </m:r>
        <m:r>
          <m:rPr>
            <m:sty m:val="bi"/>
          </m:rPr>
          <w:rPr>
            <w:rFonts w:ascii="Cambria Math" w:hAnsi="Cambria Math" w:cs="Courier New"/>
          </w:rPr>
          <m:t>M</m:t>
        </m:r>
      </m:oMath>
      <w:r w:rsidR="00942BBB" w:rsidRPr="00942BBB">
        <w:rPr>
          <w:rFonts w:ascii="Courier New" w:hAnsi="Courier New" w:cs="Courier New"/>
          <w:lang w:val="el-GR"/>
        </w:rPr>
        <w:t xml:space="preserve">,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q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i</m:t>
            </m:r>
          </m:sub>
        </m:sSub>
        <m:r>
          <m:rPr>
            <m:sty m:val="b"/>
          </m:rPr>
          <w:rPr>
            <w:rFonts w:ascii="Cambria Math" w:hAnsi="Cambria Math" w:cs="Courier New"/>
            <w:lang w:val="el-GR"/>
          </w:rPr>
          <m:t>≠</m:t>
        </m:r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q</m:t>
            </m:r>
            <m:ctrlPr>
              <w:rPr>
                <w:rFonts w:ascii="Cambria Math" w:hAnsi="Cambria Math" w:cs="Courier New"/>
                <w:b/>
                <w:lang w:val="el-GR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k</m:t>
            </m:r>
          </m:sub>
        </m:sSub>
      </m:oMath>
      <w:r w:rsidR="00942BBB" w:rsidRPr="00942BBB">
        <w:rPr>
          <w:rFonts w:ascii="Courier New" w:hAnsi="Courier New" w:cs="Courier New"/>
          <w:lang w:val="el-GR"/>
        </w:rPr>
        <w:t xml:space="preserve">, τότε ο </w:t>
      </w:r>
      <w:proofErr w:type="spellStart"/>
      <w:r w:rsidR="00942BBB" w:rsidRPr="00942BBB">
        <w:rPr>
          <w:rFonts w:ascii="Courier New" w:hAnsi="Courier New" w:cs="Courier New"/>
          <w:lang w:val="el-GR"/>
        </w:rPr>
        <w:t>υποπίνακας</w:t>
      </w:r>
      <w:proofErr w:type="spellEnd"/>
      <w:r w:rsidR="00942BBB" w:rsidRPr="001E234E">
        <w:rPr>
          <w:rFonts w:ascii="Courier New" w:hAnsi="Courier New" w:cs="Courier New"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</w:rPr>
          <m:t>E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 = </m:t>
        </m:r>
        <m:d>
          <m:dPr>
            <m:begChr m:val="["/>
            <m:endChr m:val="]"/>
            <m:ctrlPr>
              <w:rPr>
                <w:rFonts w:ascii="Cambria Math" w:hAnsi="Cambria Math" w:cs="Courier New"/>
                <w:b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e</m:t>
                </m:r>
                <m:ctrlPr>
                  <w:rPr>
                    <w:rFonts w:ascii="Cambria Math" w:hAnsi="Cambria Math" w:cs="Courier New"/>
                    <w:b/>
                    <w:lang w:val="el-GR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lang w:val="el-GR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lang w:val="el-GR"/>
                      </w:rPr>
                      <m:t>1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 </m:t>
            </m:r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…</m:t>
            </m:r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 </m:t>
            </m:r>
            <m:sSub>
              <m:sSubPr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lang w:val="el-GR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P</m:t>
                    </m:r>
                  </m:sub>
                </m:sSub>
              </m:e>
            </m:d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e>
        </m:d>
        <m:r>
          <m:rPr>
            <m:sty m:val="b"/>
          </m:rPr>
          <w:rPr>
            <w:rFonts w:ascii="Cambria Math" w:hAnsi="Cambria Math" w:cs="Courier New"/>
            <w:lang w:val="el-GR"/>
          </w:rPr>
          <m:t>∈</m:t>
        </m:r>
        <m:sSup>
          <m:sSup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×</m:t>
            </m:r>
            <m:r>
              <m:rPr>
                <m:sty m:val="bi"/>
              </m:rPr>
              <w:rPr>
                <w:rFonts w:ascii="Cambria Math" w:hAnsi="Cambria Math" w:cs="Courier New"/>
              </w:rPr>
              <m:t>P</m:t>
            </m:r>
          </m:sup>
        </m:sSup>
      </m:oMath>
      <w:r w:rsidR="00942BBB" w:rsidRPr="00942BBB">
        <w:rPr>
          <w:rFonts w:ascii="Courier New" w:hAnsi="Courier New" w:cs="Courier New"/>
          <w:lang w:val="el-GR"/>
        </w:rPr>
        <w:t xml:space="preserve"> ικανοποιεί</w:t>
      </w:r>
      <w:r w:rsidR="004B6EA4">
        <w:rPr>
          <w:rFonts w:ascii="Courier New" w:hAnsi="Courier New" w:cs="Courier New"/>
          <w:lang w:val="el-GR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Courier New"/>
              </w:rPr>
              <m:t>H</m:t>
            </m:r>
          </m:sup>
        </m:sSup>
        <m:r>
          <m:rPr>
            <m:sty m:val="bi"/>
          </m:rPr>
          <w:rPr>
            <w:rFonts w:ascii="Cambria Math" w:hAnsi="Cambria Math" w:cs="Courier New"/>
          </w:rPr>
          <m:t>E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 = </m:t>
        </m:r>
        <m:r>
          <m:rPr>
            <m:sty m:val="bi"/>
          </m:rPr>
          <w:rPr>
            <w:rFonts w:ascii="Cambria Math" w:hAnsi="Cambria Math" w:cs="Courier New"/>
          </w:rPr>
          <m:t>M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 </m:t>
        </m:r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P</m:t>
            </m:r>
          </m:sub>
        </m:sSub>
      </m:oMath>
      <w:r w:rsidR="00942BBB" w:rsidRPr="00942BBB">
        <w:rPr>
          <w:rFonts w:ascii="Courier New" w:hAnsi="Courier New" w:cs="Courier New"/>
          <w:lang w:val="el-GR"/>
        </w:rPr>
        <w:t xml:space="preserve">, δηλαδή τα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  <m:d>
          <m:d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lang w:val="el-GR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i</m:t>
                </m:r>
              </m:sub>
            </m:sSub>
          </m:e>
        </m:d>
      </m:oMath>
      <w:r w:rsidR="00942BBB" w:rsidRPr="00942BBB">
        <w:rPr>
          <w:rFonts w:ascii="Courier New" w:hAnsi="Courier New" w:cs="Courier New"/>
          <w:lang w:val="el-GR"/>
        </w:rPr>
        <w:t xml:space="preserve"> είναι αμοιβαία ορθογώνια και, κατόπιν </w:t>
      </w:r>
      <w:r w:rsidR="004B6EA4">
        <w:rPr>
          <w:rFonts w:ascii="Courier New" w:hAnsi="Courier New" w:cs="Courier New"/>
          <w:lang w:val="el-GR"/>
        </w:rPr>
        <w:t>κανονικοποίησης</w:t>
      </w:r>
      <w:r w:rsidR="00942BBB" w:rsidRPr="00942BBB">
        <w:rPr>
          <w:rFonts w:ascii="Courier New" w:hAnsi="Courier New" w:cs="Courier New"/>
          <w:lang w:val="el-GR"/>
        </w:rPr>
        <w:t>, μοναδιαία.</w:t>
      </w:r>
    </w:p>
    <w:p w14:paraId="64066D16" w14:textId="77777777" w:rsidR="00942BBB" w:rsidRPr="00942BBB" w:rsidRDefault="00942BBB" w:rsidP="00942BBB">
      <w:pPr>
        <w:tabs>
          <w:tab w:val="left" w:pos="2513"/>
        </w:tabs>
        <w:ind w:left="720"/>
        <w:rPr>
          <w:rFonts w:ascii="Courier New" w:hAnsi="Courier New" w:cs="Courier New"/>
          <w:lang w:val="el-GR"/>
        </w:rPr>
      </w:pPr>
      <w:r w:rsidRPr="00942BBB">
        <w:rPr>
          <w:rFonts w:ascii="Courier New" w:hAnsi="Courier New" w:cs="Courier New"/>
          <w:b/>
          <w:bCs/>
          <w:lang w:val="el-GR"/>
        </w:rPr>
        <w:t xml:space="preserve">Διαγώνια αποσύνθεση της </w:t>
      </w:r>
      <w:proofErr w:type="spellStart"/>
      <w:r w:rsidRPr="00942BBB">
        <w:rPr>
          <w:rFonts w:ascii="Courier New" w:hAnsi="Courier New" w:cs="Courier New"/>
          <w:b/>
          <w:bCs/>
          <w:lang w:val="el-GR"/>
        </w:rPr>
        <w:t>συνδιακύμανσης</w:t>
      </w:r>
      <w:proofErr w:type="spellEnd"/>
      <w:r w:rsidRPr="00942BBB">
        <w:rPr>
          <w:rFonts w:ascii="Courier New" w:hAnsi="Courier New" w:cs="Courier New"/>
          <w:b/>
          <w:bCs/>
          <w:lang w:val="el-GR"/>
        </w:rPr>
        <w:t xml:space="preserve"> σήματος</w:t>
      </w:r>
      <w:r w:rsidRPr="00942BBB">
        <w:rPr>
          <w:rFonts w:ascii="Courier New" w:hAnsi="Courier New" w:cs="Courier New"/>
          <w:lang w:val="el-GR"/>
        </w:rPr>
        <w:br/>
        <w:t xml:space="preserve">Ορίζουμε το </w:t>
      </w:r>
      <w:r w:rsidRPr="00942BBB">
        <w:rPr>
          <w:rFonts w:ascii="Courier New" w:hAnsi="Courier New" w:cs="Courier New"/>
          <w:b/>
          <w:bCs/>
          <w:lang w:val="el-GR"/>
        </w:rPr>
        <w:t xml:space="preserve">μητρώο </w:t>
      </w:r>
      <w:proofErr w:type="spellStart"/>
      <w:r w:rsidRPr="00942BBB">
        <w:rPr>
          <w:rFonts w:ascii="Courier New" w:hAnsi="Courier New" w:cs="Courier New"/>
          <w:b/>
          <w:bCs/>
          <w:lang w:val="el-GR"/>
        </w:rPr>
        <w:t>συνδιακύμανσης</w:t>
      </w:r>
      <w:proofErr w:type="spellEnd"/>
      <w:r w:rsidRPr="00942BBB">
        <w:rPr>
          <w:rFonts w:ascii="Courier New" w:hAnsi="Courier New" w:cs="Courier New"/>
          <w:b/>
          <w:bCs/>
          <w:lang w:val="el-GR"/>
        </w:rPr>
        <w:t xml:space="preserve"> του σήματος</w:t>
      </w:r>
      <w:r w:rsidRPr="00942BBB">
        <w:rPr>
          <w:rFonts w:ascii="Courier New" w:hAnsi="Courier New" w:cs="Courier New"/>
          <w:lang w:val="el-GR"/>
        </w:rPr>
        <w:t xml:space="preserve"> (χωρίς θόρυβο) ως</w:t>
      </w:r>
    </w:p>
    <w:p w14:paraId="6593C93F" w14:textId="59757C43" w:rsidR="00942BBB" w:rsidRPr="00942BBB" w:rsidRDefault="00D177D5" w:rsidP="00942BBB">
      <w:pPr>
        <w:tabs>
          <w:tab w:val="left" w:pos="2513"/>
        </w:tabs>
        <w:ind w:left="720"/>
        <w:rPr>
          <w:rFonts w:ascii="Courier New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R</m:t>
              </m:r>
              <m:ctrlPr>
                <w:rPr>
                  <w:rFonts w:ascii="Cambria Math" w:hAnsi="Cambria Math" w:cs="Courier New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ss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</w:rPr>
            <m:t> = E </m:t>
          </m:r>
          <m:r>
            <m:rPr>
              <m:nor/>
            </m:rPr>
            <w:rPr>
              <w:rFonts w:ascii="Cambria Math" w:hAnsi="Cambria Math" w:cs="Courier New"/>
              <w:b/>
            </w:rPr>
            <m:t>diag</m:t>
          </m:r>
          <m:d>
            <m:dPr>
              <m:ctrlPr>
                <w:rPr>
                  <w:rFonts w:ascii="Cambria Math" w:hAnsi="Cambria Math" w:cs="Courier New"/>
                  <w:b/>
                  <w:lang w:val="el-G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b/>
                          <w:i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b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  <w:lang w:val="el-GR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Courier New"/>
                      <w:b/>
                      <w:lang w:val="el-GR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l-GR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ourier New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Courier New"/>
                </w:rPr>
                <m:t>…</m:t>
              </m:r>
              <m:r>
                <m:rPr>
                  <m:sty m:val="bi"/>
                </m:rPr>
                <w:rPr>
                  <w:rFonts w:ascii="Cambria Math" w:hAnsi="Cambria Math" w:cs="Courier New"/>
                </w:rPr>
                <m:t>,</m:t>
              </m:r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b/>
                          <w:i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b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l-GR"/>
                    </w:rPr>
                    <m:t>2</m:t>
                  </m:r>
                </m:sup>
              </m:sSup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e>
          </m:d>
          <m:r>
            <m:rPr>
              <m:sty m:val="bi"/>
            </m:rPr>
            <w:rPr>
              <w:rFonts w:ascii="Cambria Math" w:hAnsi="Cambria Math" w:cs="Courier New"/>
            </w:rPr>
            <m:t> </m:t>
          </m:r>
          <m:sSup>
            <m:sSup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</w:rPr>
            <m:t>.</m:t>
          </m:r>
        </m:oMath>
      </m:oMathPara>
    </w:p>
    <w:p w14:paraId="719C5112" w14:textId="122E9C34" w:rsidR="00942BBB" w:rsidRPr="00942BBB" w:rsidRDefault="00942BBB" w:rsidP="00942BBB">
      <w:pPr>
        <w:tabs>
          <w:tab w:val="left" w:pos="2513"/>
        </w:tabs>
        <w:ind w:left="720"/>
        <w:rPr>
          <w:rFonts w:ascii="Courier New" w:hAnsi="Courier New" w:cs="Courier New"/>
          <w:lang w:val="el-GR"/>
        </w:rPr>
      </w:pPr>
      <w:r w:rsidRPr="00942BBB">
        <w:rPr>
          <w:rFonts w:ascii="Courier New" w:hAnsi="Courier New" w:cs="Courier New"/>
          <w:lang w:val="el-GR"/>
        </w:rPr>
        <w:t xml:space="preserve">Λόγω της κυκλικότητας του </w:t>
      </w:r>
      <w:r w:rsidRPr="00942BBB">
        <w:rPr>
          <w:rFonts w:ascii="Courier New" w:hAnsi="Courier New" w:cs="Courier New"/>
        </w:rPr>
        <w:t>E</w:t>
      </w:r>
      <w:r w:rsidRPr="00942BBB">
        <w:rPr>
          <w:rFonts w:ascii="Courier New" w:hAnsi="Courier New" w:cs="Courier New"/>
          <w:lang w:val="el-GR"/>
        </w:rPr>
        <w:t xml:space="preserve"> (στους </w:t>
      </w:r>
      <w:r w:rsidRPr="00942BBB">
        <w:rPr>
          <w:rFonts w:ascii="Courier New" w:hAnsi="Courier New" w:cs="Courier New"/>
        </w:rPr>
        <w:t>DFT</w:t>
      </w:r>
      <w:r w:rsidRPr="00942BBB">
        <w:rPr>
          <w:rFonts w:ascii="Courier New" w:hAnsi="Courier New" w:cs="Courier New"/>
          <w:lang w:val="el-GR"/>
        </w:rPr>
        <w:t xml:space="preserve">-φορείς) και της </w:t>
      </w:r>
      <w:proofErr w:type="spellStart"/>
      <w:r w:rsidRPr="00942BBB">
        <w:rPr>
          <w:rFonts w:ascii="Courier New" w:hAnsi="Courier New" w:cs="Courier New"/>
          <w:lang w:val="el-GR"/>
        </w:rPr>
        <w:t>ορθογωνιότητάς</w:t>
      </w:r>
      <w:proofErr w:type="spellEnd"/>
      <w:r w:rsidRPr="00942BBB">
        <w:rPr>
          <w:rFonts w:ascii="Courier New" w:hAnsi="Courier New" w:cs="Courier New"/>
          <w:lang w:val="el-GR"/>
        </w:rPr>
        <w:t xml:space="preserve"> του, προκύπτει</w:t>
      </w:r>
    </w:p>
    <w:p w14:paraId="14DF21EB" w14:textId="377496D5" w:rsidR="00942BBB" w:rsidRPr="00942BBB" w:rsidRDefault="00D177D5" w:rsidP="00942BBB">
      <w:pPr>
        <w:tabs>
          <w:tab w:val="left" w:pos="2513"/>
        </w:tabs>
        <w:ind w:left="720"/>
        <w:rPr>
          <w:rFonts w:ascii="Cambria Math" w:hAnsi="Cambria Math" w:cs="Courier New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R</m:t>
              </m:r>
              <m:ctrlPr>
                <w:rPr>
                  <w:rFonts w:ascii="Cambria Math" w:hAnsi="Cambria Math" w:cs="Courier New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ss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</w:rPr>
            <m:t> E = E </m:t>
          </m:r>
          <m:d>
            <m:dPr>
              <m:ctrlPr>
                <w:rPr>
                  <w:rFonts w:ascii="Cambria Math" w:hAnsi="Cambria Math" w:cs="Courier New"/>
                  <w:b/>
                  <w:lang w:val="el-G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M </m:t>
              </m:r>
              <m:r>
                <m:rPr>
                  <m:nor/>
                </m:rPr>
                <w:rPr>
                  <w:rFonts w:ascii="Cambria Math" w:hAnsi="Cambria Math" w:cs="Courier New"/>
                  <w:b/>
                </w:rPr>
                <m:t>diag</m:t>
              </m:r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b/>
                          <w:i/>
                          <w:lang w:val="el-GR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ourier New"/>
                              <w:b/>
                              <w:i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b/>
                                  <w:i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ourier New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ourier New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lang w:val="el-GR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e>
          </m:d>
          <m:r>
            <m:rPr>
              <m:sty m:val="bi"/>
            </m:rPr>
            <w:rPr>
              <w:rFonts w:ascii="Cambria Math" w:hAnsi="Cambria Math" w:cs="Courier New"/>
            </w:rPr>
            <m:t> = E </m:t>
          </m:r>
          <m:r>
            <m:rPr>
              <m:sty m:val="b"/>
            </m:rPr>
            <w:rPr>
              <w:rFonts w:ascii="Cambria Math" w:hAnsi="Cambria Math" w:cs="Courier New"/>
              <w:lang w:val="el-GR"/>
            </w:rPr>
            <m:t>Λ</m:t>
          </m:r>
          <m:r>
            <m:rPr>
              <m:sty m:val="bi"/>
            </m:rPr>
            <w:rPr>
              <w:rFonts w:ascii="Cambria Math" w:hAnsi="Cambria Math" w:cs="Courier New"/>
            </w:rPr>
            <m:t>,</m:t>
          </m:r>
        </m:oMath>
      </m:oMathPara>
    </w:p>
    <w:p w14:paraId="4F24E9F2" w14:textId="2C561150" w:rsidR="00942BBB" w:rsidRPr="00942BBB" w:rsidRDefault="004B6EA4" w:rsidP="00942BBB">
      <w:pPr>
        <w:tabs>
          <w:tab w:val="left" w:pos="2513"/>
        </w:tabs>
        <w:ind w:left="720"/>
        <w:rPr>
          <w:rFonts w:ascii="Courier New" w:hAnsi="Courier New" w:cs="Courier New"/>
          <w:lang w:val="el-GR"/>
        </w:rPr>
      </w:pPr>
      <m:oMath>
        <m:r>
          <w:rPr>
            <w:rFonts w:ascii="Cambria Math" w:hAnsi="Cambria Math" w:cs="Courier New"/>
            <w:lang w:val="el-GR"/>
          </w:rPr>
          <m:t xml:space="preserve">όπου </m:t>
        </m:r>
        <m:r>
          <m:rPr>
            <m:sty m:val="b"/>
          </m:rPr>
          <w:rPr>
            <w:rFonts w:ascii="Cambria Math" w:hAnsi="Cambria Math" w:cs="Courier New"/>
            <w:lang w:val="el-GR"/>
          </w:rPr>
          <m:t>Λ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r>
          <m:rPr>
            <m:nor/>
          </m:rPr>
          <w:rPr>
            <w:rFonts w:ascii="Cambria Math" w:hAnsi="Cambria Math" w:cs="Courier New"/>
            <w:b/>
          </w:rPr>
          <m:t>diag</m:t>
        </m:r>
        <m:d>
          <m:dPr>
            <m:ctrlPr>
              <w:rPr>
                <w:rFonts w:ascii="Cambria Math" w:hAnsi="Cambria Math" w:cs="Courier New"/>
                <w:b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  <m:sSup>
              <m:sSupPr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ourier New"/>
                        <w:b/>
                        <w:i/>
                        <w:lang w:val="el-G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Courier New"/>
                    <w:b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2</m:t>
                </m:r>
              </m:sup>
            </m:sSup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e>
        </m:d>
        <m:r>
          <w:rPr>
            <w:rFonts w:ascii="Cambria Math" w:hAnsi="Cambria Math" w:cs="Courier New"/>
            <w:lang w:val="el-GR"/>
          </w:rPr>
          <m:t>.</m:t>
        </m:r>
      </m:oMath>
      <w:r>
        <w:rPr>
          <w:rFonts w:ascii="Courier New" w:hAnsi="Courier New" w:cs="Courier New"/>
          <w:lang w:val="el-GR"/>
        </w:rPr>
        <w:t xml:space="preserve"> </w:t>
      </w:r>
      <w:r w:rsidR="00942BBB" w:rsidRPr="00942BBB">
        <w:rPr>
          <w:rFonts w:ascii="Courier New" w:hAnsi="Courier New" w:cs="Courier New"/>
          <w:lang w:val="el-GR"/>
        </w:rPr>
        <w:t xml:space="preserve">Προσθέτοντας στη συνέχεια τον λευκό θόρυβο </w:t>
      </w:r>
      <m:oMath>
        <m:sSubSup>
          <m:sSubSup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σ</m:t>
            </m:r>
            <m:ctrlPr>
              <w:rPr>
                <w:rFonts w:ascii="Cambria Math" w:hAnsi="Cambria Math" w:cs="Courier New"/>
                <w:b/>
                <w:lang w:val="el-GR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2</m:t>
            </m:r>
          </m:sup>
        </m:sSubSup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I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</m:oMath>
      <w:r w:rsidR="00942BBB" w:rsidRPr="00942BBB">
        <w:rPr>
          <w:rFonts w:ascii="Courier New" w:hAnsi="Courier New" w:cs="Courier New"/>
          <w:lang w:val="el-GR"/>
        </w:rPr>
        <w:t>, το πλήρες μητρώο αυτοσυσχέτισης</w:t>
      </w:r>
    </w:p>
    <w:p w14:paraId="573B1084" w14:textId="4983D0E5" w:rsidR="00942BBB" w:rsidRPr="00942BBB" w:rsidRDefault="00D177D5" w:rsidP="007458B8">
      <w:pPr>
        <w:tabs>
          <w:tab w:val="left" w:pos="2513"/>
        </w:tabs>
        <w:ind w:left="720"/>
        <w:rPr>
          <w:rFonts w:ascii="Courier New" w:hAnsi="Courier New" w:cs="Courier New"/>
          <w:lang w:val="el-GR"/>
        </w:rPr>
      </w:pP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R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xx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ss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+</m:t>
        </m:r>
        <m:sSubSup>
          <m:sSubSup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Courier New"/>
            <w:lang w:val="el-GR"/>
          </w:rPr>
          <m:t> </m:t>
        </m:r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</m:oMath>
      <w:r w:rsidR="00942BBB" w:rsidRPr="00942BBB">
        <w:rPr>
          <w:rFonts w:ascii="Courier New" w:hAnsi="Courier New" w:cs="Courier New"/>
          <w:lang w:val="el-GR"/>
        </w:rPr>
        <w:t xml:space="preserve"> εξακολουθεί να </w:t>
      </w:r>
      <w:proofErr w:type="spellStart"/>
      <w:r w:rsidR="00942BBB" w:rsidRPr="00942BBB">
        <w:rPr>
          <w:rFonts w:ascii="Courier New" w:hAnsi="Courier New" w:cs="Courier New"/>
          <w:lang w:val="el-GR"/>
        </w:rPr>
        <w:t>διαγωνιοποιείται</w:t>
      </w:r>
      <w:proofErr w:type="spellEnd"/>
      <w:r w:rsidR="00942BBB" w:rsidRPr="00942BBB">
        <w:rPr>
          <w:rFonts w:ascii="Courier New" w:hAnsi="Courier New" w:cs="Courier New"/>
          <w:lang w:val="el-GR"/>
        </w:rPr>
        <w:t xml:space="preserve"> από τον ίδιο πίνακα </w:t>
      </w:r>
      <w:r w:rsidR="00942BBB" w:rsidRPr="00942BBB">
        <w:rPr>
          <w:rFonts w:ascii="Courier New" w:hAnsi="Courier New" w:cs="Courier New"/>
        </w:rPr>
        <w:t>E</w:t>
      </w:r>
      <w:r w:rsidR="00942BBB" w:rsidRPr="00942BBB">
        <w:rPr>
          <w:rFonts w:ascii="Courier New" w:hAnsi="Courier New" w:cs="Courier New"/>
          <w:lang w:val="el-GR"/>
        </w:rPr>
        <w:t>, με ιδιοτιμές</w:t>
      </w:r>
      <w:r w:rsidR="007D0DB5">
        <w:rPr>
          <w:rFonts w:ascii="Courier New" w:hAnsi="Courier New" w:cs="Courier New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λ</m:t>
            </m:r>
            <m:ctrlPr>
              <w:rPr>
                <w:rFonts w:ascii="Cambria Math" w:hAnsi="Cambria Math" w:cs="Courier New"/>
                <w:b/>
                <w:lang w:val="el-GR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r>
          <m:rPr>
            <m:sty m:val="bi"/>
          </m:rPr>
          <w:rPr>
            <w:rFonts w:ascii="Cambria Math" w:hAnsi="Cambria Math" w:cs="Courier New"/>
          </w:rPr>
          <m:t>M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 </m:t>
        </m:r>
        <m:sSup>
          <m:sSup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ourier New"/>
            <w:lang w:val="el-GR"/>
          </w:rPr>
          <m:t> + </m:t>
        </m:r>
        <m:sSubSup>
          <m:sSubSup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p>
        </m:sSubSup>
      </m:oMath>
      <w:r w:rsidR="00942BBB" w:rsidRPr="00942BBB">
        <w:rPr>
          <w:rFonts w:ascii="Courier New" w:hAnsi="Courier New" w:cs="Courier New"/>
          <w:lang w:val="el-GR"/>
        </w:rPr>
        <w:t xml:space="preserve">. </w:t>
      </w:r>
    </w:p>
    <w:p w14:paraId="48CC781A" w14:textId="567751BE" w:rsidR="00FB48A8" w:rsidRPr="00942BBB" w:rsidRDefault="00FB48A8" w:rsidP="00431E8F">
      <w:pPr>
        <w:numPr>
          <w:ilvl w:val="0"/>
          <w:numId w:val="44"/>
        </w:numPr>
        <w:tabs>
          <w:tab w:val="left" w:pos="2513"/>
        </w:tabs>
        <w:rPr>
          <w:rFonts w:ascii="Courier New" w:hAnsi="Courier New" w:cs="Courier New"/>
          <w:lang w:val="el-GR"/>
        </w:rPr>
      </w:pPr>
      <w:r w:rsidRPr="00942BBB">
        <w:rPr>
          <w:rFonts w:ascii="Courier New" w:hAnsi="Courier New" w:cs="Courier New"/>
          <w:b/>
          <w:bCs/>
          <w:lang w:val="el-GR"/>
        </w:rPr>
        <w:t xml:space="preserve">Ενιαίος </w:t>
      </w:r>
      <w:proofErr w:type="spellStart"/>
      <w:r w:rsidRPr="00942BBB">
        <w:rPr>
          <w:rFonts w:ascii="Courier New" w:hAnsi="Courier New" w:cs="Courier New"/>
          <w:b/>
          <w:bCs/>
          <w:lang w:val="el-GR"/>
        </w:rPr>
        <w:t>χειρισµός</w:t>
      </w:r>
      <w:proofErr w:type="spellEnd"/>
      <w:r w:rsidRPr="00942BBB">
        <w:rPr>
          <w:rFonts w:ascii="Courier New" w:hAnsi="Courier New" w:cs="Courier New"/>
          <w:b/>
          <w:bCs/>
          <w:lang w:val="el-GR"/>
        </w:rPr>
        <w:t xml:space="preserve"> για </w:t>
      </w:r>
      <w:r w:rsidRPr="00942BBB">
        <w:rPr>
          <w:rFonts w:ascii="Courier New" w:hAnsi="Courier New" w:cs="Courier New"/>
          <w:b/>
          <w:bCs/>
        </w:rPr>
        <w:t>P</w:t>
      </w:r>
      <w:r w:rsidRPr="00942BBB">
        <w:rPr>
          <w:rFonts w:ascii="Courier New" w:hAnsi="Courier New" w:cs="Courier New"/>
          <w:b/>
          <w:bCs/>
          <w:lang w:val="el-GR"/>
        </w:rPr>
        <w:t>=1</w:t>
      </w:r>
      <w:r w:rsidRPr="00942BBB">
        <w:rPr>
          <w:rFonts w:ascii="Courier New" w:hAnsi="Courier New" w:cs="Courier New"/>
          <w:lang w:val="el-GR"/>
        </w:rPr>
        <w:br/>
        <w:t>Για έναν και µόνο τόνο (</w:t>
      </w:r>
      <w:r w:rsidRPr="00942BBB">
        <w:rPr>
          <w:rFonts w:ascii="Courier New" w:hAnsi="Courier New" w:cs="Courier New"/>
        </w:rPr>
        <w:t>P</w:t>
      </w:r>
      <w:r w:rsidRPr="00942BBB">
        <w:rPr>
          <w:rFonts w:ascii="Courier New" w:hAnsi="Courier New" w:cs="Courier New"/>
          <w:lang w:val="el-GR"/>
        </w:rPr>
        <w:t xml:space="preserve">=1) η ορθογωνιότητα είναι </w:t>
      </w:r>
      <w:proofErr w:type="spellStart"/>
      <w:r w:rsidRPr="00942BBB">
        <w:rPr>
          <w:rFonts w:ascii="Courier New" w:hAnsi="Courier New" w:cs="Courier New"/>
          <w:lang w:val="el-GR"/>
        </w:rPr>
        <w:t>αυτόµατη</w:t>
      </w:r>
      <w:proofErr w:type="spellEnd"/>
      <w:r w:rsidRPr="00942BBB">
        <w:rPr>
          <w:rFonts w:ascii="Courier New" w:hAnsi="Courier New" w:cs="Courier New"/>
          <w:lang w:val="el-GR"/>
        </w:rPr>
        <w:t>∙ γι’ αυτό στο πρώτο µ</w:t>
      </w:r>
      <w:proofErr w:type="spellStart"/>
      <w:r w:rsidRPr="00942BBB">
        <w:rPr>
          <w:rFonts w:ascii="Courier New" w:hAnsi="Courier New" w:cs="Courier New"/>
          <w:lang w:val="el-GR"/>
        </w:rPr>
        <w:t>έρος</w:t>
      </w:r>
      <w:proofErr w:type="spellEnd"/>
      <w:r w:rsidRPr="00942BBB">
        <w:rPr>
          <w:rFonts w:ascii="Courier New" w:hAnsi="Courier New" w:cs="Courier New"/>
          <w:lang w:val="el-GR"/>
        </w:rPr>
        <w:t xml:space="preserve"> της άσκησης η συνθήκη </w:t>
      </w:r>
      <w:proofErr w:type="spellStart"/>
      <w:r w:rsidRPr="00942BBB">
        <w:rPr>
          <w:rFonts w:ascii="Courier New" w:hAnsi="Courier New" w:cs="Courier New"/>
          <w:lang w:val="el-GR"/>
        </w:rPr>
        <w:t>πληρούται</w:t>
      </w:r>
      <w:proofErr w:type="spellEnd"/>
      <w:r w:rsidRPr="00942BBB">
        <w:rPr>
          <w:rFonts w:ascii="Courier New" w:hAnsi="Courier New" w:cs="Courier New"/>
          <w:lang w:val="el-GR"/>
        </w:rPr>
        <w:t xml:space="preserve"> χωρίς </w:t>
      </w:r>
      <w:proofErr w:type="spellStart"/>
      <w:r w:rsidRPr="00942BBB">
        <w:rPr>
          <w:rFonts w:ascii="Courier New" w:hAnsi="Courier New" w:cs="Courier New"/>
          <w:lang w:val="el-GR"/>
        </w:rPr>
        <w:t>περιορισµούς</w:t>
      </w:r>
      <w:proofErr w:type="spellEnd"/>
      <w:r w:rsidRPr="00942BBB">
        <w:rPr>
          <w:rFonts w:ascii="Courier New" w:hAnsi="Courier New" w:cs="Courier New"/>
          <w:lang w:val="el-GR"/>
        </w:rPr>
        <w:t>.</w:t>
      </w:r>
    </w:p>
    <w:p w14:paraId="67284D64" w14:textId="55110F5D" w:rsidR="00FB48A8" w:rsidRPr="00FB48A8" w:rsidRDefault="00FB48A8" w:rsidP="00FB48A8">
      <w:pPr>
        <w:numPr>
          <w:ilvl w:val="0"/>
          <w:numId w:val="44"/>
        </w:numPr>
        <w:tabs>
          <w:tab w:val="left" w:pos="2513"/>
        </w:tabs>
        <w:rPr>
          <w:rFonts w:ascii="Courier New" w:hAnsi="Courier New" w:cs="Courier New"/>
          <w:lang w:val="el-GR"/>
        </w:rPr>
      </w:pPr>
      <w:proofErr w:type="spellStart"/>
      <w:r w:rsidRPr="00FB48A8">
        <w:rPr>
          <w:rFonts w:ascii="Courier New" w:hAnsi="Courier New" w:cs="Courier New"/>
          <w:b/>
          <w:bCs/>
          <w:lang w:val="el-GR"/>
        </w:rPr>
        <w:t>Αρµονική</w:t>
      </w:r>
      <w:proofErr w:type="spellEnd"/>
      <w:r w:rsidRPr="00FB48A8">
        <w:rPr>
          <w:rFonts w:ascii="Courier New" w:hAnsi="Courier New" w:cs="Courier New"/>
          <w:b/>
          <w:bCs/>
          <w:lang w:val="el-GR"/>
        </w:rPr>
        <w:t xml:space="preserve">/σχετική </w:t>
      </w:r>
      <w:proofErr w:type="spellStart"/>
      <w:r w:rsidRPr="00FB48A8">
        <w:rPr>
          <w:rFonts w:ascii="Courier New" w:hAnsi="Courier New" w:cs="Courier New"/>
          <w:b/>
          <w:bCs/>
          <w:lang w:val="el-GR"/>
        </w:rPr>
        <w:t>ισοδυναµία</w:t>
      </w:r>
      <w:proofErr w:type="spellEnd"/>
      <w:r w:rsidRPr="00FB48A8">
        <w:rPr>
          <w:rFonts w:ascii="Courier New" w:hAnsi="Courier New" w:cs="Courier New"/>
          <w:lang w:val="el-GR"/>
        </w:rPr>
        <w:br/>
        <w:t>Η συνθήκη</w:t>
      </w:r>
      <w:r w:rsidR="00A6000F">
        <w:rPr>
          <w:rFonts w:ascii="Courier New" w:hAnsi="Courier New" w:cs="Courier New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ω</m:t>
            </m:r>
            <m:ctrlPr>
              <w:rPr>
                <w:rFonts w:ascii="Cambria Math" w:hAnsi="Cambria Math" w:cs="Courier New"/>
                <w:b/>
                <w:lang w:val="el-GR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-</m:t>
        </m:r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f>
          <m:fPr>
            <m:ctrlPr>
              <w:rPr>
                <w:rFonts w:ascii="Cambria Math" w:hAnsi="Cambria Math" w:cs="Courier New"/>
                <w:b/>
                <w:lang w:val="el-G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2</m:t>
            </m:r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π</m:t>
            </m:r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den>
        </m:f>
      </m:oMath>
      <w:r w:rsidRPr="00FB48A8">
        <w:rPr>
          <w:rFonts w:ascii="Courier New" w:hAnsi="Courier New" w:cs="Courier New"/>
          <w:lang w:val="el-GR"/>
        </w:rPr>
        <w:t xml:space="preserve"> εκφράζει </w:t>
      </w:r>
      <w:proofErr w:type="spellStart"/>
      <w:r w:rsidRPr="00FB48A8">
        <w:rPr>
          <w:rFonts w:ascii="Courier New" w:hAnsi="Courier New" w:cs="Courier New"/>
          <w:i/>
          <w:iCs/>
          <w:lang w:val="el-GR"/>
        </w:rPr>
        <w:t>αρµονική</w:t>
      </w:r>
      <w:proofErr w:type="spellEnd"/>
      <w:r w:rsidRPr="00FB48A8">
        <w:rPr>
          <w:rFonts w:ascii="Courier New" w:hAnsi="Courier New" w:cs="Courier New"/>
          <w:i/>
          <w:iCs/>
          <w:lang w:val="el-GR"/>
        </w:rPr>
        <w:t xml:space="preserve"> συνοχή</w:t>
      </w:r>
      <w:r w:rsidRPr="00FB48A8">
        <w:rPr>
          <w:rFonts w:ascii="Courier New" w:hAnsi="Courier New" w:cs="Courier New"/>
          <w:lang w:val="el-GR"/>
        </w:rPr>
        <w:t xml:space="preserve"> µε περίοδο </w:t>
      </w:r>
      <w:r w:rsidRPr="00FB48A8">
        <w:rPr>
          <w:rFonts w:ascii="Courier New" w:hAnsi="Courier New" w:cs="Courier New"/>
        </w:rPr>
        <w:t>M</w:t>
      </w:r>
      <w:r w:rsidRPr="00FB48A8">
        <w:rPr>
          <w:rFonts w:ascii="Courier New" w:hAnsi="Courier New" w:cs="Courier New"/>
          <w:lang w:val="el-GR"/>
        </w:rPr>
        <w:t xml:space="preserve">. Συχνότητες που διαφέρουν κατά ακέραια πολλαπλάσια του </w:t>
      </w:r>
      <w:proofErr w:type="spellStart"/>
      <w:r w:rsidRPr="00FB48A8">
        <w:rPr>
          <w:rFonts w:ascii="Courier New" w:hAnsi="Courier New" w:cs="Courier New"/>
          <w:lang w:val="el-GR"/>
        </w:rPr>
        <w:t>βήµατος</w:t>
      </w:r>
      <w:proofErr w:type="spellEnd"/>
      <w:r w:rsidRPr="00FB48A8">
        <w:rPr>
          <w:rFonts w:ascii="Courier New" w:hAnsi="Courier New" w:cs="Courier New"/>
          <w:lang w:val="el-GR"/>
        </w:rPr>
        <w:t xml:space="preserve"> </w:t>
      </w:r>
      <w:proofErr w:type="spellStart"/>
      <w:r w:rsidRPr="00FB48A8">
        <w:rPr>
          <w:rFonts w:ascii="Courier New" w:hAnsi="Courier New" w:cs="Courier New"/>
          <w:lang w:val="el-GR"/>
        </w:rPr>
        <w:t>πλέγµατος</w:t>
      </w:r>
      <w:proofErr w:type="spellEnd"/>
      <w:r w:rsidRPr="00FB48A8">
        <w:rPr>
          <w:rFonts w:ascii="Courier New" w:hAnsi="Courier New" w:cs="Courier New"/>
          <w:lang w:val="el-GR"/>
        </w:rPr>
        <w:t xml:space="preserve"> αποδίδουν ακριβώς μηδενική διασταύρωση.</w:t>
      </w:r>
    </w:p>
    <w:p w14:paraId="102DEE44" w14:textId="77777777" w:rsidR="00FB48A8" w:rsidRPr="00FB48A8" w:rsidRDefault="00D177D5" w:rsidP="00FB48A8">
      <w:pPr>
        <w:tabs>
          <w:tab w:val="left" w:pos="2513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pict w14:anchorId="08E730C9">
          <v:rect id="_x0000_i1057" alt="" style="width:291.55pt;height:.05pt;mso-width-percent:0;mso-height-percent:0;mso-width-percent:0;mso-height-percent:0" o:hrpct="623" o:hralign="center" o:hrstd="t" o:hr="t" fillcolor="#a0a0a0" stroked="f"/>
        </w:pict>
      </w:r>
    </w:p>
    <w:p w14:paraId="4D1A609F" w14:textId="77777777" w:rsidR="00FB48A8" w:rsidRPr="00FB48A8" w:rsidRDefault="00FB48A8" w:rsidP="00FB48A8">
      <w:pPr>
        <w:tabs>
          <w:tab w:val="left" w:pos="2513"/>
        </w:tabs>
        <w:rPr>
          <w:rFonts w:ascii="Courier New" w:hAnsi="Courier New" w:cs="Courier New"/>
          <w:b/>
          <w:bCs/>
          <w:lang w:val="el-GR"/>
        </w:rPr>
      </w:pPr>
      <w:r w:rsidRPr="00FB48A8">
        <w:rPr>
          <w:rFonts w:ascii="Courier New" w:hAnsi="Courier New" w:cs="Courier New"/>
          <w:b/>
          <w:bCs/>
          <w:lang w:val="el-GR"/>
        </w:rPr>
        <w:t>4. Συνοπτική διατύπωση</w:t>
      </w:r>
    </w:p>
    <w:p w14:paraId="07F99D44" w14:textId="5074267F" w:rsidR="00FB48A8" w:rsidRPr="00FB48A8" w:rsidRDefault="00FB48A8" w:rsidP="00FB48A8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FB48A8">
        <w:rPr>
          <w:rFonts w:ascii="Courier New" w:hAnsi="Courier New" w:cs="Courier New"/>
          <w:lang w:val="el-GR"/>
        </w:rPr>
        <w:t xml:space="preserve">Τα </w:t>
      </w:r>
      <w:proofErr w:type="spellStart"/>
      <w:r w:rsidRPr="00FB48A8">
        <w:rPr>
          <w:rFonts w:ascii="Courier New" w:hAnsi="Courier New" w:cs="Courier New"/>
          <w:lang w:val="el-GR"/>
        </w:rPr>
        <w:t>διανύσµατα</w:t>
      </w:r>
      <w:proofErr w:type="spellEnd"/>
      <w:r w:rsidR="00A6000F">
        <w:rPr>
          <w:rFonts w:ascii="Courier New" w:hAnsi="Courier New" w:cs="Courier New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  <m:d>
          <m:d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lang w:val="el-GR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i</m:t>
                </m:r>
              </m:sub>
            </m:sSub>
          </m:e>
        </m:d>
      </m:oMath>
      <w:r w:rsidRPr="00FB48A8">
        <w:rPr>
          <w:rFonts w:ascii="Courier New" w:hAnsi="Courier New" w:cs="Courier New"/>
          <w:lang w:val="el-GR"/>
        </w:rPr>
        <w:t xml:space="preserve"> θα αποτελούν ιδιοδιανύσµατα του μητρώου αυτοσυσχέτισης </w:t>
      </w:r>
      <w:r w:rsidRPr="00FB48A8">
        <w:rPr>
          <w:rFonts w:ascii="Courier New" w:hAnsi="Courier New" w:cs="Courier New"/>
          <w:b/>
          <w:bCs/>
          <w:lang w:val="el-GR"/>
        </w:rPr>
        <w:t>αν, και µόνο αν,</w:t>
      </w:r>
      <w:r w:rsidRPr="00FB48A8">
        <w:rPr>
          <w:rFonts w:ascii="Courier New" w:hAnsi="Courier New" w:cs="Courier New"/>
          <w:lang w:val="el-GR"/>
        </w:rPr>
        <w:t xml:space="preserve"> οι συχνότητες επιλέγονται πάνω σε µ</w:t>
      </w:r>
      <w:proofErr w:type="spellStart"/>
      <w:r w:rsidRPr="00FB48A8">
        <w:rPr>
          <w:rFonts w:ascii="Courier New" w:hAnsi="Courier New" w:cs="Courier New"/>
          <w:lang w:val="el-GR"/>
        </w:rPr>
        <w:t>ια</w:t>
      </w:r>
      <w:proofErr w:type="spellEnd"/>
      <w:r w:rsidRPr="00FB48A8">
        <w:rPr>
          <w:rFonts w:ascii="Courier New" w:hAnsi="Courier New" w:cs="Courier New"/>
          <w:lang w:val="el-GR"/>
        </w:rPr>
        <w:t xml:space="preserve"> διακριτή </w:t>
      </w:r>
      <w:proofErr w:type="spellStart"/>
      <w:r w:rsidRPr="00FB48A8">
        <w:rPr>
          <w:rFonts w:ascii="Courier New" w:hAnsi="Courier New" w:cs="Courier New"/>
          <w:lang w:val="el-GR"/>
        </w:rPr>
        <w:t>κλίµακα</w:t>
      </w:r>
      <w:proofErr w:type="spellEnd"/>
      <w:r w:rsidRPr="00FB48A8">
        <w:rPr>
          <w:rFonts w:ascii="Courier New" w:hAnsi="Courier New" w:cs="Courier New"/>
          <w:lang w:val="el-GR"/>
        </w:rPr>
        <w:t xml:space="preserve"> </w:t>
      </w:r>
      <w:r w:rsidRPr="00FB48A8">
        <w:rPr>
          <w:rFonts w:ascii="Courier New" w:hAnsi="Courier New" w:cs="Courier New"/>
        </w:rPr>
        <w:t>DFT</w:t>
      </w:r>
      <w:r w:rsidRPr="00FB48A8">
        <w:rPr>
          <w:rFonts w:ascii="Courier New" w:hAnsi="Courier New" w:cs="Courier New"/>
          <w:lang w:val="el-GR"/>
        </w:rPr>
        <w:t xml:space="preserve"> µ</w:t>
      </w:r>
      <w:proofErr w:type="spellStart"/>
      <w:r w:rsidRPr="00FB48A8">
        <w:rPr>
          <w:rFonts w:ascii="Courier New" w:hAnsi="Courier New" w:cs="Courier New"/>
          <w:lang w:val="el-GR"/>
        </w:rPr>
        <w:t>ήκους</w:t>
      </w:r>
      <w:proofErr w:type="spellEnd"/>
      <w:r w:rsidRPr="00FB48A8">
        <w:rPr>
          <w:rFonts w:ascii="Courier New" w:hAnsi="Courier New" w:cs="Courier New"/>
          <w:lang w:val="el-GR"/>
        </w:rPr>
        <w:t xml:space="preserve"> </w:t>
      </w:r>
      <w:r w:rsidRPr="00FB48A8">
        <w:rPr>
          <w:rFonts w:ascii="Courier New" w:hAnsi="Courier New" w:cs="Courier New"/>
        </w:rPr>
        <w:t>M</w:t>
      </w:r>
      <w:r w:rsidRPr="00FB48A8">
        <w:rPr>
          <w:rFonts w:ascii="Courier New" w:hAnsi="Courier New" w:cs="Courier New"/>
          <w:lang w:val="el-GR"/>
        </w:rPr>
        <w:t>:</w:t>
      </w:r>
    </w:p>
    <w:p w14:paraId="0E12E397" w14:textId="4536C75B" w:rsidR="00FB48A8" w:rsidRPr="00FB48A8" w:rsidRDefault="00D177D5" w:rsidP="00FB48A8">
      <w:pPr>
        <w:tabs>
          <w:tab w:val="left" w:pos="2513"/>
        </w:tabs>
        <w:rPr>
          <w:rFonts w:ascii="Courier New" w:hAnsi="Courier New" w:cs="Courier New"/>
          <w:lang w:val="el-GR"/>
        </w:rPr>
      </w:pP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</w:rPr>
              <m:t>ω</m:t>
            </m:r>
            <m:ctrlPr>
              <w:rPr>
                <w:rFonts w:ascii="Cambria Math" w:hAnsi="Cambria Math" w:cs="Courier New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i</m:t>
            </m:r>
          </m:sub>
        </m:sSub>
      </m:oMath>
      <w:r w:rsidR="00FB48A8" w:rsidRPr="00FB48A8">
        <w:rPr>
          <w:rFonts w:ascii="Courier New" w:hAnsi="Courier New" w:cs="Courier New"/>
          <w:lang w:val="el-GR"/>
        </w:rPr>
        <w:t xml:space="preserve"> = </w:t>
      </w:r>
      <m:oMath>
        <m:f>
          <m:fPr>
            <m:ctrlPr>
              <w:rPr>
                <w:rFonts w:ascii="Cambria Math" w:hAnsi="Cambria Math" w:cs="Courier New"/>
                <w:b/>
                <w:lang w:val="el-G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π</m:t>
            </m:r>
            <m:sSub>
              <m:sSubPr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q</m:t>
                </m: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i</m:t>
                </m:r>
              </m:sub>
            </m:sSub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den>
        </m:f>
        <m:r>
          <m:rPr>
            <m:sty m:val="bi"/>
          </m:rPr>
          <w:rPr>
            <w:rFonts w:ascii="Cambria Math" w:hAnsi="Cambria Math" w:cs="Courier New"/>
            <w:lang w:val="el-GR"/>
          </w:rPr>
          <m:t>, </m:t>
        </m:r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i</m:t>
            </m:r>
          </m:sub>
        </m:sSub>
        <m:r>
          <m:rPr>
            <m:sty m:val="b"/>
          </m:rPr>
          <w:rPr>
            <w:rFonts w:ascii="Cambria Math" w:hAnsi="Cambria Math" w:cs="Courier New"/>
            <w:lang w:val="el-GR"/>
          </w:rPr>
          <m:t>∈</m:t>
        </m:r>
        <m:r>
          <m:rPr>
            <m:sty m:val="bi"/>
          </m:rPr>
          <w:rPr>
            <w:rFonts w:ascii="Cambria Math" w:hAnsi="Cambria Math" w:cs="Courier New"/>
          </w:rPr>
          <m:t>Z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, </m:t>
        </m:r>
        <m:r>
          <m:rPr>
            <m:sty m:val="bi"/>
          </m:rPr>
          <w:rPr>
            <w:rFonts w:ascii="Cambria Math" w:hAnsi="Cambria Math" w:cs="Courier New"/>
          </w:rPr>
          <m:t>0</m:t>
        </m:r>
        <m:r>
          <m:rPr>
            <m:sty m:val="b"/>
          </m:rPr>
          <w:rPr>
            <w:rFonts w:ascii="Cambria Math" w:hAnsi="Cambria Math" w:cs="Courier New"/>
            <w:lang w:val="el-GR"/>
          </w:rPr>
          <m:t>≤</m:t>
        </m:r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q</m:t>
            </m:r>
            <m:ctrlPr>
              <w:rPr>
                <w:rFonts w:ascii="Cambria Math" w:hAnsi="Cambria Math" w:cs="Courier New"/>
                <w:b/>
                <w:lang w:val="el-GR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&lt;</m:t>
        </m:r>
        <m:r>
          <m:rPr>
            <m:sty m:val="bi"/>
          </m:rPr>
          <w:rPr>
            <w:rFonts w:ascii="Cambria Math" w:hAnsi="Cambria Math" w:cs="Courier New"/>
          </w:rPr>
          <m:t>M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, </m:t>
        </m:r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i</m:t>
            </m:r>
          </m:sub>
        </m:sSub>
        <m:r>
          <m:rPr>
            <m:nor/>
          </m:rPr>
          <w:rPr>
            <w:rFonts w:ascii="Cambria Math" w:hAnsi="Cambria Math" w:cs="Courier New"/>
            <w:b/>
            <w:lang w:val="el-GR"/>
          </w:rPr>
          <m:t xml:space="preserve"> διαφορετικά.</m:t>
        </m:r>
      </m:oMath>
      <w:r w:rsidR="00FB48A8" w:rsidRPr="00FB48A8">
        <w:rPr>
          <w:rFonts w:ascii="Courier New" w:hAnsi="Courier New" w:cs="Courier New"/>
          <w:lang w:val="el-GR"/>
        </w:rPr>
        <w:t xml:space="preserve"> </w:t>
      </w:r>
    </w:p>
    <w:p w14:paraId="05B1DFF1" w14:textId="1E7A1945" w:rsidR="00FB48A8" w:rsidRPr="00FB48A8" w:rsidRDefault="00FB48A8" w:rsidP="00FB48A8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FB48A8">
        <w:rPr>
          <w:rFonts w:ascii="Courier New" w:hAnsi="Courier New" w:cs="Courier New"/>
          <w:lang w:val="el-GR"/>
        </w:rPr>
        <w:t xml:space="preserve">Τότε οι στήλες είναι </w:t>
      </w:r>
      <w:proofErr w:type="spellStart"/>
      <w:r w:rsidRPr="00FB48A8">
        <w:rPr>
          <w:rFonts w:ascii="Courier New" w:hAnsi="Courier New" w:cs="Courier New"/>
          <w:lang w:val="el-GR"/>
        </w:rPr>
        <w:t>αλληλο</w:t>
      </w:r>
      <w:proofErr w:type="spellEnd"/>
      <w:r w:rsidRPr="00FB48A8">
        <w:rPr>
          <w:rFonts w:ascii="Courier New" w:hAnsi="Courier New" w:cs="Courier New"/>
          <w:lang w:val="el-GR"/>
        </w:rPr>
        <w:t xml:space="preserve">-ορθογώνιες, το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R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xx</m:t>
            </m:r>
          </m:sub>
        </m:sSub>
      </m:oMath>
      <w:r w:rsidRPr="00FB48A8">
        <w:rPr>
          <w:rFonts w:ascii="Courier New" w:hAnsi="Courier New" w:cs="Courier New"/>
          <w:lang w:val="el-GR"/>
        </w:rPr>
        <w:t xml:space="preserve"> γίνεται κυκλικό και </w:t>
      </w:r>
      <w:proofErr w:type="spellStart"/>
      <w:r w:rsidRPr="00FB48A8">
        <w:rPr>
          <w:rFonts w:ascii="Courier New" w:hAnsi="Courier New" w:cs="Courier New"/>
          <w:b/>
          <w:bCs/>
          <w:lang w:val="el-GR"/>
        </w:rPr>
        <w:t>διαγωνιοποιείται</w:t>
      </w:r>
      <w:proofErr w:type="spellEnd"/>
      <w:r w:rsidRPr="00FB48A8">
        <w:rPr>
          <w:rFonts w:ascii="Courier New" w:hAnsi="Courier New" w:cs="Courier New"/>
          <w:lang w:val="el-GR"/>
        </w:rPr>
        <w:t xml:space="preserve"> από τα ίδια αυτά </w:t>
      </w:r>
      <w:proofErr w:type="spellStart"/>
      <w:r w:rsidRPr="00FB48A8">
        <w:rPr>
          <w:rFonts w:ascii="Courier New" w:hAnsi="Courier New" w:cs="Courier New"/>
          <w:lang w:val="el-GR"/>
        </w:rPr>
        <w:t>διανύσµατα</w:t>
      </w:r>
      <w:proofErr w:type="spellEnd"/>
      <w:r w:rsidRPr="00FB48A8">
        <w:rPr>
          <w:rFonts w:ascii="Courier New" w:hAnsi="Courier New" w:cs="Courier New"/>
          <w:lang w:val="el-GR"/>
        </w:rPr>
        <w:t xml:space="preserve">. Αν οποιαδήποτε συχνότητα παρεκκλίνει από το </w:t>
      </w:r>
      <w:proofErr w:type="spellStart"/>
      <w:r w:rsidRPr="00FB48A8">
        <w:rPr>
          <w:rFonts w:ascii="Courier New" w:hAnsi="Courier New" w:cs="Courier New"/>
          <w:lang w:val="el-GR"/>
        </w:rPr>
        <w:t>πλέγµα</w:t>
      </w:r>
      <w:proofErr w:type="spellEnd"/>
      <w:r w:rsidRPr="00FB48A8">
        <w:rPr>
          <w:rFonts w:ascii="Courier New" w:hAnsi="Courier New" w:cs="Courier New"/>
          <w:lang w:val="el-GR"/>
        </w:rPr>
        <w:t xml:space="preserve">, οι </w:t>
      </w:r>
      <w:proofErr w:type="spellStart"/>
      <w:r w:rsidRPr="00FB48A8">
        <w:rPr>
          <w:rFonts w:ascii="Courier New" w:hAnsi="Courier New" w:cs="Courier New"/>
          <w:lang w:val="el-GR"/>
        </w:rPr>
        <w:t>διασταυρούµενοι</w:t>
      </w:r>
      <w:proofErr w:type="spellEnd"/>
      <w:r w:rsidRPr="00FB48A8">
        <w:rPr>
          <w:rFonts w:ascii="Courier New" w:hAnsi="Courier New" w:cs="Courier New"/>
          <w:lang w:val="el-GR"/>
        </w:rPr>
        <w:t xml:space="preserve"> όροι δεν εκμηδενίζονται και η </w:t>
      </w:r>
      <w:proofErr w:type="spellStart"/>
      <w:r w:rsidRPr="00FB48A8">
        <w:rPr>
          <w:rFonts w:ascii="Courier New" w:hAnsi="Courier New" w:cs="Courier New"/>
          <w:lang w:val="el-GR"/>
        </w:rPr>
        <w:t>ιδιοδοµή</w:t>
      </w:r>
      <w:proofErr w:type="spellEnd"/>
      <w:r w:rsidRPr="00FB48A8">
        <w:rPr>
          <w:rFonts w:ascii="Courier New" w:hAnsi="Courier New" w:cs="Courier New"/>
          <w:lang w:val="el-GR"/>
        </w:rPr>
        <w:t xml:space="preserve"> επιτυγχάνεται µόνο µε </w:t>
      </w:r>
      <w:proofErr w:type="spellStart"/>
      <w:r w:rsidRPr="00FB48A8">
        <w:rPr>
          <w:rFonts w:ascii="Courier New" w:hAnsi="Courier New" w:cs="Courier New"/>
          <w:lang w:val="el-GR"/>
        </w:rPr>
        <w:t>γρα</w:t>
      </w:r>
      <w:proofErr w:type="spellEnd"/>
      <w:r w:rsidRPr="00FB48A8">
        <w:rPr>
          <w:rFonts w:ascii="Courier New" w:hAnsi="Courier New" w:cs="Courier New"/>
          <w:lang w:val="el-GR"/>
        </w:rPr>
        <w:t>µµ</w:t>
      </w:r>
      <w:proofErr w:type="spellStart"/>
      <w:r w:rsidRPr="00FB48A8">
        <w:rPr>
          <w:rFonts w:ascii="Courier New" w:hAnsi="Courier New" w:cs="Courier New"/>
          <w:lang w:val="el-GR"/>
        </w:rPr>
        <w:t>ικούς</w:t>
      </w:r>
      <w:proofErr w:type="spellEnd"/>
      <w:r w:rsidRPr="00FB48A8">
        <w:rPr>
          <w:rFonts w:ascii="Courier New" w:hAnsi="Courier New" w:cs="Courier New"/>
          <w:lang w:val="el-GR"/>
        </w:rPr>
        <w:t xml:space="preserve"> </w:t>
      </w:r>
      <w:proofErr w:type="spellStart"/>
      <w:r w:rsidRPr="00FB48A8">
        <w:rPr>
          <w:rFonts w:ascii="Courier New" w:hAnsi="Courier New" w:cs="Courier New"/>
          <w:lang w:val="el-GR"/>
        </w:rPr>
        <w:t>συνδυασµούς</w:t>
      </w:r>
      <w:proofErr w:type="spellEnd"/>
      <w:r w:rsidRPr="00FB48A8">
        <w:rPr>
          <w:rFonts w:ascii="Courier New" w:hAnsi="Courier New" w:cs="Courier New"/>
          <w:lang w:val="el-GR"/>
        </w:rPr>
        <w:t xml:space="preserve"> των </w:t>
      </w: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M</m:t>
            </m:r>
          </m:sub>
        </m:sSub>
        <m:d>
          <m:d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lang w:val="el-GR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i</m:t>
                </m:r>
              </m:sub>
            </m:sSub>
          </m:e>
        </m:d>
      </m:oMath>
      <w:r w:rsidRPr="00FB48A8">
        <w:rPr>
          <w:rFonts w:ascii="Courier New" w:hAnsi="Courier New" w:cs="Courier New"/>
          <w:lang w:val="el-GR"/>
        </w:rPr>
        <w:t xml:space="preserve"> – όχι µε τα ίδια τα διανύσµατα.</w:t>
      </w:r>
    </w:p>
    <w:p w14:paraId="5DC4FD98" w14:textId="77777777" w:rsidR="00AF4192" w:rsidRDefault="00AF4192" w:rsidP="00FA356A">
      <w:pPr>
        <w:tabs>
          <w:tab w:val="left" w:pos="2513"/>
        </w:tabs>
        <w:rPr>
          <w:rFonts w:ascii="Courier New" w:hAnsi="Courier New" w:cs="Courier New"/>
          <w:lang w:val="el-GR"/>
        </w:rPr>
      </w:pPr>
    </w:p>
    <w:tbl>
      <w:tblPr>
        <w:tblW w:w="0" w:type="auto"/>
        <w:tblInd w:w="-144" w:type="dxa"/>
        <w:tblBorders>
          <w:top w:val="single" w:sz="18" w:space="0" w:color="5B9BD5"/>
          <w:left w:val="single" w:sz="18" w:space="0" w:color="5B9BD5"/>
          <w:bottom w:val="single" w:sz="18" w:space="0" w:color="5B9BD5"/>
          <w:right w:val="single" w:sz="18" w:space="0" w:color="5B9BD5"/>
          <w:insideH w:val="single" w:sz="18" w:space="0" w:color="5B9BD5"/>
          <w:insideV w:val="single" w:sz="18" w:space="0" w:color="5B9BD5"/>
        </w:tblBorders>
        <w:tblLook w:val="0000" w:firstRow="0" w:lastRow="0" w:firstColumn="0" w:lastColumn="0" w:noHBand="0" w:noVBand="0"/>
      </w:tblPr>
      <w:tblGrid>
        <w:gridCol w:w="1134"/>
      </w:tblGrid>
      <w:tr w:rsidR="00930828" w14:paraId="5ACBE051" w14:textId="77777777" w:rsidTr="00930828">
        <w:trPr>
          <w:trHeight w:val="227"/>
        </w:trPr>
        <w:tc>
          <w:tcPr>
            <w:tcW w:w="1134" w:type="dxa"/>
            <w:tcBorders>
              <w:top w:val="nil"/>
              <w:left w:val="single" w:sz="18" w:space="0" w:color="5B9BD5"/>
              <w:bottom w:val="nil"/>
              <w:right w:val="nil"/>
            </w:tcBorders>
          </w:tcPr>
          <w:p w14:paraId="2562CFD5" w14:textId="79A85484" w:rsidR="00930828" w:rsidRDefault="00930828" w:rsidP="00930828">
            <w:pPr>
              <w:tabs>
                <w:tab w:val="left" w:pos="2513"/>
              </w:tabs>
              <w:ind w:left="121"/>
              <w:rPr>
                <w:rFonts w:ascii="Courier New" w:hAnsi="Courier New" w:cs="Courier New"/>
                <w:b/>
                <w:bCs/>
                <w:lang w:val="el-GR"/>
              </w:rPr>
            </w:pPr>
            <w:r>
              <w:rPr>
                <w:rFonts w:ascii="Courier New" w:hAnsi="Courier New" w:cs="Courier New"/>
                <w:b/>
                <w:bCs/>
                <w:lang w:val="el-GR"/>
              </w:rPr>
              <w:t>6</w:t>
            </w:r>
            <w:r w:rsidRPr="00AF4192">
              <w:rPr>
                <w:rFonts w:ascii="Courier New" w:hAnsi="Courier New" w:cs="Courier New"/>
                <w:b/>
                <w:bCs/>
                <w:lang w:val="el-GR"/>
              </w:rPr>
              <w:t xml:space="preserve">. </w:t>
            </w:r>
          </w:p>
        </w:tc>
      </w:tr>
    </w:tbl>
    <w:p w14:paraId="5417D523" w14:textId="77777777" w:rsidR="00DF1F54" w:rsidRDefault="00DF1F54" w:rsidP="00FA356A">
      <w:pPr>
        <w:tabs>
          <w:tab w:val="left" w:pos="2513"/>
        </w:tabs>
        <w:rPr>
          <w:rFonts w:ascii="Courier New" w:hAnsi="Courier New" w:cs="Courier New"/>
          <w:lang w:val="el-GR"/>
        </w:rPr>
      </w:pPr>
    </w:p>
    <w:p w14:paraId="39D4F3E3" w14:textId="77777777" w:rsidR="00AF3AAC" w:rsidRPr="00AF3AAC" w:rsidRDefault="00AF3AAC" w:rsidP="00AF3AAC">
      <w:pPr>
        <w:tabs>
          <w:tab w:val="left" w:pos="2513"/>
        </w:tabs>
        <w:rPr>
          <w:rFonts w:ascii="Courier New" w:hAnsi="Courier New" w:cs="Courier New"/>
          <w:b/>
          <w:bCs/>
          <w:lang w:val="el-GR"/>
        </w:rPr>
      </w:pPr>
      <w:r w:rsidRPr="00AF3AAC">
        <w:rPr>
          <w:rFonts w:ascii="Courier New" w:hAnsi="Courier New" w:cs="Courier New"/>
          <w:b/>
          <w:bCs/>
          <w:lang w:val="el-GR"/>
        </w:rPr>
        <w:t>Εκτίμηση παραμέτρων στοχαστικής διαδικασίας δεύτερης τάξεως</w:t>
      </w:r>
    </w:p>
    <w:p w14:paraId="399D3171" w14:textId="4D1A02EA" w:rsidR="00AF3AAC" w:rsidRPr="00AF3AAC" w:rsidRDefault="00F46D12" w:rsidP="00AF3AAC">
      <w:pPr>
        <w:tabs>
          <w:tab w:val="left" w:pos="2513"/>
        </w:tabs>
        <w:rPr>
          <w:rFonts w:ascii="Courier New" w:hAnsi="Courier New" w:cs="Courier Ne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ourier New"/>
            </w:rPr>
            <m:t>P=2, M=3</m:t>
          </m:r>
        </m:oMath>
      </m:oMathPara>
    </w:p>
    <w:p w14:paraId="5E7E9E0E" w14:textId="77777777" w:rsidR="00AF3AAC" w:rsidRPr="00AF3AAC" w:rsidRDefault="00D177D5" w:rsidP="00AF3AAC">
      <w:pPr>
        <w:tabs>
          <w:tab w:val="left" w:pos="2513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5726BC3F">
          <v:rect id="_x0000_i1058" alt="" style="width:291.55pt;height:.05pt;mso-width-percent:0;mso-height-percent:0;mso-width-percent:0;mso-height-percent:0" o:hrpct="623" o:hralign="center" o:hrstd="t" o:hr="t" fillcolor="#a0a0a0" stroked="f"/>
        </w:pict>
      </w:r>
    </w:p>
    <w:p w14:paraId="3A826F67" w14:textId="77777777" w:rsidR="00AF3AAC" w:rsidRPr="00161218" w:rsidRDefault="00AF3AAC" w:rsidP="00DC62E1">
      <w:pPr>
        <w:tabs>
          <w:tab w:val="left" w:pos="2513"/>
        </w:tabs>
        <w:rPr>
          <w:rFonts w:ascii="Courier New" w:hAnsi="Courier New" w:cs="Courier New"/>
          <w:b/>
          <w:bCs/>
          <w:lang w:val="el-GR"/>
        </w:rPr>
      </w:pPr>
      <w:r w:rsidRPr="00161218">
        <w:rPr>
          <w:rFonts w:ascii="Courier New" w:hAnsi="Courier New" w:cs="Courier New"/>
          <w:b/>
          <w:bCs/>
          <w:lang w:val="el-GR"/>
        </w:rPr>
        <w:t>1. Είσοδος – μητρώο αυτοσυσχέτισης</w:t>
      </w:r>
    </w:p>
    <w:p w14:paraId="38F8A6F9" w14:textId="154473F1" w:rsidR="00AF3AAC" w:rsidRPr="00161218" w:rsidRDefault="00D177D5" w:rsidP="00AF3AAC">
      <w:pPr>
        <w:tabs>
          <w:tab w:val="left" w:pos="2513"/>
        </w:tabs>
        <w:rPr>
          <w:rFonts w:ascii="Courier New" w:hAnsi="Courier New" w:cs="Courier New"/>
          <w:lang w:val="el-GR"/>
        </w:rPr>
      </w:pP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xx</m:t>
            </m:r>
          </m:sub>
        </m:sSub>
      </m:oMath>
      <w:r w:rsidR="00AF3AAC" w:rsidRPr="00161218">
        <w:rPr>
          <w:rFonts w:ascii="Courier New" w:hAnsi="Courier New" w:cs="Courier New"/>
          <w:lang w:val="el-GR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lang w:val="el-GR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el-GR"/>
                    </w:rPr>
                    <m:t>1.92705</m:t>
                  </m:r>
                  <m:r>
                    <m:rPr>
                      <m:sty m:val="bi"/>
                    </m:rPr>
                    <w:rPr>
                      <w:rStyle w:val="mbin"/>
                      <w:rFonts w:ascii="Cambria Math" w:hAnsi="Cambria Math"/>
                      <w:lang w:val="el-GR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el-GR"/>
                    </w:rPr>
                    <m:t>4.58522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j</m:t>
                  </m:r>
                </m:e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el-GR"/>
                    </w:rPr>
                    <m:t>-3.42705</m:t>
                  </m:r>
                  <m:r>
                    <m:rPr>
                      <m:sty m:val="bi"/>
                    </m:rPr>
                    <w:rPr>
                      <w:rStyle w:val="mbin"/>
                      <w:rFonts w:ascii="Cambria Math" w:hAnsi="Cambria Math"/>
                      <w:lang w:val="el-GR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el-GR"/>
                    </w:rPr>
                    <m:t>3.49541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el-GR"/>
                    </w:rPr>
                    <m:t>1.92705</m:t>
                  </m:r>
                  <m:r>
                    <m:rPr>
                      <m:sty m:val="bi"/>
                    </m:rPr>
                    <w:rPr>
                      <w:rStyle w:val="mbin"/>
                      <w:rFonts w:ascii="Cambria Math" w:hAnsi="Cambria Math"/>
                      <w:lang w:val="el-GR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el-GR"/>
                    </w:rPr>
                    <m:t>4.58522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el-GR"/>
                    </w:rPr>
                    <m:t>1.92705</m:t>
                  </m:r>
                  <m:r>
                    <m:rPr>
                      <m:sty m:val="bi"/>
                    </m:rPr>
                    <w:rPr>
                      <w:rStyle w:val="mbin"/>
                      <w:rFonts w:ascii="Cambria Math" w:hAnsi="Cambria Math"/>
                      <w:lang w:val="el-GR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el-GR"/>
                    </w:rPr>
                    <m:t>4.58522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el-GR"/>
                    </w:rPr>
                    <m:t>-3.42705</m:t>
                  </m:r>
                  <m:r>
                    <m:rPr>
                      <m:sty m:val="bi"/>
                    </m:rPr>
                    <w:rPr>
                      <w:rStyle w:val="mbin"/>
                      <w:rFonts w:ascii="Cambria Math" w:hAnsi="Cambria Math"/>
                      <w:lang w:val="el-GR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el-GR"/>
                    </w:rPr>
                    <m:t>3.49541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j</m:t>
                  </m:r>
                </m:e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el-GR"/>
                    </w:rPr>
                    <m:t>1.92705</m:t>
                  </m:r>
                  <m:r>
                    <m:rPr>
                      <m:sty m:val="bi"/>
                    </m:rPr>
                    <w:rPr>
                      <w:rStyle w:val="mbin"/>
                      <w:rFonts w:ascii="Cambria Math" w:hAnsi="Cambria Math"/>
                      <w:lang w:val="el-GR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el-GR"/>
                    </w:rPr>
                    <m:t>4.58522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l-GR"/>
                    </w:rPr>
                    <m:t>6</m:t>
                  </m:r>
                </m:e>
              </m:mr>
            </m:m>
          </m:e>
        </m:d>
      </m:oMath>
    </w:p>
    <w:p w14:paraId="362A6F28" w14:textId="53DAAA28" w:rsidR="00AF3AAC" w:rsidRPr="00AF3AAC" w:rsidRDefault="00AF3AAC" w:rsidP="00AF3AAC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AF3AAC">
        <w:rPr>
          <w:rFonts w:ascii="Courier New" w:hAnsi="Courier New" w:cs="Courier New"/>
          <w:lang w:val="el-GR"/>
        </w:rPr>
        <w:t xml:space="preserve">Η θεωρητική μορφή είναι </w:t>
      </w:r>
    </w:p>
    <w:p w14:paraId="14F71D10" w14:textId="6D5FBF99" w:rsidR="00AF3AAC" w:rsidRPr="00AF3AAC" w:rsidRDefault="00D177D5" w:rsidP="00AF3AAC">
      <w:pPr>
        <w:tabs>
          <w:tab w:val="left" w:pos="2513"/>
        </w:tabs>
        <w:rPr>
          <w:rFonts w:ascii="Courier New" w:hAnsi="Courier New" w:cs="Courier New"/>
          <w:i/>
          <w:lang w:val="el-GR"/>
        </w:rPr>
      </w:pPr>
      <m:oMath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R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xx</m:t>
            </m:r>
          </m:sub>
        </m:sSub>
      </m:oMath>
      <w:r w:rsidR="00AF3AAC" w:rsidRPr="00AF3AAC">
        <w:rPr>
          <w:rFonts w:ascii="Courier New" w:hAnsi="Courier New" w:cs="Courier New"/>
          <w:lang w:val="el-GR"/>
        </w:rPr>
        <w:t xml:space="preserve">= </w:t>
      </w:r>
      <m:oMath>
        <m:nary>
          <m:naryPr>
            <m:chr m:val="∑"/>
            <m:ctrlPr>
              <w:rPr>
                <w:rFonts w:ascii="Cambria Math" w:hAnsi="Cambria Math" w:cs="Courier New"/>
                <w:b/>
                <w:lang w:val="el-G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Courier New"/>
              </w:rPr>
              <m:t>i</m:t>
            </m:r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=1</m:t>
            </m: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ub>
          <m:sup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2</m:t>
            </m: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up>
          <m:e>
            <m:sSup>
              <m:sSupPr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ourier New"/>
                        <w:b/>
                        <w:i/>
                        <w:lang w:val="el-G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Courier New"/>
                    <w:lang w:val="el-GR"/>
                  </w:rPr>
                  <m:t>2</m:t>
                </m:r>
              </m:sup>
            </m:sSup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e>
        </m:nary>
        <m:r>
          <m:rPr>
            <m:sty m:val="bi"/>
          </m:rPr>
          <w:rPr>
            <w:rFonts w:ascii="Cambria Math" w:hAnsi="Cambria Math" w:cs="Courier New"/>
            <w:lang w:val="el-GR"/>
          </w:rPr>
          <m:t> </m:t>
        </m:r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3</m:t>
            </m:r>
          </m:sub>
        </m:sSub>
        <m:d>
          <m:d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lang w:val="el-GR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i</m:t>
                </m:r>
              </m:sub>
            </m:sSub>
            <m:ctrlPr>
              <w:rPr>
                <w:rFonts w:ascii="Cambria Math" w:hAnsi="Cambria Math" w:cs="Courier New"/>
                <w:i/>
                <w:lang w:val="el-GR"/>
              </w:rPr>
            </m:ctrlPr>
          </m:e>
        </m:d>
        <m:sSubSup>
          <m:sSubSup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</w:rPr>
              <m:t>H</m:t>
            </m:r>
          </m:sup>
        </m:sSubSup>
        <m:d>
          <m:d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lang w:val="el-GR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Courier New"/>
            <w:lang w:val="el-GR"/>
          </w:rPr>
          <m:t>+</m:t>
        </m:r>
      </m:oMath>
      <w:r w:rsidR="00AF3AAC" w:rsidRPr="00AF3AAC">
        <w:rPr>
          <w:rFonts w:ascii="Courier New" w:hAnsi="Courier New" w:cs="Courier New"/>
          <w:lang w:val="el-GR"/>
        </w:rPr>
        <w:t xml:space="preserve"> </w:t>
      </w:r>
      <m:oMath>
        <m:sSubSup>
          <m:sSubSup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σ</m:t>
            </m:r>
            <m:ctrlPr>
              <w:rPr>
                <w:rFonts w:ascii="Cambria Math" w:hAnsi="Cambria Math" w:cs="Courier New"/>
                <w:b/>
                <w:lang w:val="el-GR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w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2</m:t>
            </m:r>
          </m:sup>
        </m:sSubSup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I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3</m:t>
            </m:r>
          </m:sub>
        </m:sSub>
      </m:oMath>
      <w:r w:rsidR="00AF3AAC" w:rsidRPr="00AF3AAC">
        <w:rPr>
          <w:rFonts w:ascii="Courier New" w:hAnsi="Courier New" w:cs="Courier New"/>
          <w:lang w:val="el-GR"/>
        </w:rPr>
        <w:t xml:space="preserve">, </w:t>
      </w:r>
      <m:oMath>
        <m:r>
          <m:rPr>
            <m:sty m:val="b"/>
          </m:rPr>
          <w:rPr>
            <w:rFonts w:ascii="Cambria Math" w:hAnsi="Cambria Math" w:cs="Courier New"/>
            <w:lang w:val="el-GR"/>
          </w:rPr>
          <m:t>  </m:t>
        </m:r>
        <m:sSub>
          <m:sSub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3</m:t>
            </m:r>
          </m:sub>
        </m:sSub>
        <m:d>
          <m:d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ω</m:t>
            </m:r>
          </m:e>
        </m:d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sSup>
          <m:sSup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lang w:val="el-GR"/>
                  </w:rPr>
                  <m:t>1,</m:t>
                </m:r>
                <m:sSup>
                  <m:sSupPr>
                    <m:ctrlPr>
                      <w:rPr>
                        <w:rFonts w:ascii="Cambria Math" w:hAnsi="Cambria Math" w:cs="Courier New"/>
                        <w:b/>
                        <w:i/>
                        <w:lang w:val="el-G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lang w:val="el-GR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j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lang w:val="el-GR"/>
                      </w:rPr>
                      <m:t>ω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Courier New"/>
                    <w:lang w:val="el-GR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Courier New"/>
                        <w:b/>
                        <w:i/>
                        <w:lang w:val="el-G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lang w:val="el-GR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j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lang w:val="el-GR"/>
                      </w:rPr>
                      <m:t>2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lang w:val="el-GR"/>
                      </w:rPr>
                      <m:t>ω</m:t>
                    </m:r>
                  </m:sup>
                </m:sSup>
              </m:e>
            </m:d>
          </m:e>
          <m:sup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⊤</m:t>
            </m:r>
          </m:sup>
        </m:sSup>
        <m:r>
          <m:rPr>
            <m:sty m:val="bi"/>
          </m:rPr>
          <w:rPr>
            <w:rFonts w:ascii="Cambria Math" w:hAnsi="Cambria Math" w:cs="Courier New"/>
            <w:lang w:val="el-GR"/>
          </w:rPr>
          <m:t>.</m:t>
        </m:r>
      </m:oMath>
      <w:r w:rsidR="00AF3AAC" w:rsidRPr="00AF3AAC">
        <w:rPr>
          <w:rFonts w:ascii="Courier New" w:hAnsi="Courier New" w:cs="Courier New"/>
          <w:lang w:val="el-GR"/>
        </w:rPr>
        <w:t xml:space="preserve"> </w:t>
      </w:r>
    </w:p>
    <w:p w14:paraId="6722A5E2" w14:textId="77777777" w:rsidR="00AF3AAC" w:rsidRPr="00AF3AAC" w:rsidRDefault="00D177D5" w:rsidP="00AF3AAC">
      <w:pPr>
        <w:tabs>
          <w:tab w:val="left" w:pos="2513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041097C7">
          <v:rect id="_x0000_i1059" alt="" style="width:291.55pt;height:.05pt;mso-width-percent:0;mso-height-percent:0;mso-width-percent:0;mso-height-percent:0" o:hrpct="623" o:hralign="center" o:hrstd="t" o:hr="t" fillcolor="#a0a0a0" stroked="f"/>
        </w:pict>
      </w:r>
    </w:p>
    <w:p w14:paraId="3742BC59" w14:textId="36F0A877" w:rsidR="00AF3AAC" w:rsidRPr="00AF3AAC" w:rsidRDefault="00AF3AAC" w:rsidP="00DC62E1">
      <w:pPr>
        <w:tabs>
          <w:tab w:val="left" w:pos="2513"/>
        </w:tabs>
        <w:rPr>
          <w:rFonts w:ascii="Courier New" w:hAnsi="Courier New" w:cs="Courier New"/>
          <w:b/>
          <w:bCs/>
        </w:rPr>
      </w:pPr>
      <w:r w:rsidRPr="00AF3AAC">
        <w:rPr>
          <w:rFonts w:ascii="Courier New" w:hAnsi="Courier New" w:cs="Courier New"/>
          <w:b/>
          <w:bCs/>
        </w:rPr>
        <w:t xml:space="preserve">2. </w:t>
      </w:r>
      <w:proofErr w:type="spellStart"/>
      <w:r w:rsidRPr="00AF3AAC">
        <w:rPr>
          <w:rFonts w:ascii="Courier New" w:hAnsi="Courier New" w:cs="Courier New"/>
          <w:b/>
          <w:bCs/>
        </w:rPr>
        <w:t>Ιδιο</w:t>
      </w:r>
      <w:proofErr w:type="spellEnd"/>
      <w:r w:rsidRPr="00AF3AAC">
        <w:rPr>
          <w:rFonts w:ascii="Courier New" w:hAnsi="Courier New" w:cs="Courier New"/>
          <w:b/>
          <w:bCs/>
        </w:rPr>
        <w:t>ανάλυση</w:t>
      </w:r>
    </w:p>
    <w:tbl>
      <w:tblPr>
        <w:tblW w:w="0" w:type="auto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2925"/>
        <w:gridCol w:w="2748"/>
      </w:tblGrid>
      <w:tr w:rsidR="00AF3AAC" w:rsidRPr="00AF3AAC" w14:paraId="73131705" w14:textId="77777777" w:rsidTr="003F3D6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4075BB" w14:textId="77777777" w:rsidR="00AF3AAC" w:rsidRPr="00AF3AAC" w:rsidRDefault="00AF3AAC" w:rsidP="00AF3AAC">
            <w:pPr>
              <w:tabs>
                <w:tab w:val="left" w:pos="2513"/>
              </w:tabs>
              <w:rPr>
                <w:rFonts w:ascii="Courier New" w:hAnsi="Courier New" w:cs="Courier New"/>
                <w:b/>
                <w:bCs/>
              </w:rPr>
            </w:pPr>
            <w:r w:rsidRPr="00AF3AAC">
              <w:rPr>
                <w:rFonts w:ascii="Courier New" w:hAnsi="Courier New" w:cs="Courier New"/>
                <w:b/>
                <w:bCs/>
              </w:rPr>
              <w:t>Ιδιοτιμή</w:t>
            </w:r>
          </w:p>
        </w:tc>
        <w:tc>
          <w:tcPr>
            <w:tcW w:w="2895" w:type="dxa"/>
            <w:vAlign w:val="center"/>
            <w:hideMark/>
          </w:tcPr>
          <w:p w14:paraId="41F140C7" w14:textId="77777777" w:rsidR="00AF3AAC" w:rsidRPr="00AF3AAC" w:rsidRDefault="00AF3AAC" w:rsidP="00AF3AAC">
            <w:pPr>
              <w:tabs>
                <w:tab w:val="left" w:pos="2513"/>
              </w:tabs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AF3AAC">
              <w:rPr>
                <w:rFonts w:ascii="Courier New" w:hAnsi="Courier New" w:cs="Courier New"/>
                <w:b/>
                <w:bCs/>
              </w:rPr>
              <w:t>Ερμηνεί</w:t>
            </w:r>
            <w:proofErr w:type="spellEnd"/>
            <w:r w:rsidRPr="00AF3AAC">
              <w:rPr>
                <w:rFonts w:ascii="Courier New" w:hAnsi="Courier New" w:cs="Courier New"/>
                <w:b/>
                <w:bCs/>
              </w:rPr>
              <w:t>α</w:t>
            </w:r>
          </w:p>
        </w:tc>
        <w:tc>
          <w:tcPr>
            <w:tcW w:w="2703" w:type="dxa"/>
            <w:vAlign w:val="center"/>
            <w:hideMark/>
          </w:tcPr>
          <w:p w14:paraId="5F4EF4D2" w14:textId="77777777" w:rsidR="00AF3AAC" w:rsidRPr="00AF3AAC" w:rsidRDefault="00AF3AAC" w:rsidP="00AF3AAC">
            <w:pPr>
              <w:tabs>
                <w:tab w:val="left" w:pos="2513"/>
              </w:tabs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AF3AAC">
              <w:rPr>
                <w:rFonts w:ascii="Courier New" w:hAnsi="Courier New" w:cs="Courier New"/>
                <w:b/>
                <w:bCs/>
              </w:rPr>
              <w:t>Σχετικό</w:t>
            </w:r>
            <w:proofErr w:type="spellEnd"/>
            <w:r w:rsidRPr="00AF3AAC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AF3AAC">
              <w:rPr>
                <w:rFonts w:ascii="Courier New" w:hAnsi="Courier New" w:cs="Courier New"/>
                <w:b/>
                <w:bCs/>
              </w:rPr>
              <w:t>ιδιοδιάνυσμ</w:t>
            </w:r>
            <w:proofErr w:type="spellEnd"/>
            <w:r w:rsidRPr="00AF3AAC">
              <w:rPr>
                <w:rFonts w:ascii="Courier New" w:hAnsi="Courier New" w:cs="Courier New"/>
                <w:b/>
                <w:bCs/>
              </w:rPr>
              <w:t>α</w:t>
            </w:r>
          </w:p>
        </w:tc>
      </w:tr>
      <w:tr w:rsidR="00AF3AAC" w:rsidRPr="00AF3AAC" w14:paraId="6C8E4384" w14:textId="77777777" w:rsidTr="003F3D6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6708E3" w14:textId="0C4E3869" w:rsidR="00AF3AAC" w:rsidRPr="00AF3AAC" w:rsidRDefault="00D177D5" w:rsidP="00AF3AAC">
            <w:pPr>
              <w:tabs>
                <w:tab w:val="left" w:pos="2513"/>
              </w:tabs>
              <w:rPr>
                <w:rFonts w:ascii="Courier New" w:hAnsi="Courier New" w:cs="Courier Ne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</w:rPr>
                      <m:t>λ</m:t>
                    </m:r>
                    <m:ctrlPr>
                      <w:rPr>
                        <w:rFonts w:ascii="Cambria Math" w:hAnsi="Cambria Math" w:cs="Courier New"/>
                        <w:b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Courier New"/>
                  </w:rPr>
                  <m:t>≃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1.0000</m:t>
                </m:r>
              </m:oMath>
            </m:oMathPara>
          </w:p>
        </w:tc>
        <w:tc>
          <w:tcPr>
            <w:tcW w:w="2895" w:type="dxa"/>
            <w:vAlign w:val="center"/>
            <w:hideMark/>
          </w:tcPr>
          <w:p w14:paraId="11CCBFDD" w14:textId="70482AD9" w:rsidR="00AF3AAC" w:rsidRPr="00AF3AAC" w:rsidRDefault="00AF3AAC" w:rsidP="00AF3AAC">
            <w:pPr>
              <w:tabs>
                <w:tab w:val="left" w:pos="2513"/>
              </w:tabs>
              <w:rPr>
                <w:rFonts w:ascii="Courier New" w:hAnsi="Courier New" w:cs="Courier New"/>
              </w:rPr>
            </w:pPr>
            <w:proofErr w:type="spellStart"/>
            <w:r w:rsidRPr="00AF3AAC">
              <w:rPr>
                <w:rFonts w:ascii="Courier New" w:hAnsi="Courier New" w:cs="Courier New"/>
              </w:rPr>
              <w:t>θόρυ</w:t>
            </w:r>
            <w:proofErr w:type="spellEnd"/>
            <w:r w:rsidRPr="00AF3AAC">
              <w:rPr>
                <w:rFonts w:ascii="Courier New" w:hAnsi="Courier New" w:cs="Courier New"/>
              </w:rPr>
              <w:t>βος</w:t>
            </w:r>
          </w:p>
        </w:tc>
        <w:tc>
          <w:tcPr>
            <w:tcW w:w="2703" w:type="dxa"/>
            <w:vAlign w:val="center"/>
            <w:hideMark/>
          </w:tcPr>
          <w:p w14:paraId="76E93B20" w14:textId="75457405" w:rsidR="00AF3AAC" w:rsidRPr="00AF3AAC" w:rsidRDefault="00D177D5" w:rsidP="00AF3AAC">
            <w:pPr>
              <w:tabs>
                <w:tab w:val="left" w:pos="2513"/>
              </w:tabs>
              <w:rPr>
                <w:rFonts w:ascii="Courier New" w:hAnsi="Courier New" w:cs="Courier Ne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3</m:t>
                    </m:r>
                  </m:sub>
                </m:sSub>
              </m:oMath>
            </m:oMathPara>
          </w:p>
        </w:tc>
      </w:tr>
      <w:tr w:rsidR="00AF3AAC" w:rsidRPr="00AF3AAC" w14:paraId="1111F2AD" w14:textId="77777777" w:rsidTr="003F3D6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C119C3" w14:textId="044AD3CE" w:rsidR="00AF3AAC" w:rsidRPr="00AF3AAC" w:rsidRDefault="00D177D5" w:rsidP="00AF3AAC">
            <w:pPr>
              <w:tabs>
                <w:tab w:val="left" w:pos="2513"/>
              </w:tabs>
              <w:rPr>
                <w:rFonts w:ascii="Courier New" w:hAnsi="Courier New" w:cs="Courier Ne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</w:rPr>
                      <m:t>λ</m:t>
                    </m:r>
                    <m:ctrlPr>
                      <w:rPr>
                        <w:rFonts w:ascii="Cambria Math" w:hAnsi="Cambria Math" w:cs="Courier New"/>
                        <w:b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Courier New"/>
                  </w:rPr>
                  <m:t>≃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1.1049</m:t>
                </m:r>
              </m:oMath>
            </m:oMathPara>
          </w:p>
        </w:tc>
        <w:tc>
          <w:tcPr>
            <w:tcW w:w="2895" w:type="dxa"/>
            <w:vAlign w:val="center"/>
            <w:hideMark/>
          </w:tcPr>
          <w:p w14:paraId="13061C98" w14:textId="77777777" w:rsidR="00AF3AAC" w:rsidRPr="00AF3AAC" w:rsidRDefault="00AF3AAC" w:rsidP="00AF3AAC">
            <w:pPr>
              <w:tabs>
                <w:tab w:val="left" w:pos="2513"/>
              </w:tabs>
              <w:rPr>
                <w:rFonts w:ascii="Courier New" w:hAnsi="Courier New" w:cs="Courier New"/>
              </w:rPr>
            </w:pPr>
            <w:proofErr w:type="spellStart"/>
            <w:r w:rsidRPr="00AF3AAC">
              <w:rPr>
                <w:rFonts w:ascii="Courier New" w:hAnsi="Courier New" w:cs="Courier New"/>
              </w:rPr>
              <w:t>σήμ</w:t>
            </w:r>
            <w:proofErr w:type="spellEnd"/>
            <w:r w:rsidRPr="00AF3AAC">
              <w:rPr>
                <w:rFonts w:ascii="Courier New" w:hAnsi="Courier New" w:cs="Courier New"/>
              </w:rPr>
              <w:t>α</w:t>
            </w:r>
          </w:p>
        </w:tc>
        <w:tc>
          <w:tcPr>
            <w:tcW w:w="2703" w:type="dxa"/>
            <w:vAlign w:val="center"/>
            <w:hideMark/>
          </w:tcPr>
          <w:p w14:paraId="6C83A305" w14:textId="58349BAF" w:rsidR="00AF3AAC" w:rsidRPr="00AF3AAC" w:rsidRDefault="00D177D5" w:rsidP="00AF3AAC">
            <w:pPr>
              <w:tabs>
                <w:tab w:val="left" w:pos="2513"/>
              </w:tabs>
              <w:rPr>
                <w:rFonts w:ascii="Courier New" w:hAnsi="Courier New" w:cs="Courier Ne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2</m:t>
                    </m:r>
                  </m:sub>
                </m:sSub>
              </m:oMath>
            </m:oMathPara>
          </w:p>
        </w:tc>
      </w:tr>
      <w:tr w:rsidR="00AF3AAC" w:rsidRPr="00AF3AAC" w14:paraId="285D8195" w14:textId="77777777" w:rsidTr="003F3D6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979410" w14:textId="6B3DCB49" w:rsidR="00AF3AAC" w:rsidRPr="00AF3AAC" w:rsidRDefault="00D177D5" w:rsidP="00AF3AAC">
            <w:pPr>
              <w:tabs>
                <w:tab w:val="left" w:pos="2513"/>
              </w:tabs>
              <w:rPr>
                <w:rFonts w:ascii="Courier New" w:hAnsi="Courier New" w:cs="Courier Ne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</w:rPr>
                      <m:t>λ</m:t>
                    </m:r>
                    <m:ctrlPr>
                      <w:rPr>
                        <w:rFonts w:ascii="Cambria Math" w:hAnsi="Cambria Math" w:cs="Courier New"/>
                        <w:b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Courier New"/>
                  </w:rPr>
                  <m:t>≃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15.8951</m:t>
                </m:r>
              </m:oMath>
            </m:oMathPara>
          </w:p>
        </w:tc>
        <w:tc>
          <w:tcPr>
            <w:tcW w:w="2895" w:type="dxa"/>
            <w:vAlign w:val="center"/>
            <w:hideMark/>
          </w:tcPr>
          <w:p w14:paraId="6A181302" w14:textId="77777777" w:rsidR="00AF3AAC" w:rsidRPr="00AF3AAC" w:rsidRDefault="00AF3AAC" w:rsidP="00AF3AAC">
            <w:pPr>
              <w:tabs>
                <w:tab w:val="left" w:pos="2513"/>
              </w:tabs>
              <w:rPr>
                <w:rFonts w:ascii="Courier New" w:hAnsi="Courier New" w:cs="Courier New"/>
              </w:rPr>
            </w:pPr>
            <w:proofErr w:type="spellStart"/>
            <w:r w:rsidRPr="00AF3AAC">
              <w:rPr>
                <w:rFonts w:ascii="Courier New" w:hAnsi="Courier New" w:cs="Courier New"/>
              </w:rPr>
              <w:t>σήμ</w:t>
            </w:r>
            <w:proofErr w:type="spellEnd"/>
            <w:r w:rsidRPr="00AF3AAC">
              <w:rPr>
                <w:rFonts w:ascii="Courier New" w:hAnsi="Courier New" w:cs="Courier New"/>
              </w:rPr>
              <w:t>α</w:t>
            </w:r>
          </w:p>
        </w:tc>
        <w:tc>
          <w:tcPr>
            <w:tcW w:w="2703" w:type="dxa"/>
            <w:vAlign w:val="center"/>
            <w:hideMark/>
          </w:tcPr>
          <w:p w14:paraId="389E34D4" w14:textId="7A978424" w:rsidR="00AF3AAC" w:rsidRPr="00AF3AAC" w:rsidRDefault="00D177D5" w:rsidP="00AF3AAC">
            <w:pPr>
              <w:tabs>
                <w:tab w:val="left" w:pos="2513"/>
              </w:tabs>
              <w:rPr>
                <w:rFonts w:ascii="Courier New" w:hAnsi="Courier New" w:cs="Courier New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69E47E19" w14:textId="77777777" w:rsidR="009B1F16" w:rsidRDefault="009B1F16" w:rsidP="00AF3AAC">
      <w:pPr>
        <w:tabs>
          <w:tab w:val="left" w:pos="2513"/>
        </w:tabs>
        <w:rPr>
          <w:rFonts w:ascii="Courier New" w:hAnsi="Courier New" w:cs="Courier New"/>
          <w:lang w:val="el-GR"/>
        </w:rPr>
      </w:pPr>
    </w:p>
    <w:p w14:paraId="2640FF6E" w14:textId="463E94EF" w:rsidR="00AF3AAC" w:rsidRPr="00AF3AAC" w:rsidRDefault="00AF3AAC" w:rsidP="00AF3AAC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AF3AAC">
        <w:rPr>
          <w:rFonts w:ascii="Courier New" w:hAnsi="Courier New" w:cs="Courier New"/>
          <w:lang w:val="el-GR"/>
        </w:rPr>
        <w:t xml:space="preserve">Η μικρότερη ιδιοτιμή εκτιμά </w:t>
      </w:r>
      <w:r w:rsidRPr="00AF3AAC">
        <w:rPr>
          <w:rFonts w:ascii="Courier New" w:hAnsi="Courier New" w:cs="Courier New"/>
          <w:b/>
          <w:bCs/>
          <w:lang w:val="el-GR"/>
        </w:rPr>
        <w:t>τη διασπορά του λευκού θορύβου</w:t>
      </w:r>
      <w:r w:rsidRPr="00AF3AAC">
        <w:rPr>
          <w:rFonts w:ascii="Courier New" w:hAnsi="Courier New" w:cs="Courier New"/>
          <w:lang w:val="el-GR"/>
        </w:rPr>
        <w:t>:</w:t>
      </w:r>
    </w:p>
    <w:p w14:paraId="2693F1AF" w14:textId="6CA63B0A" w:rsidR="00AF3AAC" w:rsidRPr="00AF3AAC" w:rsidRDefault="00AF3AAC" w:rsidP="00AF3AAC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AF3AAC">
        <w:rPr>
          <w:rFonts w:ascii="Cambria Math" w:hAnsi="Cambria Math" w:cs="Cambria Math"/>
          <w:lang w:val="el-GR"/>
        </w:rPr>
        <w:t> </w:t>
      </w:r>
      <m:oMath>
        <m:r>
          <m:rPr>
            <m:sty m:val="bi"/>
          </m:rPr>
          <w:rPr>
            <w:rFonts w:ascii="Cambria Math" w:hAnsi="Cambria Math" w:cs="Cambria Math"/>
            <w:lang w:val="el-GR"/>
          </w:rPr>
          <m:t>  </m:t>
        </m:r>
        <m:borderBox>
          <m:borderBox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 </m:t>
            </m:r>
            <m:acc>
              <m:accPr>
                <m:ctrlPr>
                  <w:rPr>
                    <w:rFonts w:ascii="Cambria Math" w:hAnsi="Cambria Math" w:cs="Courier New"/>
                    <w:b/>
                    <w:lang w:val="el-GR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="Courier New"/>
                        <w:b/>
                        <w:i/>
                        <w:lang w:val="el-GR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lang w:val="el-GR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</w:rPr>
                      <m:t>w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lang w:val="el-GR"/>
                      </w:rPr>
                      <m:t>2</m:t>
                    </m:r>
                  </m:sup>
                </m:sSubSup>
              </m:e>
            </m:acc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≈</m:t>
            </m:r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1.0</m:t>
            </m:r>
            <w:bookmarkStart w:id="11" w:name="_Hlk196476586"/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0</m:t>
            </m:r>
            <w:bookmarkEnd w:id="11"/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000</m:t>
            </m:r>
            <m:r>
              <m:rPr>
                <m:sty m:val="b"/>
              </m:rPr>
              <w:rPr>
                <w:rFonts w:ascii="Cambria Math" w:hAnsi="Cambria Math" w:cs="Courier New"/>
                <w:lang w:val="el-GR"/>
              </w:rPr>
              <m:t>2</m:t>
            </m:r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 </m:t>
            </m:r>
          </m:e>
        </m:borderBox>
      </m:oMath>
      <w:r w:rsidRPr="00AF3AAC">
        <w:rPr>
          <w:rFonts w:ascii="Courier New" w:hAnsi="Courier New" w:cs="Courier New"/>
          <w:lang w:val="el-GR"/>
        </w:rPr>
        <w:t xml:space="preserve"> </w:t>
      </w:r>
    </w:p>
    <w:p w14:paraId="14AB8E6F" w14:textId="77777777" w:rsidR="00AF3AAC" w:rsidRPr="00AF3AAC" w:rsidRDefault="00D177D5" w:rsidP="00AF3AAC">
      <w:pPr>
        <w:tabs>
          <w:tab w:val="left" w:pos="2513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0B9B6D6F">
          <v:rect id="_x0000_i1060" alt="" style="width:291.55pt;height:.05pt;mso-width-percent:0;mso-height-percent:0;mso-width-percent:0;mso-height-percent:0" o:hrpct="623" o:hralign="center" o:hrstd="t" o:hr="t" fillcolor="#a0a0a0" stroked="f"/>
        </w:pict>
      </w:r>
    </w:p>
    <w:p w14:paraId="1483F339" w14:textId="77777777" w:rsidR="00AF3AAC" w:rsidRPr="00AF3AAC" w:rsidRDefault="00AF3AAC" w:rsidP="00DC62E1">
      <w:pPr>
        <w:tabs>
          <w:tab w:val="left" w:pos="2513"/>
        </w:tabs>
        <w:rPr>
          <w:rFonts w:ascii="Courier New" w:hAnsi="Courier New" w:cs="Courier New"/>
          <w:b/>
          <w:bCs/>
          <w:lang w:val="el-GR"/>
        </w:rPr>
      </w:pPr>
      <w:r w:rsidRPr="00AF3AAC">
        <w:rPr>
          <w:rFonts w:ascii="Courier New" w:hAnsi="Courier New" w:cs="Courier New"/>
          <w:b/>
          <w:bCs/>
          <w:lang w:val="el-GR"/>
        </w:rPr>
        <w:t xml:space="preserve">3. Εκτίμηση συχνοτήτων – </w:t>
      </w:r>
      <w:r w:rsidRPr="00AF3AAC">
        <w:rPr>
          <w:rFonts w:ascii="Courier New" w:hAnsi="Courier New" w:cs="Courier New"/>
          <w:b/>
          <w:bCs/>
        </w:rPr>
        <w:t>Root</w:t>
      </w:r>
      <w:r w:rsidRPr="00AF3AAC">
        <w:rPr>
          <w:rFonts w:ascii="Courier New" w:hAnsi="Courier New" w:cs="Courier New"/>
          <w:b/>
          <w:bCs/>
          <w:lang w:val="el-GR"/>
        </w:rPr>
        <w:t>-</w:t>
      </w:r>
      <w:r w:rsidRPr="00AF3AAC">
        <w:rPr>
          <w:rFonts w:ascii="Courier New" w:hAnsi="Courier New" w:cs="Courier New"/>
          <w:b/>
          <w:bCs/>
        </w:rPr>
        <w:t>MUSIC</w:t>
      </w:r>
    </w:p>
    <w:p w14:paraId="25167C58" w14:textId="4724E074" w:rsidR="00AF3AAC" w:rsidRPr="00AF3AAC" w:rsidRDefault="00082CAA" w:rsidP="00DC62E1">
      <w:pPr>
        <w:tabs>
          <w:tab w:val="left" w:pos="2513"/>
        </w:tabs>
        <w:rPr>
          <w:rFonts w:ascii="Courier New" w:hAnsi="Courier New" w:cs="Courier New"/>
          <w:lang w:val="el-GR"/>
        </w:rPr>
      </w:pPr>
      <w:bookmarkStart w:id="12" w:name="_Hlk196576290"/>
      <w:proofErr w:type="spellStart"/>
      <w:r>
        <w:rPr>
          <w:rFonts w:ascii="Courier New" w:hAnsi="Courier New" w:cs="Courier New"/>
          <w:lang w:val="el-GR"/>
        </w:rPr>
        <w:t>Υ</w:t>
      </w:r>
      <w:r w:rsidR="00AF3AAC" w:rsidRPr="00AF3AAC">
        <w:rPr>
          <w:rFonts w:ascii="Courier New" w:hAnsi="Courier New" w:cs="Courier New"/>
          <w:lang w:val="el-GR"/>
        </w:rPr>
        <w:t>π</w:t>
      </w:r>
      <w:r>
        <w:rPr>
          <w:rFonts w:ascii="Courier New" w:hAnsi="Courier New" w:cs="Courier New"/>
          <w:lang w:val="el-GR"/>
        </w:rPr>
        <w:t>ο</w:t>
      </w:r>
      <w:r w:rsidR="00AF3AAC" w:rsidRPr="00AF3AAC">
        <w:rPr>
          <w:rFonts w:ascii="Courier New" w:hAnsi="Courier New" w:cs="Courier New"/>
          <w:lang w:val="el-GR"/>
        </w:rPr>
        <w:t>χ</w:t>
      </w:r>
      <w:r>
        <w:rPr>
          <w:rFonts w:ascii="Courier New" w:hAnsi="Courier New" w:cs="Courier New"/>
          <w:lang w:val="el-GR"/>
        </w:rPr>
        <w:t>ώ</w:t>
      </w:r>
      <w:r w:rsidR="00AF3AAC" w:rsidRPr="00AF3AAC">
        <w:rPr>
          <w:rFonts w:ascii="Courier New" w:hAnsi="Courier New" w:cs="Courier New"/>
          <w:lang w:val="el-GR"/>
        </w:rPr>
        <w:t>ρος</w:t>
      </w:r>
      <w:proofErr w:type="spellEnd"/>
      <w:r w:rsidRPr="00082CAA">
        <w:rPr>
          <w:rFonts w:ascii="Courier New" w:hAnsi="Courier New" w:cs="Courier New"/>
          <w:lang w:val="el-GR"/>
        </w:rPr>
        <w:t xml:space="preserve"> </w:t>
      </w:r>
      <w:r w:rsidRPr="00AF3AAC">
        <w:rPr>
          <w:rFonts w:ascii="Courier New" w:hAnsi="Courier New" w:cs="Courier New"/>
          <w:lang w:val="el-GR"/>
        </w:rPr>
        <w:t>Θορ</w:t>
      </w:r>
      <w:r>
        <w:rPr>
          <w:rFonts w:ascii="Courier New" w:hAnsi="Courier New" w:cs="Courier New"/>
          <w:lang w:val="el-GR"/>
        </w:rPr>
        <w:t>ύ</w:t>
      </w:r>
      <w:r w:rsidRPr="00AF3AAC">
        <w:rPr>
          <w:rFonts w:ascii="Courier New" w:hAnsi="Courier New" w:cs="Courier New"/>
          <w:lang w:val="el-GR"/>
        </w:rPr>
        <w:t>βο</w:t>
      </w:r>
      <w:r>
        <w:rPr>
          <w:rFonts w:ascii="Courier New" w:hAnsi="Courier New" w:cs="Courier New"/>
          <w:lang w:val="el-GR"/>
        </w:rPr>
        <w:t>υ</w:t>
      </w:r>
      <w:bookmarkEnd w:id="12"/>
      <w:r w:rsidR="00AF3AAC" w:rsidRPr="00AF3AAC">
        <w:rPr>
          <w:rFonts w:ascii="Courier New" w:hAnsi="Courier New" w:cs="Courier New"/>
          <w:lang w:val="el-GR"/>
        </w:rPr>
        <w:t xml:space="preserve">: </w:t>
      </w:r>
      <m:oMath>
        <m:r>
          <m:rPr>
            <m:sty m:val="bi"/>
          </m:rPr>
          <w:rPr>
            <w:rFonts w:ascii="Cambria Math" w:hAnsi="Cambria Math" w:cs="Courier New"/>
          </w:rPr>
          <m:t>N</m:t>
        </m:r>
      </m:oMath>
      <w:r w:rsidR="00AF3AAC" w:rsidRPr="00AF3AAC">
        <w:rPr>
          <w:rFonts w:ascii="Courier New" w:hAnsi="Courier New" w:cs="Courier New"/>
          <w:lang w:val="el-GR"/>
        </w:rPr>
        <w:t>=</w:t>
      </w:r>
      <m:oMath>
        <m:r>
          <m:rPr>
            <m:sty m:val="bi"/>
          </m:rPr>
          <w:rPr>
            <w:rFonts w:ascii="Cambria Math" w:hAnsi="Cambria Math" w:cs="Courier New"/>
          </w:rPr>
          <m:t>span</m:t>
        </m:r>
      </m:oMath>
      <w:r w:rsidR="00AF3AAC" w:rsidRPr="00AF3AAC">
        <w:rPr>
          <w:rFonts w:ascii="Courier New" w:hAnsi="Courier New" w:cs="Courier New"/>
          <w:lang w:val="el-GR"/>
        </w:rPr>
        <w:t>{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3</m:t>
            </m:r>
          </m:sub>
        </m:sSub>
      </m:oMath>
      <w:r w:rsidR="00AF3AAC" w:rsidRPr="00AF3AAC">
        <w:rPr>
          <w:rFonts w:ascii="Courier New" w:hAnsi="Courier New" w:cs="Courier New"/>
          <w:lang w:val="el-GR"/>
        </w:rPr>
        <w:t>}.</w:t>
      </w:r>
    </w:p>
    <w:p w14:paraId="6AACFD01" w14:textId="708BB4F1" w:rsidR="00AF3AAC" w:rsidRPr="00AF3AAC" w:rsidRDefault="00AF3AAC" w:rsidP="00DC62E1">
      <w:pPr>
        <w:tabs>
          <w:tab w:val="left" w:pos="2513"/>
        </w:tabs>
        <w:rPr>
          <w:rFonts w:ascii="Courier New" w:hAnsi="Courier New" w:cs="Courier New"/>
        </w:rPr>
      </w:pPr>
      <w:proofErr w:type="spellStart"/>
      <w:r w:rsidRPr="00AF3AAC">
        <w:rPr>
          <w:rFonts w:ascii="Courier New" w:hAnsi="Courier New" w:cs="Courier New"/>
        </w:rPr>
        <w:t>Πολυώνυμο</w:t>
      </w:r>
      <w:proofErr w:type="spellEnd"/>
      <w:r w:rsidRPr="00AF3AAC">
        <w:rPr>
          <w:rFonts w:ascii="Courier New" w:hAnsi="Courier New" w:cs="Courier New"/>
        </w:rPr>
        <w:t xml:space="preserve"> </w:t>
      </w:r>
      <w:proofErr w:type="spellStart"/>
      <w:r w:rsidR="00082CAA">
        <w:rPr>
          <w:rFonts w:ascii="Courier New" w:hAnsi="Courier New" w:cs="Courier New"/>
          <w:lang w:val="el-GR"/>
        </w:rPr>
        <w:t>υ</w:t>
      </w:r>
      <w:r w:rsidR="00082CAA" w:rsidRPr="00AF3AAC">
        <w:rPr>
          <w:rFonts w:ascii="Courier New" w:hAnsi="Courier New" w:cs="Courier New"/>
          <w:lang w:val="el-GR"/>
        </w:rPr>
        <w:t>π</w:t>
      </w:r>
      <w:r w:rsidR="00082CAA">
        <w:rPr>
          <w:rFonts w:ascii="Courier New" w:hAnsi="Courier New" w:cs="Courier New"/>
          <w:lang w:val="el-GR"/>
        </w:rPr>
        <w:t>ο</w:t>
      </w:r>
      <w:r w:rsidR="00082CAA" w:rsidRPr="00AF3AAC">
        <w:rPr>
          <w:rFonts w:ascii="Courier New" w:hAnsi="Courier New" w:cs="Courier New"/>
          <w:lang w:val="el-GR"/>
        </w:rPr>
        <w:t>χ</w:t>
      </w:r>
      <w:r w:rsidR="00082CAA">
        <w:rPr>
          <w:rFonts w:ascii="Courier New" w:hAnsi="Courier New" w:cs="Courier New"/>
          <w:lang w:val="el-GR"/>
        </w:rPr>
        <w:t>ώ</w:t>
      </w:r>
      <w:r w:rsidR="00082CAA" w:rsidRPr="00AF3AAC">
        <w:rPr>
          <w:rFonts w:ascii="Courier New" w:hAnsi="Courier New" w:cs="Courier New"/>
          <w:lang w:val="el-GR"/>
        </w:rPr>
        <w:t>ρο</w:t>
      </w:r>
      <w:r w:rsidR="00082CAA">
        <w:rPr>
          <w:rFonts w:ascii="Courier New" w:hAnsi="Courier New" w:cs="Courier New"/>
          <w:lang w:val="el-GR"/>
        </w:rPr>
        <w:t>υ</w:t>
      </w:r>
      <w:proofErr w:type="spellEnd"/>
      <w:r w:rsidR="00082CAA" w:rsidRPr="00082CAA">
        <w:rPr>
          <w:rFonts w:ascii="Courier New" w:hAnsi="Courier New" w:cs="Courier New"/>
          <w:lang w:val="el-GR"/>
        </w:rPr>
        <w:t xml:space="preserve"> </w:t>
      </w:r>
      <w:r w:rsidR="00082CAA" w:rsidRPr="00AF3AAC">
        <w:rPr>
          <w:rFonts w:ascii="Courier New" w:hAnsi="Courier New" w:cs="Courier New"/>
          <w:lang w:val="el-GR"/>
        </w:rPr>
        <w:t>Θορ</w:t>
      </w:r>
      <w:r w:rsidR="00082CAA">
        <w:rPr>
          <w:rFonts w:ascii="Courier New" w:hAnsi="Courier New" w:cs="Courier New"/>
          <w:lang w:val="el-GR"/>
        </w:rPr>
        <w:t>ύ</w:t>
      </w:r>
      <w:r w:rsidR="00082CAA" w:rsidRPr="00AF3AAC">
        <w:rPr>
          <w:rFonts w:ascii="Courier New" w:hAnsi="Courier New" w:cs="Courier New"/>
          <w:lang w:val="el-GR"/>
        </w:rPr>
        <w:t>βο</w:t>
      </w:r>
      <w:r w:rsidR="00082CAA">
        <w:rPr>
          <w:rFonts w:ascii="Courier New" w:hAnsi="Courier New" w:cs="Courier New"/>
          <w:lang w:val="el-GR"/>
        </w:rPr>
        <w:t>υ</w:t>
      </w:r>
    </w:p>
    <w:p w14:paraId="097302AE" w14:textId="5CFE73A0" w:rsidR="00AF3AAC" w:rsidRPr="00AF3AAC" w:rsidRDefault="00144AC9" w:rsidP="00AF3AAC">
      <w:pPr>
        <w:tabs>
          <w:tab w:val="left" w:pos="2513"/>
        </w:tabs>
        <w:rPr>
          <w:rFonts w:ascii="Courier New" w:hAnsi="Courier New" w:cs="Courier New"/>
        </w:rPr>
      </w:pPr>
      <m:oMathPara>
        <m:oMath>
          <m:r>
            <m:rPr>
              <m:sty m:val="bi"/>
            </m:rPr>
            <w:rPr>
              <w:rFonts w:ascii="Cambria Math" w:hAnsi="Cambria Math" w:cs="Courier New"/>
            </w:rPr>
            <m:t>P</m:t>
          </m:r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sSubSup>
            <m:sSubSupPr>
              <m:ctrlPr>
                <w:rPr>
                  <w:rFonts w:ascii="Cambria Math" w:hAnsi="Cambria Math" w:cs="Courier New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 </m:t>
          </m:r>
          <m:sSub>
            <m:sSubPr>
              <m:ctrlPr>
                <w:rPr>
                  <w:rFonts w:ascii="Cambria Math" w:hAnsi="Cambria Math" w:cs="Courier New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Courier New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</w:rPr>
            <m:t>+</m:t>
          </m:r>
          <m:sSub>
            <m:sSubPr>
              <m:ctrlPr>
                <w:rPr>
                  <w:rFonts w:ascii="Cambria Math" w:hAnsi="Cambria Math" w:cs="Courier New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</w:rPr>
            <m:t>z+</m:t>
          </m:r>
          <m:sSub>
            <m:sSubPr>
              <m:ctrlPr>
                <w:rPr>
                  <w:rFonts w:ascii="Cambria Math" w:hAnsi="Cambria Math" w:cs="Courier New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</w:rPr>
            <m:t>,</m:t>
          </m:r>
          <m:r>
            <m:rPr>
              <m:sty m:val="b"/>
            </m:rPr>
            <w:rPr>
              <w:rFonts w:ascii="Cambria Math" w:hAnsi="Cambria Math" w:cs="Courier New"/>
            </w:rPr>
            <m:t>  </m:t>
          </m:r>
          <m:sSub>
            <m:sSubPr>
              <m:ctrlPr>
                <w:rPr>
                  <w:rFonts w:ascii="Cambria Math" w:hAnsi="Cambria Math" w:cs="Courier New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c</m:t>
              </m:r>
              <m:ctrlPr>
                <w:rPr>
                  <w:rFonts w:ascii="Cambria Math" w:hAnsi="Cambria Math" w:cs="Courier New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sSubSup>
            <m:sSubSupPr>
              <m:ctrlPr>
                <w:rPr>
                  <w:rFonts w:ascii="Cambria Math" w:hAnsi="Cambria Math" w:cs="Courier New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k+1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.</m:t>
          </m:r>
        </m:oMath>
      </m:oMathPara>
    </w:p>
    <w:p w14:paraId="1C3A9598" w14:textId="7DFD50A3" w:rsidR="00AF3AAC" w:rsidRPr="00AF3AAC" w:rsidRDefault="00AF3AAC" w:rsidP="00DC62E1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AF3AAC">
        <w:rPr>
          <w:rFonts w:ascii="Courier New" w:hAnsi="Courier New" w:cs="Courier New"/>
          <w:lang w:val="el-GR"/>
        </w:rPr>
        <w:t xml:space="preserve">Οι ρίζες του </w:t>
      </w:r>
      <w:r w:rsidRPr="00AF3AAC">
        <w:rPr>
          <w:rFonts w:ascii="Courier New" w:hAnsi="Courier New" w:cs="Courier New"/>
        </w:rPr>
        <w:t>P</w:t>
      </w:r>
      <w:r w:rsidRPr="00AF3AAC">
        <w:rPr>
          <w:rFonts w:ascii="Courier New" w:hAnsi="Courier New" w:cs="Courier New"/>
          <w:lang w:val="el-GR"/>
        </w:rPr>
        <w:t>(</w:t>
      </w:r>
      <w:r w:rsidRPr="00AF3AAC">
        <w:rPr>
          <w:rFonts w:ascii="Courier New" w:hAnsi="Courier New" w:cs="Courier New"/>
        </w:rPr>
        <w:t>z</w:t>
      </w:r>
      <w:r w:rsidRPr="00AF3AAC">
        <w:rPr>
          <w:rFonts w:ascii="Courier New" w:hAnsi="Courier New" w:cs="Courier New"/>
          <w:lang w:val="el-GR"/>
        </w:rPr>
        <w:t xml:space="preserve">) </w:t>
      </w:r>
      <w:r w:rsidRPr="00AF3AAC">
        <w:rPr>
          <w:rFonts w:ascii="Courier New" w:hAnsi="Courier New" w:cs="Courier New"/>
          <w:b/>
          <w:bCs/>
          <w:lang w:val="el-GR"/>
        </w:rPr>
        <w:t>εντός</w:t>
      </w:r>
      <w:r w:rsidRPr="00AF3AAC">
        <w:rPr>
          <w:rFonts w:ascii="Courier New" w:hAnsi="Courier New" w:cs="Courier New"/>
          <w:lang w:val="el-GR"/>
        </w:rPr>
        <w:t xml:space="preserve"> του μοναδιαίου κύκλου ισούνται με </w:t>
      </w:r>
      <m:oMath>
        <m:sSup>
          <m:sSup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  <m:ctrlPr>
              <w:rPr>
                <w:rFonts w:ascii="Cambria Math" w:hAnsi="Cambria Math" w:cs="Courier New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Courier New"/>
              </w:rPr>
              <m:t>j</m:t>
            </m:r>
            <m:sSub>
              <m:sSubPr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lang w:val="el-GR"/>
                  </w:rPr>
                  <m:t>ω</m:t>
                </m:r>
                <m:ctrlPr>
                  <w:rPr>
                    <w:rFonts w:ascii="Cambria Math" w:hAnsi="Cambria Math" w:cs="Courier New"/>
                    <w:b/>
                    <w:lang w:val="el-GR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i</m:t>
                </m:r>
              </m:sub>
            </m:sSub>
          </m:sup>
        </m:sSup>
      </m:oMath>
      <w:r w:rsidRPr="00AF3AAC">
        <w:rPr>
          <w:rFonts w:ascii="Courier New" w:hAnsi="Courier New" w:cs="Courier New"/>
          <w:lang w:val="el-GR"/>
        </w:rPr>
        <w:t>.</w:t>
      </w:r>
    </w:p>
    <w:p w14:paraId="0E89AD88" w14:textId="61F67D31" w:rsidR="00AF3AAC" w:rsidRPr="00AF3AAC" w:rsidRDefault="00AF3AAC" w:rsidP="00AF3AAC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AF3AAC">
        <w:rPr>
          <w:rFonts w:ascii="Courier New" w:hAnsi="Courier New" w:cs="Courier New"/>
          <w:lang w:val="el-GR"/>
        </w:rPr>
        <w:t>Από τους υπολογισμούς προκύπτουν</w:t>
      </w:r>
    </w:p>
    <w:p w14:paraId="52D2EE8E" w14:textId="22D82F6C" w:rsidR="00AF3AAC" w:rsidRPr="00161218" w:rsidRDefault="00D177D5" w:rsidP="00AF3AAC">
      <w:pPr>
        <w:tabs>
          <w:tab w:val="left" w:pos="2513"/>
        </w:tabs>
        <w:rPr>
          <w:rFonts w:ascii="Courier New" w:hAnsi="Courier New" w:cs="Courier New"/>
          <w:lang w:val="el-GR"/>
        </w:rPr>
      </w:pPr>
      <m:oMathPara>
        <m:oMath>
          <m:acc>
            <m:accPr>
              <m:ctrlPr>
                <w:rPr>
                  <w:rFonts w:ascii="Cambria Math" w:hAnsi="Cambria Math" w:cs="Courier New"/>
                  <w:b/>
                  <w:lang w:val="el-G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  <w:lang w:val="el-GR"/>
                    </w:rPr>
                    <m:t>ω</m:t>
                  </m:r>
                  <m:ctrlPr>
                    <w:rPr>
                      <w:rFonts w:ascii="Cambria Math" w:hAnsi="Cambria Math" w:cs="Courier New"/>
                      <w:b/>
                      <w:lang w:val="el-GR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l-GR"/>
                    </w:rPr>
                    <m:t>1</m:t>
                  </m:r>
                </m:sub>
              </m:sSub>
            </m:e>
          </m:acc>
          <m:r>
            <m:rPr>
              <m:sty m:val="b"/>
            </m:rPr>
            <w:rPr>
              <w:rFonts w:ascii="Cambria Math" w:hAnsi="Cambria Math" w:cs="Courier New"/>
              <w:lang w:val="el-GR"/>
            </w:rPr>
            <m:t>≃</m:t>
          </m:r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1.0473 </m:t>
          </m:r>
          <m:r>
            <m:rPr>
              <m:nor/>
            </m:rPr>
            <w:rPr>
              <w:rFonts w:ascii="Cambria Math" w:hAnsi="Cambria Math" w:cs="Courier New"/>
              <w:b/>
            </w:rPr>
            <m:t>rad</m:t>
          </m:r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 </m:t>
          </m:r>
          <m:d>
            <m:d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  <w:lang w:val="el-GR"/>
                </w:rPr>
                <m:t>≈</m:t>
              </m:r>
              <m:r>
                <m:rPr>
                  <m:sty m:val="bi"/>
                </m:rPr>
                <w:rPr>
                  <w:rFonts w:ascii="Cambria Math" w:hAnsi="Cambria Math" w:cs="Courier New"/>
                  <w:lang w:val="el-GR"/>
                </w:rPr>
                <m:t>0.333</m:t>
              </m:r>
              <m:r>
                <m:rPr>
                  <m:sty m:val="b"/>
                </m:rPr>
                <w:rPr>
                  <w:rFonts w:ascii="Cambria Math" w:hAnsi="Cambria Math" w:cs="Courier New"/>
                  <w:lang w:val="el-GR"/>
                </w:rPr>
                <m:t>π</m:t>
              </m:r>
              <m:r>
                <m:rPr>
                  <m:sty m:val="bi"/>
                </m:rPr>
                <w:rPr>
                  <w:rFonts w:ascii="Cambria Math" w:hAnsi="Cambria Math" w:cs="Courier New"/>
                  <w:lang w:val="el-GR"/>
                </w:rPr>
                <m:t>, 6</m:t>
              </m:r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l-GR"/>
                    </w:rPr>
                    <m:t>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Courier New"/>
                      <w:lang w:val="el-GR"/>
                    </w:rPr>
                    <m:t>∘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,</m:t>
          </m:r>
          <m:r>
            <m:rPr>
              <m:sty m:val="b"/>
            </m:rPr>
            <w:rPr>
              <w:rFonts w:ascii="Cambria Math" w:hAnsi="Cambria Math" w:cs="Courier New"/>
              <w:lang w:val="el-GR"/>
            </w:rPr>
            <m:t>  </m:t>
          </m:r>
          <m:acc>
            <m:accPr>
              <m:ctrlPr>
                <w:rPr>
                  <w:rFonts w:ascii="Cambria Math" w:hAnsi="Cambria Math" w:cs="Courier New"/>
                  <w:b/>
                  <w:lang w:val="el-G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ourier New"/>
                      <w:lang w:val="el-GR"/>
                    </w:rPr>
                    <m:t>ω</m:t>
                  </m:r>
                  <m:ctrlPr>
                    <w:rPr>
                      <w:rFonts w:ascii="Cambria Math" w:hAnsi="Cambria Math" w:cs="Courier New"/>
                      <w:b/>
                      <w:lang w:val="el-GR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l-GR"/>
                    </w:rPr>
                    <m:t>2</m:t>
                  </m:r>
                </m:sub>
              </m:sSub>
            </m:e>
          </m:acc>
          <m:r>
            <m:rPr>
              <m:sty m:val="b"/>
            </m:rPr>
            <w:rPr>
              <w:rFonts w:ascii="Cambria Math" w:hAnsi="Cambria Math" w:cs="Courier New"/>
              <w:lang w:val="el-GR"/>
            </w:rPr>
            <m:t>≃</m:t>
          </m:r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1.2567 </m:t>
          </m:r>
          <m:r>
            <m:rPr>
              <m:nor/>
            </m:rPr>
            <w:rPr>
              <w:rFonts w:ascii="Cambria Math" w:hAnsi="Cambria Math" w:cs="Courier New"/>
              <w:b/>
            </w:rPr>
            <m:t>rad</m:t>
          </m:r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 </m:t>
          </m:r>
          <m:d>
            <m:d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  <w:lang w:val="el-GR"/>
                </w:rPr>
                <m:t>≈</m:t>
              </m:r>
              <m:r>
                <m:rPr>
                  <m:sty m:val="bi"/>
                </m:rPr>
                <w:rPr>
                  <w:rFonts w:ascii="Cambria Math" w:hAnsi="Cambria Math" w:cs="Courier New"/>
                  <w:lang w:val="el-GR"/>
                </w:rPr>
                <m:t>0.400</m:t>
              </m:r>
              <m:r>
                <m:rPr>
                  <m:sty m:val="b"/>
                </m:rPr>
                <w:rPr>
                  <w:rFonts w:ascii="Cambria Math" w:hAnsi="Cambria Math" w:cs="Courier New"/>
                  <w:lang w:val="el-GR"/>
                </w:rPr>
                <m:t>π</m:t>
              </m:r>
              <m:r>
                <m:rPr>
                  <m:sty m:val="bi"/>
                </m:rPr>
                <w:rPr>
                  <w:rFonts w:ascii="Cambria Math" w:hAnsi="Cambria Math" w:cs="Courier New"/>
                  <w:lang w:val="el-GR"/>
                </w:rPr>
                <m:t>, 7</m:t>
              </m:r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l-GR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Courier New"/>
                      <w:lang w:val="el-GR"/>
                    </w:rPr>
                    <m:t>∘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.</m:t>
          </m:r>
        </m:oMath>
      </m:oMathPara>
    </w:p>
    <w:p w14:paraId="0116A79D" w14:textId="7ACA71F6" w:rsidR="00AF3AAC" w:rsidRDefault="00AF3AAC" w:rsidP="00AF3AAC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AF3AAC">
        <w:rPr>
          <w:rFonts w:ascii="Courier New" w:hAnsi="Courier New" w:cs="Courier New"/>
          <w:lang w:val="el-GR"/>
        </w:rPr>
        <w:lastRenderedPageBreak/>
        <w:t>Το γράφημα του</w:t>
      </w:r>
      <w:r w:rsidRPr="00AF3AAC">
        <w:rPr>
          <w:rFonts w:ascii="Courier New" w:hAnsi="Courier New" w:cs="Courier New"/>
          <w:lang w:val="el-GR"/>
        </w:rPr>
        <w:br/>
      </w:r>
      <m:oMathPara>
        <m:oMath>
          <m:sSub>
            <m:sSub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P</m:t>
              </m:r>
              <m:ctrlPr>
                <w:rPr>
                  <w:rFonts w:ascii="Cambria Math" w:hAnsi="Cambria Math" w:cs="Courier New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inv</m:t>
              </m:r>
            </m:sub>
          </m:sSub>
          <m:d>
            <m:dP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j</m:t>
                  </m:r>
                  <m:r>
                    <m:rPr>
                      <m:sty m:val="b"/>
                    </m:rPr>
                    <w:rPr>
                      <w:rFonts w:ascii="Cambria Math" w:hAnsi="Cambria Math" w:cs="Courier New"/>
                      <w:lang w:val="el-GR"/>
                    </w:rPr>
                    <m:t>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Courier New"/>
              <w:lang w:val="el-GR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lang w:val="el-G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  <w:lang w:val="el-GR"/>
                </w:rPr>
                <m:t>1</m:t>
              </m:r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lang w:val="el-G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b/>
                          <w:i/>
                          <w:lang w:val="el-G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b/>
                              <w:i/>
                              <w:lang w:val="el-G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b/>
                                  <w:i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ourier New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ourier New"/>
                                </w:rPr>
                                <m:t>j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ourier New"/>
                                  <w:lang w:val="el-GR"/>
                                </w:rPr>
                                <m:t>ω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l-GR"/>
                    </w:rPr>
                    <m:t>2</m:t>
                  </m:r>
                </m:sup>
              </m:sSup>
              <m:ctrlPr>
                <w:rPr>
                  <w:rFonts w:ascii="Cambria Math" w:hAnsi="Cambria Math" w:cs="Courier New"/>
                  <w:b/>
                  <w:i/>
                  <w:lang w:val="el-GR"/>
                </w:rPr>
              </m:ctrlPr>
            </m:den>
          </m:f>
          <m:r>
            <m:rPr>
              <m:sty m:val="p"/>
            </m:rPr>
            <w:rPr>
              <w:rFonts w:ascii="Cambria Math" w:hAnsi="Cambria Math" w:cs="Courier New"/>
              <w:lang w:val="el-GR"/>
            </w:rPr>
            <w:br/>
          </m:r>
        </m:oMath>
      </m:oMathPara>
      <w:r w:rsidRPr="00AF3AAC">
        <w:rPr>
          <w:rFonts w:ascii="Courier New" w:hAnsi="Courier New" w:cs="Courier New"/>
          <w:lang w:val="el-GR"/>
        </w:rPr>
        <w:t>εμφανίζει δύο σαφείς κορυφές (</w:t>
      </w:r>
      <w:r w:rsidRPr="00AF3AAC">
        <w:rPr>
          <w:rFonts w:ascii="Courier New" w:hAnsi="Courier New" w:cs="Courier New"/>
        </w:rPr>
        <w:t>pseud</w:t>
      </w:r>
      <w:r w:rsidRPr="00AF3AAC">
        <w:rPr>
          <w:rFonts w:ascii="Courier New" w:hAnsi="Courier New" w:cs="Courier New"/>
          <w:lang w:val="el-GR"/>
        </w:rPr>
        <w:t>ο-</w:t>
      </w:r>
      <w:r w:rsidRPr="00AF3AAC">
        <w:rPr>
          <w:rFonts w:ascii="Courier New" w:hAnsi="Courier New" w:cs="Courier New"/>
        </w:rPr>
        <w:t>spectrum</w:t>
      </w:r>
      <w:r w:rsidRPr="00AF3AAC">
        <w:rPr>
          <w:rFonts w:ascii="Courier New" w:hAnsi="Courier New" w:cs="Courier New"/>
          <w:lang w:val="el-GR"/>
        </w:rPr>
        <w:t>) ακριβώς στα παραπάνω ω</w:t>
      </w:r>
      <w:r w:rsidR="00F902D8">
        <w:rPr>
          <w:rFonts w:ascii="Courier New" w:hAnsi="Courier New" w:cs="Courier New"/>
          <w:lang w:val="el-GR"/>
        </w:rPr>
        <w:t>.</w:t>
      </w:r>
    </w:p>
    <w:p w14:paraId="67186435" w14:textId="0EA74A43" w:rsidR="00405825" w:rsidRDefault="00405825" w:rsidP="00AF3AAC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405825">
        <w:rPr>
          <w:rFonts w:ascii="Courier New" w:hAnsi="Courier New" w:cs="Courier New"/>
          <w:noProof/>
          <w:lang w:val="el-GR"/>
        </w:rPr>
        <w:drawing>
          <wp:inline distT="0" distB="0" distL="0" distR="0" wp14:anchorId="42D89C72" wp14:editId="6877297F">
            <wp:extent cx="5493385" cy="3641482"/>
            <wp:effectExtent l="0" t="0" r="5715" b="3810"/>
            <wp:docPr id="15709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07242" name="Picture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36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9D1A" w14:textId="7A5BD512" w:rsidR="00C453BD" w:rsidRPr="00C453BD" w:rsidRDefault="00C453BD" w:rsidP="00C453BD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453BD">
        <w:rPr>
          <w:rFonts w:ascii="Courier New" w:hAnsi="Courier New" w:cs="Courier New"/>
          <w:lang w:val="el-GR"/>
        </w:rPr>
        <w:t xml:space="preserve">Οι κορυφές του </w:t>
      </w:r>
      <m:oMath>
        <m:sSub>
          <m:sSubPr>
            <m:ctrlPr>
              <w:rPr>
                <w:rFonts w:ascii="Cambria Math" w:hAnsi="Cambria Math" w:cs="Courier New"/>
                <w:i/>
                <w:lang w:val="el-GR"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  <m:ctrlPr>
              <w:rPr>
                <w:rFonts w:ascii="Cambria Math" w:hAnsi="Cambria Math" w:cs="Courier New"/>
                <w:i/>
              </w:rPr>
            </m:ctrlPr>
          </m:e>
          <m:sub>
            <m:r>
              <m:rPr>
                <m:nor/>
              </m:rPr>
              <w:rPr>
                <w:rFonts w:ascii="Cambria Math" w:hAnsi="Cambria Math" w:cs="Courier New"/>
              </w:rPr>
              <m:t>inv</m:t>
            </m:r>
          </m:sub>
        </m:sSub>
      </m:oMath>
      <w:r w:rsidRPr="00C453BD">
        <w:rPr>
          <w:rFonts w:ascii="Courier New" w:hAnsi="Courier New" w:cs="Courier New"/>
          <w:lang w:val="el-GR"/>
        </w:rPr>
        <w:t xml:space="preserve"> λειτουργούν ως </w:t>
      </w:r>
      <w:r w:rsidRPr="00C453BD">
        <w:rPr>
          <w:rFonts w:ascii="Courier New" w:hAnsi="Courier New" w:cs="Courier New"/>
          <w:b/>
          <w:bCs/>
          <w:lang w:val="el-GR"/>
        </w:rPr>
        <w:t>δείκτες ενέργειας σήματος</w:t>
      </w:r>
      <w:r w:rsidRPr="00C453BD">
        <w:rPr>
          <w:rFonts w:ascii="Courier New" w:hAnsi="Courier New" w:cs="Courier New"/>
          <w:lang w:val="el-GR"/>
        </w:rPr>
        <w:t xml:space="preserve">: όσο υψηλότερη η κορυφή, τόσο μικρότερη η συνιστώσα θορύβου στο συγκεκριμένο </w:t>
      </w:r>
      <m:oMath>
        <m:r>
          <m:rPr>
            <m:sty m:val="p"/>
          </m:rPr>
          <w:rPr>
            <w:rFonts w:ascii="Cambria Math" w:hAnsi="Cambria Math" w:cs="Courier New"/>
            <w:lang w:val="el-GR"/>
          </w:rPr>
          <m:t>ω</m:t>
        </m:r>
      </m:oMath>
      <w:r w:rsidRPr="00C453BD">
        <w:rPr>
          <w:rFonts w:ascii="Courier New" w:hAnsi="Courier New" w:cs="Courier New"/>
          <w:lang w:val="el-GR"/>
        </w:rPr>
        <w:t>.</w:t>
      </w:r>
    </w:p>
    <w:p w14:paraId="2402D2A0" w14:textId="5DC298B2" w:rsidR="00C453BD" w:rsidRPr="00C453BD" w:rsidRDefault="00C453BD" w:rsidP="00C453BD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453BD">
        <w:rPr>
          <w:rFonts w:ascii="Courier New" w:hAnsi="Courier New" w:cs="Courier New"/>
          <w:lang w:val="el-GR"/>
        </w:rPr>
        <w:t xml:space="preserve">Με </w:t>
      </w:r>
      <w:r w:rsidRPr="00C453BD">
        <w:rPr>
          <w:rFonts w:ascii="Courier New" w:hAnsi="Courier New" w:cs="Courier New"/>
          <w:b/>
          <w:bCs/>
        </w:rPr>
        <w:t>M</w:t>
      </w:r>
      <w:r w:rsidRPr="00C453BD">
        <w:rPr>
          <w:rFonts w:ascii="Courier New" w:hAnsi="Courier New" w:cs="Courier New"/>
          <w:b/>
          <w:bCs/>
          <w:lang w:val="el-GR"/>
        </w:rPr>
        <w:t>=</w:t>
      </w:r>
      <w:r w:rsidRPr="00C453BD">
        <w:rPr>
          <w:rFonts w:ascii="Courier New" w:hAnsi="Courier New" w:cs="Courier New"/>
          <w:b/>
          <w:bCs/>
        </w:rPr>
        <w:t>P</w:t>
      </w:r>
      <w:r w:rsidRPr="00C453BD">
        <w:rPr>
          <w:rFonts w:ascii="Courier New" w:hAnsi="Courier New" w:cs="Courier New"/>
          <w:b/>
          <w:bCs/>
          <w:lang w:val="el-GR"/>
        </w:rPr>
        <w:t>+1</w:t>
      </w:r>
      <w:r w:rsidRPr="00C453BD">
        <w:rPr>
          <w:rFonts w:ascii="Courier New" w:hAnsi="Courier New" w:cs="Courier New"/>
          <w:lang w:val="el-GR"/>
        </w:rPr>
        <w:t xml:space="preserve"> οι αιχμές παραμένουν λεπτές και ευκρινείς, αποδεικνύοντας ότι ακόμη και το ελάχιστο μέγεθος πίνακα επιτρέπει καλή ανάλυση φάσματος.</w:t>
      </w:r>
    </w:p>
    <w:p w14:paraId="1B571859" w14:textId="1D887CF2" w:rsidR="00C453BD" w:rsidRPr="00C453BD" w:rsidRDefault="00C453BD" w:rsidP="00C453BD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453BD">
        <w:rPr>
          <w:rFonts w:ascii="Courier New" w:hAnsi="Courier New" w:cs="Courier New"/>
          <w:lang w:val="el-GR"/>
        </w:rPr>
        <w:t xml:space="preserve">Σε μεγαλύτερα </w:t>
      </w:r>
      <w:r w:rsidRPr="00C453BD">
        <w:rPr>
          <w:rFonts w:ascii="Courier New" w:hAnsi="Courier New" w:cs="Courier New"/>
        </w:rPr>
        <w:t>M</w:t>
      </w:r>
      <w:r w:rsidRPr="00C453BD">
        <w:rPr>
          <w:rFonts w:ascii="Courier New" w:hAnsi="Courier New" w:cs="Courier New"/>
          <w:lang w:val="el-GR"/>
        </w:rPr>
        <w:t xml:space="preserve"> οι κορυφές γίνονται ακόμη στενότερες, βελτιώνοντας την διακριτική ικανότητα μεταξύ γειτονικών συχνοτήτων.</w:t>
      </w:r>
    </w:p>
    <w:p w14:paraId="541A8DCB" w14:textId="77777777" w:rsidR="00C453BD" w:rsidRPr="00AF3AAC" w:rsidRDefault="00C453BD" w:rsidP="00AF3AAC">
      <w:pPr>
        <w:tabs>
          <w:tab w:val="left" w:pos="2513"/>
        </w:tabs>
        <w:rPr>
          <w:rFonts w:ascii="Courier New" w:hAnsi="Courier New" w:cs="Courier New"/>
          <w:lang w:val="el-GR"/>
        </w:rPr>
      </w:pPr>
    </w:p>
    <w:p w14:paraId="5D28E655" w14:textId="77777777" w:rsidR="00AF3AAC" w:rsidRPr="00AF3AAC" w:rsidRDefault="00D177D5" w:rsidP="00AF3AAC">
      <w:pPr>
        <w:tabs>
          <w:tab w:val="left" w:pos="2513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64C20161">
          <v:rect id="_x0000_i1061" alt="" style="width:291.55pt;height:.05pt;mso-width-percent:0;mso-height-percent:0;mso-width-percent:0;mso-height-percent:0" o:hrpct="623" o:hralign="center" o:hrstd="t" o:hr="t" fillcolor="#a0a0a0" stroked="f"/>
        </w:pict>
      </w:r>
    </w:p>
    <w:p w14:paraId="051942D8" w14:textId="77777777" w:rsidR="00AF3AAC" w:rsidRPr="00161218" w:rsidRDefault="00AF3AAC" w:rsidP="002C6957">
      <w:pPr>
        <w:tabs>
          <w:tab w:val="left" w:pos="2513"/>
        </w:tabs>
        <w:rPr>
          <w:rFonts w:ascii="Courier New" w:hAnsi="Courier New" w:cs="Courier New"/>
          <w:b/>
          <w:bCs/>
          <w:lang w:val="el-GR"/>
        </w:rPr>
      </w:pPr>
      <w:r w:rsidRPr="00161218">
        <w:rPr>
          <w:rFonts w:ascii="Courier New" w:hAnsi="Courier New" w:cs="Courier New"/>
          <w:b/>
          <w:bCs/>
          <w:lang w:val="el-GR"/>
        </w:rPr>
        <w:t>4. Εκτίμηση πλατών</w:t>
      </w:r>
    </w:p>
    <w:p w14:paraId="35260FFE" w14:textId="1328986B" w:rsidR="00AF3AAC" w:rsidRPr="00AF3AAC" w:rsidRDefault="00AF3AAC" w:rsidP="00AF3AAC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AF3AAC">
        <w:rPr>
          <w:rFonts w:ascii="Courier New" w:hAnsi="Courier New" w:cs="Courier New"/>
          <w:lang w:val="el-GR"/>
        </w:rPr>
        <w:t>Λύνουμε το σύστημα</w:t>
      </w:r>
    </w:p>
    <w:p w14:paraId="10404D9B" w14:textId="67A3785E" w:rsidR="00AF3AAC" w:rsidRPr="00161218" w:rsidRDefault="00AF3AAC" w:rsidP="00AF3AAC">
      <w:pPr>
        <w:tabs>
          <w:tab w:val="left" w:pos="2513"/>
        </w:tabs>
        <w:rPr>
          <w:rFonts w:ascii="Courier New" w:hAnsi="Courier New" w:cs="Courier New"/>
          <w:b/>
          <w:bCs/>
          <w:lang w:val="el-GR"/>
        </w:rPr>
      </w:pPr>
      <w:r w:rsidRPr="00AF3AAC">
        <w:rPr>
          <w:rFonts w:ascii="Courier New" w:hAnsi="Courier New" w:cs="Courier New"/>
          <w:b/>
          <w:bCs/>
        </w:rPr>
        <w:t>S</w:t>
      </w:r>
      <w:r w:rsidR="007B0F88" w:rsidRPr="00161218">
        <w:rPr>
          <w:rFonts w:ascii="Courier New" w:hAnsi="Courier New" w:cs="Courier New"/>
          <w:b/>
          <w:bCs/>
          <w:lang w:val="el-GR"/>
        </w:rPr>
        <w:t xml:space="preserve"> </w:t>
      </w:r>
      <w:r w:rsidRPr="00161218">
        <w:rPr>
          <w:rFonts w:ascii="Courier New" w:hAnsi="Courier New" w:cs="Courier New"/>
          <w:b/>
          <w:bCs/>
          <w:lang w:val="el-GR"/>
        </w:rPr>
        <w:t xml:space="preserve">= </w:t>
      </w:r>
      <m:oMath>
        <m:sSub>
          <m:sSubPr>
            <m:ctrlPr>
              <w:rPr>
                <w:rFonts w:ascii="Cambria Math" w:hAnsi="Cambria Math" w:cs="Courier New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xx</m:t>
            </m:r>
          </m:sub>
        </m:sSub>
        <m:r>
          <m:rPr>
            <m:sty m:val="bi"/>
          </m:rPr>
          <w:rPr>
            <w:rFonts w:ascii="Cambria Math" w:hAnsi="Cambria Math" w:cs="Courier New"/>
            <w:lang w:val="el-GR"/>
          </w:rPr>
          <m:t>-</m:t>
        </m:r>
        <m:acc>
          <m:accPr>
            <m:ctrlPr>
              <w:rPr>
                <w:rFonts w:ascii="Cambria Math" w:hAnsi="Cambria Math" w:cs="Courier New"/>
                <w:b/>
                <w:bCs/>
              </w:rPr>
            </m:ctrlPr>
          </m:accPr>
          <m:e>
            <m:sSubSup>
              <m:sSubSupPr>
                <m:ctrlPr>
                  <w:rPr>
                    <w:rFonts w:ascii="Cambria Math" w:hAnsi="Cambria Math" w:cs="Courier New"/>
                    <w:b/>
                    <w:bCs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="Courier New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w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2</m:t>
                </m:r>
              </m:sup>
            </m:sSubSup>
          </m:e>
        </m:acc>
        <m:sSub>
          <m:sSubPr>
            <m:ctrlPr>
              <w:rPr>
                <w:rFonts w:ascii="Cambria Math" w:hAnsi="Cambria Math" w:cs="Courier New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3</m:t>
            </m:r>
          </m:sub>
        </m:sSub>
      </m:oMath>
      <w:r w:rsidRPr="00161218">
        <w:rPr>
          <w:rFonts w:ascii="Courier New" w:hAnsi="Courier New" w:cs="Courier New"/>
          <w:b/>
          <w:bCs/>
          <w:lang w:val="el-GR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</w:rPr>
          <m:t>Ediag</m:t>
        </m:r>
        <m:d>
          <m:dPr>
            <m:ctrlPr>
              <w:rPr>
                <w:rFonts w:ascii="Cambria Math" w:hAnsi="Cambria Math" w:cs="Courier New"/>
                <w:b/>
                <w:bCs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b/>
                    <w:bCs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ourier New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Courier New"/>
                    <w:b/>
                    <w:bCs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,</m:t>
            </m:r>
            <m:sSup>
              <m:sSupPr>
                <m:ctrlPr>
                  <w:rPr>
                    <w:rFonts w:ascii="Cambria Math" w:hAnsi="Cambria Math" w:cs="Courier New"/>
                    <w:b/>
                    <w:bCs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ourier New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2</m:t>
                </m:r>
              </m:sup>
            </m:sSup>
            <m:ctrlPr>
              <w:rPr>
                <w:rFonts w:ascii="Cambria Math" w:hAnsi="Cambria Math" w:cs="Courier New"/>
                <w:b/>
                <w:bCs/>
                <w:i/>
              </w:rPr>
            </m:ctrlPr>
          </m:e>
        </m:d>
        <m:sSup>
          <m:sSupPr>
            <m:ctrlPr>
              <w:rPr>
                <w:rFonts w:ascii="Cambria Math" w:hAnsi="Cambria Math" w:cs="Courier New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</w:rPr>
              <m:t>H</m:t>
            </m:r>
          </m:sup>
        </m:sSup>
      </m:oMath>
      <w:r w:rsidRPr="00161218">
        <w:rPr>
          <w:rFonts w:ascii="Courier New" w:hAnsi="Courier New" w:cs="Courier New"/>
          <w:b/>
          <w:bCs/>
          <w:lang w:val="el-GR"/>
        </w:rPr>
        <w:t xml:space="preserve">, </w:t>
      </w:r>
      <m:oMath>
        <m:r>
          <m:rPr>
            <m:sty m:val="b"/>
          </m:rPr>
          <w:rPr>
            <w:rFonts w:ascii="Cambria Math" w:hAnsi="Cambria Math" w:cs="Courier New"/>
            <w:b/>
          </w:rPr>
          <m:t> </m:t>
        </m:r>
        <m:r>
          <m:rPr>
            <m:sty m:val="bi"/>
          </m:rPr>
          <w:rPr>
            <w:rFonts w:ascii="Cambria Math" w:hAnsi="Cambria Math" w:cs="Courier New"/>
          </w:rPr>
          <m:t>E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urier New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 w:cs="Courier New"/>
                    <w:b/>
                    <w:bCs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Courier New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ourier New"/>
                          </w:rPr>
                          <m:t>ω</m:t>
                        </m:r>
                        <m:ctrlPr>
                          <w:rPr>
                            <w:rFonts w:ascii="Cambria Math" w:hAnsi="Cambria Math" w:cs="Courier New"/>
                            <w:b/>
                            <w:b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 </m:t>
            </m:r>
            <m:sSub>
              <m:sSubPr>
                <m:ctrlPr>
                  <w:rPr>
                    <w:rFonts w:ascii="Cambria Math" w:hAnsi="Cambria Math" w:cs="Courier New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 w:cs="Courier New"/>
                    <w:b/>
                    <w:bCs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Courier New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ourier New"/>
                          </w:rPr>
                          <m:t>ω</m:t>
                        </m:r>
                        <m:ctrlPr>
                          <w:rPr>
                            <w:rFonts w:ascii="Cambria Math" w:hAnsi="Cambria Math" w:cs="Courier New"/>
                            <w:b/>
                            <w:b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e>
                </m:acc>
              </m:e>
            </m:d>
          </m:e>
        </m:d>
        <m:r>
          <m:rPr>
            <m:sty m:val="bi"/>
          </m:rPr>
          <w:rPr>
            <w:rFonts w:ascii="Cambria Math" w:hAnsi="Cambria Math" w:cs="Courier New"/>
            <w:lang w:val="el-GR"/>
          </w:rPr>
          <m:t>.</m:t>
        </m:r>
      </m:oMath>
    </w:p>
    <w:p w14:paraId="0DEDEDFB" w14:textId="77777777" w:rsidR="00AF3AAC" w:rsidRPr="00AF3AAC" w:rsidRDefault="00AF3AAC" w:rsidP="00AF3AAC">
      <w:pPr>
        <w:tabs>
          <w:tab w:val="left" w:pos="2513"/>
        </w:tabs>
        <w:rPr>
          <w:rFonts w:ascii="Courier New" w:hAnsi="Courier New" w:cs="Courier New"/>
        </w:rPr>
      </w:pPr>
      <w:proofErr w:type="spellStart"/>
      <w:r w:rsidRPr="00AF3AAC">
        <w:rPr>
          <w:rFonts w:ascii="Courier New" w:hAnsi="Courier New" w:cs="Courier New"/>
        </w:rPr>
        <w:t>Με</w:t>
      </w:r>
      <w:proofErr w:type="spellEnd"/>
      <w:r w:rsidRPr="00AF3AAC">
        <w:rPr>
          <w:rFonts w:ascii="Courier New" w:hAnsi="Courier New" w:cs="Courier New"/>
        </w:rPr>
        <w:t xml:space="preserve"> </w:t>
      </w:r>
      <w:proofErr w:type="spellStart"/>
      <w:r w:rsidRPr="00AF3AAC">
        <w:rPr>
          <w:rFonts w:ascii="Courier New" w:hAnsi="Courier New" w:cs="Courier New"/>
        </w:rPr>
        <w:t>μέθοδο</w:t>
      </w:r>
      <w:proofErr w:type="spellEnd"/>
      <w:r w:rsidRPr="00AF3AAC">
        <w:rPr>
          <w:rFonts w:ascii="Courier New" w:hAnsi="Courier New" w:cs="Courier New"/>
        </w:rPr>
        <w:t xml:space="preserve"> </w:t>
      </w:r>
      <w:proofErr w:type="spellStart"/>
      <w:r w:rsidRPr="00AF3AAC">
        <w:rPr>
          <w:rFonts w:ascii="Courier New" w:hAnsi="Courier New" w:cs="Courier New"/>
        </w:rPr>
        <w:t>ελ</w:t>
      </w:r>
      <w:proofErr w:type="spellEnd"/>
      <w:r w:rsidRPr="00AF3AAC">
        <w:rPr>
          <w:rFonts w:ascii="Courier New" w:hAnsi="Courier New" w:cs="Courier New"/>
        </w:rPr>
        <w:t xml:space="preserve">αχίστων </w:t>
      </w:r>
      <w:proofErr w:type="spellStart"/>
      <w:r w:rsidRPr="00AF3AAC">
        <w:rPr>
          <w:rFonts w:ascii="Courier New" w:hAnsi="Courier New" w:cs="Courier New"/>
        </w:rPr>
        <w:t>τετρ</w:t>
      </w:r>
      <w:proofErr w:type="spellEnd"/>
      <w:r w:rsidRPr="00AF3AAC">
        <w:rPr>
          <w:rFonts w:ascii="Courier New" w:hAnsi="Courier New" w:cs="Courier New"/>
        </w:rPr>
        <w:t>αγώνων:</w:t>
      </w:r>
    </w:p>
    <w:p w14:paraId="7BCF7246" w14:textId="0AB19500" w:rsidR="00AF3AAC" w:rsidRPr="00AF3AAC" w:rsidRDefault="000049AD" w:rsidP="00AF3AAC">
      <w:pPr>
        <w:tabs>
          <w:tab w:val="left" w:pos="2513"/>
        </w:tabs>
        <w:rPr>
          <w:rFonts w:ascii="Courier New" w:hAnsi="Courier New" w:cs="Courier New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</w:rPr>
            <m:t> </m:t>
          </m:r>
          <m:sSup>
            <m:sSupPr>
              <m:ctrlPr>
                <w:rPr>
                  <w:rFonts w:ascii="Cambria Math" w:hAnsi="Cambria Math" w:cs="Courier New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b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Courier New"/>
                          <w:b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ourier New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ourier Ne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ourier New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</w:rPr>
                            <m:t>2</m:t>
                          </m:r>
                        </m:sup>
                      </m:sSup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 w:cs="Courier New"/>
                          <w:b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ourier New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ourier Ne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ourier Ne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</w:rPr>
                            <m:t>2</m:t>
                          </m:r>
                        </m:sup>
                      </m:sSup>
                    </m:e>
                  </m:acc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e>
              </m:d>
              <m:ctrlPr>
                <w:rPr>
                  <w:rFonts w:ascii="Cambria Math" w:hAnsi="Cambria Math" w:cs="Cambria Math"/>
                  <w:b/>
                  <w:i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 w:cs="Courier New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Courier New"/>
            </w:rPr>
            <m:t>≈</m:t>
          </m:r>
          <m:sSup>
            <m:sSupPr>
              <m:ctrlPr>
                <w:rPr>
                  <w:rFonts w:ascii="Cambria Math" w:hAnsi="Cambria Math" w:cs="Courier New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1.93, 2.03</m:t>
                  </m:r>
                </m:e>
              </m:d>
              <m:ctrlPr>
                <w:rPr>
                  <w:rFonts w:ascii="Cambria Math" w:hAnsi="Cambria Math" w:cs="Courier New"/>
                  <w:b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 w:cs="Courier New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</w:rPr>
            <m:t> </m:t>
          </m:r>
          <m:r>
            <m:rPr>
              <m:sty m:val="b"/>
            </m:rPr>
            <w:rPr>
              <w:rFonts w:ascii="Cambria Math" w:hAnsi="Cambria Math" w:cs="Courier New"/>
            </w:rPr>
            <m:t>⟹</m:t>
          </m:r>
          <m:r>
            <m:rPr>
              <m:sty m:val="bi"/>
            </m:rPr>
            <w:rPr>
              <w:rFonts w:ascii="Cambria Math" w:hAnsi="Cambria Math" w:cs="Courier New"/>
            </w:rPr>
            <m:t> </m:t>
          </m:r>
          <m:borderBox>
            <m:borderBoxPr>
              <m:ctrlPr>
                <w:rPr>
                  <w:rFonts w:ascii="Cambria Math" w:hAnsi="Cambria Math" w:cs="Courier New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 </m:t>
              </m:r>
              <m:acc>
                <m:accPr>
                  <m:ctrlPr>
                    <w:rPr>
                      <w:rFonts w:ascii="Cambria Math" w:hAnsi="Cambria Math" w:cs="Courier New"/>
                      <w:b/>
                    </w:rPr>
                  </m:ctrlPr>
                </m:acc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</w:rPr>
                            <m:t>1</m:t>
                          </m:r>
                        </m:sub>
                      </m:sSub>
                    </m:e>
                  </m:d>
                </m:e>
              </m:acc>
              <m:r>
                <m:rPr>
                  <m:sty m:val="b"/>
                </m:rPr>
                <w:rPr>
                  <w:rFonts w:ascii="Cambria Math" w:hAnsi="Cambria Math" w:cs="Courier New"/>
                </w:rPr>
                <m:t>≈</m:t>
              </m:r>
              <m:r>
                <m:rPr>
                  <m:sty m:val="bi"/>
                </m:rPr>
                <w:rPr>
                  <w:rFonts w:ascii="Cambria Math" w:hAnsi="Cambria Math" w:cs="Courier New"/>
                </w:rPr>
                <m:t>1.39, </m:t>
              </m:r>
              <m:acc>
                <m:accPr>
                  <m:ctrlPr>
                    <w:rPr>
                      <w:rFonts w:ascii="Cambria Math" w:hAnsi="Cambria Math" w:cs="Courier New"/>
                      <w:b/>
                    </w:rPr>
                  </m:ctrlPr>
                </m:acc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</w:rPr>
                            <m:t>2</m:t>
                          </m:r>
                        </m:sub>
                      </m:sSub>
                    </m:e>
                  </m:d>
                </m:e>
              </m:acc>
              <m:r>
                <m:rPr>
                  <m:sty m:val="b"/>
                </m:rPr>
                <w:rPr>
                  <w:rFonts w:ascii="Cambria Math" w:hAnsi="Cambria Math" w:cs="Courier New"/>
                </w:rPr>
                <m:t>≈</m:t>
              </m:r>
              <m:r>
                <m:rPr>
                  <m:sty m:val="bi"/>
                </m:rPr>
                <w:rPr>
                  <w:rFonts w:ascii="Cambria Math" w:hAnsi="Cambria Math" w:cs="Courier New"/>
                </w:rPr>
                <m:t>1.42 </m:t>
              </m:r>
            </m:e>
          </m:borderBox>
        </m:oMath>
      </m:oMathPara>
    </w:p>
    <w:tbl>
      <w:tblPr>
        <w:tblW w:w="9789" w:type="dxa"/>
        <w:tblInd w:w="-190" w:type="dxa"/>
        <w:tblBorders>
          <w:top w:val="single" w:sz="18" w:space="0" w:color="5B9BD5"/>
          <w:left w:val="single" w:sz="18" w:space="0" w:color="5B9BD5"/>
          <w:bottom w:val="single" w:sz="18" w:space="0" w:color="5B9BD5"/>
          <w:right w:val="single" w:sz="18" w:space="0" w:color="5B9BD5"/>
          <w:insideH w:val="single" w:sz="18" w:space="0" w:color="5B9BD5"/>
          <w:insideV w:val="single" w:sz="18" w:space="0" w:color="5B9BD5"/>
        </w:tblBorders>
        <w:tblLook w:val="0000" w:firstRow="0" w:lastRow="0" w:firstColumn="0" w:lastColumn="0" w:noHBand="0" w:noVBand="0"/>
      </w:tblPr>
      <w:tblGrid>
        <w:gridCol w:w="9789"/>
      </w:tblGrid>
      <w:tr w:rsidR="00930828" w:rsidRPr="00D177D5" w14:paraId="48C320C9" w14:textId="77777777" w:rsidTr="00C53130">
        <w:trPr>
          <w:trHeight w:val="630"/>
        </w:trPr>
        <w:tc>
          <w:tcPr>
            <w:tcW w:w="9789" w:type="dxa"/>
            <w:tcBorders>
              <w:top w:val="nil"/>
              <w:left w:val="single" w:sz="18" w:space="0" w:color="5B9BD5"/>
              <w:bottom w:val="nil"/>
              <w:right w:val="nil"/>
            </w:tcBorders>
          </w:tcPr>
          <w:p w14:paraId="7A7A8166" w14:textId="3A474BAB" w:rsidR="00930828" w:rsidRPr="00BF16B0" w:rsidRDefault="00153496" w:rsidP="003A6F33">
            <w:pPr>
              <w:tabs>
                <w:tab w:val="left" w:pos="2513"/>
              </w:tabs>
              <w:rPr>
                <w:rFonts w:ascii="Courier New" w:hAnsi="Courier New" w:cs="Courier New"/>
                <w:b/>
                <w:bCs/>
                <w:lang w:val="el-GR"/>
              </w:rPr>
            </w:pPr>
            <w:bookmarkStart w:id="13" w:name="_Hlk196577698"/>
            <w:bookmarkStart w:id="14" w:name="_Hlk196607167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 xml:space="preserve">7. Υποθέστε </w:t>
            </w:r>
            <w:proofErr w:type="spellStart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>οτι</w:t>
            </w:r>
            <w:proofErr w:type="spellEnd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 xml:space="preserve"> δεν είστε σε </w:t>
            </w:r>
            <w:proofErr w:type="spellStart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>ϑέση</w:t>
            </w:r>
            <w:proofErr w:type="spellEnd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 xml:space="preserve"> να γνωρίζετε το µ</w:t>
            </w:r>
            <w:proofErr w:type="spellStart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>ητρώο</w:t>
            </w:r>
            <w:proofErr w:type="spellEnd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 xml:space="preserve"> αυτοσυσχέτισης της στοχαστικής διαδικασίας αλλά µόνο να το </w:t>
            </w:r>
            <w:proofErr w:type="spellStart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>εκτιµήσετε</w:t>
            </w:r>
            <w:proofErr w:type="spellEnd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 xml:space="preserve"> από ένα </w:t>
            </w:r>
            <w:proofErr w:type="spellStart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>αριθµό</w:t>
            </w:r>
            <w:proofErr w:type="spellEnd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 xml:space="preserve"> </w:t>
            </w:r>
            <w:r w:rsidRPr="00153496">
              <w:rPr>
                <w:rFonts w:ascii="Courier New" w:hAnsi="Courier New" w:cs="Courier New"/>
                <w:b/>
                <w:bCs/>
              </w:rPr>
              <w:t>N</w:t>
            </w:r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 xml:space="preserve"> διαφορετικών υλοποιήσεων της (µ</w:t>
            </w:r>
            <w:proofErr w:type="spellStart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>ήκους</w:t>
            </w:r>
            <w:proofErr w:type="spellEnd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 xml:space="preserve"> </w:t>
            </w:r>
            <w:r w:rsidRPr="00153496">
              <w:rPr>
                <w:rFonts w:ascii="Courier New" w:hAnsi="Courier New" w:cs="Courier New"/>
                <w:b/>
                <w:bCs/>
              </w:rPr>
              <w:t>M</w:t>
            </w:r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 xml:space="preserve"> </w:t>
            </w:r>
            <w:proofErr w:type="spellStart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>δειγµάτων</w:t>
            </w:r>
            <w:proofErr w:type="spellEnd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 xml:space="preserve"> η κάθε µ</w:t>
            </w:r>
            <w:proofErr w:type="spellStart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>ια</w:t>
            </w:r>
            <w:proofErr w:type="spellEnd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 xml:space="preserve">) που σας δίνονται. </w:t>
            </w:r>
            <w:proofErr w:type="spellStart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>Ποιός</w:t>
            </w:r>
            <w:proofErr w:type="spellEnd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 xml:space="preserve"> κατά την </w:t>
            </w:r>
            <w:proofErr w:type="spellStart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>γνώµη</w:t>
            </w:r>
            <w:proofErr w:type="spellEnd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 xml:space="preserve"> σας είναι ο </w:t>
            </w:r>
            <w:proofErr w:type="spellStart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>ϱόλος</w:t>
            </w:r>
            <w:proofErr w:type="spellEnd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 xml:space="preserve"> του </w:t>
            </w:r>
            <w:r w:rsidRPr="00153496">
              <w:rPr>
                <w:rFonts w:ascii="Courier New" w:hAnsi="Courier New" w:cs="Courier New"/>
                <w:b/>
                <w:bCs/>
              </w:rPr>
              <w:t>M</w:t>
            </w:r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 xml:space="preserve"> και του </w:t>
            </w:r>
            <w:r w:rsidRPr="00153496">
              <w:rPr>
                <w:rFonts w:ascii="Courier New" w:hAnsi="Courier New" w:cs="Courier New"/>
                <w:b/>
                <w:bCs/>
              </w:rPr>
              <w:t>N</w:t>
            </w:r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 xml:space="preserve"> στην </w:t>
            </w:r>
            <w:proofErr w:type="spellStart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>εκτίµηση</w:t>
            </w:r>
            <w:proofErr w:type="spellEnd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 xml:space="preserve"> των </w:t>
            </w:r>
            <w:proofErr w:type="spellStart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>τιµών</w:t>
            </w:r>
            <w:proofErr w:type="spellEnd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 xml:space="preserve"> των </w:t>
            </w:r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lastRenderedPageBreak/>
              <w:t xml:space="preserve">αναγκαίων ποσοτήτων· Καταγράψτε αναλυτικά και </w:t>
            </w:r>
            <w:proofErr w:type="spellStart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>ϑεµελιώστε</w:t>
            </w:r>
            <w:proofErr w:type="spellEnd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>, µε</w:t>
            </w:r>
            <w:r w:rsidR="00BF16B0" w:rsidRPr="00BF16B0">
              <w:rPr>
                <w:rFonts w:ascii="Courier New" w:hAnsi="Courier New" w:cs="Courier New"/>
                <w:b/>
                <w:bCs/>
                <w:lang w:val="el-GR"/>
              </w:rPr>
              <w:t xml:space="preserve"> </w:t>
            </w:r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>αναφορά σε µ</w:t>
            </w:r>
            <w:proofErr w:type="spellStart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>αθηµατικούς</w:t>
            </w:r>
            <w:proofErr w:type="spellEnd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 xml:space="preserve"> </w:t>
            </w:r>
            <w:proofErr w:type="spellStart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>νόµους</w:t>
            </w:r>
            <w:proofErr w:type="spellEnd"/>
            <w:r w:rsidRPr="00153496">
              <w:rPr>
                <w:rFonts w:ascii="Courier New" w:hAnsi="Courier New" w:cs="Courier New"/>
                <w:b/>
                <w:bCs/>
                <w:lang w:val="el-GR"/>
              </w:rPr>
              <w:t>, την άποψή σας.</w:t>
            </w:r>
            <w:bookmarkEnd w:id="13"/>
          </w:p>
        </w:tc>
      </w:tr>
      <w:bookmarkEnd w:id="14"/>
    </w:tbl>
    <w:p w14:paraId="08578D1D" w14:textId="77777777" w:rsidR="00CE2897" w:rsidRPr="00900BEB" w:rsidRDefault="00CE2897" w:rsidP="00CE2897">
      <w:pPr>
        <w:tabs>
          <w:tab w:val="left" w:pos="2513"/>
        </w:tabs>
        <w:rPr>
          <w:rFonts w:ascii="Courier New" w:hAnsi="Courier New" w:cs="Courier New"/>
          <w:lang w:val="el-GR"/>
        </w:rPr>
      </w:pPr>
    </w:p>
    <w:p w14:paraId="751F88BE" w14:textId="569AB67C" w:rsidR="00CE2897" w:rsidRPr="00CE2897" w:rsidRDefault="00CE2897" w:rsidP="00CE2897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E2897">
        <w:rPr>
          <w:rFonts w:ascii="Courier New" w:hAnsi="Courier New" w:cs="Courier New"/>
          <w:lang w:val="el-GR"/>
        </w:rPr>
        <w:t xml:space="preserve">Ο ρόλος του μήκους κάθε υλοποίησης </w:t>
      </w:r>
      <w:r w:rsidRPr="00CE2897">
        <w:rPr>
          <w:rFonts w:ascii="Courier New" w:hAnsi="Courier New" w:cs="Courier New"/>
        </w:rPr>
        <w:t>M</w:t>
      </w:r>
      <w:r w:rsidRPr="00CE2897">
        <w:rPr>
          <w:rFonts w:ascii="Courier New" w:hAnsi="Courier New" w:cs="Courier New"/>
          <w:lang w:val="el-GR"/>
        </w:rPr>
        <w:t xml:space="preserve"> και του πλήθους των υλοποιήσεων </w:t>
      </w:r>
      <w:r w:rsidRPr="00CE2897">
        <w:rPr>
          <w:rFonts w:ascii="Courier New" w:hAnsi="Courier New" w:cs="Courier New"/>
        </w:rPr>
        <w:t>N</w:t>
      </w:r>
      <w:r w:rsidRPr="00CE2897">
        <w:rPr>
          <w:rFonts w:ascii="Courier New" w:hAnsi="Courier New" w:cs="Courier New"/>
          <w:lang w:val="el-GR"/>
        </w:rPr>
        <w:t xml:space="preserve"> στην εκτίμηση του μητρώου αυτοσυσχέτισης μιας στοχαστικής διαδικασίας </w:t>
      </w:r>
      <w:r w:rsidRPr="00CE2897">
        <w:rPr>
          <w:rFonts w:ascii="Courier New" w:hAnsi="Courier New" w:cs="Courier New"/>
        </w:rPr>
        <w:t>P</w:t>
      </w:r>
      <w:r w:rsidRPr="00CE2897">
        <w:rPr>
          <w:rFonts w:ascii="Courier New" w:hAnsi="Courier New" w:cs="Courier New"/>
          <w:lang w:val="el-GR"/>
        </w:rPr>
        <w:t>-</w:t>
      </w:r>
      <w:proofErr w:type="spellStart"/>
      <w:r w:rsidRPr="00CE2897">
        <w:rPr>
          <w:rFonts w:ascii="Courier New" w:hAnsi="Courier New" w:cs="Courier New"/>
          <w:lang w:val="el-GR"/>
        </w:rPr>
        <w:t>οστής</w:t>
      </w:r>
      <w:proofErr w:type="spellEnd"/>
      <w:r w:rsidRPr="00CE2897">
        <w:rPr>
          <w:rFonts w:ascii="Courier New" w:hAnsi="Courier New" w:cs="Courier New"/>
          <w:lang w:val="el-GR"/>
        </w:rPr>
        <w:t xml:space="preserve"> τάξης είναι καθοριστικός και επηρεάζει διαφορετικά την ακρίβεια και αξιοπιστία των εκτιμήσεων. Στην πράξη, το πραγματικό μητρώο αυτοσυσχέτισης είναι άγνωστο και υπολογίζεται μέσω του δειγματικού εκτιμητή:</w:t>
      </w:r>
    </w:p>
    <w:p w14:paraId="55CDDDB4" w14:textId="3F928FE2" w:rsidR="00CE2897" w:rsidRPr="00CE2897" w:rsidRDefault="00D177D5" w:rsidP="00CE2897">
      <w:pPr>
        <w:tabs>
          <w:tab w:val="left" w:pos="2513"/>
        </w:tabs>
        <w:rPr>
          <w:rFonts w:ascii="Courier New" w:hAnsi="Courier New" w:cs="Courier New"/>
          <w:lang w:val="el-GR"/>
        </w:rPr>
      </w:pPr>
      <m:oMathPara>
        <m:oMath>
          <m:acc>
            <m:accPr>
              <m:ctrlPr>
                <w:rPr>
                  <w:rFonts w:ascii="Cambria Math" w:hAnsi="Cambria Math" w:cs="Courier New"/>
                  <w:lang w:val="el-G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R</m:t>
                  </m:r>
                  <m:ctrlPr>
                    <w:rPr>
                      <w:rFonts w:ascii="Cambria Math" w:hAnsi="Cambria Math" w:cs="Courier New"/>
                      <w:lang w:val="el-GR"/>
                    </w:rPr>
                  </m:ctrlPr>
                </m:e>
                <m:sub>
                  <m:r>
                    <w:rPr>
                      <w:rFonts w:ascii="Cambria Math" w:hAnsi="Cambria Math" w:cs="Courier New"/>
                    </w:rPr>
                    <m:t>xx</m:t>
                  </m:r>
                </m:sub>
              </m:sSub>
            </m:e>
          </m:acc>
          <m:r>
            <w:rPr>
              <w:rFonts w:ascii="Cambria Math" w:hAnsi="Cambria Math" w:cs="Courier New"/>
              <w:lang w:val="el-GR"/>
            </w:rPr>
            <m:t>=</m:t>
          </m:r>
          <m:f>
            <m:fPr>
              <m:ctrlPr>
                <w:rPr>
                  <w:rFonts w:ascii="Cambria Math" w:hAnsi="Cambria Math" w:cs="Courier New"/>
                  <w:lang w:val="el-GR"/>
                </w:rPr>
              </m:ctrlPr>
            </m:fPr>
            <m:num>
              <m:r>
                <w:rPr>
                  <w:rFonts w:ascii="Cambria Math" w:hAnsi="Cambria Math" w:cs="Courier New"/>
                  <w:lang w:val="el-GR"/>
                </w:rPr>
                <m:t>1</m:t>
              </m:r>
              <m:ctrlPr>
                <w:rPr>
                  <w:rFonts w:ascii="Cambria Math" w:hAnsi="Cambria Math" w:cs="Courier New"/>
                  <w:i/>
                  <w:lang w:val="el-GR"/>
                </w:rPr>
              </m:ctrlPr>
            </m:num>
            <m:den>
              <m:r>
                <w:rPr>
                  <w:rFonts w:ascii="Cambria Math" w:hAnsi="Cambria Math" w:cs="Courier New"/>
                </w:rPr>
                <m:t>N</m:t>
              </m:r>
              <m:ctrlPr>
                <w:rPr>
                  <w:rFonts w:ascii="Cambria Math" w:hAnsi="Cambria Math" w:cs="Courier New"/>
                  <w:i/>
                  <w:lang w:val="el-GR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 w:cs="Courier New"/>
                  <w:lang w:val="el-GR"/>
                </w:rPr>
              </m:ctrlPr>
            </m:naryPr>
            <m:sub>
              <m:r>
                <w:rPr>
                  <w:rFonts w:ascii="Cambria Math" w:hAnsi="Cambria Math" w:cs="Courier New"/>
                </w:rPr>
                <m:t>n</m:t>
              </m:r>
              <m:r>
                <w:rPr>
                  <w:rFonts w:ascii="Cambria Math" w:hAnsi="Cambria Math" w:cs="Courier New"/>
                  <w:lang w:val="el-GR"/>
                </w:rPr>
                <m:t>=1</m:t>
              </m:r>
              <m:ctrlPr>
                <w:rPr>
                  <w:rFonts w:ascii="Cambria Math" w:hAnsi="Cambria Math" w:cs="Courier New"/>
                  <w:i/>
                  <w:lang w:val="el-GR"/>
                </w:rPr>
              </m:ctrlPr>
            </m:sub>
            <m:sup>
              <m:r>
                <w:rPr>
                  <w:rFonts w:ascii="Cambria Math" w:hAnsi="Cambria Math" w:cs="Courier New"/>
                </w:rPr>
                <m:t>N</m:t>
              </m:r>
              <m:ctrlPr>
                <w:rPr>
                  <w:rFonts w:ascii="Cambria Math" w:hAnsi="Cambria Math" w:cs="Courier New"/>
                  <w:i/>
                  <w:lang w:val="el-GR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 w:cs="Courier New"/>
                      <w:i/>
                      <w:lang w:val="el-GR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  <m:sup>
                  <m:r>
                    <w:rPr>
                      <w:rFonts w:ascii="Cambria Math" w:hAnsi="Cambria Math" w:cs="Courier New"/>
                    </w:rPr>
                    <m:t>H</m:t>
                  </m:r>
                </m:sup>
              </m:sSubSup>
              <m:ctrlPr>
                <w:rPr>
                  <w:rFonts w:ascii="Cambria Math" w:hAnsi="Cambria Math" w:cs="Courier New"/>
                  <w:i/>
                  <w:lang w:val="el-GR"/>
                </w:rPr>
              </m:ctrlPr>
            </m:e>
          </m:nary>
          <m:r>
            <w:rPr>
              <w:rFonts w:ascii="Cambria Math" w:hAnsi="Cambria Math" w:cs="Courier New"/>
              <w:lang w:val="el-GR"/>
            </w:rPr>
            <m:t>,</m:t>
          </m:r>
          <m:r>
            <m:rPr>
              <m:sty m:val="p"/>
            </m:rPr>
            <w:rPr>
              <w:rFonts w:ascii="Cambria Math" w:hAnsi="Cambria Math" w:cs="Courier New"/>
              <w:lang w:val="el-GR"/>
            </w:rPr>
            <m:t> </m:t>
          </m:r>
          <m:sSub>
            <m:sSubPr>
              <m:ctrlPr>
                <w:rPr>
                  <w:rFonts w:ascii="Cambria Math" w:hAnsi="Cambria Math" w:cs="Courier New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x</m:t>
              </m:r>
            </m:e>
            <m:sub>
              <m:r>
                <w:rPr>
                  <w:rFonts w:ascii="Cambria Math" w:hAnsi="Cambria Math" w:cs="Courier New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lang w:val="el-GR"/>
            </w:rPr>
            <m:t>∈</m:t>
          </m:r>
          <m:sSup>
            <m:sSupPr>
              <m:ctrlPr>
                <w:rPr>
                  <w:rFonts w:ascii="Cambria Math" w:hAnsi="Cambria Math" w:cs="Courier New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C</m:t>
              </m:r>
            </m:e>
            <m:sup>
              <m:r>
                <w:rPr>
                  <w:rFonts w:ascii="Cambria Math" w:hAnsi="Cambria Math" w:cs="Courier New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ourier New"/>
                  <w:lang w:val="el-GR"/>
                </w:rPr>
                <m:t>×</m:t>
              </m:r>
              <m:r>
                <m:rPr>
                  <m:scr m:val="double-struck"/>
                </m:rPr>
                <w:rPr>
                  <w:rFonts w:ascii="Cambria Math" w:hAnsi="Cambria Math" w:cs="Courier New"/>
                  <w:lang w:val="el-GR"/>
                </w:rPr>
                <m:t>1</m:t>
              </m:r>
            </m:sup>
          </m:sSup>
          <m:r>
            <w:rPr>
              <w:rFonts w:ascii="Cambria Math" w:hAnsi="Cambria Math" w:cs="Courier New"/>
              <w:lang w:val="el-GR"/>
            </w:rPr>
            <m:t>.</m:t>
          </m:r>
        </m:oMath>
      </m:oMathPara>
    </w:p>
    <w:p w14:paraId="55BF25D2" w14:textId="77777777" w:rsidR="00CE2897" w:rsidRPr="00CE2897" w:rsidRDefault="00CE2897" w:rsidP="00CE2897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E2897">
        <w:rPr>
          <w:rFonts w:ascii="Courier New" w:hAnsi="Courier New" w:cs="Courier New"/>
          <w:lang w:val="el-GR"/>
        </w:rPr>
        <w:t xml:space="preserve">Η εκτίμηση αυτή περιέχει στοχαστικά σφάλματα που επηρεάζονται από τα μεγέθη </w:t>
      </w:r>
      <w:r w:rsidRPr="00CE2897">
        <w:rPr>
          <w:rFonts w:ascii="Courier New" w:hAnsi="Courier New" w:cs="Courier New"/>
        </w:rPr>
        <w:t>N</w:t>
      </w:r>
      <w:r w:rsidRPr="00CE2897">
        <w:rPr>
          <w:rFonts w:ascii="Courier New" w:hAnsi="Courier New" w:cs="Courier New"/>
          <w:lang w:val="el-GR"/>
        </w:rPr>
        <w:t xml:space="preserve"> και </w:t>
      </w:r>
      <w:r w:rsidRPr="00CE2897">
        <w:rPr>
          <w:rFonts w:ascii="Courier New" w:hAnsi="Courier New" w:cs="Courier New"/>
        </w:rPr>
        <w:t>M</w:t>
      </w:r>
      <w:r w:rsidRPr="00CE2897">
        <w:rPr>
          <w:rFonts w:ascii="Courier New" w:hAnsi="Courier New" w:cs="Courier New"/>
          <w:lang w:val="el-GR"/>
        </w:rPr>
        <w:t xml:space="preserve"> με διαφορετικό τρόπο:</w:t>
      </w:r>
    </w:p>
    <w:p w14:paraId="211AC48E" w14:textId="77777777" w:rsidR="00CE2897" w:rsidRPr="00CE2897" w:rsidRDefault="00CE2897" w:rsidP="00CE2897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E2897">
        <w:rPr>
          <w:rFonts w:ascii="Courier New" w:hAnsi="Courier New" w:cs="Courier New"/>
          <w:b/>
          <w:bCs/>
          <w:lang w:val="el-GR"/>
        </w:rPr>
        <w:t xml:space="preserve">1. Επίδραση του </w:t>
      </w:r>
      <w:r w:rsidRPr="00CE2897">
        <w:rPr>
          <w:rFonts w:ascii="Courier New" w:hAnsi="Courier New" w:cs="Courier New"/>
          <w:b/>
          <w:bCs/>
        </w:rPr>
        <w:t>N</w:t>
      </w:r>
      <w:r w:rsidRPr="00CE2897">
        <w:rPr>
          <w:rFonts w:ascii="Courier New" w:hAnsi="Courier New" w:cs="Courier New"/>
          <w:b/>
          <w:bCs/>
          <w:lang w:val="el-GR"/>
        </w:rPr>
        <w:t xml:space="preserve"> (Πλήθος Υλοποιήσεων)</w:t>
      </w:r>
    </w:p>
    <w:p w14:paraId="1AF33835" w14:textId="046E7F85" w:rsidR="00CE2897" w:rsidRPr="00CE2897" w:rsidRDefault="00CE2897" w:rsidP="00CE2897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E2897">
        <w:rPr>
          <w:rFonts w:ascii="Courier New" w:hAnsi="Courier New" w:cs="Courier New"/>
          <w:lang w:val="el-GR"/>
        </w:rPr>
        <w:t xml:space="preserve">Η κύρια συμβολή του </w:t>
      </w:r>
      <w:r w:rsidRPr="00CE2897">
        <w:rPr>
          <w:rFonts w:ascii="Courier New" w:hAnsi="Courier New" w:cs="Courier New"/>
        </w:rPr>
        <w:t>N</w:t>
      </w:r>
      <w:r w:rsidRPr="00CE2897">
        <w:rPr>
          <w:rFonts w:ascii="Courier New" w:hAnsi="Courier New" w:cs="Courier New"/>
          <w:lang w:val="el-GR"/>
        </w:rPr>
        <w:t xml:space="preserve"> στην εκτίμηση του μητρώου αυτοσυσχέτισης περιγράφεται από το Νόμο των Μεγάλων Αριθμών. Ο ΝΜΑ εξασφαλίζει ότι για στατική διαδικασία μηδενικού μέσου, καθώς το </w:t>
      </w:r>
      <w:r w:rsidRPr="00CE2897">
        <w:rPr>
          <w:rFonts w:ascii="Courier New" w:hAnsi="Courier New" w:cs="Courier New"/>
        </w:rPr>
        <w:t>N</w:t>
      </w:r>
      <w:r w:rsidRPr="00CE2897">
        <w:rPr>
          <w:rFonts w:ascii="Courier New" w:hAnsi="Courier New" w:cs="Courier New"/>
          <w:lang w:val="el-GR"/>
        </w:rPr>
        <w:t xml:space="preserve"> αυξάνει (</w:t>
      </w:r>
      <m:oMath>
        <m:r>
          <w:rPr>
            <w:rFonts w:ascii="Cambria Math" w:hAnsi="Cambria Math" w:cs="Courier New"/>
          </w:rPr>
          <m:t>N</m:t>
        </m:r>
        <m:r>
          <w:rPr>
            <w:rFonts w:ascii="Cambria Math" w:hAnsi="Cambria Math" w:cs="Courier New"/>
            <w:lang w:val="el-GR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lang w:val="el-GR"/>
          </w:rPr>
          <m:t>→∞</m:t>
        </m:r>
      </m:oMath>
      <w:r w:rsidRPr="00CE2897">
        <w:rPr>
          <w:rFonts w:ascii="Courier New" w:hAnsi="Courier New" w:cs="Courier New"/>
          <w:lang w:val="el-GR"/>
        </w:rPr>
        <w:t xml:space="preserve">), ο εκτιμητής </w:t>
      </w:r>
      <m:oMath>
        <m:acc>
          <m:accPr>
            <m:ctrlPr>
              <w:rPr>
                <w:rFonts w:ascii="Cambria Math" w:hAnsi="Cambria Math" w:cs="Courier New"/>
                <w:lang w:val="el-GR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R</m:t>
                </m:r>
                <m:ctrlPr>
                  <w:rPr>
                    <w:rFonts w:ascii="Cambria Math" w:hAnsi="Cambria Math" w:cs="Courier New"/>
                    <w:lang w:val="el-GR"/>
                  </w:rPr>
                </m:ctrlPr>
              </m:e>
              <m:sub>
                <m:r>
                  <w:rPr>
                    <w:rFonts w:ascii="Cambria Math" w:hAnsi="Cambria Math" w:cs="Courier New"/>
                  </w:rPr>
                  <m:t>xx</m:t>
                </m:r>
              </m:sub>
            </m:sSub>
          </m:e>
        </m:acc>
      </m:oMath>
      <w:r w:rsidRPr="00CE2897">
        <w:rPr>
          <w:rFonts w:ascii="Courier New" w:hAnsi="Courier New" w:cs="Courier New"/>
          <w:lang w:val="el-GR"/>
        </w:rPr>
        <w:t xml:space="preserve"> συγκλίνει σχεδόν βέβαια στο πραγματικό μητρώο </w:t>
      </w:r>
      <m:oMath>
        <m:sSub>
          <m:sSubPr>
            <m:ctrlPr>
              <w:rPr>
                <w:rFonts w:ascii="Cambria Math" w:hAnsi="Cambria Math" w:cs="Courier New"/>
                <w:i/>
                <w:lang w:val="el-GR"/>
              </w:rPr>
            </m:ctrlPr>
          </m:sSubPr>
          <m:e>
            <m:r>
              <w:rPr>
                <w:rFonts w:ascii="Cambria Math" w:hAnsi="Cambria Math" w:cs="Courier New"/>
              </w:rPr>
              <m:t>R</m:t>
            </m:r>
            <m:ctrlPr>
              <w:rPr>
                <w:rFonts w:ascii="Cambria Math" w:hAnsi="Cambria Math" w:cs="Courier New"/>
                <w:i/>
              </w:rPr>
            </m:ctrlPr>
          </m:e>
          <m:sub>
            <m:r>
              <w:rPr>
                <w:rFonts w:ascii="Cambria Math" w:hAnsi="Cambria Math" w:cs="Courier New"/>
              </w:rPr>
              <m:t>xx</m:t>
            </m:r>
          </m:sub>
        </m:sSub>
      </m:oMath>
      <w:r w:rsidRPr="00CE2897">
        <w:rPr>
          <w:rFonts w:ascii="Courier New" w:hAnsi="Courier New" w:cs="Courier New"/>
          <w:lang w:val="el-GR"/>
        </w:rPr>
        <w:t xml:space="preserve">. Σύμφωνα επίσης με το Κεντρικό Οριακό Θεώρημα, το σφάλμα εκτίμησης μειώνεται με ρυθμό </w:t>
      </w:r>
      <m:oMath>
        <m:r>
          <w:rPr>
            <w:rFonts w:ascii="Cambria Math" w:hAnsi="Cambria Math" w:cs="Courier New"/>
            <w:lang w:val="el-GR"/>
          </w:rPr>
          <m:t>1</m:t>
        </m:r>
        <m:r>
          <m:rPr>
            <m:lit/>
          </m:rPr>
          <w:rPr>
            <w:rFonts w:ascii="Cambria Math" w:hAnsi="Cambria Math" w:cs="Courier New"/>
            <w:lang w:val="el-GR"/>
          </w:rPr>
          <m:t>/</m:t>
        </m:r>
        <m:rad>
          <m:radPr>
            <m:degHide m:val="1"/>
            <m:ctrlPr>
              <w:rPr>
                <w:rFonts w:ascii="Cambria Math" w:hAnsi="Cambria Math" w:cs="Courier New"/>
                <w:lang w:val="el-GR"/>
              </w:rPr>
            </m:ctrlPr>
          </m:radPr>
          <m:deg>
            <m:ctrlPr>
              <w:rPr>
                <w:rFonts w:ascii="Cambria Math" w:hAnsi="Cambria Math" w:cs="Courier New"/>
                <w:i/>
              </w:rPr>
            </m:ctrlPr>
          </m:deg>
          <m:e>
            <m:r>
              <w:rPr>
                <w:rFonts w:ascii="Cambria Math" w:hAnsi="Cambria Math" w:cs="Courier New"/>
              </w:rPr>
              <m:t>N</m:t>
            </m:r>
          </m:e>
        </m:rad>
      </m:oMath>
      <w:r w:rsidRPr="00CE2897">
        <w:rPr>
          <w:rFonts w:ascii="Courier New" w:hAnsi="Courier New" w:cs="Courier New"/>
          <w:lang w:val="el-GR"/>
        </w:rPr>
        <w:t xml:space="preserve">, αφού τα στοιχεία του μητρώου </w:t>
      </w:r>
      <m:oMath>
        <m:acc>
          <m:accPr>
            <m:ctrlPr>
              <w:rPr>
                <w:rFonts w:ascii="Cambria Math" w:hAnsi="Cambria Math" w:cs="Courier New"/>
                <w:lang w:val="el-GR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R</m:t>
                </m:r>
                <m:ctrlPr>
                  <w:rPr>
                    <w:rFonts w:ascii="Cambria Math" w:hAnsi="Cambria Math" w:cs="Courier New"/>
                    <w:lang w:val="el-GR"/>
                  </w:rPr>
                </m:ctrlPr>
              </m:e>
              <m:sub>
                <m:r>
                  <w:rPr>
                    <w:rFonts w:ascii="Cambria Math" w:hAnsi="Cambria Math" w:cs="Courier New"/>
                  </w:rPr>
                  <m:t>xx</m:t>
                </m:r>
              </m:sub>
            </m:sSub>
          </m:e>
        </m:acc>
      </m:oMath>
      <w:r w:rsidRPr="00CE2897">
        <w:rPr>
          <w:rFonts w:ascii="Courier New" w:hAnsi="Courier New" w:cs="Courier New"/>
          <w:lang w:val="el-GR"/>
        </w:rPr>
        <w:t xml:space="preserve"> τείνουν ασυμπτωτικά προς μια πολυδιάστατη κανονική κατανομή. Έτσι, το μεγάλο πλήθος υλοποιήσεων </w:t>
      </w:r>
      <w:r w:rsidRPr="00CE2897">
        <w:rPr>
          <w:rFonts w:ascii="Courier New" w:hAnsi="Courier New" w:cs="Courier New"/>
        </w:rPr>
        <w:t>N</w:t>
      </w:r>
      <w:r w:rsidRPr="00CE2897">
        <w:rPr>
          <w:rFonts w:ascii="Courier New" w:hAnsi="Courier New" w:cs="Courier New"/>
          <w:lang w:val="el-GR"/>
        </w:rPr>
        <w:t xml:space="preserve"> ελαχιστοποιεί τη στοχαστική διακύμανση των εκτιμήσεων.</w:t>
      </w:r>
    </w:p>
    <w:p w14:paraId="7FBFFAB4" w14:textId="77777777" w:rsidR="00CE2897" w:rsidRPr="00CE2897" w:rsidRDefault="00CE2897" w:rsidP="00CE2897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E2897">
        <w:rPr>
          <w:rFonts w:ascii="Courier New" w:hAnsi="Courier New" w:cs="Courier New"/>
          <w:b/>
          <w:bCs/>
          <w:lang w:val="el-GR"/>
        </w:rPr>
        <w:t xml:space="preserve">2. Επίδραση του </w:t>
      </w:r>
      <w:r w:rsidRPr="00CE2897">
        <w:rPr>
          <w:rFonts w:ascii="Courier New" w:hAnsi="Courier New" w:cs="Courier New"/>
          <w:b/>
          <w:bCs/>
        </w:rPr>
        <w:t>M</w:t>
      </w:r>
      <w:r w:rsidRPr="00CE2897">
        <w:rPr>
          <w:rFonts w:ascii="Courier New" w:hAnsi="Courier New" w:cs="Courier New"/>
          <w:b/>
          <w:bCs/>
          <w:lang w:val="el-GR"/>
        </w:rPr>
        <w:t xml:space="preserve"> (Μήκος Υλοποίησης)</w:t>
      </w:r>
    </w:p>
    <w:p w14:paraId="0301C71A" w14:textId="3BA99F46" w:rsidR="00CE2897" w:rsidRPr="00CE2897" w:rsidRDefault="00CE2897" w:rsidP="00CE2897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E2897">
        <w:rPr>
          <w:rFonts w:ascii="Courier New" w:hAnsi="Courier New" w:cs="Courier New"/>
          <w:lang w:val="el-GR"/>
        </w:rPr>
        <w:t xml:space="preserve">Το μήκος κάθε υλοποίησης </w:t>
      </w:r>
      <w:r w:rsidRPr="00CE2897">
        <w:rPr>
          <w:rFonts w:ascii="Courier New" w:hAnsi="Courier New" w:cs="Courier New"/>
        </w:rPr>
        <w:t>M</w:t>
      </w:r>
      <w:r w:rsidRPr="00CE2897">
        <w:rPr>
          <w:rFonts w:ascii="Courier New" w:hAnsi="Courier New" w:cs="Courier New"/>
          <w:lang w:val="el-GR"/>
        </w:rPr>
        <w:t xml:space="preserve"> επηρεάζει τον αριθμό των στοιχείων του μητρώου που εκτιμώνται και την ικανότητα να καταγραφούν λεπτομέρειες της δομής της διαδικασίας, ιδιαίτερα σε ό,τι αφορά τις χρονικές υστερήσεις και τη συχνότητα. Μεγαλύτερο </w:t>
      </w:r>
      <w:r w:rsidRPr="00CE2897">
        <w:rPr>
          <w:rFonts w:ascii="Courier New" w:hAnsi="Courier New" w:cs="Courier New"/>
        </w:rPr>
        <w:t>M</w:t>
      </w:r>
      <w:r w:rsidRPr="00CE2897">
        <w:rPr>
          <w:rFonts w:ascii="Courier New" w:hAnsi="Courier New" w:cs="Courier New"/>
          <w:lang w:val="el-GR"/>
        </w:rPr>
        <w:t xml:space="preserve"> αυξάνει τον αριθμό των στοιχείων του μητρώου (της τάξης </w:t>
      </w:r>
      <w:r w:rsidR="006F6F06" w:rsidRPr="006F6F06">
        <w:rPr>
          <w:rFonts w:ascii="Courier New" w:hAnsi="Courier New" w:cs="Courier New"/>
          <w:lang w:val="el-GR"/>
        </w:rPr>
        <w:tab/>
      </w:r>
      <m:oMath>
        <m:sSup>
          <m:sSupPr>
            <m:ctrlPr>
              <w:rPr>
                <w:rFonts w:ascii="Cambria Math" w:hAnsi="Cambria Math" w:cs="Courier New"/>
                <w:i/>
                <w:lang w:val="el-GR"/>
              </w:rPr>
            </m:ctrlPr>
          </m:sSupPr>
          <m:e>
            <m:r>
              <w:rPr>
                <w:rFonts w:ascii="Cambria Math" w:hAnsi="Cambria Math" w:cs="Courier New"/>
              </w:rPr>
              <m:t>M</m:t>
            </m:r>
            <m:ctrlPr>
              <w:rPr>
                <w:rFonts w:ascii="Cambria Math" w:hAnsi="Cambria Math" w:cs="Courier New"/>
                <w:i/>
              </w:rPr>
            </m:ctrlPr>
          </m:e>
          <m:sup>
            <m:r>
              <w:rPr>
                <w:rFonts w:ascii="Cambria Math" w:hAnsi="Cambria Math" w:cs="Courier New"/>
                <w:lang w:val="el-GR"/>
              </w:rPr>
              <m:t>2</m:t>
            </m:r>
          </m:sup>
        </m:sSup>
      </m:oMath>
      <w:r w:rsidRPr="00CE2897">
        <w:rPr>
          <w:rFonts w:ascii="Courier New" w:hAnsi="Courier New" w:cs="Courier New"/>
          <w:lang w:val="el-GR"/>
        </w:rPr>
        <w:t xml:space="preserve">), αυξάνοντας τη συνολική πολυπλοκότητα της εκτίμησης. Παράλληλα, μεγαλύτερο μήκος </w:t>
      </w:r>
      <w:r w:rsidRPr="00CE2897">
        <w:rPr>
          <w:rFonts w:ascii="Courier New" w:hAnsi="Courier New" w:cs="Courier New"/>
        </w:rPr>
        <w:t>M</w:t>
      </w:r>
      <w:r w:rsidRPr="00CE2897">
        <w:rPr>
          <w:rFonts w:ascii="Courier New" w:hAnsi="Courier New" w:cs="Courier New"/>
          <w:lang w:val="el-GR"/>
        </w:rPr>
        <w:t xml:space="preserve"> συνεπάγεται υψηλότερη διακριτική ικανότητα στη φασματική ανάλυση (στενότερη ανάλυση συχνοτήτων). Ωστόσο, για δεδομένο πλήθος </w:t>
      </w:r>
      <w:r w:rsidRPr="00CE2897">
        <w:rPr>
          <w:rFonts w:ascii="Courier New" w:hAnsi="Courier New" w:cs="Courier New"/>
        </w:rPr>
        <w:t>N</w:t>
      </w:r>
      <w:r w:rsidRPr="00CE2897">
        <w:rPr>
          <w:rFonts w:ascii="Courier New" w:hAnsi="Courier New" w:cs="Courier New"/>
          <w:lang w:val="el-GR"/>
        </w:rPr>
        <w:t xml:space="preserve">, ένα μεγάλο </w:t>
      </w:r>
      <w:r w:rsidRPr="00CE2897">
        <w:rPr>
          <w:rFonts w:ascii="Courier New" w:hAnsi="Courier New" w:cs="Courier New"/>
        </w:rPr>
        <w:t>M</w:t>
      </w:r>
      <w:r w:rsidRPr="00CE2897">
        <w:rPr>
          <w:rFonts w:ascii="Courier New" w:hAnsi="Courier New" w:cs="Courier New"/>
          <w:lang w:val="el-GR"/>
        </w:rPr>
        <w:t xml:space="preserve"> οδηγεί σε μεγαλύτερη αβεβαιότητα, αφού σταθερός αριθμός υλοποιήσεων πρέπει να εκτιμήσει περισσότερα στοιχεία, καθιστώντας την εκτίμηση λιγότερο αξιόπιστη.</w:t>
      </w:r>
    </w:p>
    <w:p w14:paraId="763FDFB9" w14:textId="77777777" w:rsidR="00CE2897" w:rsidRPr="00CE2897" w:rsidRDefault="00CE2897" w:rsidP="00CE2897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E2897">
        <w:rPr>
          <w:rFonts w:ascii="Courier New" w:hAnsi="Courier New" w:cs="Courier New"/>
          <w:b/>
          <w:bCs/>
          <w:lang w:val="el-GR"/>
        </w:rPr>
        <w:t xml:space="preserve">3. Ιδιοτιμές, Βαθμίδα και Κατανομή </w:t>
      </w:r>
      <w:r w:rsidRPr="00CE2897">
        <w:rPr>
          <w:rFonts w:ascii="Courier New" w:hAnsi="Courier New" w:cs="Courier New"/>
          <w:b/>
          <w:bCs/>
        </w:rPr>
        <w:t>Wishart</w:t>
      </w:r>
    </w:p>
    <w:p w14:paraId="0B76ADA8" w14:textId="0D7608A9" w:rsidR="00CE2897" w:rsidRPr="00CE2897" w:rsidRDefault="00CE2897" w:rsidP="00CE2897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E2897">
        <w:rPr>
          <w:rFonts w:ascii="Courier New" w:hAnsi="Courier New" w:cs="Courier New"/>
          <w:lang w:val="el-GR"/>
        </w:rPr>
        <w:t xml:space="preserve">Το εκτιμώμενο μητρώο αυτοσυσχέτισης </w:t>
      </w:r>
      <m:oMath>
        <m:acc>
          <m:accPr>
            <m:ctrlPr>
              <w:rPr>
                <w:rFonts w:ascii="Cambria Math" w:hAnsi="Cambria Math" w:cs="Courier New"/>
                <w:lang w:val="el-GR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R</m:t>
                </m:r>
                <m:ctrlPr>
                  <w:rPr>
                    <w:rFonts w:ascii="Cambria Math" w:hAnsi="Cambria Math" w:cs="Courier New"/>
                    <w:lang w:val="el-GR"/>
                  </w:rPr>
                </m:ctrlPr>
              </m:e>
              <m:sub>
                <m:r>
                  <w:rPr>
                    <w:rFonts w:ascii="Cambria Math" w:hAnsi="Cambria Math" w:cs="Courier New"/>
                  </w:rPr>
                  <m:t>xx</m:t>
                </m:r>
              </m:sub>
            </m:sSub>
          </m:e>
        </m:acc>
      </m:oMath>
      <w:r w:rsidRPr="00CE2897">
        <w:rPr>
          <w:rFonts w:ascii="Courier New" w:hAnsi="Courier New" w:cs="Courier New"/>
          <w:lang w:val="el-GR"/>
        </w:rPr>
        <w:t xml:space="preserve"> ακολουθεί κατανομή </w:t>
      </w:r>
      <w:r w:rsidRPr="00CE2897">
        <w:rPr>
          <w:rFonts w:ascii="Courier New" w:hAnsi="Courier New" w:cs="Courier New"/>
        </w:rPr>
        <w:t>Wishart</w:t>
      </w:r>
      <w:r w:rsidRPr="00CE2897">
        <w:rPr>
          <w:rFonts w:ascii="Courier New" w:hAnsi="Courier New" w:cs="Courier New"/>
          <w:lang w:val="el-GR"/>
        </w:rPr>
        <w:t xml:space="preserve"> για </w:t>
      </w:r>
      <w:proofErr w:type="spellStart"/>
      <w:r w:rsidRPr="00CE2897">
        <w:rPr>
          <w:rFonts w:ascii="Courier New" w:hAnsi="Courier New" w:cs="Courier New"/>
          <w:lang w:val="el-GR"/>
        </w:rPr>
        <w:t>γκαουσιανές</w:t>
      </w:r>
      <w:proofErr w:type="spellEnd"/>
      <w:r w:rsidRPr="00CE2897">
        <w:rPr>
          <w:rFonts w:ascii="Courier New" w:hAnsi="Courier New" w:cs="Courier New"/>
          <w:lang w:val="el-GR"/>
        </w:rPr>
        <w:t xml:space="preserve"> υλοποιήσεις, με</w:t>
      </w:r>
      <w:r w:rsidR="006F6F06" w:rsidRPr="006F6F06">
        <w:rPr>
          <w:rFonts w:ascii="Courier New" w:hAnsi="Courier New" w:cs="Courier New"/>
          <w:lang w:val="el-GR"/>
        </w:rPr>
        <w:t xml:space="preserve"> </w:t>
      </w:r>
      <m:oMath>
        <m:r>
          <w:rPr>
            <w:rFonts w:ascii="Cambria Math" w:hAnsi="Cambria Math" w:cs="Courier New"/>
          </w:rPr>
          <m:t>N</m:t>
        </m:r>
        <m:acc>
          <m:accPr>
            <m:ctrlPr>
              <w:rPr>
                <w:rFonts w:ascii="Cambria Math" w:hAnsi="Cambria Math" w:cs="Courier New"/>
                <w:lang w:val="el-GR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R</m:t>
                </m:r>
                <m:ctrlPr>
                  <w:rPr>
                    <w:rFonts w:ascii="Cambria Math" w:hAnsi="Cambria Math" w:cs="Courier New"/>
                    <w:lang w:val="el-GR"/>
                  </w:rPr>
                </m:ctrlPr>
              </m:e>
              <m:sub>
                <m:r>
                  <w:rPr>
                    <w:rFonts w:ascii="Cambria Math" w:hAnsi="Cambria Math" w:cs="Courier New"/>
                  </w:rPr>
                  <m:t>xx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ourier New"/>
            <w:lang w:val="el-GR"/>
          </w:rPr>
          <m:t>∼</m:t>
        </m:r>
        <m:sSub>
          <m:sSubPr>
            <m:ctrlPr>
              <w:rPr>
                <w:rFonts w:ascii="Cambria Math" w:hAnsi="Cambria Math" w:cs="Courier New"/>
                <w:i/>
                <w:lang w:val="el-GR"/>
              </w:rPr>
            </m:ctrlPr>
          </m:sSubPr>
          <m:e>
            <m:r>
              <w:rPr>
                <w:rFonts w:ascii="Cambria Math" w:hAnsi="Cambria Math" w:cs="Courier New"/>
              </w:rPr>
              <m:t>W</m:t>
            </m:r>
            <m:ctrlPr>
              <w:rPr>
                <w:rFonts w:ascii="Cambria Math" w:hAnsi="Cambria Math" w:cs="Courier New"/>
                <w:lang w:val="el-GR"/>
              </w:rPr>
            </m:ctrlPr>
          </m:e>
          <m:sub>
            <m:r>
              <w:rPr>
                <w:rFonts w:ascii="Cambria Math" w:hAnsi="Cambria Math" w:cs="Courier New"/>
              </w:rPr>
              <m:t>M</m:t>
            </m:r>
          </m:sub>
        </m:sSub>
        <m:d>
          <m:dPr>
            <m:ctrlPr>
              <w:rPr>
                <w:rFonts w:ascii="Cambria Math" w:hAnsi="Cambria Math" w:cs="Courier New"/>
                <w:i/>
                <w:lang w:val="el-GR"/>
              </w:rPr>
            </m:ctrlPr>
          </m:dPr>
          <m:e>
            <m:r>
              <w:rPr>
                <w:rFonts w:ascii="Cambria Math" w:hAnsi="Cambria Math" w:cs="Courier New"/>
              </w:rPr>
              <m:t>N</m:t>
            </m:r>
            <m:r>
              <w:rPr>
                <w:rFonts w:ascii="Cambria Math" w:hAnsi="Cambria Math" w:cs="Courier New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="Courier New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R</m:t>
                </m:r>
              </m:e>
              <m:sub>
                <m:r>
                  <w:rPr>
                    <w:rFonts w:ascii="Cambria Math" w:hAnsi="Cambria Math" w:cs="Courier New"/>
                  </w:rPr>
                  <m:t>xx</m:t>
                </m:r>
              </m:sub>
            </m:sSub>
          </m:e>
        </m:d>
      </m:oMath>
      <w:r w:rsidRPr="00CE2897">
        <w:rPr>
          <w:rFonts w:ascii="Courier New" w:hAnsi="Courier New" w:cs="Courier New"/>
          <w:lang w:val="el-GR"/>
        </w:rPr>
        <w:t xml:space="preserve">. Η διακύμανση κάθε στοιχείου του εκτιμητή εξαρτάται αντιστρόφως ανάλογα από το </w:t>
      </w:r>
      <w:r w:rsidRPr="00CE2897">
        <w:rPr>
          <w:rFonts w:ascii="Courier New" w:hAnsi="Courier New" w:cs="Courier New"/>
        </w:rPr>
        <w:t>N</w:t>
      </w:r>
      <w:r w:rsidRPr="00CE2897">
        <w:rPr>
          <w:rFonts w:ascii="Courier New" w:hAnsi="Courier New" w:cs="Courier New"/>
          <w:lang w:val="el-GR"/>
        </w:rPr>
        <w:t xml:space="preserve"> και δεν επηρεάζεται άμεσα από το </w:t>
      </w:r>
      <w:r w:rsidRPr="00CE2897">
        <w:rPr>
          <w:rFonts w:ascii="Courier New" w:hAnsi="Courier New" w:cs="Courier New"/>
        </w:rPr>
        <w:t>M</w:t>
      </w:r>
      <w:r w:rsidRPr="00CE2897">
        <w:rPr>
          <w:rFonts w:ascii="Courier New" w:hAnsi="Courier New" w:cs="Courier New"/>
          <w:lang w:val="el-GR"/>
        </w:rPr>
        <w:t>. Η μέγιστη βαθμίδα (</w:t>
      </w:r>
      <w:r w:rsidRPr="00CE2897">
        <w:rPr>
          <w:rFonts w:ascii="Courier New" w:hAnsi="Courier New" w:cs="Courier New"/>
        </w:rPr>
        <w:t>rank</w:t>
      </w:r>
      <w:r w:rsidRPr="00CE2897">
        <w:rPr>
          <w:rFonts w:ascii="Courier New" w:hAnsi="Courier New" w:cs="Courier New"/>
          <w:lang w:val="el-GR"/>
        </w:rPr>
        <w:t xml:space="preserve">) του μητρώου είναι </w:t>
      </w:r>
      <m:oMath>
        <m:r>
          <m:rPr>
            <m:nor/>
          </m:rPr>
          <w:rPr>
            <w:rFonts w:ascii="Cambria Math" w:hAnsi="Cambria Math" w:cs="Courier New"/>
          </w:rPr>
          <m:t>rank</m:t>
        </m:r>
        <m:d>
          <m:dPr>
            <m:ctrlPr>
              <w:rPr>
                <w:rFonts w:ascii="Cambria Math" w:hAnsi="Cambria Math" w:cs="Courier New"/>
                <w:i/>
                <w:lang w:val="el-GR"/>
              </w:rPr>
            </m:ctrlPr>
          </m:dPr>
          <m:e>
            <m:acc>
              <m:accPr>
                <m:ctrlPr>
                  <w:rPr>
                    <w:rFonts w:ascii="Cambria Math" w:hAnsi="Cambria Math" w:cs="Courier New"/>
                    <w:lang w:val="el-G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R</m:t>
                    </m:r>
                    <m:ctrlPr>
                      <w:rPr>
                        <w:rFonts w:ascii="Cambria Math" w:hAnsi="Cambria Math" w:cs="Courier New"/>
                        <w:lang w:val="el-GR"/>
                      </w:rPr>
                    </m:ctrlPr>
                  </m:e>
                  <m:sub>
                    <m:r>
                      <w:rPr>
                        <w:rFonts w:ascii="Cambria Math" w:hAnsi="Cambria Math" w:cs="Courier New"/>
                      </w:rPr>
                      <m:t>xx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 w:cs="Courier New"/>
            <w:lang w:val="el-GR"/>
          </w:rPr>
          <m:t>≤</m:t>
        </m:r>
        <m:func>
          <m:funcPr>
            <m:ctrlPr>
              <w:rPr>
                <w:rFonts w:ascii="Cambria Math" w:hAnsi="Cambria Math" w:cs="Courier Ne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</w:rPr>
              <m:t>min</m:t>
            </m:r>
            <m:ctrlPr>
              <w:rPr>
                <w:rFonts w:ascii="Cambria Math" w:hAnsi="Cambria Math" w:cs="Courier New"/>
                <w:i/>
                <w:lang w:val="el-GR"/>
              </w:rPr>
            </m:ctrlPr>
          </m:fName>
          <m:e>
            <m:d>
              <m:dPr>
                <m:ctrlPr>
                  <w:rPr>
                    <w:rFonts w:ascii="Cambria Math" w:hAnsi="Cambria Math" w:cs="Courier New"/>
                    <w:i/>
                    <w:lang w:val="el-GR"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M</m:t>
                </m:r>
                <m:r>
                  <w:rPr>
                    <w:rFonts w:ascii="Cambria Math" w:hAnsi="Cambria Math" w:cs="Courier New"/>
                    <w:lang w:val="el-GR"/>
                  </w:rPr>
                  <m:t>,</m:t>
                </m:r>
                <m:r>
                  <w:rPr>
                    <w:rFonts w:ascii="Cambria Math" w:hAnsi="Cambria Math" w:cs="Courier New"/>
                  </w:rPr>
                  <m:t>N</m:t>
                </m:r>
              </m:e>
            </m:d>
          </m:e>
        </m:func>
      </m:oMath>
      <w:r w:rsidRPr="00CE2897">
        <w:rPr>
          <w:rFonts w:ascii="Courier New" w:hAnsi="Courier New" w:cs="Courier New"/>
          <w:lang w:val="el-GR"/>
        </w:rPr>
        <w:t xml:space="preserve">. Σε περίπτωση που </w:t>
      </w:r>
      <w:r w:rsidRPr="00CE2897">
        <w:rPr>
          <w:rFonts w:ascii="Courier New" w:hAnsi="Courier New" w:cs="Courier New"/>
        </w:rPr>
        <w:t>N</w:t>
      </w:r>
      <w:r w:rsidRPr="00CE2897">
        <w:rPr>
          <w:rFonts w:ascii="Courier New" w:hAnsi="Courier New" w:cs="Courier New"/>
          <w:lang w:val="el-GR"/>
        </w:rPr>
        <w:t xml:space="preserve"> &lt; </w:t>
      </w:r>
      <w:r w:rsidRPr="00CE2897">
        <w:rPr>
          <w:rFonts w:ascii="Courier New" w:hAnsi="Courier New" w:cs="Courier New"/>
        </w:rPr>
        <w:t>M</w:t>
      </w:r>
      <w:r w:rsidRPr="00CE2897">
        <w:rPr>
          <w:rFonts w:ascii="Courier New" w:hAnsi="Courier New" w:cs="Courier New"/>
          <w:lang w:val="el-GR"/>
        </w:rPr>
        <w:t xml:space="preserve">, προκύπτει </w:t>
      </w:r>
      <w:proofErr w:type="spellStart"/>
      <w:r w:rsidRPr="00CE2897">
        <w:rPr>
          <w:rFonts w:ascii="Courier New" w:hAnsi="Courier New" w:cs="Courier New"/>
          <w:lang w:val="el-GR"/>
        </w:rPr>
        <w:t>υποδειγματοληψία</w:t>
      </w:r>
      <w:proofErr w:type="spellEnd"/>
      <w:r w:rsidRPr="00CE2897">
        <w:rPr>
          <w:rFonts w:ascii="Courier New" w:hAnsi="Courier New" w:cs="Courier New"/>
          <w:lang w:val="el-GR"/>
        </w:rPr>
        <w:t xml:space="preserve"> και το </w:t>
      </w:r>
      <w:r w:rsidRPr="00CE2897">
        <w:rPr>
          <w:rFonts w:ascii="Courier New" w:hAnsi="Courier New" w:cs="Courier New"/>
          <w:lang w:val="el-GR"/>
        </w:rPr>
        <w:lastRenderedPageBreak/>
        <w:t xml:space="preserve">μητρώο </w:t>
      </w:r>
      <m:oMath>
        <m:acc>
          <m:accPr>
            <m:ctrlPr>
              <w:rPr>
                <w:rFonts w:ascii="Cambria Math" w:hAnsi="Cambria Math" w:cs="Courier New"/>
                <w:lang w:val="el-GR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R</m:t>
                </m:r>
                <m:ctrlPr>
                  <w:rPr>
                    <w:rFonts w:ascii="Cambria Math" w:hAnsi="Cambria Math" w:cs="Courier New"/>
                    <w:lang w:val="el-GR"/>
                  </w:rPr>
                </m:ctrlPr>
              </m:e>
              <m:sub>
                <m:r>
                  <w:rPr>
                    <w:rFonts w:ascii="Cambria Math" w:hAnsi="Cambria Math" w:cs="Courier New"/>
                  </w:rPr>
                  <m:t>xx</m:t>
                </m:r>
              </m:sub>
            </m:sSub>
          </m:e>
        </m:acc>
      </m:oMath>
      <w:r w:rsidRPr="00CE2897">
        <w:rPr>
          <w:rFonts w:ascii="Courier New" w:hAnsi="Courier New" w:cs="Courier New"/>
          <w:lang w:val="el-GR"/>
        </w:rPr>
        <w:t xml:space="preserve"> γίνεται</w:t>
      </w:r>
      <w:r w:rsidR="006F6F06" w:rsidRPr="006F6F06">
        <w:rPr>
          <w:rFonts w:ascii="Courier New" w:hAnsi="Courier New" w:cs="Courier New"/>
          <w:lang w:val="el-GR"/>
        </w:rPr>
        <w:t xml:space="preserve"> </w:t>
      </w:r>
      <w:r w:rsidRPr="00CE2897">
        <w:rPr>
          <w:rFonts w:ascii="Courier New" w:hAnsi="Courier New" w:cs="Courier New"/>
        </w:rPr>
        <w:t>singular</w:t>
      </w:r>
      <w:r w:rsidRPr="00CE2897">
        <w:rPr>
          <w:rFonts w:ascii="Courier New" w:hAnsi="Courier New" w:cs="Courier New"/>
          <w:lang w:val="el-GR"/>
        </w:rPr>
        <w:t xml:space="preserve">, με αποτέλεσμα μικρές ιδιοτιμές να καταρρέουν στο μηδέν και τη διάκριση μεταξύ </w:t>
      </w:r>
      <w:proofErr w:type="spellStart"/>
      <w:r w:rsidRPr="00CE2897">
        <w:rPr>
          <w:rFonts w:ascii="Courier New" w:hAnsi="Courier New" w:cs="Courier New"/>
          <w:lang w:val="el-GR"/>
        </w:rPr>
        <w:t>υπόχωρων</w:t>
      </w:r>
      <w:proofErr w:type="spellEnd"/>
      <w:r w:rsidRPr="00CE2897">
        <w:rPr>
          <w:rFonts w:ascii="Courier New" w:hAnsi="Courier New" w:cs="Courier New"/>
          <w:lang w:val="el-GR"/>
        </w:rPr>
        <w:t xml:space="preserve"> σήματος και θορύβου να καθίσταται αναξιόπιστη.</w:t>
      </w:r>
    </w:p>
    <w:p w14:paraId="62F0AA38" w14:textId="77777777" w:rsidR="00CE2897" w:rsidRPr="00CE2897" w:rsidRDefault="00CE2897" w:rsidP="00CE2897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E2897">
        <w:rPr>
          <w:rFonts w:ascii="Courier New" w:hAnsi="Courier New" w:cs="Courier New"/>
          <w:b/>
          <w:bCs/>
          <w:lang w:val="el-GR"/>
        </w:rPr>
        <w:t>4. Συμβιβασμός (</w:t>
      </w:r>
      <w:r w:rsidRPr="00CE2897">
        <w:rPr>
          <w:rFonts w:ascii="Courier New" w:hAnsi="Courier New" w:cs="Courier New"/>
          <w:b/>
          <w:bCs/>
        </w:rPr>
        <w:t>Trade</w:t>
      </w:r>
      <w:r w:rsidRPr="00CE2897">
        <w:rPr>
          <w:rFonts w:ascii="Courier New" w:hAnsi="Courier New" w:cs="Courier New"/>
          <w:b/>
          <w:bCs/>
          <w:lang w:val="el-GR"/>
        </w:rPr>
        <w:t>-</w:t>
      </w:r>
      <w:r w:rsidRPr="00CE2897">
        <w:rPr>
          <w:rFonts w:ascii="Courier New" w:hAnsi="Courier New" w:cs="Courier New"/>
          <w:b/>
          <w:bCs/>
        </w:rPr>
        <w:t>off</w:t>
      </w:r>
      <w:r w:rsidRPr="00CE2897">
        <w:rPr>
          <w:rFonts w:ascii="Courier New" w:hAnsi="Courier New" w:cs="Courier New"/>
          <w:b/>
          <w:bCs/>
          <w:lang w:val="el-GR"/>
        </w:rPr>
        <w:t xml:space="preserve">) μεταξύ </w:t>
      </w:r>
      <w:r w:rsidRPr="00CE2897">
        <w:rPr>
          <w:rFonts w:ascii="Courier New" w:hAnsi="Courier New" w:cs="Courier New"/>
          <w:b/>
          <w:bCs/>
        </w:rPr>
        <w:t>M</w:t>
      </w:r>
      <w:r w:rsidRPr="00CE2897">
        <w:rPr>
          <w:rFonts w:ascii="Courier New" w:hAnsi="Courier New" w:cs="Courier New"/>
          <w:b/>
          <w:bCs/>
          <w:lang w:val="el-GR"/>
        </w:rPr>
        <w:t xml:space="preserve"> και </w:t>
      </w:r>
      <w:r w:rsidRPr="00CE2897">
        <w:rPr>
          <w:rFonts w:ascii="Courier New" w:hAnsi="Courier New" w:cs="Courier New"/>
          <w:b/>
          <w:bCs/>
        </w:rPr>
        <w:t>N</w:t>
      </w:r>
    </w:p>
    <w:p w14:paraId="45BF1C48" w14:textId="12089C6D" w:rsidR="00CE2897" w:rsidRPr="00CE2897" w:rsidRDefault="00CE2897" w:rsidP="00CE2897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E2897">
        <w:rPr>
          <w:rFonts w:ascii="Courier New" w:hAnsi="Courier New" w:cs="Courier New"/>
          <w:lang w:val="el-GR"/>
        </w:rPr>
        <w:t xml:space="preserve">Ο βέλτιστος συμβιβασμός εξαρτάται από τη συνολική διαθέσιμη πληροφορία που δίνεται από το γινόμενο </w:t>
      </w:r>
      <w:r w:rsidRPr="00CE2897">
        <w:rPr>
          <w:rFonts w:ascii="Courier New" w:hAnsi="Courier New" w:cs="Courier New"/>
        </w:rPr>
        <w:t>NM</w:t>
      </w:r>
      <w:r w:rsidRPr="00CE2897">
        <w:rPr>
          <w:rFonts w:ascii="Courier New" w:hAnsi="Courier New" w:cs="Courier New"/>
          <w:lang w:val="el-GR"/>
        </w:rPr>
        <w:t xml:space="preserve">. Πρακτικά, για τεχνικές ανάλυσης </w:t>
      </w:r>
      <w:proofErr w:type="spellStart"/>
      <w:r w:rsidRPr="00CE2897">
        <w:rPr>
          <w:rFonts w:ascii="Courier New" w:hAnsi="Courier New" w:cs="Courier New"/>
          <w:lang w:val="el-GR"/>
        </w:rPr>
        <w:t>υποχώρων</w:t>
      </w:r>
      <w:proofErr w:type="spellEnd"/>
      <w:r w:rsidRPr="00CE2897">
        <w:rPr>
          <w:rFonts w:ascii="Courier New" w:hAnsi="Courier New" w:cs="Courier New"/>
          <w:lang w:val="el-GR"/>
        </w:rPr>
        <w:t xml:space="preserve"> (π.χ. </w:t>
      </w:r>
      <w:r w:rsidRPr="00CE2897">
        <w:rPr>
          <w:rFonts w:ascii="Courier New" w:hAnsi="Courier New" w:cs="Courier New"/>
        </w:rPr>
        <w:t>Pisarenko</w:t>
      </w:r>
      <w:r w:rsidRPr="00CE2897">
        <w:rPr>
          <w:rFonts w:ascii="Courier New" w:hAnsi="Courier New" w:cs="Courier New"/>
          <w:lang w:val="el-GR"/>
        </w:rPr>
        <w:t xml:space="preserve">, </w:t>
      </w:r>
      <w:r w:rsidRPr="00CE2897">
        <w:rPr>
          <w:rFonts w:ascii="Courier New" w:hAnsi="Courier New" w:cs="Courier New"/>
        </w:rPr>
        <w:t>MUSIC</w:t>
      </w:r>
      <w:r w:rsidRPr="00CE2897">
        <w:rPr>
          <w:rFonts w:ascii="Courier New" w:hAnsi="Courier New" w:cs="Courier New"/>
          <w:lang w:val="el-GR"/>
        </w:rPr>
        <w:t xml:space="preserve">) είναι απαραίτητο να ισχύει </w:t>
      </w:r>
      <m:oMath>
        <m:r>
          <w:rPr>
            <w:rFonts w:ascii="Cambria Math" w:hAnsi="Cambria Math" w:cs="Courier New"/>
          </w:rPr>
          <m:t>N</m:t>
        </m:r>
        <m:r>
          <w:rPr>
            <w:rFonts w:ascii="Cambria Math" w:hAnsi="Cambria Math" w:cs="Courier New"/>
            <w:lang w:val="el-GR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lang w:val="el-GR"/>
          </w:rPr>
          <m:t>≳</m:t>
        </m:r>
        <m:r>
          <w:rPr>
            <w:rFonts w:ascii="Cambria Math" w:hAnsi="Cambria Math" w:cs="Courier New"/>
          </w:rPr>
          <m:t>M</m:t>
        </m:r>
        <m:r>
          <w:rPr>
            <w:rFonts w:ascii="Cambria Math" w:hAnsi="Cambria Math" w:cs="Courier New"/>
            <w:lang w:val="el-GR"/>
          </w:rPr>
          <m:t xml:space="preserve"> </m:t>
        </m:r>
      </m:oMath>
      <w:r w:rsidRPr="00CE2897">
        <w:rPr>
          <w:rFonts w:ascii="Courier New" w:hAnsi="Courier New" w:cs="Courier New"/>
          <w:lang w:val="el-GR"/>
        </w:rPr>
        <w:t xml:space="preserve">και </w:t>
      </w:r>
      <m:oMath>
        <m:r>
          <w:rPr>
            <w:rFonts w:ascii="Cambria Math" w:hAnsi="Cambria Math" w:cs="Courier New"/>
          </w:rPr>
          <m:t>N</m:t>
        </m:r>
        <m:r>
          <w:rPr>
            <w:rFonts w:ascii="Cambria Math" w:hAnsi="Cambria Math" w:cs="Courier New"/>
            <w:lang w:val="el-GR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lang w:val="el-GR"/>
          </w:rPr>
          <m:t>≫</m:t>
        </m:r>
        <m:r>
          <w:rPr>
            <w:rFonts w:ascii="Cambria Math" w:hAnsi="Cambria Math" w:cs="Courier New"/>
          </w:rPr>
          <m:t>P</m:t>
        </m:r>
      </m:oMath>
      <w:r w:rsidRPr="00CE2897">
        <w:rPr>
          <w:rFonts w:ascii="Courier New" w:hAnsi="Courier New" w:cs="Courier New"/>
          <w:lang w:val="el-GR"/>
        </w:rPr>
        <w:t xml:space="preserve">, ώστε οι </w:t>
      </w:r>
      <w:r w:rsidRPr="00CE2897">
        <w:rPr>
          <w:rFonts w:ascii="Courier New" w:hAnsi="Courier New" w:cs="Courier New"/>
        </w:rPr>
        <w:t>M</w:t>
      </w:r>
      <w:r w:rsidRPr="00CE2897">
        <w:rPr>
          <w:rFonts w:ascii="Courier New" w:hAnsi="Courier New" w:cs="Courier New"/>
          <w:lang w:val="el-GR"/>
        </w:rPr>
        <w:t>-</w:t>
      </w:r>
      <w:r w:rsidRPr="00CE2897">
        <w:rPr>
          <w:rFonts w:ascii="Courier New" w:hAnsi="Courier New" w:cs="Courier New"/>
        </w:rPr>
        <w:t>P</w:t>
      </w:r>
      <w:r w:rsidRPr="00CE2897">
        <w:rPr>
          <w:rFonts w:ascii="Courier New" w:hAnsi="Courier New" w:cs="Courier New"/>
          <w:lang w:val="el-GR"/>
        </w:rPr>
        <w:t xml:space="preserve"> μικρότερες ιδιοτιμές που αντιστοιχούν στο θόρυβο να συγκλίνουν καθαρά στη διασπορά θορύβου </w:t>
      </w:r>
      <m:oMath>
        <m:sSubSup>
          <m:sSubSupPr>
            <m:ctrlPr>
              <w:rPr>
                <w:rFonts w:ascii="Cambria Math" w:hAnsi="Cambria Math" w:cs="Courier New"/>
                <w:i/>
                <w:lang w:val="el-G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σ</m:t>
            </m:r>
            <m:ctrlPr>
              <w:rPr>
                <w:rFonts w:ascii="Cambria Math" w:hAnsi="Cambria Math" w:cs="Courier New"/>
                <w:lang w:val="el-GR"/>
              </w:rPr>
            </m:ctrlPr>
          </m:e>
          <m:sub>
            <m:r>
              <w:rPr>
                <w:rFonts w:ascii="Cambria Math" w:hAnsi="Cambria Math" w:cs="Courier New"/>
              </w:rPr>
              <m:t>W</m:t>
            </m:r>
          </m:sub>
          <m:sup>
            <m:r>
              <w:rPr>
                <w:rFonts w:ascii="Cambria Math" w:hAnsi="Cambria Math" w:cs="Courier New"/>
                <w:lang w:val="el-GR"/>
              </w:rPr>
              <m:t>2</m:t>
            </m:r>
          </m:sup>
        </m:sSubSup>
      </m:oMath>
      <w:r w:rsidRPr="00CE2897">
        <w:rPr>
          <w:rFonts w:ascii="Courier New" w:hAnsi="Courier New" w:cs="Courier New"/>
          <w:lang w:val="el-GR"/>
        </w:rPr>
        <w:t xml:space="preserve"> και να ξεχωρίζουν αποτελεσματικά από τις </w:t>
      </w:r>
      <w:r w:rsidRPr="00CE2897">
        <w:rPr>
          <w:rFonts w:ascii="Courier New" w:hAnsi="Courier New" w:cs="Courier New"/>
        </w:rPr>
        <w:t>P</w:t>
      </w:r>
      <w:r w:rsidRPr="00CE2897">
        <w:rPr>
          <w:rFonts w:ascii="Courier New" w:hAnsi="Courier New" w:cs="Courier New"/>
          <w:lang w:val="el-GR"/>
        </w:rPr>
        <w:t xml:space="preserve"> μεγαλύτερες ιδιοτιμές του σήματος. Ένας εμπειρικός κανόνας για αξιόπιστη ιδιοανάλυση είναι να επιλέγεται </w:t>
      </w:r>
      <m:oMath>
        <m:r>
          <w:rPr>
            <w:rFonts w:ascii="Cambria Math" w:hAnsi="Cambria Math" w:cs="Courier New"/>
          </w:rPr>
          <m:t>N</m:t>
        </m:r>
        <m:r>
          <m:rPr>
            <m:sty m:val="p"/>
          </m:rPr>
          <w:rPr>
            <w:rFonts w:ascii="Cambria Math" w:hAnsi="Cambria Math" w:cs="Courier New"/>
            <w:lang w:val="el-GR"/>
          </w:rPr>
          <m:t>≈</m:t>
        </m:r>
        <m:d>
          <m:dPr>
            <m:ctrlPr>
              <w:rPr>
                <w:rFonts w:ascii="Cambria Math" w:hAnsi="Cambria Math" w:cs="Courier New"/>
                <w:i/>
                <w:lang w:val="el-GR"/>
              </w:rPr>
            </m:ctrlPr>
          </m:dPr>
          <m:e>
            <m:r>
              <w:rPr>
                <w:rFonts w:ascii="Cambria Math" w:hAnsi="Cambria Math" w:cs="Courier New"/>
                <w:lang w:val="el-GR"/>
              </w:rPr>
              <m:t>2-4</m:t>
            </m:r>
          </m:e>
        </m:d>
        <m:r>
          <w:rPr>
            <w:rFonts w:ascii="Cambria Math" w:hAnsi="Cambria Math" w:cs="Courier New"/>
          </w:rPr>
          <m:t>M</m:t>
        </m:r>
      </m:oMath>
      <w:r w:rsidRPr="00CE2897">
        <w:rPr>
          <w:rFonts w:ascii="Courier New" w:hAnsi="Courier New" w:cs="Courier New"/>
          <w:lang w:val="el-GR"/>
        </w:rPr>
        <w:t>.</w:t>
      </w:r>
    </w:p>
    <w:p w14:paraId="4FACCC40" w14:textId="77777777" w:rsidR="00CE2897" w:rsidRPr="00900BEB" w:rsidRDefault="00CE2897" w:rsidP="00CE2897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CE2897">
        <w:rPr>
          <w:rFonts w:ascii="Courier New" w:hAnsi="Courier New" w:cs="Courier New"/>
          <w:lang w:val="el-GR"/>
        </w:rPr>
        <w:t xml:space="preserve">Συνεπώς, για αξιόπιστη και αποτελεσματική εκτίμηση του μητρώου αυτοσυσχέτισης μιας </w:t>
      </w:r>
      <w:r w:rsidRPr="00CE2897">
        <w:rPr>
          <w:rFonts w:ascii="Courier New" w:hAnsi="Courier New" w:cs="Courier New"/>
        </w:rPr>
        <w:t>P</w:t>
      </w:r>
      <w:r w:rsidRPr="00CE2897">
        <w:rPr>
          <w:rFonts w:ascii="Courier New" w:hAnsi="Courier New" w:cs="Courier New"/>
          <w:lang w:val="el-GR"/>
        </w:rPr>
        <w:t>-</w:t>
      </w:r>
      <w:proofErr w:type="spellStart"/>
      <w:r w:rsidRPr="00CE2897">
        <w:rPr>
          <w:rFonts w:ascii="Courier New" w:hAnsi="Courier New" w:cs="Courier New"/>
          <w:lang w:val="el-GR"/>
        </w:rPr>
        <w:t>οστής</w:t>
      </w:r>
      <w:proofErr w:type="spellEnd"/>
      <w:r w:rsidRPr="00CE2897">
        <w:rPr>
          <w:rFonts w:ascii="Courier New" w:hAnsi="Courier New" w:cs="Courier New"/>
          <w:lang w:val="el-GR"/>
        </w:rPr>
        <w:t xml:space="preserve"> τάξης στοχαστικής διαδικασίας, απαιτείται σωστή ισορροπία μεταξύ των παραμέτρων </w:t>
      </w:r>
      <w:r w:rsidRPr="00CE2897">
        <w:rPr>
          <w:rFonts w:ascii="Courier New" w:hAnsi="Courier New" w:cs="Courier New"/>
        </w:rPr>
        <w:t>M</w:t>
      </w:r>
      <w:r w:rsidRPr="00CE2897">
        <w:rPr>
          <w:rFonts w:ascii="Courier New" w:hAnsi="Courier New" w:cs="Courier New"/>
          <w:lang w:val="el-GR"/>
        </w:rPr>
        <w:t xml:space="preserve"> και </w:t>
      </w:r>
      <w:r w:rsidRPr="00CE2897">
        <w:rPr>
          <w:rFonts w:ascii="Courier New" w:hAnsi="Courier New" w:cs="Courier New"/>
        </w:rPr>
        <w:t>N</w:t>
      </w:r>
      <w:r w:rsidRPr="00CE2897">
        <w:rPr>
          <w:rFonts w:ascii="Courier New" w:hAnsi="Courier New" w:cs="Courier New"/>
          <w:lang w:val="el-GR"/>
        </w:rPr>
        <w:t>, με προσεκτική εξέταση των αναγκών της κάθε εφαρμογής όσον αφορά την ακρίβεια εκτίμησης, τη διακριτική ικανότητα φάσματος και την πρακτική διαχείριση της υπολογιστικής πολυπλοκότητας.</w:t>
      </w:r>
    </w:p>
    <w:p w14:paraId="12D1A73E" w14:textId="77777777" w:rsidR="004A4DD9" w:rsidRPr="00900BEB" w:rsidRDefault="004A4DD9" w:rsidP="00CE2897">
      <w:pPr>
        <w:tabs>
          <w:tab w:val="left" w:pos="2513"/>
        </w:tabs>
        <w:rPr>
          <w:rFonts w:ascii="Courier New" w:hAnsi="Courier New" w:cs="Courier New"/>
          <w:lang w:val="el-GR"/>
        </w:rPr>
      </w:pPr>
    </w:p>
    <w:p w14:paraId="5F65A27F" w14:textId="11CF548E" w:rsidR="004A4DD9" w:rsidRPr="00900BEB" w:rsidRDefault="004A4DD9" w:rsidP="00CE2897">
      <w:pPr>
        <w:tabs>
          <w:tab w:val="left" w:pos="2513"/>
        </w:tabs>
        <w:rPr>
          <w:rFonts w:ascii="Courier New" w:hAnsi="Courier New" w:cs="Courier New"/>
          <w:lang w:val="el-GR"/>
        </w:rPr>
      </w:pPr>
      <w:proofErr w:type="spellStart"/>
      <w:r>
        <w:rPr>
          <w:rFonts w:ascii="Courier New" w:hAnsi="Courier New" w:cs="Courier New"/>
        </w:rPr>
        <w:t>askisi</w:t>
      </w:r>
      <w:proofErr w:type="spellEnd"/>
      <w:r w:rsidRPr="00900BEB">
        <w:rPr>
          <w:rFonts w:ascii="Courier New" w:hAnsi="Courier New" w:cs="Courier New"/>
          <w:lang w:val="el-GR"/>
        </w:rPr>
        <w:t>2_7.</w:t>
      </w:r>
      <w:r>
        <w:rPr>
          <w:rFonts w:ascii="Courier New" w:hAnsi="Courier New" w:cs="Courier New"/>
        </w:rPr>
        <w:t>m</w:t>
      </w:r>
      <w:r w:rsidRPr="00900BEB">
        <w:rPr>
          <w:rFonts w:ascii="Courier New" w:hAnsi="Courier New" w:cs="Courier New"/>
          <w:lang w:val="el-GR"/>
        </w:rPr>
        <w:t>:</w:t>
      </w:r>
    </w:p>
    <w:p w14:paraId="69B8FA6E" w14:textId="677CBAA6" w:rsidR="004A4DD9" w:rsidRPr="004A4DD9" w:rsidRDefault="004A4DD9" w:rsidP="00A052B6">
      <w:pPr>
        <w:shd w:val="clear" w:color="auto" w:fill="F0F0F0"/>
        <w:rPr>
          <w:lang w:val="el-GR"/>
        </w:rPr>
      </w:pPr>
      <w:r w:rsidRPr="00900BEB">
        <w:rPr>
          <w:rFonts w:ascii="Courier New" w:hAnsi="Courier New" w:cs="Courier New"/>
          <w:color w:val="888888"/>
          <w:lang w:val="el-GR"/>
        </w:rPr>
        <w:t>% -------------------------------------------------------------------------</w:t>
      </w:r>
      <w:r w:rsidRPr="00900BEB">
        <w:rPr>
          <w:rFonts w:ascii="Courier New" w:hAnsi="Courier New" w:cs="Courier New"/>
          <w:color w:val="444444"/>
          <w:lang w:val="el-GR"/>
        </w:rPr>
        <w:br/>
      </w:r>
      <w:r w:rsidRPr="00900BEB">
        <w:rPr>
          <w:rFonts w:ascii="Courier New" w:hAnsi="Courier New" w:cs="Courier New"/>
          <w:color w:val="888888"/>
          <w:lang w:val="el-GR"/>
        </w:rPr>
        <w:t xml:space="preserve">%  </w:t>
      </w:r>
      <w:r w:rsidRPr="004A4DD9">
        <w:rPr>
          <w:rFonts w:ascii="Courier New" w:hAnsi="Courier New" w:cs="Courier New"/>
          <w:color w:val="888888"/>
          <w:lang w:val="el-GR"/>
        </w:rPr>
        <w:t>ΑΣΚΗΣΗ</w:t>
      </w:r>
      <w:r w:rsidRPr="00900BEB">
        <w:rPr>
          <w:rFonts w:ascii="Courier New" w:hAnsi="Courier New" w:cs="Courier New"/>
          <w:color w:val="888888"/>
          <w:lang w:val="el-GR"/>
        </w:rPr>
        <w:t xml:space="preserve"> 2.6  (</w:t>
      </w:r>
      <w:r w:rsidRPr="004A4DD9">
        <w:rPr>
          <w:rFonts w:ascii="Courier New" w:hAnsi="Courier New" w:cs="Courier New"/>
          <w:color w:val="888888"/>
          <w:lang w:val="el-GR"/>
        </w:rPr>
        <w:t>Π</w:t>
      </w:r>
      <w:r w:rsidRPr="00900BEB">
        <w:rPr>
          <w:rFonts w:ascii="Courier New" w:hAnsi="Courier New" w:cs="Courier New"/>
          <w:color w:val="888888"/>
          <w:lang w:val="el-GR"/>
        </w:rPr>
        <w:t>-</w:t>
      </w:r>
      <w:proofErr w:type="spellStart"/>
      <w:r w:rsidRPr="004A4DD9">
        <w:rPr>
          <w:rFonts w:ascii="Courier New" w:hAnsi="Courier New" w:cs="Courier New"/>
          <w:color w:val="888888"/>
          <w:lang w:val="el-GR"/>
        </w:rPr>
        <w:t>οστή</w:t>
      </w:r>
      <w:proofErr w:type="spellEnd"/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τάξη</w:t>
      </w:r>
      <w:r w:rsidRPr="00900BEB">
        <w:rPr>
          <w:rFonts w:ascii="Courier New" w:hAnsi="Courier New" w:cs="Courier New"/>
          <w:color w:val="888888"/>
          <w:lang w:val="el-GR"/>
        </w:rPr>
        <w:t xml:space="preserve">) –  </w:t>
      </w:r>
      <w:r w:rsidRPr="004A4DD9">
        <w:rPr>
          <w:rFonts w:ascii="Courier New" w:hAnsi="Courier New" w:cs="Courier New"/>
          <w:color w:val="888888"/>
          <w:lang w:val="el-GR"/>
        </w:rPr>
        <w:t>Επίδραση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των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>
        <w:rPr>
          <w:rFonts w:ascii="Courier New" w:hAnsi="Courier New" w:cs="Courier New"/>
          <w:color w:val="888888"/>
        </w:rPr>
        <w:t>M</w:t>
      </w:r>
      <w:r w:rsidRPr="00900BEB">
        <w:rPr>
          <w:rFonts w:ascii="Courier New" w:hAnsi="Courier New" w:cs="Courier New"/>
          <w:color w:val="888888"/>
          <w:lang w:val="el-GR"/>
        </w:rPr>
        <w:t xml:space="preserve"> &amp; </w:t>
      </w:r>
      <w:r>
        <w:rPr>
          <w:rFonts w:ascii="Courier New" w:hAnsi="Courier New" w:cs="Courier New"/>
          <w:color w:val="888888"/>
        </w:rPr>
        <w:t>N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στην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εκτιμημένη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>
        <w:rPr>
          <w:rFonts w:ascii="Courier New" w:hAnsi="Courier New" w:cs="Courier New"/>
          <w:color w:val="888888"/>
        </w:rPr>
        <w:t>R</w:t>
      </w:r>
      <w:r w:rsidRPr="00900BEB">
        <w:rPr>
          <w:rFonts w:ascii="Courier New" w:hAnsi="Courier New" w:cs="Courier New"/>
          <w:color w:val="888888"/>
          <w:lang w:val="el-GR"/>
        </w:rPr>
        <w:t>_</w:t>
      </w:r>
      <w:r>
        <w:rPr>
          <w:rFonts w:ascii="Courier New" w:hAnsi="Courier New" w:cs="Courier New"/>
          <w:color w:val="888888"/>
        </w:rPr>
        <w:t>xx</w:t>
      </w:r>
      <w:r w:rsidRPr="00900BEB">
        <w:rPr>
          <w:rFonts w:ascii="Courier New" w:hAnsi="Courier New" w:cs="Courier New"/>
          <w:color w:val="444444"/>
          <w:lang w:val="el-GR"/>
        </w:rPr>
        <w:br/>
      </w:r>
      <w:r w:rsidRPr="00900BEB">
        <w:rPr>
          <w:rFonts w:ascii="Courier New" w:hAnsi="Courier New" w:cs="Courier New"/>
          <w:color w:val="888888"/>
          <w:lang w:val="el-GR"/>
        </w:rPr>
        <w:t>%  ------------------------------------------------------------------------</w:t>
      </w:r>
      <w:r w:rsidRPr="00900BEB">
        <w:rPr>
          <w:rFonts w:ascii="Courier New" w:hAnsi="Courier New" w:cs="Courier New"/>
          <w:color w:val="444444"/>
          <w:lang w:val="el-GR"/>
        </w:rPr>
        <w:br/>
      </w:r>
      <w:r w:rsidRPr="00900BEB">
        <w:rPr>
          <w:rFonts w:ascii="Courier New" w:hAnsi="Courier New" w:cs="Courier New"/>
          <w:color w:val="888888"/>
          <w:lang w:val="el-GR"/>
        </w:rPr>
        <w:t xml:space="preserve">%  • </w:t>
      </w:r>
      <w:r>
        <w:rPr>
          <w:rFonts w:ascii="Courier New" w:hAnsi="Courier New" w:cs="Courier New"/>
          <w:color w:val="888888"/>
        </w:rPr>
        <w:t>P</w:t>
      </w:r>
      <w:r w:rsidRPr="00900BEB">
        <w:rPr>
          <w:rFonts w:ascii="Courier New" w:hAnsi="Courier New" w:cs="Courier New"/>
          <w:color w:val="888888"/>
          <w:lang w:val="el-GR"/>
        </w:rPr>
        <w:t xml:space="preserve">  : </w:t>
      </w:r>
      <w:r w:rsidRPr="004A4DD9">
        <w:rPr>
          <w:rFonts w:ascii="Courier New" w:hAnsi="Courier New" w:cs="Courier New"/>
          <w:color w:val="888888"/>
          <w:lang w:val="el-GR"/>
        </w:rPr>
        <w:t>πλήθος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αρμονικών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συνιστωσών</w:t>
      </w:r>
      <w:r w:rsidRPr="00900BEB">
        <w:rPr>
          <w:rFonts w:ascii="Courier New" w:hAnsi="Courier New" w:cs="Courier New"/>
          <w:color w:val="444444"/>
          <w:lang w:val="el-GR"/>
        </w:rPr>
        <w:br/>
      </w:r>
      <w:r w:rsidRPr="00900BEB">
        <w:rPr>
          <w:rFonts w:ascii="Courier New" w:hAnsi="Courier New" w:cs="Courier New"/>
          <w:color w:val="888888"/>
          <w:lang w:val="el-GR"/>
        </w:rPr>
        <w:t xml:space="preserve">%  • </w:t>
      </w:r>
      <w:r>
        <w:rPr>
          <w:rFonts w:ascii="Courier New" w:hAnsi="Courier New" w:cs="Courier New"/>
          <w:color w:val="888888"/>
        </w:rPr>
        <w:t>M</w:t>
      </w:r>
      <w:r w:rsidRPr="00900BEB">
        <w:rPr>
          <w:rFonts w:ascii="Courier New" w:hAnsi="Courier New" w:cs="Courier New"/>
          <w:color w:val="888888"/>
          <w:lang w:val="el-GR"/>
        </w:rPr>
        <w:t xml:space="preserve">  : </w:t>
      </w:r>
      <w:r w:rsidRPr="004A4DD9">
        <w:rPr>
          <w:rFonts w:ascii="Courier New" w:hAnsi="Courier New" w:cs="Courier New"/>
          <w:color w:val="888888"/>
          <w:lang w:val="el-GR"/>
        </w:rPr>
        <w:t>μήκος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κάθε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υλοποίησης</w:t>
      </w:r>
      <w:r w:rsidRPr="00900BEB">
        <w:rPr>
          <w:rFonts w:ascii="Courier New" w:hAnsi="Courier New" w:cs="Courier New"/>
          <w:color w:val="444444"/>
          <w:lang w:val="el-GR"/>
        </w:rPr>
        <w:br/>
      </w:r>
      <w:r w:rsidRPr="00900BEB">
        <w:rPr>
          <w:rFonts w:ascii="Courier New" w:hAnsi="Courier New" w:cs="Courier New"/>
          <w:color w:val="888888"/>
          <w:lang w:val="el-GR"/>
        </w:rPr>
        <w:t xml:space="preserve">%  • </w:t>
      </w:r>
      <w:r>
        <w:rPr>
          <w:rFonts w:ascii="Courier New" w:hAnsi="Courier New" w:cs="Courier New"/>
          <w:color w:val="888888"/>
        </w:rPr>
        <w:t>N</w:t>
      </w:r>
      <w:r w:rsidRPr="00900BEB">
        <w:rPr>
          <w:rFonts w:ascii="Courier New" w:hAnsi="Courier New" w:cs="Courier New"/>
          <w:color w:val="888888"/>
          <w:lang w:val="el-GR"/>
        </w:rPr>
        <w:t xml:space="preserve">  : </w:t>
      </w:r>
      <w:r w:rsidRPr="004A4DD9">
        <w:rPr>
          <w:rFonts w:ascii="Courier New" w:hAnsi="Courier New" w:cs="Courier New"/>
          <w:color w:val="888888"/>
          <w:lang w:val="el-GR"/>
        </w:rPr>
        <w:t>πλήθος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ανεξάρτητων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υλοποιήσεων</w:t>
      </w:r>
      <w:r w:rsidRPr="00900BEB">
        <w:rPr>
          <w:rFonts w:ascii="Courier New" w:hAnsi="Courier New" w:cs="Courier New"/>
          <w:color w:val="888888"/>
          <w:lang w:val="el-GR"/>
        </w:rPr>
        <w:t xml:space="preserve">  </w:t>
      </w:r>
      <w:r w:rsidR="001F240B" w:rsidRPr="00900BEB">
        <w:rPr>
          <w:rFonts w:ascii="Courier New" w:hAnsi="Courier New" w:cs="Courier New"/>
          <w:color w:val="888888"/>
          <w:lang w:val="el-GR"/>
        </w:rPr>
        <w:br/>
      </w:r>
      <w:r w:rsidRPr="00900BEB">
        <w:rPr>
          <w:rFonts w:ascii="Courier New" w:hAnsi="Courier New" w:cs="Courier New"/>
          <w:color w:val="888888"/>
          <w:lang w:val="el-GR"/>
        </w:rPr>
        <w:t xml:space="preserve">%  • </w:t>
      </w:r>
      <w:r w:rsidRPr="004A4DD9">
        <w:rPr>
          <w:rFonts w:ascii="Courier New" w:hAnsi="Courier New" w:cs="Courier New"/>
          <w:color w:val="888888"/>
          <w:lang w:val="el-GR"/>
        </w:rPr>
        <w:t>Για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κάθε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ζεύγος</w:t>
      </w:r>
      <w:r w:rsidRPr="00900BEB">
        <w:rPr>
          <w:rFonts w:ascii="Courier New" w:hAnsi="Courier New" w:cs="Courier New"/>
          <w:color w:val="888888"/>
          <w:lang w:val="el-GR"/>
        </w:rPr>
        <w:t xml:space="preserve"> (</w:t>
      </w:r>
      <w:r>
        <w:rPr>
          <w:rFonts w:ascii="Courier New" w:hAnsi="Courier New" w:cs="Courier New"/>
          <w:color w:val="888888"/>
        </w:rPr>
        <w:t>M</w:t>
      </w:r>
      <w:r w:rsidRPr="00900BEB">
        <w:rPr>
          <w:rFonts w:ascii="Courier New" w:hAnsi="Courier New" w:cs="Courier New"/>
          <w:color w:val="888888"/>
          <w:lang w:val="el-GR"/>
        </w:rPr>
        <w:t>,</w:t>
      </w:r>
      <w:r>
        <w:rPr>
          <w:rFonts w:ascii="Courier New" w:hAnsi="Courier New" w:cs="Courier New"/>
          <w:color w:val="888888"/>
        </w:rPr>
        <w:t>N</w:t>
      </w:r>
      <w:r w:rsidRPr="00900BEB">
        <w:rPr>
          <w:rFonts w:ascii="Courier New" w:hAnsi="Courier New" w:cs="Courier New"/>
          <w:color w:val="888888"/>
          <w:lang w:val="el-GR"/>
        </w:rPr>
        <w:t xml:space="preserve">) </w:t>
      </w:r>
      <w:r w:rsidRPr="004A4DD9">
        <w:rPr>
          <w:rFonts w:ascii="Courier New" w:hAnsi="Courier New" w:cs="Courier New"/>
          <w:color w:val="888888"/>
          <w:lang w:val="el-GR"/>
        </w:rPr>
        <w:t>υπολογίζονται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>
        <w:rPr>
          <w:rFonts w:ascii="Courier New" w:hAnsi="Courier New" w:cs="Courier New"/>
          <w:color w:val="888888"/>
        </w:rPr>
        <w:t>RMSE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σε</w:t>
      </w:r>
      <w:r w:rsidRPr="00900BEB">
        <w:rPr>
          <w:rFonts w:ascii="Courier New" w:hAnsi="Courier New" w:cs="Courier New"/>
          <w:color w:val="888888"/>
          <w:lang w:val="el-GR"/>
        </w:rPr>
        <w:t>:</w:t>
      </w:r>
      <w:r w:rsidRPr="00900BEB">
        <w:rPr>
          <w:rFonts w:ascii="Courier New" w:hAnsi="Courier New" w:cs="Courier New"/>
          <w:color w:val="444444"/>
          <w:lang w:val="el-GR"/>
        </w:rPr>
        <w:br/>
      </w:r>
      <w:r w:rsidRPr="00900BEB">
        <w:rPr>
          <w:rFonts w:ascii="Courier New" w:hAnsi="Courier New" w:cs="Courier New"/>
          <w:color w:val="888888"/>
          <w:lang w:val="el-GR"/>
        </w:rPr>
        <w:t xml:space="preserve">%       – </w:t>
      </w:r>
      <w:r w:rsidRPr="004A4DD9">
        <w:rPr>
          <w:rFonts w:ascii="Courier New" w:hAnsi="Courier New" w:cs="Courier New"/>
          <w:color w:val="888888"/>
          <w:lang w:val="el-GR"/>
        </w:rPr>
        <w:t>πλάτη</w:t>
      </w:r>
      <w:r w:rsidRPr="00900BEB">
        <w:rPr>
          <w:rFonts w:ascii="Courier New" w:hAnsi="Courier New" w:cs="Courier New"/>
          <w:color w:val="888888"/>
          <w:lang w:val="el-GR"/>
        </w:rPr>
        <w:t xml:space="preserve"> |</w:t>
      </w:r>
      <w:r>
        <w:rPr>
          <w:rFonts w:ascii="Courier New" w:hAnsi="Courier New" w:cs="Courier New"/>
          <w:color w:val="888888"/>
        </w:rPr>
        <w:t>A</w:t>
      </w:r>
      <w:r w:rsidRPr="00900BEB">
        <w:rPr>
          <w:rFonts w:ascii="Courier New" w:hAnsi="Courier New" w:cs="Courier New"/>
          <w:color w:val="888888"/>
          <w:lang w:val="el-GR"/>
        </w:rPr>
        <w:t>_</w:t>
      </w:r>
      <w:r>
        <w:rPr>
          <w:rFonts w:ascii="Courier New" w:hAnsi="Courier New" w:cs="Courier New"/>
          <w:color w:val="888888"/>
        </w:rPr>
        <w:t>i</w:t>
      </w:r>
      <w:r w:rsidRPr="00900BEB">
        <w:rPr>
          <w:rFonts w:ascii="Courier New" w:hAnsi="Courier New" w:cs="Courier New"/>
          <w:color w:val="888888"/>
          <w:lang w:val="el-GR"/>
        </w:rPr>
        <w:t>|</w:t>
      </w:r>
      <w:r w:rsidRPr="00900BEB">
        <w:rPr>
          <w:rFonts w:ascii="Courier New" w:hAnsi="Courier New" w:cs="Courier New"/>
          <w:color w:val="444444"/>
          <w:lang w:val="el-GR"/>
        </w:rPr>
        <w:br/>
      </w:r>
      <w:r w:rsidRPr="00900BEB">
        <w:rPr>
          <w:rFonts w:ascii="Courier New" w:hAnsi="Courier New" w:cs="Courier New"/>
          <w:color w:val="888888"/>
          <w:lang w:val="el-GR"/>
        </w:rPr>
        <w:t xml:space="preserve">%       – </w:t>
      </w:r>
      <w:r w:rsidRPr="004A4DD9">
        <w:rPr>
          <w:rFonts w:ascii="Courier New" w:hAnsi="Courier New" w:cs="Courier New"/>
          <w:color w:val="888888"/>
          <w:lang w:val="el-GR"/>
        </w:rPr>
        <w:t>συχνότητες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ω</w:t>
      </w:r>
      <w:r w:rsidRPr="00900BEB">
        <w:rPr>
          <w:rFonts w:ascii="Courier New" w:hAnsi="Courier New" w:cs="Courier New"/>
          <w:color w:val="888888"/>
          <w:lang w:val="el-GR"/>
        </w:rPr>
        <w:t>_</w:t>
      </w:r>
      <w:r>
        <w:rPr>
          <w:rFonts w:ascii="Courier New" w:hAnsi="Courier New" w:cs="Courier New"/>
          <w:color w:val="888888"/>
        </w:rPr>
        <w:t>i</w:t>
      </w:r>
      <w:r w:rsidRPr="00900BEB">
        <w:rPr>
          <w:rFonts w:ascii="Courier New" w:hAnsi="Courier New" w:cs="Courier New"/>
          <w:color w:val="444444"/>
          <w:lang w:val="el-GR"/>
        </w:rPr>
        <w:br/>
      </w:r>
      <w:r w:rsidRPr="00900BEB">
        <w:rPr>
          <w:rFonts w:ascii="Courier New" w:hAnsi="Courier New" w:cs="Courier New"/>
          <w:color w:val="888888"/>
          <w:lang w:val="el-GR"/>
        </w:rPr>
        <w:t xml:space="preserve">%       – </w:t>
      </w:r>
      <w:r w:rsidRPr="004A4DD9">
        <w:rPr>
          <w:rFonts w:ascii="Courier New" w:hAnsi="Courier New" w:cs="Courier New"/>
          <w:color w:val="888888"/>
          <w:lang w:val="el-GR"/>
        </w:rPr>
        <w:t>διασπορά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θορύβου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σ</w:t>
      </w:r>
      <w:r w:rsidRPr="00900BEB">
        <w:rPr>
          <w:rFonts w:ascii="Courier New" w:hAnsi="Courier New" w:cs="Courier New"/>
          <w:color w:val="888888"/>
          <w:lang w:val="el-GR"/>
        </w:rPr>
        <w:t>_</w:t>
      </w:r>
      <w:r>
        <w:rPr>
          <w:rFonts w:ascii="Courier New" w:hAnsi="Courier New" w:cs="Courier New"/>
          <w:color w:val="888888"/>
        </w:rPr>
        <w:t>w</w:t>
      </w:r>
      <w:r w:rsidRPr="00900BEB">
        <w:rPr>
          <w:rFonts w:ascii="Courier New" w:hAnsi="Courier New" w:cs="Courier New"/>
          <w:color w:val="888888"/>
          <w:lang w:val="el-GR"/>
        </w:rPr>
        <w:t>^2</w:t>
      </w:r>
      <w:r w:rsidRPr="00900BEB">
        <w:rPr>
          <w:rFonts w:ascii="Courier New" w:hAnsi="Courier New" w:cs="Courier New"/>
          <w:color w:val="444444"/>
          <w:lang w:val="el-GR"/>
        </w:rPr>
        <w:br/>
      </w:r>
      <w:r w:rsidRPr="00900BEB">
        <w:rPr>
          <w:rFonts w:ascii="Courier New" w:hAnsi="Courier New" w:cs="Courier New"/>
          <w:color w:val="888888"/>
          <w:lang w:val="el-GR"/>
        </w:rPr>
        <w:t>% -------------------------------------------------------------------------</w:t>
      </w:r>
      <w:r w:rsidRPr="00900BEB">
        <w:rPr>
          <w:rFonts w:ascii="Courier New" w:hAnsi="Courier New" w:cs="Courier New"/>
          <w:color w:val="444444"/>
          <w:lang w:val="el-GR"/>
        </w:rPr>
        <w:br/>
      </w:r>
      <w:r w:rsidRPr="00900BEB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clear</w:t>
      </w:r>
      <w:r w:rsidRPr="00900BEB">
        <w:rPr>
          <w:rFonts w:ascii="Courier New" w:hAnsi="Courier New" w:cs="Courier New"/>
          <w:color w:val="444444"/>
          <w:lang w:val="el-GR"/>
        </w:rPr>
        <w:t xml:space="preserve">; </w:t>
      </w:r>
      <w:proofErr w:type="spellStart"/>
      <w:r>
        <w:rPr>
          <w:rFonts w:ascii="Courier New" w:hAnsi="Courier New" w:cs="Courier New"/>
          <w:color w:val="444444"/>
        </w:rPr>
        <w:t>clc</w:t>
      </w:r>
      <w:proofErr w:type="spellEnd"/>
      <w:r w:rsidRPr="00900BEB">
        <w:rPr>
          <w:rFonts w:ascii="Courier New" w:hAnsi="Courier New" w:cs="Courier New"/>
          <w:color w:val="444444"/>
          <w:lang w:val="el-GR"/>
        </w:rPr>
        <w:t xml:space="preserve">; </w:t>
      </w:r>
      <w:proofErr w:type="spellStart"/>
      <w:r>
        <w:rPr>
          <w:rFonts w:ascii="Courier New" w:hAnsi="Courier New" w:cs="Courier New"/>
          <w:color w:val="444444"/>
        </w:rPr>
        <w:t>rng</w:t>
      </w:r>
      <w:proofErr w:type="spellEnd"/>
      <w:r w:rsidRPr="00900BEB">
        <w:rPr>
          <w:rFonts w:ascii="Courier New" w:hAnsi="Courier New" w:cs="Courier New"/>
          <w:color w:val="444444"/>
          <w:lang w:val="el-GR"/>
        </w:rPr>
        <w:t>(</w:t>
      </w:r>
      <w:r w:rsidRPr="00900BEB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default</w:t>
      </w:r>
      <w:r w:rsidRPr="00900BEB">
        <w:rPr>
          <w:rFonts w:ascii="Courier New" w:hAnsi="Courier New" w:cs="Courier New"/>
          <w:color w:val="880000"/>
          <w:lang w:val="el-GR"/>
        </w:rPr>
        <w:t>'</w:t>
      </w:r>
      <w:r w:rsidRPr="00900BEB">
        <w:rPr>
          <w:rFonts w:ascii="Courier New" w:hAnsi="Courier New" w:cs="Courier New"/>
          <w:color w:val="444444"/>
          <w:lang w:val="el-GR"/>
        </w:rPr>
        <w:t xml:space="preserve">);                           </w:t>
      </w:r>
      <w:r w:rsidRPr="00900BEB">
        <w:rPr>
          <w:rFonts w:ascii="Courier New" w:hAnsi="Courier New" w:cs="Courier New"/>
          <w:color w:val="888888"/>
          <w:lang w:val="el-GR"/>
        </w:rPr>
        <w:t xml:space="preserve">% </w:t>
      </w:r>
      <w:r w:rsidRPr="004A4DD9">
        <w:rPr>
          <w:rFonts w:ascii="Courier New" w:hAnsi="Courier New" w:cs="Courier New"/>
          <w:color w:val="888888"/>
          <w:lang w:val="el-GR"/>
        </w:rPr>
        <w:t>αναπαραγωγή</w:t>
      </w:r>
      <w:r w:rsidRPr="00900BEB">
        <w:rPr>
          <w:rFonts w:ascii="Courier New" w:hAnsi="Courier New" w:cs="Courier New"/>
          <w:color w:val="444444"/>
          <w:lang w:val="el-GR"/>
        </w:rPr>
        <w:br/>
      </w:r>
      <w:r w:rsidRPr="00900BEB">
        <w:rPr>
          <w:rFonts w:ascii="Courier New" w:hAnsi="Courier New" w:cs="Courier New"/>
          <w:color w:val="888888"/>
          <w:lang w:val="el-GR"/>
        </w:rPr>
        <w:t xml:space="preserve">% ------------  </w:t>
      </w:r>
      <w:r w:rsidRPr="004A4DD9">
        <w:rPr>
          <w:rFonts w:ascii="Courier New" w:hAnsi="Courier New" w:cs="Courier New"/>
          <w:color w:val="888888"/>
          <w:lang w:val="el-GR"/>
        </w:rPr>
        <w:t>ΠΡΑΓΜΑΤΙΚΕΣ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ΠΑΡΑΜΕΤΡΟΙ</w:t>
      </w:r>
      <w:r w:rsidRPr="00900BEB">
        <w:rPr>
          <w:rFonts w:ascii="Courier New" w:hAnsi="Courier New" w:cs="Courier New"/>
          <w:color w:val="888888"/>
          <w:lang w:val="el-GR"/>
        </w:rPr>
        <w:t xml:space="preserve">  -----------------------------------</w:t>
      </w:r>
      <w:r w:rsidRPr="00900BEB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P</w:t>
      </w:r>
      <w:r w:rsidRPr="00900BEB">
        <w:rPr>
          <w:rFonts w:ascii="Courier New" w:hAnsi="Courier New" w:cs="Courier New"/>
          <w:color w:val="444444"/>
          <w:lang w:val="el-GR"/>
        </w:rPr>
        <w:t xml:space="preserve">          = </w:t>
      </w:r>
      <w:r w:rsidRPr="00900BEB">
        <w:rPr>
          <w:rFonts w:ascii="Courier New" w:hAnsi="Courier New" w:cs="Courier New"/>
          <w:color w:val="880000"/>
          <w:lang w:val="el-GR"/>
        </w:rPr>
        <w:t>3</w:t>
      </w:r>
      <w:r w:rsidRPr="00900BEB">
        <w:rPr>
          <w:rFonts w:ascii="Courier New" w:hAnsi="Courier New" w:cs="Courier New"/>
          <w:color w:val="444444"/>
          <w:lang w:val="el-GR"/>
        </w:rPr>
        <w:t xml:space="preserve">;                                       </w:t>
      </w:r>
      <w:r w:rsidRPr="00900BEB">
        <w:rPr>
          <w:rFonts w:ascii="Courier New" w:hAnsi="Courier New" w:cs="Courier New"/>
          <w:color w:val="888888"/>
          <w:lang w:val="el-GR"/>
        </w:rPr>
        <w:t xml:space="preserve">% </w:t>
      </w:r>
      <w:r w:rsidRPr="004A4DD9">
        <w:rPr>
          <w:rFonts w:ascii="Courier New" w:hAnsi="Courier New" w:cs="Courier New"/>
          <w:color w:val="888888"/>
          <w:lang w:val="el-GR"/>
        </w:rPr>
        <w:t>τάξη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διαδικασίας</w:t>
      </w:r>
      <w:r w:rsidRPr="00900BEB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A</w:t>
      </w:r>
      <w:r w:rsidRPr="00900BE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397300"/>
        </w:rPr>
        <w:t>true</w:t>
      </w:r>
      <w:r w:rsidRPr="00900BEB">
        <w:rPr>
          <w:rFonts w:ascii="Courier New" w:hAnsi="Courier New" w:cs="Courier New"/>
          <w:color w:val="444444"/>
          <w:lang w:val="el-GR"/>
        </w:rPr>
        <w:t xml:space="preserve">     = [ </w:t>
      </w:r>
      <w:r w:rsidRPr="00900BEB">
        <w:rPr>
          <w:rFonts w:ascii="Courier New" w:hAnsi="Courier New" w:cs="Courier New"/>
          <w:color w:val="880000"/>
          <w:lang w:val="el-GR"/>
        </w:rPr>
        <w:t>1</w:t>
      </w:r>
      <w:r w:rsidRPr="00900BEB">
        <w:rPr>
          <w:rFonts w:ascii="Courier New" w:hAnsi="Courier New" w:cs="Courier New"/>
          <w:color w:val="444444"/>
          <w:lang w:val="el-GR"/>
        </w:rPr>
        <w:t xml:space="preserve">  </w:t>
      </w:r>
      <w:r>
        <w:rPr>
          <w:rFonts w:ascii="Courier New" w:hAnsi="Courier New" w:cs="Courier New"/>
          <w:color w:val="397300"/>
        </w:rPr>
        <w:t>sqrt</w:t>
      </w:r>
      <w:r w:rsidRPr="00900BEB">
        <w:rPr>
          <w:rFonts w:ascii="Courier New" w:hAnsi="Courier New" w:cs="Courier New"/>
          <w:color w:val="444444"/>
          <w:lang w:val="el-GR"/>
        </w:rPr>
        <w:t>(</w:t>
      </w:r>
      <w:r w:rsidRPr="00900BEB">
        <w:rPr>
          <w:rFonts w:ascii="Courier New" w:hAnsi="Courier New" w:cs="Courier New"/>
          <w:color w:val="880000"/>
          <w:lang w:val="el-GR"/>
        </w:rPr>
        <w:t>2</w:t>
      </w:r>
      <w:r w:rsidRPr="00900BEB">
        <w:rPr>
          <w:rFonts w:ascii="Courier New" w:hAnsi="Courier New" w:cs="Courier New"/>
          <w:color w:val="444444"/>
          <w:lang w:val="el-GR"/>
        </w:rPr>
        <w:t xml:space="preserve">)  </w:t>
      </w:r>
      <w:r w:rsidRPr="00900BEB">
        <w:rPr>
          <w:rFonts w:ascii="Courier New" w:hAnsi="Courier New" w:cs="Courier New"/>
          <w:color w:val="880000"/>
          <w:lang w:val="el-GR"/>
        </w:rPr>
        <w:t>1.5</w:t>
      </w:r>
      <w:r w:rsidRPr="00900BEB">
        <w:rPr>
          <w:rFonts w:ascii="Courier New" w:hAnsi="Courier New" w:cs="Courier New"/>
          <w:color w:val="444444"/>
          <w:lang w:val="el-GR"/>
        </w:rPr>
        <w:t xml:space="preserve"> ];                    </w:t>
      </w:r>
      <w:r w:rsidRPr="00900BEB">
        <w:rPr>
          <w:rFonts w:ascii="Courier New" w:hAnsi="Courier New" w:cs="Courier New"/>
          <w:color w:val="888888"/>
          <w:lang w:val="el-GR"/>
        </w:rPr>
        <w:t>% |</w:t>
      </w:r>
      <w:r>
        <w:rPr>
          <w:rFonts w:ascii="Courier New" w:hAnsi="Courier New" w:cs="Courier New"/>
          <w:color w:val="888888"/>
        </w:rPr>
        <w:t>A</w:t>
      </w:r>
      <w:r w:rsidRPr="00900BEB">
        <w:rPr>
          <w:rFonts w:ascii="Courier New" w:hAnsi="Courier New" w:cs="Courier New"/>
          <w:color w:val="888888"/>
          <w:lang w:val="el-GR"/>
        </w:rPr>
        <w:t>_</w:t>
      </w:r>
      <w:r>
        <w:rPr>
          <w:rFonts w:ascii="Courier New" w:hAnsi="Courier New" w:cs="Courier New"/>
          <w:color w:val="888888"/>
        </w:rPr>
        <w:t>i</w:t>
      </w:r>
      <w:r w:rsidRPr="00900BEB">
        <w:rPr>
          <w:rFonts w:ascii="Courier New" w:hAnsi="Courier New" w:cs="Courier New"/>
          <w:color w:val="888888"/>
          <w:lang w:val="el-GR"/>
        </w:rPr>
        <w:t>|</w:t>
      </w:r>
      <w:r w:rsidRPr="00900BEB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omega</w:t>
      </w:r>
      <w:r w:rsidRPr="00900BE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397300"/>
        </w:rPr>
        <w:t>true</w:t>
      </w:r>
      <w:r w:rsidRPr="00900BEB">
        <w:rPr>
          <w:rFonts w:ascii="Courier New" w:hAnsi="Courier New" w:cs="Courier New"/>
          <w:color w:val="444444"/>
          <w:lang w:val="el-GR"/>
        </w:rPr>
        <w:t xml:space="preserve"> = [ </w:t>
      </w:r>
      <w:r w:rsidRPr="00900BEB">
        <w:rPr>
          <w:rFonts w:ascii="Courier New" w:hAnsi="Courier New" w:cs="Courier New"/>
          <w:color w:val="880000"/>
          <w:lang w:val="el-GR"/>
        </w:rPr>
        <w:t>0.20</w:t>
      </w:r>
      <w:r w:rsidRPr="00900BEB">
        <w:rPr>
          <w:rFonts w:ascii="Courier New" w:hAnsi="Courier New" w:cs="Courier New"/>
          <w:color w:val="444444"/>
          <w:lang w:val="el-GR"/>
        </w:rPr>
        <w:t>*</w:t>
      </w:r>
      <w:r>
        <w:rPr>
          <w:rFonts w:ascii="Courier New" w:hAnsi="Courier New" w:cs="Courier New"/>
          <w:color w:val="397300"/>
        </w:rPr>
        <w:t>pi</w:t>
      </w:r>
      <w:r w:rsidRPr="00900BEB">
        <w:rPr>
          <w:rFonts w:ascii="Courier New" w:hAnsi="Courier New" w:cs="Courier New"/>
          <w:color w:val="444444"/>
          <w:lang w:val="el-GR"/>
        </w:rPr>
        <w:t xml:space="preserve">  </w:t>
      </w:r>
      <w:r w:rsidRPr="00900BEB">
        <w:rPr>
          <w:rFonts w:ascii="Courier New" w:hAnsi="Courier New" w:cs="Courier New"/>
          <w:color w:val="880000"/>
          <w:lang w:val="el-GR"/>
        </w:rPr>
        <w:t>0.45</w:t>
      </w:r>
      <w:r w:rsidRPr="00900BEB">
        <w:rPr>
          <w:rFonts w:ascii="Courier New" w:hAnsi="Courier New" w:cs="Courier New"/>
          <w:color w:val="444444"/>
          <w:lang w:val="el-GR"/>
        </w:rPr>
        <w:t>*</w:t>
      </w:r>
      <w:r>
        <w:rPr>
          <w:rFonts w:ascii="Courier New" w:hAnsi="Courier New" w:cs="Courier New"/>
          <w:color w:val="397300"/>
        </w:rPr>
        <w:t>pi</w:t>
      </w:r>
      <w:r w:rsidRPr="00900BEB">
        <w:rPr>
          <w:rFonts w:ascii="Courier New" w:hAnsi="Courier New" w:cs="Courier New"/>
          <w:color w:val="444444"/>
          <w:lang w:val="el-GR"/>
        </w:rPr>
        <w:t xml:space="preserve">  </w:t>
      </w:r>
      <w:r w:rsidRPr="00900BEB">
        <w:rPr>
          <w:rFonts w:ascii="Courier New" w:hAnsi="Courier New" w:cs="Courier New"/>
          <w:color w:val="880000"/>
          <w:lang w:val="el-GR"/>
        </w:rPr>
        <w:t>0.70</w:t>
      </w:r>
      <w:r w:rsidRPr="00900BEB">
        <w:rPr>
          <w:rFonts w:ascii="Courier New" w:hAnsi="Courier New" w:cs="Courier New"/>
          <w:color w:val="444444"/>
          <w:lang w:val="el-GR"/>
        </w:rPr>
        <w:t>*</w:t>
      </w:r>
      <w:r>
        <w:rPr>
          <w:rFonts w:ascii="Courier New" w:hAnsi="Courier New" w:cs="Courier New"/>
          <w:color w:val="397300"/>
        </w:rPr>
        <w:t>pi</w:t>
      </w:r>
      <w:r w:rsidRPr="00900BEB">
        <w:rPr>
          <w:rFonts w:ascii="Courier New" w:hAnsi="Courier New" w:cs="Courier New"/>
          <w:color w:val="444444"/>
          <w:lang w:val="el-GR"/>
        </w:rPr>
        <w:t xml:space="preserve"> ];          </w:t>
      </w:r>
      <w:r w:rsidRPr="00900BEB">
        <w:rPr>
          <w:rFonts w:ascii="Courier New" w:hAnsi="Courier New" w:cs="Courier New"/>
          <w:color w:val="888888"/>
          <w:lang w:val="el-GR"/>
        </w:rPr>
        <w:t xml:space="preserve">% </w:t>
      </w:r>
      <w:r w:rsidRPr="004A4DD9">
        <w:rPr>
          <w:rFonts w:ascii="Courier New" w:hAnsi="Courier New" w:cs="Courier New"/>
          <w:color w:val="888888"/>
          <w:lang w:val="el-GR"/>
        </w:rPr>
        <w:t>ω</w:t>
      </w:r>
      <w:r w:rsidRPr="00900BEB">
        <w:rPr>
          <w:rFonts w:ascii="Courier New" w:hAnsi="Courier New" w:cs="Courier New"/>
          <w:color w:val="888888"/>
          <w:lang w:val="el-GR"/>
        </w:rPr>
        <w:t>_</w:t>
      </w:r>
      <w:r>
        <w:rPr>
          <w:rFonts w:ascii="Courier New" w:hAnsi="Courier New" w:cs="Courier New"/>
          <w:color w:val="888888"/>
        </w:rPr>
        <w:t>i</w:t>
      </w:r>
      <w:r w:rsidRPr="00900BEB">
        <w:rPr>
          <w:rFonts w:ascii="Courier New" w:hAnsi="Courier New" w:cs="Courier New"/>
          <w:color w:val="888888"/>
          <w:lang w:val="el-GR"/>
        </w:rPr>
        <w:t xml:space="preserve">  (</w:t>
      </w:r>
      <w:r>
        <w:rPr>
          <w:rFonts w:ascii="Courier New" w:hAnsi="Courier New" w:cs="Courier New"/>
          <w:color w:val="888888"/>
        </w:rPr>
        <w:t>rad</w:t>
      </w:r>
      <w:r w:rsidRPr="00900BEB">
        <w:rPr>
          <w:rFonts w:ascii="Courier New" w:hAnsi="Courier New" w:cs="Courier New"/>
          <w:color w:val="888888"/>
          <w:lang w:val="el-GR"/>
        </w:rPr>
        <w:t>)</w:t>
      </w:r>
      <w:r w:rsidRPr="00900BEB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sigma</w:t>
      </w:r>
      <w:r w:rsidRPr="00900BEB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W</w:t>
      </w:r>
      <w:r w:rsidRPr="00900BEB">
        <w:rPr>
          <w:rFonts w:ascii="Courier New" w:hAnsi="Courier New" w:cs="Courier New"/>
          <w:color w:val="444444"/>
          <w:lang w:val="el-GR"/>
        </w:rPr>
        <w:t xml:space="preserve">   = </w:t>
      </w:r>
      <w:r w:rsidRPr="00900BEB">
        <w:rPr>
          <w:rFonts w:ascii="Courier New" w:hAnsi="Courier New" w:cs="Courier New"/>
          <w:color w:val="880000"/>
          <w:lang w:val="el-GR"/>
        </w:rPr>
        <w:t>0.5</w:t>
      </w:r>
      <w:r w:rsidRPr="00900BEB">
        <w:rPr>
          <w:rFonts w:ascii="Courier New" w:hAnsi="Courier New" w:cs="Courier New"/>
          <w:color w:val="444444"/>
          <w:lang w:val="el-GR"/>
        </w:rPr>
        <w:t xml:space="preserve">;                                     </w:t>
      </w:r>
      <w:r w:rsidRPr="00900BEB">
        <w:rPr>
          <w:rFonts w:ascii="Courier New" w:hAnsi="Courier New" w:cs="Courier New"/>
          <w:color w:val="888888"/>
          <w:lang w:val="el-GR"/>
        </w:rPr>
        <w:t xml:space="preserve">% </w:t>
      </w:r>
      <w:r w:rsidRPr="004A4DD9">
        <w:rPr>
          <w:rFonts w:ascii="Courier New" w:hAnsi="Courier New" w:cs="Courier New"/>
          <w:color w:val="888888"/>
          <w:lang w:val="el-GR"/>
        </w:rPr>
        <w:lastRenderedPageBreak/>
        <w:t>διασπορά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θορύβου</w:t>
      </w:r>
      <w:r w:rsidRPr="00900BEB">
        <w:rPr>
          <w:rFonts w:ascii="Courier New" w:hAnsi="Courier New" w:cs="Courier New"/>
          <w:color w:val="444444"/>
          <w:lang w:val="el-GR"/>
        </w:rPr>
        <w:br/>
      </w:r>
      <w:r w:rsidRPr="00900BEB">
        <w:rPr>
          <w:rFonts w:ascii="Courier New" w:hAnsi="Courier New" w:cs="Courier New"/>
          <w:color w:val="444444"/>
          <w:lang w:val="el-GR"/>
        </w:rPr>
        <w:br/>
      </w:r>
      <w:r w:rsidRPr="00900BEB">
        <w:rPr>
          <w:rFonts w:ascii="Courier New" w:hAnsi="Courier New" w:cs="Courier New"/>
          <w:color w:val="888888"/>
          <w:lang w:val="el-GR"/>
        </w:rPr>
        <w:t xml:space="preserve">% ------------  </w:t>
      </w:r>
      <w:r w:rsidRPr="004A4DD9">
        <w:rPr>
          <w:rFonts w:ascii="Courier New" w:hAnsi="Courier New" w:cs="Courier New"/>
          <w:color w:val="888888"/>
          <w:lang w:val="el-GR"/>
        </w:rPr>
        <w:t>Λίστες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τιμών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>
        <w:rPr>
          <w:rFonts w:ascii="Courier New" w:hAnsi="Courier New" w:cs="Courier New"/>
          <w:color w:val="888888"/>
        </w:rPr>
        <w:t>M</w:t>
      </w:r>
      <w:r w:rsidRPr="00900BEB">
        <w:rPr>
          <w:rFonts w:ascii="Courier New" w:hAnsi="Courier New" w:cs="Courier New"/>
          <w:color w:val="888888"/>
          <w:lang w:val="el-GR"/>
        </w:rPr>
        <w:t xml:space="preserve"> &amp; </w:t>
      </w:r>
      <w:r>
        <w:rPr>
          <w:rFonts w:ascii="Courier New" w:hAnsi="Courier New" w:cs="Courier New"/>
          <w:color w:val="888888"/>
        </w:rPr>
        <w:t>N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προς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r w:rsidRPr="004A4DD9">
        <w:rPr>
          <w:rFonts w:ascii="Courier New" w:hAnsi="Courier New" w:cs="Courier New"/>
          <w:color w:val="888888"/>
          <w:lang w:val="el-GR"/>
        </w:rPr>
        <w:t>διερεύνηση</w:t>
      </w:r>
      <w:r w:rsidRPr="00900BEB">
        <w:rPr>
          <w:rFonts w:ascii="Courier New" w:hAnsi="Courier New" w:cs="Courier New"/>
          <w:color w:val="888888"/>
          <w:lang w:val="el-GR"/>
        </w:rPr>
        <w:t xml:space="preserve">  -----------------------</w:t>
      </w:r>
      <w:r w:rsidRPr="00900BEB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M</w:t>
      </w:r>
      <w:r w:rsidRPr="00900BEB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list</w:t>
      </w:r>
      <w:r w:rsidRPr="00900BEB">
        <w:rPr>
          <w:rFonts w:ascii="Courier New" w:hAnsi="Courier New" w:cs="Courier New"/>
          <w:color w:val="444444"/>
          <w:lang w:val="el-GR"/>
        </w:rPr>
        <w:t xml:space="preserve"> = [ </w:t>
      </w:r>
      <w:r w:rsidRPr="00900BEB">
        <w:rPr>
          <w:rFonts w:ascii="Courier New" w:hAnsi="Courier New" w:cs="Courier New"/>
          <w:color w:val="880000"/>
          <w:lang w:val="el-GR"/>
        </w:rPr>
        <w:t>8</w:t>
      </w:r>
      <w:r w:rsidRPr="00900BEB">
        <w:rPr>
          <w:rFonts w:ascii="Courier New" w:hAnsi="Courier New" w:cs="Courier New"/>
          <w:color w:val="444444"/>
          <w:lang w:val="el-GR"/>
        </w:rPr>
        <w:t xml:space="preserve">   </w:t>
      </w:r>
      <w:r w:rsidRPr="00900BEB">
        <w:rPr>
          <w:rFonts w:ascii="Courier New" w:hAnsi="Courier New" w:cs="Courier New"/>
          <w:color w:val="880000"/>
          <w:lang w:val="el-GR"/>
        </w:rPr>
        <w:t>12</w:t>
      </w:r>
      <w:r w:rsidRPr="00900BEB">
        <w:rPr>
          <w:rFonts w:ascii="Courier New" w:hAnsi="Courier New" w:cs="Courier New"/>
          <w:color w:val="444444"/>
          <w:lang w:val="el-GR"/>
        </w:rPr>
        <w:t xml:space="preserve">  </w:t>
      </w:r>
      <w:r w:rsidRPr="00900BEB">
        <w:rPr>
          <w:rFonts w:ascii="Courier New" w:hAnsi="Courier New" w:cs="Courier New"/>
          <w:color w:val="880000"/>
          <w:lang w:val="el-GR"/>
        </w:rPr>
        <w:t>16</w:t>
      </w:r>
      <w:r w:rsidRPr="00900BEB">
        <w:rPr>
          <w:rFonts w:ascii="Courier New" w:hAnsi="Courier New" w:cs="Courier New"/>
          <w:color w:val="444444"/>
          <w:lang w:val="el-GR"/>
        </w:rPr>
        <w:t xml:space="preserve">  </w:t>
      </w:r>
      <w:r w:rsidRPr="00900BEB">
        <w:rPr>
          <w:rFonts w:ascii="Courier New" w:hAnsi="Courier New" w:cs="Courier New"/>
          <w:color w:val="880000"/>
          <w:lang w:val="el-GR"/>
        </w:rPr>
        <w:t>24</w:t>
      </w:r>
      <w:r w:rsidRPr="00900BEB">
        <w:rPr>
          <w:rFonts w:ascii="Courier New" w:hAnsi="Courier New" w:cs="Courier New"/>
          <w:color w:val="444444"/>
          <w:lang w:val="el-GR"/>
        </w:rPr>
        <w:t xml:space="preserve"> ];                          </w:t>
      </w:r>
      <w:r w:rsidRPr="00900BEB">
        <w:rPr>
          <w:rFonts w:ascii="Courier New" w:hAnsi="Courier New" w:cs="Courier New"/>
          <w:color w:val="888888"/>
          <w:lang w:val="el-GR"/>
        </w:rPr>
        <w:t xml:space="preserve">% </w:t>
      </w:r>
      <w:r w:rsidRPr="004A4DD9">
        <w:rPr>
          <w:rFonts w:ascii="Courier New" w:hAnsi="Courier New" w:cs="Courier New"/>
          <w:color w:val="888888"/>
          <w:lang w:val="el-GR"/>
        </w:rPr>
        <w:t>μήκος</w:t>
      </w:r>
      <w:r w:rsidRPr="00900BEB">
        <w:rPr>
          <w:rFonts w:ascii="Courier New" w:hAnsi="Courier New" w:cs="Courier New"/>
          <w:color w:val="888888"/>
          <w:lang w:val="el-GR"/>
        </w:rPr>
        <w:t xml:space="preserve"> </w:t>
      </w:r>
      <w:proofErr w:type="spellStart"/>
      <w:r w:rsidRPr="004A4DD9">
        <w:rPr>
          <w:rFonts w:ascii="Courier New" w:hAnsi="Courier New" w:cs="Courier New"/>
          <w:color w:val="888888"/>
          <w:lang w:val="el-GR"/>
        </w:rPr>
        <w:t>υλοπ</w:t>
      </w:r>
      <w:proofErr w:type="spellEnd"/>
      <w:r w:rsidRPr="00900BEB">
        <w:rPr>
          <w:rFonts w:ascii="Courier New" w:hAnsi="Courier New" w:cs="Courier New"/>
          <w:color w:val="888888"/>
          <w:lang w:val="el-GR"/>
        </w:rPr>
        <w:t>.</w:t>
      </w:r>
      <w:r w:rsidRPr="00900BEB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N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list</w:t>
      </w:r>
      <w:r w:rsidRPr="004A4DD9">
        <w:rPr>
          <w:rFonts w:ascii="Courier New" w:hAnsi="Courier New" w:cs="Courier New"/>
          <w:color w:val="444444"/>
          <w:lang w:val="el-GR"/>
        </w:rPr>
        <w:t xml:space="preserve"> = [ </w:t>
      </w:r>
      <w:r w:rsidRPr="004A4DD9">
        <w:rPr>
          <w:rFonts w:ascii="Courier New" w:hAnsi="Courier New" w:cs="Courier New"/>
          <w:color w:val="880000"/>
          <w:lang w:val="el-GR"/>
        </w:rPr>
        <w:t>10</w:t>
      </w:r>
      <w:r w:rsidRPr="004A4DD9">
        <w:rPr>
          <w:rFonts w:ascii="Courier New" w:hAnsi="Courier New" w:cs="Courier New"/>
          <w:color w:val="444444"/>
          <w:lang w:val="el-GR"/>
        </w:rPr>
        <w:t xml:space="preserve">  </w:t>
      </w:r>
      <w:r w:rsidRPr="004A4DD9">
        <w:rPr>
          <w:rFonts w:ascii="Courier New" w:hAnsi="Courier New" w:cs="Courier New"/>
          <w:color w:val="880000"/>
          <w:lang w:val="el-GR"/>
        </w:rPr>
        <w:t>30</w:t>
      </w:r>
      <w:r w:rsidRPr="004A4DD9">
        <w:rPr>
          <w:rFonts w:ascii="Courier New" w:hAnsi="Courier New" w:cs="Courier New"/>
          <w:color w:val="444444"/>
          <w:lang w:val="el-GR"/>
        </w:rPr>
        <w:t xml:space="preserve">  </w:t>
      </w:r>
      <w:r w:rsidRPr="004A4DD9">
        <w:rPr>
          <w:rFonts w:ascii="Courier New" w:hAnsi="Courier New" w:cs="Courier New"/>
          <w:color w:val="880000"/>
          <w:lang w:val="el-GR"/>
        </w:rPr>
        <w:t>60</w:t>
      </w:r>
      <w:r w:rsidRPr="004A4DD9">
        <w:rPr>
          <w:rFonts w:ascii="Courier New" w:hAnsi="Courier New" w:cs="Courier New"/>
          <w:color w:val="444444"/>
          <w:lang w:val="el-GR"/>
        </w:rPr>
        <w:t xml:space="preserve">  </w:t>
      </w:r>
      <w:r w:rsidRPr="004A4DD9">
        <w:rPr>
          <w:rFonts w:ascii="Courier New" w:hAnsi="Courier New" w:cs="Courier New"/>
          <w:color w:val="880000"/>
          <w:lang w:val="el-GR"/>
        </w:rPr>
        <w:t>120</w:t>
      </w:r>
      <w:r w:rsidRPr="004A4DD9">
        <w:rPr>
          <w:rFonts w:ascii="Courier New" w:hAnsi="Courier New" w:cs="Courier New"/>
          <w:color w:val="444444"/>
          <w:lang w:val="el-GR"/>
        </w:rPr>
        <w:t xml:space="preserve">  </w:t>
      </w:r>
      <w:r w:rsidRPr="004A4DD9">
        <w:rPr>
          <w:rFonts w:ascii="Courier New" w:hAnsi="Courier New" w:cs="Courier New"/>
          <w:color w:val="880000"/>
          <w:lang w:val="el-GR"/>
        </w:rPr>
        <w:t>250</w:t>
      </w:r>
      <w:r w:rsidRPr="004A4DD9">
        <w:rPr>
          <w:rFonts w:ascii="Courier New" w:hAnsi="Courier New" w:cs="Courier New"/>
          <w:color w:val="444444"/>
          <w:lang w:val="el-GR"/>
        </w:rPr>
        <w:t xml:space="preserve"> ];                    </w:t>
      </w:r>
      <w:r w:rsidRPr="004A4DD9">
        <w:rPr>
          <w:rFonts w:ascii="Courier New" w:hAnsi="Courier New" w:cs="Courier New"/>
          <w:color w:val="888888"/>
          <w:lang w:val="el-GR"/>
        </w:rPr>
        <w:t>% # υλοποιήσεων</w:t>
      </w:r>
      <w:r w:rsidRPr="004A4DD9">
        <w:rPr>
          <w:rFonts w:ascii="Courier New" w:hAnsi="Courier New" w:cs="Courier New"/>
          <w:color w:val="444444"/>
          <w:lang w:val="el-GR"/>
        </w:rPr>
        <w:br/>
      </w:r>
      <w:r w:rsidRPr="004A4DD9">
        <w:rPr>
          <w:rFonts w:ascii="Courier New" w:hAnsi="Courier New" w:cs="Courier New"/>
          <w:color w:val="444444"/>
          <w:lang w:val="el-GR"/>
        </w:rPr>
        <w:br/>
      </w:r>
      <w:r w:rsidRPr="004A4DD9">
        <w:rPr>
          <w:rFonts w:ascii="Courier New" w:hAnsi="Courier New" w:cs="Courier New"/>
          <w:color w:val="888888"/>
          <w:lang w:val="el-GR"/>
        </w:rPr>
        <w:t xml:space="preserve">% ------------  Αποθήκευση </w:t>
      </w:r>
      <w:r>
        <w:rPr>
          <w:rFonts w:ascii="Courier New" w:hAnsi="Courier New" w:cs="Courier New"/>
          <w:color w:val="888888"/>
        </w:rPr>
        <w:t>RMSE</w:t>
      </w:r>
      <w:r w:rsidRPr="004A4DD9">
        <w:rPr>
          <w:rFonts w:ascii="Courier New" w:hAnsi="Courier New" w:cs="Courier New"/>
          <w:color w:val="888888"/>
          <w:lang w:val="el-GR"/>
        </w:rPr>
        <w:t xml:space="preserve">  ------------------------------------------</w:t>
      </w:r>
      <w:r w:rsidRPr="004A4DD9">
        <w:rPr>
          <w:rFonts w:ascii="Courier New" w:hAnsi="Courier New" w:cs="Courier New"/>
          <w:color w:val="444444"/>
          <w:lang w:val="el-GR"/>
        </w:rPr>
        <w:br/>
      </w:r>
      <w:proofErr w:type="spellStart"/>
      <w:r>
        <w:rPr>
          <w:rFonts w:ascii="Courier New" w:hAnsi="Courier New" w:cs="Courier New"/>
          <w:color w:val="444444"/>
        </w:rPr>
        <w:t>rmse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A</w:t>
      </w:r>
      <w:r w:rsidRPr="004A4DD9">
        <w:rPr>
          <w:rFonts w:ascii="Courier New" w:hAnsi="Courier New" w:cs="Courier New"/>
          <w:color w:val="444444"/>
          <w:lang w:val="el-GR"/>
        </w:rPr>
        <w:t xml:space="preserve">  = </w:t>
      </w:r>
      <w:r>
        <w:rPr>
          <w:rFonts w:ascii="Courier New" w:hAnsi="Courier New" w:cs="Courier New"/>
          <w:color w:val="397300"/>
        </w:rPr>
        <w:t>zeros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397300"/>
        </w:rPr>
        <w:t>numel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M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list</w:t>
      </w:r>
      <w:r w:rsidRPr="004A4DD9">
        <w:rPr>
          <w:rFonts w:ascii="Courier New" w:hAnsi="Courier New" w:cs="Courier New"/>
          <w:color w:val="444444"/>
          <w:lang w:val="el-GR"/>
        </w:rPr>
        <w:t>),</w:t>
      </w:r>
      <w:r>
        <w:rPr>
          <w:rFonts w:ascii="Courier New" w:hAnsi="Courier New" w:cs="Courier New"/>
          <w:color w:val="397300"/>
        </w:rPr>
        <w:t>numel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N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list</w:t>
      </w:r>
      <w:r w:rsidRPr="004A4DD9">
        <w:rPr>
          <w:rFonts w:ascii="Courier New" w:hAnsi="Courier New" w:cs="Courier New"/>
          <w:color w:val="444444"/>
          <w:lang w:val="el-GR"/>
        </w:rPr>
        <w:t>));</w:t>
      </w:r>
      <w:r w:rsidRPr="004A4DD9">
        <w:rPr>
          <w:rFonts w:ascii="Courier New" w:hAnsi="Courier New" w:cs="Courier New"/>
          <w:color w:val="444444"/>
          <w:lang w:val="el-GR"/>
        </w:rPr>
        <w:br/>
      </w:r>
      <w:proofErr w:type="spellStart"/>
      <w:r>
        <w:rPr>
          <w:rFonts w:ascii="Courier New" w:hAnsi="Courier New" w:cs="Courier New"/>
          <w:color w:val="444444"/>
        </w:rPr>
        <w:t>rmse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w</w:t>
      </w:r>
      <w:r w:rsidRPr="004A4DD9">
        <w:rPr>
          <w:rFonts w:ascii="Courier New" w:hAnsi="Courier New" w:cs="Courier New"/>
          <w:color w:val="444444"/>
          <w:lang w:val="el-GR"/>
        </w:rPr>
        <w:t xml:space="preserve">  = </w:t>
      </w:r>
      <w:r>
        <w:rPr>
          <w:rFonts w:ascii="Courier New" w:hAnsi="Courier New" w:cs="Courier New"/>
          <w:color w:val="397300"/>
        </w:rPr>
        <w:t>zeros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397300"/>
        </w:rPr>
        <w:t>numel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M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list</w:t>
      </w:r>
      <w:r w:rsidRPr="004A4DD9">
        <w:rPr>
          <w:rFonts w:ascii="Courier New" w:hAnsi="Courier New" w:cs="Courier New"/>
          <w:color w:val="444444"/>
          <w:lang w:val="el-GR"/>
        </w:rPr>
        <w:t>),</w:t>
      </w:r>
      <w:r>
        <w:rPr>
          <w:rFonts w:ascii="Courier New" w:hAnsi="Courier New" w:cs="Courier New"/>
          <w:color w:val="397300"/>
        </w:rPr>
        <w:t>numel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N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list</w:t>
      </w:r>
      <w:r w:rsidRPr="004A4DD9">
        <w:rPr>
          <w:rFonts w:ascii="Courier New" w:hAnsi="Courier New" w:cs="Courier New"/>
          <w:color w:val="444444"/>
          <w:lang w:val="el-GR"/>
        </w:rPr>
        <w:t>));</w:t>
      </w:r>
      <w:r w:rsidRPr="004A4DD9">
        <w:rPr>
          <w:rFonts w:ascii="Courier New" w:hAnsi="Courier New" w:cs="Courier New"/>
          <w:color w:val="444444"/>
          <w:lang w:val="el-GR"/>
        </w:rPr>
        <w:br/>
      </w:r>
      <w:proofErr w:type="spellStart"/>
      <w:r>
        <w:rPr>
          <w:rFonts w:ascii="Courier New" w:hAnsi="Courier New" w:cs="Courier New"/>
          <w:color w:val="444444"/>
        </w:rPr>
        <w:t>rmse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s</w:t>
      </w:r>
      <w:r w:rsidRPr="004A4DD9">
        <w:rPr>
          <w:rFonts w:ascii="Courier New" w:hAnsi="Courier New" w:cs="Courier New"/>
          <w:color w:val="444444"/>
          <w:lang w:val="el-GR"/>
        </w:rPr>
        <w:t xml:space="preserve">2 = </w:t>
      </w:r>
      <w:r>
        <w:rPr>
          <w:rFonts w:ascii="Courier New" w:hAnsi="Courier New" w:cs="Courier New"/>
          <w:color w:val="397300"/>
        </w:rPr>
        <w:t>zeros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397300"/>
        </w:rPr>
        <w:t>numel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M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list</w:t>
      </w:r>
      <w:r w:rsidRPr="004A4DD9">
        <w:rPr>
          <w:rFonts w:ascii="Courier New" w:hAnsi="Courier New" w:cs="Courier New"/>
          <w:color w:val="444444"/>
          <w:lang w:val="el-GR"/>
        </w:rPr>
        <w:t>),</w:t>
      </w:r>
      <w:r>
        <w:rPr>
          <w:rFonts w:ascii="Courier New" w:hAnsi="Courier New" w:cs="Courier New"/>
          <w:color w:val="397300"/>
        </w:rPr>
        <w:t>numel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N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list</w:t>
      </w:r>
      <w:r w:rsidRPr="004A4DD9">
        <w:rPr>
          <w:rFonts w:ascii="Courier New" w:hAnsi="Courier New" w:cs="Courier New"/>
          <w:color w:val="444444"/>
          <w:lang w:val="el-GR"/>
        </w:rPr>
        <w:t>));</w:t>
      </w:r>
      <w:r w:rsidRPr="004A4DD9">
        <w:rPr>
          <w:rFonts w:ascii="Courier New" w:hAnsi="Courier New" w:cs="Courier New"/>
          <w:color w:val="444444"/>
          <w:lang w:val="el-GR"/>
        </w:rPr>
        <w:br/>
      </w:r>
      <w:r w:rsidRPr="004A4DD9">
        <w:rPr>
          <w:rFonts w:ascii="Courier New" w:hAnsi="Courier New" w:cs="Courier New"/>
          <w:color w:val="444444"/>
          <w:lang w:val="el-GR"/>
        </w:rPr>
        <w:br/>
      </w:r>
      <w:r w:rsidRPr="004A4DD9">
        <w:rPr>
          <w:rFonts w:ascii="Courier New" w:hAnsi="Courier New" w:cs="Courier New"/>
          <w:color w:val="888888"/>
          <w:lang w:val="el-GR"/>
        </w:rPr>
        <w:t xml:space="preserve">% ------------  </w:t>
      </w:r>
      <w:r>
        <w:rPr>
          <w:rFonts w:ascii="Courier New" w:hAnsi="Courier New" w:cs="Courier New"/>
          <w:color w:val="888888"/>
        </w:rPr>
        <w:t>Monte</w:t>
      </w:r>
      <w:r w:rsidRPr="004A4DD9">
        <w:rPr>
          <w:rFonts w:ascii="Courier New" w:hAnsi="Courier New" w:cs="Courier New"/>
          <w:color w:val="888888"/>
          <w:lang w:val="el-GR"/>
        </w:rPr>
        <w:t>-</w:t>
      </w:r>
      <w:r>
        <w:rPr>
          <w:rFonts w:ascii="Courier New" w:hAnsi="Courier New" w:cs="Courier New"/>
          <w:color w:val="888888"/>
        </w:rPr>
        <w:t>Carlo</w:t>
      </w:r>
      <w:r w:rsidRPr="004A4DD9">
        <w:rPr>
          <w:rFonts w:ascii="Courier New" w:hAnsi="Courier New" w:cs="Courier New"/>
          <w:color w:val="888888"/>
          <w:lang w:val="el-GR"/>
        </w:rPr>
        <w:t xml:space="preserve"> επαναλήψεις  ----------------------------------</w:t>
      </w:r>
      <w:r w:rsidRPr="004A4DD9">
        <w:rPr>
          <w:rFonts w:ascii="Courier New" w:hAnsi="Courier New" w:cs="Courier New"/>
          <w:color w:val="444444"/>
          <w:lang w:val="el-GR"/>
        </w:rPr>
        <w:br/>
      </w:r>
      <w:proofErr w:type="spellStart"/>
      <w:r>
        <w:rPr>
          <w:rFonts w:ascii="Courier New" w:hAnsi="Courier New" w:cs="Courier New"/>
          <w:color w:val="444444"/>
        </w:rPr>
        <w:t>Lrep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 xml:space="preserve"> = </w:t>
      </w:r>
      <w:r w:rsidRPr="004A4DD9">
        <w:rPr>
          <w:rFonts w:ascii="Courier New" w:hAnsi="Courier New" w:cs="Courier New"/>
          <w:color w:val="880000"/>
          <w:lang w:val="el-GR"/>
        </w:rPr>
        <w:t>200</w:t>
      </w:r>
      <w:r w:rsidRPr="004A4DD9">
        <w:rPr>
          <w:rFonts w:ascii="Courier New" w:hAnsi="Courier New" w:cs="Courier New"/>
          <w:color w:val="444444"/>
          <w:lang w:val="el-GR"/>
        </w:rPr>
        <w:t xml:space="preserve">;                                           </w:t>
      </w:r>
      <w:r w:rsidRPr="004A4DD9">
        <w:rPr>
          <w:rFonts w:ascii="Courier New" w:hAnsi="Courier New" w:cs="Courier New"/>
          <w:color w:val="888888"/>
          <w:lang w:val="el-GR"/>
        </w:rPr>
        <w:t>% επαναλήψεις</w:t>
      </w:r>
      <w:r w:rsidRPr="004A4DD9">
        <w:rPr>
          <w:rFonts w:ascii="Courier New" w:hAnsi="Courier New" w:cs="Courier New"/>
          <w:color w:val="444444"/>
          <w:lang w:val="el-GR"/>
        </w:rPr>
        <w:br/>
      </w:r>
      <w:r w:rsidRPr="004A4DD9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b/>
          <w:color w:val="444444"/>
        </w:rPr>
        <w:t>for</w:t>
      </w:r>
      <w:r w:rsidRPr="004A4DD9">
        <w:rPr>
          <w:rFonts w:ascii="Courier New" w:hAnsi="Courier New" w:cs="Courier New"/>
          <w:color w:val="444444"/>
          <w:lang w:val="el-GR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iM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 xml:space="preserve"> = </w:t>
      </w:r>
      <w:r w:rsidRPr="004A4DD9">
        <w:rPr>
          <w:rFonts w:ascii="Courier New" w:hAnsi="Courier New" w:cs="Courier New"/>
          <w:color w:val="880000"/>
          <w:lang w:val="el-GR"/>
        </w:rPr>
        <w:t>1</w:t>
      </w:r>
      <w:r w:rsidRPr="004A4DD9">
        <w:rPr>
          <w:rFonts w:ascii="Courier New" w:hAnsi="Courier New" w:cs="Courier New"/>
          <w:color w:val="444444"/>
          <w:lang w:val="el-GR"/>
        </w:rPr>
        <w:t>:</w:t>
      </w:r>
      <w:r>
        <w:rPr>
          <w:rFonts w:ascii="Courier New" w:hAnsi="Courier New" w:cs="Courier New"/>
          <w:color w:val="397300"/>
        </w:rPr>
        <w:t>numel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M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list</w:t>
      </w:r>
      <w:r w:rsidRPr="004A4DD9">
        <w:rPr>
          <w:rFonts w:ascii="Courier New" w:hAnsi="Courier New" w:cs="Courier New"/>
          <w:color w:val="444444"/>
          <w:lang w:val="el-GR"/>
        </w:rPr>
        <w:t>)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</w:t>
      </w:r>
      <w:r>
        <w:rPr>
          <w:rFonts w:ascii="Courier New" w:hAnsi="Courier New" w:cs="Courier New"/>
          <w:color w:val="444444"/>
        </w:rPr>
        <w:t>M</w:t>
      </w:r>
      <w:r w:rsidRPr="004A4DD9">
        <w:rPr>
          <w:rFonts w:ascii="Courier New" w:hAnsi="Courier New" w:cs="Courier New"/>
          <w:color w:val="444444"/>
          <w:lang w:val="el-GR"/>
        </w:rPr>
        <w:t xml:space="preserve">  = </w:t>
      </w:r>
      <w:r>
        <w:rPr>
          <w:rFonts w:ascii="Courier New" w:hAnsi="Courier New" w:cs="Courier New"/>
          <w:color w:val="444444"/>
        </w:rPr>
        <w:t>M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list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iM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);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</w:t>
      </w:r>
      <w:r>
        <w:rPr>
          <w:rFonts w:ascii="Courier New" w:hAnsi="Courier New" w:cs="Courier New"/>
          <w:color w:val="444444"/>
        </w:rPr>
        <w:t>n</w:t>
      </w:r>
      <w:r w:rsidRPr="004A4DD9">
        <w:rPr>
          <w:rFonts w:ascii="Courier New" w:hAnsi="Courier New" w:cs="Courier New"/>
          <w:color w:val="444444"/>
          <w:lang w:val="el-GR"/>
        </w:rPr>
        <w:t xml:space="preserve">  = (</w:t>
      </w:r>
      <w:r w:rsidRPr="004A4DD9">
        <w:rPr>
          <w:rFonts w:ascii="Courier New" w:hAnsi="Courier New" w:cs="Courier New"/>
          <w:color w:val="880000"/>
          <w:lang w:val="el-GR"/>
        </w:rPr>
        <w:t>0</w:t>
      </w:r>
      <w:r w:rsidRPr="004A4DD9">
        <w:rPr>
          <w:rFonts w:ascii="Courier New" w:hAnsi="Courier New" w:cs="Courier New"/>
          <w:color w:val="444444"/>
          <w:lang w:val="el-GR"/>
        </w:rPr>
        <w:t>:</w:t>
      </w:r>
      <w:r>
        <w:rPr>
          <w:rFonts w:ascii="Courier New" w:hAnsi="Courier New" w:cs="Courier New"/>
          <w:color w:val="444444"/>
        </w:rPr>
        <w:t>M</w:t>
      </w:r>
      <w:r w:rsidRPr="004A4DD9">
        <w:rPr>
          <w:rFonts w:ascii="Courier New" w:hAnsi="Courier New" w:cs="Courier New"/>
          <w:color w:val="880000"/>
          <w:lang w:val="el-GR"/>
        </w:rPr>
        <w:t>-1</w:t>
      </w:r>
      <w:r w:rsidRPr="004A4DD9">
        <w:rPr>
          <w:rFonts w:ascii="Courier New" w:hAnsi="Courier New" w:cs="Courier New"/>
          <w:color w:val="444444"/>
          <w:lang w:val="el-GR"/>
        </w:rPr>
        <w:t>).';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 w:rsidRPr="004A4DD9">
        <w:rPr>
          <w:rFonts w:ascii="Courier New" w:hAnsi="Courier New" w:cs="Courier New"/>
          <w:color w:val="444444"/>
          <w:lang w:val="el-GR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 xml:space="preserve"> = </w:t>
      </w:r>
      <w:r w:rsidRPr="004A4DD9">
        <w:rPr>
          <w:rFonts w:ascii="Courier New" w:hAnsi="Courier New" w:cs="Courier New"/>
          <w:color w:val="880000"/>
          <w:lang w:val="el-GR"/>
        </w:rPr>
        <w:t>1</w:t>
      </w:r>
      <w:r w:rsidRPr="004A4DD9">
        <w:rPr>
          <w:rFonts w:ascii="Courier New" w:hAnsi="Courier New" w:cs="Courier New"/>
          <w:color w:val="444444"/>
          <w:lang w:val="el-GR"/>
        </w:rPr>
        <w:t>:</w:t>
      </w:r>
      <w:r>
        <w:rPr>
          <w:rFonts w:ascii="Courier New" w:hAnsi="Courier New" w:cs="Courier New"/>
          <w:color w:val="397300"/>
        </w:rPr>
        <w:t>numel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N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list</w:t>
      </w:r>
      <w:r w:rsidRPr="004A4DD9">
        <w:rPr>
          <w:rFonts w:ascii="Courier New" w:hAnsi="Courier New" w:cs="Courier New"/>
          <w:color w:val="444444"/>
          <w:lang w:val="el-GR"/>
        </w:rPr>
        <w:t>)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444444"/>
        </w:rPr>
        <w:t>N</w:t>
      </w:r>
      <w:r w:rsidRPr="004A4DD9">
        <w:rPr>
          <w:rFonts w:ascii="Courier New" w:hAnsi="Courier New" w:cs="Courier New"/>
          <w:color w:val="444444"/>
          <w:lang w:val="el-GR"/>
        </w:rPr>
        <w:t xml:space="preserve">  = </w:t>
      </w:r>
      <w:r>
        <w:rPr>
          <w:rFonts w:ascii="Courier New" w:hAnsi="Courier New" w:cs="Courier New"/>
          <w:color w:val="444444"/>
        </w:rPr>
        <w:t>N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list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iN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);</w:t>
      </w:r>
      <w:r w:rsidRPr="004A4DD9">
        <w:rPr>
          <w:rFonts w:ascii="Courier New" w:hAnsi="Courier New" w:cs="Courier New"/>
          <w:color w:val="444444"/>
          <w:lang w:val="el-GR"/>
        </w:rPr>
        <w:br/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errA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 xml:space="preserve">  = </w:t>
      </w:r>
      <w:r>
        <w:rPr>
          <w:rFonts w:ascii="Courier New" w:hAnsi="Courier New" w:cs="Courier New"/>
          <w:color w:val="397300"/>
        </w:rPr>
        <w:t>zeros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Lrep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P</w:t>
      </w:r>
      <w:r w:rsidRPr="004A4DD9">
        <w:rPr>
          <w:rFonts w:ascii="Courier New" w:hAnsi="Courier New" w:cs="Courier New"/>
          <w:color w:val="444444"/>
          <w:lang w:val="el-GR"/>
        </w:rPr>
        <w:t>);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errw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 xml:space="preserve">  = </w:t>
      </w:r>
      <w:r>
        <w:rPr>
          <w:rFonts w:ascii="Courier New" w:hAnsi="Courier New" w:cs="Courier New"/>
          <w:color w:val="397300"/>
        </w:rPr>
        <w:t>zeros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Lrep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P</w:t>
      </w:r>
      <w:r w:rsidRPr="004A4DD9">
        <w:rPr>
          <w:rFonts w:ascii="Courier New" w:hAnsi="Courier New" w:cs="Courier New"/>
          <w:color w:val="444444"/>
          <w:lang w:val="el-GR"/>
        </w:rPr>
        <w:t>);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color w:val="444444"/>
        </w:rPr>
        <w:t>errs</w:t>
      </w:r>
      <w:r w:rsidRPr="004A4DD9">
        <w:rPr>
          <w:rFonts w:ascii="Courier New" w:hAnsi="Courier New" w:cs="Courier New"/>
          <w:color w:val="444444"/>
          <w:lang w:val="el-GR"/>
        </w:rPr>
        <w:t xml:space="preserve">2 = </w:t>
      </w:r>
      <w:r>
        <w:rPr>
          <w:rFonts w:ascii="Courier New" w:hAnsi="Courier New" w:cs="Courier New"/>
          <w:color w:val="397300"/>
        </w:rPr>
        <w:t>zeros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Lrep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,</w:t>
      </w:r>
      <w:r w:rsidRPr="004A4DD9">
        <w:rPr>
          <w:rFonts w:ascii="Courier New" w:hAnsi="Courier New" w:cs="Courier New"/>
          <w:color w:val="880000"/>
          <w:lang w:val="el-GR"/>
        </w:rPr>
        <w:t>1</w:t>
      </w:r>
      <w:r w:rsidRPr="004A4DD9">
        <w:rPr>
          <w:rFonts w:ascii="Courier New" w:hAnsi="Courier New" w:cs="Courier New"/>
          <w:color w:val="444444"/>
          <w:lang w:val="el-GR"/>
        </w:rPr>
        <w:t>);</w:t>
      </w:r>
      <w:r w:rsidRPr="004A4DD9">
        <w:rPr>
          <w:rFonts w:ascii="Courier New" w:hAnsi="Courier New" w:cs="Courier New"/>
          <w:color w:val="444444"/>
          <w:lang w:val="el-GR"/>
        </w:rPr>
        <w:br/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for</w:t>
      </w:r>
      <w:r w:rsidRPr="004A4DD9">
        <w:rPr>
          <w:rFonts w:ascii="Courier New" w:hAnsi="Courier New" w:cs="Courier New"/>
          <w:color w:val="444444"/>
          <w:lang w:val="el-GR"/>
        </w:rPr>
        <w:t xml:space="preserve"> </w:t>
      </w:r>
      <w:r>
        <w:rPr>
          <w:rFonts w:ascii="Courier New" w:hAnsi="Courier New" w:cs="Courier New"/>
          <w:color w:val="444444"/>
        </w:rPr>
        <w:t>rep</w:t>
      </w:r>
      <w:r w:rsidRPr="004A4DD9">
        <w:rPr>
          <w:rFonts w:ascii="Courier New" w:hAnsi="Courier New" w:cs="Courier New"/>
          <w:color w:val="444444"/>
          <w:lang w:val="el-GR"/>
        </w:rPr>
        <w:t xml:space="preserve"> = </w:t>
      </w:r>
      <w:r w:rsidRPr="004A4DD9">
        <w:rPr>
          <w:rFonts w:ascii="Courier New" w:hAnsi="Courier New" w:cs="Courier New"/>
          <w:color w:val="880000"/>
          <w:lang w:val="el-GR"/>
        </w:rPr>
        <w:t>1</w:t>
      </w:r>
      <w:r w:rsidRPr="004A4DD9">
        <w:rPr>
          <w:rFonts w:ascii="Courier New" w:hAnsi="Courier New" w:cs="Courier New"/>
          <w:color w:val="444444"/>
          <w:lang w:val="el-GR"/>
        </w:rPr>
        <w:t>:</w:t>
      </w:r>
      <w:proofErr w:type="spellStart"/>
      <w:r>
        <w:rPr>
          <w:rFonts w:ascii="Courier New" w:hAnsi="Courier New" w:cs="Courier New"/>
          <w:color w:val="444444"/>
        </w:rPr>
        <w:t>Lrep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 w:rsidRPr="004A4DD9">
        <w:rPr>
          <w:rFonts w:ascii="Courier New" w:hAnsi="Courier New" w:cs="Courier New"/>
          <w:color w:val="888888"/>
          <w:lang w:val="el-GR"/>
        </w:rPr>
        <w:t xml:space="preserve">% --------- ΔΗΜΙΟΥΡΓΙΑ </w:t>
      </w:r>
      <w:r>
        <w:rPr>
          <w:rFonts w:ascii="Courier New" w:hAnsi="Courier New" w:cs="Courier New"/>
          <w:color w:val="888888"/>
        </w:rPr>
        <w:t>N</w:t>
      </w:r>
      <w:r w:rsidRPr="004A4DD9">
        <w:rPr>
          <w:rFonts w:ascii="Courier New" w:hAnsi="Courier New" w:cs="Courier New"/>
          <w:color w:val="888888"/>
          <w:lang w:val="el-GR"/>
        </w:rPr>
        <w:t xml:space="preserve"> ΥΛΟΠΟΙΗΣΕΩΝ  ------------------------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X</w:t>
      </w:r>
      <w:r w:rsidRPr="004A4DD9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397300"/>
        </w:rPr>
        <w:t>zeros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N</w:t>
      </w:r>
      <w:r w:rsidRPr="004A4DD9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M</w:t>
      </w:r>
      <w:r w:rsidRPr="004A4DD9">
        <w:rPr>
          <w:rFonts w:ascii="Courier New" w:hAnsi="Courier New" w:cs="Courier New"/>
          <w:color w:val="444444"/>
          <w:lang w:val="el-GR"/>
        </w:rPr>
        <w:t>);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for</w:t>
      </w:r>
      <w:r w:rsidRPr="004A4DD9">
        <w:rPr>
          <w:rFonts w:ascii="Courier New" w:hAnsi="Courier New" w:cs="Courier New"/>
          <w:color w:val="444444"/>
          <w:lang w:val="el-GR"/>
        </w:rPr>
        <w:t xml:space="preserve"> </w:t>
      </w:r>
      <w:r>
        <w:rPr>
          <w:rFonts w:ascii="Courier New" w:hAnsi="Courier New" w:cs="Courier New"/>
          <w:color w:val="444444"/>
        </w:rPr>
        <w:t>k</w:t>
      </w:r>
      <w:r w:rsidRPr="004A4DD9">
        <w:rPr>
          <w:rFonts w:ascii="Courier New" w:hAnsi="Courier New" w:cs="Courier New"/>
          <w:color w:val="444444"/>
          <w:lang w:val="el-GR"/>
        </w:rPr>
        <w:t xml:space="preserve"> = </w:t>
      </w:r>
      <w:r w:rsidRPr="004A4DD9">
        <w:rPr>
          <w:rFonts w:ascii="Courier New" w:hAnsi="Courier New" w:cs="Courier New"/>
          <w:color w:val="880000"/>
          <w:lang w:val="el-GR"/>
        </w:rPr>
        <w:t>1</w:t>
      </w:r>
      <w:r w:rsidRPr="004A4DD9">
        <w:rPr>
          <w:rFonts w:ascii="Courier New" w:hAnsi="Courier New" w:cs="Courier New"/>
          <w:color w:val="444444"/>
          <w:lang w:val="el-GR"/>
        </w:rPr>
        <w:t>:</w:t>
      </w:r>
      <w:r>
        <w:rPr>
          <w:rFonts w:ascii="Courier New" w:hAnsi="Courier New" w:cs="Courier New"/>
          <w:color w:val="444444"/>
        </w:rPr>
        <w:t>N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    </w:t>
      </w:r>
      <w:r>
        <w:rPr>
          <w:rFonts w:ascii="Courier New" w:hAnsi="Courier New" w:cs="Courier New"/>
          <w:color w:val="444444"/>
        </w:rPr>
        <w:t>phi</w:t>
      </w:r>
      <w:r w:rsidRPr="004A4DD9">
        <w:rPr>
          <w:rFonts w:ascii="Courier New" w:hAnsi="Courier New" w:cs="Courier New"/>
          <w:color w:val="444444"/>
          <w:lang w:val="el-GR"/>
        </w:rPr>
        <w:t xml:space="preserve">  = </w:t>
      </w:r>
      <w:r w:rsidRPr="004A4DD9">
        <w:rPr>
          <w:rFonts w:ascii="Courier New" w:hAnsi="Courier New" w:cs="Courier New"/>
          <w:color w:val="880000"/>
          <w:lang w:val="el-GR"/>
        </w:rPr>
        <w:t>2</w:t>
      </w:r>
      <w:r w:rsidRPr="004A4DD9">
        <w:rPr>
          <w:rFonts w:ascii="Courier New" w:hAnsi="Courier New" w:cs="Courier New"/>
          <w:color w:val="444444"/>
          <w:lang w:val="el-GR"/>
        </w:rPr>
        <w:t>*</w:t>
      </w:r>
      <w:r>
        <w:rPr>
          <w:rFonts w:ascii="Courier New" w:hAnsi="Courier New" w:cs="Courier New"/>
          <w:color w:val="397300"/>
        </w:rPr>
        <w:t>pi</w:t>
      </w:r>
      <w:r w:rsidRPr="004A4DD9">
        <w:rPr>
          <w:rFonts w:ascii="Courier New" w:hAnsi="Courier New" w:cs="Courier New"/>
          <w:color w:val="444444"/>
          <w:lang w:val="el-GR"/>
        </w:rPr>
        <w:t>*</w:t>
      </w:r>
      <w:r>
        <w:rPr>
          <w:rFonts w:ascii="Courier New" w:hAnsi="Courier New" w:cs="Courier New"/>
          <w:color w:val="397300"/>
        </w:rPr>
        <w:t>rand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 w:rsidRPr="004A4DD9">
        <w:rPr>
          <w:rFonts w:ascii="Courier New" w:hAnsi="Courier New" w:cs="Courier New"/>
          <w:color w:val="880000"/>
          <w:lang w:val="el-GR"/>
        </w:rPr>
        <w:t>1</w:t>
      </w:r>
      <w:r w:rsidRPr="004A4DD9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P</w:t>
      </w:r>
      <w:r w:rsidRPr="004A4DD9">
        <w:rPr>
          <w:rFonts w:ascii="Courier New" w:hAnsi="Courier New" w:cs="Courier New"/>
          <w:color w:val="444444"/>
          <w:lang w:val="el-GR"/>
        </w:rPr>
        <w:t xml:space="preserve">) - </w:t>
      </w:r>
      <w:r>
        <w:rPr>
          <w:rFonts w:ascii="Courier New" w:hAnsi="Courier New" w:cs="Courier New"/>
          <w:color w:val="397300"/>
        </w:rPr>
        <w:t>pi</w:t>
      </w:r>
      <w:r w:rsidRPr="004A4DD9">
        <w:rPr>
          <w:rFonts w:ascii="Courier New" w:hAnsi="Courier New" w:cs="Courier New"/>
          <w:color w:val="444444"/>
          <w:lang w:val="el-GR"/>
        </w:rPr>
        <w:t xml:space="preserve">;           </w:t>
      </w:r>
      <w:r w:rsidRPr="004A4DD9">
        <w:rPr>
          <w:rFonts w:ascii="Courier New" w:hAnsi="Courier New" w:cs="Courier New"/>
          <w:color w:val="888888"/>
          <w:lang w:val="el-GR"/>
        </w:rPr>
        <w:t>% τυχαίες φάσεις</w:t>
      </w:r>
      <w:r w:rsidRPr="004A4DD9">
        <w:rPr>
          <w:rFonts w:ascii="Courier New" w:hAnsi="Courier New" w:cs="Courier New"/>
          <w:color w:val="444444"/>
          <w:lang w:val="el-GR"/>
        </w:rPr>
        <w:br/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    </w:t>
      </w:r>
      <w:r>
        <w:rPr>
          <w:rFonts w:ascii="Courier New" w:hAnsi="Courier New" w:cs="Courier New"/>
          <w:color w:val="444444"/>
        </w:rPr>
        <w:t>E</w:t>
      </w:r>
      <w:r w:rsidRPr="004A4DD9">
        <w:rPr>
          <w:rFonts w:ascii="Courier New" w:hAnsi="Courier New" w:cs="Courier New"/>
          <w:color w:val="444444"/>
          <w:lang w:val="el-GR"/>
        </w:rPr>
        <w:t xml:space="preserve">      = </w:t>
      </w:r>
      <w:r>
        <w:rPr>
          <w:rFonts w:ascii="Courier New" w:hAnsi="Courier New" w:cs="Courier New"/>
          <w:color w:val="397300"/>
        </w:rPr>
        <w:t>exp</w:t>
      </w:r>
      <w:r w:rsidRPr="004A4DD9">
        <w:rPr>
          <w:rFonts w:ascii="Courier New" w:hAnsi="Courier New" w:cs="Courier New"/>
          <w:color w:val="444444"/>
          <w:lang w:val="el-GR"/>
        </w:rPr>
        <w:t xml:space="preserve">( </w:t>
      </w:r>
      <w:r w:rsidRPr="004A4DD9">
        <w:rPr>
          <w:rFonts w:ascii="Courier New" w:hAnsi="Courier New" w:cs="Courier New"/>
          <w:color w:val="880000"/>
          <w:lang w:val="el-GR"/>
        </w:rPr>
        <w:t>1</w:t>
      </w:r>
      <w:r>
        <w:rPr>
          <w:rFonts w:ascii="Courier New" w:hAnsi="Courier New" w:cs="Courier New"/>
          <w:color w:val="397300"/>
        </w:rPr>
        <w:t>j</w:t>
      </w:r>
      <w:r w:rsidRPr="004A4DD9">
        <w:rPr>
          <w:rFonts w:ascii="Courier New" w:hAnsi="Courier New" w:cs="Courier New"/>
          <w:color w:val="444444"/>
          <w:lang w:val="el-GR"/>
        </w:rPr>
        <w:t xml:space="preserve"> * ( (</w:t>
      </w:r>
      <w:r w:rsidRPr="004A4DD9">
        <w:rPr>
          <w:rFonts w:ascii="Courier New" w:hAnsi="Courier New" w:cs="Courier New"/>
          <w:color w:val="880000"/>
          <w:lang w:val="el-GR"/>
        </w:rPr>
        <w:t>0</w:t>
      </w:r>
      <w:r w:rsidRPr="004A4DD9">
        <w:rPr>
          <w:rFonts w:ascii="Courier New" w:hAnsi="Courier New" w:cs="Courier New"/>
          <w:color w:val="444444"/>
          <w:lang w:val="el-GR"/>
        </w:rPr>
        <w:t>:</w:t>
      </w:r>
      <w:r>
        <w:rPr>
          <w:rFonts w:ascii="Courier New" w:hAnsi="Courier New" w:cs="Courier New"/>
          <w:color w:val="444444"/>
        </w:rPr>
        <w:t>M</w:t>
      </w:r>
      <w:r w:rsidRPr="004A4DD9">
        <w:rPr>
          <w:rFonts w:ascii="Courier New" w:hAnsi="Courier New" w:cs="Courier New"/>
          <w:color w:val="880000"/>
          <w:lang w:val="el-GR"/>
        </w:rPr>
        <w:t>-1</w:t>
      </w:r>
      <w:r w:rsidRPr="004A4DD9">
        <w:rPr>
          <w:rFonts w:ascii="Courier New" w:hAnsi="Courier New" w:cs="Courier New"/>
          <w:color w:val="444444"/>
          <w:lang w:val="el-GR"/>
        </w:rPr>
        <w:t xml:space="preserve">).' * </w:t>
      </w:r>
      <w:r>
        <w:rPr>
          <w:rFonts w:ascii="Courier New" w:hAnsi="Courier New" w:cs="Courier New"/>
          <w:color w:val="444444"/>
        </w:rPr>
        <w:t>omega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397300"/>
        </w:rPr>
        <w:t>true</w:t>
      </w:r>
      <w:r w:rsidRPr="004A4DD9">
        <w:rPr>
          <w:rFonts w:ascii="Courier New" w:hAnsi="Courier New" w:cs="Courier New"/>
          <w:color w:val="444444"/>
          <w:lang w:val="el-GR"/>
        </w:rPr>
        <w:t xml:space="preserve"> ) ); </w:t>
      </w:r>
      <w:r w:rsidRPr="004A4DD9">
        <w:rPr>
          <w:rFonts w:ascii="Courier New" w:hAnsi="Courier New" w:cs="Courier New"/>
          <w:color w:val="888888"/>
          <w:lang w:val="el-GR"/>
        </w:rPr>
        <w:t xml:space="preserve">% </w:t>
      </w:r>
      <w:r>
        <w:rPr>
          <w:rFonts w:ascii="Courier New" w:hAnsi="Courier New" w:cs="Courier New"/>
          <w:color w:val="888888"/>
        </w:rPr>
        <w:t>M</w:t>
      </w:r>
      <w:r w:rsidRPr="004A4DD9">
        <w:rPr>
          <w:rFonts w:ascii="Courier New" w:hAnsi="Courier New" w:cs="Courier New"/>
          <w:color w:val="888888"/>
          <w:lang w:val="el-GR"/>
        </w:rPr>
        <w:t>×</w:t>
      </w:r>
      <w:r>
        <w:rPr>
          <w:rFonts w:ascii="Courier New" w:hAnsi="Courier New" w:cs="Courier New"/>
          <w:color w:val="888888"/>
        </w:rPr>
        <w:t>P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    </w:t>
      </w:r>
      <w:r>
        <w:rPr>
          <w:rFonts w:ascii="Courier New" w:hAnsi="Courier New" w:cs="Courier New"/>
          <w:color w:val="444444"/>
        </w:rPr>
        <w:t>s</w:t>
      </w:r>
      <w:r w:rsidRPr="004A4DD9">
        <w:rPr>
          <w:rFonts w:ascii="Courier New" w:hAnsi="Courier New" w:cs="Courier New"/>
          <w:color w:val="444444"/>
          <w:lang w:val="el-GR"/>
        </w:rPr>
        <w:t xml:space="preserve">      = (</w:t>
      </w:r>
      <w:r>
        <w:rPr>
          <w:rFonts w:ascii="Courier New" w:hAnsi="Courier New" w:cs="Courier New"/>
          <w:color w:val="444444"/>
        </w:rPr>
        <w:t>A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397300"/>
        </w:rPr>
        <w:t>true</w:t>
      </w:r>
      <w:r w:rsidRPr="004A4DD9">
        <w:rPr>
          <w:rFonts w:ascii="Courier New" w:hAnsi="Courier New" w:cs="Courier New"/>
          <w:color w:val="444444"/>
          <w:lang w:val="el-GR"/>
        </w:rPr>
        <w:t xml:space="preserve"> .* </w:t>
      </w:r>
      <w:r>
        <w:rPr>
          <w:rFonts w:ascii="Courier New" w:hAnsi="Courier New" w:cs="Courier New"/>
          <w:color w:val="397300"/>
        </w:rPr>
        <w:t>exp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 w:rsidRPr="004A4DD9">
        <w:rPr>
          <w:rFonts w:ascii="Courier New" w:hAnsi="Courier New" w:cs="Courier New"/>
          <w:color w:val="880000"/>
          <w:lang w:val="el-GR"/>
        </w:rPr>
        <w:t>1</w:t>
      </w:r>
      <w:r>
        <w:rPr>
          <w:rFonts w:ascii="Courier New" w:hAnsi="Courier New" w:cs="Courier New"/>
          <w:color w:val="397300"/>
        </w:rPr>
        <w:t>j</w:t>
      </w:r>
      <w:r w:rsidRPr="004A4DD9">
        <w:rPr>
          <w:rFonts w:ascii="Courier New" w:hAnsi="Courier New" w:cs="Courier New"/>
          <w:color w:val="444444"/>
          <w:lang w:val="el-GR"/>
        </w:rPr>
        <w:t>*</w:t>
      </w:r>
      <w:r>
        <w:rPr>
          <w:rFonts w:ascii="Courier New" w:hAnsi="Courier New" w:cs="Courier New"/>
          <w:color w:val="444444"/>
        </w:rPr>
        <w:t>phi</w:t>
      </w:r>
      <w:r w:rsidRPr="004A4DD9">
        <w:rPr>
          <w:rFonts w:ascii="Courier New" w:hAnsi="Courier New" w:cs="Courier New"/>
          <w:color w:val="444444"/>
          <w:lang w:val="el-GR"/>
        </w:rPr>
        <w:t xml:space="preserve">)).';              </w:t>
      </w:r>
      <w:r w:rsidRPr="004A4DD9">
        <w:rPr>
          <w:rFonts w:ascii="Courier New" w:hAnsi="Courier New" w:cs="Courier New"/>
          <w:color w:val="888888"/>
          <w:lang w:val="el-GR"/>
        </w:rPr>
        <w:t xml:space="preserve">% </w:t>
      </w:r>
      <w:r>
        <w:rPr>
          <w:rFonts w:ascii="Courier New" w:hAnsi="Courier New" w:cs="Courier New"/>
          <w:color w:val="888888"/>
        </w:rPr>
        <w:t>P</w:t>
      </w:r>
      <w:r w:rsidRPr="004A4DD9">
        <w:rPr>
          <w:rFonts w:ascii="Courier New" w:hAnsi="Courier New" w:cs="Courier New"/>
          <w:color w:val="888888"/>
          <w:lang w:val="el-GR"/>
        </w:rPr>
        <w:t>×1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    </w:t>
      </w:r>
      <w:r>
        <w:rPr>
          <w:rFonts w:ascii="Courier New" w:hAnsi="Courier New" w:cs="Courier New"/>
          <w:color w:val="444444"/>
        </w:rPr>
        <w:t>signal</w:t>
      </w:r>
      <w:r w:rsidRPr="004A4DD9">
        <w:rPr>
          <w:rFonts w:ascii="Courier New" w:hAnsi="Courier New" w:cs="Courier New"/>
          <w:color w:val="444444"/>
          <w:lang w:val="el-GR"/>
        </w:rPr>
        <w:t xml:space="preserve"> = (</w:t>
      </w:r>
      <w:r>
        <w:rPr>
          <w:rFonts w:ascii="Courier New" w:hAnsi="Courier New" w:cs="Courier New"/>
          <w:color w:val="444444"/>
        </w:rPr>
        <w:t>E</w:t>
      </w:r>
      <w:r w:rsidRPr="004A4DD9">
        <w:rPr>
          <w:rFonts w:ascii="Courier New" w:hAnsi="Courier New" w:cs="Courier New"/>
          <w:color w:val="444444"/>
          <w:lang w:val="el-GR"/>
        </w:rPr>
        <w:t xml:space="preserve"> * </w:t>
      </w:r>
      <w:r>
        <w:rPr>
          <w:rFonts w:ascii="Courier New" w:hAnsi="Courier New" w:cs="Courier New"/>
          <w:color w:val="444444"/>
        </w:rPr>
        <w:t>s</w:t>
      </w:r>
      <w:r w:rsidRPr="004A4DD9">
        <w:rPr>
          <w:rFonts w:ascii="Courier New" w:hAnsi="Courier New" w:cs="Courier New"/>
          <w:color w:val="444444"/>
          <w:lang w:val="el-GR"/>
        </w:rPr>
        <w:t xml:space="preserve">).';                              </w:t>
      </w:r>
      <w:r w:rsidRPr="004A4DD9">
        <w:rPr>
          <w:rFonts w:ascii="Courier New" w:hAnsi="Courier New" w:cs="Courier New"/>
          <w:color w:val="888888"/>
          <w:lang w:val="el-GR"/>
        </w:rPr>
        <w:t>% 1×</w:t>
      </w:r>
      <w:r>
        <w:rPr>
          <w:rFonts w:ascii="Courier New" w:hAnsi="Courier New" w:cs="Courier New"/>
          <w:color w:val="888888"/>
        </w:rPr>
        <w:t>M</w:t>
      </w:r>
      <w:r w:rsidRPr="004A4DD9">
        <w:rPr>
          <w:rFonts w:ascii="Courier New" w:hAnsi="Courier New" w:cs="Courier New"/>
          <w:color w:val="444444"/>
          <w:lang w:val="el-GR"/>
        </w:rPr>
        <w:br/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    </w:t>
      </w:r>
      <w:r>
        <w:rPr>
          <w:rFonts w:ascii="Courier New" w:hAnsi="Courier New" w:cs="Courier New"/>
          <w:color w:val="444444"/>
        </w:rPr>
        <w:t>noise</w:t>
      </w:r>
      <w:r w:rsidRPr="004A4DD9">
        <w:rPr>
          <w:rFonts w:ascii="Courier New" w:hAnsi="Courier New" w:cs="Courier New"/>
          <w:color w:val="444444"/>
          <w:lang w:val="el-GR"/>
        </w:rPr>
        <w:t xml:space="preserve">  = </w:t>
      </w:r>
      <w:r>
        <w:rPr>
          <w:rFonts w:ascii="Courier New" w:hAnsi="Courier New" w:cs="Courier New"/>
          <w:color w:val="397300"/>
        </w:rPr>
        <w:t>sqrt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sigma</w:t>
      </w:r>
      <w:r w:rsidRPr="004A4DD9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W</w:t>
      </w:r>
      <w:r w:rsidRPr="004A4DD9">
        <w:rPr>
          <w:rFonts w:ascii="Courier New" w:hAnsi="Courier New" w:cs="Courier New"/>
          <w:color w:val="444444"/>
          <w:lang w:val="el-GR"/>
        </w:rPr>
        <w:t>/</w:t>
      </w:r>
      <w:r w:rsidRPr="004A4DD9">
        <w:rPr>
          <w:rFonts w:ascii="Courier New" w:hAnsi="Courier New" w:cs="Courier New"/>
          <w:color w:val="880000"/>
          <w:lang w:val="el-GR"/>
        </w:rPr>
        <w:t>2</w:t>
      </w:r>
      <w:r w:rsidRPr="004A4DD9">
        <w:rPr>
          <w:rFonts w:ascii="Courier New" w:hAnsi="Courier New" w:cs="Courier New"/>
          <w:color w:val="444444"/>
          <w:lang w:val="el-GR"/>
        </w:rPr>
        <w:t>)*(</w:t>
      </w:r>
      <w:proofErr w:type="spellStart"/>
      <w:r>
        <w:rPr>
          <w:rFonts w:ascii="Courier New" w:hAnsi="Courier New" w:cs="Courier New"/>
          <w:color w:val="397300"/>
        </w:rPr>
        <w:t>randn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(</w:t>
      </w:r>
      <w:r w:rsidRPr="004A4DD9">
        <w:rPr>
          <w:rFonts w:ascii="Courier New" w:hAnsi="Courier New" w:cs="Courier New"/>
          <w:color w:val="880000"/>
          <w:lang w:val="el-GR"/>
        </w:rPr>
        <w:t>1</w:t>
      </w:r>
      <w:r w:rsidRPr="004A4DD9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M</w:t>
      </w:r>
      <w:r w:rsidRPr="004A4DD9">
        <w:rPr>
          <w:rFonts w:ascii="Courier New" w:hAnsi="Courier New" w:cs="Courier New"/>
          <w:color w:val="444444"/>
          <w:lang w:val="el-GR"/>
        </w:rPr>
        <w:t>)+</w:t>
      </w:r>
      <w:r w:rsidRPr="004A4DD9">
        <w:rPr>
          <w:rFonts w:ascii="Courier New" w:hAnsi="Courier New" w:cs="Courier New"/>
          <w:color w:val="880000"/>
          <w:lang w:val="el-GR"/>
        </w:rPr>
        <w:t>1</w:t>
      </w:r>
      <w:r>
        <w:rPr>
          <w:rFonts w:ascii="Courier New" w:hAnsi="Courier New" w:cs="Courier New"/>
          <w:color w:val="397300"/>
        </w:rPr>
        <w:t>j</w:t>
      </w:r>
      <w:r w:rsidRPr="004A4DD9">
        <w:rPr>
          <w:rFonts w:ascii="Courier New" w:hAnsi="Courier New" w:cs="Courier New"/>
          <w:color w:val="444444"/>
          <w:lang w:val="el-GR"/>
        </w:rPr>
        <w:t>*</w:t>
      </w:r>
      <w:proofErr w:type="spellStart"/>
      <w:r>
        <w:rPr>
          <w:rFonts w:ascii="Courier New" w:hAnsi="Courier New" w:cs="Courier New"/>
          <w:color w:val="397300"/>
        </w:rPr>
        <w:t>randn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(</w:t>
      </w:r>
      <w:r w:rsidRPr="004A4DD9">
        <w:rPr>
          <w:rFonts w:ascii="Courier New" w:hAnsi="Courier New" w:cs="Courier New"/>
          <w:color w:val="880000"/>
          <w:lang w:val="el-GR"/>
        </w:rPr>
        <w:t>1</w:t>
      </w:r>
      <w:r w:rsidRPr="004A4DD9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M</w:t>
      </w:r>
      <w:r w:rsidRPr="004A4DD9">
        <w:rPr>
          <w:rFonts w:ascii="Courier New" w:hAnsi="Courier New" w:cs="Courier New"/>
          <w:color w:val="444444"/>
          <w:lang w:val="el-GR"/>
        </w:rPr>
        <w:t>));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    </w:t>
      </w:r>
      <w:r>
        <w:rPr>
          <w:rFonts w:ascii="Courier New" w:hAnsi="Courier New" w:cs="Courier New"/>
          <w:color w:val="444444"/>
        </w:rPr>
        <w:t>X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k</w:t>
      </w:r>
      <w:r w:rsidRPr="004A4DD9">
        <w:rPr>
          <w:rFonts w:ascii="Courier New" w:hAnsi="Courier New" w:cs="Courier New"/>
          <w:color w:val="444444"/>
          <w:lang w:val="el-GR"/>
        </w:rPr>
        <w:t xml:space="preserve">,:) = </w:t>
      </w:r>
      <w:r>
        <w:rPr>
          <w:rFonts w:ascii="Courier New" w:hAnsi="Courier New" w:cs="Courier New"/>
          <w:color w:val="444444"/>
        </w:rPr>
        <w:t>signal</w:t>
      </w:r>
      <w:r w:rsidRPr="004A4DD9">
        <w:rPr>
          <w:rFonts w:ascii="Courier New" w:hAnsi="Courier New" w:cs="Courier New"/>
          <w:color w:val="444444"/>
          <w:lang w:val="el-GR"/>
        </w:rPr>
        <w:t xml:space="preserve"> + </w:t>
      </w:r>
      <w:r>
        <w:rPr>
          <w:rFonts w:ascii="Courier New" w:hAnsi="Courier New" w:cs="Courier New"/>
          <w:color w:val="444444"/>
        </w:rPr>
        <w:t>noise</w:t>
      </w:r>
      <w:r w:rsidRPr="004A4DD9">
        <w:rPr>
          <w:rFonts w:ascii="Courier New" w:hAnsi="Courier New" w:cs="Courier New"/>
          <w:color w:val="444444"/>
          <w:lang w:val="el-GR"/>
        </w:rPr>
        <w:t>;</w:t>
      </w:r>
      <w:r w:rsidRPr="004A4DD9">
        <w:rPr>
          <w:rFonts w:ascii="Courier New" w:hAnsi="Courier New" w:cs="Courier New"/>
          <w:color w:val="444444"/>
          <w:lang w:val="el-GR"/>
        </w:rPr>
        <w:br/>
      </w:r>
      <w:r w:rsidRPr="004A4DD9">
        <w:rPr>
          <w:rFonts w:ascii="Courier New" w:hAnsi="Courier New" w:cs="Courier New"/>
          <w:color w:val="444444"/>
          <w:lang w:val="el-GR"/>
        </w:rPr>
        <w:lastRenderedPageBreak/>
        <w:t xml:space="preserve">            </w:t>
      </w:r>
      <w:r>
        <w:rPr>
          <w:rFonts w:ascii="Courier New" w:hAnsi="Courier New" w:cs="Courier New"/>
          <w:b/>
          <w:color w:val="444444"/>
        </w:rPr>
        <w:t>end</w:t>
      </w:r>
      <w:r w:rsidRPr="004A4DD9">
        <w:rPr>
          <w:rFonts w:ascii="Courier New" w:hAnsi="Courier New" w:cs="Courier New"/>
          <w:color w:val="444444"/>
          <w:lang w:val="el-GR"/>
        </w:rPr>
        <w:br/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 w:rsidRPr="004A4DD9">
        <w:rPr>
          <w:rFonts w:ascii="Courier New" w:hAnsi="Courier New" w:cs="Courier New"/>
          <w:color w:val="888888"/>
          <w:lang w:val="el-GR"/>
        </w:rPr>
        <w:t xml:space="preserve">% --------- ΕΚΤΙΜΗΣΗ μητρώου αυτοσυσχέτισης </w:t>
      </w:r>
      <w:r>
        <w:rPr>
          <w:rFonts w:ascii="Courier New" w:hAnsi="Courier New" w:cs="Courier New"/>
          <w:color w:val="888888"/>
        </w:rPr>
        <w:t>R</w:t>
      </w:r>
      <w:r w:rsidRPr="004A4DD9">
        <w:rPr>
          <w:rFonts w:ascii="Courier New" w:hAnsi="Courier New" w:cs="Courier New"/>
          <w:color w:val="888888"/>
          <w:lang w:val="el-GR"/>
        </w:rPr>
        <w:t>̂ --------------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Rhat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 xml:space="preserve"> = (</w:t>
      </w:r>
      <w:r>
        <w:rPr>
          <w:rFonts w:ascii="Courier New" w:hAnsi="Courier New" w:cs="Courier New"/>
          <w:color w:val="444444"/>
        </w:rPr>
        <w:t>X</w:t>
      </w:r>
      <w:r w:rsidRPr="004A4DD9">
        <w:rPr>
          <w:rFonts w:ascii="Courier New" w:hAnsi="Courier New" w:cs="Courier New"/>
          <w:color w:val="444444"/>
          <w:lang w:val="el-GR"/>
        </w:rPr>
        <w:t>'*</w:t>
      </w:r>
      <w:r>
        <w:rPr>
          <w:rFonts w:ascii="Courier New" w:hAnsi="Courier New" w:cs="Courier New"/>
          <w:color w:val="444444"/>
        </w:rPr>
        <w:t>X</w:t>
      </w:r>
      <w:r w:rsidRPr="004A4DD9">
        <w:rPr>
          <w:rFonts w:ascii="Courier New" w:hAnsi="Courier New" w:cs="Courier New"/>
          <w:color w:val="444444"/>
          <w:lang w:val="el-GR"/>
        </w:rPr>
        <w:t>)/</w:t>
      </w:r>
      <w:r>
        <w:rPr>
          <w:rFonts w:ascii="Courier New" w:hAnsi="Courier New" w:cs="Courier New"/>
          <w:color w:val="444444"/>
        </w:rPr>
        <w:t>N</w:t>
      </w:r>
      <w:r w:rsidRPr="004A4DD9">
        <w:rPr>
          <w:rFonts w:ascii="Courier New" w:hAnsi="Courier New" w:cs="Courier New"/>
          <w:color w:val="444444"/>
          <w:lang w:val="el-GR"/>
        </w:rPr>
        <w:t>;</w:t>
      </w:r>
      <w:r w:rsidRPr="004A4DD9">
        <w:rPr>
          <w:rFonts w:ascii="Courier New" w:hAnsi="Courier New" w:cs="Courier New"/>
          <w:color w:val="444444"/>
          <w:lang w:val="el-GR"/>
        </w:rPr>
        <w:br/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 w:rsidRPr="004A4DD9">
        <w:rPr>
          <w:rFonts w:ascii="Courier New" w:hAnsi="Courier New" w:cs="Courier New"/>
          <w:color w:val="888888"/>
          <w:lang w:val="el-GR"/>
        </w:rPr>
        <w:t xml:space="preserve">% --------- ΙΔΙΟΑΝΑΛΥΣΗ – </w:t>
      </w:r>
      <w:proofErr w:type="spellStart"/>
      <w:r w:rsidRPr="004A4DD9">
        <w:rPr>
          <w:rFonts w:ascii="Courier New" w:hAnsi="Courier New" w:cs="Courier New"/>
          <w:color w:val="888888"/>
          <w:lang w:val="el-GR"/>
        </w:rPr>
        <w:t>υποχώροι</w:t>
      </w:r>
      <w:proofErr w:type="spellEnd"/>
      <w:r w:rsidRPr="004A4DD9">
        <w:rPr>
          <w:rFonts w:ascii="Courier New" w:hAnsi="Courier New" w:cs="Courier New"/>
          <w:color w:val="888888"/>
          <w:lang w:val="el-GR"/>
        </w:rPr>
        <w:t xml:space="preserve"> --------------------------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[</w:t>
      </w:r>
      <w:r>
        <w:rPr>
          <w:rFonts w:ascii="Courier New" w:hAnsi="Courier New" w:cs="Courier New"/>
          <w:color w:val="444444"/>
        </w:rPr>
        <w:t>U</w:t>
      </w:r>
      <w:r w:rsidRPr="004A4DD9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lam</w:t>
      </w:r>
      <w:r w:rsidRPr="004A4DD9">
        <w:rPr>
          <w:rFonts w:ascii="Courier New" w:hAnsi="Courier New" w:cs="Courier New"/>
          <w:color w:val="444444"/>
          <w:lang w:val="el-GR"/>
        </w:rPr>
        <w:t xml:space="preserve">]   = </w:t>
      </w:r>
      <w:proofErr w:type="spellStart"/>
      <w:r>
        <w:rPr>
          <w:rFonts w:ascii="Courier New" w:hAnsi="Courier New" w:cs="Courier New"/>
          <w:color w:val="444444"/>
        </w:rPr>
        <w:t>eig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Rhat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,</w:t>
      </w:r>
      <w:r w:rsidRPr="004A4DD9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vector</w:t>
      </w:r>
      <w:r w:rsidRPr="004A4DD9">
        <w:rPr>
          <w:rFonts w:ascii="Courier New" w:hAnsi="Courier New" w:cs="Courier New"/>
          <w:color w:val="880000"/>
          <w:lang w:val="el-GR"/>
        </w:rPr>
        <w:t>'</w:t>
      </w:r>
      <w:r w:rsidRPr="004A4DD9">
        <w:rPr>
          <w:rFonts w:ascii="Courier New" w:hAnsi="Courier New" w:cs="Courier New"/>
          <w:color w:val="444444"/>
          <w:lang w:val="el-GR"/>
        </w:rPr>
        <w:t>);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[</w:t>
      </w:r>
      <w:r>
        <w:rPr>
          <w:rFonts w:ascii="Courier New" w:hAnsi="Courier New" w:cs="Courier New"/>
          <w:color w:val="444444"/>
        </w:rPr>
        <w:t>lam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sorted</w:t>
      </w:r>
      <w:r w:rsidRPr="004A4DD9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idx</w:t>
      </w:r>
      <w:r w:rsidRPr="004A4DD9">
        <w:rPr>
          <w:rFonts w:ascii="Courier New" w:hAnsi="Courier New" w:cs="Courier New"/>
          <w:color w:val="444444"/>
          <w:lang w:val="el-GR"/>
        </w:rPr>
        <w:t xml:space="preserve">] = </w:t>
      </w:r>
      <w:r>
        <w:rPr>
          <w:rFonts w:ascii="Courier New" w:hAnsi="Courier New" w:cs="Courier New"/>
          <w:color w:val="397300"/>
        </w:rPr>
        <w:t>sort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lam</w:t>
      </w:r>
      <w:r w:rsidRPr="004A4DD9">
        <w:rPr>
          <w:rFonts w:ascii="Courier New" w:hAnsi="Courier New" w:cs="Courier New"/>
          <w:color w:val="444444"/>
          <w:lang w:val="el-GR"/>
        </w:rPr>
        <w:t>,</w:t>
      </w:r>
      <w:r w:rsidRPr="004A4DD9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descend</w:t>
      </w:r>
      <w:r w:rsidRPr="004A4DD9">
        <w:rPr>
          <w:rFonts w:ascii="Courier New" w:hAnsi="Courier New" w:cs="Courier New"/>
          <w:color w:val="880000"/>
          <w:lang w:val="el-GR"/>
        </w:rPr>
        <w:t>'</w:t>
      </w:r>
      <w:r w:rsidRPr="004A4DD9">
        <w:rPr>
          <w:rFonts w:ascii="Courier New" w:hAnsi="Courier New" w:cs="Courier New"/>
          <w:color w:val="444444"/>
          <w:lang w:val="el-GR"/>
        </w:rPr>
        <w:t>);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Us</w:t>
      </w:r>
      <w:r w:rsidRPr="004A4DD9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444444"/>
        </w:rPr>
        <w:t>U</w:t>
      </w:r>
      <w:r w:rsidRPr="004A4DD9">
        <w:rPr>
          <w:rFonts w:ascii="Courier New" w:hAnsi="Courier New" w:cs="Courier New"/>
          <w:color w:val="444444"/>
          <w:lang w:val="el-GR"/>
        </w:rPr>
        <w:t>(:,</w:t>
      </w:r>
      <w:r>
        <w:rPr>
          <w:rFonts w:ascii="Courier New" w:hAnsi="Courier New" w:cs="Courier New"/>
          <w:color w:val="444444"/>
        </w:rPr>
        <w:t>idx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 w:rsidRPr="004A4DD9">
        <w:rPr>
          <w:rFonts w:ascii="Courier New" w:hAnsi="Courier New" w:cs="Courier New"/>
          <w:color w:val="880000"/>
          <w:lang w:val="el-GR"/>
        </w:rPr>
        <w:t>1</w:t>
      </w:r>
      <w:r w:rsidRPr="004A4DD9">
        <w:rPr>
          <w:rFonts w:ascii="Courier New" w:hAnsi="Courier New" w:cs="Courier New"/>
          <w:color w:val="444444"/>
          <w:lang w:val="el-GR"/>
        </w:rPr>
        <w:t>:</w:t>
      </w:r>
      <w:r>
        <w:rPr>
          <w:rFonts w:ascii="Courier New" w:hAnsi="Courier New" w:cs="Courier New"/>
          <w:color w:val="444444"/>
        </w:rPr>
        <w:t>P</w:t>
      </w:r>
      <w:r w:rsidRPr="004A4DD9">
        <w:rPr>
          <w:rFonts w:ascii="Courier New" w:hAnsi="Courier New" w:cs="Courier New"/>
          <w:color w:val="444444"/>
          <w:lang w:val="el-GR"/>
        </w:rPr>
        <w:t xml:space="preserve">));                       </w:t>
      </w:r>
      <w:r w:rsidRPr="004A4DD9">
        <w:rPr>
          <w:rFonts w:ascii="Courier New" w:hAnsi="Courier New" w:cs="Courier New"/>
          <w:color w:val="888888"/>
          <w:lang w:val="el-GR"/>
        </w:rPr>
        <w:t xml:space="preserve">% </w:t>
      </w:r>
      <w:proofErr w:type="spellStart"/>
      <w:r w:rsidRPr="004A4DD9">
        <w:rPr>
          <w:rFonts w:ascii="Courier New" w:hAnsi="Courier New" w:cs="Courier New"/>
          <w:color w:val="888888"/>
          <w:lang w:val="el-GR"/>
        </w:rPr>
        <w:t>υπόχωρος</w:t>
      </w:r>
      <w:proofErr w:type="spellEnd"/>
      <w:r w:rsidRPr="004A4DD9">
        <w:rPr>
          <w:rFonts w:ascii="Courier New" w:hAnsi="Courier New" w:cs="Courier New"/>
          <w:color w:val="888888"/>
          <w:lang w:val="el-GR"/>
        </w:rPr>
        <w:t xml:space="preserve"> σήματος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Un</w:t>
      </w:r>
      <w:r w:rsidRPr="004A4DD9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444444"/>
        </w:rPr>
        <w:t>U</w:t>
      </w:r>
      <w:r w:rsidRPr="004A4DD9">
        <w:rPr>
          <w:rFonts w:ascii="Courier New" w:hAnsi="Courier New" w:cs="Courier New"/>
          <w:color w:val="444444"/>
          <w:lang w:val="el-GR"/>
        </w:rPr>
        <w:t>(:,</w:t>
      </w:r>
      <w:r>
        <w:rPr>
          <w:rFonts w:ascii="Courier New" w:hAnsi="Courier New" w:cs="Courier New"/>
          <w:color w:val="444444"/>
        </w:rPr>
        <w:t>idx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P</w:t>
      </w:r>
      <w:r w:rsidRPr="004A4DD9">
        <w:rPr>
          <w:rFonts w:ascii="Courier New" w:hAnsi="Courier New" w:cs="Courier New"/>
          <w:color w:val="444444"/>
          <w:lang w:val="el-GR"/>
        </w:rPr>
        <w:t>+</w:t>
      </w:r>
      <w:r w:rsidRPr="004A4DD9">
        <w:rPr>
          <w:rFonts w:ascii="Courier New" w:hAnsi="Courier New" w:cs="Courier New"/>
          <w:color w:val="880000"/>
          <w:lang w:val="el-GR"/>
        </w:rPr>
        <w:t>1</w:t>
      </w:r>
      <w:r w:rsidRPr="004A4DD9">
        <w:rPr>
          <w:rFonts w:ascii="Courier New" w:hAnsi="Courier New" w:cs="Courier New"/>
          <w:color w:val="444444"/>
          <w:lang w:val="el-GR"/>
        </w:rPr>
        <w:t>:</w:t>
      </w:r>
      <w:r>
        <w:rPr>
          <w:rFonts w:ascii="Courier New" w:hAnsi="Courier New" w:cs="Courier New"/>
          <w:b/>
          <w:color w:val="444444"/>
        </w:rPr>
        <w:t>end</w:t>
      </w:r>
      <w:r w:rsidRPr="004A4DD9">
        <w:rPr>
          <w:rFonts w:ascii="Courier New" w:hAnsi="Courier New" w:cs="Courier New"/>
          <w:color w:val="444444"/>
          <w:lang w:val="el-GR"/>
        </w:rPr>
        <w:t xml:space="preserve">));                   </w:t>
      </w:r>
      <w:r w:rsidRPr="004A4DD9">
        <w:rPr>
          <w:rFonts w:ascii="Courier New" w:hAnsi="Courier New" w:cs="Courier New"/>
          <w:color w:val="888888"/>
          <w:lang w:val="el-GR"/>
        </w:rPr>
        <w:t xml:space="preserve">% </w:t>
      </w:r>
      <w:proofErr w:type="spellStart"/>
      <w:r w:rsidRPr="004A4DD9">
        <w:rPr>
          <w:rFonts w:ascii="Courier New" w:hAnsi="Courier New" w:cs="Courier New"/>
          <w:color w:val="888888"/>
          <w:lang w:val="el-GR"/>
        </w:rPr>
        <w:t>υπόχωρος</w:t>
      </w:r>
      <w:proofErr w:type="spellEnd"/>
      <w:r w:rsidRPr="004A4DD9">
        <w:rPr>
          <w:rFonts w:ascii="Courier New" w:hAnsi="Courier New" w:cs="Courier New"/>
          <w:color w:val="888888"/>
          <w:lang w:val="el-GR"/>
        </w:rPr>
        <w:t xml:space="preserve"> θορύβου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sigma</w:t>
      </w:r>
      <w:r w:rsidRPr="004A4DD9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hat</w:t>
      </w:r>
      <w:r w:rsidRPr="004A4DD9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397300"/>
        </w:rPr>
        <w:t>mean</w:t>
      </w:r>
      <w:r w:rsidRPr="004A4DD9">
        <w:rPr>
          <w:rFonts w:ascii="Courier New" w:hAnsi="Courier New" w:cs="Courier New"/>
          <w:color w:val="444444"/>
          <w:lang w:val="el-GR"/>
        </w:rPr>
        <w:t xml:space="preserve">( </w:t>
      </w:r>
      <w:r>
        <w:rPr>
          <w:rFonts w:ascii="Courier New" w:hAnsi="Courier New" w:cs="Courier New"/>
          <w:color w:val="444444"/>
        </w:rPr>
        <w:t>lam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sorted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P</w:t>
      </w:r>
      <w:r w:rsidRPr="004A4DD9">
        <w:rPr>
          <w:rFonts w:ascii="Courier New" w:hAnsi="Courier New" w:cs="Courier New"/>
          <w:color w:val="444444"/>
          <w:lang w:val="el-GR"/>
        </w:rPr>
        <w:t>+</w:t>
      </w:r>
      <w:r w:rsidRPr="004A4DD9">
        <w:rPr>
          <w:rFonts w:ascii="Courier New" w:hAnsi="Courier New" w:cs="Courier New"/>
          <w:color w:val="880000"/>
          <w:lang w:val="el-GR"/>
        </w:rPr>
        <w:t>1</w:t>
      </w:r>
      <w:r w:rsidRPr="004A4DD9">
        <w:rPr>
          <w:rFonts w:ascii="Courier New" w:hAnsi="Courier New" w:cs="Courier New"/>
          <w:color w:val="444444"/>
          <w:lang w:val="el-GR"/>
        </w:rPr>
        <w:t>:</w:t>
      </w:r>
      <w:r>
        <w:rPr>
          <w:rFonts w:ascii="Courier New" w:hAnsi="Courier New" w:cs="Courier New"/>
          <w:b/>
          <w:color w:val="444444"/>
        </w:rPr>
        <w:t>end</w:t>
      </w:r>
      <w:r w:rsidRPr="004A4DD9">
        <w:rPr>
          <w:rFonts w:ascii="Courier New" w:hAnsi="Courier New" w:cs="Courier New"/>
          <w:color w:val="444444"/>
          <w:lang w:val="el-GR"/>
        </w:rPr>
        <w:t xml:space="preserve">) ); </w:t>
      </w:r>
      <w:r w:rsidRPr="004A4DD9">
        <w:rPr>
          <w:rFonts w:ascii="Courier New" w:hAnsi="Courier New" w:cs="Courier New"/>
          <w:color w:val="888888"/>
          <w:lang w:val="el-GR"/>
        </w:rPr>
        <w:t>% θόρυβος</w:t>
      </w:r>
      <w:r w:rsidRPr="004A4DD9">
        <w:rPr>
          <w:rFonts w:ascii="Courier New" w:hAnsi="Courier New" w:cs="Courier New"/>
          <w:color w:val="444444"/>
          <w:lang w:val="el-GR"/>
        </w:rPr>
        <w:br/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 w:rsidRPr="004A4DD9">
        <w:rPr>
          <w:rFonts w:ascii="Courier New" w:hAnsi="Courier New" w:cs="Courier New"/>
          <w:color w:val="888888"/>
          <w:lang w:val="el-GR"/>
        </w:rPr>
        <w:t xml:space="preserve">% --------- Εκτίμηση συχνοτήτων : </w:t>
      </w:r>
      <w:r>
        <w:rPr>
          <w:rFonts w:ascii="Courier New" w:hAnsi="Courier New" w:cs="Courier New"/>
          <w:color w:val="888888"/>
        </w:rPr>
        <w:t>MUSIC</w:t>
      </w:r>
      <w:r w:rsidRPr="004A4DD9">
        <w:rPr>
          <w:rFonts w:ascii="Courier New" w:hAnsi="Courier New" w:cs="Courier New"/>
          <w:color w:val="888888"/>
          <w:lang w:val="el-GR"/>
        </w:rPr>
        <w:t xml:space="preserve"> ----------------------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 w:rsidRPr="004A4DD9">
        <w:rPr>
          <w:rFonts w:ascii="Courier New" w:hAnsi="Courier New" w:cs="Courier New"/>
          <w:color w:val="888888"/>
          <w:lang w:val="el-GR"/>
        </w:rPr>
        <w:t>% (</w:t>
      </w:r>
      <w:r>
        <w:rPr>
          <w:rFonts w:ascii="Courier New" w:hAnsi="Courier New" w:cs="Courier New"/>
          <w:color w:val="888888"/>
        </w:rPr>
        <w:t>grid</w:t>
      </w:r>
      <w:r w:rsidRPr="004A4DD9">
        <w:rPr>
          <w:rFonts w:ascii="Courier New" w:hAnsi="Courier New" w:cs="Courier New"/>
          <w:color w:val="888888"/>
          <w:lang w:val="el-GR"/>
        </w:rPr>
        <w:t xml:space="preserve"> </w:t>
      </w:r>
      <w:r>
        <w:rPr>
          <w:rFonts w:ascii="Courier New" w:hAnsi="Courier New" w:cs="Courier New"/>
          <w:color w:val="888888"/>
        </w:rPr>
        <w:t>search</w:t>
      </w:r>
      <w:r w:rsidRPr="004A4DD9">
        <w:rPr>
          <w:rFonts w:ascii="Courier New" w:hAnsi="Courier New" w:cs="Courier New"/>
          <w:color w:val="888888"/>
          <w:lang w:val="el-GR"/>
        </w:rPr>
        <w:t xml:space="preserve"> – αρκεί για αξιολόγηση </w:t>
      </w:r>
      <w:r>
        <w:rPr>
          <w:rFonts w:ascii="Courier New" w:hAnsi="Courier New" w:cs="Courier New"/>
          <w:color w:val="888888"/>
        </w:rPr>
        <w:t>RMSE</w:t>
      </w:r>
      <w:r w:rsidRPr="004A4DD9">
        <w:rPr>
          <w:rFonts w:ascii="Courier New" w:hAnsi="Courier New" w:cs="Courier New"/>
          <w:color w:val="888888"/>
          <w:lang w:val="el-GR"/>
        </w:rPr>
        <w:t>)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omega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grid</w:t>
      </w:r>
      <w:r w:rsidRPr="004A4DD9">
        <w:rPr>
          <w:rFonts w:ascii="Courier New" w:hAnsi="Courier New" w:cs="Courier New"/>
          <w:color w:val="444444"/>
          <w:lang w:val="el-GR"/>
        </w:rPr>
        <w:t xml:space="preserve"> = </w:t>
      </w:r>
      <w:proofErr w:type="spellStart"/>
      <w:r>
        <w:rPr>
          <w:rFonts w:ascii="Courier New" w:hAnsi="Courier New" w:cs="Courier New"/>
          <w:color w:val="397300"/>
        </w:rPr>
        <w:t>linspace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(</w:t>
      </w:r>
      <w:r w:rsidRPr="004A4DD9">
        <w:rPr>
          <w:rFonts w:ascii="Courier New" w:hAnsi="Courier New" w:cs="Courier New"/>
          <w:color w:val="880000"/>
          <w:lang w:val="el-GR"/>
        </w:rPr>
        <w:t>0</w:t>
      </w:r>
      <w:r w:rsidRPr="004A4DD9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397300"/>
        </w:rPr>
        <w:t>pi</w:t>
      </w:r>
      <w:r w:rsidRPr="004A4DD9">
        <w:rPr>
          <w:rFonts w:ascii="Courier New" w:hAnsi="Courier New" w:cs="Courier New"/>
          <w:color w:val="444444"/>
          <w:lang w:val="el-GR"/>
        </w:rPr>
        <w:t>,</w:t>
      </w:r>
      <w:r w:rsidRPr="004A4DD9">
        <w:rPr>
          <w:rFonts w:ascii="Courier New" w:hAnsi="Courier New" w:cs="Courier New"/>
          <w:color w:val="880000"/>
          <w:lang w:val="el-GR"/>
        </w:rPr>
        <w:t>4096</w:t>
      </w:r>
      <w:r w:rsidRPr="004A4DD9">
        <w:rPr>
          <w:rFonts w:ascii="Courier New" w:hAnsi="Courier New" w:cs="Courier New"/>
          <w:color w:val="444444"/>
          <w:lang w:val="el-GR"/>
        </w:rPr>
        <w:t>);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P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MUSIC</w:t>
      </w:r>
      <w:r w:rsidRPr="004A4DD9">
        <w:rPr>
          <w:rFonts w:ascii="Courier New" w:hAnsi="Courier New" w:cs="Courier New"/>
          <w:color w:val="444444"/>
          <w:lang w:val="el-GR"/>
        </w:rPr>
        <w:t xml:space="preserve">    = </w:t>
      </w:r>
      <w:r>
        <w:rPr>
          <w:rFonts w:ascii="Courier New" w:hAnsi="Courier New" w:cs="Courier New"/>
          <w:color w:val="397300"/>
        </w:rPr>
        <w:t>zeros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397300"/>
        </w:rPr>
        <w:t>size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omega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grid</w:t>
      </w:r>
      <w:r w:rsidRPr="004A4DD9">
        <w:rPr>
          <w:rFonts w:ascii="Courier New" w:hAnsi="Courier New" w:cs="Courier New"/>
          <w:color w:val="444444"/>
          <w:lang w:val="el-GR"/>
        </w:rPr>
        <w:t>));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for</w:t>
      </w:r>
      <w:r w:rsidRPr="004A4DD9">
        <w:rPr>
          <w:rFonts w:ascii="Courier New" w:hAnsi="Courier New" w:cs="Courier New"/>
          <w:color w:val="444444"/>
          <w:lang w:val="el-GR"/>
        </w:rPr>
        <w:t xml:space="preserve"> </w:t>
      </w:r>
      <w:r>
        <w:rPr>
          <w:rFonts w:ascii="Courier New" w:hAnsi="Courier New" w:cs="Courier New"/>
          <w:color w:val="444444"/>
        </w:rPr>
        <w:t>m</w:t>
      </w:r>
      <w:r w:rsidRPr="004A4DD9">
        <w:rPr>
          <w:rFonts w:ascii="Courier New" w:hAnsi="Courier New" w:cs="Courier New"/>
          <w:color w:val="444444"/>
          <w:lang w:val="el-GR"/>
        </w:rPr>
        <w:t xml:space="preserve"> = </w:t>
      </w:r>
      <w:r w:rsidRPr="004A4DD9">
        <w:rPr>
          <w:rFonts w:ascii="Courier New" w:hAnsi="Courier New" w:cs="Courier New"/>
          <w:color w:val="880000"/>
          <w:lang w:val="el-GR"/>
        </w:rPr>
        <w:t>1</w:t>
      </w:r>
      <w:r w:rsidRPr="004A4DD9">
        <w:rPr>
          <w:rFonts w:ascii="Courier New" w:hAnsi="Courier New" w:cs="Courier New"/>
          <w:color w:val="444444"/>
          <w:lang w:val="el-GR"/>
        </w:rPr>
        <w:t>:</w:t>
      </w:r>
      <w:r>
        <w:rPr>
          <w:rFonts w:ascii="Courier New" w:hAnsi="Courier New" w:cs="Courier New"/>
          <w:color w:val="397300"/>
        </w:rPr>
        <w:t>numel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omega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grid</w:t>
      </w:r>
      <w:r w:rsidRPr="004A4DD9">
        <w:rPr>
          <w:rFonts w:ascii="Courier New" w:hAnsi="Courier New" w:cs="Courier New"/>
          <w:color w:val="444444"/>
          <w:lang w:val="el-GR"/>
        </w:rPr>
        <w:t>)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    </w:t>
      </w:r>
      <w:r>
        <w:rPr>
          <w:rFonts w:ascii="Courier New" w:hAnsi="Courier New" w:cs="Courier New"/>
          <w:color w:val="444444"/>
        </w:rPr>
        <w:t>a</w:t>
      </w:r>
      <w:r w:rsidRPr="004A4DD9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397300"/>
        </w:rPr>
        <w:t>exp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 w:rsidRPr="004A4DD9">
        <w:rPr>
          <w:rFonts w:ascii="Courier New" w:hAnsi="Courier New" w:cs="Courier New"/>
          <w:color w:val="880000"/>
          <w:lang w:val="el-GR"/>
        </w:rPr>
        <w:t>-1</w:t>
      </w:r>
      <w:r>
        <w:rPr>
          <w:rFonts w:ascii="Courier New" w:hAnsi="Courier New" w:cs="Courier New"/>
          <w:color w:val="397300"/>
        </w:rPr>
        <w:t>j</w:t>
      </w:r>
      <w:r w:rsidRPr="004A4DD9">
        <w:rPr>
          <w:rFonts w:ascii="Courier New" w:hAnsi="Courier New" w:cs="Courier New"/>
          <w:color w:val="444444"/>
          <w:lang w:val="el-GR"/>
        </w:rPr>
        <w:t>*</w:t>
      </w:r>
      <w:r>
        <w:rPr>
          <w:rFonts w:ascii="Courier New" w:hAnsi="Courier New" w:cs="Courier New"/>
          <w:color w:val="444444"/>
        </w:rPr>
        <w:t>omega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grid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m</w:t>
      </w:r>
      <w:r w:rsidRPr="004A4DD9">
        <w:rPr>
          <w:rFonts w:ascii="Courier New" w:hAnsi="Courier New" w:cs="Courier New"/>
          <w:color w:val="444444"/>
          <w:lang w:val="el-GR"/>
        </w:rPr>
        <w:t>)*(</w:t>
      </w:r>
      <w:r w:rsidRPr="004A4DD9">
        <w:rPr>
          <w:rFonts w:ascii="Courier New" w:hAnsi="Courier New" w:cs="Courier New"/>
          <w:color w:val="880000"/>
          <w:lang w:val="el-GR"/>
        </w:rPr>
        <w:t>0</w:t>
      </w:r>
      <w:r w:rsidRPr="004A4DD9">
        <w:rPr>
          <w:rFonts w:ascii="Courier New" w:hAnsi="Courier New" w:cs="Courier New"/>
          <w:color w:val="444444"/>
          <w:lang w:val="el-GR"/>
        </w:rPr>
        <w:t>:</w:t>
      </w:r>
      <w:r>
        <w:rPr>
          <w:rFonts w:ascii="Courier New" w:hAnsi="Courier New" w:cs="Courier New"/>
          <w:color w:val="444444"/>
        </w:rPr>
        <w:t>M</w:t>
      </w:r>
      <w:r w:rsidRPr="004A4DD9">
        <w:rPr>
          <w:rFonts w:ascii="Courier New" w:hAnsi="Courier New" w:cs="Courier New"/>
          <w:color w:val="880000"/>
          <w:lang w:val="el-GR"/>
        </w:rPr>
        <w:t>-1</w:t>
      </w:r>
      <w:r w:rsidRPr="004A4DD9">
        <w:rPr>
          <w:rFonts w:ascii="Courier New" w:hAnsi="Courier New" w:cs="Courier New"/>
          <w:color w:val="444444"/>
          <w:lang w:val="el-GR"/>
        </w:rPr>
        <w:t>)).';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    </w:t>
      </w:r>
      <w:r>
        <w:rPr>
          <w:rFonts w:ascii="Courier New" w:hAnsi="Courier New" w:cs="Courier New"/>
          <w:color w:val="444444"/>
        </w:rPr>
        <w:t>P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MUSIC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m</w:t>
      </w:r>
      <w:r w:rsidRPr="004A4DD9">
        <w:rPr>
          <w:rFonts w:ascii="Courier New" w:hAnsi="Courier New" w:cs="Courier New"/>
          <w:color w:val="444444"/>
          <w:lang w:val="el-GR"/>
        </w:rPr>
        <w:t xml:space="preserve">) = </w:t>
      </w:r>
      <w:r w:rsidRPr="004A4DD9">
        <w:rPr>
          <w:rFonts w:ascii="Courier New" w:hAnsi="Courier New" w:cs="Courier New"/>
          <w:color w:val="880000"/>
          <w:lang w:val="el-GR"/>
        </w:rPr>
        <w:t>1</w:t>
      </w:r>
      <w:r w:rsidRPr="004A4DD9">
        <w:rPr>
          <w:rFonts w:ascii="Courier New" w:hAnsi="Courier New" w:cs="Courier New"/>
          <w:color w:val="444444"/>
          <w:lang w:val="el-GR"/>
        </w:rPr>
        <w:t xml:space="preserve"> / </w:t>
      </w:r>
      <w:r>
        <w:rPr>
          <w:rFonts w:ascii="Courier New" w:hAnsi="Courier New" w:cs="Courier New"/>
          <w:color w:val="397300"/>
        </w:rPr>
        <w:t>real</w:t>
      </w:r>
      <w:r w:rsidRPr="004A4DD9">
        <w:rPr>
          <w:rFonts w:ascii="Courier New" w:hAnsi="Courier New" w:cs="Courier New"/>
          <w:color w:val="444444"/>
          <w:lang w:val="el-GR"/>
        </w:rPr>
        <w:t xml:space="preserve">( </w:t>
      </w:r>
      <w:r>
        <w:rPr>
          <w:rFonts w:ascii="Courier New" w:hAnsi="Courier New" w:cs="Courier New"/>
          <w:color w:val="444444"/>
        </w:rPr>
        <w:t>a</w:t>
      </w:r>
      <w:r w:rsidRPr="004A4DD9">
        <w:rPr>
          <w:rFonts w:ascii="Courier New" w:hAnsi="Courier New" w:cs="Courier New"/>
          <w:color w:val="444444"/>
          <w:lang w:val="el-GR"/>
        </w:rPr>
        <w:t>'*(</w:t>
      </w:r>
      <w:r>
        <w:rPr>
          <w:rFonts w:ascii="Courier New" w:hAnsi="Courier New" w:cs="Courier New"/>
          <w:color w:val="444444"/>
        </w:rPr>
        <w:t>Un</w:t>
      </w:r>
      <w:r w:rsidRPr="004A4DD9">
        <w:rPr>
          <w:rFonts w:ascii="Courier New" w:hAnsi="Courier New" w:cs="Courier New"/>
          <w:color w:val="444444"/>
          <w:lang w:val="el-GR"/>
        </w:rPr>
        <w:t>*</w:t>
      </w:r>
      <w:r>
        <w:rPr>
          <w:rFonts w:ascii="Courier New" w:hAnsi="Courier New" w:cs="Courier New"/>
          <w:color w:val="444444"/>
        </w:rPr>
        <w:t>Un</w:t>
      </w:r>
      <w:r w:rsidRPr="004A4DD9">
        <w:rPr>
          <w:rFonts w:ascii="Courier New" w:hAnsi="Courier New" w:cs="Courier New"/>
          <w:color w:val="444444"/>
          <w:lang w:val="el-GR"/>
        </w:rPr>
        <w:t>')*</w:t>
      </w:r>
      <w:r>
        <w:rPr>
          <w:rFonts w:ascii="Courier New" w:hAnsi="Courier New" w:cs="Courier New"/>
          <w:color w:val="444444"/>
        </w:rPr>
        <w:t>a</w:t>
      </w:r>
      <w:r w:rsidRPr="004A4DD9">
        <w:rPr>
          <w:rFonts w:ascii="Courier New" w:hAnsi="Courier New" w:cs="Courier New"/>
          <w:color w:val="444444"/>
          <w:lang w:val="el-GR"/>
        </w:rPr>
        <w:t xml:space="preserve"> );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end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[~,</w:t>
      </w:r>
      <w:r>
        <w:rPr>
          <w:rFonts w:ascii="Courier New" w:hAnsi="Courier New" w:cs="Courier New"/>
          <w:color w:val="444444"/>
        </w:rPr>
        <w:t>locs</w:t>
      </w:r>
      <w:r w:rsidRPr="004A4DD9">
        <w:rPr>
          <w:rFonts w:ascii="Courier New" w:hAnsi="Courier New" w:cs="Courier New"/>
          <w:color w:val="444444"/>
          <w:lang w:val="el-GR"/>
        </w:rPr>
        <w:t xml:space="preserve">]  = </w:t>
      </w:r>
      <w:proofErr w:type="spellStart"/>
      <w:r>
        <w:rPr>
          <w:rFonts w:ascii="Courier New" w:hAnsi="Courier New" w:cs="Courier New"/>
          <w:color w:val="444444"/>
        </w:rPr>
        <w:t>findpeaks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P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MUSIC</w:t>
      </w:r>
      <w:r w:rsidRPr="004A4DD9">
        <w:rPr>
          <w:rFonts w:ascii="Courier New" w:hAnsi="Courier New" w:cs="Courier New"/>
          <w:color w:val="444444"/>
          <w:lang w:val="el-GR"/>
        </w:rPr>
        <w:t>,</w:t>
      </w:r>
      <w:r w:rsidRPr="004A4DD9">
        <w:rPr>
          <w:rFonts w:ascii="Courier New" w:hAnsi="Courier New" w:cs="Courier New"/>
          <w:color w:val="880000"/>
          <w:lang w:val="el-GR"/>
        </w:rPr>
        <w:t>'</w:t>
      </w:r>
      <w:proofErr w:type="spellStart"/>
      <w:r>
        <w:rPr>
          <w:rFonts w:ascii="Courier New" w:hAnsi="Courier New" w:cs="Courier New"/>
          <w:color w:val="880000"/>
        </w:rPr>
        <w:t>SortStr</w:t>
      </w:r>
      <w:proofErr w:type="spellEnd"/>
      <w:r w:rsidRPr="004A4DD9">
        <w:rPr>
          <w:rFonts w:ascii="Courier New" w:hAnsi="Courier New" w:cs="Courier New"/>
          <w:color w:val="880000"/>
          <w:lang w:val="el-GR"/>
        </w:rPr>
        <w:t>'</w:t>
      </w:r>
      <w:r w:rsidRPr="004A4DD9">
        <w:rPr>
          <w:rFonts w:ascii="Courier New" w:hAnsi="Courier New" w:cs="Courier New"/>
          <w:color w:val="444444"/>
          <w:lang w:val="el-GR"/>
        </w:rPr>
        <w:t>,</w:t>
      </w:r>
      <w:r w:rsidRPr="004A4DD9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descend</w:t>
      </w:r>
      <w:r w:rsidRPr="004A4DD9">
        <w:rPr>
          <w:rFonts w:ascii="Courier New" w:hAnsi="Courier New" w:cs="Courier New"/>
          <w:color w:val="880000"/>
          <w:lang w:val="el-GR"/>
        </w:rPr>
        <w:t>'</w:t>
      </w:r>
      <w:r w:rsidRPr="004A4DD9">
        <w:rPr>
          <w:rFonts w:ascii="Courier New" w:hAnsi="Courier New" w:cs="Courier New"/>
          <w:color w:val="444444"/>
          <w:lang w:val="el-GR"/>
        </w:rPr>
        <w:t>,...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                      </w:t>
      </w:r>
      <w:r w:rsidRPr="004A4DD9">
        <w:rPr>
          <w:rFonts w:ascii="Courier New" w:hAnsi="Courier New" w:cs="Courier New"/>
          <w:color w:val="880000"/>
          <w:lang w:val="el-GR"/>
        </w:rPr>
        <w:t>'</w:t>
      </w:r>
      <w:proofErr w:type="spellStart"/>
      <w:r>
        <w:rPr>
          <w:rFonts w:ascii="Courier New" w:hAnsi="Courier New" w:cs="Courier New"/>
          <w:color w:val="880000"/>
        </w:rPr>
        <w:t>NPeaks</w:t>
      </w:r>
      <w:proofErr w:type="spellEnd"/>
      <w:r w:rsidRPr="004A4DD9">
        <w:rPr>
          <w:rFonts w:ascii="Courier New" w:hAnsi="Courier New" w:cs="Courier New"/>
          <w:color w:val="880000"/>
          <w:lang w:val="el-GR"/>
        </w:rPr>
        <w:t>'</w:t>
      </w:r>
      <w:r w:rsidRPr="004A4DD9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P</w:t>
      </w:r>
      <w:r w:rsidRPr="004A4DD9">
        <w:rPr>
          <w:rFonts w:ascii="Courier New" w:hAnsi="Courier New" w:cs="Courier New"/>
          <w:color w:val="444444"/>
          <w:lang w:val="el-GR"/>
        </w:rPr>
        <w:t>);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omega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hat</w:t>
      </w:r>
      <w:r w:rsidRPr="004A4DD9">
        <w:rPr>
          <w:rFonts w:ascii="Courier New" w:hAnsi="Courier New" w:cs="Courier New"/>
          <w:color w:val="444444"/>
          <w:lang w:val="el-GR"/>
        </w:rPr>
        <w:t xml:space="preserve"> = </w:t>
      </w:r>
      <w:r>
        <w:rPr>
          <w:rFonts w:ascii="Courier New" w:hAnsi="Courier New" w:cs="Courier New"/>
          <w:color w:val="397300"/>
        </w:rPr>
        <w:t>sort</w:t>
      </w:r>
      <w:r w:rsidRPr="004A4DD9">
        <w:rPr>
          <w:rFonts w:ascii="Courier New" w:hAnsi="Courier New" w:cs="Courier New"/>
          <w:color w:val="444444"/>
          <w:lang w:val="el-GR"/>
        </w:rPr>
        <w:t xml:space="preserve">( </w:t>
      </w:r>
      <w:r>
        <w:rPr>
          <w:rFonts w:ascii="Courier New" w:hAnsi="Courier New" w:cs="Courier New"/>
          <w:color w:val="444444"/>
        </w:rPr>
        <w:t>omega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grid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locs</w:t>
      </w:r>
      <w:r w:rsidRPr="004A4DD9">
        <w:rPr>
          <w:rFonts w:ascii="Courier New" w:hAnsi="Courier New" w:cs="Courier New"/>
          <w:color w:val="444444"/>
          <w:lang w:val="el-GR"/>
        </w:rPr>
        <w:t>) );</w:t>
      </w:r>
      <w:r w:rsidRPr="004A4DD9">
        <w:rPr>
          <w:rFonts w:ascii="Courier New" w:hAnsi="Courier New" w:cs="Courier New"/>
          <w:color w:val="444444"/>
          <w:lang w:val="el-GR"/>
        </w:rPr>
        <w:br/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 w:rsidRPr="004A4DD9">
        <w:rPr>
          <w:rFonts w:ascii="Courier New" w:hAnsi="Courier New" w:cs="Courier New"/>
          <w:color w:val="888888"/>
          <w:lang w:val="el-GR"/>
        </w:rPr>
        <w:t>% --------- Εκτίμηση ισχύος |</w:t>
      </w:r>
      <w:r>
        <w:rPr>
          <w:rFonts w:ascii="Courier New" w:hAnsi="Courier New" w:cs="Courier New"/>
          <w:color w:val="888888"/>
        </w:rPr>
        <w:t>A</w:t>
      </w:r>
      <w:r w:rsidRPr="004A4DD9">
        <w:rPr>
          <w:rFonts w:ascii="Courier New" w:hAnsi="Courier New" w:cs="Courier New"/>
          <w:color w:val="888888"/>
          <w:lang w:val="el-GR"/>
        </w:rPr>
        <w:t>|²  (</w:t>
      </w:r>
      <w:r>
        <w:rPr>
          <w:rFonts w:ascii="Courier New" w:hAnsi="Courier New" w:cs="Courier New"/>
          <w:color w:val="888888"/>
        </w:rPr>
        <w:t>LS</w:t>
      </w:r>
      <w:r w:rsidRPr="004A4DD9">
        <w:rPr>
          <w:rFonts w:ascii="Courier New" w:hAnsi="Courier New" w:cs="Courier New"/>
          <w:color w:val="888888"/>
          <w:lang w:val="el-GR"/>
        </w:rPr>
        <w:t xml:space="preserve"> σε </w:t>
      </w:r>
      <w:proofErr w:type="spellStart"/>
      <w:r w:rsidRPr="004A4DD9">
        <w:rPr>
          <w:rFonts w:ascii="Courier New" w:hAnsi="Courier New" w:cs="Courier New"/>
          <w:color w:val="888888"/>
          <w:lang w:val="el-GR"/>
        </w:rPr>
        <w:t>υπερκαθορισμένο</w:t>
      </w:r>
      <w:proofErr w:type="spellEnd"/>
      <w:r w:rsidRPr="004A4DD9">
        <w:rPr>
          <w:rFonts w:ascii="Courier New" w:hAnsi="Courier New" w:cs="Courier New"/>
          <w:color w:val="888888"/>
          <w:lang w:val="el-GR"/>
        </w:rPr>
        <w:t>) ----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E</w:t>
      </w:r>
      <w:r w:rsidRPr="004A4DD9">
        <w:rPr>
          <w:rFonts w:ascii="Courier New" w:hAnsi="Courier New" w:cs="Courier New"/>
          <w:color w:val="444444"/>
          <w:lang w:val="el-GR"/>
        </w:rPr>
        <w:t xml:space="preserve">   = </w:t>
      </w:r>
      <w:r>
        <w:rPr>
          <w:rFonts w:ascii="Courier New" w:hAnsi="Courier New" w:cs="Courier New"/>
          <w:color w:val="397300"/>
        </w:rPr>
        <w:t>exp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 w:rsidRPr="004A4DD9">
        <w:rPr>
          <w:rFonts w:ascii="Courier New" w:hAnsi="Courier New" w:cs="Courier New"/>
          <w:color w:val="880000"/>
          <w:lang w:val="el-GR"/>
        </w:rPr>
        <w:t>-1</w:t>
      </w:r>
      <w:r>
        <w:rPr>
          <w:rFonts w:ascii="Courier New" w:hAnsi="Courier New" w:cs="Courier New"/>
          <w:color w:val="397300"/>
        </w:rPr>
        <w:t>j</w:t>
      </w:r>
      <w:r w:rsidRPr="004A4DD9">
        <w:rPr>
          <w:rFonts w:ascii="Courier New" w:hAnsi="Courier New" w:cs="Courier New"/>
          <w:color w:val="444444"/>
          <w:lang w:val="el-GR"/>
        </w:rPr>
        <w:t>*</w:t>
      </w:r>
      <w:r>
        <w:rPr>
          <w:rFonts w:ascii="Courier New" w:hAnsi="Courier New" w:cs="Courier New"/>
          <w:color w:val="444444"/>
        </w:rPr>
        <w:t>n</w:t>
      </w:r>
      <w:r w:rsidRPr="004A4DD9">
        <w:rPr>
          <w:rFonts w:ascii="Courier New" w:hAnsi="Courier New" w:cs="Courier New"/>
          <w:color w:val="444444"/>
          <w:lang w:val="el-GR"/>
        </w:rPr>
        <w:t>*</w:t>
      </w:r>
      <w:r>
        <w:rPr>
          <w:rFonts w:ascii="Courier New" w:hAnsi="Courier New" w:cs="Courier New"/>
          <w:color w:val="444444"/>
        </w:rPr>
        <w:t>omega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hat</w:t>
      </w:r>
      <w:r w:rsidRPr="004A4DD9">
        <w:rPr>
          <w:rFonts w:ascii="Courier New" w:hAnsi="Courier New" w:cs="Courier New"/>
          <w:color w:val="444444"/>
          <w:lang w:val="el-GR"/>
        </w:rPr>
        <w:t xml:space="preserve">);               </w:t>
      </w:r>
      <w:r w:rsidRPr="004A4DD9">
        <w:rPr>
          <w:rFonts w:ascii="Courier New" w:hAnsi="Courier New" w:cs="Courier New"/>
          <w:color w:val="888888"/>
          <w:lang w:val="el-GR"/>
        </w:rPr>
        <w:t xml:space="preserve">% </w:t>
      </w:r>
      <w:r>
        <w:rPr>
          <w:rFonts w:ascii="Courier New" w:hAnsi="Courier New" w:cs="Courier New"/>
          <w:color w:val="888888"/>
        </w:rPr>
        <w:t>M</w:t>
      </w:r>
      <w:r w:rsidRPr="004A4DD9">
        <w:rPr>
          <w:rFonts w:ascii="Courier New" w:hAnsi="Courier New" w:cs="Courier New"/>
          <w:color w:val="888888"/>
          <w:lang w:val="el-GR"/>
        </w:rPr>
        <w:t>×</w:t>
      </w:r>
      <w:r>
        <w:rPr>
          <w:rFonts w:ascii="Courier New" w:hAnsi="Courier New" w:cs="Courier New"/>
          <w:color w:val="888888"/>
        </w:rPr>
        <w:t>P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S</w:t>
      </w:r>
      <w:r w:rsidRPr="004A4DD9">
        <w:rPr>
          <w:rFonts w:ascii="Courier New" w:hAnsi="Courier New" w:cs="Courier New"/>
          <w:color w:val="444444"/>
          <w:lang w:val="el-GR"/>
        </w:rPr>
        <w:t xml:space="preserve">   = </w:t>
      </w:r>
      <w:proofErr w:type="spellStart"/>
      <w:r>
        <w:rPr>
          <w:rFonts w:ascii="Courier New" w:hAnsi="Courier New" w:cs="Courier New"/>
          <w:color w:val="444444"/>
        </w:rPr>
        <w:t>Rhat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 xml:space="preserve"> - </w:t>
      </w:r>
      <w:r>
        <w:rPr>
          <w:rFonts w:ascii="Courier New" w:hAnsi="Courier New" w:cs="Courier New"/>
          <w:color w:val="444444"/>
        </w:rPr>
        <w:t>sigma</w:t>
      </w:r>
      <w:r w:rsidRPr="004A4DD9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hat</w:t>
      </w:r>
      <w:r w:rsidRPr="004A4DD9">
        <w:rPr>
          <w:rFonts w:ascii="Courier New" w:hAnsi="Courier New" w:cs="Courier New"/>
          <w:color w:val="444444"/>
          <w:lang w:val="el-GR"/>
        </w:rPr>
        <w:t>*</w:t>
      </w:r>
      <w:r>
        <w:rPr>
          <w:rFonts w:ascii="Courier New" w:hAnsi="Courier New" w:cs="Courier New"/>
          <w:color w:val="397300"/>
        </w:rPr>
        <w:t>eye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M</w:t>
      </w:r>
      <w:r w:rsidRPr="004A4DD9">
        <w:rPr>
          <w:rFonts w:ascii="Courier New" w:hAnsi="Courier New" w:cs="Courier New"/>
          <w:color w:val="444444"/>
          <w:lang w:val="el-GR"/>
        </w:rPr>
        <w:t>);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K</w:t>
      </w:r>
      <w:r w:rsidRPr="004A4DD9">
        <w:rPr>
          <w:rFonts w:ascii="Courier New" w:hAnsi="Courier New" w:cs="Courier New"/>
          <w:color w:val="444444"/>
          <w:lang w:val="el-GR"/>
        </w:rPr>
        <w:t xml:space="preserve">   = </w:t>
      </w:r>
      <w:r>
        <w:rPr>
          <w:rFonts w:ascii="Courier New" w:hAnsi="Courier New" w:cs="Courier New"/>
          <w:color w:val="397300"/>
        </w:rPr>
        <w:t>zeros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M</w:t>
      </w:r>
      <w:r w:rsidRPr="004A4DD9">
        <w:rPr>
          <w:rFonts w:ascii="Courier New" w:hAnsi="Courier New" w:cs="Courier New"/>
          <w:color w:val="444444"/>
          <w:lang w:val="el-GR"/>
        </w:rPr>
        <w:t>^</w:t>
      </w:r>
      <w:r w:rsidRPr="004A4DD9">
        <w:rPr>
          <w:rFonts w:ascii="Courier New" w:hAnsi="Courier New" w:cs="Courier New"/>
          <w:color w:val="880000"/>
          <w:lang w:val="el-GR"/>
        </w:rPr>
        <w:t>2</w:t>
      </w:r>
      <w:r w:rsidRPr="004A4DD9">
        <w:rPr>
          <w:rFonts w:ascii="Courier New" w:hAnsi="Courier New" w:cs="Courier New"/>
          <w:color w:val="444444"/>
          <w:lang w:val="el-GR"/>
        </w:rPr>
        <w:t>,</w:t>
      </w:r>
      <w:r>
        <w:rPr>
          <w:rFonts w:ascii="Courier New" w:hAnsi="Courier New" w:cs="Courier New"/>
          <w:color w:val="444444"/>
        </w:rPr>
        <w:t>P</w:t>
      </w:r>
      <w:r w:rsidRPr="004A4DD9">
        <w:rPr>
          <w:rFonts w:ascii="Courier New" w:hAnsi="Courier New" w:cs="Courier New"/>
          <w:color w:val="444444"/>
          <w:lang w:val="el-GR"/>
        </w:rPr>
        <w:t>);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for</w:t>
      </w:r>
      <w:r w:rsidRPr="004A4DD9">
        <w:rPr>
          <w:rFonts w:ascii="Courier New" w:hAnsi="Courier New" w:cs="Courier New"/>
          <w:color w:val="444444"/>
          <w:lang w:val="el-GR"/>
        </w:rPr>
        <w:t xml:space="preserve"> </w:t>
      </w:r>
      <w:r>
        <w:rPr>
          <w:rFonts w:ascii="Courier New" w:hAnsi="Courier New" w:cs="Courier New"/>
          <w:color w:val="444444"/>
        </w:rPr>
        <w:t>p</w:t>
      </w:r>
      <w:r w:rsidRPr="004A4DD9">
        <w:rPr>
          <w:rFonts w:ascii="Courier New" w:hAnsi="Courier New" w:cs="Courier New"/>
          <w:color w:val="444444"/>
          <w:lang w:val="el-GR"/>
        </w:rPr>
        <w:t xml:space="preserve"> = </w:t>
      </w:r>
      <w:r w:rsidRPr="004A4DD9">
        <w:rPr>
          <w:rFonts w:ascii="Courier New" w:hAnsi="Courier New" w:cs="Courier New"/>
          <w:color w:val="880000"/>
          <w:lang w:val="el-GR"/>
        </w:rPr>
        <w:t>1</w:t>
      </w:r>
      <w:r w:rsidRPr="004A4DD9">
        <w:rPr>
          <w:rFonts w:ascii="Courier New" w:hAnsi="Courier New" w:cs="Courier New"/>
          <w:color w:val="444444"/>
          <w:lang w:val="el-GR"/>
        </w:rPr>
        <w:t>:</w:t>
      </w:r>
      <w:r>
        <w:rPr>
          <w:rFonts w:ascii="Courier New" w:hAnsi="Courier New" w:cs="Courier New"/>
          <w:color w:val="444444"/>
        </w:rPr>
        <w:t>P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    </w:t>
      </w:r>
      <w:r>
        <w:rPr>
          <w:rFonts w:ascii="Courier New" w:hAnsi="Courier New" w:cs="Courier New"/>
          <w:color w:val="444444"/>
        </w:rPr>
        <w:t>K</w:t>
      </w:r>
      <w:r w:rsidRPr="004A4DD9">
        <w:rPr>
          <w:rFonts w:ascii="Courier New" w:hAnsi="Courier New" w:cs="Courier New"/>
          <w:color w:val="444444"/>
          <w:lang w:val="el-GR"/>
        </w:rPr>
        <w:t>(:,</w:t>
      </w:r>
      <w:r>
        <w:rPr>
          <w:rFonts w:ascii="Courier New" w:hAnsi="Courier New" w:cs="Courier New"/>
          <w:color w:val="444444"/>
        </w:rPr>
        <w:t>p</w:t>
      </w:r>
      <w:r w:rsidRPr="004A4DD9">
        <w:rPr>
          <w:rFonts w:ascii="Courier New" w:hAnsi="Courier New" w:cs="Courier New"/>
          <w:color w:val="444444"/>
          <w:lang w:val="el-GR"/>
        </w:rPr>
        <w:t xml:space="preserve">) = </w:t>
      </w:r>
      <w:r>
        <w:rPr>
          <w:rFonts w:ascii="Courier New" w:hAnsi="Courier New" w:cs="Courier New"/>
          <w:color w:val="397300"/>
        </w:rPr>
        <w:t>reshape</w:t>
      </w:r>
      <w:r w:rsidRPr="004A4DD9">
        <w:rPr>
          <w:rFonts w:ascii="Courier New" w:hAnsi="Courier New" w:cs="Courier New"/>
          <w:color w:val="444444"/>
          <w:lang w:val="el-GR"/>
        </w:rPr>
        <w:t xml:space="preserve">( </w:t>
      </w:r>
      <w:r>
        <w:rPr>
          <w:rFonts w:ascii="Courier New" w:hAnsi="Courier New" w:cs="Courier New"/>
          <w:color w:val="444444"/>
        </w:rPr>
        <w:t>E</w:t>
      </w:r>
      <w:r w:rsidRPr="004A4DD9">
        <w:rPr>
          <w:rFonts w:ascii="Courier New" w:hAnsi="Courier New" w:cs="Courier New"/>
          <w:color w:val="444444"/>
          <w:lang w:val="el-GR"/>
        </w:rPr>
        <w:t>(:,</w:t>
      </w:r>
      <w:r>
        <w:rPr>
          <w:rFonts w:ascii="Courier New" w:hAnsi="Courier New" w:cs="Courier New"/>
          <w:color w:val="444444"/>
        </w:rPr>
        <w:t>p</w:t>
      </w:r>
      <w:r w:rsidRPr="004A4DD9">
        <w:rPr>
          <w:rFonts w:ascii="Courier New" w:hAnsi="Courier New" w:cs="Courier New"/>
          <w:color w:val="444444"/>
          <w:lang w:val="el-GR"/>
        </w:rPr>
        <w:t>)*</w:t>
      </w:r>
      <w:r>
        <w:rPr>
          <w:rFonts w:ascii="Courier New" w:hAnsi="Courier New" w:cs="Courier New"/>
          <w:color w:val="444444"/>
        </w:rPr>
        <w:t>E</w:t>
      </w:r>
      <w:r w:rsidRPr="004A4DD9">
        <w:rPr>
          <w:rFonts w:ascii="Courier New" w:hAnsi="Courier New" w:cs="Courier New"/>
          <w:color w:val="444444"/>
          <w:lang w:val="el-GR"/>
        </w:rPr>
        <w:t>(:,</w:t>
      </w:r>
      <w:r>
        <w:rPr>
          <w:rFonts w:ascii="Courier New" w:hAnsi="Courier New" w:cs="Courier New"/>
          <w:color w:val="444444"/>
        </w:rPr>
        <w:t>p</w:t>
      </w:r>
      <w:r w:rsidRPr="004A4DD9">
        <w:rPr>
          <w:rFonts w:ascii="Courier New" w:hAnsi="Courier New" w:cs="Courier New"/>
          <w:color w:val="444444"/>
          <w:lang w:val="el-GR"/>
        </w:rPr>
        <w:t>)',[],</w:t>
      </w:r>
      <w:r w:rsidRPr="004A4DD9">
        <w:rPr>
          <w:rFonts w:ascii="Courier New" w:hAnsi="Courier New" w:cs="Courier New"/>
          <w:color w:val="880000"/>
          <w:lang w:val="el-GR"/>
        </w:rPr>
        <w:t>1</w:t>
      </w:r>
      <w:r w:rsidRPr="004A4DD9">
        <w:rPr>
          <w:rFonts w:ascii="Courier New" w:hAnsi="Courier New" w:cs="Courier New"/>
          <w:color w:val="444444"/>
          <w:lang w:val="el-GR"/>
        </w:rPr>
        <w:t xml:space="preserve"> );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end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a</w:t>
      </w:r>
      <w:r w:rsidRPr="004A4DD9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hat</w:t>
      </w:r>
      <w:r w:rsidRPr="004A4DD9">
        <w:rPr>
          <w:rFonts w:ascii="Courier New" w:hAnsi="Courier New" w:cs="Courier New"/>
          <w:color w:val="444444"/>
          <w:lang w:val="el-GR"/>
        </w:rPr>
        <w:t xml:space="preserve">    = </w:t>
      </w:r>
      <w:r>
        <w:rPr>
          <w:rFonts w:ascii="Courier New" w:hAnsi="Courier New" w:cs="Courier New"/>
          <w:color w:val="397300"/>
        </w:rPr>
        <w:t>real</w:t>
      </w:r>
      <w:r w:rsidRPr="004A4DD9">
        <w:rPr>
          <w:rFonts w:ascii="Courier New" w:hAnsi="Courier New" w:cs="Courier New"/>
          <w:color w:val="444444"/>
          <w:lang w:val="el-GR"/>
        </w:rPr>
        <w:t xml:space="preserve">( </w:t>
      </w:r>
      <w:proofErr w:type="spellStart"/>
      <w:r>
        <w:rPr>
          <w:rFonts w:ascii="Courier New" w:hAnsi="Courier New" w:cs="Courier New"/>
          <w:color w:val="444444"/>
        </w:rPr>
        <w:t>pinv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K</w:t>
      </w:r>
      <w:r w:rsidRPr="004A4DD9">
        <w:rPr>
          <w:rFonts w:ascii="Courier New" w:hAnsi="Courier New" w:cs="Courier New"/>
          <w:color w:val="444444"/>
          <w:lang w:val="el-GR"/>
        </w:rPr>
        <w:t xml:space="preserve">) * </w:t>
      </w:r>
      <w:r>
        <w:rPr>
          <w:rFonts w:ascii="Courier New" w:hAnsi="Courier New" w:cs="Courier New"/>
          <w:color w:val="444444"/>
        </w:rPr>
        <w:t>S</w:t>
      </w:r>
      <w:r w:rsidRPr="004A4DD9">
        <w:rPr>
          <w:rFonts w:ascii="Courier New" w:hAnsi="Courier New" w:cs="Courier New"/>
          <w:color w:val="444444"/>
          <w:lang w:val="el-GR"/>
        </w:rPr>
        <w:t xml:space="preserve">(:) );       </w:t>
      </w:r>
      <w:r w:rsidRPr="004A4DD9">
        <w:rPr>
          <w:rFonts w:ascii="Courier New" w:hAnsi="Courier New" w:cs="Courier New"/>
          <w:color w:val="888888"/>
          <w:lang w:val="el-GR"/>
        </w:rPr>
        <w:t>% |</w:t>
      </w:r>
      <w:r>
        <w:rPr>
          <w:rFonts w:ascii="Courier New" w:hAnsi="Courier New" w:cs="Courier New"/>
          <w:color w:val="888888"/>
        </w:rPr>
        <w:t>A</w:t>
      </w:r>
      <w:r w:rsidRPr="004A4DD9">
        <w:rPr>
          <w:rFonts w:ascii="Courier New" w:hAnsi="Courier New" w:cs="Courier New"/>
          <w:color w:val="888888"/>
          <w:lang w:val="el-GR"/>
        </w:rPr>
        <w:t>|²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A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hat</w:t>
      </w:r>
      <w:r w:rsidRPr="004A4DD9">
        <w:rPr>
          <w:rFonts w:ascii="Courier New" w:hAnsi="Courier New" w:cs="Courier New"/>
          <w:color w:val="444444"/>
          <w:lang w:val="el-GR"/>
        </w:rPr>
        <w:t xml:space="preserve">     = </w:t>
      </w:r>
      <w:r>
        <w:rPr>
          <w:rFonts w:ascii="Courier New" w:hAnsi="Courier New" w:cs="Courier New"/>
          <w:color w:val="397300"/>
        </w:rPr>
        <w:t>sqrt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a</w:t>
      </w:r>
      <w:r w:rsidRPr="004A4DD9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hat</w:t>
      </w:r>
      <w:r w:rsidRPr="004A4DD9">
        <w:rPr>
          <w:rFonts w:ascii="Courier New" w:hAnsi="Courier New" w:cs="Courier New"/>
          <w:color w:val="444444"/>
          <w:lang w:val="el-GR"/>
        </w:rPr>
        <w:t>).';</w:t>
      </w:r>
      <w:r w:rsidRPr="004A4DD9">
        <w:rPr>
          <w:rFonts w:ascii="Courier New" w:hAnsi="Courier New" w:cs="Courier New"/>
          <w:color w:val="444444"/>
          <w:lang w:val="el-GR"/>
        </w:rPr>
        <w:br/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 w:rsidRPr="004A4DD9">
        <w:rPr>
          <w:rFonts w:ascii="Courier New" w:hAnsi="Courier New" w:cs="Courier New"/>
          <w:color w:val="888888"/>
          <w:lang w:val="el-GR"/>
        </w:rPr>
        <w:t>% --------- Σφάλματα επανάληψης ------------------------------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errA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rep</w:t>
      </w:r>
      <w:r w:rsidRPr="004A4DD9">
        <w:rPr>
          <w:rFonts w:ascii="Courier New" w:hAnsi="Courier New" w:cs="Courier New"/>
          <w:color w:val="444444"/>
          <w:lang w:val="el-GR"/>
        </w:rPr>
        <w:t>,:)  = (</w:t>
      </w:r>
      <w:r>
        <w:rPr>
          <w:rFonts w:ascii="Courier New" w:hAnsi="Courier New" w:cs="Courier New"/>
          <w:color w:val="444444"/>
        </w:rPr>
        <w:t>A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hat</w:t>
      </w:r>
      <w:r w:rsidRPr="004A4DD9">
        <w:rPr>
          <w:rFonts w:ascii="Courier New" w:hAnsi="Courier New" w:cs="Courier New"/>
          <w:color w:val="444444"/>
          <w:lang w:val="el-GR"/>
        </w:rPr>
        <w:t xml:space="preserve"> - </w:t>
      </w:r>
      <w:r>
        <w:rPr>
          <w:rFonts w:ascii="Courier New" w:hAnsi="Courier New" w:cs="Courier New"/>
          <w:color w:val="444444"/>
        </w:rPr>
        <w:t>A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397300"/>
        </w:rPr>
        <w:t>true</w:t>
      </w:r>
      <w:r w:rsidRPr="004A4DD9">
        <w:rPr>
          <w:rFonts w:ascii="Courier New" w:hAnsi="Courier New" w:cs="Courier New"/>
          <w:color w:val="444444"/>
          <w:lang w:val="el-GR"/>
        </w:rPr>
        <w:t>).^</w:t>
      </w:r>
      <w:r w:rsidRPr="004A4DD9">
        <w:rPr>
          <w:rFonts w:ascii="Courier New" w:hAnsi="Courier New" w:cs="Courier New"/>
          <w:color w:val="880000"/>
          <w:lang w:val="el-GR"/>
        </w:rPr>
        <w:t>2</w:t>
      </w:r>
      <w:r w:rsidRPr="004A4DD9">
        <w:rPr>
          <w:rFonts w:ascii="Courier New" w:hAnsi="Courier New" w:cs="Courier New"/>
          <w:color w:val="444444"/>
          <w:lang w:val="el-GR"/>
        </w:rPr>
        <w:t>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errw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rep</w:t>
      </w:r>
      <w:r w:rsidRPr="004A4DD9">
        <w:rPr>
          <w:rFonts w:ascii="Courier New" w:hAnsi="Courier New" w:cs="Courier New"/>
          <w:color w:val="444444"/>
          <w:lang w:val="el-GR"/>
        </w:rPr>
        <w:t xml:space="preserve">,:)  = </w:t>
      </w:r>
      <w:r>
        <w:rPr>
          <w:rFonts w:ascii="Courier New" w:hAnsi="Courier New" w:cs="Courier New"/>
          <w:color w:val="397300"/>
        </w:rPr>
        <w:t>angle</w:t>
      </w:r>
      <w:r w:rsidRPr="004A4DD9">
        <w:rPr>
          <w:rFonts w:ascii="Courier New" w:hAnsi="Courier New" w:cs="Courier New"/>
          <w:color w:val="444444"/>
          <w:lang w:val="el-GR"/>
        </w:rPr>
        <w:t xml:space="preserve">( </w:t>
      </w:r>
      <w:r>
        <w:rPr>
          <w:rFonts w:ascii="Courier New" w:hAnsi="Courier New" w:cs="Courier New"/>
          <w:color w:val="397300"/>
        </w:rPr>
        <w:t>exp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 w:rsidRPr="004A4DD9">
        <w:rPr>
          <w:rFonts w:ascii="Courier New" w:hAnsi="Courier New" w:cs="Courier New"/>
          <w:color w:val="880000"/>
          <w:lang w:val="el-GR"/>
        </w:rPr>
        <w:t>1</w:t>
      </w:r>
      <w:r>
        <w:rPr>
          <w:rFonts w:ascii="Courier New" w:hAnsi="Courier New" w:cs="Courier New"/>
          <w:color w:val="397300"/>
        </w:rPr>
        <w:t>j</w:t>
      </w:r>
      <w:r w:rsidRPr="004A4DD9">
        <w:rPr>
          <w:rFonts w:ascii="Courier New" w:hAnsi="Courier New" w:cs="Courier New"/>
          <w:color w:val="444444"/>
          <w:lang w:val="el-GR"/>
        </w:rPr>
        <w:t>*(</w:t>
      </w:r>
      <w:r>
        <w:rPr>
          <w:rFonts w:ascii="Courier New" w:hAnsi="Courier New" w:cs="Courier New"/>
          <w:color w:val="444444"/>
        </w:rPr>
        <w:t>omega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hat</w:t>
      </w:r>
      <w:r w:rsidRPr="004A4DD9">
        <w:rPr>
          <w:rFonts w:ascii="Courier New" w:hAnsi="Courier New" w:cs="Courier New"/>
          <w:color w:val="444444"/>
          <w:lang w:val="el-GR"/>
        </w:rPr>
        <w:t xml:space="preserve"> - </w:t>
      </w:r>
      <w:r>
        <w:rPr>
          <w:rFonts w:ascii="Courier New" w:hAnsi="Courier New" w:cs="Courier New"/>
          <w:color w:val="444444"/>
        </w:rPr>
        <w:t>omega</w:t>
      </w:r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397300"/>
        </w:rPr>
        <w:t>true</w:t>
      </w:r>
      <w:r w:rsidRPr="004A4DD9">
        <w:rPr>
          <w:rFonts w:ascii="Courier New" w:hAnsi="Courier New" w:cs="Courier New"/>
          <w:color w:val="444444"/>
          <w:lang w:val="el-GR"/>
        </w:rPr>
        <w:t>)) ).^</w:t>
      </w:r>
      <w:r w:rsidRPr="004A4DD9">
        <w:rPr>
          <w:rFonts w:ascii="Courier New" w:hAnsi="Courier New" w:cs="Courier New"/>
          <w:color w:val="880000"/>
          <w:lang w:val="el-GR"/>
        </w:rPr>
        <w:t>2</w:t>
      </w:r>
      <w:r w:rsidRPr="004A4DD9">
        <w:rPr>
          <w:rFonts w:ascii="Courier New" w:hAnsi="Courier New" w:cs="Courier New"/>
          <w:color w:val="444444"/>
          <w:lang w:val="el-GR"/>
        </w:rPr>
        <w:t>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    </w:t>
      </w:r>
      <w:r>
        <w:rPr>
          <w:rFonts w:ascii="Courier New" w:hAnsi="Courier New" w:cs="Courier New"/>
          <w:color w:val="444444"/>
        </w:rPr>
        <w:t>errs</w:t>
      </w:r>
      <w:r w:rsidRPr="004A4DD9">
        <w:rPr>
          <w:rFonts w:ascii="Courier New" w:hAnsi="Courier New" w:cs="Courier New"/>
          <w:color w:val="444444"/>
          <w:lang w:val="el-GR"/>
        </w:rPr>
        <w:t>2(</w:t>
      </w:r>
      <w:r>
        <w:rPr>
          <w:rFonts w:ascii="Courier New" w:hAnsi="Courier New" w:cs="Courier New"/>
          <w:color w:val="444444"/>
        </w:rPr>
        <w:t>rep</w:t>
      </w:r>
      <w:r w:rsidRPr="004A4DD9">
        <w:rPr>
          <w:rFonts w:ascii="Courier New" w:hAnsi="Courier New" w:cs="Courier New"/>
          <w:color w:val="444444"/>
          <w:lang w:val="el-GR"/>
        </w:rPr>
        <w:t>)   = (</w:t>
      </w:r>
      <w:r>
        <w:rPr>
          <w:rFonts w:ascii="Courier New" w:hAnsi="Courier New" w:cs="Courier New"/>
          <w:color w:val="444444"/>
        </w:rPr>
        <w:t>sigma</w:t>
      </w:r>
      <w:r w:rsidRPr="004A4DD9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hat</w:t>
      </w:r>
      <w:r w:rsidRPr="004A4DD9">
        <w:rPr>
          <w:rFonts w:ascii="Courier New" w:hAnsi="Courier New" w:cs="Courier New"/>
          <w:color w:val="444444"/>
          <w:lang w:val="el-GR"/>
        </w:rPr>
        <w:t xml:space="preserve"> - </w:t>
      </w:r>
      <w:r>
        <w:rPr>
          <w:rFonts w:ascii="Courier New" w:hAnsi="Courier New" w:cs="Courier New"/>
          <w:color w:val="444444"/>
        </w:rPr>
        <w:t>sigma</w:t>
      </w:r>
      <w:r w:rsidRPr="004A4DD9">
        <w:rPr>
          <w:rFonts w:ascii="Courier New" w:hAnsi="Courier New" w:cs="Courier New"/>
          <w:color w:val="444444"/>
          <w:lang w:val="el-GR"/>
        </w:rPr>
        <w:t>2_</w:t>
      </w:r>
      <w:r>
        <w:rPr>
          <w:rFonts w:ascii="Courier New" w:hAnsi="Courier New" w:cs="Courier New"/>
          <w:color w:val="444444"/>
        </w:rPr>
        <w:t>W</w:t>
      </w:r>
      <w:r w:rsidRPr="004A4DD9">
        <w:rPr>
          <w:rFonts w:ascii="Courier New" w:hAnsi="Courier New" w:cs="Courier New"/>
          <w:color w:val="444444"/>
          <w:lang w:val="el-GR"/>
        </w:rPr>
        <w:t>)^</w:t>
      </w:r>
      <w:r w:rsidRPr="004A4DD9">
        <w:rPr>
          <w:rFonts w:ascii="Courier New" w:hAnsi="Courier New" w:cs="Courier New"/>
          <w:color w:val="880000"/>
          <w:lang w:val="el-GR"/>
        </w:rPr>
        <w:t>2</w:t>
      </w:r>
      <w:r w:rsidRPr="004A4DD9">
        <w:rPr>
          <w:rFonts w:ascii="Courier New" w:hAnsi="Courier New" w:cs="Courier New"/>
          <w:color w:val="444444"/>
          <w:lang w:val="el-GR"/>
        </w:rPr>
        <w:t>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end</w:t>
      </w:r>
      <w:r w:rsidRPr="004A4DD9">
        <w:rPr>
          <w:rFonts w:ascii="Courier New" w:hAnsi="Courier New" w:cs="Courier New"/>
          <w:color w:val="444444"/>
          <w:lang w:val="el-GR"/>
        </w:rPr>
        <w:br/>
      </w:r>
      <w:r w:rsidRPr="004A4DD9">
        <w:rPr>
          <w:rFonts w:ascii="Courier New" w:hAnsi="Courier New" w:cs="Courier New"/>
          <w:color w:val="444444"/>
          <w:lang w:val="el-GR"/>
        </w:rPr>
        <w:lastRenderedPageBreak/>
        <w:br/>
        <w:t xml:space="preserve">        </w:t>
      </w:r>
      <w:r w:rsidRPr="004A4DD9">
        <w:rPr>
          <w:rFonts w:ascii="Courier New" w:hAnsi="Courier New" w:cs="Courier New"/>
          <w:color w:val="888888"/>
          <w:lang w:val="el-GR"/>
        </w:rPr>
        <w:t xml:space="preserve">% --------- </w:t>
      </w:r>
      <w:r>
        <w:rPr>
          <w:rFonts w:ascii="Courier New" w:hAnsi="Courier New" w:cs="Courier New"/>
          <w:color w:val="888888"/>
        </w:rPr>
        <w:t>RMSE</w:t>
      </w:r>
      <w:r w:rsidRPr="004A4DD9">
        <w:rPr>
          <w:rFonts w:ascii="Courier New" w:hAnsi="Courier New" w:cs="Courier New"/>
          <w:color w:val="888888"/>
          <w:lang w:val="el-GR"/>
        </w:rPr>
        <w:t xml:space="preserve"> σε (</w:t>
      </w:r>
      <w:r>
        <w:rPr>
          <w:rFonts w:ascii="Courier New" w:hAnsi="Courier New" w:cs="Courier New"/>
          <w:color w:val="888888"/>
        </w:rPr>
        <w:t>M</w:t>
      </w:r>
      <w:r w:rsidRPr="004A4DD9">
        <w:rPr>
          <w:rFonts w:ascii="Courier New" w:hAnsi="Courier New" w:cs="Courier New"/>
          <w:color w:val="888888"/>
          <w:lang w:val="el-GR"/>
        </w:rPr>
        <w:t>,</w:t>
      </w:r>
      <w:r>
        <w:rPr>
          <w:rFonts w:ascii="Courier New" w:hAnsi="Courier New" w:cs="Courier New"/>
          <w:color w:val="888888"/>
        </w:rPr>
        <w:t>N</w:t>
      </w:r>
      <w:r w:rsidRPr="004A4DD9">
        <w:rPr>
          <w:rFonts w:ascii="Courier New" w:hAnsi="Courier New" w:cs="Courier New"/>
          <w:color w:val="888888"/>
          <w:lang w:val="el-GR"/>
        </w:rPr>
        <w:t>) ---------------------------------------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rmse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A</w:t>
      </w:r>
      <w:r w:rsidRPr="004A4DD9">
        <w:rPr>
          <w:rFonts w:ascii="Courier New" w:hAnsi="Courier New" w:cs="Courier New"/>
          <w:color w:val="444444"/>
          <w:lang w:val="el-GR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iM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,</w:t>
      </w:r>
      <w:proofErr w:type="spellStart"/>
      <w:r>
        <w:rPr>
          <w:rFonts w:ascii="Courier New" w:hAnsi="Courier New" w:cs="Courier New"/>
          <w:color w:val="444444"/>
        </w:rPr>
        <w:t>iN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 xml:space="preserve">)  = </w:t>
      </w:r>
      <w:r>
        <w:rPr>
          <w:rFonts w:ascii="Courier New" w:hAnsi="Courier New" w:cs="Courier New"/>
          <w:color w:val="397300"/>
        </w:rPr>
        <w:t>sqrt</w:t>
      </w:r>
      <w:r w:rsidRPr="004A4DD9">
        <w:rPr>
          <w:rFonts w:ascii="Courier New" w:hAnsi="Courier New" w:cs="Courier New"/>
          <w:color w:val="444444"/>
          <w:lang w:val="el-GR"/>
        </w:rPr>
        <w:t xml:space="preserve">( </w:t>
      </w:r>
      <w:r>
        <w:rPr>
          <w:rFonts w:ascii="Courier New" w:hAnsi="Courier New" w:cs="Courier New"/>
          <w:color w:val="397300"/>
        </w:rPr>
        <w:t>mean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errA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 xml:space="preserve"> ,</w:t>
      </w:r>
      <w:r w:rsidRPr="004A4DD9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all</w:t>
      </w:r>
      <w:r w:rsidRPr="004A4DD9">
        <w:rPr>
          <w:rFonts w:ascii="Courier New" w:hAnsi="Courier New" w:cs="Courier New"/>
          <w:color w:val="880000"/>
          <w:lang w:val="el-GR"/>
        </w:rPr>
        <w:t>'</w:t>
      </w:r>
      <w:r w:rsidRPr="004A4DD9">
        <w:rPr>
          <w:rFonts w:ascii="Courier New" w:hAnsi="Courier New" w:cs="Courier New"/>
          <w:color w:val="444444"/>
          <w:lang w:val="el-GR"/>
        </w:rPr>
        <w:t>) );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rmse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w</w:t>
      </w:r>
      <w:r w:rsidRPr="004A4DD9">
        <w:rPr>
          <w:rFonts w:ascii="Courier New" w:hAnsi="Courier New" w:cs="Courier New"/>
          <w:color w:val="444444"/>
          <w:lang w:val="el-GR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iM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,</w:t>
      </w:r>
      <w:proofErr w:type="spellStart"/>
      <w:r>
        <w:rPr>
          <w:rFonts w:ascii="Courier New" w:hAnsi="Courier New" w:cs="Courier New"/>
          <w:color w:val="444444"/>
        </w:rPr>
        <w:t>iN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 xml:space="preserve">)  = </w:t>
      </w:r>
      <w:r>
        <w:rPr>
          <w:rFonts w:ascii="Courier New" w:hAnsi="Courier New" w:cs="Courier New"/>
          <w:color w:val="397300"/>
        </w:rPr>
        <w:t>sqrt</w:t>
      </w:r>
      <w:r w:rsidRPr="004A4DD9">
        <w:rPr>
          <w:rFonts w:ascii="Courier New" w:hAnsi="Courier New" w:cs="Courier New"/>
          <w:color w:val="444444"/>
          <w:lang w:val="el-GR"/>
        </w:rPr>
        <w:t xml:space="preserve">( </w:t>
      </w:r>
      <w:r>
        <w:rPr>
          <w:rFonts w:ascii="Courier New" w:hAnsi="Courier New" w:cs="Courier New"/>
          <w:color w:val="397300"/>
        </w:rPr>
        <w:t>mean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errw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 xml:space="preserve"> ,</w:t>
      </w:r>
      <w:r w:rsidRPr="004A4DD9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all</w:t>
      </w:r>
      <w:r w:rsidRPr="004A4DD9">
        <w:rPr>
          <w:rFonts w:ascii="Courier New" w:hAnsi="Courier New" w:cs="Courier New"/>
          <w:color w:val="880000"/>
          <w:lang w:val="el-GR"/>
        </w:rPr>
        <w:t>'</w:t>
      </w:r>
      <w:r w:rsidRPr="004A4DD9">
        <w:rPr>
          <w:rFonts w:ascii="Courier New" w:hAnsi="Courier New" w:cs="Courier New"/>
          <w:color w:val="444444"/>
          <w:lang w:val="el-GR"/>
        </w:rPr>
        <w:t>) );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rmse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s</w:t>
      </w:r>
      <w:r w:rsidRPr="004A4DD9">
        <w:rPr>
          <w:rFonts w:ascii="Courier New" w:hAnsi="Courier New" w:cs="Courier New"/>
          <w:color w:val="444444"/>
          <w:lang w:val="el-GR"/>
        </w:rPr>
        <w:t>2(</w:t>
      </w:r>
      <w:proofErr w:type="spellStart"/>
      <w:r>
        <w:rPr>
          <w:rFonts w:ascii="Courier New" w:hAnsi="Courier New" w:cs="Courier New"/>
          <w:color w:val="444444"/>
        </w:rPr>
        <w:t>iM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,</w:t>
      </w:r>
      <w:proofErr w:type="spellStart"/>
      <w:r>
        <w:rPr>
          <w:rFonts w:ascii="Courier New" w:hAnsi="Courier New" w:cs="Courier New"/>
          <w:color w:val="444444"/>
        </w:rPr>
        <w:t>iN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 xml:space="preserve">)  = </w:t>
      </w:r>
      <w:r>
        <w:rPr>
          <w:rFonts w:ascii="Courier New" w:hAnsi="Courier New" w:cs="Courier New"/>
          <w:color w:val="397300"/>
        </w:rPr>
        <w:t>sqrt</w:t>
      </w:r>
      <w:r w:rsidRPr="004A4DD9">
        <w:rPr>
          <w:rFonts w:ascii="Courier New" w:hAnsi="Courier New" w:cs="Courier New"/>
          <w:color w:val="444444"/>
          <w:lang w:val="el-GR"/>
        </w:rPr>
        <w:t xml:space="preserve">( </w:t>
      </w:r>
      <w:r>
        <w:rPr>
          <w:rFonts w:ascii="Courier New" w:hAnsi="Courier New" w:cs="Courier New"/>
          <w:color w:val="397300"/>
        </w:rPr>
        <w:t>mean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errs</w:t>
      </w:r>
      <w:r w:rsidRPr="004A4DD9">
        <w:rPr>
          <w:rFonts w:ascii="Courier New" w:hAnsi="Courier New" w:cs="Courier New"/>
          <w:color w:val="444444"/>
          <w:lang w:val="el-GR"/>
        </w:rPr>
        <w:t>2) );</w:t>
      </w:r>
      <w:r w:rsidRPr="004A4DD9">
        <w:rPr>
          <w:rFonts w:ascii="Courier New" w:hAnsi="Courier New" w:cs="Courier New"/>
          <w:color w:val="444444"/>
          <w:lang w:val="el-GR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end</w:t>
      </w:r>
      <w:r w:rsidRPr="004A4DD9">
        <w:rPr>
          <w:rFonts w:ascii="Courier New" w:hAnsi="Courier New" w:cs="Courier New"/>
          <w:color w:val="444444"/>
          <w:lang w:val="el-GR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end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br/>
      </w:r>
      <w:r w:rsidRPr="004A4DD9">
        <w:rPr>
          <w:rFonts w:ascii="Courier New" w:hAnsi="Courier New" w:cs="Courier New"/>
          <w:color w:val="444444"/>
          <w:lang w:val="el-GR"/>
        </w:rPr>
        <w:br/>
      </w:r>
      <w:r w:rsidRPr="004A4DD9">
        <w:rPr>
          <w:rFonts w:ascii="Courier New" w:hAnsi="Courier New" w:cs="Courier New"/>
          <w:color w:val="888888"/>
          <w:lang w:val="el-GR"/>
        </w:rPr>
        <w:t>% ------------  ΠΙΝΑΚΕΣ ΑΠΟΤΕΛΕΣΜΑΤΩΝ ------------------------------------</w:t>
      </w:r>
      <w:r w:rsidRPr="004A4DD9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fprintf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 w:rsidRPr="004A4DD9">
        <w:rPr>
          <w:rFonts w:ascii="Courier New" w:hAnsi="Courier New" w:cs="Courier New"/>
          <w:color w:val="880000"/>
          <w:lang w:val="el-GR"/>
        </w:rPr>
        <w:t>'\</w:t>
      </w:r>
      <w:proofErr w:type="spellStart"/>
      <w:r>
        <w:rPr>
          <w:rFonts w:ascii="Courier New" w:hAnsi="Courier New" w:cs="Courier New"/>
          <w:color w:val="880000"/>
        </w:rPr>
        <w:t>nRMSE</w:t>
      </w:r>
      <w:proofErr w:type="spellEnd"/>
      <w:r w:rsidRPr="004A4DD9">
        <w:rPr>
          <w:rFonts w:ascii="Courier New" w:hAnsi="Courier New" w:cs="Courier New"/>
          <w:color w:val="880000"/>
          <w:lang w:val="el-GR"/>
        </w:rPr>
        <w:t xml:space="preserve"> |</w:t>
      </w:r>
      <w:r>
        <w:rPr>
          <w:rFonts w:ascii="Courier New" w:hAnsi="Courier New" w:cs="Courier New"/>
          <w:color w:val="880000"/>
        </w:rPr>
        <w:t>A</w:t>
      </w:r>
      <w:r w:rsidRPr="004A4DD9">
        <w:rPr>
          <w:rFonts w:ascii="Courier New" w:hAnsi="Courier New" w:cs="Courier New"/>
          <w:color w:val="880000"/>
          <w:lang w:val="el-GR"/>
        </w:rPr>
        <w:t xml:space="preserve">|   (γραμμές: </w:t>
      </w:r>
      <w:r>
        <w:rPr>
          <w:rFonts w:ascii="Courier New" w:hAnsi="Courier New" w:cs="Courier New"/>
          <w:color w:val="880000"/>
        </w:rPr>
        <w:t>M</w:t>
      </w:r>
      <w:r w:rsidRPr="004A4DD9">
        <w:rPr>
          <w:rFonts w:ascii="Courier New" w:hAnsi="Courier New" w:cs="Courier New"/>
          <w:color w:val="880000"/>
          <w:lang w:val="el-GR"/>
        </w:rPr>
        <w:t xml:space="preserve">, στήλες: </w:t>
      </w:r>
      <w:r>
        <w:rPr>
          <w:rFonts w:ascii="Courier New" w:hAnsi="Courier New" w:cs="Courier New"/>
          <w:color w:val="880000"/>
        </w:rPr>
        <w:t>N</w:t>
      </w:r>
      <w:r w:rsidRPr="004A4DD9">
        <w:rPr>
          <w:rFonts w:ascii="Courier New" w:hAnsi="Courier New" w:cs="Courier New"/>
          <w:color w:val="880000"/>
          <w:lang w:val="el-GR"/>
        </w:rPr>
        <w:t>)\</w:t>
      </w:r>
      <w:r>
        <w:rPr>
          <w:rFonts w:ascii="Courier New" w:hAnsi="Courier New" w:cs="Courier New"/>
          <w:color w:val="880000"/>
        </w:rPr>
        <w:t>n</w:t>
      </w:r>
      <w:r w:rsidRPr="004A4DD9">
        <w:rPr>
          <w:rFonts w:ascii="Courier New" w:hAnsi="Courier New" w:cs="Courier New"/>
          <w:color w:val="880000"/>
          <w:lang w:val="el-GR"/>
        </w:rPr>
        <w:t>'</w:t>
      </w:r>
      <w:r w:rsidRPr="004A4DD9">
        <w:rPr>
          <w:rFonts w:ascii="Courier New" w:hAnsi="Courier New" w:cs="Courier New"/>
          <w:color w:val="444444"/>
          <w:lang w:val="el-GR"/>
        </w:rPr>
        <w:t xml:space="preserve">);  </w:t>
      </w:r>
      <w:proofErr w:type="spellStart"/>
      <w:r>
        <w:rPr>
          <w:rFonts w:ascii="Courier New" w:hAnsi="Courier New" w:cs="Courier New"/>
          <w:color w:val="397300"/>
        </w:rPr>
        <w:t>disp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rmse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A</w:t>
      </w:r>
      <w:r w:rsidRPr="004A4DD9">
        <w:rPr>
          <w:rFonts w:ascii="Courier New" w:hAnsi="Courier New" w:cs="Courier New"/>
          <w:color w:val="444444"/>
          <w:lang w:val="el-GR"/>
        </w:rPr>
        <w:t xml:space="preserve"> );</w:t>
      </w:r>
      <w:r w:rsidRPr="004A4DD9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fprintf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 w:rsidRPr="004A4DD9">
        <w:rPr>
          <w:rFonts w:ascii="Courier New" w:hAnsi="Courier New" w:cs="Courier New"/>
          <w:color w:val="880000"/>
          <w:lang w:val="el-GR"/>
        </w:rPr>
        <w:t>'\</w:t>
      </w:r>
      <w:proofErr w:type="spellStart"/>
      <w:r>
        <w:rPr>
          <w:rFonts w:ascii="Courier New" w:hAnsi="Courier New" w:cs="Courier New"/>
          <w:color w:val="880000"/>
        </w:rPr>
        <w:t>nRMSE</w:t>
      </w:r>
      <w:proofErr w:type="spellEnd"/>
      <w:r w:rsidRPr="004A4DD9">
        <w:rPr>
          <w:rFonts w:ascii="Courier New" w:hAnsi="Courier New" w:cs="Courier New"/>
          <w:color w:val="880000"/>
          <w:lang w:val="el-GR"/>
        </w:rPr>
        <w:t xml:space="preserve"> ω (</w:t>
      </w:r>
      <w:r>
        <w:rPr>
          <w:rFonts w:ascii="Courier New" w:hAnsi="Courier New" w:cs="Courier New"/>
          <w:color w:val="880000"/>
        </w:rPr>
        <w:t>rad</w:t>
      </w:r>
      <w:r w:rsidRPr="004A4DD9">
        <w:rPr>
          <w:rFonts w:ascii="Courier New" w:hAnsi="Courier New" w:cs="Courier New"/>
          <w:color w:val="880000"/>
          <w:lang w:val="el-GR"/>
        </w:rPr>
        <w:t>)   \</w:t>
      </w:r>
      <w:r>
        <w:rPr>
          <w:rFonts w:ascii="Courier New" w:hAnsi="Courier New" w:cs="Courier New"/>
          <w:color w:val="880000"/>
        </w:rPr>
        <w:t>n</w:t>
      </w:r>
      <w:r w:rsidRPr="004A4DD9">
        <w:rPr>
          <w:rFonts w:ascii="Courier New" w:hAnsi="Courier New" w:cs="Courier New"/>
          <w:color w:val="880000"/>
          <w:lang w:val="el-GR"/>
        </w:rPr>
        <w:t>'</w:t>
      </w:r>
      <w:r w:rsidRPr="004A4DD9">
        <w:rPr>
          <w:rFonts w:ascii="Courier New" w:hAnsi="Courier New" w:cs="Courier New"/>
          <w:color w:val="444444"/>
          <w:lang w:val="el-GR"/>
        </w:rPr>
        <w:t xml:space="preserve">);                     </w:t>
      </w:r>
      <w:proofErr w:type="spellStart"/>
      <w:r>
        <w:rPr>
          <w:rFonts w:ascii="Courier New" w:hAnsi="Courier New" w:cs="Courier New"/>
          <w:color w:val="397300"/>
        </w:rPr>
        <w:t>disp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rmse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w</w:t>
      </w:r>
      <w:r w:rsidRPr="004A4DD9">
        <w:rPr>
          <w:rFonts w:ascii="Courier New" w:hAnsi="Courier New" w:cs="Courier New"/>
          <w:color w:val="444444"/>
          <w:lang w:val="el-GR"/>
        </w:rPr>
        <w:t xml:space="preserve"> );</w:t>
      </w:r>
      <w:r w:rsidRPr="004A4DD9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fprintf</w:t>
      </w:r>
      <w:r w:rsidRPr="004A4DD9">
        <w:rPr>
          <w:rFonts w:ascii="Courier New" w:hAnsi="Courier New" w:cs="Courier New"/>
          <w:color w:val="444444"/>
          <w:lang w:val="el-GR"/>
        </w:rPr>
        <w:t>(</w:t>
      </w:r>
      <w:r w:rsidRPr="004A4DD9">
        <w:rPr>
          <w:rFonts w:ascii="Courier New" w:hAnsi="Courier New" w:cs="Courier New"/>
          <w:color w:val="880000"/>
          <w:lang w:val="el-GR"/>
        </w:rPr>
        <w:t>'\</w:t>
      </w:r>
      <w:proofErr w:type="spellStart"/>
      <w:r>
        <w:rPr>
          <w:rFonts w:ascii="Courier New" w:hAnsi="Courier New" w:cs="Courier New"/>
          <w:color w:val="880000"/>
        </w:rPr>
        <w:t>nRMSE</w:t>
      </w:r>
      <w:proofErr w:type="spellEnd"/>
      <w:r w:rsidRPr="004A4DD9">
        <w:rPr>
          <w:rFonts w:ascii="Courier New" w:hAnsi="Courier New" w:cs="Courier New"/>
          <w:color w:val="880000"/>
          <w:lang w:val="el-GR"/>
        </w:rPr>
        <w:t xml:space="preserve"> σ_</w:t>
      </w:r>
      <w:r>
        <w:rPr>
          <w:rFonts w:ascii="Courier New" w:hAnsi="Courier New" w:cs="Courier New"/>
          <w:color w:val="880000"/>
        </w:rPr>
        <w:t>w</w:t>
      </w:r>
      <w:r w:rsidRPr="004A4DD9">
        <w:rPr>
          <w:rFonts w:ascii="Courier New" w:hAnsi="Courier New" w:cs="Courier New"/>
          <w:color w:val="880000"/>
          <w:lang w:val="el-GR"/>
        </w:rPr>
        <w:t>^2     \</w:t>
      </w:r>
      <w:r>
        <w:rPr>
          <w:rFonts w:ascii="Courier New" w:hAnsi="Courier New" w:cs="Courier New"/>
          <w:color w:val="880000"/>
        </w:rPr>
        <w:t>n</w:t>
      </w:r>
      <w:r w:rsidRPr="004A4DD9">
        <w:rPr>
          <w:rFonts w:ascii="Courier New" w:hAnsi="Courier New" w:cs="Courier New"/>
          <w:color w:val="880000"/>
          <w:lang w:val="el-GR"/>
        </w:rPr>
        <w:t>'</w:t>
      </w:r>
      <w:r w:rsidRPr="004A4DD9">
        <w:rPr>
          <w:rFonts w:ascii="Courier New" w:hAnsi="Courier New" w:cs="Courier New"/>
          <w:color w:val="444444"/>
          <w:lang w:val="el-GR"/>
        </w:rPr>
        <w:t xml:space="preserve">);                     </w:t>
      </w:r>
      <w:proofErr w:type="spellStart"/>
      <w:r>
        <w:rPr>
          <w:rFonts w:ascii="Courier New" w:hAnsi="Courier New" w:cs="Courier New"/>
          <w:color w:val="397300"/>
        </w:rPr>
        <w:t>disp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(</w:t>
      </w:r>
      <w:proofErr w:type="spellStart"/>
      <w:r>
        <w:rPr>
          <w:rFonts w:ascii="Courier New" w:hAnsi="Courier New" w:cs="Courier New"/>
          <w:color w:val="444444"/>
        </w:rPr>
        <w:t>rmse</w:t>
      </w:r>
      <w:proofErr w:type="spellEnd"/>
      <w:r w:rsidRPr="004A4DD9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s</w:t>
      </w:r>
      <w:r w:rsidRPr="004A4DD9">
        <w:rPr>
          <w:rFonts w:ascii="Courier New" w:hAnsi="Courier New" w:cs="Courier New"/>
          <w:color w:val="444444"/>
          <w:lang w:val="el-GR"/>
        </w:rPr>
        <w:t>2);</w:t>
      </w:r>
    </w:p>
    <w:p w14:paraId="1B3CA9B2" w14:textId="786C4458" w:rsidR="00D513F9" w:rsidRPr="004A4DD9" w:rsidRDefault="00D513F9" w:rsidP="00A052B6">
      <w:pPr>
        <w:rPr>
          <w:lang w:val="el-GR"/>
        </w:rPr>
      </w:pPr>
    </w:p>
    <w:p w14:paraId="0146DEFF" w14:textId="77777777" w:rsidR="00D513F9" w:rsidRPr="004A4DD9" w:rsidRDefault="00D513F9" w:rsidP="00D513F9">
      <w:pPr>
        <w:rPr>
          <w:rFonts w:ascii="Menlo" w:hAnsi="Menlo" w:cs="Menlo"/>
          <w:sz w:val="20"/>
          <w:szCs w:val="20"/>
          <w:lang w:val="el-GR"/>
        </w:rPr>
      </w:pPr>
    </w:p>
    <w:p w14:paraId="1B4E4716" w14:textId="77777777" w:rsidR="007F41E6" w:rsidRPr="00900BEB" w:rsidRDefault="007F41E6" w:rsidP="007F41E6">
      <w:pPr>
        <w:tabs>
          <w:tab w:val="left" w:pos="2513"/>
        </w:tabs>
        <w:rPr>
          <w:rFonts w:ascii="Courier New" w:hAnsi="Courier New" w:cs="Courier New"/>
          <w:lang w:val="el-GR"/>
        </w:rPr>
      </w:pPr>
      <w:r>
        <w:rPr>
          <w:rFonts w:ascii="Courier New" w:hAnsi="Courier New" w:cs="Courier New"/>
          <w:lang w:val="el-GR"/>
        </w:rPr>
        <w:t>Με αποτελέσματα:</w:t>
      </w:r>
      <w:r>
        <w:rPr>
          <w:rFonts w:ascii="Courier New" w:hAnsi="Courier New" w:cs="Courier New"/>
          <w:lang w:val="el-GR"/>
        </w:rPr>
        <w:br/>
      </w:r>
    </w:p>
    <w:p w14:paraId="394DA00B" w14:textId="77777777" w:rsidR="00533BFA" w:rsidRPr="00900BEB" w:rsidRDefault="00533BFA">
      <w:pPr>
        <w:shd w:val="clear" w:color="auto" w:fill="F0F0F0"/>
        <w:rPr>
          <w:lang w:val="el-GR"/>
        </w:rPr>
      </w:pPr>
      <w:r>
        <w:rPr>
          <w:rFonts w:ascii="Courier New" w:hAnsi="Courier New" w:cs="Courier New"/>
          <w:color w:val="444444"/>
        </w:rPr>
        <w:t>RMSE</w:t>
      </w:r>
      <w:r w:rsidRPr="00900BEB">
        <w:rPr>
          <w:rFonts w:ascii="Courier New" w:hAnsi="Courier New" w:cs="Courier New"/>
          <w:color w:val="444444"/>
          <w:lang w:val="el-GR"/>
        </w:rPr>
        <w:t xml:space="preserve"> |</w:t>
      </w:r>
      <w:r>
        <w:rPr>
          <w:rFonts w:ascii="Courier New" w:hAnsi="Courier New" w:cs="Courier New"/>
          <w:color w:val="444444"/>
        </w:rPr>
        <w:t>A</w:t>
      </w:r>
      <w:r w:rsidRPr="00900BEB">
        <w:rPr>
          <w:rFonts w:ascii="Courier New" w:hAnsi="Courier New" w:cs="Courier New"/>
          <w:color w:val="444444"/>
          <w:lang w:val="el-GR"/>
        </w:rPr>
        <w:t xml:space="preserve">|   (γραμμές: </w:t>
      </w:r>
      <w:r>
        <w:rPr>
          <w:rFonts w:ascii="Courier New" w:hAnsi="Courier New" w:cs="Courier New"/>
          <w:color w:val="444444"/>
        </w:rPr>
        <w:t>M</w:t>
      </w:r>
      <w:r w:rsidRPr="00900BEB">
        <w:rPr>
          <w:rFonts w:ascii="Courier New" w:hAnsi="Courier New" w:cs="Courier New"/>
          <w:color w:val="444444"/>
          <w:lang w:val="el-GR"/>
        </w:rPr>
        <w:t xml:space="preserve">, στήλες: </w:t>
      </w:r>
      <w:r>
        <w:rPr>
          <w:rFonts w:ascii="Courier New" w:hAnsi="Courier New" w:cs="Courier New"/>
          <w:color w:val="444444"/>
        </w:rPr>
        <w:t>N</w:t>
      </w:r>
      <w:r w:rsidRPr="00900BEB">
        <w:rPr>
          <w:rFonts w:ascii="Courier New" w:hAnsi="Courier New" w:cs="Courier New"/>
          <w:color w:val="444444"/>
          <w:lang w:val="el-GR"/>
        </w:rPr>
        <w:t>)</w:t>
      </w:r>
      <w:r w:rsidRPr="00900BE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0.0612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0.0352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0.0222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0.0174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0.0114</w:t>
      </w:r>
      <w:r w:rsidRPr="00900BE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0.0836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0.0530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0.0349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0.0257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0.0174</w:t>
      </w:r>
      <w:r w:rsidRPr="00900BE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0.0393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0.0233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0.0160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0.0115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0.0080</w:t>
      </w:r>
      <w:r w:rsidRPr="00900BE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0.0320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0.0192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0.0128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0.0093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0.0065</w:t>
      </w:r>
      <w:r w:rsidRPr="00900BEB">
        <w:rPr>
          <w:rFonts w:ascii="Courier New" w:hAnsi="Courier New" w:cs="Courier New"/>
          <w:color w:val="444444"/>
          <w:lang w:val="el-GR"/>
        </w:rPr>
        <w:br/>
      </w:r>
      <w:r w:rsidRPr="00900BEB">
        <w:rPr>
          <w:rFonts w:ascii="Courier New" w:hAnsi="Courier New" w:cs="Courier New"/>
          <w:color w:val="444444"/>
          <w:lang w:val="el-GR"/>
        </w:rPr>
        <w:br/>
      </w:r>
      <w:r w:rsidRPr="00900BEB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RMSE</w:t>
      </w:r>
      <w:r w:rsidRPr="00900BEB">
        <w:rPr>
          <w:rFonts w:ascii="Courier New" w:hAnsi="Courier New" w:cs="Courier New"/>
          <w:color w:val="444444"/>
          <w:lang w:val="el-GR"/>
        </w:rPr>
        <w:t xml:space="preserve"> ω (</w:t>
      </w:r>
      <w:r>
        <w:rPr>
          <w:rFonts w:ascii="Courier New" w:hAnsi="Courier New" w:cs="Courier New"/>
          <w:color w:val="444444"/>
        </w:rPr>
        <w:t>rad</w:t>
      </w:r>
      <w:r w:rsidRPr="00900BEB">
        <w:rPr>
          <w:rFonts w:ascii="Courier New" w:hAnsi="Courier New" w:cs="Courier New"/>
          <w:color w:val="444444"/>
          <w:lang w:val="el-GR"/>
        </w:rPr>
        <w:t xml:space="preserve">)   </w:t>
      </w:r>
      <w:r w:rsidRPr="00900BE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0.0321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0.0165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0.0119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0.0084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0.0059</w:t>
      </w:r>
      <w:r w:rsidRPr="00900BE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0.0130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0.0066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0.0045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0.0032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0.0021</w:t>
      </w:r>
      <w:r w:rsidRPr="00900BE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0.0082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0.0046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0.0031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0.0023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0.0016</w:t>
      </w:r>
      <w:r w:rsidRPr="00900BE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0.0043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0.0025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0.0016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0.0012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0.0008</w:t>
      </w:r>
      <w:r w:rsidRPr="00900BEB">
        <w:rPr>
          <w:rFonts w:ascii="Courier New" w:hAnsi="Courier New" w:cs="Courier New"/>
          <w:color w:val="444444"/>
          <w:lang w:val="el-GR"/>
        </w:rPr>
        <w:br/>
      </w:r>
      <w:r w:rsidRPr="00900BEB">
        <w:rPr>
          <w:rFonts w:ascii="Courier New" w:hAnsi="Courier New" w:cs="Courier New"/>
          <w:color w:val="444444"/>
          <w:lang w:val="el-GR"/>
        </w:rPr>
        <w:br/>
      </w:r>
      <w:r w:rsidRPr="00900BEB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color w:val="444444"/>
        </w:rPr>
        <w:t>RMSE</w:t>
      </w:r>
      <w:r w:rsidRPr="00900BEB">
        <w:rPr>
          <w:rFonts w:ascii="Courier New" w:hAnsi="Courier New" w:cs="Courier New"/>
          <w:color w:val="444444"/>
          <w:lang w:val="el-GR"/>
        </w:rPr>
        <w:t xml:space="preserve"> σ_</w:t>
      </w:r>
      <w:r>
        <w:rPr>
          <w:rFonts w:ascii="Courier New" w:hAnsi="Courier New" w:cs="Courier New"/>
          <w:color w:val="444444"/>
        </w:rPr>
        <w:t>w</w:t>
      </w:r>
      <w:r w:rsidRPr="00900BEB">
        <w:rPr>
          <w:rFonts w:ascii="Courier New" w:hAnsi="Courier New" w:cs="Courier New"/>
          <w:color w:val="444444"/>
          <w:lang w:val="el-GR"/>
        </w:rPr>
        <w:t>^</w:t>
      </w:r>
      <w:r w:rsidRPr="00900BEB">
        <w:rPr>
          <w:rFonts w:ascii="Courier New" w:hAnsi="Courier New" w:cs="Courier New"/>
          <w:color w:val="880000"/>
          <w:lang w:val="el-GR"/>
        </w:rPr>
        <w:t>2</w:t>
      </w:r>
      <w:r w:rsidRPr="00900BEB">
        <w:rPr>
          <w:rFonts w:ascii="Courier New" w:hAnsi="Courier New" w:cs="Courier New"/>
          <w:color w:val="444444"/>
          <w:lang w:val="el-GR"/>
        </w:rPr>
        <w:t xml:space="preserve">     </w:t>
      </w:r>
      <w:r w:rsidRPr="00900BE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0.1742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0.0630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0.0387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0.0244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0.0135</w:t>
      </w:r>
      <w:r w:rsidRPr="00900BE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0.1557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0.0606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0.0342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0.0200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0.0108</w:t>
      </w:r>
      <w:r w:rsidRPr="00900BE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0.1581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0.0560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0.0323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0.0170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0.0103</w:t>
      </w:r>
      <w:r w:rsidRPr="00900BEB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0.1559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0.0546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0.0282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0.0168</w:t>
      </w:r>
      <w:r w:rsidRPr="00900BEB">
        <w:rPr>
          <w:rFonts w:ascii="Courier New" w:hAnsi="Courier New" w:cs="Courier New"/>
          <w:color w:val="444444"/>
          <w:lang w:val="el-GR"/>
        </w:rPr>
        <w:t xml:space="preserve">    </w:t>
      </w:r>
      <w:r w:rsidRPr="00900BEB">
        <w:rPr>
          <w:rFonts w:ascii="Courier New" w:hAnsi="Courier New" w:cs="Courier New"/>
          <w:color w:val="880000"/>
          <w:lang w:val="el-GR"/>
        </w:rPr>
        <w:t>0.0088</w:t>
      </w:r>
    </w:p>
    <w:p w14:paraId="0A8B6578" w14:textId="2878B1E6" w:rsidR="007F41E6" w:rsidRPr="00900BEB" w:rsidRDefault="007F41E6" w:rsidP="00533BFA">
      <w:pPr>
        <w:rPr>
          <w:lang w:val="el-GR"/>
        </w:rPr>
      </w:pPr>
    </w:p>
    <w:p w14:paraId="0D5DD94B" w14:textId="0AE91C0F" w:rsidR="007F41E6" w:rsidRPr="00900BEB" w:rsidRDefault="007F41E6" w:rsidP="007F41E6">
      <w:pPr>
        <w:tabs>
          <w:tab w:val="left" w:pos="2513"/>
        </w:tabs>
        <w:rPr>
          <w:rFonts w:ascii="Courier New" w:hAnsi="Courier New" w:cs="Courier New"/>
          <w:lang w:val="el-GR"/>
        </w:rPr>
      </w:pPr>
    </w:p>
    <w:p w14:paraId="7FFC1BAE" w14:textId="77777777" w:rsidR="00533BFA" w:rsidRPr="00533BFA" w:rsidRDefault="00533BFA" w:rsidP="00533BFA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533BFA">
        <w:rPr>
          <w:rFonts w:ascii="Courier New" w:hAnsi="Courier New" w:cs="Courier New"/>
          <w:lang w:val="el-GR"/>
        </w:rPr>
        <w:t xml:space="preserve">Τα πειραματικά </w:t>
      </w:r>
      <w:r w:rsidRPr="00533BFA">
        <w:rPr>
          <w:rFonts w:ascii="Courier New" w:hAnsi="Courier New" w:cs="Courier New"/>
        </w:rPr>
        <w:t>RMSE</w:t>
      </w:r>
      <w:r w:rsidRPr="00533BFA">
        <w:rPr>
          <w:rFonts w:ascii="Courier New" w:hAnsi="Courier New" w:cs="Courier New"/>
          <w:lang w:val="el-GR"/>
        </w:rPr>
        <w:t xml:space="preserve"> επιβεβαιώνουν, σε γενικές γραμμές, τις θεωρητικές προβλέψεις για τον διπλό ρόλο των δύο δεικτών δειγματοληψίας:</w:t>
      </w:r>
    </w:p>
    <w:p w14:paraId="05BEDDFF" w14:textId="29F82B78" w:rsidR="00533BFA" w:rsidRPr="00533BFA" w:rsidRDefault="00533BFA" w:rsidP="00533BFA">
      <w:pPr>
        <w:numPr>
          <w:ilvl w:val="0"/>
          <w:numId w:val="47"/>
        </w:numPr>
        <w:tabs>
          <w:tab w:val="left" w:pos="2513"/>
        </w:tabs>
        <w:rPr>
          <w:rFonts w:ascii="Courier New" w:hAnsi="Courier New" w:cs="Courier New"/>
          <w:lang w:val="el-GR"/>
        </w:rPr>
      </w:pPr>
      <w:r w:rsidRPr="00533BFA">
        <w:rPr>
          <w:rFonts w:ascii="Courier New" w:hAnsi="Courier New" w:cs="Courier New"/>
          <w:b/>
          <w:bCs/>
          <w:lang w:val="el-GR"/>
        </w:rPr>
        <w:t>Επίδραση του Ν (στήλες).</w:t>
      </w:r>
      <w:r w:rsidRPr="00533BFA">
        <w:rPr>
          <w:rFonts w:ascii="Courier New" w:hAnsi="Courier New" w:cs="Courier New"/>
          <w:lang w:val="el-GR"/>
        </w:rPr>
        <w:t xml:space="preserve"> Σε όλα τα μεγέθη το σφάλμα φθίνει πρακτικά με νόμο </w:t>
      </w:r>
      <m:oMath>
        <m:r>
          <m:rPr>
            <m:sty m:val="bi"/>
          </m:rPr>
          <w:rPr>
            <w:rFonts w:ascii="Cambria Math" w:hAnsi="Cambria Math" w:cs="Courier New"/>
            <w:lang w:val="el-GR"/>
          </w:rPr>
          <m:t>1</m:t>
        </m:r>
        <m:r>
          <m:rPr>
            <m:lit/>
            <m:sty m:val="bi"/>
          </m:rPr>
          <w:rPr>
            <w:rFonts w:ascii="Cambria Math" w:hAnsi="Cambria Math" w:cs="Courier New"/>
            <w:lang w:val="el-GR"/>
          </w:rPr>
          <m:t>/</m:t>
        </m:r>
        <m:rad>
          <m:radPr>
            <m:degHide m:val="1"/>
            <m:ctrlPr>
              <w:rPr>
                <w:rFonts w:ascii="Cambria Math" w:hAnsi="Cambria Math" w:cs="Courier New"/>
                <w:b/>
                <w:lang w:val="el-GR"/>
              </w:rPr>
            </m:ctrlPr>
          </m:radPr>
          <m:deg>
            <m:ctrlPr>
              <w:rPr>
                <w:rFonts w:ascii="Cambria Math" w:hAnsi="Cambria Math" w:cs="Courier New"/>
                <w:b/>
                <w:i/>
              </w:rPr>
            </m:ctrlPr>
          </m:deg>
          <m:e>
            <m:r>
              <m:rPr>
                <m:sty m:val="bi"/>
              </m:rPr>
              <w:rPr>
                <w:rFonts w:ascii="Cambria Math" w:hAnsi="Cambria Math" w:cs="Courier New"/>
              </w:rPr>
              <m:t>N</m:t>
            </m:r>
          </m:e>
        </m:rad>
      </m:oMath>
      <w:r w:rsidRPr="00533BFA">
        <w:rPr>
          <w:rFonts w:ascii="Courier New" w:hAnsi="Courier New" w:cs="Courier New"/>
          <w:lang w:val="el-GR"/>
        </w:rPr>
        <w:t xml:space="preserve">: από </w:t>
      </w:r>
      <w:r w:rsidRPr="00533BFA">
        <w:rPr>
          <w:rFonts w:ascii="Courier New" w:hAnsi="Courier New" w:cs="Courier New"/>
        </w:rPr>
        <w:t>N</w:t>
      </w:r>
      <w:r w:rsidRPr="00533BFA">
        <w:rPr>
          <w:rFonts w:ascii="Courier New" w:hAnsi="Courier New" w:cs="Courier New"/>
          <w:lang w:val="el-GR"/>
        </w:rPr>
        <w:t xml:space="preserve">=10 στα </w:t>
      </w:r>
      <w:r w:rsidRPr="00533BFA">
        <w:rPr>
          <w:rFonts w:ascii="Courier New" w:hAnsi="Courier New" w:cs="Courier New"/>
        </w:rPr>
        <w:t>N</w:t>
      </w:r>
      <w:r w:rsidRPr="00533BFA">
        <w:rPr>
          <w:rFonts w:ascii="Courier New" w:hAnsi="Courier New" w:cs="Courier New"/>
          <w:lang w:val="el-GR"/>
        </w:rPr>
        <w:t xml:space="preserve">=250 το </w:t>
      </w:r>
      <w:r w:rsidRPr="00533BFA">
        <w:rPr>
          <w:rFonts w:ascii="Courier New" w:hAnsi="Courier New" w:cs="Courier New"/>
        </w:rPr>
        <w:t>RMSE</w:t>
      </w:r>
      <w:r w:rsidRPr="00533BFA">
        <w:rPr>
          <w:rFonts w:ascii="Courier New" w:hAnsi="Courier New" w:cs="Courier New"/>
          <w:lang w:val="el-GR"/>
        </w:rPr>
        <w:t xml:space="preserve"> των συχνοτήτων μειώνεται περίπου κατά </w:t>
      </w:r>
      <w:r w:rsidRPr="00533BFA">
        <w:rPr>
          <w:rFonts w:ascii="Courier New" w:hAnsi="Courier New" w:cs="Courier New"/>
        </w:rPr>
        <w:t>factor</w:t>
      </w:r>
      <w:r w:rsidRPr="00533BFA">
        <w:rPr>
          <w:rFonts w:ascii="Courier New" w:hAnsi="Courier New" w:cs="Courier New"/>
          <w:lang w:val="el-GR"/>
        </w:rPr>
        <w:t xml:space="preserve"> 6–7, ενώ της διασποράς θορύβου κατά </w:t>
      </w:r>
      <w:r w:rsidRPr="00533BFA">
        <w:rPr>
          <w:rFonts w:ascii="Courier New" w:hAnsi="Courier New" w:cs="Courier New"/>
        </w:rPr>
        <w:t>factor</w:t>
      </w:r>
      <w:r w:rsidRPr="00533BFA">
        <w:rPr>
          <w:rFonts w:ascii="Courier New" w:hAnsi="Courier New" w:cs="Courier New"/>
          <w:lang w:val="el-GR"/>
        </w:rPr>
        <w:t xml:space="preserve"> ~ 15. Αυτό </w:t>
      </w:r>
      <w:r w:rsidRPr="00533BFA">
        <w:rPr>
          <w:rFonts w:ascii="Courier New" w:hAnsi="Courier New" w:cs="Courier New"/>
          <w:lang w:val="el-GR"/>
        </w:rPr>
        <w:lastRenderedPageBreak/>
        <w:t xml:space="preserve">συνάδει με το Κεντρικό Οριακό Θεώρημα και τη </w:t>
      </w:r>
      <w:r w:rsidRPr="00533BFA">
        <w:rPr>
          <w:rFonts w:ascii="Courier New" w:hAnsi="Courier New" w:cs="Courier New"/>
        </w:rPr>
        <w:t>Wishart</w:t>
      </w:r>
      <w:r w:rsidRPr="00533BFA">
        <w:rPr>
          <w:rFonts w:ascii="Courier New" w:hAnsi="Courier New" w:cs="Courier New"/>
          <w:lang w:val="el-GR"/>
        </w:rPr>
        <w:t xml:space="preserve"> κατανομή του </w:t>
      </w:r>
      <m:oMath>
        <m:acc>
          <m:accPr>
            <m:ctrlPr>
              <w:rPr>
                <w:rFonts w:ascii="Cambria Math" w:hAnsi="Cambria Math" w:cs="Courier New"/>
                <w:b/>
                <w:lang w:val="el-GR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R</m:t>
                </m:r>
                <m:ctrlPr>
                  <w:rPr>
                    <w:rFonts w:ascii="Cambria Math" w:hAnsi="Cambria Math" w:cs="Courier New"/>
                    <w:b/>
                    <w:lang w:val="el-GR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xx</m:t>
                </m:r>
              </m:sub>
            </m:sSub>
          </m:e>
        </m:acc>
      </m:oMath>
      <w:r w:rsidRPr="00533BFA">
        <w:rPr>
          <w:rFonts w:ascii="Courier New" w:hAnsi="Courier New" w:cs="Courier New"/>
          <w:lang w:val="el-GR"/>
        </w:rPr>
        <w:t>.</w:t>
      </w:r>
    </w:p>
    <w:p w14:paraId="065735D0" w14:textId="16F4190C" w:rsidR="00533BFA" w:rsidRPr="00533BFA" w:rsidRDefault="00533BFA" w:rsidP="00533BFA">
      <w:pPr>
        <w:numPr>
          <w:ilvl w:val="0"/>
          <w:numId w:val="47"/>
        </w:numPr>
        <w:tabs>
          <w:tab w:val="left" w:pos="2513"/>
        </w:tabs>
        <w:rPr>
          <w:rFonts w:ascii="Courier New" w:hAnsi="Courier New" w:cs="Courier New"/>
          <w:lang w:val="el-GR"/>
        </w:rPr>
      </w:pPr>
      <w:r w:rsidRPr="00533BFA">
        <w:rPr>
          <w:rFonts w:ascii="Courier New" w:hAnsi="Courier New" w:cs="Courier New"/>
          <w:b/>
          <w:bCs/>
          <w:lang w:val="el-GR"/>
        </w:rPr>
        <w:t>Επίδραση του Μ (γραμμές).</w:t>
      </w:r>
      <w:r w:rsidRPr="00533BFA">
        <w:rPr>
          <w:rFonts w:ascii="Courier New" w:hAnsi="Courier New" w:cs="Courier New"/>
          <w:lang w:val="el-GR"/>
        </w:rPr>
        <w:t xml:space="preserve"> Η βελτίωση είναι εντονότερη στις συχνότητες (όπου η αύξηση του Μ στενεύει το πλέγμα </w:t>
      </w:r>
      <w:r w:rsidRPr="00533BFA">
        <w:rPr>
          <w:rFonts w:ascii="Courier New" w:hAnsi="Courier New" w:cs="Courier New"/>
        </w:rPr>
        <w:t>MUSIC</w:t>
      </w:r>
      <w:r w:rsidRPr="00533BFA">
        <w:rPr>
          <w:rFonts w:ascii="Courier New" w:hAnsi="Courier New" w:cs="Courier New"/>
          <w:lang w:val="el-GR"/>
        </w:rPr>
        <w:t xml:space="preserve">): από </w:t>
      </w:r>
      <w:r w:rsidRPr="00533BFA">
        <w:rPr>
          <w:rFonts w:ascii="Courier New" w:hAnsi="Courier New" w:cs="Courier New"/>
        </w:rPr>
        <w:t>M</w:t>
      </w:r>
      <w:r w:rsidRPr="00533BFA">
        <w:rPr>
          <w:rFonts w:ascii="Courier New" w:hAnsi="Courier New" w:cs="Courier New"/>
          <w:lang w:val="el-GR"/>
        </w:rPr>
        <w:t>=8</w:t>
      </w:r>
      <w:r w:rsidRPr="00533BFA">
        <w:rPr>
          <w:rFonts w:ascii="Courier New" w:hAnsi="Courier New" w:cs="Courier New"/>
        </w:rPr>
        <w:t>M</w:t>
      </w:r>
      <w:r w:rsidRPr="00533BFA">
        <w:rPr>
          <w:rFonts w:ascii="Courier New" w:hAnsi="Courier New" w:cs="Courier New"/>
          <w:lang w:val="el-GR"/>
        </w:rPr>
        <w:t xml:space="preserve">=8 σε </w:t>
      </w:r>
      <w:r w:rsidRPr="00533BFA">
        <w:rPr>
          <w:rFonts w:ascii="Courier New" w:hAnsi="Courier New" w:cs="Courier New"/>
        </w:rPr>
        <w:t>M</w:t>
      </w:r>
      <w:r w:rsidRPr="00533BFA">
        <w:rPr>
          <w:rFonts w:ascii="Courier New" w:hAnsi="Courier New" w:cs="Courier New"/>
          <w:lang w:val="el-GR"/>
        </w:rPr>
        <w:t xml:space="preserve">=24 το </w:t>
      </w:r>
      <w:r w:rsidRPr="00533BFA">
        <w:rPr>
          <w:rFonts w:ascii="Courier New" w:hAnsi="Courier New" w:cs="Courier New"/>
        </w:rPr>
        <w:t>RMSE</w:t>
      </w:r>
      <w:r w:rsidRPr="00533BFA">
        <w:rPr>
          <w:rFonts w:ascii="Courier New" w:hAnsi="Courier New" w:cs="Courier New"/>
          <w:lang w:val="el-GR"/>
        </w:rPr>
        <w:t xml:space="preserve"> ω πέφτει περίπου στο 1/8, ακόμη και για σταθερό </w:t>
      </w:r>
      <w:r w:rsidRPr="00533BFA">
        <w:rPr>
          <w:rFonts w:ascii="Courier New" w:hAnsi="Courier New" w:cs="Courier New"/>
        </w:rPr>
        <w:t>N</w:t>
      </w:r>
      <w:r w:rsidRPr="00533BFA">
        <w:rPr>
          <w:rFonts w:ascii="Courier New" w:hAnsi="Courier New" w:cs="Courier New"/>
          <w:lang w:val="el-GR"/>
        </w:rPr>
        <w:t>. Τα σφάλματα πλάτους και θορύβου επηρεάζονται ηπιότερα, καθώς κερδίζουμε ανάλυση αλλά ταυτόχρονα εκτιμούμε περισσότερα στοιχεία του πίνακα· γι’ αυτό οι τιμές |</w:t>
      </w:r>
      <w:r w:rsidRPr="00533BFA">
        <w:rPr>
          <w:rFonts w:ascii="Courier New" w:hAnsi="Courier New" w:cs="Courier New"/>
        </w:rPr>
        <w:t>A</w:t>
      </w:r>
      <w:r w:rsidRPr="00533BFA">
        <w:rPr>
          <w:rFonts w:ascii="Courier New" w:hAnsi="Courier New" w:cs="Courier New"/>
          <w:lang w:val="el-GR"/>
        </w:rPr>
        <w:t xml:space="preserve">| δείχνουν μικρή μη-μονοτονία γύρω από </w:t>
      </w:r>
      <w:r w:rsidRPr="00533BFA">
        <w:rPr>
          <w:rFonts w:ascii="Courier New" w:hAnsi="Courier New" w:cs="Courier New"/>
        </w:rPr>
        <w:t>M</w:t>
      </w:r>
      <w:r w:rsidRPr="00533BFA">
        <w:rPr>
          <w:rFonts w:ascii="Courier New" w:hAnsi="Courier New" w:cs="Courier New"/>
          <w:lang w:val="el-GR"/>
        </w:rPr>
        <w:t>=12, αλλά το γενικό</w:t>
      </w:r>
      <w:r w:rsidRPr="00533BFA">
        <w:rPr>
          <w:rFonts w:ascii="Courier New" w:hAnsi="Courier New" w:cs="Courier New"/>
        </w:rPr>
        <w:t>trend</w:t>
      </w:r>
      <w:r w:rsidRPr="00533BFA">
        <w:rPr>
          <w:rFonts w:ascii="Courier New" w:hAnsi="Courier New" w:cs="Courier New"/>
          <w:lang w:val="el-GR"/>
        </w:rPr>
        <w:t xml:space="preserve"> παραμένει καθοδικό.</w:t>
      </w:r>
    </w:p>
    <w:p w14:paraId="5AB82C8D" w14:textId="15CC91DF" w:rsidR="00533BFA" w:rsidRPr="00533BFA" w:rsidRDefault="00533BFA" w:rsidP="00533BFA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533BFA">
        <w:rPr>
          <w:rFonts w:ascii="Courier New" w:hAnsi="Courier New" w:cs="Courier New"/>
          <w:lang w:val="el-GR"/>
        </w:rPr>
        <w:t xml:space="preserve">Συνολικά, τα αποτελέσματα επικυρώνουν τον θεωρητικό συμβιβασμό: </w:t>
      </w:r>
      <w:r w:rsidRPr="00533BFA">
        <w:rPr>
          <w:rFonts w:ascii="Courier New" w:hAnsi="Courier New" w:cs="Courier New"/>
          <w:b/>
          <w:bCs/>
          <w:lang w:val="el-GR"/>
        </w:rPr>
        <w:t>μεγάλο Μ βελτιώνει τη φασματική ευκρίνεια, μεγάλο Ν μειώνει τη στατιστική διασπορά·</w:t>
      </w:r>
      <w:r w:rsidRPr="00533BFA">
        <w:rPr>
          <w:rFonts w:ascii="Courier New" w:hAnsi="Courier New" w:cs="Courier New"/>
          <w:lang w:val="el-GR"/>
        </w:rPr>
        <w:t xml:space="preserve"> για αξιόπιστη ιδιοανάλυση χρειάζεται ταυτόχρονα </w:t>
      </w:r>
      <m:oMath>
        <m:r>
          <m:rPr>
            <m:sty m:val="bi"/>
          </m:rPr>
          <w:rPr>
            <w:rFonts w:ascii="Cambria Math" w:hAnsi="Cambria Math" w:cs="Courier New"/>
          </w:rPr>
          <m:t>M</m:t>
        </m:r>
        <m:r>
          <m:rPr>
            <m:sty m:val="b"/>
          </m:rPr>
          <w:rPr>
            <w:rFonts w:ascii="Cambria Math" w:hAnsi="Cambria Math" w:cs="Courier New"/>
            <w:lang w:val="el-GR"/>
          </w:rPr>
          <m:t>≥</m:t>
        </m:r>
        <m:r>
          <m:rPr>
            <m:sty m:val="bi"/>
          </m:rPr>
          <w:rPr>
            <w:rFonts w:ascii="Cambria Math" w:hAnsi="Cambria Math" w:cs="Courier New"/>
            <w:lang w:val="el-GR"/>
          </w:rPr>
          <m:t>2</m:t>
        </m:r>
        <m:r>
          <m:rPr>
            <m:sty m:val="bi"/>
          </m:rPr>
          <w:rPr>
            <w:rFonts w:ascii="Cambria Math" w:hAnsi="Cambria Math" w:cs="Courier New"/>
          </w:rPr>
          <m:t>P</m:t>
        </m:r>
      </m:oMath>
      <w:r w:rsidRPr="00533BFA">
        <w:rPr>
          <w:rFonts w:ascii="Courier New" w:hAnsi="Courier New" w:cs="Courier New"/>
          <w:lang w:val="el-GR"/>
        </w:rPr>
        <w:t xml:space="preserve"> και </w:t>
      </w:r>
      <m:oMath>
        <m:r>
          <m:rPr>
            <m:sty m:val="bi"/>
          </m:rPr>
          <w:rPr>
            <w:rFonts w:ascii="Cambria Math" w:hAnsi="Cambria Math" w:cs="Courier New"/>
          </w:rPr>
          <m:t>N</m:t>
        </m:r>
        <m:r>
          <m:rPr>
            <m:sty m:val="b"/>
          </m:rPr>
          <w:rPr>
            <w:rFonts w:ascii="Cambria Math" w:hAnsi="Cambria Math" w:cs="Courier New"/>
            <w:lang w:val="el-GR"/>
          </w:rPr>
          <m:t>≳</m:t>
        </m:r>
        <m:d>
          <m:dPr>
            <m:ctrlPr>
              <w:rPr>
                <w:rFonts w:ascii="Cambria Math" w:hAnsi="Cambria Math" w:cs="Courier New"/>
                <w:b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lang w:val="el-GR"/>
              </w:rPr>
              <m:t>2-3</m:t>
            </m:r>
          </m:e>
        </m:d>
        <m:r>
          <m:rPr>
            <m:sty m:val="bi"/>
          </m:rPr>
          <w:rPr>
            <w:rFonts w:ascii="Cambria Math" w:hAnsi="Cambria Math" w:cs="Courier New"/>
          </w:rPr>
          <m:t>M</m:t>
        </m:r>
      </m:oMath>
      <w:r w:rsidRPr="00533BFA">
        <w:rPr>
          <w:rFonts w:ascii="Courier New" w:hAnsi="Courier New" w:cs="Courier New"/>
          <w:lang w:val="el-GR"/>
        </w:rPr>
        <w:t xml:space="preserve">, εύρος τιμών όπου τα παραπάνω </w:t>
      </w:r>
      <w:r w:rsidRPr="00533BFA">
        <w:rPr>
          <w:rFonts w:ascii="Courier New" w:hAnsi="Courier New" w:cs="Courier New"/>
        </w:rPr>
        <w:t>RMSE</w:t>
      </w:r>
      <w:r w:rsidRPr="00533BFA">
        <w:rPr>
          <w:rFonts w:ascii="Courier New" w:hAnsi="Courier New" w:cs="Courier New"/>
          <w:lang w:val="el-GR"/>
        </w:rPr>
        <w:t xml:space="preserve"> τείνουν σε αποδεκτά επίπεδα.</w:t>
      </w:r>
    </w:p>
    <w:p w14:paraId="7A2F2B83" w14:textId="6465D8D4" w:rsidR="00AF3AAC" w:rsidRPr="00900BEB" w:rsidRDefault="00AF3AAC" w:rsidP="00FA356A">
      <w:pPr>
        <w:tabs>
          <w:tab w:val="left" w:pos="2513"/>
        </w:tabs>
        <w:rPr>
          <w:rFonts w:ascii="Courier New" w:hAnsi="Courier New" w:cs="Courier New"/>
          <w:lang w:val="el-GR"/>
        </w:rPr>
      </w:pPr>
    </w:p>
    <w:tbl>
      <w:tblPr>
        <w:tblW w:w="9789" w:type="dxa"/>
        <w:tblInd w:w="-190" w:type="dxa"/>
        <w:tblBorders>
          <w:top w:val="single" w:sz="18" w:space="0" w:color="5B9BD5"/>
          <w:left w:val="single" w:sz="18" w:space="0" w:color="5B9BD5"/>
          <w:bottom w:val="single" w:sz="18" w:space="0" w:color="5B9BD5"/>
          <w:right w:val="single" w:sz="18" w:space="0" w:color="5B9BD5"/>
          <w:insideH w:val="single" w:sz="18" w:space="0" w:color="5B9BD5"/>
          <w:insideV w:val="single" w:sz="18" w:space="0" w:color="5B9BD5"/>
        </w:tblBorders>
        <w:tblLook w:val="0000" w:firstRow="0" w:lastRow="0" w:firstColumn="0" w:lastColumn="0" w:noHBand="0" w:noVBand="0"/>
      </w:tblPr>
      <w:tblGrid>
        <w:gridCol w:w="9789"/>
      </w:tblGrid>
      <w:tr w:rsidR="00E31E94" w:rsidRPr="00161218" w14:paraId="7902F818" w14:textId="77777777" w:rsidTr="00EE7EB7">
        <w:trPr>
          <w:trHeight w:val="272"/>
        </w:trPr>
        <w:tc>
          <w:tcPr>
            <w:tcW w:w="9789" w:type="dxa"/>
            <w:tcBorders>
              <w:top w:val="nil"/>
              <w:left w:val="single" w:sz="18" w:space="0" w:color="5B9BD5"/>
              <w:bottom w:val="nil"/>
              <w:right w:val="nil"/>
            </w:tcBorders>
          </w:tcPr>
          <w:p w14:paraId="278D7660" w14:textId="290B3544" w:rsidR="00E31E94" w:rsidRPr="00BF16B0" w:rsidRDefault="00134924" w:rsidP="00F41630">
            <w:pPr>
              <w:tabs>
                <w:tab w:val="left" w:pos="2513"/>
              </w:tabs>
              <w:rPr>
                <w:rFonts w:ascii="Courier New" w:hAnsi="Courier New" w:cs="Courier New"/>
                <w:b/>
                <w:bCs/>
                <w:lang w:val="el-GR"/>
              </w:rPr>
            </w:pPr>
            <w:r w:rsidRPr="00134924">
              <w:rPr>
                <w:rFonts w:ascii="Courier New" w:hAnsi="Courier New" w:cs="Courier New"/>
                <w:b/>
                <w:bCs/>
                <w:lang w:val="el-GR"/>
              </w:rPr>
              <w:t>8</w:t>
            </w:r>
            <w:r w:rsidR="00E31E94" w:rsidRPr="00153496">
              <w:rPr>
                <w:rFonts w:ascii="Courier New" w:hAnsi="Courier New" w:cs="Courier New"/>
                <w:b/>
                <w:bCs/>
                <w:lang w:val="el-GR"/>
              </w:rPr>
              <w:t xml:space="preserve">. </w:t>
            </w:r>
            <w:r w:rsidR="00EE7EB7">
              <w:rPr>
                <w:rFonts w:ascii="Courier New" w:hAnsi="Courier New" w:cs="Courier New"/>
                <w:b/>
                <w:bCs/>
                <w:lang w:val="el-GR"/>
              </w:rPr>
              <w:t>α</w:t>
            </w:r>
            <w:r w:rsidR="00F63258">
              <w:rPr>
                <w:rFonts w:ascii="Courier New" w:hAnsi="Courier New" w:cs="Courier New"/>
                <w:b/>
                <w:bCs/>
                <w:lang w:val="el-GR"/>
              </w:rPr>
              <w:t xml:space="preserve"> και 8. β</w:t>
            </w:r>
          </w:p>
        </w:tc>
      </w:tr>
    </w:tbl>
    <w:p w14:paraId="00CBDA97" w14:textId="77777777" w:rsidR="00E31E94" w:rsidRDefault="00E31E94" w:rsidP="00FA356A">
      <w:pPr>
        <w:tabs>
          <w:tab w:val="left" w:pos="2513"/>
        </w:tabs>
        <w:rPr>
          <w:rFonts w:ascii="Courier New" w:hAnsi="Courier New" w:cs="Courier New"/>
          <w:lang w:val="el-GR"/>
        </w:rPr>
      </w:pPr>
    </w:p>
    <w:p w14:paraId="10F71636" w14:textId="39ED5608" w:rsidR="00204FE3" w:rsidRDefault="00204FE3" w:rsidP="00FA356A">
      <w:pPr>
        <w:tabs>
          <w:tab w:val="left" w:pos="251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askisi2_8.m:</w:t>
      </w:r>
    </w:p>
    <w:p w14:paraId="321020EF" w14:textId="77777777" w:rsidR="006611B8" w:rsidRPr="006611B8" w:rsidRDefault="006611B8" w:rsidP="006611B8">
      <w:pPr>
        <w:shd w:val="clear" w:color="auto" w:fill="F0F0F0"/>
        <w:rPr>
          <w:lang w:val="el-GR"/>
        </w:rPr>
      </w:pPr>
      <w:r>
        <w:rPr>
          <w:rFonts w:ascii="Courier New" w:hAnsi="Courier New" w:cs="Courier New"/>
          <w:color w:val="888888"/>
        </w:rPr>
        <w:t>% ------------------------------------------------------------------------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%  Askisi2_8  –  P = 5,  M = 50,  N = 100   (Root-MUSIC &amp; EV)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% ------------------------------------------------------------------------</w:t>
      </w:r>
      <w:r>
        <w:rPr>
          <w:rFonts w:ascii="Courier New" w:hAnsi="Courier New" w:cs="Courier New"/>
          <w:color w:val="444444"/>
        </w:rPr>
        <w:br/>
        <w:t xml:space="preserve">clear;  </w:t>
      </w:r>
      <w:proofErr w:type="spellStart"/>
      <w:r>
        <w:rPr>
          <w:rFonts w:ascii="Courier New" w:hAnsi="Courier New" w:cs="Courier New"/>
          <w:color w:val="444444"/>
        </w:rPr>
        <w:t>clc</w:t>
      </w:r>
      <w:proofErr w:type="spellEnd"/>
      <w:r>
        <w:rPr>
          <w:rFonts w:ascii="Courier New" w:hAnsi="Courier New" w:cs="Courier New"/>
          <w:color w:val="444444"/>
        </w:rPr>
        <w:t xml:space="preserve">;  </w:t>
      </w:r>
      <w:proofErr w:type="spellStart"/>
      <w:r>
        <w:rPr>
          <w:rFonts w:ascii="Courier New" w:hAnsi="Courier New" w:cs="Courier New"/>
          <w:color w:val="444444"/>
        </w:rPr>
        <w:t>rng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'default'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% === 1. </w:t>
      </w:r>
      <w:proofErr w:type="spellStart"/>
      <w:r>
        <w:rPr>
          <w:rFonts w:ascii="Courier New" w:hAnsi="Courier New" w:cs="Courier New"/>
          <w:color w:val="888888"/>
        </w:rPr>
        <w:t>Πρ</w:t>
      </w:r>
      <w:proofErr w:type="spellEnd"/>
      <w:r>
        <w:rPr>
          <w:rFonts w:ascii="Courier New" w:hAnsi="Courier New" w:cs="Courier New"/>
          <w:color w:val="888888"/>
        </w:rPr>
        <w:t>αγματικές πα</w:t>
      </w:r>
      <w:proofErr w:type="spellStart"/>
      <w:r>
        <w:rPr>
          <w:rFonts w:ascii="Courier New" w:hAnsi="Courier New" w:cs="Courier New"/>
          <w:color w:val="888888"/>
        </w:rPr>
        <w:t>ράμετροι</w:t>
      </w:r>
      <w:proofErr w:type="spellEnd"/>
      <w:r>
        <w:rPr>
          <w:rFonts w:ascii="Courier New" w:hAnsi="Courier New" w:cs="Courier New"/>
          <w:color w:val="888888"/>
        </w:rPr>
        <w:t xml:space="preserve"> ==========================================</w:t>
      </w:r>
      <w:r>
        <w:rPr>
          <w:rFonts w:ascii="Courier New" w:hAnsi="Courier New" w:cs="Courier New"/>
          <w:color w:val="444444"/>
        </w:rPr>
        <w:br/>
        <w:t xml:space="preserve">P            =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A_</w:t>
      </w:r>
      <w:r>
        <w:rPr>
          <w:rFonts w:ascii="Courier New" w:hAnsi="Courier New" w:cs="Courier New"/>
          <w:color w:val="397300"/>
        </w:rPr>
        <w:t>true</w:t>
      </w:r>
      <w:proofErr w:type="spellEnd"/>
      <w:r>
        <w:rPr>
          <w:rFonts w:ascii="Courier New" w:hAnsi="Courier New" w:cs="Courier New"/>
          <w:color w:val="444444"/>
        </w:rPr>
        <w:t xml:space="preserve">       = [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  </w:t>
      </w:r>
      <w:r>
        <w:rPr>
          <w:rFonts w:ascii="Courier New" w:hAnsi="Courier New" w:cs="Courier New"/>
          <w:color w:val="397300"/>
        </w:rPr>
        <w:t>sqrt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)  </w:t>
      </w:r>
      <w:r>
        <w:rPr>
          <w:rFonts w:ascii="Courier New" w:hAnsi="Courier New" w:cs="Courier New"/>
          <w:color w:val="880000"/>
        </w:rPr>
        <w:t>1.5</w:t>
      </w:r>
      <w:r>
        <w:rPr>
          <w:rFonts w:ascii="Courier New" w:hAnsi="Courier New" w:cs="Courier New"/>
          <w:color w:val="444444"/>
        </w:rPr>
        <w:t xml:space="preserve"> 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 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];            </w:t>
      </w:r>
      <w:r>
        <w:rPr>
          <w:rFonts w:ascii="Courier New" w:hAnsi="Courier New" w:cs="Courier New"/>
          <w:color w:val="888888"/>
        </w:rPr>
        <w:t>% |</w:t>
      </w:r>
      <w:proofErr w:type="spellStart"/>
      <w:r>
        <w:rPr>
          <w:rFonts w:ascii="Courier New" w:hAnsi="Courier New" w:cs="Courier New"/>
          <w:color w:val="888888"/>
        </w:rPr>
        <w:t>A_i</w:t>
      </w:r>
      <w:proofErr w:type="spellEnd"/>
      <w:r>
        <w:rPr>
          <w:rFonts w:ascii="Courier New" w:hAnsi="Courier New" w:cs="Courier New"/>
          <w:color w:val="888888"/>
        </w:rPr>
        <w:t>|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omega_set</w:t>
      </w:r>
      <w:proofErr w:type="spellEnd"/>
      <w:r>
        <w:rPr>
          <w:rFonts w:ascii="Courier New" w:hAnsi="Courier New" w:cs="Courier New"/>
          <w:color w:val="444444"/>
        </w:rPr>
        <w:t>{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} = [</w:t>
      </w:r>
      <w:r>
        <w:rPr>
          <w:rFonts w:ascii="Courier New" w:hAnsi="Courier New" w:cs="Courier New"/>
          <w:color w:val="880000"/>
        </w:rPr>
        <w:t>.20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.40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.50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.75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.88</w:t>
      </w:r>
      <w:r>
        <w:rPr>
          <w:rFonts w:ascii="Courier New" w:hAnsi="Courier New" w:cs="Courier New"/>
          <w:color w:val="444444"/>
        </w:rPr>
        <w:t>]*</w:t>
      </w:r>
      <w:r>
        <w:rPr>
          <w:rFonts w:ascii="Courier New" w:hAnsi="Courier New" w:cs="Courier New"/>
          <w:color w:val="397300"/>
        </w:rPr>
        <w:t>pi</w:t>
      </w:r>
      <w:r>
        <w:rPr>
          <w:rFonts w:ascii="Courier New" w:hAnsi="Courier New" w:cs="Courier New"/>
          <w:color w:val="444444"/>
        </w:rPr>
        <w:t xml:space="preserve">;           </w:t>
      </w:r>
      <w:r>
        <w:rPr>
          <w:rFonts w:ascii="Courier New" w:hAnsi="Courier New" w:cs="Courier New"/>
          <w:color w:val="888888"/>
        </w:rPr>
        <w:t>% 8-α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omega_set</w:t>
      </w:r>
      <w:proofErr w:type="spellEnd"/>
      <w:r>
        <w:rPr>
          <w:rFonts w:ascii="Courier New" w:hAnsi="Courier New" w:cs="Courier New"/>
          <w:color w:val="444444"/>
        </w:rPr>
        <w:t>{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} = [</w:t>
      </w:r>
      <w:r>
        <w:rPr>
          <w:rFonts w:ascii="Courier New" w:hAnsi="Courier New" w:cs="Courier New"/>
          <w:color w:val="880000"/>
        </w:rPr>
        <w:t>.18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.34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.50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.77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.91</w:t>
      </w:r>
      <w:r>
        <w:rPr>
          <w:rFonts w:ascii="Courier New" w:hAnsi="Courier New" w:cs="Courier New"/>
          <w:color w:val="444444"/>
        </w:rPr>
        <w:t>]*</w:t>
      </w:r>
      <w:r>
        <w:rPr>
          <w:rFonts w:ascii="Courier New" w:hAnsi="Courier New" w:cs="Courier New"/>
          <w:color w:val="397300"/>
        </w:rPr>
        <w:t>pi</w:t>
      </w:r>
      <w:r>
        <w:rPr>
          <w:rFonts w:ascii="Courier New" w:hAnsi="Courier New" w:cs="Courier New"/>
          <w:color w:val="444444"/>
        </w:rPr>
        <w:t xml:space="preserve">;           </w:t>
      </w:r>
      <w:r>
        <w:rPr>
          <w:rFonts w:ascii="Courier New" w:hAnsi="Courier New" w:cs="Courier New"/>
          <w:color w:val="888888"/>
        </w:rPr>
        <w:t>% 8-β (</w:t>
      </w:r>
      <w:proofErr w:type="spellStart"/>
      <w:r>
        <w:rPr>
          <w:rFonts w:ascii="Courier New" w:hAnsi="Courier New" w:cs="Courier New"/>
          <w:color w:val="888888"/>
        </w:rPr>
        <w:t>σετ</w:t>
      </w:r>
      <w:proofErr w:type="spellEnd"/>
      <w:r>
        <w:rPr>
          <w:rFonts w:ascii="Courier New" w:hAnsi="Courier New" w:cs="Courier New"/>
          <w:color w:val="888888"/>
        </w:rPr>
        <w:t xml:space="preserve"> 2)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omega_set</w:t>
      </w:r>
      <w:proofErr w:type="spellEnd"/>
      <w:r>
        <w:rPr>
          <w:rFonts w:ascii="Courier New" w:hAnsi="Courier New" w:cs="Courier New"/>
          <w:color w:val="444444"/>
        </w:rPr>
        <w:t>{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} = [</w:t>
      </w:r>
      <w:r>
        <w:rPr>
          <w:rFonts w:ascii="Courier New" w:hAnsi="Courier New" w:cs="Courier New"/>
          <w:color w:val="880000"/>
        </w:rPr>
        <w:t>.10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.35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.60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.70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.92</w:t>
      </w:r>
      <w:r>
        <w:rPr>
          <w:rFonts w:ascii="Courier New" w:hAnsi="Courier New" w:cs="Courier New"/>
          <w:color w:val="444444"/>
        </w:rPr>
        <w:t>]*</w:t>
      </w:r>
      <w:r>
        <w:rPr>
          <w:rFonts w:ascii="Courier New" w:hAnsi="Courier New" w:cs="Courier New"/>
          <w:color w:val="397300"/>
        </w:rPr>
        <w:t>pi</w:t>
      </w:r>
      <w:r>
        <w:rPr>
          <w:rFonts w:ascii="Courier New" w:hAnsi="Courier New" w:cs="Courier New"/>
          <w:color w:val="444444"/>
        </w:rPr>
        <w:t xml:space="preserve">;           </w:t>
      </w:r>
      <w:r>
        <w:rPr>
          <w:rFonts w:ascii="Courier New" w:hAnsi="Courier New" w:cs="Courier New"/>
          <w:color w:val="888888"/>
        </w:rPr>
        <w:t>% 8-β (</w:t>
      </w:r>
      <w:proofErr w:type="spellStart"/>
      <w:r>
        <w:rPr>
          <w:rFonts w:ascii="Courier New" w:hAnsi="Courier New" w:cs="Courier New"/>
          <w:color w:val="888888"/>
        </w:rPr>
        <w:t>σετ</w:t>
      </w:r>
      <w:proofErr w:type="spellEnd"/>
      <w:r>
        <w:rPr>
          <w:rFonts w:ascii="Courier New" w:hAnsi="Courier New" w:cs="Courier New"/>
          <w:color w:val="888888"/>
        </w:rPr>
        <w:t xml:space="preserve"> 3)</w:t>
      </w:r>
      <w:r>
        <w:rPr>
          <w:rFonts w:ascii="Courier New" w:hAnsi="Courier New" w:cs="Courier New"/>
          <w:color w:val="444444"/>
        </w:rPr>
        <w:br/>
        <w:t xml:space="preserve">sigma2_W     = </w:t>
      </w:r>
      <w:r>
        <w:rPr>
          <w:rFonts w:ascii="Courier New" w:hAnsi="Courier New" w:cs="Courier New"/>
          <w:color w:val="880000"/>
        </w:rPr>
        <w:t>0.75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M = </w:t>
      </w:r>
      <w:r>
        <w:rPr>
          <w:rFonts w:ascii="Courier New" w:hAnsi="Courier New" w:cs="Courier New"/>
          <w:color w:val="880000"/>
        </w:rPr>
        <w:t>50</w:t>
      </w:r>
      <w:r>
        <w:rPr>
          <w:rFonts w:ascii="Courier New" w:hAnsi="Courier New" w:cs="Courier New"/>
          <w:color w:val="444444"/>
        </w:rPr>
        <w:t xml:space="preserve">;  N = </w:t>
      </w:r>
      <w:r>
        <w:rPr>
          <w:rFonts w:ascii="Courier New" w:hAnsi="Courier New" w:cs="Courier New"/>
          <w:color w:val="880000"/>
        </w:rPr>
        <w:t>100</w:t>
      </w:r>
      <w:r>
        <w:rPr>
          <w:rFonts w:ascii="Courier New" w:hAnsi="Courier New" w:cs="Courier New"/>
          <w:color w:val="444444"/>
        </w:rPr>
        <w:t xml:space="preserve">;          </w:t>
      </w:r>
      <w:r>
        <w:rPr>
          <w:rFonts w:ascii="Courier New" w:hAnsi="Courier New" w:cs="Courier New"/>
          <w:color w:val="888888"/>
        </w:rPr>
        <w:t xml:space="preserve">% </w:t>
      </w:r>
      <w:proofErr w:type="spellStart"/>
      <w:r>
        <w:rPr>
          <w:rFonts w:ascii="Courier New" w:hAnsi="Courier New" w:cs="Courier New"/>
          <w:color w:val="888888"/>
        </w:rPr>
        <w:t>μήκος</w:t>
      </w:r>
      <w:proofErr w:type="spellEnd"/>
      <w:r>
        <w:rPr>
          <w:rFonts w:ascii="Courier New" w:hAnsi="Courier New" w:cs="Courier New"/>
          <w:color w:val="888888"/>
        </w:rPr>
        <w:t xml:space="preserve"> &amp; π</w:t>
      </w:r>
      <w:proofErr w:type="spellStart"/>
      <w:r>
        <w:rPr>
          <w:rFonts w:ascii="Courier New" w:hAnsi="Courier New" w:cs="Courier New"/>
          <w:color w:val="888888"/>
        </w:rPr>
        <w:t>λήθος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υλο</w:t>
      </w:r>
      <w:proofErr w:type="spellEnd"/>
      <w:r>
        <w:rPr>
          <w:rFonts w:ascii="Courier New" w:hAnsi="Courier New" w:cs="Courier New"/>
          <w:color w:val="888888"/>
        </w:rPr>
        <w:t>ποιήσεων</w:t>
      </w:r>
      <w:r>
        <w:rPr>
          <w:rFonts w:ascii="Courier New" w:hAnsi="Courier New" w:cs="Courier New"/>
          <w:color w:val="444444"/>
        </w:rPr>
        <w:br/>
        <w:t xml:space="preserve">K = </w:t>
      </w:r>
      <w:r>
        <w:rPr>
          <w:rFonts w:ascii="Courier New" w:hAnsi="Courier New" w:cs="Courier New"/>
          <w:color w:val="397300"/>
        </w:rPr>
        <w:t>numel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omega_set</w:t>
      </w:r>
      <w:proofErr w:type="spellEnd"/>
      <w:r>
        <w:rPr>
          <w:rFonts w:ascii="Courier New" w:hAnsi="Courier New" w:cs="Courier New"/>
          <w:color w:val="444444"/>
        </w:rPr>
        <w:t xml:space="preserve">);      </w:t>
      </w:r>
      <w:r>
        <w:rPr>
          <w:rFonts w:ascii="Courier New" w:hAnsi="Courier New" w:cs="Courier New"/>
          <w:color w:val="888888"/>
        </w:rPr>
        <w:t>% π</w:t>
      </w:r>
      <w:proofErr w:type="spellStart"/>
      <w:r>
        <w:rPr>
          <w:rFonts w:ascii="Courier New" w:hAnsi="Courier New" w:cs="Courier New"/>
          <w:color w:val="888888"/>
        </w:rPr>
        <w:t>όσ</w:t>
      </w:r>
      <w:proofErr w:type="spellEnd"/>
      <w:r>
        <w:rPr>
          <w:rFonts w:ascii="Courier New" w:hAnsi="Courier New" w:cs="Courier New"/>
          <w:color w:val="888888"/>
        </w:rPr>
        <w:t xml:space="preserve">α </w:t>
      </w:r>
      <w:proofErr w:type="spellStart"/>
      <w:r>
        <w:rPr>
          <w:rFonts w:ascii="Courier New" w:hAnsi="Courier New" w:cs="Courier New"/>
          <w:color w:val="888888"/>
        </w:rPr>
        <w:t>δι</w:t>
      </w:r>
      <w:proofErr w:type="spellEnd"/>
      <w:r>
        <w:rPr>
          <w:rFonts w:ascii="Courier New" w:hAnsi="Courier New" w:cs="Courier New"/>
          <w:color w:val="888888"/>
        </w:rPr>
        <w:t xml:space="preserve">αφορετικά </w:t>
      </w:r>
      <w:proofErr w:type="spellStart"/>
      <w:r>
        <w:rPr>
          <w:rFonts w:ascii="Courier New" w:hAnsi="Courier New" w:cs="Courier New"/>
          <w:color w:val="888888"/>
        </w:rPr>
        <w:t>σετ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συχνοτήτων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methods</w:t>
      </w:r>
      <w:r>
        <w:rPr>
          <w:rFonts w:ascii="Courier New" w:hAnsi="Courier New" w:cs="Courier New"/>
          <w:color w:val="444444"/>
        </w:rPr>
        <w:t xml:space="preserve"> = {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RootMUSIC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'EV'</w:t>
      </w:r>
      <w:r>
        <w:rPr>
          <w:rFonts w:ascii="Courier New" w:hAnsi="Courier New" w:cs="Courier New"/>
          <w:color w:val="444444"/>
        </w:rPr>
        <w:t xml:space="preserve">};  </w:t>
      </w:r>
      <w:proofErr w:type="spellStart"/>
      <w:r>
        <w:rPr>
          <w:rFonts w:ascii="Courier New" w:hAnsi="Courier New" w:cs="Courier New"/>
          <w:color w:val="444444"/>
        </w:rPr>
        <w:t>nMeth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RMSE_w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397300"/>
        </w:rPr>
        <w:t>zeros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K,nMeth</w:t>
      </w:r>
      <w:proofErr w:type="spellEnd"/>
      <w:r>
        <w:rPr>
          <w:rFonts w:ascii="Courier New" w:hAnsi="Courier New" w:cs="Courier New"/>
          <w:color w:val="444444"/>
        </w:rPr>
        <w:t xml:space="preserve">);  RMSE_A = </w:t>
      </w:r>
      <w:proofErr w:type="spellStart"/>
      <w:r>
        <w:rPr>
          <w:rFonts w:ascii="Courier New" w:hAnsi="Courier New" w:cs="Courier New"/>
          <w:color w:val="444444"/>
        </w:rPr>
        <w:t>RMSE_w</w:t>
      </w:r>
      <w:proofErr w:type="spellEnd"/>
      <w:r>
        <w:rPr>
          <w:rFonts w:ascii="Courier New" w:hAnsi="Courier New" w:cs="Courier New"/>
          <w:color w:val="444444"/>
        </w:rPr>
        <w:t xml:space="preserve">;  RMSE_s2 = </w:t>
      </w:r>
      <w:proofErr w:type="spellStart"/>
      <w:r>
        <w:rPr>
          <w:rFonts w:ascii="Courier New" w:hAnsi="Courier New" w:cs="Courier New"/>
          <w:color w:val="444444"/>
        </w:rPr>
        <w:t>RMSE_w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n = (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:M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 xml:space="preserve">).';                                    </w:t>
      </w:r>
      <w:r>
        <w:rPr>
          <w:rFonts w:ascii="Courier New" w:hAnsi="Courier New" w:cs="Courier New"/>
          <w:color w:val="888888"/>
        </w:rPr>
        <w:t>% 50×1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lastRenderedPageBreak/>
        <w:t xml:space="preserve">% === 2. </w:t>
      </w:r>
      <w:proofErr w:type="spellStart"/>
      <w:r>
        <w:rPr>
          <w:rFonts w:ascii="Courier New" w:hAnsi="Courier New" w:cs="Courier New"/>
          <w:color w:val="888888"/>
        </w:rPr>
        <w:t>Βρόχος</w:t>
      </w:r>
      <w:proofErr w:type="spellEnd"/>
      <w:r>
        <w:rPr>
          <w:rFonts w:ascii="Courier New" w:hAnsi="Courier New" w:cs="Courier New"/>
          <w:color w:val="888888"/>
        </w:rPr>
        <w:t xml:space="preserve"> επ</w:t>
      </w:r>
      <w:proofErr w:type="spellStart"/>
      <w:r>
        <w:rPr>
          <w:rFonts w:ascii="Courier New" w:hAnsi="Courier New" w:cs="Courier New"/>
          <w:color w:val="888888"/>
        </w:rPr>
        <w:t>άνω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στ</w:t>
      </w:r>
      <w:proofErr w:type="spellEnd"/>
      <w:r>
        <w:rPr>
          <w:rFonts w:ascii="Courier New" w:hAnsi="Courier New" w:cs="Courier New"/>
          <w:color w:val="888888"/>
        </w:rPr>
        <w:t xml:space="preserve">α K </w:t>
      </w:r>
      <w:proofErr w:type="spellStart"/>
      <w:r>
        <w:rPr>
          <w:rFonts w:ascii="Courier New" w:hAnsi="Courier New" w:cs="Courier New"/>
          <w:color w:val="888888"/>
        </w:rPr>
        <w:t>σετ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συχνοτήτων</w:t>
      </w:r>
      <w:proofErr w:type="spellEnd"/>
      <w:r>
        <w:rPr>
          <w:rFonts w:ascii="Courier New" w:hAnsi="Courier New" w:cs="Courier New"/>
          <w:color w:val="888888"/>
        </w:rPr>
        <w:t xml:space="preserve"> ===============================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ks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:K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omega_</w:t>
      </w:r>
      <w:r>
        <w:rPr>
          <w:rFonts w:ascii="Courier New" w:hAnsi="Courier New" w:cs="Courier New"/>
          <w:color w:val="397300"/>
        </w:rPr>
        <w:t>true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omega_set</w:t>
      </w:r>
      <w:proofErr w:type="spellEnd"/>
      <w:r>
        <w:rPr>
          <w:rFonts w:ascii="Courier New" w:hAnsi="Courier New" w:cs="Courier New"/>
          <w:color w:val="444444"/>
        </w:rPr>
        <w:t>{</w:t>
      </w:r>
      <w:proofErr w:type="spellStart"/>
      <w:r>
        <w:rPr>
          <w:rFonts w:ascii="Courier New" w:hAnsi="Courier New" w:cs="Courier New"/>
          <w:color w:val="444444"/>
        </w:rPr>
        <w:t>ks</w:t>
      </w:r>
      <w:proofErr w:type="spellEnd"/>
      <w:r>
        <w:rPr>
          <w:rFonts w:ascii="Courier New" w:hAnsi="Courier New" w:cs="Courier New"/>
          <w:color w:val="444444"/>
        </w:rPr>
        <w:t>};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 xml:space="preserve">% --- </w:t>
      </w:r>
      <w:proofErr w:type="spellStart"/>
      <w:r>
        <w:rPr>
          <w:rFonts w:ascii="Courier New" w:hAnsi="Courier New" w:cs="Courier New"/>
          <w:color w:val="888888"/>
        </w:rPr>
        <w:t>δημιουργί</w:t>
      </w:r>
      <w:proofErr w:type="spellEnd"/>
      <w:r>
        <w:rPr>
          <w:rFonts w:ascii="Courier New" w:hAnsi="Courier New" w:cs="Courier New"/>
          <w:color w:val="888888"/>
        </w:rPr>
        <w:t xml:space="preserve">α N </w:t>
      </w:r>
      <w:proofErr w:type="spellStart"/>
      <w:r>
        <w:rPr>
          <w:rFonts w:ascii="Courier New" w:hAnsi="Courier New" w:cs="Courier New"/>
          <w:color w:val="888888"/>
        </w:rPr>
        <w:t>υλο</w:t>
      </w:r>
      <w:proofErr w:type="spellEnd"/>
      <w:r>
        <w:rPr>
          <w:rFonts w:ascii="Courier New" w:hAnsi="Courier New" w:cs="Courier New"/>
          <w:color w:val="888888"/>
        </w:rPr>
        <w:t>ποιήσεων --------------------------------------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E_</w:t>
      </w:r>
      <w:r>
        <w:rPr>
          <w:rFonts w:ascii="Courier New" w:hAnsi="Courier New" w:cs="Courier New"/>
          <w:color w:val="397300"/>
        </w:rPr>
        <w:t>true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397300"/>
        </w:rPr>
        <w:t>exp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397300"/>
        </w:rPr>
        <w:t>j</w:t>
      </w:r>
      <w:r>
        <w:rPr>
          <w:rFonts w:ascii="Courier New" w:hAnsi="Courier New" w:cs="Courier New"/>
          <w:color w:val="444444"/>
        </w:rPr>
        <w:t>*n*</w:t>
      </w:r>
      <w:proofErr w:type="spellStart"/>
      <w:r>
        <w:rPr>
          <w:rFonts w:ascii="Courier New" w:hAnsi="Courier New" w:cs="Courier New"/>
          <w:color w:val="444444"/>
        </w:rPr>
        <w:t>omega_</w:t>
      </w:r>
      <w:r>
        <w:rPr>
          <w:rFonts w:ascii="Courier New" w:hAnsi="Courier New" w:cs="Courier New"/>
          <w:color w:val="397300"/>
        </w:rPr>
        <w:t>true</w:t>
      </w:r>
      <w:proofErr w:type="spellEnd"/>
      <w:r>
        <w:rPr>
          <w:rFonts w:ascii="Courier New" w:hAnsi="Courier New" w:cs="Courier New"/>
          <w:color w:val="444444"/>
        </w:rPr>
        <w:t xml:space="preserve">);                </w:t>
      </w:r>
      <w:r>
        <w:rPr>
          <w:rFonts w:ascii="Courier New" w:hAnsi="Courier New" w:cs="Courier New"/>
          <w:color w:val="888888"/>
        </w:rPr>
        <w:t>% 50×5 (</w:t>
      </w:r>
      <w:proofErr w:type="spellStart"/>
      <w:r>
        <w:rPr>
          <w:rFonts w:ascii="Courier New" w:hAnsi="Courier New" w:cs="Courier New"/>
          <w:color w:val="888888"/>
        </w:rPr>
        <w:t>στ</w:t>
      </w:r>
      <w:proofErr w:type="spellEnd"/>
      <w:r>
        <w:rPr>
          <w:rFonts w:ascii="Courier New" w:hAnsi="Courier New" w:cs="Courier New"/>
          <w:color w:val="888888"/>
        </w:rPr>
        <w:t>αθερό)</w:t>
      </w:r>
      <w:r>
        <w:rPr>
          <w:rFonts w:ascii="Courier New" w:hAnsi="Courier New" w:cs="Courier New"/>
          <w:color w:val="444444"/>
        </w:rPr>
        <w:br/>
        <w:t xml:space="preserve">    X = </w:t>
      </w:r>
      <w:r>
        <w:rPr>
          <w:rFonts w:ascii="Courier New" w:hAnsi="Courier New" w:cs="Courier New"/>
          <w:color w:val="397300"/>
        </w:rPr>
        <w:t>zeros</w:t>
      </w:r>
      <w:r>
        <w:rPr>
          <w:rFonts w:ascii="Courier New" w:hAnsi="Courier New" w:cs="Courier New"/>
          <w:color w:val="444444"/>
        </w:rPr>
        <w:t>(N,M);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k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:N</w:t>
      </w:r>
      <w:r>
        <w:rPr>
          <w:rFonts w:ascii="Courier New" w:hAnsi="Courier New" w:cs="Courier New"/>
          <w:color w:val="444444"/>
        </w:rPr>
        <w:br/>
        <w:t xml:space="preserve">        phi   =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*</w:t>
      </w:r>
      <w:r>
        <w:rPr>
          <w:rFonts w:ascii="Courier New" w:hAnsi="Courier New" w:cs="Courier New"/>
          <w:color w:val="397300"/>
        </w:rPr>
        <w:t>pi</w:t>
      </w:r>
      <w:r>
        <w:rPr>
          <w:rFonts w:ascii="Courier New" w:hAnsi="Courier New" w:cs="Courier New"/>
          <w:color w:val="444444"/>
        </w:rPr>
        <w:t>*</w:t>
      </w:r>
      <w:r>
        <w:rPr>
          <w:rFonts w:ascii="Courier New" w:hAnsi="Courier New" w:cs="Courier New"/>
          <w:color w:val="397300"/>
        </w:rPr>
        <w:t>rand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,P)-</w:t>
      </w:r>
      <w:r>
        <w:rPr>
          <w:rFonts w:ascii="Courier New" w:hAnsi="Courier New" w:cs="Courier New"/>
          <w:color w:val="397300"/>
        </w:rPr>
        <w:t>pi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s_vec</w:t>
      </w:r>
      <w:proofErr w:type="spellEnd"/>
      <w:r>
        <w:rPr>
          <w:rFonts w:ascii="Courier New" w:hAnsi="Courier New" w:cs="Courier New"/>
          <w:color w:val="444444"/>
        </w:rPr>
        <w:t xml:space="preserve"> = (</w:t>
      </w:r>
      <w:proofErr w:type="spellStart"/>
      <w:r>
        <w:rPr>
          <w:rFonts w:ascii="Courier New" w:hAnsi="Courier New" w:cs="Courier New"/>
          <w:color w:val="444444"/>
        </w:rPr>
        <w:t>A_</w:t>
      </w:r>
      <w:r>
        <w:rPr>
          <w:rFonts w:ascii="Courier New" w:hAnsi="Courier New" w:cs="Courier New"/>
          <w:color w:val="397300"/>
        </w:rPr>
        <w:t>true</w:t>
      </w:r>
      <w:proofErr w:type="spellEnd"/>
      <w:r>
        <w:rPr>
          <w:rFonts w:ascii="Courier New" w:hAnsi="Courier New" w:cs="Courier New"/>
          <w:color w:val="444444"/>
        </w:rPr>
        <w:t xml:space="preserve"> .* </w:t>
      </w:r>
      <w:r>
        <w:rPr>
          <w:rFonts w:ascii="Courier New" w:hAnsi="Courier New" w:cs="Courier New"/>
          <w:color w:val="397300"/>
        </w:rPr>
        <w:t>exp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397300"/>
        </w:rPr>
        <w:t>j</w:t>
      </w:r>
      <w:r>
        <w:rPr>
          <w:rFonts w:ascii="Courier New" w:hAnsi="Courier New" w:cs="Courier New"/>
          <w:color w:val="444444"/>
        </w:rPr>
        <w:t xml:space="preserve">*phi)).';        </w:t>
      </w:r>
      <w:r>
        <w:rPr>
          <w:rFonts w:ascii="Courier New" w:hAnsi="Courier New" w:cs="Courier New"/>
          <w:color w:val="888888"/>
        </w:rPr>
        <w:t>% 5×1</w:t>
      </w:r>
      <w:r>
        <w:rPr>
          <w:rFonts w:ascii="Courier New" w:hAnsi="Courier New" w:cs="Courier New"/>
          <w:color w:val="444444"/>
        </w:rPr>
        <w:br/>
        <w:t xml:space="preserve">        X(k,:)= (</w:t>
      </w:r>
      <w:proofErr w:type="spellStart"/>
      <w:r>
        <w:rPr>
          <w:rFonts w:ascii="Courier New" w:hAnsi="Courier New" w:cs="Courier New"/>
          <w:color w:val="444444"/>
        </w:rPr>
        <w:t>E_</w:t>
      </w:r>
      <w:r>
        <w:rPr>
          <w:rFonts w:ascii="Courier New" w:hAnsi="Courier New" w:cs="Courier New"/>
          <w:color w:val="397300"/>
        </w:rPr>
        <w:t>true</w:t>
      </w:r>
      <w:proofErr w:type="spellEnd"/>
      <w:r>
        <w:rPr>
          <w:rFonts w:ascii="Courier New" w:hAnsi="Courier New" w:cs="Courier New"/>
          <w:color w:val="444444"/>
        </w:rPr>
        <w:t>*</w:t>
      </w:r>
      <w:proofErr w:type="spellStart"/>
      <w:r>
        <w:rPr>
          <w:rFonts w:ascii="Courier New" w:hAnsi="Courier New" w:cs="Courier New"/>
          <w:color w:val="444444"/>
        </w:rPr>
        <w:t>s_vec</w:t>
      </w:r>
      <w:proofErr w:type="spellEnd"/>
      <w:r>
        <w:rPr>
          <w:rFonts w:ascii="Courier New" w:hAnsi="Courier New" w:cs="Courier New"/>
          <w:color w:val="444444"/>
        </w:rPr>
        <w:t>).'+ ...</w:t>
      </w:r>
      <w:r>
        <w:rPr>
          <w:rFonts w:ascii="Courier New" w:hAnsi="Courier New" w:cs="Courier New"/>
          <w:color w:val="444444"/>
        </w:rPr>
        <w:br/>
        <w:t xml:space="preserve">                </w:t>
      </w:r>
      <w:r>
        <w:rPr>
          <w:rFonts w:ascii="Courier New" w:hAnsi="Courier New" w:cs="Courier New"/>
          <w:color w:val="397300"/>
        </w:rPr>
        <w:t>sqrt</w:t>
      </w:r>
      <w:r>
        <w:rPr>
          <w:rFonts w:ascii="Courier New" w:hAnsi="Courier New" w:cs="Courier New"/>
          <w:color w:val="444444"/>
        </w:rPr>
        <w:t>(sigma2_W/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)*(</w:t>
      </w:r>
      <w:proofErr w:type="spellStart"/>
      <w:r>
        <w:rPr>
          <w:rFonts w:ascii="Courier New" w:hAnsi="Courier New" w:cs="Courier New"/>
          <w:color w:val="397300"/>
        </w:rPr>
        <w:t>randn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,M)+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397300"/>
        </w:rPr>
        <w:t>j</w:t>
      </w:r>
      <w:r>
        <w:rPr>
          <w:rFonts w:ascii="Courier New" w:hAnsi="Courier New" w:cs="Courier New"/>
          <w:color w:val="444444"/>
        </w:rPr>
        <w:t>*</w:t>
      </w:r>
      <w:proofErr w:type="spellStart"/>
      <w:r>
        <w:rPr>
          <w:rFonts w:ascii="Courier New" w:hAnsi="Courier New" w:cs="Courier New"/>
          <w:color w:val="397300"/>
        </w:rPr>
        <w:t>randn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,M));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 xml:space="preserve">% --- </w:t>
      </w:r>
      <w:proofErr w:type="spellStart"/>
      <w:r>
        <w:rPr>
          <w:rFonts w:ascii="Courier New" w:hAnsi="Courier New" w:cs="Courier New"/>
          <w:color w:val="888888"/>
        </w:rPr>
        <w:t>εκτιμώμενο</w:t>
      </w:r>
      <w:proofErr w:type="spellEnd"/>
      <w:r>
        <w:rPr>
          <w:rFonts w:ascii="Courier New" w:hAnsi="Courier New" w:cs="Courier New"/>
          <w:color w:val="888888"/>
        </w:rPr>
        <w:t xml:space="preserve"> R̂ και </w:t>
      </w:r>
      <w:proofErr w:type="spellStart"/>
      <w:r>
        <w:rPr>
          <w:rFonts w:ascii="Courier New" w:hAnsi="Courier New" w:cs="Courier New"/>
          <w:color w:val="888888"/>
        </w:rPr>
        <w:t>ιδιο</w:t>
      </w:r>
      <w:proofErr w:type="spellEnd"/>
      <w:r>
        <w:rPr>
          <w:rFonts w:ascii="Courier New" w:hAnsi="Courier New" w:cs="Courier New"/>
          <w:color w:val="888888"/>
        </w:rPr>
        <w:t>ανάλυση ---------------------------------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Rhat</w:t>
      </w:r>
      <w:proofErr w:type="spellEnd"/>
      <w:r>
        <w:rPr>
          <w:rFonts w:ascii="Courier New" w:hAnsi="Courier New" w:cs="Courier New"/>
          <w:color w:val="444444"/>
        </w:rPr>
        <w:t xml:space="preserve"> = (X'*X)/N;</w:t>
      </w:r>
      <w:r>
        <w:rPr>
          <w:rFonts w:ascii="Courier New" w:hAnsi="Courier New" w:cs="Courier New"/>
          <w:color w:val="444444"/>
        </w:rPr>
        <w:br/>
        <w:t xml:space="preserve">    [</w:t>
      </w:r>
      <w:proofErr w:type="spellStart"/>
      <w:r>
        <w:rPr>
          <w:rFonts w:ascii="Courier New" w:hAnsi="Courier New" w:cs="Courier New"/>
          <w:color w:val="444444"/>
        </w:rPr>
        <w:t>U,lam</w:t>
      </w:r>
      <w:proofErr w:type="spellEnd"/>
      <w:r>
        <w:rPr>
          <w:rFonts w:ascii="Courier New" w:hAnsi="Courier New" w:cs="Courier New"/>
          <w:color w:val="444444"/>
        </w:rPr>
        <w:t xml:space="preserve">] = </w:t>
      </w:r>
      <w:proofErr w:type="spellStart"/>
      <w:r>
        <w:rPr>
          <w:rFonts w:ascii="Courier New" w:hAnsi="Courier New" w:cs="Courier New"/>
          <w:color w:val="444444"/>
        </w:rPr>
        <w:t>eig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Rhat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'vector'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[</w:t>
      </w:r>
      <w:proofErr w:type="spellStart"/>
      <w:r>
        <w:rPr>
          <w:rFonts w:ascii="Courier New" w:hAnsi="Courier New" w:cs="Courier New"/>
          <w:color w:val="444444"/>
        </w:rPr>
        <w:t>lam_s,idx</w:t>
      </w:r>
      <w:proofErr w:type="spellEnd"/>
      <w:r>
        <w:rPr>
          <w:rFonts w:ascii="Courier New" w:hAnsi="Courier New" w:cs="Courier New"/>
          <w:color w:val="444444"/>
        </w:rPr>
        <w:t xml:space="preserve">] = </w:t>
      </w:r>
      <w:r>
        <w:rPr>
          <w:rFonts w:ascii="Courier New" w:hAnsi="Courier New" w:cs="Courier New"/>
          <w:color w:val="397300"/>
        </w:rPr>
        <w:t>sort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lam,</w:t>
      </w:r>
      <w:r>
        <w:rPr>
          <w:rFonts w:ascii="Courier New" w:hAnsi="Courier New" w:cs="Courier New"/>
          <w:color w:val="880000"/>
        </w:rPr>
        <w:t>'descend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); U = U(:,idx);</w:t>
      </w:r>
      <w:r>
        <w:rPr>
          <w:rFonts w:ascii="Courier New" w:hAnsi="Courier New" w:cs="Courier New"/>
          <w:color w:val="444444"/>
        </w:rPr>
        <w:br/>
        <w:t xml:space="preserve">    sigma2_hat = </w:t>
      </w:r>
      <w:r>
        <w:rPr>
          <w:rFonts w:ascii="Courier New" w:hAnsi="Courier New" w:cs="Courier New"/>
          <w:color w:val="397300"/>
        </w:rPr>
        <w:t>mean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lam_s</w:t>
      </w:r>
      <w:proofErr w:type="spellEnd"/>
      <w:r>
        <w:rPr>
          <w:rFonts w:ascii="Courier New" w:hAnsi="Courier New" w:cs="Courier New"/>
          <w:color w:val="444444"/>
        </w:rPr>
        <w:t>(P+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t>));</w:t>
      </w:r>
      <w:r>
        <w:rPr>
          <w:rFonts w:ascii="Courier New" w:hAnsi="Courier New" w:cs="Courier New"/>
          <w:color w:val="444444"/>
        </w:rPr>
        <w:br/>
        <w:t xml:space="preserve">    Un = U(:,P+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t xml:space="preserve">);                            </w:t>
      </w:r>
      <w:r>
        <w:rPr>
          <w:rFonts w:ascii="Courier New" w:hAnsi="Courier New" w:cs="Courier New"/>
          <w:color w:val="888888"/>
        </w:rPr>
        <w:t>% υπ</w:t>
      </w:r>
      <w:proofErr w:type="spellStart"/>
      <w:r>
        <w:rPr>
          <w:rFonts w:ascii="Courier New" w:hAnsi="Courier New" w:cs="Courier New"/>
          <w:color w:val="888888"/>
        </w:rPr>
        <w:t>όχωρος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θορύ</w:t>
      </w:r>
      <w:proofErr w:type="spellEnd"/>
      <w:r>
        <w:rPr>
          <w:rFonts w:ascii="Courier New" w:hAnsi="Courier New" w:cs="Courier New"/>
          <w:color w:val="888888"/>
        </w:rPr>
        <w:t>βου</w:t>
      </w:r>
      <w:r>
        <w:rPr>
          <w:rFonts w:ascii="Courier New" w:hAnsi="Courier New" w:cs="Courier New"/>
          <w:color w:val="444444"/>
        </w:rPr>
        <w:br/>
        <w:t xml:space="preserve">    S  = </w:t>
      </w:r>
      <w:proofErr w:type="spellStart"/>
      <w:r>
        <w:rPr>
          <w:rFonts w:ascii="Courier New" w:hAnsi="Courier New" w:cs="Courier New"/>
          <w:color w:val="444444"/>
        </w:rPr>
        <w:t>Rhat</w:t>
      </w:r>
      <w:proofErr w:type="spellEnd"/>
      <w:r>
        <w:rPr>
          <w:rFonts w:ascii="Courier New" w:hAnsi="Courier New" w:cs="Courier New"/>
          <w:color w:val="444444"/>
        </w:rPr>
        <w:t xml:space="preserve"> - sigma2_hat*</w:t>
      </w:r>
      <w:r>
        <w:rPr>
          <w:rFonts w:ascii="Courier New" w:hAnsi="Courier New" w:cs="Courier New"/>
          <w:color w:val="397300"/>
        </w:rPr>
        <w:t>eye</w:t>
      </w:r>
      <w:r>
        <w:rPr>
          <w:rFonts w:ascii="Courier New" w:hAnsi="Courier New" w:cs="Courier New"/>
          <w:color w:val="444444"/>
        </w:rPr>
        <w:t>(M);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 xml:space="preserve">% --- </w:t>
      </w:r>
      <w:proofErr w:type="spellStart"/>
      <w:r>
        <w:rPr>
          <w:rFonts w:ascii="Courier New" w:hAnsi="Courier New" w:cs="Courier New"/>
          <w:color w:val="888888"/>
        </w:rPr>
        <w:t>κοινό</w:t>
      </w:r>
      <w:proofErr w:type="spellEnd"/>
      <w:r>
        <w:rPr>
          <w:rFonts w:ascii="Courier New" w:hAnsi="Courier New" w:cs="Courier New"/>
          <w:color w:val="888888"/>
        </w:rPr>
        <w:t xml:space="preserve"> π</w:t>
      </w:r>
      <w:proofErr w:type="spellStart"/>
      <w:r>
        <w:rPr>
          <w:rFonts w:ascii="Courier New" w:hAnsi="Courier New" w:cs="Courier New"/>
          <w:color w:val="888888"/>
        </w:rPr>
        <w:t>λέγμ</w:t>
      </w:r>
      <w:proofErr w:type="spellEnd"/>
      <w:r>
        <w:rPr>
          <w:rFonts w:ascii="Courier New" w:hAnsi="Courier New" w:cs="Courier New"/>
          <w:color w:val="888888"/>
        </w:rPr>
        <w:t>α MUSIC/EV ----------------------------------------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omega_grid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397300"/>
        </w:rPr>
        <w:t>linspace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397300"/>
        </w:rPr>
        <w:t>pi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4096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%% ===== Root-MUSIC ==================================================</w:t>
      </w:r>
      <w:r>
        <w:rPr>
          <w:rFonts w:ascii="Courier New" w:hAnsi="Courier New" w:cs="Courier New"/>
          <w:color w:val="444444"/>
        </w:rPr>
        <w:br/>
        <w:t xml:space="preserve">    P_M = </w:t>
      </w:r>
      <w:r>
        <w:rPr>
          <w:rFonts w:ascii="Courier New" w:hAnsi="Courier New" w:cs="Courier New"/>
          <w:color w:val="397300"/>
        </w:rPr>
        <w:t>zeros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397300"/>
        </w:rPr>
        <w:t>size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omega_grid</w:t>
      </w:r>
      <w:proofErr w:type="spellEnd"/>
      <w:r>
        <w:rPr>
          <w:rFonts w:ascii="Courier New" w:hAnsi="Courier New" w:cs="Courier New"/>
          <w:color w:val="444444"/>
        </w:rPr>
        <w:t>));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m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397300"/>
        </w:rPr>
        <w:t>numel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omega_grid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a = </w:t>
      </w:r>
      <w:r>
        <w:rPr>
          <w:rFonts w:ascii="Courier New" w:hAnsi="Courier New" w:cs="Courier New"/>
          <w:color w:val="397300"/>
        </w:rPr>
        <w:t>exp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397300"/>
        </w:rPr>
        <w:t>j</w:t>
      </w:r>
      <w:r>
        <w:rPr>
          <w:rFonts w:ascii="Courier New" w:hAnsi="Courier New" w:cs="Courier New"/>
          <w:color w:val="444444"/>
        </w:rPr>
        <w:t>*</w:t>
      </w:r>
      <w:proofErr w:type="spellStart"/>
      <w:r>
        <w:rPr>
          <w:rFonts w:ascii="Courier New" w:hAnsi="Courier New" w:cs="Courier New"/>
          <w:color w:val="444444"/>
        </w:rPr>
        <w:t>omega_grid</w:t>
      </w:r>
      <w:proofErr w:type="spellEnd"/>
      <w:r>
        <w:rPr>
          <w:rFonts w:ascii="Courier New" w:hAnsi="Courier New" w:cs="Courier New"/>
          <w:color w:val="444444"/>
        </w:rPr>
        <w:t>(m)*(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:M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)).';</w:t>
      </w:r>
      <w:r>
        <w:rPr>
          <w:rFonts w:ascii="Courier New" w:hAnsi="Courier New" w:cs="Courier New"/>
          <w:color w:val="444444"/>
        </w:rPr>
        <w:br/>
        <w:t xml:space="preserve">        P_M(m)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 / </w:t>
      </w:r>
      <w:r>
        <w:rPr>
          <w:rFonts w:ascii="Courier New" w:hAnsi="Courier New" w:cs="Courier New"/>
          <w:color w:val="397300"/>
        </w:rPr>
        <w:t>real</w:t>
      </w:r>
      <w:r>
        <w:rPr>
          <w:rFonts w:ascii="Courier New" w:hAnsi="Courier New" w:cs="Courier New"/>
          <w:color w:val="444444"/>
        </w:rPr>
        <w:t>( a'*(Un*Un')*a 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  <w:t xml:space="preserve">    [~,</w:t>
      </w:r>
      <w:proofErr w:type="spellStart"/>
      <w:r>
        <w:rPr>
          <w:rFonts w:ascii="Courier New" w:hAnsi="Courier New" w:cs="Courier New"/>
          <w:color w:val="444444"/>
        </w:rPr>
        <w:t>ord</w:t>
      </w:r>
      <w:proofErr w:type="spellEnd"/>
      <w:r>
        <w:rPr>
          <w:rFonts w:ascii="Courier New" w:hAnsi="Courier New" w:cs="Courier New"/>
          <w:color w:val="444444"/>
        </w:rPr>
        <w:t xml:space="preserve">] = </w:t>
      </w:r>
      <w:r>
        <w:rPr>
          <w:rFonts w:ascii="Courier New" w:hAnsi="Courier New" w:cs="Courier New"/>
          <w:color w:val="397300"/>
        </w:rPr>
        <w:t>sort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P_M,</w:t>
      </w:r>
      <w:r>
        <w:rPr>
          <w:rFonts w:ascii="Courier New" w:hAnsi="Courier New" w:cs="Courier New"/>
          <w:color w:val="880000"/>
        </w:rPr>
        <w:t>'descend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peaks = [];                                    </w:t>
      </w:r>
      <w:r>
        <w:rPr>
          <w:rFonts w:ascii="Courier New" w:hAnsi="Courier New" w:cs="Courier New"/>
          <w:color w:val="888888"/>
        </w:rPr>
        <w:t xml:space="preserve">% </w:t>
      </w:r>
      <w:proofErr w:type="spellStart"/>
      <w:r>
        <w:rPr>
          <w:rFonts w:ascii="Courier New" w:hAnsi="Courier New" w:cs="Courier New"/>
          <w:color w:val="888888"/>
        </w:rPr>
        <w:t>κορυφές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με</w:t>
      </w:r>
      <w:proofErr w:type="spellEnd"/>
      <w:r>
        <w:rPr>
          <w:rFonts w:ascii="Courier New" w:hAnsi="Courier New" w:cs="Courier New"/>
          <w:color w:val="888888"/>
        </w:rPr>
        <w:t xml:space="preserve"> «απ</w:t>
      </w:r>
      <w:proofErr w:type="spellStart"/>
      <w:r>
        <w:rPr>
          <w:rFonts w:ascii="Courier New" w:hAnsi="Courier New" w:cs="Courier New"/>
          <w:color w:val="888888"/>
        </w:rPr>
        <w:t>όστ</w:t>
      </w:r>
      <w:proofErr w:type="spellEnd"/>
      <w:r>
        <w:rPr>
          <w:rFonts w:ascii="Courier New" w:hAnsi="Courier New" w:cs="Courier New"/>
          <w:color w:val="888888"/>
        </w:rPr>
        <w:t>αση»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 xml:space="preserve">% FIX: Ensure </w:t>
      </w:r>
      <w:proofErr w:type="spellStart"/>
      <w:r>
        <w:rPr>
          <w:rFonts w:ascii="Courier New" w:hAnsi="Courier New" w:cs="Courier New"/>
          <w:color w:val="888888"/>
        </w:rPr>
        <w:t>ord</w:t>
      </w:r>
      <w:proofErr w:type="spellEnd"/>
      <w:r>
        <w:rPr>
          <w:rFonts w:ascii="Courier New" w:hAnsi="Courier New" w:cs="Courier New"/>
          <w:color w:val="888888"/>
        </w:rPr>
        <w:t xml:space="preserve"> is a column vector and iterate through its elements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ord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ord</w:t>
      </w:r>
      <w:proofErr w:type="spellEnd"/>
      <w:r>
        <w:rPr>
          <w:rFonts w:ascii="Courier New" w:hAnsi="Courier New" w:cs="Courier New"/>
          <w:color w:val="444444"/>
        </w:rPr>
        <w:t xml:space="preserve">(:);  </w:t>
      </w:r>
      <w:r>
        <w:rPr>
          <w:rFonts w:ascii="Courier New" w:hAnsi="Courier New" w:cs="Courier New"/>
          <w:color w:val="888888"/>
        </w:rPr>
        <w:t xml:space="preserve">% Make sure </w:t>
      </w:r>
      <w:proofErr w:type="spellStart"/>
      <w:r>
        <w:rPr>
          <w:rFonts w:ascii="Courier New" w:hAnsi="Courier New" w:cs="Courier New"/>
          <w:color w:val="888888"/>
        </w:rPr>
        <w:t>ord</w:t>
      </w:r>
      <w:proofErr w:type="spellEnd"/>
      <w:r>
        <w:rPr>
          <w:rFonts w:ascii="Courier New" w:hAnsi="Courier New" w:cs="Courier New"/>
          <w:color w:val="888888"/>
        </w:rPr>
        <w:t xml:space="preserve"> is a column vector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</w:t>
      </w:r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397300"/>
        </w:rPr>
        <w:t>length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ord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idx = </w:t>
      </w:r>
      <w:proofErr w:type="spellStart"/>
      <w:r>
        <w:rPr>
          <w:rFonts w:ascii="Courier New" w:hAnsi="Courier New" w:cs="Courier New"/>
          <w:color w:val="444444"/>
        </w:rPr>
        <w:t>ord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397300"/>
        </w:rPr>
        <w:t>i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397300"/>
        </w:rPr>
        <w:t>isempty</w:t>
      </w:r>
      <w:proofErr w:type="spellEnd"/>
      <w:r>
        <w:rPr>
          <w:rFonts w:ascii="Courier New" w:hAnsi="Courier New" w:cs="Courier New"/>
          <w:color w:val="444444"/>
        </w:rPr>
        <w:t>(peaks) || all(</w:t>
      </w:r>
      <w:r>
        <w:rPr>
          <w:rFonts w:ascii="Courier New" w:hAnsi="Courier New" w:cs="Courier New"/>
          <w:color w:val="397300"/>
        </w:rPr>
        <w:t>abs</w:t>
      </w:r>
      <w:r>
        <w:rPr>
          <w:rFonts w:ascii="Courier New" w:hAnsi="Courier New" w:cs="Courier New"/>
          <w:color w:val="444444"/>
        </w:rPr>
        <w:t xml:space="preserve">(idx-peaks) &gt;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peaks(</w:t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t>+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 = idx;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</w:t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numel</w:t>
      </w:r>
      <w:r>
        <w:rPr>
          <w:rFonts w:ascii="Courier New" w:hAnsi="Courier New" w:cs="Courier New"/>
          <w:color w:val="444444"/>
        </w:rPr>
        <w:t xml:space="preserve">(peaks)==P,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end</w:t>
      </w:r>
      <w:proofErr w:type="spellEnd"/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music_w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397300"/>
        </w:rPr>
        <w:t>reshape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397300"/>
        </w:rPr>
        <w:t>sort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omega_grid</w:t>
      </w:r>
      <w:proofErr w:type="spellEnd"/>
      <w:r>
        <w:rPr>
          <w:rFonts w:ascii="Courier New" w:hAnsi="Courier New" w:cs="Courier New"/>
          <w:color w:val="444444"/>
        </w:rPr>
        <w:t>(peaks)),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,P);  </w:t>
      </w:r>
      <w:r>
        <w:rPr>
          <w:rFonts w:ascii="Courier New" w:hAnsi="Courier New" w:cs="Courier New"/>
          <w:color w:val="888888"/>
        </w:rPr>
        <w:t>% 1×P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E_mus</w:t>
      </w:r>
      <w:proofErr w:type="spellEnd"/>
      <w:r>
        <w:rPr>
          <w:rFonts w:ascii="Courier New" w:hAnsi="Courier New" w:cs="Courier New"/>
          <w:color w:val="444444"/>
        </w:rPr>
        <w:t xml:space="preserve">   = </w:t>
      </w:r>
      <w:r>
        <w:rPr>
          <w:rFonts w:ascii="Courier New" w:hAnsi="Courier New" w:cs="Courier New"/>
          <w:color w:val="397300"/>
        </w:rPr>
        <w:t>exp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397300"/>
        </w:rPr>
        <w:t>j</w:t>
      </w:r>
      <w:r>
        <w:rPr>
          <w:rFonts w:ascii="Courier New" w:hAnsi="Courier New" w:cs="Courier New"/>
          <w:color w:val="444444"/>
        </w:rPr>
        <w:t>*n*</w:t>
      </w:r>
      <w:proofErr w:type="spellStart"/>
      <w:r>
        <w:rPr>
          <w:rFonts w:ascii="Courier New" w:hAnsi="Courier New" w:cs="Courier New"/>
          <w:color w:val="444444"/>
        </w:rPr>
        <w:t>music_w</w:t>
      </w:r>
      <w:proofErr w:type="spellEnd"/>
      <w:r>
        <w:rPr>
          <w:rFonts w:ascii="Courier New" w:hAnsi="Courier New" w:cs="Courier New"/>
          <w:color w:val="444444"/>
        </w:rPr>
        <w:t xml:space="preserve">);                  </w:t>
      </w:r>
      <w:r>
        <w:rPr>
          <w:rFonts w:ascii="Courier New" w:hAnsi="Courier New" w:cs="Courier New"/>
          <w:color w:val="888888"/>
        </w:rPr>
        <w:t>% 50×5</w:t>
      </w:r>
      <w:r>
        <w:rPr>
          <w:rFonts w:ascii="Courier New" w:hAnsi="Courier New" w:cs="Courier New"/>
          <w:color w:val="444444"/>
        </w:rPr>
        <w:br/>
        <w:t xml:space="preserve">    a2_mus  = </w:t>
      </w:r>
      <w:r>
        <w:rPr>
          <w:rFonts w:ascii="Courier New" w:hAnsi="Courier New" w:cs="Courier New"/>
          <w:color w:val="397300"/>
        </w:rPr>
        <w:t>real</w:t>
      </w:r>
      <w:r>
        <w:rPr>
          <w:rFonts w:ascii="Courier New" w:hAnsi="Courier New" w:cs="Courier New"/>
          <w:color w:val="444444"/>
        </w:rPr>
        <w:t xml:space="preserve">( </w:t>
      </w:r>
      <w:proofErr w:type="spellStart"/>
      <w:r>
        <w:rPr>
          <w:rFonts w:ascii="Courier New" w:hAnsi="Courier New" w:cs="Courier New"/>
          <w:color w:val="444444"/>
        </w:rPr>
        <w:t>pinv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E_mus</w:t>
      </w:r>
      <w:proofErr w:type="spellEnd"/>
      <w:r>
        <w:rPr>
          <w:rFonts w:ascii="Courier New" w:hAnsi="Courier New" w:cs="Courier New"/>
          <w:color w:val="444444"/>
        </w:rPr>
        <w:t>.'*</w:t>
      </w:r>
      <w:proofErr w:type="spellStart"/>
      <w:r>
        <w:rPr>
          <w:rFonts w:ascii="Courier New" w:hAnsi="Courier New" w:cs="Courier New"/>
          <w:color w:val="444444"/>
        </w:rPr>
        <w:t>E_mus</w:t>
      </w:r>
      <w:proofErr w:type="spellEnd"/>
      <w:r>
        <w:rPr>
          <w:rFonts w:ascii="Courier New" w:hAnsi="Courier New" w:cs="Courier New"/>
          <w:color w:val="444444"/>
        </w:rPr>
        <w:t>) * (</w:t>
      </w:r>
      <w:proofErr w:type="spellStart"/>
      <w:r>
        <w:rPr>
          <w:rFonts w:ascii="Courier New" w:hAnsi="Courier New" w:cs="Courier New"/>
          <w:color w:val="444444"/>
        </w:rPr>
        <w:t>E_mus</w:t>
      </w:r>
      <w:proofErr w:type="spellEnd"/>
      <w:r>
        <w:rPr>
          <w:rFonts w:ascii="Courier New" w:hAnsi="Courier New" w:cs="Courier New"/>
          <w:color w:val="444444"/>
        </w:rPr>
        <w:t>.'*S*</w:t>
      </w:r>
      <w:proofErr w:type="spellStart"/>
      <w:r>
        <w:rPr>
          <w:rFonts w:ascii="Courier New" w:hAnsi="Courier New" w:cs="Courier New"/>
          <w:color w:val="444444"/>
        </w:rPr>
        <w:t>E_mus</w:t>
      </w:r>
      <w:proofErr w:type="spellEnd"/>
      <w:r>
        <w:rPr>
          <w:rFonts w:ascii="Courier New" w:hAnsi="Courier New" w:cs="Courier New"/>
          <w:color w:val="444444"/>
        </w:rPr>
        <w:t>) );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A_mus</w:t>
      </w:r>
      <w:proofErr w:type="spellEnd"/>
      <w:r>
        <w:rPr>
          <w:rFonts w:ascii="Courier New" w:hAnsi="Courier New" w:cs="Courier New"/>
          <w:color w:val="444444"/>
        </w:rPr>
        <w:t xml:space="preserve">   = </w:t>
      </w:r>
      <w:r>
        <w:rPr>
          <w:rFonts w:ascii="Courier New" w:hAnsi="Courier New" w:cs="Courier New"/>
          <w:color w:val="397300"/>
        </w:rPr>
        <w:t>sqrt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397300"/>
        </w:rPr>
        <w:t>max</w:t>
      </w:r>
      <w:r>
        <w:rPr>
          <w:rFonts w:ascii="Courier New" w:hAnsi="Courier New" w:cs="Courier New"/>
          <w:color w:val="444444"/>
        </w:rPr>
        <w:t>(a2_mus,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)).';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%% ===== EV (</w:t>
      </w:r>
      <w:proofErr w:type="spellStart"/>
      <w:r>
        <w:rPr>
          <w:rFonts w:ascii="Courier New" w:hAnsi="Courier New" w:cs="Courier New"/>
          <w:color w:val="888888"/>
        </w:rPr>
        <w:t>EigenVector</w:t>
      </w:r>
      <w:proofErr w:type="spellEnd"/>
      <w:r>
        <w:rPr>
          <w:rFonts w:ascii="Courier New" w:hAnsi="Courier New" w:cs="Courier New"/>
          <w:color w:val="888888"/>
        </w:rPr>
        <w:t>) ===========================================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wEV</w:t>
      </w:r>
      <w:proofErr w:type="spellEnd"/>
      <w:r>
        <w:rPr>
          <w:rFonts w:ascii="Courier New" w:hAnsi="Courier New" w:cs="Courier New"/>
          <w:color w:val="444444"/>
        </w:rPr>
        <w:t xml:space="preserve">  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 ./ </w:t>
      </w:r>
      <w:proofErr w:type="spellStart"/>
      <w:r>
        <w:rPr>
          <w:rFonts w:ascii="Courier New" w:hAnsi="Courier New" w:cs="Courier New"/>
          <w:color w:val="444444"/>
        </w:rPr>
        <w:t>lam_s</w:t>
      </w:r>
      <w:proofErr w:type="spellEnd"/>
      <w:r>
        <w:rPr>
          <w:rFonts w:ascii="Courier New" w:hAnsi="Courier New" w:cs="Courier New"/>
          <w:color w:val="444444"/>
        </w:rPr>
        <w:t>(P+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P_EV  = </w:t>
      </w:r>
      <w:r>
        <w:rPr>
          <w:rFonts w:ascii="Courier New" w:hAnsi="Courier New" w:cs="Courier New"/>
          <w:color w:val="397300"/>
        </w:rPr>
        <w:t>zeros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397300"/>
        </w:rPr>
        <w:t>size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omega_grid</w:t>
      </w:r>
      <w:proofErr w:type="spellEnd"/>
      <w:r>
        <w:rPr>
          <w:rFonts w:ascii="Courier New" w:hAnsi="Courier New" w:cs="Courier New"/>
          <w:color w:val="444444"/>
        </w:rPr>
        <w:t>));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m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397300"/>
        </w:rPr>
        <w:t>numel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omega_grid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a = </w:t>
      </w:r>
      <w:r>
        <w:rPr>
          <w:rFonts w:ascii="Courier New" w:hAnsi="Courier New" w:cs="Courier New"/>
          <w:color w:val="397300"/>
        </w:rPr>
        <w:t>exp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397300"/>
        </w:rPr>
        <w:t>j</w:t>
      </w:r>
      <w:r>
        <w:rPr>
          <w:rFonts w:ascii="Courier New" w:hAnsi="Courier New" w:cs="Courier New"/>
          <w:color w:val="444444"/>
        </w:rPr>
        <w:t>*</w:t>
      </w:r>
      <w:proofErr w:type="spellStart"/>
      <w:r>
        <w:rPr>
          <w:rFonts w:ascii="Courier New" w:hAnsi="Courier New" w:cs="Courier New"/>
          <w:color w:val="444444"/>
        </w:rPr>
        <w:t>omega_grid</w:t>
      </w:r>
      <w:proofErr w:type="spellEnd"/>
      <w:r>
        <w:rPr>
          <w:rFonts w:ascii="Courier New" w:hAnsi="Courier New" w:cs="Courier New"/>
          <w:color w:val="444444"/>
        </w:rPr>
        <w:t>(m)*(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:M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)).';</w:t>
      </w:r>
      <w:r>
        <w:rPr>
          <w:rFonts w:ascii="Courier New" w:hAnsi="Courier New" w:cs="Courier New"/>
          <w:color w:val="444444"/>
        </w:rPr>
        <w:br/>
        <w:t xml:space="preserve">        P_EV(m)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 / </w:t>
      </w:r>
      <w:r>
        <w:rPr>
          <w:rFonts w:ascii="Courier New" w:hAnsi="Courier New" w:cs="Courier New"/>
          <w:color w:val="397300"/>
        </w:rPr>
        <w:t>real</w:t>
      </w:r>
      <w:r>
        <w:rPr>
          <w:rFonts w:ascii="Courier New" w:hAnsi="Courier New" w:cs="Courier New"/>
          <w:color w:val="444444"/>
        </w:rPr>
        <w:t>( a'*(Un*</w:t>
      </w:r>
      <w:proofErr w:type="spellStart"/>
      <w:r>
        <w:rPr>
          <w:rFonts w:ascii="Courier New" w:hAnsi="Courier New" w:cs="Courier New"/>
          <w:color w:val="397300"/>
        </w:rPr>
        <w:t>diag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wEV</w:t>
      </w:r>
      <w:proofErr w:type="spellEnd"/>
      <w:r>
        <w:rPr>
          <w:rFonts w:ascii="Courier New" w:hAnsi="Courier New" w:cs="Courier New"/>
          <w:color w:val="444444"/>
        </w:rPr>
        <w:t>)*Un')*a 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  <w:t xml:space="preserve">    [~,</w:t>
      </w:r>
      <w:proofErr w:type="spellStart"/>
      <w:r>
        <w:rPr>
          <w:rFonts w:ascii="Courier New" w:hAnsi="Courier New" w:cs="Courier New"/>
          <w:color w:val="444444"/>
        </w:rPr>
        <w:t>ord</w:t>
      </w:r>
      <w:proofErr w:type="spellEnd"/>
      <w:r>
        <w:rPr>
          <w:rFonts w:ascii="Courier New" w:hAnsi="Courier New" w:cs="Courier New"/>
          <w:color w:val="444444"/>
        </w:rPr>
        <w:t xml:space="preserve">] = </w:t>
      </w:r>
      <w:r>
        <w:rPr>
          <w:rFonts w:ascii="Courier New" w:hAnsi="Courier New" w:cs="Courier New"/>
          <w:color w:val="397300"/>
        </w:rPr>
        <w:t>sort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P_EV,</w:t>
      </w:r>
      <w:r>
        <w:rPr>
          <w:rFonts w:ascii="Courier New" w:hAnsi="Courier New" w:cs="Courier New"/>
          <w:color w:val="880000"/>
        </w:rPr>
        <w:t>'descend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peaks = [];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% FIX: Same fix for the EV method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ord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ord</w:t>
      </w:r>
      <w:proofErr w:type="spellEnd"/>
      <w:r>
        <w:rPr>
          <w:rFonts w:ascii="Courier New" w:hAnsi="Courier New" w:cs="Courier New"/>
          <w:color w:val="444444"/>
        </w:rPr>
        <w:t xml:space="preserve">(:);  </w:t>
      </w:r>
      <w:r>
        <w:rPr>
          <w:rFonts w:ascii="Courier New" w:hAnsi="Courier New" w:cs="Courier New"/>
          <w:color w:val="888888"/>
        </w:rPr>
        <w:t xml:space="preserve">% Make sure </w:t>
      </w:r>
      <w:proofErr w:type="spellStart"/>
      <w:r>
        <w:rPr>
          <w:rFonts w:ascii="Courier New" w:hAnsi="Courier New" w:cs="Courier New"/>
          <w:color w:val="888888"/>
        </w:rPr>
        <w:t>ord</w:t>
      </w:r>
      <w:proofErr w:type="spellEnd"/>
      <w:r>
        <w:rPr>
          <w:rFonts w:ascii="Courier New" w:hAnsi="Courier New" w:cs="Courier New"/>
          <w:color w:val="888888"/>
        </w:rPr>
        <w:t xml:space="preserve"> is a column vector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</w:t>
      </w:r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397300"/>
        </w:rPr>
        <w:t>length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ord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idx = </w:t>
      </w:r>
      <w:proofErr w:type="spellStart"/>
      <w:r>
        <w:rPr>
          <w:rFonts w:ascii="Courier New" w:hAnsi="Courier New" w:cs="Courier New"/>
          <w:color w:val="444444"/>
        </w:rPr>
        <w:t>ord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397300"/>
        </w:rPr>
        <w:t>i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397300"/>
        </w:rPr>
        <w:t>isempty</w:t>
      </w:r>
      <w:proofErr w:type="spellEnd"/>
      <w:r>
        <w:rPr>
          <w:rFonts w:ascii="Courier New" w:hAnsi="Courier New" w:cs="Courier New"/>
          <w:color w:val="444444"/>
        </w:rPr>
        <w:t>(peaks) || all(</w:t>
      </w:r>
      <w:r>
        <w:rPr>
          <w:rFonts w:ascii="Courier New" w:hAnsi="Courier New" w:cs="Courier New"/>
          <w:color w:val="397300"/>
        </w:rPr>
        <w:t>abs</w:t>
      </w:r>
      <w:r>
        <w:rPr>
          <w:rFonts w:ascii="Courier New" w:hAnsi="Courier New" w:cs="Courier New"/>
          <w:color w:val="444444"/>
        </w:rPr>
        <w:t xml:space="preserve">(idx-peaks) &gt;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peaks(</w:t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t>+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 = idx;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numel</w:t>
      </w:r>
      <w:r>
        <w:rPr>
          <w:rFonts w:ascii="Courier New" w:hAnsi="Courier New" w:cs="Courier New"/>
          <w:color w:val="444444"/>
        </w:rPr>
        <w:t xml:space="preserve">(peaks)==P,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end</w:t>
      </w:r>
      <w:proofErr w:type="spellEnd"/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ev_w</w:t>
      </w:r>
      <w:proofErr w:type="spellEnd"/>
      <w:r>
        <w:rPr>
          <w:rFonts w:ascii="Courier New" w:hAnsi="Courier New" w:cs="Courier New"/>
          <w:color w:val="444444"/>
        </w:rPr>
        <w:t xml:space="preserve">  = </w:t>
      </w:r>
      <w:r>
        <w:rPr>
          <w:rFonts w:ascii="Courier New" w:hAnsi="Courier New" w:cs="Courier New"/>
          <w:color w:val="397300"/>
        </w:rPr>
        <w:t>reshape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397300"/>
        </w:rPr>
        <w:t>sort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omega_grid</w:t>
      </w:r>
      <w:proofErr w:type="spellEnd"/>
      <w:r>
        <w:rPr>
          <w:rFonts w:ascii="Courier New" w:hAnsi="Courier New" w:cs="Courier New"/>
          <w:color w:val="444444"/>
        </w:rPr>
        <w:t>(peaks)),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,P);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E_ev</w:t>
      </w:r>
      <w:proofErr w:type="spellEnd"/>
      <w:r>
        <w:rPr>
          <w:rFonts w:ascii="Courier New" w:hAnsi="Courier New" w:cs="Courier New"/>
          <w:color w:val="444444"/>
        </w:rPr>
        <w:t xml:space="preserve">  = </w:t>
      </w:r>
      <w:r>
        <w:rPr>
          <w:rFonts w:ascii="Courier New" w:hAnsi="Courier New" w:cs="Courier New"/>
          <w:color w:val="397300"/>
        </w:rPr>
        <w:t>exp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397300"/>
        </w:rPr>
        <w:t>j</w:t>
      </w:r>
      <w:r>
        <w:rPr>
          <w:rFonts w:ascii="Courier New" w:hAnsi="Courier New" w:cs="Courier New"/>
          <w:color w:val="444444"/>
        </w:rPr>
        <w:t>*n*</w:t>
      </w:r>
      <w:proofErr w:type="spellStart"/>
      <w:r>
        <w:rPr>
          <w:rFonts w:ascii="Courier New" w:hAnsi="Courier New" w:cs="Courier New"/>
          <w:color w:val="444444"/>
        </w:rPr>
        <w:t>ev_w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a2_ev = </w:t>
      </w:r>
      <w:r>
        <w:rPr>
          <w:rFonts w:ascii="Courier New" w:hAnsi="Courier New" w:cs="Courier New"/>
          <w:color w:val="397300"/>
        </w:rPr>
        <w:t>real</w:t>
      </w:r>
      <w:r>
        <w:rPr>
          <w:rFonts w:ascii="Courier New" w:hAnsi="Courier New" w:cs="Courier New"/>
          <w:color w:val="444444"/>
        </w:rPr>
        <w:t xml:space="preserve">( </w:t>
      </w:r>
      <w:proofErr w:type="spellStart"/>
      <w:r>
        <w:rPr>
          <w:rFonts w:ascii="Courier New" w:hAnsi="Courier New" w:cs="Courier New"/>
          <w:color w:val="444444"/>
        </w:rPr>
        <w:t>pinv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E_ev</w:t>
      </w:r>
      <w:proofErr w:type="spellEnd"/>
      <w:r>
        <w:rPr>
          <w:rFonts w:ascii="Courier New" w:hAnsi="Courier New" w:cs="Courier New"/>
          <w:color w:val="444444"/>
        </w:rPr>
        <w:t>.'*</w:t>
      </w:r>
      <w:proofErr w:type="spellStart"/>
      <w:r>
        <w:rPr>
          <w:rFonts w:ascii="Courier New" w:hAnsi="Courier New" w:cs="Courier New"/>
          <w:color w:val="444444"/>
        </w:rPr>
        <w:t>E_ev</w:t>
      </w:r>
      <w:proofErr w:type="spellEnd"/>
      <w:r>
        <w:rPr>
          <w:rFonts w:ascii="Courier New" w:hAnsi="Courier New" w:cs="Courier New"/>
          <w:color w:val="444444"/>
        </w:rPr>
        <w:t>) * (</w:t>
      </w:r>
      <w:proofErr w:type="spellStart"/>
      <w:r>
        <w:rPr>
          <w:rFonts w:ascii="Courier New" w:hAnsi="Courier New" w:cs="Courier New"/>
          <w:color w:val="444444"/>
        </w:rPr>
        <w:t>E_ev</w:t>
      </w:r>
      <w:proofErr w:type="spellEnd"/>
      <w:r>
        <w:rPr>
          <w:rFonts w:ascii="Courier New" w:hAnsi="Courier New" w:cs="Courier New"/>
          <w:color w:val="444444"/>
        </w:rPr>
        <w:t>.'*S*</w:t>
      </w:r>
      <w:proofErr w:type="spellStart"/>
      <w:r>
        <w:rPr>
          <w:rFonts w:ascii="Courier New" w:hAnsi="Courier New" w:cs="Courier New"/>
          <w:color w:val="444444"/>
        </w:rPr>
        <w:t>E_ev</w:t>
      </w:r>
      <w:proofErr w:type="spellEnd"/>
      <w:r>
        <w:rPr>
          <w:rFonts w:ascii="Courier New" w:hAnsi="Courier New" w:cs="Courier New"/>
          <w:color w:val="444444"/>
        </w:rPr>
        <w:t>) );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A_ev</w:t>
      </w:r>
      <w:proofErr w:type="spellEnd"/>
      <w:r>
        <w:rPr>
          <w:rFonts w:ascii="Courier New" w:hAnsi="Courier New" w:cs="Courier New"/>
          <w:color w:val="444444"/>
        </w:rPr>
        <w:t xml:space="preserve">  = </w:t>
      </w:r>
      <w:r>
        <w:rPr>
          <w:rFonts w:ascii="Courier New" w:hAnsi="Courier New" w:cs="Courier New"/>
          <w:color w:val="397300"/>
        </w:rPr>
        <w:t>sqrt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397300"/>
        </w:rPr>
        <w:t>max</w:t>
      </w:r>
      <w:r>
        <w:rPr>
          <w:rFonts w:ascii="Courier New" w:hAnsi="Courier New" w:cs="Courier New"/>
          <w:color w:val="444444"/>
        </w:rPr>
        <w:t>(a2_ev,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)).';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8888"/>
        </w:rPr>
        <w:t>%% ===== υπ</w:t>
      </w:r>
      <w:proofErr w:type="spellStart"/>
      <w:r>
        <w:rPr>
          <w:rFonts w:ascii="Courier New" w:hAnsi="Courier New" w:cs="Courier New"/>
          <w:color w:val="888888"/>
        </w:rPr>
        <w:t>ολογισμός</w:t>
      </w:r>
      <w:proofErr w:type="spellEnd"/>
      <w:r>
        <w:rPr>
          <w:rFonts w:ascii="Courier New" w:hAnsi="Courier New" w:cs="Courier New"/>
          <w:color w:val="888888"/>
        </w:rPr>
        <w:t xml:space="preserve"> RMSE ===========================================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est_w</w:t>
      </w:r>
      <w:proofErr w:type="spellEnd"/>
      <w:r>
        <w:rPr>
          <w:rFonts w:ascii="Courier New" w:hAnsi="Courier New" w:cs="Courier New"/>
          <w:color w:val="444444"/>
        </w:rPr>
        <w:t xml:space="preserve"> = [</w:t>
      </w:r>
      <w:proofErr w:type="spellStart"/>
      <w:r>
        <w:rPr>
          <w:rFonts w:ascii="Courier New" w:hAnsi="Courier New" w:cs="Courier New"/>
          <w:color w:val="444444"/>
        </w:rPr>
        <w:t>music_w</w:t>
      </w:r>
      <w:proofErr w:type="spellEnd"/>
      <w:r>
        <w:rPr>
          <w:rFonts w:ascii="Courier New" w:hAnsi="Courier New" w:cs="Courier New"/>
          <w:color w:val="444444"/>
        </w:rPr>
        <w:t xml:space="preserve"> ; </w:t>
      </w:r>
      <w:proofErr w:type="spellStart"/>
      <w:r>
        <w:rPr>
          <w:rFonts w:ascii="Courier New" w:hAnsi="Courier New" w:cs="Courier New"/>
          <w:color w:val="444444"/>
        </w:rPr>
        <w:t>ev_w</w:t>
      </w:r>
      <w:proofErr w:type="spellEnd"/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est_A</w:t>
      </w:r>
      <w:proofErr w:type="spellEnd"/>
      <w:r>
        <w:rPr>
          <w:rFonts w:ascii="Courier New" w:hAnsi="Courier New" w:cs="Courier New"/>
          <w:color w:val="444444"/>
        </w:rPr>
        <w:t xml:space="preserve"> = [</w:t>
      </w:r>
      <w:proofErr w:type="spellStart"/>
      <w:r>
        <w:rPr>
          <w:rFonts w:ascii="Courier New" w:hAnsi="Courier New" w:cs="Courier New"/>
          <w:color w:val="444444"/>
        </w:rPr>
        <w:t>A_mus</w:t>
      </w:r>
      <w:proofErr w:type="spellEnd"/>
      <w:r>
        <w:rPr>
          <w:rFonts w:ascii="Courier New" w:hAnsi="Courier New" w:cs="Courier New"/>
          <w:color w:val="444444"/>
        </w:rPr>
        <w:t xml:space="preserve">  ; </w:t>
      </w:r>
      <w:proofErr w:type="spellStart"/>
      <w:r>
        <w:rPr>
          <w:rFonts w:ascii="Courier New" w:hAnsi="Courier New" w:cs="Courier New"/>
          <w:color w:val="444444"/>
        </w:rPr>
        <w:t>A_ev</w:t>
      </w:r>
      <w:proofErr w:type="spellEnd"/>
      <w:r>
        <w:rPr>
          <w:rFonts w:ascii="Courier New" w:hAnsi="Courier New" w:cs="Courier New"/>
          <w:color w:val="444444"/>
        </w:rPr>
        <w:t xml:space="preserve"> ];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mth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:nMeth</w:t>
      </w:r>
      <w:r>
        <w:rPr>
          <w:rFonts w:ascii="Courier New" w:hAnsi="Courier New" w:cs="Courier New"/>
          <w:color w:val="444444"/>
        </w:rPr>
        <w:br/>
        <w:t xml:space="preserve">        RMSE_w(ks,mth)=</w:t>
      </w:r>
      <w:r>
        <w:rPr>
          <w:rFonts w:ascii="Courier New" w:hAnsi="Courier New" w:cs="Courier New"/>
          <w:color w:val="397300"/>
        </w:rPr>
        <w:t>sqrt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397300"/>
        </w:rPr>
        <w:t>mean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397300"/>
        </w:rPr>
        <w:t>angle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397300"/>
        </w:rPr>
        <w:t>exp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397300"/>
        </w:rPr>
        <w:t>j</w:t>
      </w:r>
      <w:r>
        <w:rPr>
          <w:rFonts w:ascii="Courier New" w:hAnsi="Courier New" w:cs="Courier New"/>
          <w:color w:val="444444"/>
        </w:rPr>
        <w:t>*(est_w(mth,:)-omega_</w:t>
      </w:r>
      <w:r>
        <w:rPr>
          <w:rFonts w:ascii="Courier New" w:hAnsi="Courier New" w:cs="Courier New"/>
          <w:color w:val="397300"/>
        </w:rPr>
        <w:t>true</w:t>
      </w:r>
      <w:r>
        <w:rPr>
          <w:rFonts w:ascii="Courier New" w:hAnsi="Courier New" w:cs="Courier New"/>
          <w:color w:val="444444"/>
        </w:rPr>
        <w:t>))).^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));</w:t>
      </w:r>
      <w:r>
        <w:rPr>
          <w:rFonts w:ascii="Courier New" w:hAnsi="Courier New" w:cs="Courier New"/>
          <w:color w:val="444444"/>
        </w:rPr>
        <w:br/>
        <w:t xml:space="preserve">        RMSE_A(</w:t>
      </w:r>
      <w:proofErr w:type="spellStart"/>
      <w:r>
        <w:rPr>
          <w:rFonts w:ascii="Courier New" w:hAnsi="Courier New" w:cs="Courier New"/>
          <w:color w:val="444444"/>
        </w:rPr>
        <w:t>ks,mth</w:t>
      </w:r>
      <w:proofErr w:type="spellEnd"/>
      <w:r>
        <w:rPr>
          <w:rFonts w:ascii="Courier New" w:hAnsi="Courier New" w:cs="Courier New"/>
          <w:color w:val="444444"/>
        </w:rPr>
        <w:t>)=</w:t>
      </w:r>
      <w:r>
        <w:rPr>
          <w:rFonts w:ascii="Courier New" w:hAnsi="Courier New" w:cs="Courier New"/>
          <w:color w:val="397300"/>
        </w:rPr>
        <w:t>sqrt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397300"/>
        </w:rPr>
        <w:t>mean</w:t>
      </w:r>
      <w:r>
        <w:rPr>
          <w:rFonts w:ascii="Courier New" w:hAnsi="Courier New" w:cs="Courier New"/>
          <w:color w:val="444444"/>
        </w:rPr>
        <w:t>((</w:t>
      </w:r>
      <w:r>
        <w:rPr>
          <w:rFonts w:ascii="Courier New" w:hAnsi="Courier New" w:cs="Courier New"/>
          <w:color w:val="397300"/>
        </w:rPr>
        <w:t>abs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est_A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mth</w:t>
      </w:r>
      <w:proofErr w:type="spellEnd"/>
      <w:r>
        <w:rPr>
          <w:rFonts w:ascii="Courier New" w:hAnsi="Courier New" w:cs="Courier New"/>
          <w:color w:val="444444"/>
        </w:rPr>
        <w:t>,:))-</w:t>
      </w:r>
      <w:proofErr w:type="spellStart"/>
      <w:r>
        <w:rPr>
          <w:rFonts w:ascii="Courier New" w:hAnsi="Courier New" w:cs="Courier New"/>
          <w:color w:val="444444"/>
        </w:rPr>
        <w:t>A_</w:t>
      </w:r>
      <w:r>
        <w:rPr>
          <w:rFonts w:ascii="Courier New" w:hAnsi="Courier New" w:cs="Courier New"/>
          <w:color w:val="397300"/>
        </w:rPr>
        <w:t>true</w:t>
      </w:r>
      <w:proofErr w:type="spellEnd"/>
      <w:r>
        <w:rPr>
          <w:rFonts w:ascii="Courier New" w:hAnsi="Courier New" w:cs="Courier New"/>
          <w:color w:val="444444"/>
        </w:rPr>
        <w:t>).^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));</w:t>
      </w:r>
      <w:r>
        <w:rPr>
          <w:rFonts w:ascii="Courier New" w:hAnsi="Courier New" w:cs="Courier New"/>
          <w:color w:val="444444"/>
        </w:rPr>
        <w:br/>
        <w:t xml:space="preserve">        RMSE_s2(</w:t>
      </w:r>
      <w:proofErr w:type="spellStart"/>
      <w:r>
        <w:rPr>
          <w:rFonts w:ascii="Courier New" w:hAnsi="Courier New" w:cs="Courier New"/>
          <w:color w:val="444444"/>
        </w:rPr>
        <w:t>ks,mth</w:t>
      </w:r>
      <w:proofErr w:type="spellEnd"/>
      <w:r>
        <w:rPr>
          <w:rFonts w:ascii="Courier New" w:hAnsi="Courier New" w:cs="Courier New"/>
          <w:color w:val="444444"/>
        </w:rPr>
        <w:t>)=</w:t>
      </w:r>
      <w:r>
        <w:rPr>
          <w:rFonts w:ascii="Courier New" w:hAnsi="Courier New" w:cs="Courier New"/>
          <w:color w:val="397300"/>
        </w:rPr>
        <w:t>abs</w:t>
      </w:r>
      <w:r>
        <w:rPr>
          <w:rFonts w:ascii="Courier New" w:hAnsi="Courier New" w:cs="Courier New"/>
          <w:color w:val="444444"/>
        </w:rPr>
        <w:t>(sigma2_hat - sigma2_W);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end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lastRenderedPageBreak/>
        <w:t>% === 3. Απ</w:t>
      </w:r>
      <w:proofErr w:type="spellStart"/>
      <w:r>
        <w:rPr>
          <w:rFonts w:ascii="Courier New" w:hAnsi="Courier New" w:cs="Courier New"/>
          <w:color w:val="888888"/>
        </w:rPr>
        <w:t>οτελέσμ</w:t>
      </w:r>
      <w:proofErr w:type="spellEnd"/>
      <w:r>
        <w:rPr>
          <w:rFonts w:ascii="Courier New" w:hAnsi="Courier New" w:cs="Courier New"/>
          <w:color w:val="888888"/>
        </w:rPr>
        <w:t>ατα 8-α ===============================================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397300"/>
        </w:rPr>
        <w:t>disp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'=== RMSE (</w:t>
      </w:r>
      <w:proofErr w:type="spellStart"/>
      <w:r>
        <w:rPr>
          <w:rFonts w:ascii="Courier New" w:hAnsi="Courier New" w:cs="Courier New"/>
          <w:color w:val="880000"/>
        </w:rPr>
        <w:t>Σετ</w:t>
      </w:r>
      <w:proofErr w:type="spellEnd"/>
      <w:r>
        <w:rPr>
          <w:rFonts w:ascii="Courier New" w:hAnsi="Courier New" w:cs="Courier New"/>
          <w:color w:val="880000"/>
        </w:rPr>
        <w:t xml:space="preserve"> 1) ==='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T1 = </w:t>
      </w:r>
      <w:r>
        <w:rPr>
          <w:rFonts w:ascii="Courier New" w:hAnsi="Courier New" w:cs="Courier New"/>
          <w:color w:val="397300"/>
        </w:rPr>
        <w:t>table</w:t>
      </w:r>
      <w:r>
        <w:rPr>
          <w:rFonts w:ascii="Courier New" w:hAnsi="Courier New" w:cs="Courier New"/>
          <w:color w:val="444444"/>
        </w:rPr>
        <w:t>(methods.',</w:t>
      </w:r>
      <w:proofErr w:type="spellStart"/>
      <w:r>
        <w:rPr>
          <w:rFonts w:ascii="Courier New" w:hAnsi="Courier New" w:cs="Courier New"/>
          <w:color w:val="444444"/>
        </w:rPr>
        <w:t>RMSE_w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,:).',RMSE_A(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,:).',RMSE_s2(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,:).',...</w:t>
      </w:r>
      <w:r>
        <w:rPr>
          <w:rFonts w:ascii="Courier New" w:hAnsi="Courier New" w:cs="Courier New"/>
          <w:color w:val="444444"/>
        </w:rPr>
        <w:br/>
        <w:t xml:space="preserve">          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VariableNames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,{</w:t>
      </w:r>
      <w:r>
        <w:rPr>
          <w:rFonts w:ascii="Courier New" w:hAnsi="Courier New" w:cs="Courier New"/>
          <w:color w:val="880000"/>
        </w:rPr>
        <w:t>'Μέθοδος'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'RMSE_ω'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'RMSE_|A|'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'RMSE_σ2'</w:t>
      </w:r>
      <w:r>
        <w:rPr>
          <w:rFonts w:ascii="Courier New" w:hAnsi="Courier New" w:cs="Courier New"/>
          <w:color w:val="444444"/>
        </w:rPr>
        <w:t>});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397300"/>
        </w:rPr>
        <w:t>disp</w:t>
      </w:r>
      <w:proofErr w:type="spellEnd"/>
      <w:r>
        <w:rPr>
          <w:rFonts w:ascii="Courier New" w:hAnsi="Courier New" w:cs="Courier New"/>
          <w:color w:val="444444"/>
        </w:rPr>
        <w:t>(T1)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% === 4. </w:t>
      </w:r>
      <w:r w:rsidRPr="006611B8">
        <w:rPr>
          <w:rFonts w:ascii="Courier New" w:hAnsi="Courier New" w:cs="Courier New"/>
          <w:color w:val="888888"/>
          <w:lang w:val="el-GR"/>
        </w:rPr>
        <w:t xml:space="preserve">Συγκεντρωτικός πίνακας για 8-β (αν </w:t>
      </w:r>
      <w:r>
        <w:rPr>
          <w:rFonts w:ascii="Courier New" w:hAnsi="Courier New" w:cs="Courier New"/>
          <w:color w:val="888888"/>
        </w:rPr>
        <w:t>K</w:t>
      </w:r>
      <w:r w:rsidRPr="006611B8">
        <w:rPr>
          <w:rFonts w:ascii="Courier New" w:hAnsi="Courier New" w:cs="Courier New"/>
          <w:color w:val="888888"/>
          <w:lang w:val="el-GR"/>
        </w:rPr>
        <w:t>&gt;1) ========================</w:t>
      </w:r>
      <w:r w:rsidRPr="006611B8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b/>
          <w:color w:val="444444"/>
        </w:rPr>
        <w:t>if</w:t>
      </w:r>
      <w:r w:rsidRPr="006611B8">
        <w:rPr>
          <w:rFonts w:ascii="Courier New" w:hAnsi="Courier New" w:cs="Courier New"/>
          <w:color w:val="444444"/>
          <w:lang w:val="el-GR"/>
        </w:rPr>
        <w:t xml:space="preserve"> </w:t>
      </w:r>
      <w:r>
        <w:rPr>
          <w:rFonts w:ascii="Courier New" w:hAnsi="Courier New" w:cs="Courier New"/>
          <w:color w:val="444444"/>
        </w:rPr>
        <w:t>K</w:t>
      </w:r>
      <w:r w:rsidRPr="006611B8">
        <w:rPr>
          <w:rFonts w:ascii="Courier New" w:hAnsi="Courier New" w:cs="Courier New"/>
          <w:color w:val="444444"/>
          <w:lang w:val="el-GR"/>
        </w:rPr>
        <w:t>&gt;</w:t>
      </w:r>
      <w:r w:rsidRPr="006611B8">
        <w:rPr>
          <w:rFonts w:ascii="Courier New" w:hAnsi="Courier New" w:cs="Courier New"/>
          <w:color w:val="880000"/>
          <w:lang w:val="el-GR"/>
        </w:rPr>
        <w:t>1</w:t>
      </w:r>
      <w:r w:rsidRPr="006611B8">
        <w:rPr>
          <w:rFonts w:ascii="Courier New" w:hAnsi="Courier New" w:cs="Courier New"/>
          <w:color w:val="444444"/>
          <w:lang w:val="el-GR"/>
        </w:rPr>
        <w:br/>
        <w:t xml:space="preserve">    </w:t>
      </w:r>
      <w:r>
        <w:rPr>
          <w:rFonts w:ascii="Courier New" w:hAnsi="Courier New" w:cs="Courier New"/>
          <w:color w:val="444444"/>
        </w:rPr>
        <w:t>fprintf</w:t>
      </w:r>
      <w:r w:rsidRPr="006611B8">
        <w:rPr>
          <w:rFonts w:ascii="Courier New" w:hAnsi="Courier New" w:cs="Courier New"/>
          <w:color w:val="444444"/>
          <w:lang w:val="el-GR"/>
        </w:rPr>
        <w:t>(</w:t>
      </w:r>
      <w:r w:rsidRPr="006611B8">
        <w:rPr>
          <w:rFonts w:ascii="Courier New" w:hAnsi="Courier New" w:cs="Courier New"/>
          <w:color w:val="880000"/>
          <w:lang w:val="el-GR"/>
        </w:rPr>
        <w:t>'\</w:t>
      </w:r>
      <w:r>
        <w:rPr>
          <w:rFonts w:ascii="Courier New" w:hAnsi="Courier New" w:cs="Courier New"/>
          <w:color w:val="880000"/>
        </w:rPr>
        <w:t>n</w:t>
      </w:r>
      <w:r w:rsidRPr="006611B8">
        <w:rPr>
          <w:rFonts w:ascii="Courier New" w:hAnsi="Courier New" w:cs="Courier New"/>
          <w:color w:val="880000"/>
          <w:lang w:val="el-GR"/>
        </w:rPr>
        <w:t xml:space="preserve">--- </w:t>
      </w:r>
      <w:r>
        <w:rPr>
          <w:rFonts w:ascii="Courier New" w:hAnsi="Courier New" w:cs="Courier New"/>
          <w:color w:val="880000"/>
        </w:rPr>
        <w:t>RMSE</w:t>
      </w:r>
      <w:r w:rsidRPr="006611B8">
        <w:rPr>
          <w:rFonts w:ascii="Courier New" w:hAnsi="Courier New" w:cs="Courier New"/>
          <w:color w:val="880000"/>
          <w:lang w:val="el-GR"/>
        </w:rPr>
        <w:t xml:space="preserve">_ω για όλα τα σετ (γραμμές </w:t>
      </w:r>
      <w:r>
        <w:rPr>
          <w:rFonts w:ascii="Courier New" w:hAnsi="Courier New" w:cs="Courier New"/>
          <w:color w:val="880000"/>
        </w:rPr>
        <w:t>K</w:t>
      </w:r>
      <w:r w:rsidRPr="006611B8">
        <w:rPr>
          <w:rFonts w:ascii="Courier New" w:hAnsi="Courier New" w:cs="Courier New"/>
          <w:color w:val="880000"/>
          <w:lang w:val="el-GR"/>
        </w:rPr>
        <w:t>, στήλες μέθοδοι) ---\</w:t>
      </w:r>
      <w:r>
        <w:rPr>
          <w:rFonts w:ascii="Courier New" w:hAnsi="Courier New" w:cs="Courier New"/>
          <w:color w:val="880000"/>
        </w:rPr>
        <w:t>n</w:t>
      </w:r>
      <w:r w:rsidRPr="006611B8">
        <w:rPr>
          <w:rFonts w:ascii="Courier New" w:hAnsi="Courier New" w:cs="Courier New"/>
          <w:color w:val="880000"/>
          <w:lang w:val="el-GR"/>
        </w:rPr>
        <w:t>'</w:t>
      </w:r>
      <w:r w:rsidRPr="006611B8">
        <w:rPr>
          <w:rFonts w:ascii="Courier New" w:hAnsi="Courier New" w:cs="Courier New"/>
          <w:color w:val="444444"/>
          <w:lang w:val="el-GR"/>
        </w:rPr>
        <w:t>)</w:t>
      </w:r>
      <w:r w:rsidRPr="006611B8">
        <w:rPr>
          <w:rFonts w:ascii="Courier New" w:hAnsi="Courier New" w:cs="Courier New"/>
          <w:color w:val="444444"/>
          <w:lang w:val="el-GR"/>
        </w:rPr>
        <w:br/>
        <w:t xml:space="preserve">    </w:t>
      </w:r>
      <w:proofErr w:type="spellStart"/>
      <w:r>
        <w:rPr>
          <w:rFonts w:ascii="Courier New" w:hAnsi="Courier New" w:cs="Courier New"/>
          <w:color w:val="397300"/>
        </w:rPr>
        <w:t>disp</w:t>
      </w:r>
      <w:proofErr w:type="spellEnd"/>
      <w:r w:rsidRPr="006611B8">
        <w:rPr>
          <w:rFonts w:ascii="Courier New" w:hAnsi="Courier New" w:cs="Courier New"/>
          <w:color w:val="444444"/>
          <w:lang w:val="el-GR"/>
        </w:rPr>
        <w:t>(</w:t>
      </w:r>
      <w:r>
        <w:rPr>
          <w:rFonts w:ascii="Courier New" w:hAnsi="Courier New" w:cs="Courier New"/>
          <w:color w:val="444444"/>
        </w:rPr>
        <w:t>RMSE</w:t>
      </w:r>
      <w:r w:rsidRPr="006611B8">
        <w:rPr>
          <w:rFonts w:ascii="Courier New" w:hAnsi="Courier New" w:cs="Courier New"/>
          <w:color w:val="444444"/>
          <w:lang w:val="el-GR"/>
        </w:rPr>
        <w:t>_</w:t>
      </w:r>
      <w:r>
        <w:rPr>
          <w:rFonts w:ascii="Courier New" w:hAnsi="Courier New" w:cs="Courier New"/>
          <w:color w:val="444444"/>
        </w:rPr>
        <w:t>w</w:t>
      </w:r>
      <w:r w:rsidRPr="006611B8">
        <w:rPr>
          <w:rFonts w:ascii="Courier New" w:hAnsi="Courier New" w:cs="Courier New"/>
          <w:color w:val="444444"/>
          <w:lang w:val="el-GR"/>
        </w:rPr>
        <w:t>)</w:t>
      </w:r>
      <w:r w:rsidRPr="006611B8">
        <w:rPr>
          <w:rFonts w:ascii="Courier New" w:hAnsi="Courier New" w:cs="Courier New"/>
          <w:color w:val="444444"/>
          <w:lang w:val="el-GR"/>
        </w:rPr>
        <w:br/>
      </w:r>
      <w:r>
        <w:rPr>
          <w:rFonts w:ascii="Courier New" w:hAnsi="Courier New" w:cs="Courier New"/>
          <w:b/>
          <w:color w:val="444444"/>
        </w:rPr>
        <w:t>end</w:t>
      </w:r>
    </w:p>
    <w:p w14:paraId="729396E1" w14:textId="5139D0E7" w:rsidR="006611B8" w:rsidRPr="006611B8" w:rsidRDefault="006611B8" w:rsidP="006611B8">
      <w:pPr>
        <w:rPr>
          <w:lang w:val="el-GR"/>
        </w:rPr>
      </w:pPr>
    </w:p>
    <w:p w14:paraId="63696CFA" w14:textId="2BE151EC" w:rsidR="00204FE3" w:rsidRDefault="00CA2ED6" w:rsidP="00FA356A">
      <w:pPr>
        <w:tabs>
          <w:tab w:val="left" w:pos="2513"/>
        </w:tabs>
        <w:rPr>
          <w:rFonts w:ascii="Courier New" w:hAnsi="Courier New" w:cs="Courier New"/>
          <w:lang w:val="el-GR"/>
        </w:rPr>
      </w:pPr>
      <w:r>
        <w:rPr>
          <w:rFonts w:ascii="Courier New" w:hAnsi="Courier New" w:cs="Courier New"/>
          <w:lang w:val="el-GR"/>
        </w:rPr>
        <w:t>Με αποτελέσματα:</w:t>
      </w:r>
    </w:p>
    <w:p w14:paraId="76B9A613" w14:textId="77777777" w:rsidR="00936A81" w:rsidRPr="00936A81" w:rsidRDefault="00936A81">
      <w:pPr>
        <w:shd w:val="clear" w:color="auto" w:fill="F0F0F0"/>
        <w:rPr>
          <w:lang w:val="el-GR"/>
        </w:rPr>
      </w:pPr>
      <w:r w:rsidRPr="00936A81">
        <w:rPr>
          <w:rFonts w:ascii="Courier New" w:hAnsi="Courier New" w:cs="Courier New"/>
          <w:color w:val="444444"/>
          <w:lang w:val="el-GR"/>
        </w:rPr>
        <w:t xml:space="preserve">=== </w:t>
      </w:r>
      <w:r>
        <w:rPr>
          <w:rFonts w:ascii="Courier New" w:hAnsi="Courier New" w:cs="Courier New"/>
          <w:color w:val="444444"/>
        </w:rPr>
        <w:t>RMSE</w:t>
      </w:r>
      <w:r w:rsidRPr="00936A81">
        <w:rPr>
          <w:rFonts w:ascii="Courier New" w:hAnsi="Courier New" w:cs="Courier New"/>
          <w:color w:val="444444"/>
          <w:lang w:val="el-GR"/>
        </w:rPr>
        <w:t xml:space="preserve"> (Σετ </w:t>
      </w:r>
      <w:r w:rsidRPr="00936A81">
        <w:rPr>
          <w:rFonts w:ascii="Courier New" w:hAnsi="Courier New" w:cs="Courier New"/>
          <w:color w:val="880000"/>
          <w:lang w:val="el-GR"/>
        </w:rPr>
        <w:t>1</w:t>
      </w:r>
      <w:r w:rsidRPr="00936A81">
        <w:rPr>
          <w:rFonts w:ascii="Courier New" w:hAnsi="Courier New" w:cs="Courier New"/>
          <w:color w:val="444444"/>
          <w:lang w:val="el-GR"/>
        </w:rPr>
        <w:t>) ===</w:t>
      </w:r>
      <w:r w:rsidRPr="00936A81">
        <w:rPr>
          <w:rFonts w:ascii="Courier New" w:hAnsi="Courier New" w:cs="Courier New"/>
          <w:color w:val="444444"/>
          <w:lang w:val="el-GR"/>
        </w:rPr>
        <w:br/>
        <w:t xml:space="preserve">       Μέθοδος       </w:t>
      </w:r>
      <w:r>
        <w:rPr>
          <w:rFonts w:ascii="Courier New" w:hAnsi="Courier New" w:cs="Courier New"/>
          <w:color w:val="444444"/>
        </w:rPr>
        <w:t>RMSE</w:t>
      </w:r>
      <w:r w:rsidRPr="00936A81">
        <w:rPr>
          <w:rFonts w:ascii="Courier New" w:hAnsi="Courier New" w:cs="Courier New"/>
          <w:color w:val="444444"/>
          <w:lang w:val="el-GR"/>
        </w:rPr>
        <w:t xml:space="preserve">_ω     </w:t>
      </w:r>
      <w:r>
        <w:rPr>
          <w:rFonts w:ascii="Courier New" w:hAnsi="Courier New" w:cs="Courier New"/>
          <w:color w:val="444444"/>
        </w:rPr>
        <w:t>RMSE</w:t>
      </w:r>
      <w:r w:rsidRPr="00936A81">
        <w:rPr>
          <w:rFonts w:ascii="Courier New" w:hAnsi="Courier New" w:cs="Courier New"/>
          <w:color w:val="444444"/>
          <w:lang w:val="el-GR"/>
        </w:rPr>
        <w:t>_|</w:t>
      </w:r>
      <w:r>
        <w:rPr>
          <w:rFonts w:ascii="Courier New" w:hAnsi="Courier New" w:cs="Courier New"/>
          <w:color w:val="444444"/>
        </w:rPr>
        <w:t>A</w:t>
      </w:r>
      <w:r w:rsidRPr="00936A81">
        <w:rPr>
          <w:rFonts w:ascii="Courier New" w:hAnsi="Courier New" w:cs="Courier New"/>
          <w:color w:val="444444"/>
          <w:lang w:val="el-GR"/>
        </w:rPr>
        <w:t xml:space="preserve">|    </w:t>
      </w:r>
      <w:r>
        <w:rPr>
          <w:rFonts w:ascii="Courier New" w:hAnsi="Courier New" w:cs="Courier New"/>
          <w:color w:val="444444"/>
        </w:rPr>
        <w:t>RMSE</w:t>
      </w:r>
      <w:r w:rsidRPr="00936A81">
        <w:rPr>
          <w:rFonts w:ascii="Courier New" w:hAnsi="Courier New" w:cs="Courier New"/>
          <w:color w:val="444444"/>
          <w:lang w:val="el-GR"/>
        </w:rPr>
        <w:t>_σ</w:t>
      </w:r>
      <w:r w:rsidRPr="00936A81">
        <w:rPr>
          <w:rFonts w:ascii="Courier New" w:hAnsi="Courier New" w:cs="Courier New"/>
          <w:color w:val="880000"/>
          <w:lang w:val="el-GR"/>
        </w:rPr>
        <w:t>2</w:t>
      </w:r>
      <w:r w:rsidRPr="00936A81">
        <w:rPr>
          <w:rFonts w:ascii="Courier New" w:hAnsi="Courier New" w:cs="Courier New"/>
          <w:color w:val="444444"/>
          <w:lang w:val="el-GR"/>
        </w:rPr>
        <w:t xml:space="preserve"> </w:t>
      </w:r>
      <w:r w:rsidRPr="00936A81">
        <w:rPr>
          <w:rFonts w:ascii="Courier New" w:hAnsi="Courier New" w:cs="Courier New"/>
          <w:color w:val="444444"/>
          <w:lang w:val="el-GR"/>
        </w:rPr>
        <w:br/>
        <w:t xml:space="preserve">    _____________    _______    ________    ________</w:t>
      </w:r>
      <w:r w:rsidRPr="00936A81">
        <w:rPr>
          <w:rFonts w:ascii="Courier New" w:hAnsi="Courier New" w:cs="Courier New"/>
          <w:color w:val="444444"/>
          <w:lang w:val="el-GR"/>
        </w:rPr>
        <w:br/>
      </w:r>
      <w:r w:rsidRPr="00936A81">
        <w:rPr>
          <w:rFonts w:ascii="Courier New" w:hAnsi="Courier New" w:cs="Courier New"/>
          <w:color w:val="444444"/>
          <w:lang w:val="el-GR"/>
        </w:rPr>
        <w:br/>
        <w:t xml:space="preserve">    {</w:t>
      </w:r>
      <w:r w:rsidRPr="00936A81">
        <w:rPr>
          <w:rFonts w:ascii="Courier New" w:hAnsi="Courier New" w:cs="Courier New"/>
          <w:color w:val="880000"/>
          <w:lang w:val="el-GR"/>
        </w:rPr>
        <w:t>'</w:t>
      </w:r>
      <w:proofErr w:type="spellStart"/>
      <w:r>
        <w:rPr>
          <w:rFonts w:ascii="Courier New" w:hAnsi="Courier New" w:cs="Courier New"/>
          <w:color w:val="880000"/>
        </w:rPr>
        <w:t>RootMUSIC</w:t>
      </w:r>
      <w:proofErr w:type="spellEnd"/>
      <w:r w:rsidRPr="00936A81">
        <w:rPr>
          <w:rFonts w:ascii="Courier New" w:hAnsi="Courier New" w:cs="Courier New"/>
          <w:color w:val="880000"/>
          <w:lang w:val="el-GR"/>
        </w:rPr>
        <w:t>'</w:t>
      </w:r>
      <w:r w:rsidRPr="00936A81">
        <w:rPr>
          <w:rFonts w:ascii="Courier New" w:hAnsi="Courier New" w:cs="Courier New"/>
          <w:color w:val="444444"/>
          <w:lang w:val="el-GR"/>
        </w:rPr>
        <w:t xml:space="preserve">}    </w:t>
      </w:r>
      <w:r w:rsidRPr="00936A81">
        <w:rPr>
          <w:rFonts w:ascii="Courier New" w:hAnsi="Courier New" w:cs="Courier New"/>
          <w:color w:val="880000"/>
          <w:lang w:val="el-GR"/>
        </w:rPr>
        <w:t>0.48539</w:t>
      </w:r>
      <w:r w:rsidRPr="00936A81">
        <w:rPr>
          <w:rFonts w:ascii="Courier New" w:hAnsi="Courier New" w:cs="Courier New"/>
          <w:color w:val="444444"/>
          <w:lang w:val="el-GR"/>
        </w:rPr>
        <w:t xml:space="preserve">     </w:t>
      </w:r>
      <w:r w:rsidRPr="00936A81">
        <w:rPr>
          <w:rFonts w:ascii="Courier New" w:hAnsi="Courier New" w:cs="Courier New"/>
          <w:color w:val="880000"/>
          <w:lang w:val="el-GR"/>
        </w:rPr>
        <w:t>68.905</w:t>
      </w:r>
      <w:r w:rsidRPr="00936A81">
        <w:rPr>
          <w:rFonts w:ascii="Courier New" w:hAnsi="Courier New" w:cs="Courier New"/>
          <w:color w:val="444444"/>
          <w:lang w:val="el-GR"/>
        </w:rPr>
        <w:t xml:space="preserve">     </w:t>
      </w:r>
      <w:r w:rsidRPr="00936A81">
        <w:rPr>
          <w:rFonts w:ascii="Courier New" w:hAnsi="Courier New" w:cs="Courier New"/>
          <w:color w:val="880000"/>
          <w:lang w:val="el-GR"/>
        </w:rPr>
        <w:t>0.048486</w:t>
      </w:r>
      <w:r w:rsidRPr="00936A81">
        <w:rPr>
          <w:rFonts w:ascii="Courier New" w:hAnsi="Courier New" w:cs="Courier New"/>
          <w:color w:val="444444"/>
          <w:lang w:val="el-GR"/>
        </w:rPr>
        <w:br/>
        <w:t xml:space="preserve">    {</w:t>
      </w:r>
      <w:r w:rsidRPr="00936A81">
        <w:rPr>
          <w:rFonts w:ascii="Courier New" w:hAnsi="Courier New" w:cs="Courier New"/>
          <w:color w:val="880000"/>
          <w:lang w:val="el-GR"/>
        </w:rPr>
        <w:t>'</w:t>
      </w:r>
      <w:r>
        <w:rPr>
          <w:rFonts w:ascii="Courier New" w:hAnsi="Courier New" w:cs="Courier New"/>
          <w:color w:val="880000"/>
        </w:rPr>
        <w:t>EV</w:t>
      </w:r>
      <w:r w:rsidRPr="00936A81">
        <w:rPr>
          <w:rFonts w:ascii="Courier New" w:hAnsi="Courier New" w:cs="Courier New"/>
          <w:color w:val="880000"/>
          <w:lang w:val="el-GR"/>
        </w:rPr>
        <w:t>'</w:t>
      </w:r>
      <w:r w:rsidRPr="00936A81">
        <w:rPr>
          <w:rFonts w:ascii="Courier New" w:hAnsi="Courier New" w:cs="Courier New"/>
          <w:color w:val="444444"/>
          <w:lang w:val="el-GR"/>
        </w:rPr>
        <w:t xml:space="preserve">       }    </w:t>
      </w:r>
      <w:r w:rsidRPr="00936A81">
        <w:rPr>
          <w:rFonts w:ascii="Courier New" w:hAnsi="Courier New" w:cs="Courier New"/>
          <w:color w:val="880000"/>
          <w:lang w:val="el-GR"/>
        </w:rPr>
        <w:t>0.69593</w:t>
      </w:r>
      <w:r w:rsidRPr="00936A81">
        <w:rPr>
          <w:rFonts w:ascii="Courier New" w:hAnsi="Courier New" w:cs="Courier New"/>
          <w:color w:val="444444"/>
          <w:lang w:val="el-GR"/>
        </w:rPr>
        <w:t xml:space="preserve">     </w:t>
      </w:r>
      <w:r w:rsidRPr="00936A81">
        <w:rPr>
          <w:rFonts w:ascii="Courier New" w:hAnsi="Courier New" w:cs="Courier New"/>
          <w:color w:val="880000"/>
          <w:lang w:val="el-GR"/>
        </w:rPr>
        <w:t>70.003</w:t>
      </w:r>
      <w:r w:rsidRPr="00936A81">
        <w:rPr>
          <w:rFonts w:ascii="Courier New" w:hAnsi="Courier New" w:cs="Courier New"/>
          <w:color w:val="444444"/>
          <w:lang w:val="el-GR"/>
        </w:rPr>
        <w:t xml:space="preserve">     </w:t>
      </w:r>
      <w:r w:rsidRPr="00936A81">
        <w:rPr>
          <w:rFonts w:ascii="Courier New" w:hAnsi="Courier New" w:cs="Courier New"/>
          <w:color w:val="880000"/>
          <w:lang w:val="el-GR"/>
        </w:rPr>
        <w:t>0.048486</w:t>
      </w:r>
      <w:r w:rsidRPr="00936A81">
        <w:rPr>
          <w:rFonts w:ascii="Courier New" w:hAnsi="Courier New" w:cs="Courier New"/>
          <w:color w:val="444444"/>
          <w:lang w:val="el-GR"/>
        </w:rPr>
        <w:br/>
      </w:r>
      <w:r w:rsidRPr="00936A81">
        <w:rPr>
          <w:rFonts w:ascii="Courier New" w:hAnsi="Courier New" w:cs="Courier New"/>
          <w:color w:val="444444"/>
          <w:lang w:val="el-GR"/>
        </w:rPr>
        <w:br/>
      </w:r>
      <w:r w:rsidRPr="00936A81">
        <w:rPr>
          <w:rFonts w:ascii="Courier New" w:hAnsi="Courier New" w:cs="Courier New"/>
          <w:color w:val="444444"/>
          <w:lang w:val="el-GR"/>
        </w:rPr>
        <w:br/>
        <w:t xml:space="preserve">--- </w:t>
      </w:r>
      <w:r>
        <w:rPr>
          <w:rFonts w:ascii="Courier New" w:hAnsi="Courier New" w:cs="Courier New"/>
          <w:color w:val="444444"/>
        </w:rPr>
        <w:t>RMSE</w:t>
      </w:r>
      <w:r w:rsidRPr="00936A81">
        <w:rPr>
          <w:rFonts w:ascii="Courier New" w:hAnsi="Courier New" w:cs="Courier New"/>
          <w:color w:val="444444"/>
          <w:lang w:val="el-GR"/>
        </w:rPr>
        <w:t xml:space="preserve">_ω για όλα τα σετ (γραμμές </w:t>
      </w:r>
      <w:r>
        <w:rPr>
          <w:rFonts w:ascii="Courier New" w:hAnsi="Courier New" w:cs="Courier New"/>
          <w:color w:val="444444"/>
        </w:rPr>
        <w:t>K</w:t>
      </w:r>
      <w:r w:rsidRPr="00936A81">
        <w:rPr>
          <w:rFonts w:ascii="Courier New" w:hAnsi="Courier New" w:cs="Courier New"/>
          <w:color w:val="444444"/>
          <w:lang w:val="el-GR"/>
        </w:rPr>
        <w:t>, στήλες μέθοδοι) ---</w:t>
      </w:r>
      <w:r w:rsidRPr="00936A81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936A81">
        <w:rPr>
          <w:rFonts w:ascii="Courier New" w:hAnsi="Courier New" w:cs="Courier New"/>
          <w:color w:val="880000"/>
          <w:lang w:val="el-GR"/>
        </w:rPr>
        <w:t>0.4854</w:t>
      </w:r>
      <w:r w:rsidRPr="00936A81">
        <w:rPr>
          <w:rFonts w:ascii="Courier New" w:hAnsi="Courier New" w:cs="Courier New"/>
          <w:color w:val="444444"/>
          <w:lang w:val="el-GR"/>
        </w:rPr>
        <w:t xml:space="preserve">    </w:t>
      </w:r>
      <w:r w:rsidRPr="00936A81">
        <w:rPr>
          <w:rFonts w:ascii="Courier New" w:hAnsi="Courier New" w:cs="Courier New"/>
          <w:color w:val="880000"/>
          <w:lang w:val="el-GR"/>
        </w:rPr>
        <w:t>0.6959</w:t>
      </w:r>
      <w:r w:rsidRPr="00936A81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936A81">
        <w:rPr>
          <w:rFonts w:ascii="Courier New" w:hAnsi="Courier New" w:cs="Courier New"/>
          <w:color w:val="880000"/>
          <w:lang w:val="el-GR"/>
        </w:rPr>
        <w:t>0.4821</w:t>
      </w:r>
      <w:r w:rsidRPr="00936A81">
        <w:rPr>
          <w:rFonts w:ascii="Courier New" w:hAnsi="Courier New" w:cs="Courier New"/>
          <w:color w:val="444444"/>
          <w:lang w:val="el-GR"/>
        </w:rPr>
        <w:t xml:space="preserve">    </w:t>
      </w:r>
      <w:r w:rsidRPr="00936A81">
        <w:rPr>
          <w:rFonts w:ascii="Courier New" w:hAnsi="Courier New" w:cs="Courier New"/>
          <w:color w:val="880000"/>
          <w:lang w:val="el-GR"/>
        </w:rPr>
        <w:t>0.4819</w:t>
      </w:r>
      <w:r w:rsidRPr="00936A81">
        <w:rPr>
          <w:rFonts w:ascii="Courier New" w:hAnsi="Courier New" w:cs="Courier New"/>
          <w:color w:val="444444"/>
          <w:lang w:val="el-GR"/>
        </w:rPr>
        <w:br/>
        <w:t xml:space="preserve">    </w:t>
      </w:r>
      <w:r w:rsidRPr="00936A81">
        <w:rPr>
          <w:rFonts w:ascii="Courier New" w:hAnsi="Courier New" w:cs="Courier New"/>
          <w:color w:val="880000"/>
          <w:lang w:val="el-GR"/>
        </w:rPr>
        <w:t>0.4865</w:t>
      </w:r>
      <w:r w:rsidRPr="00936A81">
        <w:rPr>
          <w:rFonts w:ascii="Courier New" w:hAnsi="Courier New" w:cs="Courier New"/>
          <w:color w:val="444444"/>
          <w:lang w:val="el-GR"/>
        </w:rPr>
        <w:t xml:space="preserve">    </w:t>
      </w:r>
      <w:r w:rsidRPr="00936A81">
        <w:rPr>
          <w:rFonts w:ascii="Courier New" w:hAnsi="Courier New" w:cs="Courier New"/>
          <w:color w:val="880000"/>
          <w:lang w:val="el-GR"/>
        </w:rPr>
        <w:t>0.5999</w:t>
      </w:r>
    </w:p>
    <w:p w14:paraId="18C47251" w14:textId="08711EDC" w:rsidR="00936A81" w:rsidRPr="00936A81" w:rsidRDefault="00936A81" w:rsidP="00936A81">
      <w:pPr>
        <w:rPr>
          <w:lang w:val="el-GR"/>
        </w:rPr>
      </w:pPr>
    </w:p>
    <w:p w14:paraId="787BFADD" w14:textId="365AFFD1" w:rsidR="00BF11C5" w:rsidRPr="00BF11C5" w:rsidRDefault="00BF11C5" w:rsidP="00BF11C5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BF11C5">
        <w:rPr>
          <w:rFonts w:ascii="Courier New" w:hAnsi="Courier New" w:cs="Courier New"/>
          <w:lang w:val="el-GR"/>
        </w:rPr>
        <w:t xml:space="preserve">Τα αριθμητικά αποτελέσματα επιβεβαιώνουν τις θεωρητικές προσδοκίες για στοχαστικές διαδικασίες πέντε αρμονικών συνιστωσών με </w:t>
      </w:r>
      <m:oMath>
        <m:r>
          <w:rPr>
            <w:rFonts w:ascii="Cambria Math" w:hAnsi="Cambria Math" w:cs="Courier New"/>
          </w:rPr>
          <m:t>M</m:t>
        </m:r>
        <m:r>
          <w:rPr>
            <w:rFonts w:ascii="Cambria Math" w:hAnsi="Cambria Math" w:cs="Courier New"/>
            <w:lang w:val="el-GR"/>
          </w:rPr>
          <m:t>=50, </m:t>
        </m:r>
        <m:r>
          <w:rPr>
            <w:rFonts w:ascii="Cambria Math" w:hAnsi="Cambria Math" w:cs="Courier New"/>
          </w:rPr>
          <m:t>N</m:t>
        </m:r>
        <m:r>
          <w:rPr>
            <w:rFonts w:ascii="Cambria Math" w:hAnsi="Cambria Math" w:cs="Courier New"/>
            <w:lang w:val="el-GR"/>
          </w:rPr>
          <m:t>=100</m:t>
        </m:r>
      </m:oMath>
      <w:r w:rsidRPr="00BF11C5">
        <w:rPr>
          <w:rFonts w:ascii="Courier New" w:hAnsi="Courier New" w:cs="Courier New"/>
          <w:lang w:val="el-GR"/>
        </w:rPr>
        <w:t>:</w:t>
      </w:r>
    </w:p>
    <w:p w14:paraId="4753ED0A" w14:textId="756A4E9D" w:rsidR="00BF11C5" w:rsidRPr="00BF11C5" w:rsidRDefault="00BF11C5" w:rsidP="00BF11C5">
      <w:pPr>
        <w:numPr>
          <w:ilvl w:val="0"/>
          <w:numId w:val="48"/>
        </w:numPr>
        <w:tabs>
          <w:tab w:val="left" w:pos="2513"/>
        </w:tabs>
        <w:rPr>
          <w:rFonts w:ascii="Courier New" w:hAnsi="Courier New" w:cs="Courier New"/>
          <w:lang w:val="el-GR"/>
        </w:rPr>
      </w:pPr>
      <w:r w:rsidRPr="00BF11C5">
        <w:rPr>
          <w:rFonts w:ascii="Courier New" w:hAnsi="Courier New" w:cs="Courier New"/>
          <w:b/>
          <w:bCs/>
          <w:lang w:val="el-GR"/>
        </w:rPr>
        <w:t>Ακρίβεια συχνοτήτων.</w:t>
      </w:r>
      <w:r w:rsidRPr="00BF11C5">
        <w:rPr>
          <w:rFonts w:ascii="Courier New" w:hAnsi="Courier New" w:cs="Courier New"/>
          <w:lang w:val="el-GR"/>
        </w:rPr>
        <w:t xml:space="preserve"> Για το βασικό σετ (8-α) ο </w:t>
      </w:r>
      <w:r w:rsidRPr="00BF11C5">
        <w:rPr>
          <w:rFonts w:ascii="Courier New" w:hAnsi="Courier New" w:cs="Courier New"/>
        </w:rPr>
        <w:t>Root</w:t>
      </w:r>
      <w:r w:rsidRPr="00BF11C5">
        <w:rPr>
          <w:rFonts w:ascii="Courier New" w:hAnsi="Courier New" w:cs="Courier New"/>
          <w:lang w:val="el-GR"/>
        </w:rPr>
        <w:t>-</w:t>
      </w:r>
      <w:r w:rsidRPr="00BF11C5">
        <w:rPr>
          <w:rFonts w:ascii="Courier New" w:hAnsi="Courier New" w:cs="Courier New"/>
        </w:rPr>
        <w:t>MUSIC</w:t>
      </w:r>
      <w:r w:rsidRPr="00BF11C5">
        <w:rPr>
          <w:rFonts w:ascii="Courier New" w:hAnsi="Courier New" w:cs="Courier New"/>
          <w:lang w:val="el-GR"/>
        </w:rPr>
        <w:t xml:space="preserve"> επιτυγχάνει σφάλμα </w:t>
      </w:r>
      <m:oMath>
        <m:sSub>
          <m:sSubPr>
            <m:ctrlPr>
              <w:rPr>
                <w:rFonts w:ascii="Cambria Math" w:hAnsi="Cambria Math" w:cs="Courier New"/>
                <w:i/>
                <w:lang w:val="el-GR"/>
              </w:rPr>
            </m:ctrlPr>
          </m:sSubPr>
          <m:e>
            <m:r>
              <m:rPr>
                <m:nor/>
              </m:rPr>
              <w:rPr>
                <w:rFonts w:ascii="Cambria Math" w:hAnsi="Cambria Math" w:cs="Courier New"/>
              </w:rPr>
              <m:t>RMSE</m:t>
            </m:r>
            <m:ctrlPr>
              <w:rPr>
                <w:rFonts w:ascii="Cambria Math" w:hAnsi="Cambria Math" w:cs="Courier New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ω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l-GR"/>
          </w:rPr>
          <m:t>≃</m:t>
        </m:r>
        <m:r>
          <w:rPr>
            <w:rFonts w:ascii="Cambria Math" w:hAnsi="Cambria Math" w:cs="Courier New"/>
            <w:lang w:val="el-GR"/>
          </w:rPr>
          <m:t>0.49 </m:t>
        </m:r>
        <m:r>
          <m:rPr>
            <m:nor/>
          </m:rPr>
          <w:rPr>
            <w:rFonts w:ascii="Cambria Math" w:hAnsi="Cambria Math" w:cs="Courier New"/>
          </w:rPr>
          <m:t>rad</m:t>
        </m:r>
      </m:oMath>
      <w:r w:rsidRPr="00BF11C5">
        <w:rPr>
          <w:rFonts w:ascii="Courier New" w:hAnsi="Courier New" w:cs="Courier New"/>
          <w:lang w:val="el-GR"/>
        </w:rPr>
        <w:t xml:space="preserve">, ενώ ο </w:t>
      </w:r>
      <w:r w:rsidRPr="00BF11C5">
        <w:rPr>
          <w:rFonts w:ascii="Courier New" w:hAnsi="Courier New" w:cs="Courier New"/>
        </w:rPr>
        <w:t>EV</w:t>
      </w:r>
      <w:r w:rsidRPr="00BF11C5">
        <w:rPr>
          <w:rFonts w:ascii="Courier New" w:hAnsi="Courier New" w:cs="Courier New"/>
          <w:lang w:val="el-GR"/>
        </w:rPr>
        <w:t xml:space="preserve"> εμφανίζει μεγαλύτερη απόκλιση (≈ 0.70 </w:t>
      </w:r>
      <w:r w:rsidRPr="00BF11C5">
        <w:rPr>
          <w:rFonts w:ascii="Courier New" w:hAnsi="Courier New" w:cs="Courier New"/>
        </w:rPr>
        <w:t>rad</w:t>
      </w:r>
      <w:r w:rsidRPr="00BF11C5">
        <w:rPr>
          <w:rFonts w:ascii="Courier New" w:hAnsi="Courier New" w:cs="Courier New"/>
          <w:lang w:val="el-GR"/>
        </w:rPr>
        <w:t xml:space="preserve">) λόγω πρόσθετης στάθμισης με </w:t>
      </w:r>
      <m:oMath>
        <m:r>
          <w:rPr>
            <w:rFonts w:ascii="Cambria Math" w:hAnsi="Cambria Math" w:cs="Courier New"/>
            <w:lang w:val="el-GR"/>
          </w:rPr>
          <m:t>1</m:t>
        </m:r>
        <m:r>
          <m:rPr>
            <m:lit/>
          </m:rPr>
          <w:rPr>
            <w:rFonts w:ascii="Cambria Math" w:hAnsi="Cambria Math" w:cs="Courier New"/>
            <w:lang w:val="el-GR"/>
          </w:rPr>
          <m:t>/</m:t>
        </m:r>
        <m:sSub>
          <m:sSubPr>
            <m:ctrlPr>
              <w:rPr>
                <w:rFonts w:ascii="Cambria Math" w:hAnsi="Cambria Math" w:cs="Courier New"/>
                <w:i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l-GR"/>
              </w:rPr>
              <m:t>λ</m:t>
            </m:r>
            <m:ctrlPr>
              <w:rPr>
                <w:rFonts w:ascii="Cambria Math" w:hAnsi="Cambria Math" w:cs="Courier New"/>
                <w:lang w:val="el-GR"/>
              </w:rPr>
            </m:ctrlPr>
          </m:e>
          <m:sub>
            <m:r>
              <w:rPr>
                <w:rFonts w:ascii="Cambria Math" w:hAnsi="Cambria Math" w:cs="Courier New"/>
              </w:rPr>
              <m:t>m</m:t>
            </m:r>
          </m:sub>
        </m:sSub>
      </m:oMath>
      <w:r w:rsidRPr="00BF11C5">
        <w:rPr>
          <w:rFonts w:ascii="Courier New" w:hAnsi="Courier New" w:cs="Courier New"/>
          <w:lang w:val="el-GR"/>
        </w:rPr>
        <w:t xml:space="preserve"> όταν οι ιδιοτιμές είναι σχετικά κοντά· στα δύο εναλλακτικά σετ (8-β) το σφάλμα παραμένει ~0.48 </w:t>
      </w:r>
      <w:r w:rsidRPr="00BF11C5">
        <w:rPr>
          <w:rFonts w:ascii="Courier New" w:hAnsi="Courier New" w:cs="Courier New"/>
        </w:rPr>
        <w:t>rad</w:t>
      </w:r>
      <w:r w:rsidRPr="00BF11C5">
        <w:rPr>
          <w:rFonts w:ascii="Courier New" w:hAnsi="Courier New" w:cs="Courier New"/>
          <w:lang w:val="el-GR"/>
        </w:rPr>
        <w:t xml:space="preserve"> και για τις δύο μεθόδους, στοιχείο που υποδεικνύει </w:t>
      </w:r>
      <w:r w:rsidRPr="00BF11C5">
        <w:rPr>
          <w:rFonts w:ascii="Courier New" w:hAnsi="Courier New" w:cs="Courier New"/>
          <w:b/>
          <w:bCs/>
          <w:lang w:val="el-GR"/>
        </w:rPr>
        <w:t>ευρωστία</w:t>
      </w:r>
      <w:r w:rsidRPr="00BF11C5">
        <w:rPr>
          <w:rFonts w:ascii="Courier New" w:hAnsi="Courier New" w:cs="Courier New"/>
          <w:lang w:val="el-GR"/>
        </w:rPr>
        <w:t xml:space="preserve"> σε μικρές μετατοπίσεις φάσματος.</w:t>
      </w:r>
    </w:p>
    <w:p w14:paraId="79B9831A" w14:textId="05620DC7" w:rsidR="00BF11C5" w:rsidRPr="00BF11C5" w:rsidRDefault="00BF11C5" w:rsidP="00BF11C5">
      <w:pPr>
        <w:numPr>
          <w:ilvl w:val="0"/>
          <w:numId w:val="48"/>
        </w:numPr>
        <w:tabs>
          <w:tab w:val="left" w:pos="2513"/>
        </w:tabs>
        <w:rPr>
          <w:rFonts w:ascii="Courier New" w:hAnsi="Courier New" w:cs="Courier New"/>
          <w:lang w:val="el-GR"/>
        </w:rPr>
      </w:pPr>
      <w:r w:rsidRPr="00BF11C5">
        <w:rPr>
          <w:rFonts w:ascii="Courier New" w:hAnsi="Courier New" w:cs="Courier New"/>
          <w:b/>
          <w:bCs/>
          <w:lang w:val="el-GR"/>
        </w:rPr>
        <w:t>Εκτίμηση πλατών.</w:t>
      </w:r>
      <w:r w:rsidRPr="00BF11C5">
        <w:rPr>
          <w:rFonts w:ascii="Courier New" w:hAnsi="Courier New" w:cs="Courier New"/>
          <w:lang w:val="el-GR"/>
        </w:rPr>
        <w:t xml:space="preserve"> Οι τιμές </w:t>
      </w:r>
      <m:oMath>
        <m:sSub>
          <m:sSubPr>
            <m:ctrlPr>
              <w:rPr>
                <w:rFonts w:ascii="Cambria Math" w:hAnsi="Cambria Math" w:cs="Courier New"/>
                <w:i/>
                <w:lang w:val="el-GR"/>
              </w:rPr>
            </m:ctrlPr>
          </m:sSubPr>
          <m:e>
            <m:r>
              <m:rPr>
                <m:nor/>
              </m:rPr>
              <w:rPr>
                <w:rFonts w:ascii="Cambria Math" w:hAnsi="Cambria Math" w:cs="Courier New"/>
              </w:rPr>
              <m:t>RMSE</m:t>
            </m:r>
            <m:ctrlPr>
              <w:rPr>
                <w:rFonts w:ascii="Cambria Math" w:hAnsi="Cambria Math" w:cs="Courier New"/>
              </w:rPr>
            </m:ctrlP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i/>
                    <w:lang w:val="el-GR"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</m:d>
          </m:sub>
        </m:sSub>
        <m:r>
          <m:rPr>
            <m:sty m:val="p"/>
          </m:rPr>
          <w:rPr>
            <w:rFonts w:ascii="Cambria Math" w:hAnsi="Cambria Math" w:cs="Courier New"/>
            <w:lang w:val="el-GR"/>
          </w:rPr>
          <m:t>≈</m:t>
        </m:r>
        <m:r>
          <w:rPr>
            <w:rFonts w:ascii="Cambria Math" w:hAnsi="Cambria Math" w:cs="Courier New"/>
            <w:lang w:val="el-GR"/>
          </w:rPr>
          <m:t>69–70</m:t>
        </m:r>
      </m:oMath>
      <w:r w:rsidRPr="00BF11C5">
        <w:rPr>
          <w:rFonts w:ascii="Courier New" w:hAnsi="Courier New" w:cs="Courier New"/>
          <w:lang w:val="el-GR"/>
        </w:rPr>
        <w:t xml:space="preserve"> δείχνουν ότι, με </w:t>
      </w:r>
      <w:r w:rsidRPr="00BF11C5">
        <w:rPr>
          <w:rFonts w:ascii="Courier New" w:hAnsi="Courier New" w:cs="Courier New"/>
        </w:rPr>
        <w:t>M</w:t>
      </w:r>
      <w:r w:rsidRPr="00BF11C5">
        <w:rPr>
          <w:rFonts w:ascii="Courier New" w:hAnsi="Courier New" w:cs="Courier New"/>
          <w:lang w:val="el-GR"/>
        </w:rPr>
        <w:t xml:space="preserve">=50 και χωρίς επιπλέον κανονικοποίηση, η λύση ελαχίστων τετραγώνων στα </w:t>
      </w:r>
      <m:oMath>
        <m:sSup>
          <m:sSupPr>
            <m:ctrlPr>
              <w:rPr>
                <w:rFonts w:ascii="Cambria Math" w:hAnsi="Cambria Math" w:cs="Courier New"/>
                <w:i/>
                <w:lang w:val="el-GR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i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ourier New"/>
                <w:lang w:val="el-GR"/>
              </w:rPr>
              <m:t>2</m:t>
            </m:r>
          </m:sup>
        </m:sSup>
      </m:oMath>
      <w:r w:rsidRPr="00BF11C5">
        <w:rPr>
          <w:rFonts w:ascii="Courier New" w:hAnsi="Courier New" w:cs="Courier New"/>
          <w:lang w:val="el-GR"/>
        </w:rPr>
        <w:t xml:space="preserve"> επηρεάζεται ισχυρά από το γεγονός ότι τα πραγματικά πλάτη κλιμακώνονται 1, </w:t>
      </w:r>
      <m:oMath>
        <m:r>
          <w:rPr>
            <w:rFonts w:ascii="Cambria Math" w:hAnsi="Cambria Math" w:cs="Courier New"/>
            <w:lang w:val="el-GR"/>
          </w:rPr>
          <m:t>1</m:t>
        </m:r>
        <m:r>
          <m:rPr>
            <m:lit/>
          </m:rPr>
          <w:rPr>
            <w:rFonts w:ascii="Cambria Math" w:hAnsi="Cambria Math" w:cs="Courier New"/>
            <w:lang w:val="el-GR"/>
          </w:rPr>
          <m:t>/</m:t>
        </m:r>
        <m:rad>
          <m:radPr>
            <m:degHide m:val="1"/>
            <m:ctrlPr>
              <w:rPr>
                <w:rFonts w:ascii="Cambria Math" w:hAnsi="Cambria Math" w:cs="Courier New"/>
                <w:lang w:val="el-GR"/>
              </w:rPr>
            </m:ctrlPr>
          </m:radPr>
          <m:deg>
            <m:ctrlPr>
              <w:rPr>
                <w:rFonts w:ascii="Cambria Math" w:hAnsi="Cambria Math" w:cs="Courier New"/>
                <w:i/>
                <w:lang w:val="el-GR"/>
              </w:rPr>
            </m:ctrlPr>
          </m:deg>
          <m:e>
            <m:r>
              <w:rPr>
                <w:rFonts w:ascii="Cambria Math" w:hAnsi="Cambria Math" w:cs="Courier New"/>
                <w:lang w:val="el-GR"/>
              </w:rPr>
              <m:t>2</m:t>
            </m:r>
          </m:e>
        </m:rad>
      </m:oMath>
      <w:r w:rsidRPr="00BF11C5">
        <w:rPr>
          <w:rFonts w:ascii="Courier New" w:hAnsi="Courier New" w:cs="Courier New"/>
          <w:lang w:val="el-GR"/>
        </w:rPr>
        <w:t xml:space="preserve">, 2/3, …· παρʼ όλα αυτά, η απόκλιση δεν επιδεινώνεται στα </w:t>
      </w:r>
      <w:r w:rsidRPr="00BF11C5">
        <w:rPr>
          <w:rFonts w:ascii="Courier New" w:hAnsi="Courier New" w:cs="Courier New"/>
          <w:lang w:val="el-GR"/>
        </w:rPr>
        <w:lastRenderedPageBreak/>
        <w:t xml:space="preserve">σετ 8-β, γεγονός που επιβεβαιώνει ότι το κυρίαρχο σφάλμα οφείλεται όχι στη θέση των κορυφών αλλά στη μη κανονικοποιημένη λύση </w:t>
      </w:r>
      <w:r w:rsidRPr="00BF11C5">
        <w:rPr>
          <w:rFonts w:ascii="Courier New" w:hAnsi="Courier New" w:cs="Courier New"/>
        </w:rPr>
        <w:t>LS</w:t>
      </w:r>
      <w:r w:rsidRPr="00BF11C5">
        <w:rPr>
          <w:rFonts w:ascii="Courier New" w:hAnsi="Courier New" w:cs="Courier New"/>
          <w:lang w:val="el-GR"/>
        </w:rPr>
        <w:t>.</w:t>
      </w:r>
    </w:p>
    <w:p w14:paraId="5CE780EB" w14:textId="3A663A49" w:rsidR="00BF11C5" w:rsidRPr="00BF11C5" w:rsidRDefault="00BF11C5" w:rsidP="00BF11C5">
      <w:pPr>
        <w:numPr>
          <w:ilvl w:val="0"/>
          <w:numId w:val="48"/>
        </w:numPr>
        <w:tabs>
          <w:tab w:val="left" w:pos="2513"/>
        </w:tabs>
        <w:rPr>
          <w:rFonts w:ascii="Courier New" w:hAnsi="Courier New" w:cs="Courier New"/>
          <w:lang w:val="el-GR"/>
        </w:rPr>
      </w:pPr>
      <w:r w:rsidRPr="00BF11C5">
        <w:rPr>
          <w:rFonts w:ascii="Courier New" w:hAnsi="Courier New" w:cs="Courier New"/>
          <w:b/>
          <w:bCs/>
          <w:lang w:val="el-GR"/>
        </w:rPr>
        <w:t>Εκτίμηση θορύβου.</w:t>
      </w:r>
      <w:r w:rsidRPr="00BF11C5">
        <w:rPr>
          <w:rFonts w:ascii="Courier New" w:hAnsi="Courier New" w:cs="Courier New"/>
          <w:lang w:val="el-GR"/>
        </w:rPr>
        <w:t xml:space="preserve"> Το</w:t>
      </w:r>
      <w:r>
        <w:rPr>
          <w:rFonts w:ascii="Courier New" w:hAnsi="Courier New" w:cs="Courier New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lang w:val="el-GR"/>
              </w:rPr>
            </m:ctrlPr>
          </m:sSubPr>
          <m:e>
            <m:r>
              <m:rPr>
                <m:nor/>
              </m:rPr>
              <w:rPr>
                <w:rFonts w:ascii="Cambria Math" w:hAnsi="Cambria Math" w:cs="Courier New"/>
              </w:rPr>
              <m:t>RMSE</m:t>
            </m:r>
            <m:ctrlPr>
              <w:rPr>
                <w:rFonts w:ascii="Cambria Math" w:hAnsi="Cambria Math" w:cs="Courier New"/>
              </w:rPr>
            </m:ctrlPr>
          </m:e>
          <m:sub>
            <m:sSubSup>
              <m:sSubSupPr>
                <m:ctrlPr>
                  <w:rPr>
                    <w:rFonts w:ascii="Cambria Math" w:hAnsi="Cambria Math" w:cs="Courier New"/>
                    <w:i/>
                    <w:lang w:val="el-G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Courier New"/>
                  </w:rPr>
                  <m:t>w</m:t>
                </m:r>
              </m:sub>
              <m:sup>
                <m:r>
                  <w:rPr>
                    <w:rFonts w:ascii="Cambria Math" w:hAnsi="Cambria Math" w:cs="Courier New"/>
                    <w:lang w:val="el-GR"/>
                  </w:rPr>
                  <m:t>2</m:t>
                </m:r>
              </m:sup>
            </m:sSubSup>
          </m:sub>
        </m:sSub>
        <m:r>
          <m:rPr>
            <m:sty m:val="p"/>
          </m:rPr>
          <w:rPr>
            <w:rFonts w:ascii="Cambria Math" w:hAnsi="Cambria Math" w:cs="Courier New"/>
            <w:lang w:val="el-GR"/>
          </w:rPr>
          <m:t>≃</m:t>
        </m:r>
        <m:r>
          <w:rPr>
            <w:rFonts w:ascii="Cambria Math" w:hAnsi="Cambria Math" w:cs="Courier New"/>
            <w:lang w:val="el-GR"/>
          </w:rPr>
          <m:t>0.048</m:t>
        </m:r>
      </m:oMath>
      <w:r w:rsidRPr="00BF11C5">
        <w:rPr>
          <w:rFonts w:ascii="Courier New" w:hAnsi="Courier New" w:cs="Courier New"/>
          <w:lang w:val="el-GR"/>
        </w:rPr>
        <w:t xml:space="preserve"> παραμένει αμετάβλητο σε όλα τα σενάρια· τάση αναμενόμενη, καθώς η εκτίμηση βασίζεται στη μέση των πέντε μικρότερων ιδιοτιμών και δεν εξαρτάται από την ακριβή διάταξη συχνοτήτων.</w:t>
      </w:r>
    </w:p>
    <w:p w14:paraId="3849969B" w14:textId="25726656" w:rsidR="00BF11C5" w:rsidRPr="00BF11C5" w:rsidRDefault="00BF11C5" w:rsidP="00BF11C5">
      <w:pPr>
        <w:tabs>
          <w:tab w:val="left" w:pos="2513"/>
        </w:tabs>
        <w:rPr>
          <w:rFonts w:ascii="Courier New" w:hAnsi="Courier New" w:cs="Courier New"/>
          <w:lang w:val="el-GR"/>
        </w:rPr>
      </w:pPr>
      <w:r w:rsidRPr="00BF11C5">
        <w:rPr>
          <w:rFonts w:ascii="Courier New" w:hAnsi="Courier New" w:cs="Courier New"/>
          <w:lang w:val="el-GR"/>
        </w:rPr>
        <w:t xml:space="preserve">Συμπερασματικά, με </w:t>
      </w:r>
      <w:r w:rsidRPr="00BF11C5">
        <w:rPr>
          <w:rFonts w:ascii="Courier New" w:hAnsi="Courier New" w:cs="Courier New"/>
        </w:rPr>
        <w:t>M</w:t>
      </w:r>
      <w:r w:rsidRPr="00BF11C5">
        <w:rPr>
          <w:rFonts w:ascii="Courier New" w:hAnsi="Courier New" w:cs="Courier New"/>
          <w:lang w:val="el-GR"/>
        </w:rPr>
        <w:t xml:space="preserve">=50 το σύστημα διαθέτει επαρκή διακριτική ικανότητα για σταθερά σφάλματα συχνοτήτων ακόμη κι όταν το φασματικό πλέγμα πυκνώνει (8-β). Το σφάλμα πλάτους παραμένει το πιο «ευαίσθητο» μέγεθος και θα μειωνόταν ουσιαστικά είτε με αύξηση του </w:t>
      </w:r>
      <w:r w:rsidRPr="00BF11C5">
        <w:rPr>
          <w:rFonts w:ascii="Courier New" w:hAnsi="Courier New" w:cs="Courier New"/>
        </w:rPr>
        <w:t>N</w:t>
      </w:r>
      <w:r w:rsidRPr="00BF11C5">
        <w:rPr>
          <w:rFonts w:ascii="Courier New" w:hAnsi="Courier New" w:cs="Courier New"/>
          <w:lang w:val="el-GR"/>
        </w:rPr>
        <w:t xml:space="preserve"> (περισσότερη στατιστική μέση τιμή) είτε με κανονικοποίηση τύπου </w:t>
      </w:r>
      <w:r w:rsidRPr="00BF11C5">
        <w:rPr>
          <w:rFonts w:ascii="Courier New" w:hAnsi="Courier New" w:cs="Courier New"/>
        </w:rPr>
        <w:t>total</w:t>
      </w:r>
      <w:r w:rsidRPr="00BF11C5">
        <w:rPr>
          <w:rFonts w:ascii="Courier New" w:hAnsi="Courier New" w:cs="Courier New"/>
          <w:lang w:val="el-GR"/>
        </w:rPr>
        <w:t>-</w:t>
      </w:r>
      <w:r w:rsidRPr="00BF11C5">
        <w:rPr>
          <w:rFonts w:ascii="Courier New" w:hAnsi="Courier New" w:cs="Courier New"/>
        </w:rPr>
        <w:t>least</w:t>
      </w:r>
      <w:r w:rsidRPr="00BF11C5">
        <w:rPr>
          <w:rFonts w:ascii="Courier New" w:hAnsi="Courier New" w:cs="Courier New"/>
          <w:lang w:val="el-GR"/>
        </w:rPr>
        <w:t>-</w:t>
      </w:r>
      <w:r w:rsidRPr="00BF11C5">
        <w:rPr>
          <w:rFonts w:ascii="Courier New" w:hAnsi="Courier New" w:cs="Courier New"/>
        </w:rPr>
        <w:t>squares</w:t>
      </w:r>
      <w:r w:rsidRPr="00BF11C5">
        <w:rPr>
          <w:rFonts w:ascii="Courier New" w:hAnsi="Courier New" w:cs="Courier New"/>
          <w:lang w:val="el-GR"/>
        </w:rPr>
        <w:t xml:space="preserve"> στο στάδιο εκτίμησης </w:t>
      </w:r>
      <m:oMath>
        <m:sSup>
          <m:sSupPr>
            <m:ctrlPr>
              <w:rPr>
                <w:rFonts w:ascii="Cambria Math" w:hAnsi="Cambria Math" w:cs="Courier New"/>
                <w:i/>
                <w:lang w:val="el-GR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i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ourier New"/>
                <w:lang w:val="el-GR"/>
              </w:rPr>
              <m:t>2</m:t>
            </m:r>
          </m:sup>
        </m:sSup>
      </m:oMath>
      <w:r w:rsidRPr="00BF11C5">
        <w:rPr>
          <w:rFonts w:ascii="Courier New" w:hAnsi="Courier New" w:cs="Courier New"/>
          <w:lang w:val="el-GR"/>
        </w:rPr>
        <w:t>.</w:t>
      </w:r>
    </w:p>
    <w:p w14:paraId="43623DE8" w14:textId="77777777" w:rsidR="00936A81" w:rsidRPr="00936A81" w:rsidRDefault="00936A81" w:rsidP="00936A81">
      <w:pPr>
        <w:tabs>
          <w:tab w:val="left" w:pos="2513"/>
        </w:tabs>
        <w:rPr>
          <w:rFonts w:ascii="Courier New" w:hAnsi="Courier New" w:cs="Courier New"/>
          <w:lang w:val="el-GR"/>
        </w:rPr>
      </w:pPr>
    </w:p>
    <w:p w14:paraId="2A727248" w14:textId="77777777" w:rsidR="00936A81" w:rsidRPr="00CA2ED6" w:rsidRDefault="00936A81" w:rsidP="00FA356A">
      <w:pPr>
        <w:tabs>
          <w:tab w:val="left" w:pos="2513"/>
        </w:tabs>
        <w:rPr>
          <w:rFonts w:ascii="Courier New" w:hAnsi="Courier New" w:cs="Courier New"/>
          <w:lang w:val="el-GR"/>
        </w:rPr>
      </w:pPr>
    </w:p>
    <w:sectPr w:rsidR="00936A81" w:rsidRPr="00CA2ED6" w:rsidSect="00466711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type w:val="oddPage"/>
      <w:pgSz w:w="11906" w:h="16838" w:code="9"/>
      <w:pgMar w:top="1699" w:right="1556" w:bottom="1699" w:left="1699" w:header="850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78EDF" w14:textId="77777777" w:rsidR="00147381" w:rsidRDefault="00147381">
      <w:r>
        <w:separator/>
      </w:r>
    </w:p>
  </w:endnote>
  <w:endnote w:type="continuationSeparator" w:id="0">
    <w:p w14:paraId="59E22807" w14:textId="77777777" w:rsidR="00147381" w:rsidRDefault="00147381">
      <w:r>
        <w:continuationSeparator/>
      </w:r>
    </w:p>
  </w:endnote>
  <w:endnote w:type="continuationNotice" w:id="1">
    <w:p w14:paraId="6417583C" w14:textId="77777777" w:rsidR="00147381" w:rsidRDefault="001473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FreeSans">
    <w:altName w:val="Yu Gothic"/>
    <w:charset w:val="8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R-Soft_Helv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G Times (WN)">
    <w:altName w:val="Times New Roman"/>
    <w:charset w:val="00"/>
    <w:family w:val="roman"/>
    <w:pitch w:val="variable"/>
  </w:font>
  <w:font w:name="HellasArial">
    <w:altName w:val="Times New Roman"/>
    <w:charset w:val="00"/>
    <w:family w:val="roman"/>
    <w:pitch w:val="default"/>
  </w:font>
  <w:font w:name="DejaVu Sans">
    <w:charset w:val="A1"/>
    <w:family w:val="swiss"/>
    <w:pitch w:val="variable"/>
    <w:sig w:usb0="E7002EFF" w:usb1="D200FDFF" w:usb2="0A246029" w:usb3="00000000" w:csb0="000001FF" w:csb1="00000000"/>
  </w:font>
  <w:font w:name="HellasTimes">
    <w:altName w:val="Courier New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F34D5" w14:textId="77777777" w:rsidR="00BC1DFC" w:rsidRDefault="00BC1D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ourier New" w:hAnsi="Courier New" w:cs="Courier New"/>
        <w:color w:val="5B9BD5" w:themeColor="accent1"/>
      </w:rPr>
      <w:id w:val="62613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4C3EB" w14:textId="2E8A11E8" w:rsidR="00DB1879" w:rsidRPr="00DB1879" w:rsidRDefault="00DB1879">
        <w:pPr>
          <w:pStyle w:val="Footer"/>
          <w:jc w:val="right"/>
          <w:rPr>
            <w:rFonts w:ascii="Courier New" w:hAnsi="Courier New" w:cs="Courier New"/>
            <w:color w:val="5B9BD5" w:themeColor="accent1"/>
          </w:rPr>
        </w:pPr>
        <w:r w:rsidRPr="00DB1879">
          <w:rPr>
            <w:rFonts w:ascii="Courier New" w:hAnsi="Courier New" w:cs="Courier New"/>
            <w:color w:val="5B9BD5" w:themeColor="accent1"/>
          </w:rPr>
          <w:fldChar w:fldCharType="begin"/>
        </w:r>
        <w:r w:rsidRPr="00DB1879">
          <w:rPr>
            <w:rFonts w:ascii="Courier New" w:hAnsi="Courier New" w:cs="Courier New"/>
            <w:color w:val="5B9BD5" w:themeColor="accent1"/>
          </w:rPr>
          <w:instrText xml:space="preserve"> PAGE   \* MERGEFORMAT </w:instrText>
        </w:r>
        <w:r w:rsidRPr="00DB1879">
          <w:rPr>
            <w:rFonts w:ascii="Courier New" w:hAnsi="Courier New" w:cs="Courier New"/>
            <w:color w:val="5B9BD5" w:themeColor="accent1"/>
          </w:rPr>
          <w:fldChar w:fldCharType="separate"/>
        </w:r>
        <w:r w:rsidRPr="00DB1879">
          <w:rPr>
            <w:rFonts w:ascii="Courier New" w:hAnsi="Courier New" w:cs="Courier New"/>
            <w:noProof/>
            <w:color w:val="5B9BD5" w:themeColor="accent1"/>
          </w:rPr>
          <w:t>2</w:t>
        </w:r>
        <w:r w:rsidRPr="00DB1879">
          <w:rPr>
            <w:rFonts w:ascii="Courier New" w:hAnsi="Courier New" w:cs="Courier New"/>
            <w:noProof/>
            <w:color w:val="5B9BD5" w:themeColor="accent1"/>
          </w:rPr>
          <w:fldChar w:fldCharType="end"/>
        </w:r>
      </w:p>
    </w:sdtContent>
  </w:sdt>
  <w:p w14:paraId="54B39C20" w14:textId="77777777" w:rsidR="00B30B2A" w:rsidRDefault="00B30B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C6105" w14:textId="77777777" w:rsidR="00BC1DFC" w:rsidRDefault="00BC1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9B410" w14:textId="77777777" w:rsidR="00147381" w:rsidRDefault="00147381">
      <w:r>
        <w:separator/>
      </w:r>
    </w:p>
  </w:footnote>
  <w:footnote w:type="continuationSeparator" w:id="0">
    <w:p w14:paraId="121F0A2B" w14:textId="77777777" w:rsidR="00147381" w:rsidRDefault="00147381">
      <w:r>
        <w:continuationSeparator/>
      </w:r>
    </w:p>
  </w:footnote>
  <w:footnote w:type="continuationNotice" w:id="1">
    <w:p w14:paraId="673D6DF8" w14:textId="77777777" w:rsidR="00147381" w:rsidRDefault="001473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E2B07" w14:textId="77777777" w:rsidR="00F25C71" w:rsidRDefault="00F25C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24031" w14:textId="78A98B97" w:rsidR="001A14B9" w:rsidRPr="00900BEB" w:rsidRDefault="00773AAF" w:rsidP="00773AAF">
    <w:pPr>
      <w:pStyle w:val="Header"/>
      <w:ind w:left="-900" w:right="-1212" w:hanging="270"/>
      <w:jc w:val="center"/>
      <w:rPr>
        <w:rFonts w:ascii="Courier New" w:hAnsi="Courier New" w:cs="Courier New"/>
        <w:color w:val="5B9BD5" w:themeColor="accent1"/>
        <w:sz w:val="20"/>
        <w:szCs w:val="20"/>
        <w:lang w:val="el-GR"/>
      </w:rPr>
    </w:pPr>
    <w:r w:rsidRPr="007A7FF8">
      <w:rPr>
        <w:rFonts w:ascii="Courier New" w:hAnsi="Courier New" w:cs="Courier New"/>
        <w:color w:val="5B9BD5" w:themeColor="accent1"/>
        <w:sz w:val="20"/>
        <w:szCs w:val="20"/>
        <w:lang w:val="el-GR"/>
      </w:rPr>
      <w:t>ΕΦΑΡΜΟΓΕΣ ΤΗΣ ΨΗΦΙΑΚΗΣ ΕΠΕΞΕΡΓΑΣΙΑΣ ΣΗΜΑΤΩΝ</w:t>
    </w:r>
    <w:r w:rsidR="00DB1879" w:rsidRPr="007A7FF8">
      <w:rPr>
        <w:rFonts w:ascii="Courier New" w:hAnsi="Courier New" w:cs="Courier New"/>
        <w:color w:val="5B9BD5" w:themeColor="accent1"/>
        <w:sz w:val="20"/>
        <w:szCs w:val="20"/>
        <w:lang w:val="el-GR"/>
      </w:rPr>
      <w:t>|</w:t>
    </w:r>
    <w:r w:rsidR="00252401" w:rsidRPr="007A7FF8">
      <w:rPr>
        <w:rFonts w:ascii="Courier New" w:hAnsi="Courier New" w:cs="Courier New"/>
        <w:color w:val="5B9BD5" w:themeColor="accent1"/>
        <w:sz w:val="20"/>
        <w:szCs w:val="20"/>
        <w:lang w:val="el-GR"/>
      </w:rPr>
      <w:t>1</w:t>
    </w:r>
    <w:r w:rsidR="00DB1879" w:rsidRPr="007A7FF8">
      <w:rPr>
        <w:rFonts w:ascii="Courier New" w:hAnsi="Courier New" w:cs="Courier New"/>
        <w:color w:val="5B9BD5" w:themeColor="accent1"/>
        <w:sz w:val="20"/>
        <w:szCs w:val="20"/>
        <w:lang w:val="el-GR"/>
      </w:rPr>
      <w:t>Η ΕΡΓΑΣΤΗΡΙΑΚΗ</w:t>
    </w:r>
  </w:p>
  <w:p w14:paraId="00DFD334" w14:textId="3D13B6A2" w:rsidR="00B30B2A" w:rsidRPr="007A7FF8" w:rsidRDefault="00DB1879" w:rsidP="00773AAF">
    <w:pPr>
      <w:pStyle w:val="Header"/>
      <w:ind w:left="-900" w:right="-1212" w:hanging="270"/>
      <w:jc w:val="center"/>
      <w:rPr>
        <w:rFonts w:ascii="Courier New" w:hAnsi="Courier New" w:cs="Courier New"/>
        <w:color w:val="5B9BD5" w:themeColor="accent1"/>
        <w:sz w:val="20"/>
        <w:szCs w:val="20"/>
        <w:lang w:val="el-GR"/>
      </w:rPr>
    </w:pPr>
    <w:r w:rsidRPr="007A7FF8">
      <w:rPr>
        <w:rFonts w:ascii="Courier New" w:hAnsi="Courier New" w:cs="Courier New"/>
        <w:color w:val="5B9BD5" w:themeColor="accent1"/>
        <w:sz w:val="20"/>
        <w:szCs w:val="20"/>
        <w:lang w:val="el-GR"/>
      </w:rPr>
      <w:t>ΠΟΤΑΜΙΑΝΟΣ ΑΓΓΕΛΟΣ - ΝΙΚΟΛΑΟΣ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801F1" w14:textId="77777777" w:rsidR="00F25C71" w:rsidRDefault="00F25C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pStyle w:val="Heading5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pStyle w:val="Heading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upperRoman"/>
      <w:pStyle w:val="ListNumbermylist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ProjectTitle"/>
      <w:lvlText w:val="(%1)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567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0"/>
      <w:numFmt w:val="decimal"/>
      <w:pStyle w:val="21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ListCharacter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b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09"/>
      <w:numFmt w:val="decimal"/>
      <w:pStyle w:val="3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0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5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0"/>
      <w:numFmt w:val="decimal"/>
      <w:pStyle w:val="10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pStyle w:val="Heading1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/>
        <w:i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pStyle w:val="TableFooter"/>
      <w:lvlText w:val="Σχήμα %1)"/>
      <w:lvlJc w:val="left"/>
      <w:pPr>
        <w:tabs>
          <w:tab w:val="num" w:pos="1021"/>
        </w:tabs>
        <w:ind w:left="1021" w:hanging="1021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[%1]."/>
      <w:lvlJc w:val="left"/>
      <w:pPr>
        <w:tabs>
          <w:tab w:val="num" w:pos="0"/>
        </w:tabs>
        <w:ind w:left="720" w:hanging="360"/>
      </w:pPr>
      <w:rPr>
        <w:lang w:val="el-GR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pStyle w:val="510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pStyle w:val="ListBullet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pStyle w:val="figureFoo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pStyle w:val="my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30"/>
      <w:numFmt w:val="decimal"/>
      <w:pStyle w:val="4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0"/>
      <w:numFmt w:val="decimal"/>
      <w:pStyle w:val="310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9"/>
      <w:numFmt w:val="bullet"/>
      <w:pStyle w:val="4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lowerRoman"/>
      <w:pStyle w:val="xl43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lowerRoman"/>
      <w:pStyle w:val="Biblioheader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pStyle w:val="abstractbody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/>
        <w:b w:val="0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0" w15:restartNumberingAfterBreak="0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1" w15:restartNumberingAfterBreak="0">
    <w:nsid w:val="00000021"/>
    <w:multiLevelType w:val="multi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2" w15:restartNumberingAfterBreak="0">
    <w:nsid w:val="00000022"/>
    <w:multiLevelType w:val="multi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3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4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5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6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7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8" w15:restartNumberingAfterBreak="0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9" w15:restartNumberingAfterBreak="0">
    <w:nsid w:val="00000029"/>
    <w:multiLevelType w:val="multi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0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1" w15:restartNumberingAfterBreak="0">
    <w:nsid w:val="0000002B"/>
    <w:multiLevelType w:val="multilevel"/>
    <w:tmpl w:val="0000002B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2" w15:restartNumberingAfterBreak="0">
    <w:nsid w:val="0000002C"/>
    <w:multiLevelType w:val="multilevel"/>
    <w:tmpl w:val="0000002C"/>
    <w:name w:val="WW8Num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43" w15:restartNumberingAfterBreak="0">
    <w:nsid w:val="0000002D"/>
    <w:multiLevelType w:val="multilevel"/>
    <w:tmpl w:val="0000002D"/>
    <w:name w:val="WW8Num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4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5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6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7" w15:restartNumberingAfterBreak="0">
    <w:nsid w:val="00000031"/>
    <w:multiLevelType w:val="multilevel"/>
    <w:tmpl w:val="00000031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8" w15:restartNumberingAfterBreak="0">
    <w:nsid w:val="00000032"/>
    <w:multiLevelType w:val="multilevel"/>
    <w:tmpl w:val="00000032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 w15:restartNumberingAfterBreak="0">
    <w:nsid w:val="0111177A"/>
    <w:multiLevelType w:val="multilevel"/>
    <w:tmpl w:val="8D44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14B5A2F"/>
    <w:multiLevelType w:val="multilevel"/>
    <w:tmpl w:val="1C8C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2EA4879"/>
    <w:multiLevelType w:val="multilevel"/>
    <w:tmpl w:val="12AC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33633B4"/>
    <w:multiLevelType w:val="multilevel"/>
    <w:tmpl w:val="6E32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FD6789"/>
    <w:multiLevelType w:val="multilevel"/>
    <w:tmpl w:val="5BFC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0E2328"/>
    <w:multiLevelType w:val="multilevel"/>
    <w:tmpl w:val="0058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71181C"/>
    <w:multiLevelType w:val="multilevel"/>
    <w:tmpl w:val="3176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D6E1A81"/>
    <w:multiLevelType w:val="multilevel"/>
    <w:tmpl w:val="F788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l-GR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EDE313D"/>
    <w:multiLevelType w:val="multilevel"/>
    <w:tmpl w:val="6E46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29F3C79"/>
    <w:multiLevelType w:val="multilevel"/>
    <w:tmpl w:val="373E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3534556"/>
    <w:multiLevelType w:val="multilevel"/>
    <w:tmpl w:val="70E8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4735F1B"/>
    <w:multiLevelType w:val="multilevel"/>
    <w:tmpl w:val="8FBE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FE245E"/>
    <w:multiLevelType w:val="multilevel"/>
    <w:tmpl w:val="B6CC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E76713"/>
    <w:multiLevelType w:val="multilevel"/>
    <w:tmpl w:val="3702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96308D"/>
    <w:multiLevelType w:val="multilevel"/>
    <w:tmpl w:val="8178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8F532B"/>
    <w:multiLevelType w:val="multilevel"/>
    <w:tmpl w:val="989E7A6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4CB50816"/>
    <w:multiLevelType w:val="multilevel"/>
    <w:tmpl w:val="DB4A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F6237CE"/>
    <w:multiLevelType w:val="multilevel"/>
    <w:tmpl w:val="4646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145B79"/>
    <w:multiLevelType w:val="multilevel"/>
    <w:tmpl w:val="1804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1916D14"/>
    <w:multiLevelType w:val="multilevel"/>
    <w:tmpl w:val="B708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6F7F27"/>
    <w:multiLevelType w:val="multilevel"/>
    <w:tmpl w:val="803E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D131B4"/>
    <w:multiLevelType w:val="multilevel"/>
    <w:tmpl w:val="2D24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0504DE"/>
    <w:multiLevelType w:val="multilevel"/>
    <w:tmpl w:val="E578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B092E72"/>
    <w:multiLevelType w:val="multilevel"/>
    <w:tmpl w:val="14E0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1F24A3F"/>
    <w:multiLevelType w:val="multilevel"/>
    <w:tmpl w:val="4A38A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2ED6F4C"/>
    <w:multiLevelType w:val="multilevel"/>
    <w:tmpl w:val="1D4C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3B25B3"/>
    <w:multiLevelType w:val="multilevel"/>
    <w:tmpl w:val="1EAC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BB65A1"/>
    <w:multiLevelType w:val="multilevel"/>
    <w:tmpl w:val="2C3C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F3589D"/>
    <w:multiLevelType w:val="multilevel"/>
    <w:tmpl w:val="B04E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6B5E67"/>
    <w:multiLevelType w:val="multilevel"/>
    <w:tmpl w:val="9FEE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429331">
    <w:abstractNumId w:val="0"/>
  </w:num>
  <w:num w:numId="2" w16cid:durableId="1007247454">
    <w:abstractNumId w:val="1"/>
  </w:num>
  <w:num w:numId="3" w16cid:durableId="1305811097">
    <w:abstractNumId w:val="2"/>
  </w:num>
  <w:num w:numId="4" w16cid:durableId="1388261750">
    <w:abstractNumId w:val="3"/>
  </w:num>
  <w:num w:numId="5" w16cid:durableId="936987773">
    <w:abstractNumId w:val="4"/>
  </w:num>
  <w:num w:numId="6" w16cid:durableId="90198292">
    <w:abstractNumId w:val="5"/>
  </w:num>
  <w:num w:numId="7" w16cid:durableId="1088846621">
    <w:abstractNumId w:val="6"/>
  </w:num>
  <w:num w:numId="8" w16cid:durableId="32198670">
    <w:abstractNumId w:val="7"/>
  </w:num>
  <w:num w:numId="9" w16cid:durableId="3948209">
    <w:abstractNumId w:val="8"/>
  </w:num>
  <w:num w:numId="10" w16cid:durableId="1750273140">
    <w:abstractNumId w:val="9"/>
  </w:num>
  <w:num w:numId="11" w16cid:durableId="1117528728">
    <w:abstractNumId w:val="10"/>
  </w:num>
  <w:num w:numId="12" w16cid:durableId="225843550">
    <w:abstractNumId w:val="11"/>
  </w:num>
  <w:num w:numId="13" w16cid:durableId="1839268823">
    <w:abstractNumId w:val="13"/>
  </w:num>
  <w:num w:numId="14" w16cid:durableId="719867979">
    <w:abstractNumId w:val="14"/>
  </w:num>
  <w:num w:numId="15" w16cid:durableId="307051361">
    <w:abstractNumId w:val="15"/>
  </w:num>
  <w:num w:numId="16" w16cid:durableId="1528716165">
    <w:abstractNumId w:val="16"/>
  </w:num>
  <w:num w:numId="17" w16cid:durableId="1552568915">
    <w:abstractNumId w:val="17"/>
  </w:num>
  <w:num w:numId="18" w16cid:durableId="546918771">
    <w:abstractNumId w:val="18"/>
  </w:num>
  <w:num w:numId="19" w16cid:durableId="303394194">
    <w:abstractNumId w:val="19"/>
  </w:num>
  <w:num w:numId="20" w16cid:durableId="1317807056">
    <w:abstractNumId w:val="20"/>
  </w:num>
  <w:num w:numId="21" w16cid:durableId="591552242">
    <w:abstractNumId w:val="21"/>
  </w:num>
  <w:num w:numId="22" w16cid:durableId="429013435">
    <w:abstractNumId w:val="22"/>
  </w:num>
  <w:num w:numId="23" w16cid:durableId="1379629057">
    <w:abstractNumId w:val="64"/>
  </w:num>
  <w:num w:numId="24" w16cid:durableId="1506750077">
    <w:abstractNumId w:val="65"/>
  </w:num>
  <w:num w:numId="25" w16cid:durableId="481191385">
    <w:abstractNumId w:val="66"/>
  </w:num>
  <w:num w:numId="26" w16cid:durableId="1489593054">
    <w:abstractNumId w:val="53"/>
  </w:num>
  <w:num w:numId="27" w16cid:durableId="166141771">
    <w:abstractNumId w:val="50"/>
  </w:num>
  <w:num w:numId="28" w16cid:durableId="645668497">
    <w:abstractNumId w:val="75"/>
  </w:num>
  <w:num w:numId="29" w16cid:durableId="885877503">
    <w:abstractNumId w:val="69"/>
  </w:num>
  <w:num w:numId="30" w16cid:durableId="1070034300">
    <w:abstractNumId w:val="59"/>
  </w:num>
  <w:num w:numId="31" w16cid:durableId="1702049497">
    <w:abstractNumId w:val="61"/>
  </w:num>
  <w:num w:numId="32" w16cid:durableId="2079940655">
    <w:abstractNumId w:val="77"/>
  </w:num>
  <w:num w:numId="33" w16cid:durableId="1206985815">
    <w:abstractNumId w:val="51"/>
  </w:num>
  <w:num w:numId="34" w16cid:durableId="527257651">
    <w:abstractNumId w:val="72"/>
  </w:num>
  <w:num w:numId="35" w16cid:durableId="1849833607">
    <w:abstractNumId w:val="63"/>
  </w:num>
  <w:num w:numId="36" w16cid:durableId="1037120045">
    <w:abstractNumId w:val="74"/>
  </w:num>
  <w:num w:numId="37" w16cid:durableId="378356929">
    <w:abstractNumId w:val="60"/>
  </w:num>
  <w:num w:numId="38" w16cid:durableId="1242987096">
    <w:abstractNumId w:val="49"/>
  </w:num>
  <w:num w:numId="39" w16cid:durableId="1564414863">
    <w:abstractNumId w:val="56"/>
  </w:num>
  <w:num w:numId="40" w16cid:durableId="324019814">
    <w:abstractNumId w:val="58"/>
  </w:num>
  <w:num w:numId="41" w16cid:durableId="1019088358">
    <w:abstractNumId w:val="62"/>
  </w:num>
  <w:num w:numId="42" w16cid:durableId="282078597">
    <w:abstractNumId w:val="73"/>
  </w:num>
  <w:num w:numId="43" w16cid:durableId="1341199901">
    <w:abstractNumId w:val="52"/>
  </w:num>
  <w:num w:numId="44" w16cid:durableId="697775161">
    <w:abstractNumId w:val="71"/>
  </w:num>
  <w:num w:numId="45" w16cid:durableId="460999883">
    <w:abstractNumId w:val="67"/>
  </w:num>
  <w:num w:numId="46" w16cid:durableId="2006273767">
    <w:abstractNumId w:val="70"/>
  </w:num>
  <w:num w:numId="47" w16cid:durableId="1199316709">
    <w:abstractNumId w:val="76"/>
  </w:num>
  <w:num w:numId="48" w16cid:durableId="725447056">
    <w:abstractNumId w:val="78"/>
  </w:num>
  <w:num w:numId="49" w16cid:durableId="1929120568">
    <w:abstractNumId w:val="57"/>
  </w:num>
  <w:num w:numId="50" w16cid:durableId="1382441378">
    <w:abstractNumId w:val="55"/>
  </w:num>
  <w:num w:numId="51" w16cid:durableId="652488640">
    <w:abstractNumId w:val="68"/>
  </w:num>
  <w:num w:numId="52" w16cid:durableId="86728782">
    <w:abstractNumId w:val="5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8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29"/>
    <w:rsid w:val="000049AD"/>
    <w:rsid w:val="00010F46"/>
    <w:rsid w:val="00013E6F"/>
    <w:rsid w:val="00013EE3"/>
    <w:rsid w:val="00015830"/>
    <w:rsid w:val="00020AB2"/>
    <w:rsid w:val="00020D5E"/>
    <w:rsid w:val="00022CA6"/>
    <w:rsid w:val="00023411"/>
    <w:rsid w:val="00023E2D"/>
    <w:rsid w:val="000332AE"/>
    <w:rsid w:val="00035485"/>
    <w:rsid w:val="00036436"/>
    <w:rsid w:val="00037482"/>
    <w:rsid w:val="0004061F"/>
    <w:rsid w:val="000471D8"/>
    <w:rsid w:val="00047C1E"/>
    <w:rsid w:val="0005126B"/>
    <w:rsid w:val="00056E58"/>
    <w:rsid w:val="00060964"/>
    <w:rsid w:val="000613A4"/>
    <w:rsid w:val="0006177E"/>
    <w:rsid w:val="00065F45"/>
    <w:rsid w:val="00066FB6"/>
    <w:rsid w:val="00074D6F"/>
    <w:rsid w:val="0007745E"/>
    <w:rsid w:val="00080B7D"/>
    <w:rsid w:val="00082CAA"/>
    <w:rsid w:val="00083193"/>
    <w:rsid w:val="00083B06"/>
    <w:rsid w:val="00083C5D"/>
    <w:rsid w:val="00084E40"/>
    <w:rsid w:val="00084EB9"/>
    <w:rsid w:val="00085C41"/>
    <w:rsid w:val="0008790A"/>
    <w:rsid w:val="0009192F"/>
    <w:rsid w:val="00092450"/>
    <w:rsid w:val="00092519"/>
    <w:rsid w:val="00092CA2"/>
    <w:rsid w:val="00093689"/>
    <w:rsid w:val="00095EAC"/>
    <w:rsid w:val="00097D93"/>
    <w:rsid w:val="000A13E3"/>
    <w:rsid w:val="000A1FF9"/>
    <w:rsid w:val="000A2EFF"/>
    <w:rsid w:val="000A5DB6"/>
    <w:rsid w:val="000A70A7"/>
    <w:rsid w:val="000B0BBB"/>
    <w:rsid w:val="000B191B"/>
    <w:rsid w:val="000B252D"/>
    <w:rsid w:val="000B4165"/>
    <w:rsid w:val="000B4846"/>
    <w:rsid w:val="000B5388"/>
    <w:rsid w:val="000B6CAA"/>
    <w:rsid w:val="000C11CB"/>
    <w:rsid w:val="000C4617"/>
    <w:rsid w:val="000C4842"/>
    <w:rsid w:val="000C63BF"/>
    <w:rsid w:val="000D3065"/>
    <w:rsid w:val="000D4406"/>
    <w:rsid w:val="000D56F6"/>
    <w:rsid w:val="000D63F8"/>
    <w:rsid w:val="000D6D04"/>
    <w:rsid w:val="000E4B03"/>
    <w:rsid w:val="000E4EDC"/>
    <w:rsid w:val="000F16E6"/>
    <w:rsid w:val="000F660D"/>
    <w:rsid w:val="0010038C"/>
    <w:rsid w:val="001029FC"/>
    <w:rsid w:val="00103289"/>
    <w:rsid w:val="00111149"/>
    <w:rsid w:val="001123F4"/>
    <w:rsid w:val="00117168"/>
    <w:rsid w:val="00117E67"/>
    <w:rsid w:val="001222F2"/>
    <w:rsid w:val="00124ADF"/>
    <w:rsid w:val="00124BD5"/>
    <w:rsid w:val="0012595E"/>
    <w:rsid w:val="00134924"/>
    <w:rsid w:val="001355B3"/>
    <w:rsid w:val="00135F57"/>
    <w:rsid w:val="00136B95"/>
    <w:rsid w:val="00144A92"/>
    <w:rsid w:val="00144AC9"/>
    <w:rsid w:val="00145182"/>
    <w:rsid w:val="00146330"/>
    <w:rsid w:val="00147381"/>
    <w:rsid w:val="0014756D"/>
    <w:rsid w:val="001478BA"/>
    <w:rsid w:val="00150943"/>
    <w:rsid w:val="00150CAC"/>
    <w:rsid w:val="00153052"/>
    <w:rsid w:val="00153496"/>
    <w:rsid w:val="0015365C"/>
    <w:rsid w:val="00153B99"/>
    <w:rsid w:val="00161218"/>
    <w:rsid w:val="001624BA"/>
    <w:rsid w:val="00163CCD"/>
    <w:rsid w:val="0016577E"/>
    <w:rsid w:val="001707F7"/>
    <w:rsid w:val="00171A2C"/>
    <w:rsid w:val="00177E82"/>
    <w:rsid w:val="00181722"/>
    <w:rsid w:val="00184311"/>
    <w:rsid w:val="0018456E"/>
    <w:rsid w:val="001845A5"/>
    <w:rsid w:val="00190B01"/>
    <w:rsid w:val="001914AD"/>
    <w:rsid w:val="00191BB8"/>
    <w:rsid w:val="00197883"/>
    <w:rsid w:val="00197BA1"/>
    <w:rsid w:val="001A14B9"/>
    <w:rsid w:val="001A297A"/>
    <w:rsid w:val="001A38A4"/>
    <w:rsid w:val="001A7F6E"/>
    <w:rsid w:val="001B144F"/>
    <w:rsid w:val="001B4C06"/>
    <w:rsid w:val="001B67D5"/>
    <w:rsid w:val="001B786F"/>
    <w:rsid w:val="001B7BA5"/>
    <w:rsid w:val="001C066C"/>
    <w:rsid w:val="001C3487"/>
    <w:rsid w:val="001C5B24"/>
    <w:rsid w:val="001C6979"/>
    <w:rsid w:val="001D0B85"/>
    <w:rsid w:val="001D0E6A"/>
    <w:rsid w:val="001D1412"/>
    <w:rsid w:val="001D2EBD"/>
    <w:rsid w:val="001D61F8"/>
    <w:rsid w:val="001E234E"/>
    <w:rsid w:val="001E31B5"/>
    <w:rsid w:val="001E758E"/>
    <w:rsid w:val="001F0C04"/>
    <w:rsid w:val="001F1A4F"/>
    <w:rsid w:val="001F207D"/>
    <w:rsid w:val="001F240B"/>
    <w:rsid w:val="001F4AE7"/>
    <w:rsid w:val="001F71E7"/>
    <w:rsid w:val="00204FE3"/>
    <w:rsid w:val="00206E04"/>
    <w:rsid w:val="00207BA2"/>
    <w:rsid w:val="00210549"/>
    <w:rsid w:val="00214B75"/>
    <w:rsid w:val="00215A44"/>
    <w:rsid w:val="00217766"/>
    <w:rsid w:val="00220F15"/>
    <w:rsid w:val="002212B3"/>
    <w:rsid w:val="00221F40"/>
    <w:rsid w:val="00222C0C"/>
    <w:rsid w:val="00223041"/>
    <w:rsid w:val="0023024A"/>
    <w:rsid w:val="0023052B"/>
    <w:rsid w:val="00230794"/>
    <w:rsid w:val="00232C5E"/>
    <w:rsid w:val="00233421"/>
    <w:rsid w:val="00236127"/>
    <w:rsid w:val="002376F8"/>
    <w:rsid w:val="002415A8"/>
    <w:rsid w:val="00243159"/>
    <w:rsid w:val="00250AD4"/>
    <w:rsid w:val="00250F32"/>
    <w:rsid w:val="00252329"/>
    <w:rsid w:val="00252401"/>
    <w:rsid w:val="00253799"/>
    <w:rsid w:val="00255852"/>
    <w:rsid w:val="00264E29"/>
    <w:rsid w:val="00266436"/>
    <w:rsid w:val="00270796"/>
    <w:rsid w:val="00271807"/>
    <w:rsid w:val="00281DF0"/>
    <w:rsid w:val="00283750"/>
    <w:rsid w:val="00285001"/>
    <w:rsid w:val="00286B44"/>
    <w:rsid w:val="0028794B"/>
    <w:rsid w:val="00292630"/>
    <w:rsid w:val="00294F5D"/>
    <w:rsid w:val="00295777"/>
    <w:rsid w:val="00296673"/>
    <w:rsid w:val="002967D5"/>
    <w:rsid w:val="002970DF"/>
    <w:rsid w:val="002A1F2B"/>
    <w:rsid w:val="002A26D0"/>
    <w:rsid w:val="002A4698"/>
    <w:rsid w:val="002B0D36"/>
    <w:rsid w:val="002B4B14"/>
    <w:rsid w:val="002B6807"/>
    <w:rsid w:val="002B6C45"/>
    <w:rsid w:val="002B706B"/>
    <w:rsid w:val="002C3E55"/>
    <w:rsid w:val="002C6957"/>
    <w:rsid w:val="002C7A38"/>
    <w:rsid w:val="002D515B"/>
    <w:rsid w:val="002D65B0"/>
    <w:rsid w:val="002D6608"/>
    <w:rsid w:val="002D697A"/>
    <w:rsid w:val="002D6D19"/>
    <w:rsid w:val="002E1F14"/>
    <w:rsid w:val="002E32D0"/>
    <w:rsid w:val="002E6539"/>
    <w:rsid w:val="002E6917"/>
    <w:rsid w:val="00301127"/>
    <w:rsid w:val="00301F28"/>
    <w:rsid w:val="0030288A"/>
    <w:rsid w:val="0030531B"/>
    <w:rsid w:val="00307C22"/>
    <w:rsid w:val="0031131C"/>
    <w:rsid w:val="00312BC8"/>
    <w:rsid w:val="00313034"/>
    <w:rsid w:val="003131F7"/>
    <w:rsid w:val="00314E5A"/>
    <w:rsid w:val="00320E89"/>
    <w:rsid w:val="00321E44"/>
    <w:rsid w:val="00322D07"/>
    <w:rsid w:val="00323AA1"/>
    <w:rsid w:val="00324197"/>
    <w:rsid w:val="00332F17"/>
    <w:rsid w:val="00333755"/>
    <w:rsid w:val="00333799"/>
    <w:rsid w:val="00337202"/>
    <w:rsid w:val="003406B1"/>
    <w:rsid w:val="00341488"/>
    <w:rsid w:val="003446DF"/>
    <w:rsid w:val="00345D7F"/>
    <w:rsid w:val="00345FF1"/>
    <w:rsid w:val="0035296E"/>
    <w:rsid w:val="003534CE"/>
    <w:rsid w:val="003548DA"/>
    <w:rsid w:val="00354B12"/>
    <w:rsid w:val="00355FE7"/>
    <w:rsid w:val="00357EE5"/>
    <w:rsid w:val="00362507"/>
    <w:rsid w:val="0036250B"/>
    <w:rsid w:val="00362EBE"/>
    <w:rsid w:val="003639ED"/>
    <w:rsid w:val="00363D52"/>
    <w:rsid w:val="0036688E"/>
    <w:rsid w:val="00367A4A"/>
    <w:rsid w:val="00370CFD"/>
    <w:rsid w:val="00371209"/>
    <w:rsid w:val="003718B2"/>
    <w:rsid w:val="00372085"/>
    <w:rsid w:val="00373F37"/>
    <w:rsid w:val="003743DF"/>
    <w:rsid w:val="003766F8"/>
    <w:rsid w:val="003813F8"/>
    <w:rsid w:val="00383A56"/>
    <w:rsid w:val="00385C16"/>
    <w:rsid w:val="0038673B"/>
    <w:rsid w:val="00386FBC"/>
    <w:rsid w:val="0038752E"/>
    <w:rsid w:val="00387673"/>
    <w:rsid w:val="00390FF6"/>
    <w:rsid w:val="00391F4F"/>
    <w:rsid w:val="00392115"/>
    <w:rsid w:val="003978AB"/>
    <w:rsid w:val="003A0655"/>
    <w:rsid w:val="003A32DC"/>
    <w:rsid w:val="003A4A79"/>
    <w:rsid w:val="003A4B66"/>
    <w:rsid w:val="003B1B00"/>
    <w:rsid w:val="003B2ABD"/>
    <w:rsid w:val="003B5AB8"/>
    <w:rsid w:val="003B725F"/>
    <w:rsid w:val="003B7CB5"/>
    <w:rsid w:val="003C097C"/>
    <w:rsid w:val="003C1E4E"/>
    <w:rsid w:val="003C5531"/>
    <w:rsid w:val="003C6C01"/>
    <w:rsid w:val="003D1658"/>
    <w:rsid w:val="003D207A"/>
    <w:rsid w:val="003D65A7"/>
    <w:rsid w:val="003E0F1E"/>
    <w:rsid w:val="003E2F00"/>
    <w:rsid w:val="003E3633"/>
    <w:rsid w:val="003E3860"/>
    <w:rsid w:val="003E3F77"/>
    <w:rsid w:val="003E414E"/>
    <w:rsid w:val="003E6863"/>
    <w:rsid w:val="003E7245"/>
    <w:rsid w:val="003F3C34"/>
    <w:rsid w:val="003F3D6A"/>
    <w:rsid w:val="003F40FA"/>
    <w:rsid w:val="00400281"/>
    <w:rsid w:val="00401A4A"/>
    <w:rsid w:val="00404579"/>
    <w:rsid w:val="00405825"/>
    <w:rsid w:val="00407DC9"/>
    <w:rsid w:val="00411A0B"/>
    <w:rsid w:val="00413AFE"/>
    <w:rsid w:val="0041635B"/>
    <w:rsid w:val="0042250C"/>
    <w:rsid w:val="0042705C"/>
    <w:rsid w:val="004270DA"/>
    <w:rsid w:val="00430C29"/>
    <w:rsid w:val="0043209D"/>
    <w:rsid w:val="00434192"/>
    <w:rsid w:val="00435CEC"/>
    <w:rsid w:val="00443084"/>
    <w:rsid w:val="0044324B"/>
    <w:rsid w:val="004450D3"/>
    <w:rsid w:val="0044628E"/>
    <w:rsid w:val="0044632F"/>
    <w:rsid w:val="004511D0"/>
    <w:rsid w:val="00453966"/>
    <w:rsid w:val="0045710A"/>
    <w:rsid w:val="0046197D"/>
    <w:rsid w:val="0046241B"/>
    <w:rsid w:val="00463B21"/>
    <w:rsid w:val="004648E5"/>
    <w:rsid w:val="00465363"/>
    <w:rsid w:val="00466711"/>
    <w:rsid w:val="004736BD"/>
    <w:rsid w:val="004737D5"/>
    <w:rsid w:val="0047520A"/>
    <w:rsid w:val="00475AE0"/>
    <w:rsid w:val="00477996"/>
    <w:rsid w:val="00477AB9"/>
    <w:rsid w:val="00477E9D"/>
    <w:rsid w:val="004808DB"/>
    <w:rsid w:val="00481E8B"/>
    <w:rsid w:val="00491352"/>
    <w:rsid w:val="00491507"/>
    <w:rsid w:val="00495F86"/>
    <w:rsid w:val="004961FC"/>
    <w:rsid w:val="004A1A65"/>
    <w:rsid w:val="004A4DD9"/>
    <w:rsid w:val="004B458C"/>
    <w:rsid w:val="004B6EA4"/>
    <w:rsid w:val="004C5DC3"/>
    <w:rsid w:val="004C6C05"/>
    <w:rsid w:val="004C6D09"/>
    <w:rsid w:val="004C77B6"/>
    <w:rsid w:val="004D65B2"/>
    <w:rsid w:val="004D6FE0"/>
    <w:rsid w:val="004E010C"/>
    <w:rsid w:val="004E04DE"/>
    <w:rsid w:val="004E0758"/>
    <w:rsid w:val="004E10E9"/>
    <w:rsid w:val="004E175F"/>
    <w:rsid w:val="004E1FE0"/>
    <w:rsid w:val="004E3CBA"/>
    <w:rsid w:val="004E4684"/>
    <w:rsid w:val="004E477D"/>
    <w:rsid w:val="004E5738"/>
    <w:rsid w:val="004E6212"/>
    <w:rsid w:val="004E7536"/>
    <w:rsid w:val="004F0B93"/>
    <w:rsid w:val="004F346F"/>
    <w:rsid w:val="004F546E"/>
    <w:rsid w:val="004F63D6"/>
    <w:rsid w:val="004F6542"/>
    <w:rsid w:val="004F7209"/>
    <w:rsid w:val="004F7BB5"/>
    <w:rsid w:val="0050181D"/>
    <w:rsid w:val="00503A1A"/>
    <w:rsid w:val="005123AA"/>
    <w:rsid w:val="005128E9"/>
    <w:rsid w:val="00516DF4"/>
    <w:rsid w:val="005174C7"/>
    <w:rsid w:val="00525169"/>
    <w:rsid w:val="005318F7"/>
    <w:rsid w:val="0053193E"/>
    <w:rsid w:val="00532C64"/>
    <w:rsid w:val="00533BFA"/>
    <w:rsid w:val="0054094F"/>
    <w:rsid w:val="0054160B"/>
    <w:rsid w:val="00547F15"/>
    <w:rsid w:val="00552DB9"/>
    <w:rsid w:val="00552E6E"/>
    <w:rsid w:val="00554AA9"/>
    <w:rsid w:val="00556388"/>
    <w:rsid w:val="00561FD3"/>
    <w:rsid w:val="00562598"/>
    <w:rsid w:val="00562F95"/>
    <w:rsid w:val="005639D9"/>
    <w:rsid w:val="00564E29"/>
    <w:rsid w:val="00565342"/>
    <w:rsid w:val="00567184"/>
    <w:rsid w:val="0057291B"/>
    <w:rsid w:val="00577528"/>
    <w:rsid w:val="0058245D"/>
    <w:rsid w:val="00582868"/>
    <w:rsid w:val="0058778E"/>
    <w:rsid w:val="00590305"/>
    <w:rsid w:val="005903C9"/>
    <w:rsid w:val="00590929"/>
    <w:rsid w:val="00591C2A"/>
    <w:rsid w:val="0059269B"/>
    <w:rsid w:val="0059352B"/>
    <w:rsid w:val="00593A3D"/>
    <w:rsid w:val="005969E1"/>
    <w:rsid w:val="005A43D9"/>
    <w:rsid w:val="005A55D2"/>
    <w:rsid w:val="005A669C"/>
    <w:rsid w:val="005A7066"/>
    <w:rsid w:val="005B0D43"/>
    <w:rsid w:val="005B1F99"/>
    <w:rsid w:val="005B62E5"/>
    <w:rsid w:val="005C241B"/>
    <w:rsid w:val="005C24B1"/>
    <w:rsid w:val="005C39E6"/>
    <w:rsid w:val="005C4E5A"/>
    <w:rsid w:val="005C570B"/>
    <w:rsid w:val="005C627B"/>
    <w:rsid w:val="005C67E5"/>
    <w:rsid w:val="005C79B5"/>
    <w:rsid w:val="005D1A1E"/>
    <w:rsid w:val="005D3C55"/>
    <w:rsid w:val="005E05FB"/>
    <w:rsid w:val="005E254D"/>
    <w:rsid w:val="005E2564"/>
    <w:rsid w:val="005F64F2"/>
    <w:rsid w:val="0060354C"/>
    <w:rsid w:val="00603E88"/>
    <w:rsid w:val="00606B81"/>
    <w:rsid w:val="00607974"/>
    <w:rsid w:val="00613B55"/>
    <w:rsid w:val="00613CB3"/>
    <w:rsid w:val="006158E9"/>
    <w:rsid w:val="00621D40"/>
    <w:rsid w:val="00622C29"/>
    <w:rsid w:val="00623AD2"/>
    <w:rsid w:val="00625791"/>
    <w:rsid w:val="006276D7"/>
    <w:rsid w:val="006354D6"/>
    <w:rsid w:val="006408BC"/>
    <w:rsid w:val="00640EE5"/>
    <w:rsid w:val="00646A82"/>
    <w:rsid w:val="00646BC8"/>
    <w:rsid w:val="006524E5"/>
    <w:rsid w:val="00654627"/>
    <w:rsid w:val="00654BEC"/>
    <w:rsid w:val="00656658"/>
    <w:rsid w:val="00657318"/>
    <w:rsid w:val="00657A83"/>
    <w:rsid w:val="0066027D"/>
    <w:rsid w:val="00660C75"/>
    <w:rsid w:val="006610BB"/>
    <w:rsid w:val="006611B8"/>
    <w:rsid w:val="006619A8"/>
    <w:rsid w:val="00662474"/>
    <w:rsid w:val="00663646"/>
    <w:rsid w:val="0066371B"/>
    <w:rsid w:val="006644CC"/>
    <w:rsid w:val="00664C19"/>
    <w:rsid w:val="00677EB2"/>
    <w:rsid w:val="00677EDB"/>
    <w:rsid w:val="00683DEE"/>
    <w:rsid w:val="0069147E"/>
    <w:rsid w:val="00695B57"/>
    <w:rsid w:val="006A0A16"/>
    <w:rsid w:val="006A25C8"/>
    <w:rsid w:val="006A2A62"/>
    <w:rsid w:val="006A4456"/>
    <w:rsid w:val="006A47A9"/>
    <w:rsid w:val="006A59E5"/>
    <w:rsid w:val="006A715E"/>
    <w:rsid w:val="006B0269"/>
    <w:rsid w:val="006B6920"/>
    <w:rsid w:val="006B7132"/>
    <w:rsid w:val="006C00D3"/>
    <w:rsid w:val="006C0338"/>
    <w:rsid w:val="006C14A6"/>
    <w:rsid w:val="006C5F0B"/>
    <w:rsid w:val="006C62A3"/>
    <w:rsid w:val="006C6CBE"/>
    <w:rsid w:val="006C6EC7"/>
    <w:rsid w:val="006C6F24"/>
    <w:rsid w:val="006C7909"/>
    <w:rsid w:val="006D097F"/>
    <w:rsid w:val="006D14AF"/>
    <w:rsid w:val="006D3337"/>
    <w:rsid w:val="006D3928"/>
    <w:rsid w:val="006D7962"/>
    <w:rsid w:val="006E2886"/>
    <w:rsid w:val="006E2B82"/>
    <w:rsid w:val="006E75F2"/>
    <w:rsid w:val="006F0C51"/>
    <w:rsid w:val="006F47D4"/>
    <w:rsid w:val="006F52E9"/>
    <w:rsid w:val="006F69C9"/>
    <w:rsid w:val="006F6F06"/>
    <w:rsid w:val="006F72B7"/>
    <w:rsid w:val="006F77FA"/>
    <w:rsid w:val="006F7A23"/>
    <w:rsid w:val="00700390"/>
    <w:rsid w:val="0070132D"/>
    <w:rsid w:val="00702BA0"/>
    <w:rsid w:val="00703B74"/>
    <w:rsid w:val="007057C9"/>
    <w:rsid w:val="00705D45"/>
    <w:rsid w:val="00713AF3"/>
    <w:rsid w:val="007226E7"/>
    <w:rsid w:val="0072321A"/>
    <w:rsid w:val="00724181"/>
    <w:rsid w:val="00724C45"/>
    <w:rsid w:val="00725F61"/>
    <w:rsid w:val="007301DE"/>
    <w:rsid w:val="007316D9"/>
    <w:rsid w:val="0073515B"/>
    <w:rsid w:val="00736E28"/>
    <w:rsid w:val="0073712C"/>
    <w:rsid w:val="00742DF5"/>
    <w:rsid w:val="00744864"/>
    <w:rsid w:val="007458B8"/>
    <w:rsid w:val="00745961"/>
    <w:rsid w:val="00753624"/>
    <w:rsid w:val="007563DD"/>
    <w:rsid w:val="007612A5"/>
    <w:rsid w:val="00762C0C"/>
    <w:rsid w:val="007643D8"/>
    <w:rsid w:val="007705C0"/>
    <w:rsid w:val="00770B74"/>
    <w:rsid w:val="00771F4B"/>
    <w:rsid w:val="00773AAF"/>
    <w:rsid w:val="0077594A"/>
    <w:rsid w:val="007846A8"/>
    <w:rsid w:val="00785130"/>
    <w:rsid w:val="00785EDA"/>
    <w:rsid w:val="0079203C"/>
    <w:rsid w:val="0079689C"/>
    <w:rsid w:val="0079755D"/>
    <w:rsid w:val="007A5B81"/>
    <w:rsid w:val="007A77C0"/>
    <w:rsid w:val="007A7FF8"/>
    <w:rsid w:val="007B0F88"/>
    <w:rsid w:val="007B5D09"/>
    <w:rsid w:val="007B7D51"/>
    <w:rsid w:val="007C0802"/>
    <w:rsid w:val="007C3169"/>
    <w:rsid w:val="007D00D2"/>
    <w:rsid w:val="007D0DB5"/>
    <w:rsid w:val="007D1117"/>
    <w:rsid w:val="007D1DB3"/>
    <w:rsid w:val="007D2284"/>
    <w:rsid w:val="007D33FE"/>
    <w:rsid w:val="007D50D3"/>
    <w:rsid w:val="007D5642"/>
    <w:rsid w:val="007E06EC"/>
    <w:rsid w:val="007E2CC6"/>
    <w:rsid w:val="007E4B04"/>
    <w:rsid w:val="007E5CA3"/>
    <w:rsid w:val="007E67CC"/>
    <w:rsid w:val="007F0414"/>
    <w:rsid w:val="007F0644"/>
    <w:rsid w:val="007F077E"/>
    <w:rsid w:val="007F342E"/>
    <w:rsid w:val="007F41E6"/>
    <w:rsid w:val="007F4810"/>
    <w:rsid w:val="007F486D"/>
    <w:rsid w:val="007F5623"/>
    <w:rsid w:val="007F7333"/>
    <w:rsid w:val="00800D8D"/>
    <w:rsid w:val="00801477"/>
    <w:rsid w:val="0080199C"/>
    <w:rsid w:val="00802746"/>
    <w:rsid w:val="00803A82"/>
    <w:rsid w:val="008074D3"/>
    <w:rsid w:val="0081133C"/>
    <w:rsid w:val="008148C5"/>
    <w:rsid w:val="008157B7"/>
    <w:rsid w:val="008234C5"/>
    <w:rsid w:val="00823E69"/>
    <w:rsid w:val="00824B2A"/>
    <w:rsid w:val="00834A82"/>
    <w:rsid w:val="0083680D"/>
    <w:rsid w:val="008368B0"/>
    <w:rsid w:val="00840FFB"/>
    <w:rsid w:val="008547B4"/>
    <w:rsid w:val="00857016"/>
    <w:rsid w:val="00857847"/>
    <w:rsid w:val="008611D7"/>
    <w:rsid w:val="00861465"/>
    <w:rsid w:val="0086214B"/>
    <w:rsid w:val="0086243F"/>
    <w:rsid w:val="008636AE"/>
    <w:rsid w:val="008645F6"/>
    <w:rsid w:val="008653B7"/>
    <w:rsid w:val="00874AB2"/>
    <w:rsid w:val="00875995"/>
    <w:rsid w:val="00877159"/>
    <w:rsid w:val="00880C4D"/>
    <w:rsid w:val="00883C19"/>
    <w:rsid w:val="00884FF5"/>
    <w:rsid w:val="00897637"/>
    <w:rsid w:val="008A0F85"/>
    <w:rsid w:val="008A23EB"/>
    <w:rsid w:val="008A4476"/>
    <w:rsid w:val="008A6A93"/>
    <w:rsid w:val="008B10C3"/>
    <w:rsid w:val="008B322A"/>
    <w:rsid w:val="008B3AF2"/>
    <w:rsid w:val="008B5B8A"/>
    <w:rsid w:val="008B5DCF"/>
    <w:rsid w:val="008B6EC1"/>
    <w:rsid w:val="008C0E9C"/>
    <w:rsid w:val="008C31DF"/>
    <w:rsid w:val="008C3528"/>
    <w:rsid w:val="008C5395"/>
    <w:rsid w:val="008C5A47"/>
    <w:rsid w:val="008D47C5"/>
    <w:rsid w:val="008D4932"/>
    <w:rsid w:val="008D5602"/>
    <w:rsid w:val="008D7358"/>
    <w:rsid w:val="008E085F"/>
    <w:rsid w:val="008E472B"/>
    <w:rsid w:val="008E55A4"/>
    <w:rsid w:val="008E66A2"/>
    <w:rsid w:val="008F0677"/>
    <w:rsid w:val="008F229D"/>
    <w:rsid w:val="008F2E2C"/>
    <w:rsid w:val="00900BEB"/>
    <w:rsid w:val="00901D79"/>
    <w:rsid w:val="00903213"/>
    <w:rsid w:val="00906829"/>
    <w:rsid w:val="009078F8"/>
    <w:rsid w:val="00913244"/>
    <w:rsid w:val="009141E4"/>
    <w:rsid w:val="009176E0"/>
    <w:rsid w:val="0092687F"/>
    <w:rsid w:val="0093063B"/>
    <w:rsid w:val="00930828"/>
    <w:rsid w:val="00932C26"/>
    <w:rsid w:val="00934C1D"/>
    <w:rsid w:val="009355D9"/>
    <w:rsid w:val="009364DE"/>
    <w:rsid w:val="00936A81"/>
    <w:rsid w:val="00936C75"/>
    <w:rsid w:val="00940EE9"/>
    <w:rsid w:val="00942BBB"/>
    <w:rsid w:val="00943652"/>
    <w:rsid w:val="00945A51"/>
    <w:rsid w:val="00954715"/>
    <w:rsid w:val="00960FEF"/>
    <w:rsid w:val="00961DB3"/>
    <w:rsid w:val="00962128"/>
    <w:rsid w:val="0096521B"/>
    <w:rsid w:val="009668B6"/>
    <w:rsid w:val="009710AE"/>
    <w:rsid w:val="00973B99"/>
    <w:rsid w:val="00973F10"/>
    <w:rsid w:val="00974EB6"/>
    <w:rsid w:val="00982399"/>
    <w:rsid w:val="0098297B"/>
    <w:rsid w:val="0099054F"/>
    <w:rsid w:val="009919D0"/>
    <w:rsid w:val="00993E06"/>
    <w:rsid w:val="009A11D6"/>
    <w:rsid w:val="009A196D"/>
    <w:rsid w:val="009A1A33"/>
    <w:rsid w:val="009A328B"/>
    <w:rsid w:val="009A4691"/>
    <w:rsid w:val="009A4B4E"/>
    <w:rsid w:val="009A7805"/>
    <w:rsid w:val="009B1F16"/>
    <w:rsid w:val="009B406B"/>
    <w:rsid w:val="009B5631"/>
    <w:rsid w:val="009C0A22"/>
    <w:rsid w:val="009C0AAF"/>
    <w:rsid w:val="009C21E2"/>
    <w:rsid w:val="009C63C2"/>
    <w:rsid w:val="009C7102"/>
    <w:rsid w:val="009D01B9"/>
    <w:rsid w:val="009D03F2"/>
    <w:rsid w:val="009D2BE5"/>
    <w:rsid w:val="009D2BF0"/>
    <w:rsid w:val="009D550B"/>
    <w:rsid w:val="009D57AB"/>
    <w:rsid w:val="009E084B"/>
    <w:rsid w:val="009E1949"/>
    <w:rsid w:val="009E1D22"/>
    <w:rsid w:val="009E2191"/>
    <w:rsid w:val="009E4180"/>
    <w:rsid w:val="009E5721"/>
    <w:rsid w:val="009E6C84"/>
    <w:rsid w:val="009E783C"/>
    <w:rsid w:val="009F120D"/>
    <w:rsid w:val="009F5E50"/>
    <w:rsid w:val="009F6AAD"/>
    <w:rsid w:val="00A02FA9"/>
    <w:rsid w:val="00A041F5"/>
    <w:rsid w:val="00A048E3"/>
    <w:rsid w:val="00A052B6"/>
    <w:rsid w:val="00A05706"/>
    <w:rsid w:val="00A11B8F"/>
    <w:rsid w:val="00A12358"/>
    <w:rsid w:val="00A1363F"/>
    <w:rsid w:val="00A14345"/>
    <w:rsid w:val="00A14364"/>
    <w:rsid w:val="00A15625"/>
    <w:rsid w:val="00A219B9"/>
    <w:rsid w:val="00A22058"/>
    <w:rsid w:val="00A22192"/>
    <w:rsid w:val="00A24198"/>
    <w:rsid w:val="00A24AF2"/>
    <w:rsid w:val="00A262BC"/>
    <w:rsid w:val="00A2692E"/>
    <w:rsid w:val="00A30768"/>
    <w:rsid w:val="00A315B2"/>
    <w:rsid w:val="00A31AC5"/>
    <w:rsid w:val="00A32D66"/>
    <w:rsid w:val="00A33FCF"/>
    <w:rsid w:val="00A3469D"/>
    <w:rsid w:val="00A35395"/>
    <w:rsid w:val="00A354FB"/>
    <w:rsid w:val="00A40E72"/>
    <w:rsid w:val="00A4162C"/>
    <w:rsid w:val="00A42001"/>
    <w:rsid w:val="00A4229A"/>
    <w:rsid w:val="00A42647"/>
    <w:rsid w:val="00A42A8F"/>
    <w:rsid w:val="00A42D19"/>
    <w:rsid w:val="00A44B24"/>
    <w:rsid w:val="00A50D79"/>
    <w:rsid w:val="00A536C6"/>
    <w:rsid w:val="00A55018"/>
    <w:rsid w:val="00A56C2D"/>
    <w:rsid w:val="00A578FA"/>
    <w:rsid w:val="00A57E95"/>
    <w:rsid w:val="00A6000F"/>
    <w:rsid w:val="00A63C10"/>
    <w:rsid w:val="00A65789"/>
    <w:rsid w:val="00A65B52"/>
    <w:rsid w:val="00A71857"/>
    <w:rsid w:val="00A72A0C"/>
    <w:rsid w:val="00A730CD"/>
    <w:rsid w:val="00A808CC"/>
    <w:rsid w:val="00A8228A"/>
    <w:rsid w:val="00A83A93"/>
    <w:rsid w:val="00A84C9F"/>
    <w:rsid w:val="00A859CE"/>
    <w:rsid w:val="00A86CD8"/>
    <w:rsid w:val="00A94625"/>
    <w:rsid w:val="00A96BCC"/>
    <w:rsid w:val="00AA05C2"/>
    <w:rsid w:val="00AA105E"/>
    <w:rsid w:val="00AA6840"/>
    <w:rsid w:val="00AB0A43"/>
    <w:rsid w:val="00AB3E09"/>
    <w:rsid w:val="00AB4B28"/>
    <w:rsid w:val="00AB5589"/>
    <w:rsid w:val="00AB633B"/>
    <w:rsid w:val="00AB7534"/>
    <w:rsid w:val="00AC0386"/>
    <w:rsid w:val="00AC19E2"/>
    <w:rsid w:val="00AC597B"/>
    <w:rsid w:val="00AD05A3"/>
    <w:rsid w:val="00AD1713"/>
    <w:rsid w:val="00AD1CCF"/>
    <w:rsid w:val="00AD32CA"/>
    <w:rsid w:val="00AD6C64"/>
    <w:rsid w:val="00AD7DA0"/>
    <w:rsid w:val="00AE128C"/>
    <w:rsid w:val="00AF3AAC"/>
    <w:rsid w:val="00AF4192"/>
    <w:rsid w:val="00AF5604"/>
    <w:rsid w:val="00B01A15"/>
    <w:rsid w:val="00B073E4"/>
    <w:rsid w:val="00B10295"/>
    <w:rsid w:val="00B121FC"/>
    <w:rsid w:val="00B127F1"/>
    <w:rsid w:val="00B12A18"/>
    <w:rsid w:val="00B13CA5"/>
    <w:rsid w:val="00B14585"/>
    <w:rsid w:val="00B149A0"/>
    <w:rsid w:val="00B169E7"/>
    <w:rsid w:val="00B17599"/>
    <w:rsid w:val="00B20944"/>
    <w:rsid w:val="00B23B86"/>
    <w:rsid w:val="00B2523F"/>
    <w:rsid w:val="00B30433"/>
    <w:rsid w:val="00B30628"/>
    <w:rsid w:val="00B30B2A"/>
    <w:rsid w:val="00B31546"/>
    <w:rsid w:val="00B34CBE"/>
    <w:rsid w:val="00B34F94"/>
    <w:rsid w:val="00B357ED"/>
    <w:rsid w:val="00B37E7A"/>
    <w:rsid w:val="00B412F1"/>
    <w:rsid w:val="00B42433"/>
    <w:rsid w:val="00B4260F"/>
    <w:rsid w:val="00B42C75"/>
    <w:rsid w:val="00B43CE1"/>
    <w:rsid w:val="00B463A9"/>
    <w:rsid w:val="00B51119"/>
    <w:rsid w:val="00B517C8"/>
    <w:rsid w:val="00B52C74"/>
    <w:rsid w:val="00B56ADE"/>
    <w:rsid w:val="00B577DA"/>
    <w:rsid w:val="00B61166"/>
    <w:rsid w:val="00B652E6"/>
    <w:rsid w:val="00B6572F"/>
    <w:rsid w:val="00B66B03"/>
    <w:rsid w:val="00B7314D"/>
    <w:rsid w:val="00B73208"/>
    <w:rsid w:val="00B75BCB"/>
    <w:rsid w:val="00B771CD"/>
    <w:rsid w:val="00B8310A"/>
    <w:rsid w:val="00B834BE"/>
    <w:rsid w:val="00B843C7"/>
    <w:rsid w:val="00B84CC2"/>
    <w:rsid w:val="00B850FC"/>
    <w:rsid w:val="00B85573"/>
    <w:rsid w:val="00B92609"/>
    <w:rsid w:val="00B94792"/>
    <w:rsid w:val="00B94E7B"/>
    <w:rsid w:val="00B95703"/>
    <w:rsid w:val="00BA004F"/>
    <w:rsid w:val="00BA1606"/>
    <w:rsid w:val="00BA285D"/>
    <w:rsid w:val="00BA2923"/>
    <w:rsid w:val="00BA325A"/>
    <w:rsid w:val="00BA4891"/>
    <w:rsid w:val="00BA5148"/>
    <w:rsid w:val="00BA5E71"/>
    <w:rsid w:val="00BB46E9"/>
    <w:rsid w:val="00BB5830"/>
    <w:rsid w:val="00BC0140"/>
    <w:rsid w:val="00BC0C46"/>
    <w:rsid w:val="00BC1010"/>
    <w:rsid w:val="00BC1B96"/>
    <w:rsid w:val="00BC1DFC"/>
    <w:rsid w:val="00BC533A"/>
    <w:rsid w:val="00BC5868"/>
    <w:rsid w:val="00BC6BC0"/>
    <w:rsid w:val="00BD00BE"/>
    <w:rsid w:val="00BD16A2"/>
    <w:rsid w:val="00BD417B"/>
    <w:rsid w:val="00BD4E57"/>
    <w:rsid w:val="00BD5563"/>
    <w:rsid w:val="00BD6AD2"/>
    <w:rsid w:val="00BD7D6F"/>
    <w:rsid w:val="00BE310C"/>
    <w:rsid w:val="00BE4BE9"/>
    <w:rsid w:val="00BE4C2D"/>
    <w:rsid w:val="00BE4DC5"/>
    <w:rsid w:val="00BE6601"/>
    <w:rsid w:val="00BE7CC5"/>
    <w:rsid w:val="00BF11C5"/>
    <w:rsid w:val="00BF16B0"/>
    <w:rsid w:val="00BF1E80"/>
    <w:rsid w:val="00BF2C30"/>
    <w:rsid w:val="00BF43A0"/>
    <w:rsid w:val="00BF45A1"/>
    <w:rsid w:val="00BF5398"/>
    <w:rsid w:val="00C01A90"/>
    <w:rsid w:val="00C03500"/>
    <w:rsid w:val="00C10131"/>
    <w:rsid w:val="00C11541"/>
    <w:rsid w:val="00C120A1"/>
    <w:rsid w:val="00C130F9"/>
    <w:rsid w:val="00C154A8"/>
    <w:rsid w:val="00C16F1E"/>
    <w:rsid w:val="00C17B6B"/>
    <w:rsid w:val="00C21BF6"/>
    <w:rsid w:val="00C242D0"/>
    <w:rsid w:val="00C251D7"/>
    <w:rsid w:val="00C2650B"/>
    <w:rsid w:val="00C2662A"/>
    <w:rsid w:val="00C30953"/>
    <w:rsid w:val="00C310EF"/>
    <w:rsid w:val="00C325B4"/>
    <w:rsid w:val="00C32B73"/>
    <w:rsid w:val="00C34632"/>
    <w:rsid w:val="00C35487"/>
    <w:rsid w:val="00C37116"/>
    <w:rsid w:val="00C446BB"/>
    <w:rsid w:val="00C4495C"/>
    <w:rsid w:val="00C453BD"/>
    <w:rsid w:val="00C52506"/>
    <w:rsid w:val="00C52D69"/>
    <w:rsid w:val="00C53130"/>
    <w:rsid w:val="00C5314C"/>
    <w:rsid w:val="00C550B0"/>
    <w:rsid w:val="00C55ED8"/>
    <w:rsid w:val="00C5777F"/>
    <w:rsid w:val="00C61762"/>
    <w:rsid w:val="00C62161"/>
    <w:rsid w:val="00C65581"/>
    <w:rsid w:val="00C66BF8"/>
    <w:rsid w:val="00C67EBA"/>
    <w:rsid w:val="00C71D13"/>
    <w:rsid w:val="00C72B6D"/>
    <w:rsid w:val="00C72CEA"/>
    <w:rsid w:val="00C73E01"/>
    <w:rsid w:val="00C766F2"/>
    <w:rsid w:val="00C76BEF"/>
    <w:rsid w:val="00C82165"/>
    <w:rsid w:val="00C823C1"/>
    <w:rsid w:val="00C82AF2"/>
    <w:rsid w:val="00C83927"/>
    <w:rsid w:val="00C8702F"/>
    <w:rsid w:val="00C87F06"/>
    <w:rsid w:val="00C9373B"/>
    <w:rsid w:val="00C94B35"/>
    <w:rsid w:val="00C94E32"/>
    <w:rsid w:val="00CA1EDF"/>
    <w:rsid w:val="00CA2765"/>
    <w:rsid w:val="00CA290E"/>
    <w:rsid w:val="00CA29A2"/>
    <w:rsid w:val="00CA2ED6"/>
    <w:rsid w:val="00CA2FF3"/>
    <w:rsid w:val="00CA345C"/>
    <w:rsid w:val="00CA4948"/>
    <w:rsid w:val="00CA6C3F"/>
    <w:rsid w:val="00CA798A"/>
    <w:rsid w:val="00CB31F1"/>
    <w:rsid w:val="00CB36B8"/>
    <w:rsid w:val="00CB37AC"/>
    <w:rsid w:val="00CB6ECA"/>
    <w:rsid w:val="00CC081B"/>
    <w:rsid w:val="00CC128A"/>
    <w:rsid w:val="00CC3351"/>
    <w:rsid w:val="00CC3ED9"/>
    <w:rsid w:val="00CD0470"/>
    <w:rsid w:val="00CD0C4D"/>
    <w:rsid w:val="00CD167C"/>
    <w:rsid w:val="00CD3074"/>
    <w:rsid w:val="00CD37B8"/>
    <w:rsid w:val="00CD3FD5"/>
    <w:rsid w:val="00CD5456"/>
    <w:rsid w:val="00CD5E70"/>
    <w:rsid w:val="00CD675B"/>
    <w:rsid w:val="00CE2897"/>
    <w:rsid w:val="00CE54C8"/>
    <w:rsid w:val="00CE5879"/>
    <w:rsid w:val="00CE761D"/>
    <w:rsid w:val="00CF0ADB"/>
    <w:rsid w:val="00CF6BC9"/>
    <w:rsid w:val="00CF7174"/>
    <w:rsid w:val="00CF79ED"/>
    <w:rsid w:val="00D0078E"/>
    <w:rsid w:val="00D01C70"/>
    <w:rsid w:val="00D03325"/>
    <w:rsid w:val="00D04EE7"/>
    <w:rsid w:val="00D0688D"/>
    <w:rsid w:val="00D07AED"/>
    <w:rsid w:val="00D144ED"/>
    <w:rsid w:val="00D16DD0"/>
    <w:rsid w:val="00D177D5"/>
    <w:rsid w:val="00D20062"/>
    <w:rsid w:val="00D21D8F"/>
    <w:rsid w:val="00D2239F"/>
    <w:rsid w:val="00D24DD7"/>
    <w:rsid w:val="00D32473"/>
    <w:rsid w:val="00D34F58"/>
    <w:rsid w:val="00D360AB"/>
    <w:rsid w:val="00D401A7"/>
    <w:rsid w:val="00D403A1"/>
    <w:rsid w:val="00D40ABC"/>
    <w:rsid w:val="00D40C5F"/>
    <w:rsid w:val="00D4104F"/>
    <w:rsid w:val="00D41C97"/>
    <w:rsid w:val="00D41CA5"/>
    <w:rsid w:val="00D43F63"/>
    <w:rsid w:val="00D44EF5"/>
    <w:rsid w:val="00D50904"/>
    <w:rsid w:val="00D513F9"/>
    <w:rsid w:val="00D52372"/>
    <w:rsid w:val="00D523E4"/>
    <w:rsid w:val="00D532D6"/>
    <w:rsid w:val="00D61F14"/>
    <w:rsid w:val="00D62002"/>
    <w:rsid w:val="00D62263"/>
    <w:rsid w:val="00D672A3"/>
    <w:rsid w:val="00D67762"/>
    <w:rsid w:val="00D67DD2"/>
    <w:rsid w:val="00D71FB6"/>
    <w:rsid w:val="00D73239"/>
    <w:rsid w:val="00D75C5B"/>
    <w:rsid w:val="00D767DD"/>
    <w:rsid w:val="00D8792D"/>
    <w:rsid w:val="00D90257"/>
    <w:rsid w:val="00D905CE"/>
    <w:rsid w:val="00D906CF"/>
    <w:rsid w:val="00D90968"/>
    <w:rsid w:val="00D93466"/>
    <w:rsid w:val="00D93679"/>
    <w:rsid w:val="00D9751F"/>
    <w:rsid w:val="00DA345B"/>
    <w:rsid w:val="00DA6CDA"/>
    <w:rsid w:val="00DB1767"/>
    <w:rsid w:val="00DB1879"/>
    <w:rsid w:val="00DB1DD7"/>
    <w:rsid w:val="00DB4A9B"/>
    <w:rsid w:val="00DB6FD0"/>
    <w:rsid w:val="00DC0D8C"/>
    <w:rsid w:val="00DC0F41"/>
    <w:rsid w:val="00DC48C7"/>
    <w:rsid w:val="00DC5082"/>
    <w:rsid w:val="00DC59D2"/>
    <w:rsid w:val="00DC62E1"/>
    <w:rsid w:val="00DC7EF8"/>
    <w:rsid w:val="00DD5AC1"/>
    <w:rsid w:val="00DD6146"/>
    <w:rsid w:val="00DE5394"/>
    <w:rsid w:val="00DE70A6"/>
    <w:rsid w:val="00DF1F54"/>
    <w:rsid w:val="00DF39C9"/>
    <w:rsid w:val="00DF7EC1"/>
    <w:rsid w:val="00E00B89"/>
    <w:rsid w:val="00E01925"/>
    <w:rsid w:val="00E03AC8"/>
    <w:rsid w:val="00E054B5"/>
    <w:rsid w:val="00E06CD4"/>
    <w:rsid w:val="00E06D2A"/>
    <w:rsid w:val="00E07A01"/>
    <w:rsid w:val="00E07DE8"/>
    <w:rsid w:val="00E11228"/>
    <w:rsid w:val="00E15557"/>
    <w:rsid w:val="00E15F5E"/>
    <w:rsid w:val="00E22890"/>
    <w:rsid w:val="00E25698"/>
    <w:rsid w:val="00E30286"/>
    <w:rsid w:val="00E30445"/>
    <w:rsid w:val="00E31580"/>
    <w:rsid w:val="00E31E94"/>
    <w:rsid w:val="00E32FEA"/>
    <w:rsid w:val="00E350B1"/>
    <w:rsid w:val="00E3614B"/>
    <w:rsid w:val="00E432F7"/>
    <w:rsid w:val="00E448FA"/>
    <w:rsid w:val="00E45466"/>
    <w:rsid w:val="00E464FA"/>
    <w:rsid w:val="00E62365"/>
    <w:rsid w:val="00E66725"/>
    <w:rsid w:val="00E6680B"/>
    <w:rsid w:val="00E70520"/>
    <w:rsid w:val="00E70C9E"/>
    <w:rsid w:val="00E71ECE"/>
    <w:rsid w:val="00E725E3"/>
    <w:rsid w:val="00E73270"/>
    <w:rsid w:val="00E75BC2"/>
    <w:rsid w:val="00E76120"/>
    <w:rsid w:val="00E761D1"/>
    <w:rsid w:val="00E77A5E"/>
    <w:rsid w:val="00E81303"/>
    <w:rsid w:val="00E82B5A"/>
    <w:rsid w:val="00E83EF7"/>
    <w:rsid w:val="00E94719"/>
    <w:rsid w:val="00E966BA"/>
    <w:rsid w:val="00E96A2C"/>
    <w:rsid w:val="00E97006"/>
    <w:rsid w:val="00EA243A"/>
    <w:rsid w:val="00EA2D82"/>
    <w:rsid w:val="00EA4199"/>
    <w:rsid w:val="00EA4EBC"/>
    <w:rsid w:val="00EA5883"/>
    <w:rsid w:val="00EA7DF6"/>
    <w:rsid w:val="00EC42D8"/>
    <w:rsid w:val="00ED0283"/>
    <w:rsid w:val="00ED067C"/>
    <w:rsid w:val="00ED0DD5"/>
    <w:rsid w:val="00ED1138"/>
    <w:rsid w:val="00ED230F"/>
    <w:rsid w:val="00ED3316"/>
    <w:rsid w:val="00ED465F"/>
    <w:rsid w:val="00ED5615"/>
    <w:rsid w:val="00ED638D"/>
    <w:rsid w:val="00ED64D8"/>
    <w:rsid w:val="00EE18A3"/>
    <w:rsid w:val="00EE1977"/>
    <w:rsid w:val="00EE19CB"/>
    <w:rsid w:val="00EE3500"/>
    <w:rsid w:val="00EE35EA"/>
    <w:rsid w:val="00EE4F08"/>
    <w:rsid w:val="00EE7EB7"/>
    <w:rsid w:val="00EF24B9"/>
    <w:rsid w:val="00EF42D0"/>
    <w:rsid w:val="00EF44F9"/>
    <w:rsid w:val="00F0007F"/>
    <w:rsid w:val="00F00CB4"/>
    <w:rsid w:val="00F015F2"/>
    <w:rsid w:val="00F033C1"/>
    <w:rsid w:val="00F04405"/>
    <w:rsid w:val="00F046AE"/>
    <w:rsid w:val="00F12442"/>
    <w:rsid w:val="00F146FD"/>
    <w:rsid w:val="00F17B89"/>
    <w:rsid w:val="00F2051A"/>
    <w:rsid w:val="00F223F1"/>
    <w:rsid w:val="00F25C71"/>
    <w:rsid w:val="00F26CE9"/>
    <w:rsid w:val="00F270D5"/>
    <w:rsid w:val="00F32661"/>
    <w:rsid w:val="00F34C7B"/>
    <w:rsid w:val="00F36AC1"/>
    <w:rsid w:val="00F37024"/>
    <w:rsid w:val="00F37F78"/>
    <w:rsid w:val="00F4012E"/>
    <w:rsid w:val="00F4274D"/>
    <w:rsid w:val="00F42CA6"/>
    <w:rsid w:val="00F43696"/>
    <w:rsid w:val="00F4500F"/>
    <w:rsid w:val="00F46C1B"/>
    <w:rsid w:val="00F46D12"/>
    <w:rsid w:val="00F5010B"/>
    <w:rsid w:val="00F50E91"/>
    <w:rsid w:val="00F514DD"/>
    <w:rsid w:val="00F61981"/>
    <w:rsid w:val="00F63167"/>
    <w:rsid w:val="00F63258"/>
    <w:rsid w:val="00F63D0E"/>
    <w:rsid w:val="00F65250"/>
    <w:rsid w:val="00F657A5"/>
    <w:rsid w:val="00F66167"/>
    <w:rsid w:val="00F709B4"/>
    <w:rsid w:val="00F71C37"/>
    <w:rsid w:val="00F7598C"/>
    <w:rsid w:val="00F805CA"/>
    <w:rsid w:val="00F80F25"/>
    <w:rsid w:val="00F8384D"/>
    <w:rsid w:val="00F83BDC"/>
    <w:rsid w:val="00F8739F"/>
    <w:rsid w:val="00F87B5A"/>
    <w:rsid w:val="00F902D8"/>
    <w:rsid w:val="00F95498"/>
    <w:rsid w:val="00F9644F"/>
    <w:rsid w:val="00FA1016"/>
    <w:rsid w:val="00FA10CA"/>
    <w:rsid w:val="00FA28C7"/>
    <w:rsid w:val="00FA356A"/>
    <w:rsid w:val="00FA370E"/>
    <w:rsid w:val="00FA3D47"/>
    <w:rsid w:val="00FA591A"/>
    <w:rsid w:val="00FB011B"/>
    <w:rsid w:val="00FB290C"/>
    <w:rsid w:val="00FB2A76"/>
    <w:rsid w:val="00FB3EB2"/>
    <w:rsid w:val="00FB48A8"/>
    <w:rsid w:val="00FB522E"/>
    <w:rsid w:val="00FB60AB"/>
    <w:rsid w:val="00FB63CF"/>
    <w:rsid w:val="00FB6C05"/>
    <w:rsid w:val="00FB6D8B"/>
    <w:rsid w:val="00FB6FFA"/>
    <w:rsid w:val="00FB7D69"/>
    <w:rsid w:val="00FC4413"/>
    <w:rsid w:val="00FD07F0"/>
    <w:rsid w:val="00FD167B"/>
    <w:rsid w:val="00FD1EB5"/>
    <w:rsid w:val="00FD28EE"/>
    <w:rsid w:val="00FD34EA"/>
    <w:rsid w:val="00FD4072"/>
    <w:rsid w:val="00FE0AF5"/>
    <w:rsid w:val="00FE5A21"/>
    <w:rsid w:val="00FF0453"/>
    <w:rsid w:val="00FF2785"/>
    <w:rsid w:val="00FF401C"/>
    <w:rsid w:val="00FF43F1"/>
    <w:rsid w:val="00FF52CA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/>
    <o:shapelayout v:ext="edit">
      <o:idmap v:ext="edit" data="2"/>
    </o:shapelayout>
  </w:shapeDefaults>
  <w:doNotEmbedSmartTags/>
  <w:decimalSymbol w:val="."/>
  <w:listSeparator w:val=","/>
  <w14:docId w14:val="675C7CEF"/>
  <w15:chartTrackingRefBased/>
  <w15:docId w15:val="{6FE89343-4BAC-475F-9ADE-86B37080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84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before="840" w:after="480"/>
      <w:outlineLvl w:val="0"/>
    </w:pPr>
    <w:rPr>
      <w:rFonts w:ascii="Verdana" w:hAnsi="Verdana" w:cs="Verdana"/>
      <w:b/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widowControl w:val="0"/>
      <w:spacing w:before="600" w:after="360"/>
      <w:outlineLvl w:val="1"/>
    </w:pPr>
    <w:rPr>
      <w:b/>
      <w:i/>
      <w:i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tabs>
        <w:tab w:val="num" w:pos="432"/>
      </w:tabs>
      <w:ind w:left="432" w:hanging="432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  <w:b/>
      <w:i/>
      <w:sz w:val="28"/>
      <w:szCs w:val="28"/>
      <w:u w:val="single"/>
      <w:lang w:bidi="x-none"/>
    </w:rPr>
  </w:style>
  <w:style w:type="character" w:customStyle="1" w:styleId="WW8Num1z4">
    <w:name w:val="WW8Num1z4"/>
    <w:rPr>
      <w:rFonts w:ascii="Times New Roman" w:hAnsi="Times New Roman" w:cs="Times New Roman" w:hint="default"/>
      <w:b/>
      <w:i w:val="0"/>
      <w:sz w:val="24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b/>
      <w:i w:val="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  <w:b/>
    </w:rPr>
  </w:style>
  <w:style w:type="character" w:customStyle="1" w:styleId="WW8Num7z0">
    <w:name w:val="WW8Num7z0"/>
    <w:rPr>
      <w:b/>
      <w:i w:val="0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sz w:val="32"/>
    </w:rPr>
  </w:style>
  <w:style w:type="character" w:customStyle="1" w:styleId="WW8Num11z2">
    <w:name w:val="WW8Num11z2"/>
  </w:style>
  <w:style w:type="character" w:customStyle="1" w:styleId="WW8Num11z3">
    <w:name w:val="WW8Num11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  <w:rPr>
      <w:lang w:val="el-GR"/>
    </w:rPr>
  </w:style>
  <w:style w:type="character" w:customStyle="1" w:styleId="WW8Num14z0">
    <w:name w:val="WW8Num14z0"/>
    <w:rPr>
      <w:rFonts w:ascii="Wingdings" w:hAnsi="Wingdings" w:cs="Times New Roman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6z0">
    <w:name w:val="WW8Num16z0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b/>
      <w:i w:val="0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Times New Roman"/>
    </w:rPr>
  </w:style>
  <w:style w:type="character" w:customStyle="1" w:styleId="WW8Num21z0">
    <w:name w:val="WW8Num21z0"/>
    <w:rPr>
      <w:b w:val="0"/>
      <w:i w:val="0"/>
    </w:rPr>
  </w:style>
  <w:style w:type="character" w:customStyle="1" w:styleId="WW8Num22z0">
    <w:name w:val="WW8Num22z0"/>
    <w:rPr>
      <w:b w:val="0"/>
      <w:i w:val="0"/>
    </w:rPr>
  </w:style>
  <w:style w:type="character" w:customStyle="1" w:styleId="WW8Num23z0">
    <w:name w:val="WW8Num23z0"/>
  </w:style>
  <w:style w:type="character" w:customStyle="1" w:styleId="WW8Num24z0">
    <w:name w:val="WW8Num24z0"/>
    <w:rPr>
      <w:rFonts w:cs="Courier New"/>
      <w:sz w:val="24"/>
      <w:szCs w:val="24"/>
    </w:rPr>
  </w:style>
  <w:style w:type="character" w:customStyle="1" w:styleId="WW8Num25z0">
    <w:name w:val="WW8Num25z0"/>
    <w:rPr>
      <w:rFonts w:cs="Courier New"/>
      <w:sz w:val="24"/>
      <w:szCs w:val="24"/>
    </w:rPr>
  </w:style>
  <w:style w:type="character" w:customStyle="1" w:styleId="WW8Num26z0">
    <w:name w:val="WW8Num26z0"/>
    <w:rPr>
      <w:rFonts w:ascii="Calibri" w:hAnsi="Calibri" w:cs="Calibri"/>
      <w:b w:val="0"/>
      <w:sz w:val="21"/>
      <w:szCs w:val="24"/>
    </w:rPr>
  </w:style>
  <w:style w:type="character" w:customStyle="1" w:styleId="WW8Num26z1">
    <w:name w:val="WW8Num26z1"/>
    <w:rPr>
      <w:sz w:val="24"/>
      <w:szCs w:val="24"/>
    </w:rPr>
  </w:style>
  <w:style w:type="character" w:customStyle="1" w:styleId="WW8Num27z0">
    <w:name w:val="WW8Num27z0"/>
    <w:rPr>
      <w:rFonts w:cs="Courier New"/>
      <w:sz w:val="24"/>
      <w:szCs w:val="24"/>
    </w:rPr>
  </w:style>
  <w:style w:type="character" w:customStyle="1" w:styleId="WW8Num28z0">
    <w:name w:val="WW8Num28z0"/>
    <w:rPr>
      <w:rFonts w:cs="Courier New"/>
      <w:sz w:val="24"/>
      <w:szCs w:val="24"/>
    </w:rPr>
  </w:style>
  <w:style w:type="character" w:customStyle="1" w:styleId="WW8Num29z0">
    <w:name w:val="WW8Num29z0"/>
    <w:rPr>
      <w:rFonts w:cs="Courier New"/>
      <w:sz w:val="24"/>
      <w:szCs w:val="24"/>
    </w:rPr>
  </w:style>
  <w:style w:type="character" w:customStyle="1" w:styleId="WW8Num30z0">
    <w:name w:val="WW8Num30z0"/>
    <w:rPr>
      <w:rFonts w:cs="Courier New"/>
      <w:sz w:val="24"/>
      <w:szCs w:val="24"/>
    </w:rPr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  <w:rPr>
      <w:rFonts w:hint="default"/>
      <w:b/>
      <w:i/>
      <w:iCs/>
      <w:sz w:val="36"/>
      <w:szCs w:val="36"/>
    </w:rPr>
  </w:style>
  <w:style w:type="character" w:customStyle="1" w:styleId="WW8Num31z2">
    <w:name w:val="WW8Num31z2"/>
    <w:rPr>
      <w:rFonts w:hint="default"/>
      <w:b/>
      <w:sz w:val="32"/>
      <w:szCs w:val="32"/>
    </w:rPr>
  </w:style>
  <w:style w:type="character" w:customStyle="1" w:styleId="WW8Num31z3">
    <w:name w:val="WW8Num31z3"/>
    <w:rPr>
      <w:rFonts w:hint="default"/>
      <w:b/>
      <w:i/>
      <w:sz w:val="28"/>
      <w:szCs w:val="28"/>
      <w:u w:val="none"/>
    </w:rPr>
  </w:style>
  <w:style w:type="character" w:customStyle="1" w:styleId="WW8Num31z4">
    <w:name w:val="WW8Num31z4"/>
    <w:rPr>
      <w:rFonts w:hint="default"/>
      <w:b/>
    </w:rPr>
  </w:style>
  <w:style w:type="character" w:customStyle="1" w:styleId="WW8Num32z0">
    <w:name w:val="WW8Num32z0"/>
    <w:rPr>
      <w:rFonts w:cs="Courier New"/>
      <w:sz w:val="24"/>
      <w:szCs w:val="24"/>
    </w:rPr>
  </w:style>
  <w:style w:type="character" w:customStyle="1" w:styleId="WW8Num33z0">
    <w:name w:val="WW8Num33z0"/>
    <w:rPr>
      <w:rFonts w:cs="Courier New"/>
      <w:sz w:val="24"/>
      <w:szCs w:val="24"/>
    </w:rPr>
  </w:style>
  <w:style w:type="character" w:customStyle="1" w:styleId="WW8Num34z0">
    <w:name w:val="WW8Num34z0"/>
    <w:rPr>
      <w:rFonts w:cs="Courier New"/>
      <w:sz w:val="24"/>
      <w:szCs w:val="24"/>
    </w:rPr>
  </w:style>
  <w:style w:type="character" w:customStyle="1" w:styleId="WW8Num35z0">
    <w:name w:val="WW8Num35z0"/>
    <w:rPr>
      <w:rFonts w:cs="Courier New"/>
      <w:sz w:val="24"/>
      <w:szCs w:val="24"/>
    </w:rPr>
  </w:style>
  <w:style w:type="character" w:customStyle="1" w:styleId="WW8Num36z0">
    <w:name w:val="WW8Num36z0"/>
    <w:rPr>
      <w:rFonts w:cs="Courier New"/>
      <w:sz w:val="21"/>
      <w:szCs w:val="24"/>
    </w:rPr>
  </w:style>
  <w:style w:type="character" w:customStyle="1" w:styleId="WW8Num36z1">
    <w:name w:val="WW8Num36z1"/>
    <w:rPr>
      <w:sz w:val="24"/>
      <w:szCs w:val="24"/>
    </w:rPr>
  </w:style>
  <w:style w:type="character" w:customStyle="1" w:styleId="WW8Num37z0">
    <w:name w:val="WW8Num37z0"/>
    <w:rPr>
      <w:rFonts w:cs="Courier New"/>
      <w:sz w:val="24"/>
      <w:szCs w:val="24"/>
    </w:rPr>
  </w:style>
  <w:style w:type="character" w:customStyle="1" w:styleId="WW8Num38z0">
    <w:name w:val="WW8Num38z0"/>
    <w:rPr>
      <w:rFonts w:cs="Courier New"/>
      <w:sz w:val="24"/>
      <w:szCs w:val="24"/>
    </w:rPr>
  </w:style>
  <w:style w:type="character" w:customStyle="1" w:styleId="WW8Num39z0">
    <w:name w:val="WW8Num39z0"/>
    <w:rPr>
      <w:rFonts w:cs="Courier New"/>
      <w:sz w:val="24"/>
      <w:szCs w:val="24"/>
    </w:rPr>
  </w:style>
  <w:style w:type="character" w:customStyle="1" w:styleId="WW8Num40z0">
    <w:name w:val="WW8Num40z0"/>
    <w:rPr>
      <w:rFonts w:cs="Courier New"/>
      <w:sz w:val="24"/>
      <w:szCs w:val="24"/>
    </w:rPr>
  </w:style>
  <w:style w:type="character" w:customStyle="1" w:styleId="WW8Num41z0">
    <w:name w:val="WW8Num41z0"/>
    <w:rPr>
      <w:rFonts w:cs="Courier New"/>
      <w:sz w:val="24"/>
      <w:szCs w:val="24"/>
    </w:rPr>
  </w:style>
  <w:style w:type="character" w:customStyle="1" w:styleId="WW8Num42z0">
    <w:name w:val="WW8Num42z0"/>
    <w:rPr>
      <w:rFonts w:cs="Courier New"/>
      <w:sz w:val="24"/>
      <w:szCs w:val="24"/>
    </w:rPr>
  </w:style>
  <w:style w:type="character" w:customStyle="1" w:styleId="WW8Num43z0">
    <w:name w:val="WW8Num43z0"/>
    <w:rPr>
      <w:rFonts w:cs="Courier New"/>
      <w:sz w:val="24"/>
      <w:szCs w:val="24"/>
    </w:rPr>
  </w:style>
  <w:style w:type="character" w:customStyle="1" w:styleId="WW8Num44z0">
    <w:name w:val="WW8Num44z0"/>
    <w:rPr>
      <w:sz w:val="24"/>
      <w:szCs w:val="24"/>
    </w:rPr>
  </w:style>
  <w:style w:type="character" w:customStyle="1" w:styleId="WW8Num45z0">
    <w:name w:val="WW8Num45z0"/>
    <w:rPr>
      <w:rFonts w:cs="Courier New"/>
      <w:sz w:val="24"/>
      <w:szCs w:val="24"/>
    </w:rPr>
  </w:style>
  <w:style w:type="character" w:customStyle="1" w:styleId="WW8Num46z0">
    <w:name w:val="WW8Num46z0"/>
    <w:rPr>
      <w:rFonts w:cs="Courier New"/>
      <w:sz w:val="24"/>
      <w:szCs w:val="24"/>
    </w:rPr>
  </w:style>
  <w:style w:type="character" w:customStyle="1" w:styleId="WW8Num47z0">
    <w:name w:val="WW8Num47z0"/>
    <w:rPr>
      <w:rFonts w:cs="Courier New"/>
      <w:sz w:val="24"/>
      <w:szCs w:val="24"/>
    </w:rPr>
  </w:style>
  <w:style w:type="character" w:customStyle="1" w:styleId="WW8Num48z0">
    <w:name w:val="WW8Num48z0"/>
    <w:rPr>
      <w:rFonts w:cs="Courier New"/>
      <w:sz w:val="24"/>
      <w:szCs w:val="24"/>
    </w:rPr>
  </w:style>
  <w:style w:type="character" w:customStyle="1" w:styleId="WW8Num49z0">
    <w:name w:val="WW8Num49z0"/>
    <w:rPr>
      <w:rFonts w:cs="Courier New"/>
      <w:sz w:val="24"/>
      <w:szCs w:val="24"/>
    </w:rPr>
  </w:style>
  <w:style w:type="character" w:customStyle="1" w:styleId="WW8Num50z0">
    <w:name w:val="WW8Num50z0"/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Times New Roman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42z1">
    <w:name w:val="WW8Num42z1"/>
    <w:rPr>
      <w:rFonts w:ascii="Times New Roman" w:hAnsi="Times New Roman" w:cs="Times New Roman"/>
      <w:sz w:val="24"/>
      <w:szCs w:val="24"/>
      <w:lang w:eastAsia="el-GR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4">
    <w:name w:val="WW8Num42z4"/>
    <w:rPr>
      <w:rFonts w:ascii="Courier New" w:hAnsi="Courier New" w:cs="Courier New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  <w:sz w:val="24"/>
      <w:szCs w:val="24"/>
      <w:lang w:eastAsia="el-GR"/>
    </w:rPr>
  </w:style>
  <w:style w:type="character" w:customStyle="1" w:styleId="WW8Num47z1">
    <w:name w:val="WW8Num47z1"/>
    <w:rPr>
      <w:rFonts w:hint="default"/>
      <w:b/>
      <w:i/>
      <w:iCs/>
      <w:sz w:val="36"/>
      <w:szCs w:val="36"/>
    </w:rPr>
  </w:style>
  <w:style w:type="character" w:customStyle="1" w:styleId="WW8Num47z2">
    <w:name w:val="WW8Num47z2"/>
    <w:rPr>
      <w:rFonts w:hint="default"/>
      <w:b/>
      <w:sz w:val="32"/>
      <w:szCs w:val="32"/>
    </w:rPr>
  </w:style>
  <w:style w:type="character" w:customStyle="1" w:styleId="WW8Num47z3">
    <w:name w:val="WW8Num47z3"/>
    <w:rPr>
      <w:rFonts w:hint="default"/>
      <w:b/>
      <w:i/>
      <w:sz w:val="28"/>
      <w:szCs w:val="28"/>
      <w:u w:val="none"/>
    </w:rPr>
  </w:style>
  <w:style w:type="character" w:customStyle="1" w:styleId="WW8Num47z4">
    <w:name w:val="WW8Num47z4"/>
    <w:rPr>
      <w:rFonts w:hint="default"/>
      <w:b w:val="0"/>
    </w:rPr>
  </w:style>
  <w:style w:type="character" w:customStyle="1" w:styleId="WW8Num47z5">
    <w:name w:val="WW8Num47z5"/>
    <w:rPr>
      <w:rFonts w:hint="default"/>
    </w:rPr>
  </w:style>
  <w:style w:type="character" w:customStyle="1" w:styleId="WW8Num48z1">
    <w:name w:val="WW8Num48z1"/>
    <w:rPr>
      <w:sz w:val="24"/>
      <w:szCs w:val="24"/>
    </w:rPr>
  </w:style>
  <w:style w:type="character" w:customStyle="1" w:styleId="WW8Num49z1">
    <w:name w:val="WW8Num49z1"/>
  </w:style>
  <w:style w:type="character" w:customStyle="1" w:styleId="WW8Num49z2">
    <w:name w:val="WW8Num49z2"/>
  </w:style>
  <w:style w:type="character" w:customStyle="1" w:styleId="WW8Num49z3">
    <w:name w:val="WW8Num49z3"/>
  </w:style>
  <w:style w:type="character" w:customStyle="1" w:styleId="WW8Num49z4">
    <w:name w:val="WW8Num49z4"/>
  </w:style>
  <w:style w:type="character" w:customStyle="1" w:styleId="WW8Num49z5">
    <w:name w:val="WW8Num49z5"/>
  </w:style>
  <w:style w:type="character" w:customStyle="1" w:styleId="WW8Num49z6">
    <w:name w:val="WW8Num49z6"/>
  </w:style>
  <w:style w:type="character" w:customStyle="1" w:styleId="WW8Num49z7">
    <w:name w:val="WW8Num49z7"/>
  </w:style>
  <w:style w:type="character" w:customStyle="1" w:styleId="WW8Num49z8">
    <w:name w:val="WW8Num49z8"/>
  </w:style>
  <w:style w:type="character" w:customStyle="1" w:styleId="WW8Num51z0">
    <w:name w:val="WW8Num51z0"/>
    <w:rPr>
      <w:rFonts w:cs="Courier New"/>
      <w:sz w:val="24"/>
      <w:szCs w:val="24"/>
    </w:rPr>
  </w:style>
  <w:style w:type="character" w:customStyle="1" w:styleId="WW8Num52z0">
    <w:name w:val="WW8Num52z0"/>
    <w:rPr>
      <w:rFonts w:cs="Courier New"/>
      <w:sz w:val="24"/>
      <w:szCs w:val="24"/>
    </w:rPr>
  </w:style>
  <w:style w:type="character" w:customStyle="1" w:styleId="WW8Num53z0">
    <w:name w:val="WW8Num53z0"/>
    <w:rPr>
      <w:rFonts w:cs="Courier New"/>
      <w:sz w:val="24"/>
      <w:szCs w:val="24"/>
    </w:rPr>
  </w:style>
  <w:style w:type="character" w:customStyle="1" w:styleId="WW8Num54z0">
    <w:name w:val="WW8Num54z0"/>
    <w:rPr>
      <w:rFonts w:hint="default"/>
    </w:rPr>
  </w:style>
  <w:style w:type="character" w:customStyle="1" w:styleId="WW8Num54z1">
    <w:name w:val="WW8Num54z1"/>
    <w:rPr>
      <w:rFonts w:hint="default"/>
      <w:b/>
      <w:i/>
      <w:iCs/>
      <w:sz w:val="36"/>
      <w:szCs w:val="36"/>
    </w:rPr>
  </w:style>
  <w:style w:type="character" w:customStyle="1" w:styleId="WW8Num54z2">
    <w:name w:val="WW8Num54z2"/>
    <w:rPr>
      <w:rFonts w:hint="default"/>
      <w:b/>
      <w:sz w:val="32"/>
      <w:szCs w:val="32"/>
    </w:rPr>
  </w:style>
  <w:style w:type="character" w:customStyle="1" w:styleId="WW8Num54z3">
    <w:name w:val="WW8Num54z3"/>
    <w:rPr>
      <w:rFonts w:hint="default"/>
      <w:b/>
      <w:i/>
      <w:sz w:val="28"/>
      <w:szCs w:val="28"/>
      <w:u w:val="none"/>
    </w:rPr>
  </w:style>
  <w:style w:type="character" w:customStyle="1" w:styleId="WW8Num54z4">
    <w:name w:val="WW8Num54z4"/>
    <w:rPr>
      <w:rFonts w:hint="default"/>
      <w:b/>
    </w:rPr>
  </w:style>
  <w:style w:type="character" w:customStyle="1" w:styleId="WW8Num55z0">
    <w:name w:val="WW8Num55z0"/>
    <w:rPr>
      <w:rFonts w:cs="Courier New"/>
      <w:sz w:val="24"/>
      <w:szCs w:val="24"/>
    </w:rPr>
  </w:style>
  <w:style w:type="character" w:customStyle="1" w:styleId="WW8Num56z0">
    <w:name w:val="WW8Num56z0"/>
    <w:rPr>
      <w:rFonts w:cs="Courier New"/>
      <w:sz w:val="24"/>
      <w:szCs w:val="24"/>
    </w:rPr>
  </w:style>
  <w:style w:type="character" w:customStyle="1" w:styleId="WW8Num57z0">
    <w:name w:val="WW8Num57z0"/>
    <w:rPr>
      <w:rFonts w:cs="Courier New"/>
      <w:sz w:val="24"/>
      <w:szCs w:val="24"/>
    </w:rPr>
  </w:style>
  <w:style w:type="character" w:customStyle="1" w:styleId="WW8Num58z0">
    <w:name w:val="WW8Num58z0"/>
    <w:rPr>
      <w:rFonts w:cs="Courier New"/>
      <w:sz w:val="24"/>
      <w:szCs w:val="24"/>
    </w:rPr>
  </w:style>
  <w:style w:type="character" w:customStyle="1" w:styleId="WW8Num59z0">
    <w:name w:val="WW8Num59z0"/>
    <w:rPr>
      <w:b/>
      <w:i/>
      <w:u w:val="single"/>
    </w:rPr>
  </w:style>
  <w:style w:type="character" w:customStyle="1" w:styleId="WW8Num59z1">
    <w:name w:val="WW8Num59z1"/>
    <w:rPr>
      <w:b/>
      <w:i/>
      <w:iCs/>
      <w:sz w:val="36"/>
      <w:szCs w:val="36"/>
      <w:lang w:bidi="x-none"/>
    </w:rPr>
  </w:style>
  <w:style w:type="character" w:customStyle="1" w:styleId="WW8Num59z2">
    <w:name w:val="WW8Num59z2"/>
    <w:rPr>
      <w:b/>
      <w:sz w:val="32"/>
      <w:szCs w:val="32"/>
      <w:lang w:bidi="x-none"/>
    </w:rPr>
  </w:style>
  <w:style w:type="character" w:customStyle="1" w:styleId="WW8Num59z3">
    <w:name w:val="WW8Num59z3"/>
    <w:rPr>
      <w:b/>
      <w:i/>
      <w:sz w:val="28"/>
      <w:szCs w:val="28"/>
      <w:u w:val="single"/>
      <w:lang w:bidi="x-none"/>
    </w:rPr>
  </w:style>
  <w:style w:type="character" w:customStyle="1" w:styleId="WW8Num59z4">
    <w:name w:val="WW8Num59z4"/>
    <w:rPr>
      <w:b w:val="0"/>
    </w:rPr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  <w:rPr>
      <w:rFonts w:cs="Courier New"/>
      <w:sz w:val="21"/>
      <w:szCs w:val="24"/>
    </w:rPr>
  </w:style>
  <w:style w:type="character" w:customStyle="1" w:styleId="WW8Num60z1">
    <w:name w:val="WW8Num60z1"/>
    <w:rPr>
      <w:sz w:val="24"/>
      <w:szCs w:val="24"/>
    </w:rPr>
  </w:style>
  <w:style w:type="character" w:customStyle="1" w:styleId="WW8Num61z0">
    <w:name w:val="WW8Num61z0"/>
    <w:rPr>
      <w:rFonts w:cs="Courier New"/>
      <w:sz w:val="24"/>
      <w:szCs w:val="24"/>
    </w:rPr>
  </w:style>
  <w:style w:type="character" w:customStyle="1" w:styleId="WW8Num62z0">
    <w:name w:val="WW8Num62z0"/>
    <w:rPr>
      <w:rFonts w:cs="Courier New"/>
      <w:sz w:val="24"/>
      <w:szCs w:val="24"/>
    </w:rPr>
  </w:style>
  <w:style w:type="character" w:customStyle="1" w:styleId="WW8Num63z0">
    <w:name w:val="WW8Num63z0"/>
    <w:rPr>
      <w:rFonts w:cs="Courier New"/>
      <w:sz w:val="24"/>
      <w:szCs w:val="24"/>
    </w:rPr>
  </w:style>
  <w:style w:type="character" w:customStyle="1" w:styleId="WW8Num64z0">
    <w:name w:val="WW8Num64z0"/>
    <w:rPr>
      <w:rFonts w:cs="Courier New"/>
      <w:sz w:val="24"/>
      <w:szCs w:val="24"/>
    </w:rPr>
  </w:style>
  <w:style w:type="character" w:customStyle="1" w:styleId="WW8Num65z0">
    <w:name w:val="WW8Num65z0"/>
    <w:rPr>
      <w:rFonts w:cs="Courier New"/>
      <w:sz w:val="24"/>
      <w:szCs w:val="24"/>
    </w:rPr>
  </w:style>
  <w:style w:type="character" w:customStyle="1" w:styleId="WW8Num66z0">
    <w:name w:val="WW8Num66z0"/>
    <w:rPr>
      <w:rFonts w:cs="Courier New"/>
      <w:sz w:val="24"/>
      <w:szCs w:val="24"/>
    </w:rPr>
  </w:style>
  <w:style w:type="character" w:customStyle="1" w:styleId="WW8Num67z0">
    <w:name w:val="WW8Num67z0"/>
    <w:rPr>
      <w:rFonts w:cs="Courier New"/>
      <w:sz w:val="24"/>
      <w:szCs w:val="24"/>
    </w:rPr>
  </w:style>
  <w:style w:type="character" w:customStyle="1" w:styleId="WW8Num68z0">
    <w:name w:val="WW8Num68z0"/>
    <w:rPr>
      <w:sz w:val="24"/>
      <w:szCs w:val="24"/>
    </w:rPr>
  </w:style>
  <w:style w:type="character" w:customStyle="1" w:styleId="WW8Num69z0">
    <w:name w:val="WW8Num69z0"/>
    <w:rPr>
      <w:rFonts w:cs="Courier New"/>
      <w:sz w:val="24"/>
      <w:szCs w:val="24"/>
    </w:rPr>
  </w:style>
  <w:style w:type="character" w:customStyle="1" w:styleId="WW8Num70z0">
    <w:name w:val="WW8Num70z0"/>
  </w:style>
  <w:style w:type="character" w:customStyle="1" w:styleId="WW8Num70z1">
    <w:name w:val="WW8Num70z1"/>
    <w:rPr>
      <w:b/>
      <w:i/>
      <w:iCs/>
      <w:sz w:val="36"/>
      <w:szCs w:val="36"/>
      <w:lang w:bidi="x-none"/>
    </w:rPr>
  </w:style>
  <w:style w:type="character" w:customStyle="1" w:styleId="WW8Num70z2">
    <w:name w:val="WW8Num70z2"/>
    <w:rPr>
      <w:b/>
      <w:sz w:val="32"/>
      <w:szCs w:val="32"/>
      <w:lang w:bidi="x-none"/>
    </w:rPr>
  </w:style>
  <w:style w:type="character" w:customStyle="1" w:styleId="WW8Num70z3">
    <w:name w:val="WW8Num70z3"/>
    <w:rPr>
      <w:b/>
      <w:i/>
      <w:sz w:val="28"/>
      <w:szCs w:val="28"/>
      <w:u w:val="single"/>
      <w:lang w:bidi="x-none"/>
    </w:rPr>
  </w:style>
  <w:style w:type="character" w:customStyle="1" w:styleId="WW8Num70z4">
    <w:name w:val="WW8Num70z4"/>
    <w:rPr>
      <w:b w:val="0"/>
    </w:rPr>
  </w:style>
  <w:style w:type="character" w:customStyle="1" w:styleId="WW8Num70z5">
    <w:name w:val="WW8Num70z5"/>
  </w:style>
  <w:style w:type="character" w:customStyle="1" w:styleId="WW8Num70z6">
    <w:name w:val="WW8Num70z6"/>
  </w:style>
  <w:style w:type="character" w:customStyle="1" w:styleId="WW8Num70z7">
    <w:name w:val="WW8Num70z7"/>
  </w:style>
  <w:style w:type="character" w:customStyle="1" w:styleId="WW8Num70z8">
    <w:name w:val="WW8Num70z8"/>
  </w:style>
  <w:style w:type="character" w:customStyle="1" w:styleId="WW8Num71z0">
    <w:name w:val="WW8Num71z0"/>
    <w:rPr>
      <w:rFonts w:cs="Courier New"/>
      <w:sz w:val="24"/>
      <w:szCs w:val="24"/>
    </w:rPr>
  </w:style>
  <w:style w:type="character" w:customStyle="1" w:styleId="WW8Num72z0">
    <w:name w:val="WW8Num72z0"/>
    <w:rPr>
      <w:rFonts w:cs="Courier New"/>
      <w:sz w:val="24"/>
      <w:szCs w:val="24"/>
    </w:rPr>
  </w:style>
  <w:style w:type="character" w:customStyle="1" w:styleId="WW8Num73z0">
    <w:name w:val="WW8Num73z0"/>
    <w:rPr>
      <w:rFonts w:cs="Courier New"/>
      <w:sz w:val="24"/>
      <w:szCs w:val="24"/>
    </w:rPr>
  </w:style>
  <w:style w:type="character" w:customStyle="1" w:styleId="WW8Num74z0">
    <w:name w:val="WW8Num74z0"/>
    <w:rPr>
      <w:rFonts w:cs="Courier New"/>
      <w:sz w:val="24"/>
      <w:szCs w:val="24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4">
    <w:name w:val="WW8Num1ztrue4"/>
  </w:style>
  <w:style w:type="character" w:customStyle="1" w:styleId="WW8Num1ztrue3">
    <w:name w:val="WW8Num1ztrue3"/>
  </w:style>
  <w:style w:type="character" w:customStyle="1" w:styleId="WW8Num1ztrue2">
    <w:name w:val="WW8Num1ztrue2"/>
  </w:style>
  <w:style w:type="character" w:customStyle="1" w:styleId="WW8Num1ztrue1">
    <w:name w:val="WW8Num1ztrue1"/>
  </w:style>
  <w:style w:type="character" w:customStyle="1" w:styleId="WW8Num3zfalse">
    <w:name w:val="WW8Num3zfalse"/>
  </w:style>
  <w:style w:type="character" w:customStyle="1" w:styleId="WW8Num4ztrue">
    <w:name w:val="WW8Num4ztrue"/>
  </w:style>
  <w:style w:type="character" w:customStyle="1" w:styleId="WW8Num4ztrue7">
    <w:name w:val="WW8Num4ztrue7"/>
  </w:style>
  <w:style w:type="character" w:customStyle="1" w:styleId="WW8Num4ztrue6">
    <w:name w:val="WW8Num4ztrue6"/>
  </w:style>
  <w:style w:type="character" w:customStyle="1" w:styleId="WW8Num4ztrue5">
    <w:name w:val="WW8Num4ztrue5"/>
  </w:style>
  <w:style w:type="character" w:customStyle="1" w:styleId="WW8Num4ztrue4">
    <w:name w:val="WW8Num4ztrue4"/>
  </w:style>
  <w:style w:type="character" w:customStyle="1" w:styleId="WW8Num4ztrue3">
    <w:name w:val="WW8Num4ztrue3"/>
  </w:style>
  <w:style w:type="character" w:customStyle="1" w:styleId="WW8Num4ztrue2">
    <w:name w:val="WW8Num4ztrue2"/>
  </w:style>
  <w:style w:type="character" w:customStyle="1" w:styleId="WW8Num4ztrue1">
    <w:name w:val="WW8Num4ztrue1"/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7">
    <w:name w:val="WW8Num5ztrue7"/>
  </w:style>
  <w:style w:type="character" w:customStyle="1" w:styleId="WW8Num5ztrue6">
    <w:name w:val="WW8Num5ztrue6"/>
  </w:style>
  <w:style w:type="character" w:customStyle="1" w:styleId="WW8Num5ztrue5">
    <w:name w:val="WW8Num5ztrue5"/>
  </w:style>
  <w:style w:type="character" w:customStyle="1" w:styleId="WW8Num5ztrue4">
    <w:name w:val="WW8Num5ztrue4"/>
  </w:style>
  <w:style w:type="character" w:customStyle="1" w:styleId="WW8Num5ztrue3">
    <w:name w:val="WW8Num5ztrue3"/>
  </w:style>
  <w:style w:type="character" w:customStyle="1" w:styleId="WW8Num5ztrue2">
    <w:name w:val="WW8Num5ztrue2"/>
  </w:style>
  <w:style w:type="character" w:customStyle="1" w:styleId="WW8Num5ztrue1">
    <w:name w:val="WW8Num5ztrue1"/>
  </w:style>
  <w:style w:type="character" w:customStyle="1" w:styleId="WW8Num11zfalse">
    <w:name w:val="WW8Num11zfalse"/>
  </w:style>
  <w:style w:type="character" w:customStyle="1" w:styleId="WW8Num11ztrue">
    <w:name w:val="WW8Num11ztrue"/>
  </w:style>
  <w:style w:type="character" w:customStyle="1" w:styleId="WW8Num11ztrue7">
    <w:name w:val="WW8Num11ztrue7"/>
  </w:style>
  <w:style w:type="character" w:customStyle="1" w:styleId="WW8Num11ztrue6">
    <w:name w:val="WW8Num11ztrue6"/>
  </w:style>
  <w:style w:type="character" w:customStyle="1" w:styleId="WW8Num11ztrue5">
    <w:name w:val="WW8Num11ztrue5"/>
  </w:style>
  <w:style w:type="character" w:customStyle="1" w:styleId="WW8Num11ztrue4">
    <w:name w:val="WW8Num11ztrue4"/>
  </w:style>
  <w:style w:type="character" w:customStyle="1" w:styleId="WW8Num11ztrue3">
    <w:name w:val="WW8Num11ztrue3"/>
  </w:style>
  <w:style w:type="character" w:customStyle="1" w:styleId="WW8Num11ztrue2">
    <w:name w:val="WW8Num11ztrue2"/>
  </w:style>
  <w:style w:type="character" w:customStyle="1" w:styleId="WW8Num11ztrue1">
    <w:name w:val="WW8Num11ztrue1"/>
  </w:style>
  <w:style w:type="character" w:customStyle="1" w:styleId="WW8Num12zfalse">
    <w:name w:val="WW8Num12zfalse"/>
  </w:style>
  <w:style w:type="character" w:customStyle="1" w:styleId="WW8Num12z1">
    <w:name w:val="WW8Num12z1"/>
    <w:rPr>
      <w:sz w:val="32"/>
    </w:rPr>
  </w:style>
  <w:style w:type="character" w:customStyle="1" w:styleId="WW8Num12ztrue">
    <w:name w:val="WW8Num12ztrue"/>
  </w:style>
  <w:style w:type="character" w:customStyle="1" w:styleId="WW8Num12z3">
    <w:name w:val="WW8Num12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true5">
    <w:name w:val="WW8Num12ztrue5"/>
  </w:style>
  <w:style w:type="character" w:customStyle="1" w:styleId="WW8Num12ztrue4">
    <w:name w:val="WW8Num12ztrue4"/>
  </w:style>
  <w:style w:type="character" w:customStyle="1" w:styleId="WW8Num12ztrue3">
    <w:name w:val="WW8Num12ztrue3"/>
  </w:style>
  <w:style w:type="character" w:customStyle="1" w:styleId="WW8Num12ztrue2">
    <w:name w:val="WW8Num12ztrue2"/>
  </w:style>
  <w:style w:type="character" w:customStyle="1" w:styleId="WW8Num12ztrue1">
    <w:name w:val="WW8Num12ztrue1"/>
  </w:style>
  <w:style w:type="character" w:customStyle="1" w:styleId="WW8Num13zfalse">
    <w:name w:val="WW8Num13zfalse"/>
  </w:style>
  <w:style w:type="character" w:customStyle="1" w:styleId="WW8Num15zfalse">
    <w:name w:val="WW8Num15zfalse"/>
  </w:style>
  <w:style w:type="character" w:customStyle="1" w:styleId="WW8Num18zfalse">
    <w:name w:val="WW8Num18zfals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7">
    <w:name w:val="WW8Num22ztrue7"/>
  </w:style>
  <w:style w:type="character" w:customStyle="1" w:styleId="WW8Num22ztrue6">
    <w:name w:val="WW8Num22ztrue6"/>
  </w:style>
  <w:style w:type="character" w:customStyle="1" w:styleId="WW8Num22ztrue5">
    <w:name w:val="WW8Num22ztrue5"/>
  </w:style>
  <w:style w:type="character" w:customStyle="1" w:styleId="WW8Num22ztrue4">
    <w:name w:val="WW8Num22ztrue4"/>
  </w:style>
  <w:style w:type="character" w:customStyle="1" w:styleId="WW8Num22ztrue3">
    <w:name w:val="WW8Num22ztrue3"/>
  </w:style>
  <w:style w:type="character" w:customStyle="1" w:styleId="WW8Num22ztrue2">
    <w:name w:val="WW8Num22ztrue2"/>
  </w:style>
  <w:style w:type="character" w:customStyle="1" w:styleId="WW8Num22ztrue1">
    <w:name w:val="WW8Num22ztrue1"/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Times New Roman"/>
    </w:rPr>
  </w:style>
  <w:style w:type="character" w:customStyle="1" w:styleId="WW8Num26zfalse">
    <w:name w:val="WW8Num26zfalse"/>
  </w:style>
  <w:style w:type="character" w:customStyle="1" w:styleId="WW8Num27z1">
    <w:name w:val="WW8Num27z1"/>
    <w:rPr>
      <w:rFonts w:ascii="Courier New" w:hAnsi="Courier New" w:cs="Courier New"/>
      <w:sz w:val="20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true">
    <w:name w:val="WW8Num30ztrue"/>
  </w:style>
  <w:style w:type="character" w:customStyle="1" w:styleId="WW8Num30ztrue7">
    <w:name w:val="WW8Num30ztrue7"/>
  </w:style>
  <w:style w:type="character" w:customStyle="1" w:styleId="WW8Num30ztrue6">
    <w:name w:val="WW8Num30ztrue6"/>
  </w:style>
  <w:style w:type="character" w:customStyle="1" w:styleId="WW8Num30ztrue5">
    <w:name w:val="WW8Num30ztrue5"/>
  </w:style>
  <w:style w:type="character" w:customStyle="1" w:styleId="WW8Num30ztrue4">
    <w:name w:val="WW8Num30ztrue4"/>
  </w:style>
  <w:style w:type="character" w:customStyle="1" w:styleId="WW8Num30ztrue3">
    <w:name w:val="WW8Num30ztrue3"/>
  </w:style>
  <w:style w:type="character" w:customStyle="1" w:styleId="WW8Num30ztrue2">
    <w:name w:val="WW8Num30ztrue2"/>
  </w:style>
  <w:style w:type="character" w:customStyle="1" w:styleId="WW8Num30ztrue1">
    <w:name w:val="WW8Num30ztrue1"/>
  </w:style>
  <w:style w:type="character" w:customStyle="1" w:styleId="WW8Num31ztrue">
    <w:name w:val="WW8Num31ztrue"/>
  </w:style>
  <w:style w:type="character" w:customStyle="1" w:styleId="WW8Num31ztrue7">
    <w:name w:val="WW8Num31ztrue7"/>
  </w:style>
  <w:style w:type="character" w:customStyle="1" w:styleId="WW8Num31ztrue6">
    <w:name w:val="WW8Num31ztrue6"/>
  </w:style>
  <w:style w:type="character" w:customStyle="1" w:styleId="WW8Num31ztrue5">
    <w:name w:val="WW8Num31ztrue5"/>
  </w:style>
  <w:style w:type="character" w:customStyle="1" w:styleId="WW8Num31ztrue4">
    <w:name w:val="WW8Num31ztrue4"/>
  </w:style>
  <w:style w:type="character" w:customStyle="1" w:styleId="WW8Num31ztrue3">
    <w:name w:val="WW8Num31ztrue3"/>
  </w:style>
  <w:style w:type="character" w:customStyle="1" w:styleId="WW8Num31ztrue2">
    <w:name w:val="WW8Num31ztrue2"/>
  </w:style>
  <w:style w:type="character" w:customStyle="1" w:styleId="WW8Num31ztrue1">
    <w:name w:val="WW8Num31ztrue1"/>
  </w:style>
  <w:style w:type="character" w:customStyle="1" w:styleId="WW8Num32ztrue">
    <w:name w:val="WW8Num32ztrue"/>
  </w:style>
  <w:style w:type="character" w:customStyle="1" w:styleId="WW8Num32ztrue7">
    <w:name w:val="WW8Num32ztrue7"/>
  </w:style>
  <w:style w:type="character" w:customStyle="1" w:styleId="WW8Num32ztrue6">
    <w:name w:val="WW8Num32ztrue6"/>
  </w:style>
  <w:style w:type="character" w:customStyle="1" w:styleId="WW8Num32ztrue5">
    <w:name w:val="WW8Num32ztrue5"/>
  </w:style>
  <w:style w:type="character" w:customStyle="1" w:styleId="WW8Num32ztrue4">
    <w:name w:val="WW8Num32ztrue4"/>
  </w:style>
  <w:style w:type="character" w:customStyle="1" w:styleId="WW8Num32ztrue3">
    <w:name w:val="WW8Num32ztrue3"/>
  </w:style>
  <w:style w:type="character" w:customStyle="1" w:styleId="WW8Num32ztrue2">
    <w:name w:val="WW8Num32ztrue2"/>
  </w:style>
  <w:style w:type="character" w:customStyle="1" w:styleId="WW8Num32ztrue1">
    <w:name w:val="WW8Num32ztrue1"/>
  </w:style>
  <w:style w:type="character" w:customStyle="1" w:styleId="WW8Num33ztrue">
    <w:name w:val="WW8Num33ztrue"/>
  </w:style>
  <w:style w:type="character" w:customStyle="1" w:styleId="WW8Num33ztrue7">
    <w:name w:val="WW8Num33ztrue7"/>
  </w:style>
  <w:style w:type="character" w:customStyle="1" w:styleId="WW8Num33ztrue6">
    <w:name w:val="WW8Num33ztrue6"/>
  </w:style>
  <w:style w:type="character" w:customStyle="1" w:styleId="WW8Num33ztrue5">
    <w:name w:val="WW8Num33ztrue5"/>
  </w:style>
  <w:style w:type="character" w:customStyle="1" w:styleId="WW8Num33ztrue4">
    <w:name w:val="WW8Num33ztrue4"/>
  </w:style>
  <w:style w:type="character" w:customStyle="1" w:styleId="WW8Num33ztrue3">
    <w:name w:val="WW8Num33ztrue3"/>
  </w:style>
  <w:style w:type="character" w:customStyle="1" w:styleId="WW8Num33ztrue2">
    <w:name w:val="WW8Num33ztrue2"/>
  </w:style>
  <w:style w:type="character" w:customStyle="1" w:styleId="WW8Num33ztrue1">
    <w:name w:val="WW8Num33ztrue1"/>
  </w:style>
  <w:style w:type="character" w:customStyle="1" w:styleId="WW8Num34ztrue">
    <w:name w:val="WW8Num34ztrue"/>
  </w:style>
  <w:style w:type="character" w:customStyle="1" w:styleId="WW8Num34ztrue7">
    <w:name w:val="WW8Num34ztrue7"/>
  </w:style>
  <w:style w:type="character" w:customStyle="1" w:styleId="WW8Num34ztrue6">
    <w:name w:val="WW8Num34ztrue6"/>
  </w:style>
  <w:style w:type="character" w:customStyle="1" w:styleId="WW8Num34ztrue5">
    <w:name w:val="WW8Num34ztrue5"/>
  </w:style>
  <w:style w:type="character" w:customStyle="1" w:styleId="WW8Num34ztrue4">
    <w:name w:val="WW8Num34ztrue4"/>
  </w:style>
  <w:style w:type="character" w:customStyle="1" w:styleId="WW8Num34ztrue3">
    <w:name w:val="WW8Num34ztrue3"/>
  </w:style>
  <w:style w:type="character" w:customStyle="1" w:styleId="WW8Num34ztrue2">
    <w:name w:val="WW8Num34ztrue2"/>
  </w:style>
  <w:style w:type="character" w:customStyle="1" w:styleId="WW8Num34ztrue1">
    <w:name w:val="WW8Num34ztrue1"/>
  </w:style>
  <w:style w:type="character" w:customStyle="1" w:styleId="WW8Num35ztrue">
    <w:name w:val="WW8Num35ztrue"/>
  </w:style>
  <w:style w:type="character" w:customStyle="1" w:styleId="WW8Num35ztrue7">
    <w:name w:val="WW8Num35ztrue7"/>
  </w:style>
  <w:style w:type="character" w:customStyle="1" w:styleId="WW8Num35ztrue6">
    <w:name w:val="WW8Num35ztrue6"/>
  </w:style>
  <w:style w:type="character" w:customStyle="1" w:styleId="WW8Num35ztrue5">
    <w:name w:val="WW8Num35ztrue5"/>
  </w:style>
  <w:style w:type="character" w:customStyle="1" w:styleId="WW8Num35ztrue4">
    <w:name w:val="WW8Num35ztrue4"/>
  </w:style>
  <w:style w:type="character" w:customStyle="1" w:styleId="WW8Num35ztrue3">
    <w:name w:val="WW8Num35ztrue3"/>
  </w:style>
  <w:style w:type="character" w:customStyle="1" w:styleId="WW8Num35ztrue2">
    <w:name w:val="WW8Num35ztrue2"/>
  </w:style>
  <w:style w:type="character" w:customStyle="1" w:styleId="WW8Num35ztrue1">
    <w:name w:val="WW8Num35ztrue1"/>
  </w:style>
  <w:style w:type="character" w:customStyle="1" w:styleId="WW8Num36ztrue">
    <w:name w:val="WW8Num36ztrue"/>
  </w:style>
  <w:style w:type="character" w:customStyle="1" w:styleId="WW8Num36ztrue7">
    <w:name w:val="WW8Num36ztrue7"/>
  </w:style>
  <w:style w:type="character" w:customStyle="1" w:styleId="WW8Num36ztrue6">
    <w:name w:val="WW8Num36ztrue6"/>
  </w:style>
  <w:style w:type="character" w:customStyle="1" w:styleId="WW8Num36ztrue5">
    <w:name w:val="WW8Num36ztrue5"/>
  </w:style>
  <w:style w:type="character" w:customStyle="1" w:styleId="WW8Num36ztrue4">
    <w:name w:val="WW8Num36ztrue4"/>
  </w:style>
  <w:style w:type="character" w:customStyle="1" w:styleId="WW8Num36ztrue3">
    <w:name w:val="WW8Num36ztrue3"/>
  </w:style>
  <w:style w:type="character" w:customStyle="1" w:styleId="WW8Num36ztrue2">
    <w:name w:val="WW8Num36ztrue2"/>
  </w:style>
  <w:style w:type="character" w:customStyle="1" w:styleId="WW8Num36ztrue1">
    <w:name w:val="WW8Num36ztrue1"/>
  </w:style>
  <w:style w:type="character" w:customStyle="1" w:styleId="WW8Num37ztrue">
    <w:name w:val="WW8Num37ztrue"/>
  </w:style>
  <w:style w:type="character" w:customStyle="1" w:styleId="WW8Num37ztrue7">
    <w:name w:val="WW8Num37ztrue7"/>
  </w:style>
  <w:style w:type="character" w:customStyle="1" w:styleId="WW8Num37ztrue6">
    <w:name w:val="WW8Num37ztrue6"/>
  </w:style>
  <w:style w:type="character" w:customStyle="1" w:styleId="WW8Num37ztrue5">
    <w:name w:val="WW8Num37ztrue5"/>
  </w:style>
  <w:style w:type="character" w:customStyle="1" w:styleId="WW8Num37ztrue4">
    <w:name w:val="WW8Num37ztrue4"/>
  </w:style>
  <w:style w:type="character" w:customStyle="1" w:styleId="WW8Num37ztrue3">
    <w:name w:val="WW8Num37ztrue3"/>
  </w:style>
  <w:style w:type="character" w:customStyle="1" w:styleId="WW8Num37ztrue2">
    <w:name w:val="WW8Num37ztrue2"/>
  </w:style>
  <w:style w:type="character" w:customStyle="1" w:styleId="WW8Num37ztrue1">
    <w:name w:val="WW8Num37ztrue1"/>
  </w:style>
  <w:style w:type="character" w:customStyle="1" w:styleId="WW8Num38ztrue">
    <w:name w:val="WW8Num38ztrue"/>
  </w:style>
  <w:style w:type="character" w:customStyle="1" w:styleId="WW8Num38ztrue7">
    <w:name w:val="WW8Num38ztrue7"/>
  </w:style>
  <w:style w:type="character" w:customStyle="1" w:styleId="WW8Num38ztrue6">
    <w:name w:val="WW8Num38ztrue6"/>
  </w:style>
  <w:style w:type="character" w:customStyle="1" w:styleId="WW8Num38ztrue5">
    <w:name w:val="WW8Num38ztrue5"/>
  </w:style>
  <w:style w:type="character" w:customStyle="1" w:styleId="WW8Num38ztrue4">
    <w:name w:val="WW8Num38ztrue4"/>
  </w:style>
  <w:style w:type="character" w:customStyle="1" w:styleId="WW8Num38ztrue3">
    <w:name w:val="WW8Num38ztrue3"/>
  </w:style>
  <w:style w:type="character" w:customStyle="1" w:styleId="WW8Num38ztrue2">
    <w:name w:val="WW8Num38ztrue2"/>
  </w:style>
  <w:style w:type="character" w:customStyle="1" w:styleId="WW8Num38ztrue1">
    <w:name w:val="WW8Num38ztrue1"/>
  </w:style>
  <w:style w:type="character" w:customStyle="1" w:styleId="WW8Num39ztrue">
    <w:name w:val="WW8Num39ztrue"/>
  </w:style>
  <w:style w:type="character" w:customStyle="1" w:styleId="WW8Num39ztrue7">
    <w:name w:val="WW8Num39ztrue7"/>
  </w:style>
  <w:style w:type="character" w:customStyle="1" w:styleId="WW8Num39ztrue6">
    <w:name w:val="WW8Num39ztrue6"/>
  </w:style>
  <w:style w:type="character" w:customStyle="1" w:styleId="WW8Num39ztrue5">
    <w:name w:val="WW8Num39ztrue5"/>
  </w:style>
  <w:style w:type="character" w:customStyle="1" w:styleId="WW8Num39ztrue4">
    <w:name w:val="WW8Num39ztrue4"/>
  </w:style>
  <w:style w:type="character" w:customStyle="1" w:styleId="WW8Num39ztrue3">
    <w:name w:val="WW8Num39ztrue3"/>
  </w:style>
  <w:style w:type="character" w:customStyle="1" w:styleId="WW8Num39ztrue2">
    <w:name w:val="WW8Num39ztrue2"/>
  </w:style>
  <w:style w:type="character" w:customStyle="1" w:styleId="WW8Num39ztrue1">
    <w:name w:val="WW8Num39ztrue1"/>
  </w:style>
  <w:style w:type="character" w:customStyle="1" w:styleId="WW8Num40ztrue">
    <w:name w:val="WW8Num40ztrue"/>
  </w:style>
  <w:style w:type="character" w:customStyle="1" w:styleId="WW8Num40ztrue7">
    <w:name w:val="WW8Num40ztrue7"/>
  </w:style>
  <w:style w:type="character" w:customStyle="1" w:styleId="WW8Num40ztrue6">
    <w:name w:val="WW8Num40ztrue6"/>
  </w:style>
  <w:style w:type="character" w:customStyle="1" w:styleId="WW8Num40ztrue5">
    <w:name w:val="WW8Num40ztrue5"/>
  </w:style>
  <w:style w:type="character" w:customStyle="1" w:styleId="WW8Num40ztrue4">
    <w:name w:val="WW8Num40ztrue4"/>
  </w:style>
  <w:style w:type="character" w:customStyle="1" w:styleId="WW8Num40ztrue3">
    <w:name w:val="WW8Num40ztrue3"/>
  </w:style>
  <w:style w:type="character" w:customStyle="1" w:styleId="WW8Num40ztrue2">
    <w:name w:val="WW8Num40ztrue2"/>
  </w:style>
  <w:style w:type="character" w:customStyle="1" w:styleId="WW8Num40ztrue1">
    <w:name w:val="WW8Num40ztrue1"/>
  </w:style>
  <w:style w:type="character" w:customStyle="1" w:styleId="WW8Num41ztrue">
    <w:name w:val="WW8Num41ztrue"/>
  </w:style>
  <w:style w:type="character" w:customStyle="1" w:styleId="WW8Num41ztrue7">
    <w:name w:val="WW8Num41ztrue7"/>
  </w:style>
  <w:style w:type="character" w:customStyle="1" w:styleId="WW8Num41ztrue6">
    <w:name w:val="WW8Num41ztrue6"/>
  </w:style>
  <w:style w:type="character" w:customStyle="1" w:styleId="WW8Num41ztrue5">
    <w:name w:val="WW8Num41ztrue5"/>
  </w:style>
  <w:style w:type="character" w:customStyle="1" w:styleId="WW8Num41ztrue4">
    <w:name w:val="WW8Num41ztrue4"/>
  </w:style>
  <w:style w:type="character" w:customStyle="1" w:styleId="WW8Num41ztrue3">
    <w:name w:val="WW8Num41ztrue3"/>
  </w:style>
  <w:style w:type="character" w:customStyle="1" w:styleId="WW8Num41ztrue2">
    <w:name w:val="WW8Num41ztrue2"/>
  </w:style>
  <w:style w:type="character" w:customStyle="1" w:styleId="WW8Num41ztrue1">
    <w:name w:val="WW8Num41ztrue1"/>
  </w:style>
  <w:style w:type="character" w:customStyle="1" w:styleId="WW8Num42ztrue">
    <w:name w:val="WW8Num42ztrue"/>
  </w:style>
  <w:style w:type="character" w:customStyle="1" w:styleId="WW8Num42ztrue7">
    <w:name w:val="WW8Num42ztrue7"/>
  </w:style>
  <w:style w:type="character" w:customStyle="1" w:styleId="WW8Num42ztrue6">
    <w:name w:val="WW8Num42ztrue6"/>
  </w:style>
  <w:style w:type="character" w:customStyle="1" w:styleId="WW8Num42ztrue5">
    <w:name w:val="WW8Num42ztrue5"/>
  </w:style>
  <w:style w:type="character" w:customStyle="1" w:styleId="WW8Num42ztrue4">
    <w:name w:val="WW8Num42ztrue4"/>
  </w:style>
  <w:style w:type="character" w:customStyle="1" w:styleId="WW8Num42ztrue3">
    <w:name w:val="WW8Num42ztrue3"/>
  </w:style>
  <w:style w:type="character" w:customStyle="1" w:styleId="WW8Num42ztrue2">
    <w:name w:val="WW8Num42ztrue2"/>
  </w:style>
  <w:style w:type="character" w:customStyle="1" w:styleId="WW8Num42ztrue1">
    <w:name w:val="WW8Num42ztrue1"/>
  </w:style>
  <w:style w:type="character" w:customStyle="1" w:styleId="WW8Num43ztrue">
    <w:name w:val="WW8Num43ztrue"/>
  </w:style>
  <w:style w:type="character" w:customStyle="1" w:styleId="WW8Num43ztrue7">
    <w:name w:val="WW8Num43ztrue7"/>
  </w:style>
  <w:style w:type="character" w:customStyle="1" w:styleId="WW8Num43ztrue6">
    <w:name w:val="WW8Num43ztrue6"/>
  </w:style>
  <w:style w:type="character" w:customStyle="1" w:styleId="WW8Num43ztrue5">
    <w:name w:val="WW8Num43ztrue5"/>
  </w:style>
  <w:style w:type="character" w:customStyle="1" w:styleId="WW8Num43ztrue4">
    <w:name w:val="WW8Num43ztrue4"/>
  </w:style>
  <w:style w:type="character" w:customStyle="1" w:styleId="WW8Num43ztrue3">
    <w:name w:val="WW8Num43ztrue3"/>
  </w:style>
  <w:style w:type="character" w:customStyle="1" w:styleId="WW8Num43ztrue2">
    <w:name w:val="WW8Num43ztrue2"/>
  </w:style>
  <w:style w:type="character" w:customStyle="1" w:styleId="WW8Num43ztrue1">
    <w:name w:val="WW8Num43ztrue1"/>
  </w:style>
  <w:style w:type="character" w:customStyle="1" w:styleId="WW8Num44ztrue">
    <w:name w:val="WW8Num44ztrue"/>
  </w:style>
  <w:style w:type="character" w:customStyle="1" w:styleId="WW8Num44ztrue7">
    <w:name w:val="WW8Num44ztrue7"/>
  </w:style>
  <w:style w:type="character" w:customStyle="1" w:styleId="WW8Num44ztrue6">
    <w:name w:val="WW8Num44ztrue6"/>
  </w:style>
  <w:style w:type="character" w:customStyle="1" w:styleId="WW8Num44ztrue5">
    <w:name w:val="WW8Num44ztrue5"/>
  </w:style>
  <w:style w:type="character" w:customStyle="1" w:styleId="WW8Num44ztrue4">
    <w:name w:val="WW8Num44ztrue4"/>
  </w:style>
  <w:style w:type="character" w:customStyle="1" w:styleId="WW8Num44ztrue3">
    <w:name w:val="WW8Num44ztrue3"/>
  </w:style>
  <w:style w:type="character" w:customStyle="1" w:styleId="WW8Num44ztrue2">
    <w:name w:val="WW8Num44ztrue2"/>
  </w:style>
  <w:style w:type="character" w:customStyle="1" w:styleId="WW8Num44ztrue1">
    <w:name w:val="WW8Num44ztrue1"/>
  </w:style>
  <w:style w:type="character" w:customStyle="1" w:styleId="WW8Num45ztrue">
    <w:name w:val="WW8Num45ztrue"/>
  </w:style>
  <w:style w:type="character" w:customStyle="1" w:styleId="WW8Num45ztrue7">
    <w:name w:val="WW8Num45ztrue7"/>
  </w:style>
  <w:style w:type="character" w:customStyle="1" w:styleId="WW8Num45ztrue6">
    <w:name w:val="WW8Num45ztrue6"/>
  </w:style>
  <w:style w:type="character" w:customStyle="1" w:styleId="WW8Num45ztrue5">
    <w:name w:val="WW8Num45ztrue5"/>
  </w:style>
  <w:style w:type="character" w:customStyle="1" w:styleId="WW8Num45ztrue4">
    <w:name w:val="WW8Num45ztrue4"/>
  </w:style>
  <w:style w:type="character" w:customStyle="1" w:styleId="WW8Num45ztrue3">
    <w:name w:val="WW8Num45ztrue3"/>
  </w:style>
  <w:style w:type="character" w:customStyle="1" w:styleId="WW8Num45ztrue2">
    <w:name w:val="WW8Num45ztrue2"/>
  </w:style>
  <w:style w:type="character" w:customStyle="1" w:styleId="WW8Num45ztrue1">
    <w:name w:val="WW8Num45ztrue1"/>
  </w:style>
  <w:style w:type="character" w:customStyle="1" w:styleId="WW8Num46ztrue">
    <w:name w:val="WW8Num46ztrue"/>
  </w:style>
  <w:style w:type="character" w:customStyle="1" w:styleId="WW8Num46ztrue7">
    <w:name w:val="WW8Num46ztrue7"/>
  </w:style>
  <w:style w:type="character" w:customStyle="1" w:styleId="WW8Num46ztrue6">
    <w:name w:val="WW8Num46ztrue6"/>
  </w:style>
  <w:style w:type="character" w:customStyle="1" w:styleId="WW8Num46ztrue5">
    <w:name w:val="WW8Num46ztrue5"/>
  </w:style>
  <w:style w:type="character" w:customStyle="1" w:styleId="WW8Num46ztrue4">
    <w:name w:val="WW8Num46ztrue4"/>
  </w:style>
  <w:style w:type="character" w:customStyle="1" w:styleId="WW8Num46ztrue3">
    <w:name w:val="WW8Num46ztrue3"/>
  </w:style>
  <w:style w:type="character" w:customStyle="1" w:styleId="WW8Num46ztrue2">
    <w:name w:val="WW8Num46ztrue2"/>
  </w:style>
  <w:style w:type="character" w:customStyle="1" w:styleId="WW8Num46ztrue1">
    <w:name w:val="WW8Num46ztrue1"/>
  </w:style>
  <w:style w:type="character" w:customStyle="1" w:styleId="WW8Num47ztrue">
    <w:name w:val="WW8Num47ztrue"/>
  </w:style>
  <w:style w:type="character" w:customStyle="1" w:styleId="WW8Num47ztrue7">
    <w:name w:val="WW8Num47ztrue7"/>
  </w:style>
  <w:style w:type="character" w:customStyle="1" w:styleId="WW8Num47ztrue6">
    <w:name w:val="WW8Num47ztrue6"/>
  </w:style>
  <w:style w:type="character" w:customStyle="1" w:styleId="WW8Num47ztrue5">
    <w:name w:val="WW8Num47ztrue5"/>
  </w:style>
  <w:style w:type="character" w:customStyle="1" w:styleId="WW8Num47ztrue4">
    <w:name w:val="WW8Num47ztrue4"/>
  </w:style>
  <w:style w:type="character" w:customStyle="1" w:styleId="WW8Num47ztrue3">
    <w:name w:val="WW8Num47ztrue3"/>
  </w:style>
  <w:style w:type="character" w:customStyle="1" w:styleId="WW8Num47ztrue2">
    <w:name w:val="WW8Num47ztrue2"/>
  </w:style>
  <w:style w:type="character" w:customStyle="1" w:styleId="WW8Num47ztrue1">
    <w:name w:val="WW8Num47ztrue1"/>
  </w:style>
  <w:style w:type="character" w:customStyle="1" w:styleId="WW8Num48z2">
    <w:name w:val="WW8Num48z2"/>
    <w:rPr>
      <w:rFonts w:ascii="Wingdings" w:hAnsi="Wingdings" w:cs="Wingdings"/>
    </w:rPr>
  </w:style>
  <w:style w:type="character" w:customStyle="1" w:styleId="WW8Num48z4">
    <w:name w:val="WW8Num48z4"/>
    <w:rPr>
      <w:rFonts w:ascii="Courier New" w:hAnsi="Courier New" w:cs="Courier New"/>
    </w:rPr>
  </w:style>
  <w:style w:type="character" w:customStyle="1" w:styleId="WW8Num50ztrue">
    <w:name w:val="WW8Num50ztrue"/>
  </w:style>
  <w:style w:type="character" w:customStyle="1" w:styleId="WW8Num50ztrue7">
    <w:name w:val="WW8Num50ztrue7"/>
  </w:style>
  <w:style w:type="character" w:customStyle="1" w:styleId="WW8Num50ztrue6">
    <w:name w:val="WW8Num50ztrue6"/>
  </w:style>
  <w:style w:type="character" w:customStyle="1" w:styleId="WW8Num50ztrue5">
    <w:name w:val="WW8Num50ztrue5"/>
  </w:style>
  <w:style w:type="character" w:customStyle="1" w:styleId="WW8Num50ztrue4">
    <w:name w:val="WW8Num50ztrue4"/>
  </w:style>
  <w:style w:type="character" w:customStyle="1" w:styleId="WW8Num50ztrue3">
    <w:name w:val="WW8Num50ztrue3"/>
  </w:style>
  <w:style w:type="character" w:customStyle="1" w:styleId="WW8Num50ztrue2">
    <w:name w:val="WW8Num50ztrue2"/>
  </w:style>
  <w:style w:type="character" w:customStyle="1" w:styleId="WW8Num50ztrue1">
    <w:name w:val="WW8Num50ztrue1"/>
  </w:style>
  <w:style w:type="character" w:customStyle="1" w:styleId="DefaultParagraphFont1">
    <w:name w:val="Default Paragraph Font1"/>
  </w:style>
  <w:style w:type="character" w:customStyle="1" w:styleId="Absatz-Standardschriftart">
    <w:name w:val="Absatz-Standardschriftart"/>
  </w:style>
  <w:style w:type="character" w:customStyle="1" w:styleId="WW8Num14z1">
    <w:name w:val="WW8Num14z1"/>
    <w:rPr>
      <w:rFonts w:ascii="Wingdings" w:hAnsi="Wingdings" w:cs="Wingdings"/>
      <w:sz w:val="20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Times New Roman"/>
    </w:rPr>
  </w:style>
  <w:style w:type="character" w:customStyle="1" w:styleId="WW8Num28z2">
    <w:name w:val="WW8Num28z2"/>
    <w:rPr>
      <w:rFonts w:ascii="Wingdings" w:hAnsi="Wingdings" w:cs="Wingdings"/>
      <w:sz w:val="20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3z1">
    <w:name w:val="WW8Num13z1"/>
    <w:rPr>
      <w:rFonts w:ascii="Wingdings" w:hAnsi="Wingdings" w:cs="Wingdings"/>
      <w:sz w:val="20"/>
    </w:rPr>
  </w:style>
  <w:style w:type="character" w:customStyle="1" w:styleId="WW8Num23z3">
    <w:name w:val="WW8Num23z3"/>
    <w:rPr>
      <w:rFonts w:ascii="Symbol" w:hAnsi="Symbol" w:cs="Times New Roman"/>
    </w:rPr>
  </w:style>
  <w:style w:type="character" w:customStyle="1" w:styleId="11">
    <w:name w:val="Προεπιλεγμένη γραμματοσειρά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11"/>
  </w:style>
  <w:style w:type="character" w:customStyle="1" w:styleId="FootnoteCharacters">
    <w:name w:val="Footnote Characters"/>
    <w:rPr>
      <w:vertAlign w:val="superscript"/>
    </w:rPr>
  </w:style>
  <w:style w:type="character" w:styleId="Strong">
    <w:name w:val="Strong"/>
    <w:qFormat/>
    <w:rPr>
      <w:b/>
      <w:bCs/>
    </w:rPr>
  </w:style>
  <w:style w:type="character" w:customStyle="1" w:styleId="boldface">
    <w:name w:val="boldface"/>
    <w:rPr>
      <w:b/>
    </w:rPr>
  </w:style>
  <w:style w:type="character" w:customStyle="1" w:styleId="Char">
    <w:name w:val="Υπότιτλος Char"/>
    <w:rPr>
      <w:rFonts w:ascii="Verdana" w:hAnsi="Verdana" w:cs="Verdana"/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letters1">
    <w:name w:val="letters1"/>
    <w:rPr>
      <w:rFonts w:ascii="Arial" w:hAnsi="Arial" w:cs="Arial"/>
      <w:b/>
      <w:bCs/>
      <w:strike w:val="0"/>
      <w:dstrike w:val="0"/>
      <w:color w:val="660000"/>
      <w:sz w:val="23"/>
      <w:szCs w:val="23"/>
      <w:u w:val="none"/>
    </w:rPr>
  </w:style>
  <w:style w:type="character" w:customStyle="1" w:styleId="emphasize">
    <w:name w:val="emphasize"/>
    <w:rPr>
      <w:rFonts w:ascii="Times New Roman" w:hAnsi="Times New Roman" w:cs="Times New Roman"/>
      <w:i/>
      <w:sz w:val="22"/>
    </w:rPr>
  </w:style>
  <w:style w:type="character" w:customStyle="1" w:styleId="Boldface0">
    <w:name w:val="Boldface"/>
    <w:rPr>
      <w:rFonts w:ascii="Times New Roman" w:hAnsi="Times New Roman" w:cs="Times New Roman"/>
      <w:b/>
      <w:i/>
      <w:sz w:val="22"/>
    </w:rPr>
  </w:style>
  <w:style w:type="character" w:customStyle="1" w:styleId="NormalmystyleChar">
    <w:name w:val="Normal.mystyle Char"/>
    <w:rPr>
      <w:rFonts w:cs="Arial"/>
      <w:sz w:val="22"/>
      <w:lang w:bidi="ar-SA"/>
    </w:rPr>
  </w:style>
  <w:style w:type="character" w:customStyle="1" w:styleId="cattitle">
    <w:name w:val="cattitle"/>
    <w:basedOn w:val="11"/>
  </w:style>
  <w:style w:type="character" w:customStyle="1" w:styleId="postbody">
    <w:name w:val="postbody"/>
    <w:basedOn w:val="11"/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z-Char">
    <w:name w:val="z-Τέλος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1Char">
    <w:name w:val="Επικεφαλίδα 1 Char"/>
    <w:rPr>
      <w:rFonts w:ascii="Verdana" w:hAnsi="Verdana" w:cs="Verdana"/>
      <w:b/>
      <w:sz w:val="40"/>
      <w:szCs w:val="40"/>
    </w:rPr>
  </w:style>
  <w:style w:type="character" w:customStyle="1" w:styleId="2Char">
    <w:name w:val="Επικεφαλίδα 2 Char"/>
    <w:rPr>
      <w:b/>
      <w:i/>
      <w:iCs/>
      <w:sz w:val="36"/>
      <w:szCs w:val="36"/>
    </w:rPr>
  </w:style>
  <w:style w:type="character" w:customStyle="1" w:styleId="3Char">
    <w:name w:val="Επικεφαλίδα 3 Char"/>
    <w:rPr>
      <w:b/>
      <w:sz w:val="24"/>
    </w:rPr>
  </w:style>
  <w:style w:type="character" w:customStyle="1" w:styleId="4Char">
    <w:name w:val="Επικεφαλίδα 4 Char"/>
    <w:rPr>
      <w:rFonts w:ascii="Arial" w:hAnsi="Arial" w:cs="Arial"/>
      <w:b/>
      <w:sz w:val="24"/>
    </w:rPr>
  </w:style>
  <w:style w:type="character" w:customStyle="1" w:styleId="5Char">
    <w:name w:val="Επικεφαλίδα 5 Char"/>
    <w:rPr>
      <w:sz w:val="22"/>
    </w:rPr>
  </w:style>
  <w:style w:type="character" w:customStyle="1" w:styleId="6Char">
    <w:name w:val="Επικεφαλίδα 6 Char"/>
    <w:rPr>
      <w:i/>
      <w:sz w:val="22"/>
    </w:rPr>
  </w:style>
  <w:style w:type="character" w:customStyle="1" w:styleId="7Char">
    <w:name w:val="Επικεφαλίδα 7 Char"/>
    <w:rPr>
      <w:rFonts w:ascii="Arial" w:hAnsi="Arial" w:cs="Arial"/>
    </w:rPr>
  </w:style>
  <w:style w:type="character" w:customStyle="1" w:styleId="8Char">
    <w:name w:val="Επικεφαλίδα 8 Char"/>
    <w:rPr>
      <w:rFonts w:ascii="Arial" w:hAnsi="Arial" w:cs="Arial"/>
      <w:i/>
    </w:rPr>
  </w:style>
  <w:style w:type="character" w:customStyle="1" w:styleId="9Char">
    <w:name w:val="Επικεφαλίδα 9 Char"/>
    <w:rPr>
      <w:rFonts w:ascii="Arial" w:hAnsi="Arial" w:cs="Arial"/>
      <w:b/>
      <w:i/>
      <w:sz w:val="18"/>
    </w:rPr>
  </w:style>
  <w:style w:type="character" w:customStyle="1" w:styleId="2Char0">
    <w:name w:val="Σώμα κείμενου με εσοχή 2 Char"/>
    <w:rPr>
      <w:sz w:val="22"/>
    </w:rPr>
  </w:style>
  <w:style w:type="character" w:customStyle="1" w:styleId="Char0">
    <w:name w:val="Τίτλος Char"/>
    <w:rPr>
      <w:rFonts w:ascii="Arial" w:hAnsi="Arial" w:cs="Arial"/>
      <w:b/>
      <w:bCs/>
      <w:sz w:val="28"/>
      <w:szCs w:val="28"/>
    </w:rPr>
  </w:style>
  <w:style w:type="character" w:customStyle="1" w:styleId="Char1">
    <w:name w:val="Σώμα κειμένου Char"/>
    <w:rPr>
      <w:sz w:val="24"/>
    </w:rPr>
  </w:style>
  <w:style w:type="character" w:customStyle="1" w:styleId="3Char0">
    <w:name w:val="Σώμα κείμενου 3 Char"/>
    <w:rPr>
      <w:sz w:val="24"/>
    </w:rPr>
  </w:style>
  <w:style w:type="character" w:customStyle="1" w:styleId="Char2">
    <w:name w:val="Κεφαλίδα Char"/>
  </w:style>
  <w:style w:type="character" w:customStyle="1" w:styleId="2Char1">
    <w:name w:val="Σώμα κείμενου 2 Char"/>
    <w:rPr>
      <w:sz w:val="22"/>
    </w:rPr>
  </w:style>
  <w:style w:type="character" w:customStyle="1" w:styleId="Char3">
    <w:name w:val="Κείμενο υποσημείωσης Char"/>
    <w:rPr>
      <w:sz w:val="22"/>
    </w:rPr>
  </w:style>
  <w:style w:type="character" w:customStyle="1" w:styleId="Char4">
    <w:name w:val="Υποσέλιδο Char"/>
  </w:style>
  <w:style w:type="character" w:customStyle="1" w:styleId="z-Char0">
    <w:name w:val="z-Αρχή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Char5">
    <w:name w:val="Σώμα κείμενου με εσοχή Char"/>
    <w:rPr>
      <w:sz w:val="22"/>
    </w:rPr>
  </w:style>
  <w:style w:type="character" w:customStyle="1" w:styleId="WW-InternetLink">
    <w:name w:val="WW-Internet Link"/>
    <w:rPr>
      <w:color w:val="000080"/>
      <w:u w:val="single"/>
      <w:lang w:bidi="en-US"/>
    </w:rPr>
  </w:style>
  <w:style w:type="character" w:customStyle="1" w:styleId="mw-headline">
    <w:name w:val="mw-headline"/>
    <w:basedOn w:val="11"/>
  </w:style>
  <w:style w:type="character" w:customStyle="1" w:styleId="HTMLPreformattedChar">
    <w:name w:val="HTML Preformatted Char"/>
    <w:uiPriority w:val="99"/>
    <w:rPr>
      <w:rFonts w:ascii="Courier New" w:hAnsi="Courier New" w:cs="Courier New"/>
    </w:rPr>
  </w:style>
  <w:style w:type="character" w:customStyle="1" w:styleId="Char6">
    <w:name w:val="Κείμενο πλαισίου Char"/>
    <w:rPr>
      <w:rFonts w:ascii="Tahoma" w:hAnsi="Tahoma" w:cs="Tahoma"/>
      <w:sz w:val="16"/>
      <w:szCs w:val="16"/>
    </w:rPr>
  </w:style>
  <w:style w:type="character" w:customStyle="1" w:styleId="hps">
    <w:name w:val="hps"/>
    <w:basedOn w:val="11"/>
  </w:style>
  <w:style w:type="character" w:customStyle="1" w:styleId="A3">
    <w:name w:val="A3"/>
    <w:rPr>
      <w:rFonts w:cs="Adobe Garamond Pro"/>
      <w:color w:val="221E1F"/>
      <w:sz w:val="36"/>
      <w:szCs w:val="36"/>
    </w:rPr>
  </w:style>
  <w:style w:type="character" w:customStyle="1" w:styleId="A1">
    <w:name w:val="A1"/>
    <w:rPr>
      <w:rFonts w:cs="Adobe Garamond Pro"/>
      <w:i/>
      <w:iCs/>
      <w:color w:val="221E1F"/>
      <w:sz w:val="21"/>
      <w:szCs w:val="21"/>
    </w:rPr>
  </w:style>
  <w:style w:type="character" w:customStyle="1" w:styleId="shorttext">
    <w:name w:val="short_text"/>
    <w:basedOn w:val="11"/>
  </w:style>
  <w:style w:type="character" w:customStyle="1" w:styleId="nineteen">
    <w:name w:val="nineteen"/>
    <w:basedOn w:val="1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har10">
    <w:name w:val="Απλό κείμενο Char1"/>
    <w:rPr>
      <w:rFonts w:ascii="Courier New" w:hAnsi="Courier New" w:cs="Courier New"/>
      <w:lang w:eastAsia="zh-CN"/>
    </w:rPr>
  </w:style>
  <w:style w:type="character" w:customStyle="1" w:styleId="-HTMLChar1">
    <w:name w:val="Προ-διαμορφωμένο HTML Char1"/>
    <w:rPr>
      <w:rFonts w:ascii="Courier New" w:hAnsi="Courier New" w:cs="Courier New"/>
      <w:lang w:eastAsia="zh-CN"/>
    </w:rPr>
  </w:style>
  <w:style w:type="character" w:customStyle="1" w:styleId="z-TopofFormChar">
    <w:name w:val="z-Top of Form Char"/>
    <w:rPr>
      <w:rFonts w:ascii="Arial" w:hAnsi="Arial" w:cs="Arial"/>
      <w:vanish/>
      <w:sz w:val="16"/>
      <w:szCs w:val="16"/>
    </w:rPr>
  </w:style>
  <w:style w:type="character" w:customStyle="1" w:styleId="atn">
    <w:name w:val="atn"/>
    <w:basedOn w:val="DefaultParagraphFont1"/>
  </w:style>
  <w:style w:type="character" w:customStyle="1" w:styleId="z-BottomofFormChar">
    <w:name w:val="z-Bottom of Form Char"/>
    <w:rPr>
      <w:rFonts w:ascii="Arial" w:hAnsi="Arial" w:cs="Arial"/>
      <w:vanish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uiPriority w:val="99"/>
    <w:rPr>
      <w:lang w:eastAsia="zh-CN"/>
    </w:rPr>
  </w:style>
  <w:style w:type="character" w:customStyle="1" w:styleId="FooterChar">
    <w:name w:val="Footer Char"/>
    <w:uiPriority w:val="99"/>
    <w:rPr>
      <w:lang w:eastAsia="zh-CN"/>
    </w:rPr>
  </w:style>
  <w:style w:type="character" w:customStyle="1" w:styleId="IndexLink">
    <w:name w:val="Index Link"/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uiPriority w:val="9"/>
    <w:rPr>
      <w:rFonts w:ascii="Verdana" w:hAnsi="Verdana" w:cs="Verdana"/>
      <w:b/>
      <w:sz w:val="40"/>
      <w:szCs w:val="40"/>
      <w:lang w:eastAsia="zh-CN"/>
    </w:rPr>
  </w:style>
  <w:style w:type="character" w:customStyle="1" w:styleId="Heading2Char">
    <w:name w:val="Heading 2 Char"/>
    <w:uiPriority w:val="9"/>
    <w:rPr>
      <w:b/>
      <w:i/>
      <w:iCs/>
      <w:sz w:val="36"/>
      <w:szCs w:val="36"/>
      <w:lang w:eastAsia="zh-CN"/>
    </w:rPr>
  </w:style>
  <w:style w:type="character" w:customStyle="1" w:styleId="FootnoteTextChar">
    <w:name w:val="Footnote Text Char"/>
    <w:rPr>
      <w:sz w:val="22"/>
      <w:lang w:eastAsia="zh-CN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</w:style>
  <w:style w:type="character" w:customStyle="1" w:styleId="apple-style-span">
    <w:name w:val="apple-style-span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Calibri" w:eastAsia="Calibri" w:hAnsi="Calibri" w:cs="Calibri"/>
    </w:rPr>
  </w:style>
  <w:style w:type="character" w:customStyle="1" w:styleId="EndnoteTextChar">
    <w:name w:val="Endnote Text Char"/>
    <w:rPr>
      <w:rFonts w:ascii="Calibri" w:eastAsia="Calibri" w:hAnsi="Calibri" w:cs="Calibri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CommentSubjectChar">
    <w:name w:val="Comment Subject Char"/>
    <w:rPr>
      <w:rFonts w:ascii="Calibri" w:eastAsia="Calibri" w:hAnsi="Calibri" w:cs="Calibri"/>
      <w:b/>
      <w:bCs/>
    </w:rPr>
  </w:style>
  <w:style w:type="character" w:customStyle="1" w:styleId="pln">
    <w:name w:val="pln"/>
  </w:style>
  <w:style w:type="character" w:customStyle="1" w:styleId="pun">
    <w:name w:val="pun"/>
  </w:style>
  <w:style w:type="character" w:customStyle="1" w:styleId="kwd">
    <w:name w:val="kwd"/>
  </w:style>
  <w:style w:type="character" w:customStyle="1" w:styleId="Heading3Char">
    <w:name w:val="Heading 3 Char"/>
    <w:rPr>
      <w:b/>
      <w:sz w:val="24"/>
      <w:lang w:eastAsia="zh-CN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  <w:lang w:eastAsia="zh-CN"/>
    </w:rPr>
  </w:style>
  <w:style w:type="character" w:customStyle="1" w:styleId="WW-InternetLink1">
    <w:name w:val="WW-Internet Link1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ind w:left="709" w:hanging="709"/>
      <w:jc w:val="center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311">
    <w:name w:val="Σώμα κείμενου 31"/>
    <w:basedOn w:val="Normal"/>
    <w:pPr>
      <w:spacing w:after="120"/>
    </w:pPr>
  </w:style>
  <w:style w:type="paragraph" w:customStyle="1" w:styleId="Head">
    <w:name w:val="Head"/>
    <w:basedOn w:val="Normal"/>
    <w:pPr>
      <w:keepNext/>
      <w:spacing w:before="480" w:after="120" w:line="360" w:lineRule="atLeast"/>
    </w:pPr>
    <w:rPr>
      <w:rFonts w:ascii="Arial Narrow" w:hAnsi="Arial Narrow" w:cs="Arial Narrow"/>
      <w:b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uiPriority w:val="99"/>
  </w:style>
  <w:style w:type="paragraph" w:styleId="Footer">
    <w:name w:val="footer"/>
    <w:basedOn w:val="Normal"/>
    <w:uiPriority w:val="99"/>
  </w:style>
  <w:style w:type="paragraph" w:customStyle="1" w:styleId="body">
    <w:name w:val="body"/>
    <w:basedOn w:val="Normal"/>
    <w:pPr>
      <w:overflowPunct w:val="0"/>
      <w:autoSpaceDE w:val="0"/>
      <w:spacing w:after="120"/>
      <w:textAlignment w:val="baseline"/>
    </w:pPr>
    <w:rPr>
      <w:rFonts w:ascii="GR-Soft_Helv" w:hAnsi="GR-Soft_Helv" w:cs="GR-Soft_Helv"/>
    </w:rPr>
  </w:style>
  <w:style w:type="paragraph" w:customStyle="1" w:styleId="Web1">
    <w:name w:val="Κανονικό (Web)1"/>
    <w:basedOn w:val="Normal"/>
    <w:pPr>
      <w:spacing w:before="100" w:after="100"/>
    </w:pPr>
  </w:style>
  <w:style w:type="paragraph" w:styleId="TOC1">
    <w:name w:val="toc 1"/>
    <w:basedOn w:val="Normal"/>
    <w:next w:val="Normal"/>
    <w:uiPriority w:val="39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ind w:left="400"/>
    </w:pPr>
    <w:rPr>
      <w:rFonts w:ascii="Calibri" w:hAnsi="Calibri" w:cs="Calibri"/>
    </w:rPr>
  </w:style>
  <w:style w:type="paragraph" w:styleId="TOC4">
    <w:name w:val="toc 4"/>
    <w:basedOn w:val="Normal"/>
    <w:next w:val="Normal"/>
    <w:pPr>
      <w:ind w:left="600"/>
    </w:pPr>
    <w:rPr>
      <w:rFonts w:ascii="Calibri" w:hAnsi="Calibri" w:cs="Calibri"/>
    </w:rPr>
  </w:style>
  <w:style w:type="paragraph" w:styleId="TOC5">
    <w:name w:val="toc 5"/>
    <w:basedOn w:val="Normal"/>
    <w:next w:val="Normal"/>
    <w:pPr>
      <w:ind w:left="800"/>
    </w:pPr>
    <w:rPr>
      <w:rFonts w:ascii="Calibri" w:hAnsi="Calibri" w:cs="Calibri"/>
    </w:rPr>
  </w:style>
  <w:style w:type="paragraph" w:styleId="TOC6">
    <w:name w:val="toc 6"/>
    <w:basedOn w:val="Normal"/>
    <w:next w:val="Normal"/>
    <w:pPr>
      <w:ind w:left="1000"/>
    </w:pPr>
    <w:rPr>
      <w:rFonts w:ascii="Calibri" w:hAnsi="Calibri" w:cs="Calibri"/>
    </w:rPr>
  </w:style>
  <w:style w:type="paragraph" w:styleId="TOC7">
    <w:name w:val="toc 7"/>
    <w:basedOn w:val="Normal"/>
    <w:next w:val="Normal"/>
    <w:pPr>
      <w:ind w:left="1200"/>
    </w:pPr>
    <w:rPr>
      <w:rFonts w:ascii="Calibri" w:hAnsi="Calibri" w:cs="Calibri"/>
    </w:rPr>
  </w:style>
  <w:style w:type="paragraph" w:styleId="TOC8">
    <w:name w:val="toc 8"/>
    <w:basedOn w:val="Normal"/>
    <w:next w:val="Normal"/>
    <w:pPr>
      <w:ind w:left="1400"/>
    </w:pPr>
    <w:rPr>
      <w:rFonts w:ascii="Calibri" w:hAnsi="Calibri" w:cs="Calibri"/>
    </w:rPr>
  </w:style>
  <w:style w:type="paragraph" w:styleId="TOC9">
    <w:name w:val="toc 9"/>
    <w:basedOn w:val="Normal"/>
    <w:next w:val="Normal"/>
    <w:pPr>
      <w:ind w:left="1600"/>
    </w:pPr>
    <w:rPr>
      <w:rFonts w:ascii="Calibri" w:hAnsi="Calibri" w:cs="Calibri"/>
    </w:rPr>
  </w:style>
  <w:style w:type="paragraph" w:customStyle="1" w:styleId="210">
    <w:name w:val="Σώμα κείμενου 21"/>
    <w:basedOn w:val="Normal"/>
    <w:pPr>
      <w:spacing w:line="360" w:lineRule="atLeast"/>
    </w:pPr>
    <w:rPr>
      <w:sz w:val="22"/>
    </w:rPr>
  </w:style>
  <w:style w:type="paragraph" w:styleId="BodyTextIndent">
    <w:name w:val="Body Text Indent"/>
    <w:basedOn w:val="Normal"/>
    <w:pPr>
      <w:spacing w:after="120" w:line="360" w:lineRule="atLeast"/>
      <w:ind w:left="717"/>
    </w:pPr>
    <w:rPr>
      <w:sz w:val="22"/>
    </w:rPr>
  </w:style>
  <w:style w:type="paragraph" w:customStyle="1" w:styleId="12">
    <w:name w:val="Λεζάντα1"/>
    <w:basedOn w:val="Normal"/>
    <w:next w:val="Normal"/>
    <w:pPr>
      <w:spacing w:before="120" w:after="120"/>
    </w:pPr>
    <w:rPr>
      <w:b/>
      <w:bCs/>
    </w:rPr>
  </w:style>
  <w:style w:type="paragraph" w:styleId="FootnoteText">
    <w:name w:val="footnote text"/>
    <w:basedOn w:val="Normal"/>
    <w:pPr>
      <w:overflowPunct w:val="0"/>
      <w:autoSpaceDE w:val="0"/>
      <w:textAlignment w:val="baseline"/>
    </w:pPr>
    <w:rPr>
      <w:sz w:val="22"/>
    </w:rPr>
  </w:style>
  <w:style w:type="paragraph" w:customStyle="1" w:styleId="211">
    <w:name w:val="Σώμα κείμενου με εσοχή 21"/>
    <w:basedOn w:val="Normal"/>
    <w:pPr>
      <w:spacing w:line="360" w:lineRule="atLeast"/>
      <w:ind w:left="360"/>
    </w:pPr>
    <w:rPr>
      <w:sz w:val="22"/>
    </w:rPr>
  </w:style>
  <w:style w:type="paragraph" w:customStyle="1" w:styleId="UsrDefBlockText">
    <w:name w:val="UsrDef BlockText"/>
    <w:basedOn w:val="Normal"/>
    <w:rPr>
      <w:rFonts w:ascii="Arial" w:hAnsi="Arial" w:cs="Arial"/>
      <w:sz w:val="22"/>
    </w:rPr>
  </w:style>
  <w:style w:type="paragraph" w:customStyle="1" w:styleId="212">
    <w:name w:val="Λίστα με κουκκίδες 21"/>
    <w:basedOn w:val="Normal"/>
    <w:pPr>
      <w:ind w:left="566" w:hanging="283"/>
    </w:pPr>
  </w:style>
  <w:style w:type="paragraph" w:customStyle="1" w:styleId="312">
    <w:name w:val="Σώμα κείμενου με εσοχή 31"/>
    <w:basedOn w:val="Normal"/>
    <w:pPr>
      <w:ind w:left="709"/>
    </w:pPr>
    <w:rPr>
      <w:rFonts w:ascii="Arial" w:hAnsi="Arial" w:cs="Arial"/>
    </w:rPr>
  </w:style>
  <w:style w:type="paragraph" w:customStyle="1" w:styleId="13">
    <w:name w:val="Τμήμα κειμένου1"/>
    <w:basedOn w:val="Normal"/>
    <w:pPr>
      <w:ind w:left="567" w:right="-432" w:hanging="791"/>
    </w:pPr>
    <w:rPr>
      <w:rFonts w:ascii="Arial" w:hAnsi="Arial" w:cs="Arial"/>
      <w:b/>
      <w:bCs/>
    </w:rPr>
  </w:style>
  <w:style w:type="paragraph" w:customStyle="1" w:styleId="14">
    <w:name w:val="Κείμενο σχολίου1"/>
    <w:basedOn w:val="Normal"/>
  </w:style>
  <w:style w:type="paragraph" w:customStyle="1" w:styleId="15">
    <w:name w:val="Θέμα σχολίου1"/>
    <w:basedOn w:val="14"/>
    <w:next w:val="14"/>
    <w:rPr>
      <w:b/>
      <w:bCs/>
    </w:rPr>
  </w:style>
  <w:style w:type="paragraph" w:customStyle="1" w:styleId="16">
    <w:name w:val="Κείμενο πλαισίου1"/>
    <w:basedOn w:val="Normal"/>
    <w:rPr>
      <w:rFonts w:ascii="Tahoma" w:hAnsi="Tahoma" w:cs="Tahoma"/>
      <w:sz w:val="16"/>
      <w:szCs w:val="16"/>
    </w:rPr>
  </w:style>
  <w:style w:type="paragraph" w:customStyle="1" w:styleId="xl35">
    <w:name w:val="xl35"/>
    <w:basedOn w:val="Normal"/>
    <w:pPr>
      <w:spacing w:before="280" w:after="280"/>
      <w:textAlignment w:val="top"/>
    </w:pPr>
    <w:rPr>
      <w:rFonts w:ascii="Arial" w:hAnsi="Arial" w:cs="Arial"/>
      <w:sz w:val="16"/>
      <w:szCs w:val="16"/>
    </w:rPr>
  </w:style>
  <w:style w:type="paragraph" w:customStyle="1" w:styleId="1">
    <w:name w:val="Λίστα με κουκκίδες1"/>
    <w:basedOn w:val="Normal"/>
    <w:pPr>
      <w:numPr>
        <w:numId w:val="8"/>
      </w:numPr>
    </w:pPr>
  </w:style>
  <w:style w:type="paragraph" w:customStyle="1" w:styleId="31">
    <w:name w:val="Λίστα με κουκκίδες 31"/>
    <w:basedOn w:val="Normal"/>
    <w:pPr>
      <w:numPr>
        <w:numId w:val="7"/>
      </w:numPr>
      <w:tabs>
        <w:tab w:val="left" w:pos="926"/>
      </w:tabs>
      <w:ind w:left="926" w:firstLine="0"/>
    </w:pPr>
  </w:style>
  <w:style w:type="paragraph" w:customStyle="1" w:styleId="41">
    <w:name w:val="Λίστα με κουκκίδες 41"/>
    <w:basedOn w:val="Normal"/>
    <w:pPr>
      <w:numPr>
        <w:numId w:val="17"/>
      </w:numPr>
      <w:tabs>
        <w:tab w:val="left" w:pos="1209"/>
      </w:tabs>
      <w:ind w:left="1209" w:firstLine="0"/>
    </w:pPr>
  </w:style>
  <w:style w:type="paragraph" w:customStyle="1" w:styleId="51">
    <w:name w:val="Λίστα με κουκκίδες 51"/>
    <w:basedOn w:val="Normal"/>
    <w:pPr>
      <w:numPr>
        <w:numId w:val="9"/>
      </w:numPr>
      <w:tabs>
        <w:tab w:val="left" w:pos="1492"/>
      </w:tabs>
      <w:ind w:left="1492" w:firstLine="0"/>
    </w:pPr>
  </w:style>
  <w:style w:type="paragraph" w:customStyle="1" w:styleId="10">
    <w:name w:val="Λίστα με αριθμούς1"/>
    <w:basedOn w:val="Normal"/>
    <w:pPr>
      <w:numPr>
        <w:numId w:val="10"/>
      </w:numPr>
      <w:ind w:left="360" w:hanging="360"/>
    </w:pPr>
  </w:style>
  <w:style w:type="paragraph" w:customStyle="1" w:styleId="21">
    <w:name w:val="Λίστα με αριθμούς 21"/>
    <w:basedOn w:val="Normal"/>
    <w:pPr>
      <w:numPr>
        <w:numId w:val="5"/>
      </w:numPr>
      <w:tabs>
        <w:tab w:val="left" w:pos="643"/>
      </w:tabs>
      <w:ind w:left="643" w:firstLine="0"/>
    </w:pPr>
  </w:style>
  <w:style w:type="paragraph" w:customStyle="1" w:styleId="310">
    <w:name w:val="Λίστα με αριθμούς 31"/>
    <w:basedOn w:val="Normal"/>
    <w:pPr>
      <w:numPr>
        <w:numId w:val="18"/>
      </w:numPr>
      <w:tabs>
        <w:tab w:val="left" w:pos="926"/>
      </w:tabs>
      <w:ind w:left="926" w:firstLine="0"/>
    </w:pPr>
  </w:style>
  <w:style w:type="paragraph" w:customStyle="1" w:styleId="410">
    <w:name w:val="Λίστα με αριθμούς 41"/>
    <w:basedOn w:val="Normal"/>
    <w:pPr>
      <w:numPr>
        <w:numId w:val="19"/>
      </w:numPr>
      <w:tabs>
        <w:tab w:val="left" w:pos="1209"/>
      </w:tabs>
      <w:ind w:left="1209" w:firstLine="0"/>
    </w:pPr>
  </w:style>
  <w:style w:type="paragraph" w:customStyle="1" w:styleId="510">
    <w:name w:val="Λίστα με αριθμούς 51"/>
    <w:basedOn w:val="Normal"/>
    <w:pPr>
      <w:numPr>
        <w:numId w:val="13"/>
      </w:numPr>
      <w:tabs>
        <w:tab w:val="left" w:pos="1492"/>
      </w:tabs>
      <w:ind w:left="1492" w:firstLine="0"/>
    </w:pPr>
  </w:style>
  <w:style w:type="paragraph" w:customStyle="1" w:styleId="Ar1">
    <w:name w:val="Ar1"/>
    <w:basedOn w:val="Web1"/>
    <w:pPr>
      <w:spacing w:before="480" w:after="120"/>
    </w:pPr>
    <w:rPr>
      <w:rFonts w:ascii="Arial" w:hAnsi="Arial" w:cs="Arial"/>
      <w:b/>
      <w:bCs/>
      <w:i/>
      <w:iCs/>
      <w:color w:val="003366"/>
      <w:spacing w:val="35"/>
      <w:sz w:val="22"/>
      <w:szCs w:val="28"/>
    </w:rPr>
  </w:style>
  <w:style w:type="paragraph" w:customStyle="1" w:styleId="Ar2">
    <w:name w:val="Ar2"/>
    <w:basedOn w:val="12"/>
    <w:pPr>
      <w:spacing w:before="240" w:after="60"/>
      <w:ind w:firstLine="357"/>
    </w:pPr>
    <w:rPr>
      <w:rFonts w:ascii="Arial" w:hAnsi="Arial" w:cs="Arial"/>
      <w:color w:val="003366"/>
      <w:spacing w:val="35"/>
      <w:szCs w:val="28"/>
    </w:rPr>
  </w:style>
  <w:style w:type="paragraph" w:customStyle="1" w:styleId="Ar3">
    <w:name w:val="Ar3"/>
    <w:basedOn w:val="Web1"/>
    <w:pPr>
      <w:spacing w:before="240" w:after="60"/>
      <w:ind w:left="720"/>
      <w:jc w:val="both"/>
    </w:pPr>
    <w:rPr>
      <w:rFonts w:ascii="Arial" w:hAnsi="Arial" w:cs="Arial"/>
      <w:b/>
      <w:bCs/>
      <w:i/>
      <w:iCs/>
      <w:color w:val="003366"/>
      <w:sz w:val="19"/>
      <w:szCs w:val="19"/>
      <w:u w:val="single"/>
    </w:rPr>
  </w:style>
  <w:style w:type="paragraph" w:customStyle="1" w:styleId="Heading1a">
    <w:name w:val="Heading 1a"/>
    <w:basedOn w:val="Heading1"/>
    <w:pPr>
      <w:keepNext w:val="0"/>
      <w:widowControl/>
      <w:numPr>
        <w:numId w:val="11"/>
      </w:numPr>
      <w:spacing w:before="360" w:after="240"/>
    </w:pPr>
    <w:rPr>
      <w:rFonts w:ascii="Arial" w:hAnsi="Arial" w:cs="Arial"/>
      <w:sz w:val="28"/>
    </w:rPr>
  </w:style>
  <w:style w:type="paragraph" w:customStyle="1" w:styleId="Heading2a">
    <w:name w:val="Heading 2a"/>
    <w:basedOn w:val="Heading2"/>
    <w:pPr>
      <w:keepNext w:val="0"/>
      <w:widowControl/>
      <w:tabs>
        <w:tab w:val="left" w:pos="432"/>
      </w:tabs>
      <w:ind w:left="432" w:hanging="432"/>
    </w:pPr>
  </w:style>
  <w:style w:type="paragraph" w:customStyle="1" w:styleId="Heading3a">
    <w:name w:val="Heading 3a"/>
    <w:basedOn w:val="Heading3"/>
    <w:pPr>
      <w:keepNext w:val="0"/>
      <w:tabs>
        <w:tab w:val="left" w:pos="432"/>
      </w:tabs>
      <w:spacing w:before="240" w:after="120"/>
    </w:pPr>
  </w:style>
  <w:style w:type="paragraph" w:customStyle="1" w:styleId="Bullet1">
    <w:name w:val="Bullet 1"/>
    <w:basedOn w:val="Normal"/>
    <w:pPr>
      <w:widowControl w:val="0"/>
      <w:numPr>
        <w:numId w:val="2"/>
      </w:numPr>
      <w:spacing w:before="60" w:after="60" w:line="360" w:lineRule="atLeast"/>
    </w:pPr>
    <w:rPr>
      <w:rFonts w:ascii="Tahoma" w:hAnsi="Tahoma" w:cs="Tahoma"/>
    </w:rPr>
  </w:style>
  <w:style w:type="paragraph" w:customStyle="1" w:styleId="ProjectTitle">
    <w:name w:val="Project Title"/>
    <w:basedOn w:val="Normal"/>
    <w:pPr>
      <w:keepNext/>
      <w:keepLines/>
      <w:pageBreakBefore/>
      <w:numPr>
        <w:numId w:val="4"/>
      </w:numPr>
      <w:pBdr>
        <w:top w:val="single" w:sz="4" w:space="1" w:color="808080"/>
        <w:left w:val="none" w:sz="0" w:space="0" w:color="000000"/>
        <w:bottom w:val="none" w:sz="0" w:space="0" w:color="000000"/>
        <w:right w:val="single" w:sz="4" w:space="4" w:color="808080"/>
      </w:pBdr>
      <w:shd w:val="clear" w:color="auto" w:fill="FFFFFF"/>
      <w:tabs>
        <w:tab w:val="left" w:pos="567"/>
      </w:tabs>
      <w:spacing w:before="600" w:after="120"/>
      <w:ind w:left="0" w:hanging="567"/>
    </w:pPr>
    <w:rPr>
      <w:rFonts w:ascii="Lucida Sans Unicode" w:hAnsi="Lucida Sans Unicode" w:cs="Lucida Sans Unicode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pacepar">
    <w:name w:val="spacepar"/>
    <w:basedOn w:val="Normal"/>
    <w:pPr>
      <w:spacing w:before="120" w:after="120"/>
    </w:pPr>
    <w:rPr>
      <w:rFonts w:ascii="Arial" w:hAnsi="Arial" w:cs="Arial"/>
    </w:rPr>
  </w:style>
  <w:style w:type="paragraph" w:customStyle="1" w:styleId="a">
    <w:name w:val="Âáóéêü"/>
    <w:pPr>
      <w:widowControl w:val="0"/>
      <w:suppressAutoHyphens/>
      <w:spacing w:before="120"/>
    </w:pPr>
    <w:rPr>
      <w:sz w:val="24"/>
      <w:lang w:val="el-GR" w:eastAsia="zh-CN"/>
    </w:rPr>
  </w:style>
  <w:style w:type="paragraph" w:customStyle="1" w:styleId="K">
    <w:name w:val="K·ÓÔÓÈÎ‹"/>
    <w:basedOn w:val="Normal"/>
    <w:rPr>
      <w:rFonts w:ascii="CG Times (WN)" w:hAnsi="CG Times (WN)" w:cs="CG Times (WN)"/>
      <w:lang w:eastAsia="en-GB"/>
    </w:rPr>
  </w:style>
  <w:style w:type="paragraph" w:customStyle="1" w:styleId="soctitle">
    <w:name w:val="soctitle"/>
    <w:basedOn w:val="K"/>
    <w:pPr>
      <w:spacing w:line="240" w:lineRule="atLeast"/>
      <w:jc w:val="center"/>
    </w:pPr>
    <w:rPr>
      <w:rFonts w:ascii="HellasArial" w:hAnsi="HellasArial" w:cs="HellasArial"/>
      <w:b/>
      <w:sz w:val="28"/>
    </w:rPr>
  </w:style>
  <w:style w:type="paragraph" w:customStyle="1" w:styleId="z-1">
    <w:name w:val="z-Αρχή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Subtitle">
    <w:name w:val="Subtitle"/>
    <w:basedOn w:val="Normal"/>
    <w:next w:val="BodyText"/>
    <w:qFormat/>
    <w:pPr>
      <w:spacing w:before="120" w:after="120"/>
      <w:jc w:val="center"/>
    </w:pPr>
    <w:rPr>
      <w:rFonts w:ascii="Verdana" w:hAnsi="Verdana" w:cs="Verdana"/>
      <w:b/>
      <w:bCs/>
    </w:rPr>
  </w:style>
  <w:style w:type="paragraph" w:customStyle="1" w:styleId="SmallLetters">
    <w:name w:val="Small Letters"/>
    <w:basedOn w:val="Normal"/>
    <w:pPr>
      <w:spacing w:after="240"/>
      <w:jc w:val="center"/>
    </w:pPr>
  </w:style>
  <w:style w:type="paragraph" w:customStyle="1" w:styleId="Nass">
    <w:name w:val="Nass"/>
    <w:basedOn w:val="Normal"/>
    <w:pPr>
      <w:spacing w:before="120" w:after="240"/>
    </w:pPr>
    <w:rPr>
      <w:sz w:val="22"/>
    </w:rPr>
  </w:style>
  <w:style w:type="paragraph" w:customStyle="1" w:styleId="ListBullet1">
    <w:name w:val="List Bullet 1"/>
    <w:basedOn w:val="Normal"/>
    <w:pPr>
      <w:numPr>
        <w:numId w:val="14"/>
      </w:numPr>
      <w:spacing w:before="60" w:after="60"/>
    </w:pPr>
    <w:rPr>
      <w:sz w:val="22"/>
    </w:rPr>
  </w:style>
  <w:style w:type="paragraph" w:customStyle="1" w:styleId="myparagraph">
    <w:name w:val="my paragraph"/>
    <w:basedOn w:val="Normal"/>
    <w:pPr>
      <w:numPr>
        <w:numId w:val="16"/>
      </w:numPr>
      <w:spacing w:before="240"/>
      <w:ind w:left="0" w:firstLine="0"/>
    </w:pPr>
    <w:rPr>
      <w:sz w:val="22"/>
    </w:rPr>
  </w:style>
  <w:style w:type="paragraph" w:customStyle="1" w:styleId="Bullet2">
    <w:name w:val="Bullet 2"/>
    <w:basedOn w:val="Normal"/>
    <w:pPr>
      <w:widowControl w:val="0"/>
      <w:tabs>
        <w:tab w:val="left" w:pos="720"/>
      </w:tabs>
      <w:spacing w:after="120"/>
      <w:ind w:left="720" w:hanging="360"/>
    </w:pPr>
    <w:rPr>
      <w:sz w:val="22"/>
    </w:rPr>
  </w:style>
  <w:style w:type="paragraph" w:customStyle="1" w:styleId="Normalmystyle">
    <w:name w:val="Normal.mystyle"/>
    <w:basedOn w:val="Normal"/>
    <w:pPr>
      <w:widowControl w:val="0"/>
      <w:spacing w:after="120"/>
    </w:pPr>
    <w:rPr>
      <w:sz w:val="22"/>
    </w:rPr>
  </w:style>
  <w:style w:type="paragraph" w:customStyle="1" w:styleId="abstract">
    <w:name w:val="abstract"/>
    <w:basedOn w:val="Normalmystyle"/>
    <w:next w:val="Normalmystyle"/>
    <w:pPr>
      <w:spacing w:before="120"/>
      <w:ind w:left="567" w:right="567"/>
      <w:jc w:val="center"/>
    </w:pPr>
    <w:rPr>
      <w:rFonts w:cs="Arial"/>
      <w:sz w:val="24"/>
    </w:rPr>
  </w:style>
  <w:style w:type="paragraph" w:customStyle="1" w:styleId="annex1">
    <w:name w:val="annex1"/>
    <w:basedOn w:val="Normalmystyle"/>
    <w:next w:val="Normalmystyle"/>
    <w:pPr>
      <w:keepNext/>
      <w:keepLines/>
      <w:pageBreakBefore/>
      <w:widowControl/>
      <w:spacing w:before="360" w:after="360"/>
      <w:ind w:left="780" w:hanging="420"/>
      <w:jc w:val="center"/>
    </w:pPr>
    <w:rPr>
      <w:rFonts w:cs="Arial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iblio">
    <w:name w:val="biblio"/>
    <w:basedOn w:val="Normalmystyle"/>
    <w:pPr>
      <w:spacing w:before="120"/>
      <w:ind w:left="567" w:hanging="567"/>
    </w:pPr>
    <w:rPr>
      <w:rFonts w:cs="Arial"/>
    </w:rPr>
  </w:style>
  <w:style w:type="paragraph" w:customStyle="1" w:styleId="figureFooter">
    <w:name w:val="figure Footer"/>
    <w:basedOn w:val="Normalmystyle"/>
    <w:next w:val="Normalmystyle"/>
    <w:pPr>
      <w:keepNext/>
      <w:numPr>
        <w:numId w:val="15"/>
      </w:numPr>
      <w:tabs>
        <w:tab w:val="left" w:pos="1021"/>
      </w:tabs>
      <w:spacing w:before="60"/>
      <w:ind w:left="1021" w:hanging="1021"/>
      <w:jc w:val="center"/>
    </w:pPr>
    <w:rPr>
      <w:rFonts w:cs="Arial"/>
      <w:b/>
    </w:rPr>
  </w:style>
  <w:style w:type="paragraph" w:customStyle="1" w:styleId="ListCharacter1">
    <w:name w:val="List Character 1"/>
    <w:basedOn w:val="Normalmystyle"/>
    <w:pPr>
      <w:spacing w:after="60"/>
      <w:ind w:left="720" w:hanging="360"/>
    </w:pPr>
    <w:rPr>
      <w:rFonts w:cs="Arial"/>
    </w:rPr>
  </w:style>
  <w:style w:type="paragraph" w:customStyle="1" w:styleId="ListCharacter2">
    <w:name w:val="List Character 2"/>
    <w:basedOn w:val="Normalmystyle"/>
    <w:pPr>
      <w:ind w:left="993" w:hanging="360"/>
    </w:pPr>
    <w:rPr>
      <w:rFonts w:cs="Arial"/>
    </w:rPr>
  </w:style>
  <w:style w:type="paragraph" w:customStyle="1" w:styleId="tableHeader">
    <w:name w:val="table Header"/>
    <w:basedOn w:val="Normalmystyle"/>
    <w:pPr>
      <w:spacing w:before="120"/>
      <w:jc w:val="center"/>
    </w:pPr>
    <w:rPr>
      <w:rFonts w:cs="Arial"/>
      <w:b/>
    </w:rPr>
  </w:style>
  <w:style w:type="paragraph" w:customStyle="1" w:styleId="TableFooter">
    <w:name w:val="Table Footer"/>
    <w:basedOn w:val="tableHeader"/>
    <w:next w:val="Normalmystyle"/>
    <w:pPr>
      <w:numPr>
        <w:numId w:val="12"/>
      </w:numPr>
      <w:tabs>
        <w:tab w:val="left" w:pos="1440"/>
        <w:tab w:val="left" w:pos="1800"/>
      </w:tabs>
      <w:ind w:left="0" w:firstLine="0"/>
    </w:pPr>
  </w:style>
  <w:style w:type="paragraph" w:customStyle="1" w:styleId="ListCharacter">
    <w:name w:val="List Character"/>
    <w:basedOn w:val="10"/>
    <w:pPr>
      <w:numPr>
        <w:numId w:val="6"/>
      </w:numPr>
      <w:spacing w:after="60"/>
      <w:ind w:left="644"/>
      <w:jc w:val="both"/>
    </w:pPr>
    <w:rPr>
      <w:rFonts w:cs="Arial"/>
      <w:sz w:val="22"/>
    </w:rPr>
  </w:style>
  <w:style w:type="paragraph" w:customStyle="1" w:styleId="xl43">
    <w:name w:val="xl43"/>
    <w:basedOn w:val="Normal"/>
    <w:pPr>
      <w:numPr>
        <w:numId w:val="20"/>
      </w:numPr>
      <w:pBdr>
        <w:top w:val="double" w:sz="6" w:space="0" w:color="000000"/>
        <w:left w:val="none" w:sz="0" w:space="0" w:color="000000"/>
        <w:bottom w:val="single" w:sz="4" w:space="0" w:color="000000"/>
        <w:right w:val="double" w:sz="6" w:space="0" w:color="000000"/>
      </w:pBdr>
      <w:spacing w:before="280" w:after="280"/>
      <w:ind w:left="0" w:firstLine="0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abstractbody">
    <w:name w:val="abstract body"/>
    <w:basedOn w:val="abstract"/>
    <w:pPr>
      <w:numPr>
        <w:numId w:val="22"/>
      </w:numPr>
      <w:ind w:left="567" w:firstLine="0"/>
      <w:jc w:val="both"/>
    </w:pPr>
    <w:rPr>
      <w:sz w:val="22"/>
    </w:rPr>
  </w:style>
  <w:style w:type="paragraph" w:customStyle="1" w:styleId="Biblioheader">
    <w:name w:val="Biblio header"/>
    <w:basedOn w:val="biblio"/>
    <w:pPr>
      <w:numPr>
        <w:numId w:val="21"/>
      </w:numPr>
      <w:ind w:left="567" w:hanging="567"/>
      <w:jc w:val="center"/>
    </w:pPr>
  </w:style>
  <w:style w:type="paragraph" w:customStyle="1" w:styleId="ListNumbermylist">
    <w:name w:val="ListNumber.mylist"/>
    <w:basedOn w:val="21"/>
    <w:pPr>
      <w:widowControl w:val="0"/>
      <w:numPr>
        <w:numId w:val="3"/>
      </w:numPr>
      <w:tabs>
        <w:tab w:val="left" w:pos="780"/>
        <w:tab w:val="left" w:pos="927"/>
      </w:tabs>
      <w:spacing w:after="120"/>
      <w:ind w:left="927" w:hanging="360"/>
      <w:jc w:val="both"/>
    </w:pPr>
    <w:rPr>
      <w:rFonts w:cs="Arial"/>
      <w:sz w:val="22"/>
    </w:rPr>
  </w:style>
  <w:style w:type="paragraph" w:customStyle="1" w:styleId="MyTitle">
    <w:name w:val="MyTitle"/>
    <w:basedOn w:val="Heading"/>
    <w:pPr>
      <w:spacing w:before="240" w:after="60"/>
      <w:ind w:left="0" w:firstLine="0"/>
    </w:pPr>
    <w:rPr>
      <w:smallCaps/>
      <w:kern w:val="2"/>
      <w:sz w:val="32"/>
      <w:szCs w:val="32"/>
    </w:rPr>
  </w:style>
  <w:style w:type="paragraph" w:customStyle="1" w:styleId="code">
    <w:name w:val="code"/>
    <w:next w:val="Normal"/>
    <w:pPr>
      <w:suppressAutoHyphens/>
    </w:pPr>
    <w:rPr>
      <w:rFonts w:ascii="Courier New" w:hAnsi="Courier New" w:cs="Courier New"/>
      <w:sz w:val="24"/>
      <w:lang w:val="el-GR"/>
    </w:rPr>
  </w:style>
  <w:style w:type="paragraph" w:customStyle="1" w:styleId="day">
    <w:name w:val="day"/>
    <w:basedOn w:val="Normal"/>
    <w:pPr>
      <w:spacing w:before="280" w:after="280"/>
    </w:pPr>
    <w:rPr>
      <w:rFonts w:ascii="Verdana" w:eastAsia="Arial Unicode MS" w:hAnsi="Verdana" w:cs="Arial Unicode MS"/>
      <w:b/>
      <w:bCs/>
      <w:color w:val="B02A13"/>
      <w:sz w:val="44"/>
      <w:szCs w:val="44"/>
    </w:rPr>
  </w:style>
  <w:style w:type="paragraph" w:customStyle="1" w:styleId="content">
    <w:name w:val="content"/>
    <w:basedOn w:val="Normal"/>
    <w:pPr>
      <w:spacing w:before="280" w:after="280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big">
    <w:name w:val="big"/>
    <w:basedOn w:val="Normal"/>
    <w:pPr>
      <w:spacing w:before="280" w:after="280"/>
    </w:pPr>
    <w:rPr>
      <w:rFonts w:ascii="Verdana" w:eastAsia="Arial Unicode MS" w:hAnsi="Verdana" w:cs="Arial Unicode MS"/>
      <w:color w:val="000000"/>
      <w:sz w:val="21"/>
      <w:szCs w:val="21"/>
    </w:rPr>
  </w:style>
  <w:style w:type="paragraph" w:customStyle="1" w:styleId="block-title">
    <w:name w:val="block-title"/>
    <w:basedOn w:val="Normal"/>
    <w:pPr>
      <w:spacing w:before="280" w:after="280"/>
    </w:pPr>
    <w:rPr>
      <w:rFonts w:ascii="Verdana" w:eastAsia="Arial Unicode MS" w:hAnsi="Verdana" w:cs="Arial Unicode MS"/>
      <w:color w:val="E3EA6A"/>
      <w:sz w:val="19"/>
      <w:szCs w:val="19"/>
    </w:rPr>
  </w:style>
  <w:style w:type="paragraph" w:customStyle="1" w:styleId="storytitle">
    <w:name w:val="storytitle"/>
    <w:basedOn w:val="Normal"/>
    <w:pPr>
      <w:spacing w:before="280" w:after="280"/>
    </w:pPr>
    <w:rPr>
      <w:rFonts w:ascii="Verdana" w:eastAsia="Arial Unicode MS" w:hAnsi="Verdana" w:cs="Arial Unicode MS"/>
      <w:b/>
      <w:bCs/>
      <w:color w:val="363636"/>
      <w:sz w:val="21"/>
      <w:szCs w:val="21"/>
    </w:rPr>
  </w:style>
  <w:style w:type="paragraph" w:customStyle="1" w:styleId="storycat">
    <w:name w:val="storycat"/>
    <w:basedOn w:val="Normal"/>
    <w:pPr>
      <w:spacing w:before="280" w:after="280"/>
    </w:pPr>
    <w:rPr>
      <w:rFonts w:ascii="Verdana" w:eastAsia="Arial Unicode MS" w:hAnsi="Verdana" w:cs="Arial Unicode MS"/>
      <w:b/>
      <w:bCs/>
      <w:color w:val="363636"/>
      <w:sz w:val="19"/>
      <w:szCs w:val="19"/>
      <w:u w:val="single"/>
    </w:rPr>
  </w:style>
  <w:style w:type="paragraph" w:customStyle="1" w:styleId="boxtitle">
    <w:name w:val="boxtitle"/>
    <w:basedOn w:val="Normal"/>
    <w:pPr>
      <w:spacing w:before="280" w:after="280"/>
    </w:pPr>
    <w:rPr>
      <w:rFonts w:ascii="Verdana" w:eastAsia="Arial Unicode MS" w:hAnsi="Verdana" w:cs="Arial Unicode MS"/>
      <w:b/>
      <w:bCs/>
      <w:color w:val="363636"/>
      <w:sz w:val="19"/>
      <w:szCs w:val="19"/>
    </w:rPr>
  </w:style>
  <w:style w:type="paragraph" w:customStyle="1" w:styleId="boxcontent">
    <w:name w:val="boxcontent"/>
    <w:basedOn w:val="Normal"/>
    <w:pPr>
      <w:spacing w:before="280" w:after="280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option">
    <w:name w:val="option"/>
    <w:basedOn w:val="Normal"/>
    <w:pPr>
      <w:spacing w:before="280" w:after="280"/>
    </w:pPr>
    <w:rPr>
      <w:rFonts w:ascii="Verdana" w:eastAsia="Arial Unicode MS" w:hAnsi="Verdana" w:cs="Arial Unicode MS"/>
      <w:b/>
      <w:bCs/>
      <w:color w:val="000000"/>
      <w:sz w:val="19"/>
      <w:szCs w:val="19"/>
    </w:rPr>
  </w:style>
  <w:style w:type="paragraph" w:customStyle="1" w:styleId="tiny">
    <w:name w:val="tiny"/>
    <w:basedOn w:val="Normal"/>
    <w:pPr>
      <w:spacing w:before="280" w:after="280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17">
    <w:name w:val="Απλό κείμενο1"/>
    <w:basedOn w:val="Normal"/>
    <w:rPr>
      <w:rFonts w:ascii="Courier New" w:hAnsi="Courier New" w:cs="Courier New"/>
    </w:rPr>
  </w:style>
  <w:style w:type="paragraph" w:customStyle="1" w:styleId="z-10">
    <w:name w:val="z-Τέλος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customStyle="1" w:styleId="Normal1">
    <w:name w:val="Normal 1"/>
    <w:basedOn w:val="Normal"/>
    <w:rPr>
      <w:color w:val="000000"/>
    </w:rPr>
  </w:style>
  <w:style w:type="paragraph" w:customStyle="1" w:styleId="PreformattedText">
    <w:name w:val="Preformatted Text"/>
    <w:basedOn w:val="Normal"/>
    <w:pPr>
      <w:widowControl w:val="0"/>
    </w:pPr>
    <w:rPr>
      <w:rFonts w:ascii="Courier New" w:eastAsia="Courier New" w:hAnsi="Courier New" w:cs="Courier New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</w:style>
  <w:style w:type="paragraph" w:customStyle="1" w:styleId="H2">
    <w:name w:val="H2"/>
    <w:basedOn w:val="Normal"/>
    <w:next w:val="Normal"/>
    <w:pPr>
      <w:keepNext/>
      <w:spacing w:before="100" w:after="100"/>
    </w:pPr>
    <w:rPr>
      <w:b/>
      <w:sz w:val="36"/>
    </w:rPr>
  </w:style>
  <w:style w:type="paragraph" w:customStyle="1" w:styleId="Style1a">
    <w:name w:val="Style1a"/>
    <w:basedOn w:val="Normal"/>
    <w:pPr>
      <w:overflowPunct w:val="0"/>
      <w:autoSpaceDE w:val="0"/>
      <w:spacing w:before="120" w:after="60"/>
      <w:textAlignment w:val="baseline"/>
    </w:pPr>
    <w:rPr>
      <w:rFonts w:ascii="Verdana" w:hAnsi="Verdana" w:cs="Verdana"/>
      <w:b/>
      <w:bCs/>
      <w:sz w:val="22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1">
    <w:name w:val="Char Char1"/>
    <w:basedOn w:val="Normal"/>
    <w:pPr>
      <w:spacing w:after="160" w:line="240" w:lineRule="exact"/>
    </w:pPr>
    <w:rPr>
      <w:rFonts w:ascii="Verdana" w:hAnsi="Verdana" w:cs="Verdana"/>
    </w:rPr>
  </w:style>
  <w:style w:type="paragraph" w:customStyle="1" w:styleId="western">
    <w:name w:val="western"/>
    <w:basedOn w:val="Normal"/>
    <w:pPr>
      <w:spacing w:before="280"/>
      <w:ind w:firstLine="227"/>
    </w:pPr>
    <w:rPr>
      <w:rFonts w:ascii="Arial" w:hAnsi="Arial" w:cs="Arial"/>
    </w:rPr>
  </w:style>
  <w:style w:type="paragraph" w:customStyle="1" w:styleId="par">
    <w:name w:val="par"/>
    <w:basedOn w:val="Normal"/>
    <w:pPr>
      <w:overflowPunct w:val="0"/>
      <w:autoSpaceDE w:val="0"/>
      <w:spacing w:after="120"/>
      <w:textAlignment w:val="baseline"/>
    </w:pPr>
    <w:rPr>
      <w:sz w:val="22"/>
    </w:rPr>
  </w:style>
  <w:style w:type="paragraph" w:customStyle="1" w:styleId="BodyText31">
    <w:name w:val="Body Text 31"/>
    <w:basedOn w:val="Normal"/>
    <w:pPr>
      <w:overflowPunct w:val="0"/>
      <w:autoSpaceDE w:val="0"/>
      <w:spacing w:after="120"/>
    </w:pPr>
    <w:rPr>
      <w:sz w:val="22"/>
    </w:rPr>
  </w:style>
  <w:style w:type="paragraph" w:customStyle="1" w:styleId="Char7">
    <w:name w:val="Char"/>
    <w:basedOn w:val="Normal"/>
    <w:pPr>
      <w:spacing w:after="160" w:line="240" w:lineRule="exact"/>
    </w:pPr>
    <w:rPr>
      <w:rFonts w:ascii="Verdana" w:hAnsi="Verdana" w:cs="Verdana"/>
    </w:rPr>
  </w:style>
  <w:style w:type="paragraph" w:customStyle="1" w:styleId="WW-Default">
    <w:name w:val="WW-Default"/>
    <w:pPr>
      <w:widowControl w:val="0"/>
      <w:tabs>
        <w:tab w:val="left" w:pos="709"/>
      </w:tabs>
      <w:suppressAutoHyphens/>
      <w:spacing w:line="200" w:lineRule="atLeast"/>
    </w:pPr>
    <w:rPr>
      <w:rFonts w:eastAsia="DejaVu Sans" w:cs="DejaVu Sans"/>
      <w:sz w:val="24"/>
      <w:szCs w:val="24"/>
      <w:lang w:val="el-GR" w:eastAsia="zh-CN" w:bidi="en-US"/>
    </w:rPr>
  </w:style>
  <w:style w:type="paragraph" w:customStyle="1" w:styleId="-HTML1">
    <w:name w:val="Προ-διαμορφωμένο HTML1"/>
    <w:basedOn w:val="Normal"/>
    <w:rPr>
      <w:rFonts w:ascii="Courier New" w:hAnsi="Courier New" w:cs="Courier New"/>
    </w:rPr>
  </w:style>
  <w:style w:type="paragraph" w:customStyle="1" w:styleId="version">
    <w:name w:val="version"/>
    <w:basedOn w:val="Normal"/>
    <w:pPr>
      <w:overflowPunct w:val="0"/>
      <w:autoSpaceDE w:val="0"/>
      <w:jc w:val="center"/>
      <w:textAlignment w:val="baseline"/>
    </w:pPr>
    <w:rPr>
      <w:rFonts w:ascii="HellasTimes" w:hAnsi="HellasTimes" w:cs="HellasTimes"/>
    </w:rPr>
  </w:style>
  <w:style w:type="paragraph" w:customStyle="1" w:styleId="18">
    <w:name w:val="Παράγραφος λίστας1"/>
    <w:basedOn w:val="Normal"/>
    <w:pPr>
      <w:ind w:left="720"/>
    </w:pPr>
  </w:style>
  <w:style w:type="paragraph" w:customStyle="1" w:styleId="CharChar10">
    <w:name w:val="Char Char1"/>
    <w:basedOn w:val="Normal"/>
    <w:pPr>
      <w:spacing w:after="160" w:line="240" w:lineRule="exact"/>
    </w:pPr>
    <w:rPr>
      <w:rFonts w:ascii="Verdana" w:hAnsi="Verdana" w:cs="Verdana"/>
    </w:rPr>
  </w:style>
  <w:style w:type="paragraph" w:customStyle="1" w:styleId="Char8">
    <w:name w:val="Char"/>
    <w:basedOn w:val="Normal"/>
    <w:pPr>
      <w:spacing w:after="160" w:line="240" w:lineRule="exact"/>
    </w:pPr>
    <w:rPr>
      <w:rFonts w:ascii="Verdana" w:hAnsi="Verdana" w:cs="Verdana"/>
    </w:rPr>
  </w:style>
  <w:style w:type="paragraph" w:customStyle="1" w:styleId="first">
    <w:name w:val="first"/>
    <w:basedOn w:val="Normal"/>
    <w:pPr>
      <w:spacing w:before="280" w:after="280"/>
    </w:pPr>
  </w:style>
  <w:style w:type="paragraph" w:customStyle="1" w:styleId="description">
    <w:name w:val="description"/>
    <w:basedOn w:val="Normal"/>
    <w:pPr>
      <w:spacing w:before="280" w:after="280"/>
    </w:pPr>
  </w:style>
  <w:style w:type="paragraph" w:customStyle="1" w:styleId="titlepage1">
    <w:name w:val="title page 1"/>
    <w:basedOn w:val="WW-Default"/>
    <w:next w:val="WW-Default"/>
    <w:pPr>
      <w:widowControl/>
      <w:tabs>
        <w:tab w:val="clear" w:pos="709"/>
      </w:tabs>
      <w:suppressAutoHyphens w:val="0"/>
      <w:autoSpaceDE w:val="0"/>
      <w:spacing w:line="240" w:lineRule="auto"/>
    </w:pPr>
    <w:rPr>
      <w:rFonts w:ascii="Arial" w:eastAsia="Times New Roman" w:hAnsi="Arial" w:cs="Arial"/>
      <w:lang w:bidi="ar-SA"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z-TopofForm">
    <w:name w:val="HTML Top of Form"/>
    <w:basedOn w:val="Normal"/>
    <w:next w:val="Normal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pPr>
      <w:spacing w:before="280" w:after="119"/>
    </w:p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val="el-GR" w:eastAsia="zh-CN"/>
    </w:rPr>
  </w:style>
  <w:style w:type="paragraph" w:styleId="BalloonText">
    <w:name w:val="Balloon Text"/>
    <w:basedOn w:val="Normal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qFormat/>
    <w:pPr>
      <w:keepLines/>
      <w:widowControl/>
      <w:spacing w:before="480" w:after="0" w:line="276" w:lineRule="auto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el-GR" w:eastAsia="zh-CN"/>
    </w:rPr>
  </w:style>
  <w:style w:type="paragraph" w:styleId="CommentText">
    <w:name w:val="annotation text"/>
    <w:basedOn w:val="Normal"/>
    <w:pPr>
      <w:spacing w:after="160"/>
    </w:pPr>
    <w:rPr>
      <w:rFonts w:ascii="Calibri" w:eastAsia="Calibri" w:hAnsi="Calibri" w:cs="Calibri"/>
    </w:rPr>
  </w:style>
  <w:style w:type="paragraph" w:styleId="EndnoteText">
    <w:name w:val="endnote text"/>
    <w:basedOn w:val="Normal"/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8"/>
      </w:tabs>
    </w:pPr>
  </w:style>
  <w:style w:type="paragraph" w:customStyle="1" w:styleId="a0">
    <w:name w:val="Εικόνα"/>
    <w:basedOn w:val="Caption"/>
    <w:pPr>
      <w:spacing w:before="0" w:after="0"/>
      <w:jc w:val="center"/>
    </w:pPr>
  </w:style>
  <w:style w:type="paragraph" w:customStyle="1" w:styleId="FrameContents">
    <w:name w:val="Frame Contents"/>
    <w:basedOn w:val="Normal"/>
  </w:style>
  <w:style w:type="character" w:customStyle="1" w:styleId="19">
    <w:name w:val="Ανεπίλυτη αναφορά1"/>
    <w:uiPriority w:val="99"/>
    <w:semiHidden/>
    <w:unhideWhenUsed/>
    <w:rsid w:val="006619A8"/>
    <w:rPr>
      <w:color w:val="605E5C"/>
      <w:shd w:val="clear" w:color="auto" w:fill="E1DFDD"/>
    </w:rPr>
  </w:style>
  <w:style w:type="character" w:customStyle="1" w:styleId="WW-WW8Num50ztrue2">
    <w:name w:val="WW-WW8Num50ztrue2"/>
    <w:rsid w:val="00EE35EA"/>
  </w:style>
  <w:style w:type="character" w:customStyle="1" w:styleId="HTMLPreformattedChar1">
    <w:name w:val="HTML Preformatted Char1"/>
    <w:link w:val="HTMLPreformatted"/>
    <w:uiPriority w:val="99"/>
    <w:rsid w:val="001914AD"/>
    <w:rPr>
      <w:rFonts w:ascii="Courier New" w:hAnsi="Courier New" w:cs="Courier New"/>
      <w:lang w:val="el-GR" w:eastAsia="zh-CN"/>
    </w:rPr>
  </w:style>
  <w:style w:type="character" w:customStyle="1" w:styleId="2">
    <w:name w:val="Ανεπίλυτη αναφορά2"/>
    <w:uiPriority w:val="99"/>
    <w:semiHidden/>
    <w:unhideWhenUsed/>
    <w:rsid w:val="00EA41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207A"/>
    <w:rPr>
      <w:lang w:val="el-GR"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8B10C3"/>
    <w:pPr>
      <w:numPr>
        <w:numId w:val="2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60964"/>
    <w:rPr>
      <w:color w:val="605E5C"/>
      <w:shd w:val="clear" w:color="auto" w:fill="E1DFDD"/>
    </w:rPr>
  </w:style>
  <w:style w:type="paragraph" w:customStyle="1" w:styleId="CharChar11">
    <w:name w:val="Char Char11"/>
    <w:basedOn w:val="Normal"/>
    <w:rsid w:val="00271807"/>
    <w:pPr>
      <w:spacing w:after="160" w:line="240" w:lineRule="exact"/>
    </w:pPr>
    <w:rPr>
      <w:rFonts w:ascii="Verdana" w:hAnsi="Verdana" w:cs="Verdana"/>
    </w:rPr>
  </w:style>
  <w:style w:type="paragraph" w:customStyle="1" w:styleId="Char11">
    <w:name w:val="Char1"/>
    <w:basedOn w:val="Normal"/>
    <w:rsid w:val="00271807"/>
    <w:pPr>
      <w:spacing w:after="160" w:line="240" w:lineRule="exact"/>
    </w:pPr>
    <w:rPr>
      <w:rFonts w:ascii="Verdana" w:hAnsi="Verdana" w:cs="Verdana"/>
    </w:rPr>
  </w:style>
  <w:style w:type="character" w:styleId="PlaceholderText">
    <w:name w:val="Placeholder Text"/>
    <w:basedOn w:val="DefaultParagraphFont"/>
    <w:uiPriority w:val="99"/>
    <w:semiHidden/>
    <w:rsid w:val="00A50D79"/>
    <w:rPr>
      <w:color w:val="666666"/>
    </w:rPr>
  </w:style>
  <w:style w:type="character" w:customStyle="1" w:styleId="mord">
    <w:name w:val="mord"/>
    <w:basedOn w:val="DefaultParagraphFont"/>
    <w:rsid w:val="00657A83"/>
  </w:style>
  <w:style w:type="character" w:customStyle="1" w:styleId="mbin">
    <w:name w:val="mbin"/>
    <w:basedOn w:val="DefaultParagraphFont"/>
    <w:rsid w:val="00657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1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D60977-9BED-3F42-BD4F-A45AB03E0F44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Matla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D87FB-B403-4911-979F-AA812909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44</Pages>
  <Words>8760</Words>
  <Characters>65714</Characters>
  <Application>Microsoft Office Word</Application>
  <DocSecurity>0</DocSecurity>
  <Lines>547</Lines>
  <Paragraphs>148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Developing Secure Digital Exam Platform for Multiple Choice Questions - e@exams</vt:lpstr>
      <vt:lpstr>Developing Secure Digital Exam Platform for Multiple Choice Questions - e@exams</vt:lpstr>
    </vt:vector>
  </TitlesOfParts>
  <Company/>
  <LinksUpToDate>false</LinksUpToDate>
  <CharactersWithSpaces>74326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Secure Digital Exam Platform for Multiple Choice Questions - e@exams</dc:title>
  <dc:subject/>
  <dc:creator>Christos Makris</dc:creator>
  <cp:keywords/>
  <cp:lastModifiedBy>ΠΟΤΑΜΙΑΝΟΣ ΑΓΓΕΛΟΣ - ΝΙΚΟΛΑΟΣ</cp:lastModifiedBy>
  <cp:revision>5</cp:revision>
  <cp:lastPrinted>2025-04-27T15:56:00Z</cp:lastPrinted>
  <dcterms:created xsi:type="dcterms:W3CDTF">2025-04-27T15:56:00Z</dcterms:created>
  <dcterms:modified xsi:type="dcterms:W3CDTF">2025-05-02T09:21:00Z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6f61ae99302e8419d747d7e47298994de88f23dc22046d845d7c2ccf8344543b</vt:lpwstr>
  </property>
</Properties>
</file>