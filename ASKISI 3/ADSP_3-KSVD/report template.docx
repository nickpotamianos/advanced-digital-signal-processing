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072B2E" w14:textId="77777777" w:rsidR="007D50D3" w:rsidRPr="00834A82" w:rsidRDefault="007D50D3" w:rsidP="00E94719">
      <w:pPr>
        <w:rPr>
          <w:noProof/>
          <w:color w:val="000000" w:themeColor="text1"/>
          <w:sz w:val="36"/>
          <w:szCs w:val="36"/>
          <w:lang w:eastAsia="en-GB"/>
        </w:rPr>
      </w:pPr>
    </w:p>
    <w:p w14:paraId="7C7E66CC" w14:textId="17420D5B" w:rsidR="00CA290E" w:rsidRPr="00834A82" w:rsidRDefault="009E1949">
      <w:pPr>
        <w:jc w:val="center"/>
        <w:rPr>
          <w:color w:val="000000" w:themeColor="text1"/>
          <w:sz w:val="32"/>
          <w:szCs w:val="36"/>
          <w:lang w:eastAsia="el-GR"/>
        </w:rPr>
      </w:pPr>
      <w:r w:rsidRPr="00834A82">
        <w:rPr>
          <w:noProof/>
          <w:color w:val="000000" w:themeColor="text1"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Pr="00C823C1" w:rsidRDefault="00CA290E">
      <w:pPr>
        <w:jc w:val="center"/>
        <w:rPr>
          <w:color w:val="000000" w:themeColor="text1"/>
          <w:lang w:val="el-GR"/>
        </w:rPr>
      </w:pPr>
      <w:r w:rsidRPr="00C823C1">
        <w:rPr>
          <w:color w:val="000000" w:themeColor="text1"/>
          <w:sz w:val="32"/>
          <w:szCs w:val="36"/>
          <w:lang w:val="el-GR" w:eastAsia="el-GR"/>
        </w:rPr>
        <w:t>Πολυτεχνική Σχολή</w:t>
      </w:r>
    </w:p>
    <w:p w14:paraId="1B10FB3A" w14:textId="77777777" w:rsidR="00CA290E" w:rsidRPr="00C823C1" w:rsidRDefault="00CA290E">
      <w:pPr>
        <w:jc w:val="center"/>
        <w:rPr>
          <w:color w:val="000000" w:themeColor="text1"/>
          <w:lang w:val="el-GR"/>
        </w:rPr>
      </w:pPr>
      <w:r w:rsidRPr="00C823C1">
        <w:rPr>
          <w:color w:val="000000" w:themeColor="text1"/>
          <w:sz w:val="32"/>
          <w:szCs w:val="36"/>
          <w:lang w:val="el-GR" w:eastAsia="el-GR"/>
        </w:rPr>
        <w:t>Τμήμα Μηχανικών Η/Υ &amp; Πληροφορικής</w:t>
      </w:r>
    </w:p>
    <w:p w14:paraId="7582A60D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30293397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4D9D8BEB" w14:textId="70D2B321" w:rsidR="00FA1016" w:rsidRPr="00C823C1" w:rsidRDefault="00FA1016" w:rsidP="002A1F2B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  <w:lang w:val="el-GR" w:eastAsia="en-GB" w:bidi="he-IL"/>
        </w:rPr>
      </w:pPr>
    </w:p>
    <w:p w14:paraId="3F832C50" w14:textId="77777777" w:rsidR="00FA1016" w:rsidRPr="00C823C1" w:rsidRDefault="00FA1016" w:rsidP="00FA10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l-GR" w:eastAsia="en-GB" w:bidi="he-IL"/>
        </w:rPr>
      </w:pPr>
    </w:p>
    <w:p w14:paraId="300D96E2" w14:textId="030386B0" w:rsidR="00FA1016" w:rsidRPr="00C823C1" w:rsidRDefault="00FB6C05" w:rsidP="00FB6C05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32"/>
          <w:szCs w:val="32"/>
          <w:lang w:val="el-GR" w:eastAsia="en-GB" w:bidi="he-IL"/>
        </w:rPr>
      </w:pP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Ε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ΦΑΡΜΟΓΕΣ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ΤΗΣ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ΨΗΦΙΑΚΗΣ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ΕΠΕΞΕΡΓΑΣΙΑΣ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ΣΗΜΑΤΩΝ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</w:p>
    <w:p w14:paraId="3CD77C13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31BFBF44" w14:textId="77777777" w:rsidR="00C154A8" w:rsidRPr="00C823C1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color w:val="000000" w:themeColor="text1"/>
          <w:sz w:val="52"/>
          <w:szCs w:val="48"/>
          <w:lang w:val="el-GR" w:eastAsia="el-GR"/>
        </w:rPr>
      </w:pPr>
    </w:p>
    <w:p w14:paraId="1612D3E1" w14:textId="77777777" w:rsidR="000A2EFF" w:rsidRPr="00C823C1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color w:val="000000" w:themeColor="text1"/>
          <w:sz w:val="40"/>
          <w:szCs w:val="40"/>
          <w:lang w:val="el-GR" w:eastAsia="el-GR"/>
        </w:rPr>
      </w:pPr>
      <w:r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ΑΝΑΦΟΡΑ ΒΑΣΙΣΜΕΝΗ </w:t>
      </w:r>
      <w:r w:rsidR="00ED067C" w:rsidRPr="00C823C1">
        <w:rPr>
          <w:b/>
          <w:bCs/>
          <w:color w:val="000000" w:themeColor="text1"/>
          <w:sz w:val="40"/>
          <w:szCs w:val="40"/>
          <w:lang w:val="el-GR" w:eastAsia="el-GR"/>
        </w:rPr>
        <w:t>ΣΤ</w:t>
      </w:r>
      <w:r w:rsidR="006C6F24"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ΗΝ </w:t>
      </w:r>
    </w:p>
    <w:p w14:paraId="70D5FBD5" w14:textId="3B2F93FE" w:rsidR="00ED067C" w:rsidRPr="00C823C1" w:rsidRDefault="00D030AC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color w:val="000000" w:themeColor="text1"/>
          <w:sz w:val="40"/>
          <w:szCs w:val="40"/>
          <w:lang w:val="el-GR" w:eastAsia="el-GR"/>
        </w:rPr>
      </w:pPr>
      <w:r w:rsidRPr="000917AA">
        <w:rPr>
          <w:b/>
          <w:bCs/>
          <w:color w:val="000000" w:themeColor="text1"/>
          <w:sz w:val="40"/>
          <w:szCs w:val="40"/>
          <w:lang w:val="el-GR" w:eastAsia="el-GR"/>
        </w:rPr>
        <w:t>2</w:t>
      </w:r>
      <w:r w:rsidR="006C6F24" w:rsidRPr="00C823C1">
        <w:rPr>
          <w:b/>
          <w:bCs/>
          <w:color w:val="000000" w:themeColor="text1"/>
          <w:sz w:val="40"/>
          <w:szCs w:val="40"/>
          <w:vertAlign w:val="superscript"/>
          <w:lang w:val="el-GR" w:eastAsia="el-GR"/>
        </w:rPr>
        <w:t>Η</w:t>
      </w:r>
      <w:r w:rsidR="006C6F24"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 ΕΡΓΑΣΤΗΡΙΑΚΗ ΑΣΚΗΣΗ</w:t>
      </w:r>
    </w:p>
    <w:p w14:paraId="7EE27B49" w14:textId="77777777" w:rsidR="00C154A8" w:rsidRPr="00C823C1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color w:val="000000" w:themeColor="text1"/>
          <w:sz w:val="52"/>
          <w:szCs w:val="48"/>
          <w:lang w:val="el-GR" w:eastAsia="el-GR"/>
        </w:rPr>
      </w:pPr>
    </w:p>
    <w:p w14:paraId="51A096BB" w14:textId="77777777" w:rsidR="00CA290E" w:rsidRPr="00C823C1" w:rsidRDefault="00CA290E">
      <w:pPr>
        <w:jc w:val="center"/>
        <w:rPr>
          <w:b/>
          <w:bCs/>
          <w:color w:val="000000" w:themeColor="text1"/>
          <w:lang w:val="el-GR" w:eastAsia="el-GR"/>
        </w:rPr>
      </w:pPr>
    </w:p>
    <w:p w14:paraId="18C35D7A" w14:textId="77777777" w:rsidR="00B7314D" w:rsidRPr="00C823C1" w:rsidRDefault="00B7314D">
      <w:pPr>
        <w:jc w:val="center"/>
        <w:rPr>
          <w:b/>
          <w:bCs/>
          <w:color w:val="000000" w:themeColor="text1"/>
          <w:lang w:val="el-GR" w:eastAsia="el-GR"/>
        </w:rPr>
      </w:pPr>
    </w:p>
    <w:p w14:paraId="19E5C71F" w14:textId="77777777" w:rsidR="00CA290E" w:rsidRPr="00C823C1" w:rsidRDefault="00CA290E">
      <w:pPr>
        <w:jc w:val="center"/>
        <w:rPr>
          <w:b/>
          <w:bCs/>
          <w:color w:val="000000" w:themeColor="text1"/>
          <w:lang w:val="el-GR" w:eastAsia="el-GR"/>
        </w:rPr>
      </w:pPr>
    </w:p>
    <w:p w14:paraId="1F14B3C6" w14:textId="6F11C7E6" w:rsidR="00C154A8" w:rsidRPr="00C823C1" w:rsidRDefault="006C6F24" w:rsidP="00C154A8">
      <w:pPr>
        <w:jc w:val="center"/>
        <w:rPr>
          <w:color w:val="000000" w:themeColor="text1"/>
          <w:sz w:val="36"/>
          <w:lang w:val="el-GR" w:eastAsia="el-GR"/>
        </w:rPr>
      </w:pPr>
      <w:r w:rsidRPr="00C823C1">
        <w:rPr>
          <w:color w:val="000000" w:themeColor="text1"/>
          <w:sz w:val="36"/>
          <w:lang w:val="el-GR" w:eastAsia="el-GR"/>
        </w:rPr>
        <w:t>ΑΓΓΕΛΟΣ ΝΙΚΟΛΑΟΣ ΠΟΤΑΜΙΑΝΟΣ</w:t>
      </w:r>
    </w:p>
    <w:p w14:paraId="78417FA7" w14:textId="1700658D" w:rsidR="00943652" w:rsidRPr="00C823C1" w:rsidRDefault="00C154A8" w:rsidP="00C154A8">
      <w:pPr>
        <w:jc w:val="center"/>
        <w:rPr>
          <w:color w:val="000000" w:themeColor="text1"/>
          <w:lang w:val="el-GR" w:eastAsia="el-GR"/>
        </w:rPr>
      </w:pPr>
      <w:r w:rsidRPr="00C823C1">
        <w:rPr>
          <w:color w:val="000000" w:themeColor="text1"/>
          <w:lang w:val="el-GR" w:eastAsia="el-GR"/>
        </w:rPr>
        <w:t xml:space="preserve">Α.Μ. </w:t>
      </w:r>
      <w:r w:rsidR="006C6F24" w:rsidRPr="00C823C1">
        <w:rPr>
          <w:color w:val="000000" w:themeColor="text1"/>
          <w:lang w:val="el-GR" w:eastAsia="el-GR"/>
        </w:rPr>
        <w:t>1084537</w:t>
      </w:r>
    </w:p>
    <w:p w14:paraId="03CB29E0" w14:textId="209C97BE" w:rsidR="00B7314D" w:rsidRPr="00C823C1" w:rsidRDefault="00CE54C8">
      <w:pPr>
        <w:jc w:val="center"/>
        <w:rPr>
          <w:color w:val="000000" w:themeColor="text1"/>
          <w:lang w:val="el-GR" w:eastAsia="el-GR"/>
        </w:rPr>
      </w:pPr>
      <w:r w:rsidRPr="00834A82">
        <w:rPr>
          <w:color w:val="000000" w:themeColor="text1"/>
          <w:lang w:eastAsia="el-GR"/>
        </w:rPr>
        <w:t>up</w:t>
      </w:r>
      <w:r w:rsidRPr="00C823C1">
        <w:rPr>
          <w:color w:val="000000" w:themeColor="text1"/>
          <w:lang w:val="el-GR" w:eastAsia="el-GR"/>
        </w:rPr>
        <w:t>1084537@</w:t>
      </w:r>
      <w:r w:rsidRPr="00834A82">
        <w:rPr>
          <w:color w:val="000000" w:themeColor="text1"/>
          <w:lang w:eastAsia="el-GR"/>
        </w:rPr>
        <w:t>ac</w:t>
      </w:r>
      <w:r w:rsidRPr="00C823C1">
        <w:rPr>
          <w:color w:val="000000" w:themeColor="text1"/>
          <w:lang w:val="el-GR" w:eastAsia="el-GR"/>
        </w:rPr>
        <w:t>.</w:t>
      </w:r>
      <w:r w:rsidRPr="00834A82">
        <w:rPr>
          <w:color w:val="000000" w:themeColor="text1"/>
          <w:lang w:eastAsia="el-GR"/>
        </w:rPr>
        <w:t>upatras</w:t>
      </w:r>
      <w:r w:rsidRPr="00C823C1">
        <w:rPr>
          <w:color w:val="000000" w:themeColor="text1"/>
          <w:lang w:val="el-GR" w:eastAsia="el-GR"/>
        </w:rPr>
        <w:t>.</w:t>
      </w:r>
      <w:r w:rsidRPr="00834A82">
        <w:rPr>
          <w:color w:val="000000" w:themeColor="text1"/>
          <w:lang w:eastAsia="el-GR"/>
        </w:rPr>
        <w:t>gr</w:t>
      </w:r>
    </w:p>
    <w:p w14:paraId="241221C3" w14:textId="77777777" w:rsidR="00C154A8" w:rsidRPr="00C823C1" w:rsidRDefault="00C154A8">
      <w:pPr>
        <w:jc w:val="center"/>
        <w:rPr>
          <w:color w:val="000000" w:themeColor="text1"/>
          <w:lang w:val="el-GR" w:eastAsia="el-GR"/>
        </w:rPr>
      </w:pPr>
    </w:p>
    <w:p w14:paraId="66A5EFD5" w14:textId="77777777" w:rsidR="00C154A8" w:rsidRPr="00C823C1" w:rsidRDefault="00C154A8">
      <w:pPr>
        <w:jc w:val="center"/>
        <w:rPr>
          <w:color w:val="000000" w:themeColor="text1"/>
          <w:lang w:val="el-GR" w:eastAsia="el-GR"/>
        </w:rPr>
      </w:pPr>
    </w:p>
    <w:p w14:paraId="06EEAEDA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452EAC78" w14:textId="77777777" w:rsidR="00FA1016" w:rsidRPr="00C823C1" w:rsidRDefault="00FA1016">
      <w:pPr>
        <w:jc w:val="center"/>
        <w:rPr>
          <w:i/>
          <w:color w:val="000000" w:themeColor="text1"/>
          <w:lang w:val="el-GR" w:eastAsia="el-GR"/>
        </w:rPr>
      </w:pPr>
    </w:p>
    <w:p w14:paraId="3254728A" w14:textId="19456476" w:rsidR="00124ADF" w:rsidRPr="00C823C1" w:rsidRDefault="00CA290E" w:rsidP="007D50D3">
      <w:pPr>
        <w:jc w:val="center"/>
        <w:rPr>
          <w:color w:val="000000" w:themeColor="text1"/>
          <w:lang w:val="el-GR" w:eastAsia="el-GR"/>
        </w:rPr>
      </w:pPr>
      <w:r w:rsidRPr="00C823C1">
        <w:rPr>
          <w:color w:val="000000" w:themeColor="text1"/>
          <w:lang w:val="el-GR" w:eastAsia="el-GR"/>
        </w:rPr>
        <w:t xml:space="preserve">Πάτρα, </w:t>
      </w:r>
      <w:r w:rsidR="00CE54C8" w:rsidRPr="00C823C1">
        <w:rPr>
          <w:color w:val="000000" w:themeColor="text1"/>
          <w:lang w:val="el-GR" w:eastAsia="el-GR"/>
        </w:rPr>
        <w:t>202</w:t>
      </w:r>
      <w:r w:rsidR="00F25C71" w:rsidRPr="00C823C1">
        <w:rPr>
          <w:color w:val="000000" w:themeColor="text1"/>
          <w:lang w:val="el-GR" w:eastAsia="el-GR"/>
        </w:rPr>
        <w:t>5</w:t>
      </w:r>
    </w:p>
    <w:p w14:paraId="2AAECEC9" w14:textId="03683773" w:rsidR="00A1363F" w:rsidRDefault="00124ADF" w:rsidP="00973F10">
      <w:pPr>
        <w:rPr>
          <w:color w:val="000000" w:themeColor="text1"/>
          <w:lang w:eastAsia="el-GR"/>
        </w:rPr>
      </w:pPr>
      <w:r w:rsidRPr="00C823C1">
        <w:rPr>
          <w:color w:val="000000" w:themeColor="text1"/>
          <w:lang w:val="el-GR" w:eastAsia="el-GR"/>
        </w:rPr>
        <w:br w:type="page"/>
      </w:r>
      <w:bookmarkStart w:id="0" w:name="_Hlk196221493"/>
    </w:p>
    <w:p w14:paraId="3E9A4B40" w14:textId="654A7C4B" w:rsidR="00C60171" w:rsidRPr="00C60171" w:rsidRDefault="00C60171" w:rsidP="00973F10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</w:pPr>
      <w:proofErr w:type="spellStart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lastRenderedPageBreak/>
        <w:t>Μοντελο</w:t>
      </w:r>
      <w:proofErr w:type="spellEnd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>πο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l-GR" w:eastAsia="el-GR"/>
        </w:rPr>
        <w:t>ί</w:t>
      </w:r>
      <w:proofErr w:type="spellStart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>ηση</w:t>
      </w:r>
      <w:proofErr w:type="spellEnd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 xml:space="preserve"> Χαµ</w:t>
      </w:r>
      <w:proofErr w:type="spellStart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>ηλ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l-GR" w:eastAsia="el-GR"/>
        </w:rPr>
        <w:t>ή</w:t>
      </w:r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>ς Τ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l-GR" w:eastAsia="el-GR"/>
        </w:rPr>
        <w:t>ά</w:t>
      </w:r>
      <w:proofErr w:type="spellStart"/>
      <w:r w:rsidRPr="00C60171">
        <w:rPr>
          <w:rFonts w:ascii="Courier New" w:hAnsi="Courier New" w:cs="Courier New"/>
          <w:b/>
          <w:bCs/>
          <w:color w:val="000000" w:themeColor="text1"/>
          <w:sz w:val="28"/>
          <w:szCs w:val="28"/>
          <w:lang w:eastAsia="el-GR"/>
        </w:rPr>
        <w:t>ξης</w:t>
      </w:r>
      <w:proofErr w:type="spellEnd"/>
    </w:p>
    <w:p w14:paraId="6DACE6D1" w14:textId="77777777" w:rsidR="00C60171" w:rsidRPr="00C60171" w:rsidRDefault="00C60171" w:rsidP="00973F10">
      <w:pPr>
        <w:rPr>
          <w:rFonts w:ascii="Courier New" w:hAnsi="Courier New" w:cs="Courier New"/>
          <w:b/>
          <w:bCs/>
          <w:color w:val="000000" w:themeColor="text1"/>
          <w:lang w:eastAsia="el-GR"/>
        </w:rPr>
      </w:pPr>
    </w:p>
    <w:tbl>
      <w:tblPr>
        <w:tblW w:w="8935" w:type="dxa"/>
        <w:tblInd w:w="-134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935"/>
      </w:tblGrid>
      <w:tr w:rsidR="00A1363F" w:rsidRPr="00D030AC" w14:paraId="5B168FA7" w14:textId="77777777" w:rsidTr="00D030AC">
        <w:trPr>
          <w:trHeight w:val="272"/>
        </w:trPr>
        <w:tc>
          <w:tcPr>
            <w:tcW w:w="8935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5B655FBC" w14:textId="3824225D" w:rsidR="00A1363F" w:rsidRPr="00D030AC" w:rsidRDefault="00A1363F" w:rsidP="00D030AC">
            <w:pPr>
              <w:ind w:left="111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bookmarkStart w:id="1" w:name="_Hlk196674736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1. </w:t>
            </w:r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>Απ</w:t>
            </w:r>
            <w:proofErr w:type="spellStart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>οδείξτε</w:t>
            </w:r>
            <w:proofErr w:type="spellEnd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</w:t>
            </w:r>
            <w:proofErr w:type="spellStart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>τις</w:t>
            </w:r>
            <w:proofErr w:type="spellEnd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</w:t>
            </w:r>
            <w:proofErr w:type="spellStart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>Σχέσεις</w:t>
            </w:r>
            <w:proofErr w:type="spellEnd"/>
            <w:r w:rsidR="00D030AC" w:rsidRPr="00D030AC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(2-6).</w:t>
            </w:r>
          </w:p>
        </w:tc>
      </w:tr>
      <w:bookmarkEnd w:id="0"/>
      <w:bookmarkEnd w:id="1"/>
    </w:tbl>
    <w:p w14:paraId="3E4E24DD" w14:textId="4DC9DED9" w:rsidR="001C48B6" w:rsidRPr="001C48B6" w:rsidRDefault="001C48B6" w:rsidP="009E3F6D"/>
    <w:sectPr w:rsidR="001C48B6" w:rsidRPr="001C48B6" w:rsidSect="004667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699" w:right="1556" w:bottom="1699" w:left="1699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3271E" w14:textId="77777777" w:rsidR="0002453C" w:rsidRDefault="0002453C">
      <w:r>
        <w:separator/>
      </w:r>
    </w:p>
  </w:endnote>
  <w:endnote w:type="continuationSeparator" w:id="0">
    <w:p w14:paraId="323501BE" w14:textId="77777777" w:rsidR="0002453C" w:rsidRDefault="0002453C">
      <w:r>
        <w:continuationSeparator/>
      </w:r>
    </w:p>
  </w:endnote>
  <w:endnote w:type="continuationNotice" w:id="1">
    <w:p w14:paraId="67196A11" w14:textId="77777777" w:rsidR="0002453C" w:rsidRDefault="00024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9D83" w14:textId="77777777" w:rsidR="000917AA" w:rsidRDefault="0009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color w:val="5B9BD5" w:themeColor="accent1"/>
      </w:rPr>
      <w:id w:val="62613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4C3EB" w14:textId="2E8A11E8" w:rsidR="00DB1879" w:rsidRPr="00DB1879" w:rsidRDefault="00DB1879">
        <w:pPr>
          <w:pStyle w:val="Footer"/>
          <w:jc w:val="right"/>
          <w:rPr>
            <w:rFonts w:ascii="Courier New" w:hAnsi="Courier New" w:cs="Courier New"/>
            <w:color w:val="5B9BD5" w:themeColor="accent1"/>
          </w:rPr>
        </w:pPr>
        <w:r w:rsidRPr="00DB1879">
          <w:rPr>
            <w:rFonts w:ascii="Courier New" w:hAnsi="Courier New" w:cs="Courier New"/>
            <w:color w:val="5B9BD5" w:themeColor="accent1"/>
          </w:rPr>
          <w:fldChar w:fldCharType="begin"/>
        </w:r>
        <w:r w:rsidRPr="00DB1879">
          <w:rPr>
            <w:rFonts w:ascii="Courier New" w:hAnsi="Courier New" w:cs="Courier New"/>
            <w:color w:val="5B9BD5" w:themeColor="accent1"/>
          </w:rPr>
          <w:instrText xml:space="preserve"> PAGE   \* MERGEFORMAT </w:instrText>
        </w:r>
        <w:r w:rsidRPr="00DB1879">
          <w:rPr>
            <w:rFonts w:ascii="Courier New" w:hAnsi="Courier New" w:cs="Courier New"/>
            <w:color w:val="5B9BD5" w:themeColor="accent1"/>
          </w:rPr>
          <w:fldChar w:fldCharType="separate"/>
        </w:r>
        <w:r w:rsidRPr="00DB1879">
          <w:rPr>
            <w:rFonts w:ascii="Courier New" w:hAnsi="Courier New" w:cs="Courier New"/>
            <w:noProof/>
            <w:color w:val="5B9BD5" w:themeColor="accent1"/>
          </w:rPr>
          <w:t>2</w:t>
        </w:r>
        <w:r w:rsidRPr="00DB1879">
          <w:rPr>
            <w:rFonts w:ascii="Courier New" w:hAnsi="Courier New" w:cs="Courier New"/>
            <w:noProof/>
            <w:color w:val="5B9BD5" w:themeColor="accent1"/>
          </w:rPr>
          <w:fldChar w:fldCharType="end"/>
        </w:r>
      </w:p>
    </w:sdtContent>
  </w:sdt>
  <w:p w14:paraId="54B39C20" w14:textId="77777777" w:rsidR="00B30B2A" w:rsidRDefault="00B30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FBAD9" w14:textId="77777777" w:rsidR="000917AA" w:rsidRDefault="00091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4B9CE" w14:textId="77777777" w:rsidR="0002453C" w:rsidRDefault="0002453C">
      <w:r>
        <w:separator/>
      </w:r>
    </w:p>
  </w:footnote>
  <w:footnote w:type="continuationSeparator" w:id="0">
    <w:p w14:paraId="319E1089" w14:textId="77777777" w:rsidR="0002453C" w:rsidRDefault="0002453C">
      <w:r>
        <w:continuationSeparator/>
      </w:r>
    </w:p>
  </w:footnote>
  <w:footnote w:type="continuationNotice" w:id="1">
    <w:p w14:paraId="02A8F2EF" w14:textId="77777777" w:rsidR="0002453C" w:rsidRDefault="000245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2B07" w14:textId="77777777" w:rsidR="00F25C71" w:rsidRDefault="00F25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24031" w14:textId="461BFECC" w:rsidR="001A14B9" w:rsidRPr="00900BEB" w:rsidRDefault="00773AAF" w:rsidP="00773AAF">
    <w:pPr>
      <w:pStyle w:val="Header"/>
      <w:ind w:left="-900" w:right="-1212" w:hanging="270"/>
      <w:jc w:val="center"/>
      <w:rPr>
        <w:rFonts w:ascii="Courier New" w:hAnsi="Courier New" w:cs="Courier New"/>
        <w:color w:val="5B9BD5" w:themeColor="accent1"/>
        <w:sz w:val="20"/>
        <w:szCs w:val="20"/>
        <w:lang w:val="el-GR"/>
      </w:rPr>
    </w:pPr>
    <w:r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ΕΦΑΡΜΟΓΕΣ ΤΗΣ ΨΗΦΙΑΚΗΣ ΕΠΕΞΕΡΓΑΣΙΑΣ ΣΗΜΑΤΩΝ</w:t>
    </w:r>
    <w:r w:rsidR="00DB1879"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|</w:t>
    </w:r>
    <w:r w:rsidR="00D030AC" w:rsidRPr="00D030AC">
      <w:rPr>
        <w:rFonts w:ascii="Courier New" w:hAnsi="Courier New" w:cs="Courier New"/>
        <w:color w:val="5B9BD5" w:themeColor="accent1"/>
        <w:sz w:val="20"/>
        <w:szCs w:val="20"/>
        <w:lang w:val="el-GR"/>
      </w:rPr>
      <w:t>2</w:t>
    </w:r>
    <w:r w:rsidR="00DB1879"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Η ΕΡΓΑΣΤΗΡΙΑΚΗ</w:t>
    </w:r>
  </w:p>
  <w:p w14:paraId="00DFD334" w14:textId="3D13B6A2" w:rsidR="00B30B2A" w:rsidRPr="007A7FF8" w:rsidRDefault="00DB1879" w:rsidP="00773AAF">
    <w:pPr>
      <w:pStyle w:val="Header"/>
      <w:ind w:left="-900" w:right="-1212" w:hanging="270"/>
      <w:jc w:val="center"/>
      <w:rPr>
        <w:rFonts w:ascii="Courier New" w:hAnsi="Courier New" w:cs="Courier New"/>
        <w:color w:val="5B9BD5" w:themeColor="accent1"/>
        <w:sz w:val="20"/>
        <w:szCs w:val="20"/>
        <w:lang w:val="el-GR"/>
      </w:rPr>
    </w:pPr>
    <w:r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ΠΟΤΑΜΙΑΝΟΣ ΑΓΓΕΛΟΣ - ΝΙΚΟΛΑΟΣ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01F1" w14:textId="77777777" w:rsidR="00F25C71" w:rsidRDefault="00F25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1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6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4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001A20AC"/>
    <w:multiLevelType w:val="multilevel"/>
    <w:tmpl w:val="214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27440A0"/>
    <w:multiLevelType w:val="multilevel"/>
    <w:tmpl w:val="F7587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1274D0"/>
    <w:multiLevelType w:val="multilevel"/>
    <w:tmpl w:val="451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DA0844"/>
    <w:multiLevelType w:val="multilevel"/>
    <w:tmpl w:val="79A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0E3B2F"/>
    <w:multiLevelType w:val="multilevel"/>
    <w:tmpl w:val="5C2C7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D300C4"/>
    <w:multiLevelType w:val="multilevel"/>
    <w:tmpl w:val="1036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2B4C74"/>
    <w:multiLevelType w:val="multilevel"/>
    <w:tmpl w:val="82B26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22338B"/>
    <w:multiLevelType w:val="multilevel"/>
    <w:tmpl w:val="29B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BE6106"/>
    <w:multiLevelType w:val="multilevel"/>
    <w:tmpl w:val="E45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BB546F"/>
    <w:multiLevelType w:val="multilevel"/>
    <w:tmpl w:val="ED6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00538D"/>
    <w:multiLevelType w:val="multilevel"/>
    <w:tmpl w:val="FDE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7416D0"/>
    <w:multiLevelType w:val="multilevel"/>
    <w:tmpl w:val="B8F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855C7B"/>
    <w:multiLevelType w:val="multilevel"/>
    <w:tmpl w:val="41E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AE02AF"/>
    <w:multiLevelType w:val="multilevel"/>
    <w:tmpl w:val="34E48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DC3A9F"/>
    <w:multiLevelType w:val="multilevel"/>
    <w:tmpl w:val="2F62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4B62AA"/>
    <w:multiLevelType w:val="multilevel"/>
    <w:tmpl w:val="C8BA15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53E40DFF"/>
    <w:multiLevelType w:val="multilevel"/>
    <w:tmpl w:val="207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503023"/>
    <w:multiLevelType w:val="multilevel"/>
    <w:tmpl w:val="DACE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2A60A7"/>
    <w:multiLevelType w:val="multilevel"/>
    <w:tmpl w:val="5CC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3007C4"/>
    <w:multiLevelType w:val="multilevel"/>
    <w:tmpl w:val="101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D94222"/>
    <w:multiLevelType w:val="multilevel"/>
    <w:tmpl w:val="AD1EE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6739410D"/>
    <w:multiLevelType w:val="multilevel"/>
    <w:tmpl w:val="8E0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406FC3"/>
    <w:multiLevelType w:val="multilevel"/>
    <w:tmpl w:val="B7E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57095C"/>
    <w:multiLevelType w:val="multilevel"/>
    <w:tmpl w:val="5A00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552AE0"/>
    <w:multiLevelType w:val="multilevel"/>
    <w:tmpl w:val="F736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DB3D0C"/>
    <w:multiLevelType w:val="multilevel"/>
    <w:tmpl w:val="8CA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1839268823">
    <w:abstractNumId w:val="13"/>
  </w:num>
  <w:num w:numId="14" w16cid:durableId="719867979">
    <w:abstractNumId w:val="14"/>
  </w:num>
  <w:num w:numId="15" w16cid:durableId="307051361">
    <w:abstractNumId w:val="15"/>
  </w:num>
  <w:num w:numId="16" w16cid:durableId="1528716165">
    <w:abstractNumId w:val="16"/>
  </w:num>
  <w:num w:numId="17" w16cid:durableId="1552568915">
    <w:abstractNumId w:val="17"/>
  </w:num>
  <w:num w:numId="18" w16cid:durableId="546918771">
    <w:abstractNumId w:val="18"/>
  </w:num>
  <w:num w:numId="19" w16cid:durableId="303394194">
    <w:abstractNumId w:val="19"/>
  </w:num>
  <w:num w:numId="20" w16cid:durableId="1317807056">
    <w:abstractNumId w:val="20"/>
  </w:num>
  <w:num w:numId="21" w16cid:durableId="591552242">
    <w:abstractNumId w:val="21"/>
  </w:num>
  <w:num w:numId="22" w16cid:durableId="429013435">
    <w:abstractNumId w:val="22"/>
  </w:num>
  <w:num w:numId="23" w16cid:durableId="1379629057">
    <w:abstractNumId w:val="65"/>
  </w:num>
  <w:num w:numId="24" w16cid:durableId="1767919368">
    <w:abstractNumId w:val="52"/>
  </w:num>
  <w:num w:numId="25" w16cid:durableId="334842588">
    <w:abstractNumId w:val="60"/>
  </w:num>
  <w:num w:numId="26" w16cid:durableId="1545944460">
    <w:abstractNumId w:val="56"/>
  </w:num>
  <w:num w:numId="27" w16cid:durableId="540170320">
    <w:abstractNumId w:val="67"/>
  </w:num>
  <w:num w:numId="28" w16cid:durableId="851261837">
    <w:abstractNumId w:val="54"/>
  </w:num>
  <w:num w:numId="29" w16cid:durableId="2006010590">
    <w:abstractNumId w:val="58"/>
  </w:num>
  <w:num w:numId="30" w16cid:durableId="1795515091">
    <w:abstractNumId w:val="59"/>
  </w:num>
  <w:num w:numId="31" w16cid:durableId="1380085288">
    <w:abstractNumId w:val="74"/>
  </w:num>
  <w:num w:numId="32" w16cid:durableId="1408529897">
    <w:abstractNumId w:val="61"/>
  </w:num>
  <w:num w:numId="33" w16cid:durableId="980158712">
    <w:abstractNumId w:val="51"/>
  </w:num>
  <w:num w:numId="34" w16cid:durableId="1956252053">
    <w:abstractNumId w:val="63"/>
  </w:num>
  <w:num w:numId="35" w16cid:durableId="753282509">
    <w:abstractNumId w:val="64"/>
  </w:num>
  <w:num w:numId="36" w16cid:durableId="2102872305">
    <w:abstractNumId w:val="62"/>
  </w:num>
  <w:num w:numId="37" w16cid:durableId="468280903">
    <w:abstractNumId w:val="70"/>
  </w:num>
  <w:num w:numId="38" w16cid:durableId="1642230892">
    <w:abstractNumId w:val="50"/>
  </w:num>
  <w:num w:numId="39" w16cid:durableId="28998326">
    <w:abstractNumId w:val="69"/>
  </w:num>
  <w:num w:numId="40" w16cid:durableId="1587180490">
    <w:abstractNumId w:val="49"/>
  </w:num>
  <w:num w:numId="41" w16cid:durableId="506673363">
    <w:abstractNumId w:val="72"/>
  </w:num>
  <w:num w:numId="42" w16cid:durableId="1589003144">
    <w:abstractNumId w:val="57"/>
  </w:num>
  <w:num w:numId="43" w16cid:durableId="180511389">
    <w:abstractNumId w:val="75"/>
  </w:num>
  <w:num w:numId="44" w16cid:durableId="1131095889">
    <w:abstractNumId w:val="68"/>
  </w:num>
  <w:num w:numId="45" w16cid:durableId="1538347737">
    <w:abstractNumId w:val="55"/>
  </w:num>
  <w:num w:numId="46" w16cid:durableId="617875048">
    <w:abstractNumId w:val="53"/>
  </w:num>
  <w:num w:numId="47" w16cid:durableId="1265265016">
    <w:abstractNumId w:val="73"/>
  </w:num>
  <w:num w:numId="48" w16cid:durableId="710961177">
    <w:abstractNumId w:val="71"/>
  </w:num>
  <w:num w:numId="49" w16cid:durableId="440034107">
    <w:abstractNumId w:val="6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49AD"/>
    <w:rsid w:val="00010F46"/>
    <w:rsid w:val="00013E6F"/>
    <w:rsid w:val="00013EE3"/>
    <w:rsid w:val="00015830"/>
    <w:rsid w:val="00020AB2"/>
    <w:rsid w:val="00020D5E"/>
    <w:rsid w:val="00022CA6"/>
    <w:rsid w:val="00023411"/>
    <w:rsid w:val="00023E2D"/>
    <w:rsid w:val="0002453C"/>
    <w:rsid w:val="000316CE"/>
    <w:rsid w:val="000332AE"/>
    <w:rsid w:val="00035485"/>
    <w:rsid w:val="00036436"/>
    <w:rsid w:val="00037482"/>
    <w:rsid w:val="0004061F"/>
    <w:rsid w:val="000440FD"/>
    <w:rsid w:val="00045343"/>
    <w:rsid w:val="000471D8"/>
    <w:rsid w:val="00047C1E"/>
    <w:rsid w:val="0005126B"/>
    <w:rsid w:val="00056E58"/>
    <w:rsid w:val="00060964"/>
    <w:rsid w:val="000613A4"/>
    <w:rsid w:val="0006177E"/>
    <w:rsid w:val="00062853"/>
    <w:rsid w:val="00065F45"/>
    <w:rsid w:val="00066FB6"/>
    <w:rsid w:val="00071F07"/>
    <w:rsid w:val="000736DB"/>
    <w:rsid w:val="00073E78"/>
    <w:rsid w:val="00074D6F"/>
    <w:rsid w:val="0007745E"/>
    <w:rsid w:val="00080B7D"/>
    <w:rsid w:val="00082CAA"/>
    <w:rsid w:val="00083193"/>
    <w:rsid w:val="00083B06"/>
    <w:rsid w:val="00083C5D"/>
    <w:rsid w:val="00084E40"/>
    <w:rsid w:val="00084EB9"/>
    <w:rsid w:val="00085C41"/>
    <w:rsid w:val="0008790A"/>
    <w:rsid w:val="000917AA"/>
    <w:rsid w:val="0009192F"/>
    <w:rsid w:val="00092450"/>
    <w:rsid w:val="00092519"/>
    <w:rsid w:val="00092CA2"/>
    <w:rsid w:val="00093689"/>
    <w:rsid w:val="00095EAC"/>
    <w:rsid w:val="00097D93"/>
    <w:rsid w:val="000A13E3"/>
    <w:rsid w:val="000A1FF9"/>
    <w:rsid w:val="000A2EFF"/>
    <w:rsid w:val="000A3418"/>
    <w:rsid w:val="000A44B9"/>
    <w:rsid w:val="000A5DB6"/>
    <w:rsid w:val="000A70A7"/>
    <w:rsid w:val="000B0BBB"/>
    <w:rsid w:val="000B191B"/>
    <w:rsid w:val="000B252D"/>
    <w:rsid w:val="000B4165"/>
    <w:rsid w:val="000B4846"/>
    <w:rsid w:val="000B5388"/>
    <w:rsid w:val="000B6CAA"/>
    <w:rsid w:val="000C0491"/>
    <w:rsid w:val="000C11CB"/>
    <w:rsid w:val="000C4617"/>
    <w:rsid w:val="000C4842"/>
    <w:rsid w:val="000C63BF"/>
    <w:rsid w:val="000D29E1"/>
    <w:rsid w:val="000D3065"/>
    <w:rsid w:val="000D4406"/>
    <w:rsid w:val="000D56F6"/>
    <w:rsid w:val="000D63F8"/>
    <w:rsid w:val="000D6D04"/>
    <w:rsid w:val="000E4B03"/>
    <w:rsid w:val="000E4EDC"/>
    <w:rsid w:val="000F16E6"/>
    <w:rsid w:val="000F660D"/>
    <w:rsid w:val="0010038C"/>
    <w:rsid w:val="00100CEF"/>
    <w:rsid w:val="001029FC"/>
    <w:rsid w:val="00103268"/>
    <w:rsid w:val="00103289"/>
    <w:rsid w:val="00106685"/>
    <w:rsid w:val="00111149"/>
    <w:rsid w:val="001123F4"/>
    <w:rsid w:val="00117168"/>
    <w:rsid w:val="00117E67"/>
    <w:rsid w:val="001222F2"/>
    <w:rsid w:val="0012423E"/>
    <w:rsid w:val="00124ADF"/>
    <w:rsid w:val="00124BD5"/>
    <w:rsid w:val="0012595E"/>
    <w:rsid w:val="00126BFB"/>
    <w:rsid w:val="00134924"/>
    <w:rsid w:val="001355B3"/>
    <w:rsid w:val="00135F57"/>
    <w:rsid w:val="00136B95"/>
    <w:rsid w:val="00136CF1"/>
    <w:rsid w:val="00141080"/>
    <w:rsid w:val="00144A92"/>
    <w:rsid w:val="00144AC9"/>
    <w:rsid w:val="00145182"/>
    <w:rsid w:val="00146330"/>
    <w:rsid w:val="00147381"/>
    <w:rsid w:val="0014756D"/>
    <w:rsid w:val="001478BA"/>
    <w:rsid w:val="00150943"/>
    <w:rsid w:val="00150CAC"/>
    <w:rsid w:val="00153052"/>
    <w:rsid w:val="00153496"/>
    <w:rsid w:val="0015365C"/>
    <w:rsid w:val="00153B99"/>
    <w:rsid w:val="00161218"/>
    <w:rsid w:val="001624BA"/>
    <w:rsid w:val="00163CCD"/>
    <w:rsid w:val="0016577E"/>
    <w:rsid w:val="001707F7"/>
    <w:rsid w:val="00171A2C"/>
    <w:rsid w:val="00177E82"/>
    <w:rsid w:val="00181722"/>
    <w:rsid w:val="00184311"/>
    <w:rsid w:val="0018456E"/>
    <w:rsid w:val="001845A5"/>
    <w:rsid w:val="00190B01"/>
    <w:rsid w:val="001914AD"/>
    <w:rsid w:val="00191BB8"/>
    <w:rsid w:val="00197883"/>
    <w:rsid w:val="00197BA1"/>
    <w:rsid w:val="001A14B9"/>
    <w:rsid w:val="001A297A"/>
    <w:rsid w:val="001A34EC"/>
    <w:rsid w:val="001A38A4"/>
    <w:rsid w:val="001A3B85"/>
    <w:rsid w:val="001A7F6E"/>
    <w:rsid w:val="001B144F"/>
    <w:rsid w:val="001B2635"/>
    <w:rsid w:val="001B4C06"/>
    <w:rsid w:val="001B67D5"/>
    <w:rsid w:val="001B786F"/>
    <w:rsid w:val="001B7BA5"/>
    <w:rsid w:val="001C066C"/>
    <w:rsid w:val="001C3487"/>
    <w:rsid w:val="001C48B6"/>
    <w:rsid w:val="001C5B24"/>
    <w:rsid w:val="001C6979"/>
    <w:rsid w:val="001D0B85"/>
    <w:rsid w:val="001D0E6A"/>
    <w:rsid w:val="001D1412"/>
    <w:rsid w:val="001D2EBD"/>
    <w:rsid w:val="001D61F8"/>
    <w:rsid w:val="001E234E"/>
    <w:rsid w:val="001E31B5"/>
    <w:rsid w:val="001E758E"/>
    <w:rsid w:val="001F0C04"/>
    <w:rsid w:val="001F1A4F"/>
    <w:rsid w:val="001F240B"/>
    <w:rsid w:val="001F36DD"/>
    <w:rsid w:val="001F4AE7"/>
    <w:rsid w:val="001F71E7"/>
    <w:rsid w:val="00204FE3"/>
    <w:rsid w:val="00206E04"/>
    <w:rsid w:val="00207BA2"/>
    <w:rsid w:val="00210534"/>
    <w:rsid w:val="00210549"/>
    <w:rsid w:val="00214B75"/>
    <w:rsid w:val="00215A44"/>
    <w:rsid w:val="00216E03"/>
    <w:rsid w:val="00217766"/>
    <w:rsid w:val="00220F15"/>
    <w:rsid w:val="002212B3"/>
    <w:rsid w:val="00221F40"/>
    <w:rsid w:val="00222C0C"/>
    <w:rsid w:val="00223041"/>
    <w:rsid w:val="0023024A"/>
    <w:rsid w:val="0023052B"/>
    <w:rsid w:val="00230794"/>
    <w:rsid w:val="00232C5E"/>
    <w:rsid w:val="00233421"/>
    <w:rsid w:val="00236127"/>
    <w:rsid w:val="002376F8"/>
    <w:rsid w:val="002415A8"/>
    <w:rsid w:val="00243159"/>
    <w:rsid w:val="00250AD4"/>
    <w:rsid w:val="00250F32"/>
    <w:rsid w:val="00252329"/>
    <w:rsid w:val="00252401"/>
    <w:rsid w:val="00253799"/>
    <w:rsid w:val="00255852"/>
    <w:rsid w:val="002633F5"/>
    <w:rsid w:val="00264E29"/>
    <w:rsid w:val="00266436"/>
    <w:rsid w:val="00270796"/>
    <w:rsid w:val="00271807"/>
    <w:rsid w:val="0027357F"/>
    <w:rsid w:val="00281DF0"/>
    <w:rsid w:val="00283750"/>
    <w:rsid w:val="00285001"/>
    <w:rsid w:val="00286B44"/>
    <w:rsid w:val="0028794B"/>
    <w:rsid w:val="00292630"/>
    <w:rsid w:val="00294F5D"/>
    <w:rsid w:val="00295777"/>
    <w:rsid w:val="00296233"/>
    <w:rsid w:val="00296673"/>
    <w:rsid w:val="002967D5"/>
    <w:rsid w:val="002970DF"/>
    <w:rsid w:val="002A1F2B"/>
    <w:rsid w:val="002A26D0"/>
    <w:rsid w:val="002A4698"/>
    <w:rsid w:val="002A48C8"/>
    <w:rsid w:val="002A510D"/>
    <w:rsid w:val="002B0D36"/>
    <w:rsid w:val="002B1B6D"/>
    <w:rsid w:val="002B2744"/>
    <w:rsid w:val="002B4B14"/>
    <w:rsid w:val="002B6807"/>
    <w:rsid w:val="002B6C45"/>
    <w:rsid w:val="002B706B"/>
    <w:rsid w:val="002C3E55"/>
    <w:rsid w:val="002C6957"/>
    <w:rsid w:val="002C7A38"/>
    <w:rsid w:val="002D515B"/>
    <w:rsid w:val="002D65B0"/>
    <w:rsid w:val="002D6608"/>
    <w:rsid w:val="002D697A"/>
    <w:rsid w:val="002D6D19"/>
    <w:rsid w:val="002E1F14"/>
    <w:rsid w:val="002E32D0"/>
    <w:rsid w:val="002E6539"/>
    <w:rsid w:val="002E6917"/>
    <w:rsid w:val="00301127"/>
    <w:rsid w:val="00301F28"/>
    <w:rsid w:val="0030288A"/>
    <w:rsid w:val="0030531B"/>
    <w:rsid w:val="0030596F"/>
    <w:rsid w:val="00307C22"/>
    <w:rsid w:val="0031131C"/>
    <w:rsid w:val="00312BC8"/>
    <w:rsid w:val="00313034"/>
    <w:rsid w:val="003131F7"/>
    <w:rsid w:val="00314E5A"/>
    <w:rsid w:val="00320E89"/>
    <w:rsid w:val="00321E44"/>
    <w:rsid w:val="00322D07"/>
    <w:rsid w:val="00323AA1"/>
    <w:rsid w:val="00324197"/>
    <w:rsid w:val="00332F17"/>
    <w:rsid w:val="00333755"/>
    <w:rsid w:val="00333799"/>
    <w:rsid w:val="00337202"/>
    <w:rsid w:val="003406B1"/>
    <w:rsid w:val="00341488"/>
    <w:rsid w:val="003446DF"/>
    <w:rsid w:val="00345D7F"/>
    <w:rsid w:val="00345FF1"/>
    <w:rsid w:val="0035296E"/>
    <w:rsid w:val="003534CE"/>
    <w:rsid w:val="003548DA"/>
    <w:rsid w:val="00354B12"/>
    <w:rsid w:val="00355FE7"/>
    <w:rsid w:val="00356E7C"/>
    <w:rsid w:val="00357EE5"/>
    <w:rsid w:val="00362507"/>
    <w:rsid w:val="0036250B"/>
    <w:rsid w:val="00362565"/>
    <w:rsid w:val="00362EBE"/>
    <w:rsid w:val="003639ED"/>
    <w:rsid w:val="00363D52"/>
    <w:rsid w:val="0036688E"/>
    <w:rsid w:val="00367A4A"/>
    <w:rsid w:val="00370CFD"/>
    <w:rsid w:val="00371209"/>
    <w:rsid w:val="003718B2"/>
    <w:rsid w:val="00372085"/>
    <w:rsid w:val="00373F37"/>
    <w:rsid w:val="003743DF"/>
    <w:rsid w:val="003766F8"/>
    <w:rsid w:val="003813F8"/>
    <w:rsid w:val="00383A56"/>
    <w:rsid w:val="00385C16"/>
    <w:rsid w:val="0038673B"/>
    <w:rsid w:val="00386FBC"/>
    <w:rsid w:val="0038752E"/>
    <w:rsid w:val="00387673"/>
    <w:rsid w:val="00390FF6"/>
    <w:rsid w:val="00391F4F"/>
    <w:rsid w:val="00392115"/>
    <w:rsid w:val="003978AB"/>
    <w:rsid w:val="003A0655"/>
    <w:rsid w:val="003A32DC"/>
    <w:rsid w:val="003A4A79"/>
    <w:rsid w:val="003A4B66"/>
    <w:rsid w:val="003B1B00"/>
    <w:rsid w:val="003B2ABD"/>
    <w:rsid w:val="003B5AB8"/>
    <w:rsid w:val="003B725F"/>
    <w:rsid w:val="003B7CB5"/>
    <w:rsid w:val="003C097C"/>
    <w:rsid w:val="003C1E4E"/>
    <w:rsid w:val="003C5531"/>
    <w:rsid w:val="003C5F6D"/>
    <w:rsid w:val="003C6C01"/>
    <w:rsid w:val="003D1658"/>
    <w:rsid w:val="003D207A"/>
    <w:rsid w:val="003D65A7"/>
    <w:rsid w:val="003E0F1E"/>
    <w:rsid w:val="003E2F00"/>
    <w:rsid w:val="003E3633"/>
    <w:rsid w:val="003E3860"/>
    <w:rsid w:val="003E3F77"/>
    <w:rsid w:val="003E414E"/>
    <w:rsid w:val="003E43A2"/>
    <w:rsid w:val="003E6863"/>
    <w:rsid w:val="003E7245"/>
    <w:rsid w:val="003F0BE9"/>
    <w:rsid w:val="003F3C34"/>
    <w:rsid w:val="003F3D6A"/>
    <w:rsid w:val="003F40FA"/>
    <w:rsid w:val="00400281"/>
    <w:rsid w:val="00401523"/>
    <w:rsid w:val="00401A4A"/>
    <w:rsid w:val="00403BDE"/>
    <w:rsid w:val="00404579"/>
    <w:rsid w:val="00405825"/>
    <w:rsid w:val="00407DC9"/>
    <w:rsid w:val="00411A0B"/>
    <w:rsid w:val="00413AFE"/>
    <w:rsid w:val="0041635B"/>
    <w:rsid w:val="0042250C"/>
    <w:rsid w:val="0042705C"/>
    <w:rsid w:val="004270DA"/>
    <w:rsid w:val="00430C29"/>
    <w:rsid w:val="0043209D"/>
    <w:rsid w:val="00434192"/>
    <w:rsid w:val="004349FA"/>
    <w:rsid w:val="00435CEC"/>
    <w:rsid w:val="00443084"/>
    <w:rsid w:val="0044324B"/>
    <w:rsid w:val="004450D3"/>
    <w:rsid w:val="0044628E"/>
    <w:rsid w:val="0044632F"/>
    <w:rsid w:val="004511D0"/>
    <w:rsid w:val="00452309"/>
    <w:rsid w:val="00453966"/>
    <w:rsid w:val="004541DE"/>
    <w:rsid w:val="0045710A"/>
    <w:rsid w:val="0046197D"/>
    <w:rsid w:val="0046241B"/>
    <w:rsid w:val="00463B21"/>
    <w:rsid w:val="004648E5"/>
    <w:rsid w:val="00465363"/>
    <w:rsid w:val="004655F6"/>
    <w:rsid w:val="00466711"/>
    <w:rsid w:val="00471D9F"/>
    <w:rsid w:val="004736BD"/>
    <w:rsid w:val="004737D5"/>
    <w:rsid w:val="0047520A"/>
    <w:rsid w:val="00475AE0"/>
    <w:rsid w:val="00477996"/>
    <w:rsid w:val="00477AB9"/>
    <w:rsid w:val="00477E9D"/>
    <w:rsid w:val="004808DB"/>
    <w:rsid w:val="00481E8B"/>
    <w:rsid w:val="0048399F"/>
    <w:rsid w:val="00491352"/>
    <w:rsid w:val="00491507"/>
    <w:rsid w:val="004924A1"/>
    <w:rsid w:val="00495F86"/>
    <w:rsid w:val="004961FC"/>
    <w:rsid w:val="004A1A65"/>
    <w:rsid w:val="004A4DD9"/>
    <w:rsid w:val="004B458C"/>
    <w:rsid w:val="004B6EA4"/>
    <w:rsid w:val="004B74AA"/>
    <w:rsid w:val="004C2FF2"/>
    <w:rsid w:val="004C5DC3"/>
    <w:rsid w:val="004C6C05"/>
    <w:rsid w:val="004C6D09"/>
    <w:rsid w:val="004C77B6"/>
    <w:rsid w:val="004D0EBD"/>
    <w:rsid w:val="004D65B2"/>
    <w:rsid w:val="004D6FE0"/>
    <w:rsid w:val="004E010C"/>
    <w:rsid w:val="004E04DE"/>
    <w:rsid w:val="004E0758"/>
    <w:rsid w:val="004E10E9"/>
    <w:rsid w:val="004E175F"/>
    <w:rsid w:val="004E1FE0"/>
    <w:rsid w:val="004E3CBA"/>
    <w:rsid w:val="004E4684"/>
    <w:rsid w:val="004E477D"/>
    <w:rsid w:val="004E5738"/>
    <w:rsid w:val="004E6212"/>
    <w:rsid w:val="004E6251"/>
    <w:rsid w:val="004E7536"/>
    <w:rsid w:val="004F0B93"/>
    <w:rsid w:val="004F346F"/>
    <w:rsid w:val="004F546E"/>
    <w:rsid w:val="004F63D6"/>
    <w:rsid w:val="004F6542"/>
    <w:rsid w:val="004F7209"/>
    <w:rsid w:val="004F7BB5"/>
    <w:rsid w:val="0050181D"/>
    <w:rsid w:val="005035AD"/>
    <w:rsid w:val="00503A1A"/>
    <w:rsid w:val="005045B1"/>
    <w:rsid w:val="005123AA"/>
    <w:rsid w:val="005128E9"/>
    <w:rsid w:val="00516DF4"/>
    <w:rsid w:val="005174C7"/>
    <w:rsid w:val="00523106"/>
    <w:rsid w:val="005234F1"/>
    <w:rsid w:val="00523A00"/>
    <w:rsid w:val="00525169"/>
    <w:rsid w:val="005302EA"/>
    <w:rsid w:val="005318F7"/>
    <w:rsid w:val="0053193E"/>
    <w:rsid w:val="00532C64"/>
    <w:rsid w:val="00533BFA"/>
    <w:rsid w:val="00537639"/>
    <w:rsid w:val="0054094F"/>
    <w:rsid w:val="0054160B"/>
    <w:rsid w:val="00547F15"/>
    <w:rsid w:val="00552DB9"/>
    <w:rsid w:val="00552E6E"/>
    <w:rsid w:val="00554AA9"/>
    <w:rsid w:val="00556388"/>
    <w:rsid w:val="00561FD3"/>
    <w:rsid w:val="00562598"/>
    <w:rsid w:val="00562F95"/>
    <w:rsid w:val="005639D9"/>
    <w:rsid w:val="00564E29"/>
    <w:rsid w:val="00565342"/>
    <w:rsid w:val="00567184"/>
    <w:rsid w:val="0057291B"/>
    <w:rsid w:val="00575177"/>
    <w:rsid w:val="00575B12"/>
    <w:rsid w:val="00577528"/>
    <w:rsid w:val="005813B2"/>
    <w:rsid w:val="0058245D"/>
    <w:rsid w:val="00582868"/>
    <w:rsid w:val="0058778E"/>
    <w:rsid w:val="00590305"/>
    <w:rsid w:val="005903C9"/>
    <w:rsid w:val="00590929"/>
    <w:rsid w:val="00591B60"/>
    <w:rsid w:val="00591C2A"/>
    <w:rsid w:val="0059269B"/>
    <w:rsid w:val="0059352B"/>
    <w:rsid w:val="00593A3D"/>
    <w:rsid w:val="00593F07"/>
    <w:rsid w:val="005969E1"/>
    <w:rsid w:val="005A2D34"/>
    <w:rsid w:val="005A43D9"/>
    <w:rsid w:val="005A55D2"/>
    <w:rsid w:val="005A669C"/>
    <w:rsid w:val="005A7066"/>
    <w:rsid w:val="005B0D43"/>
    <w:rsid w:val="005B1F99"/>
    <w:rsid w:val="005B62E5"/>
    <w:rsid w:val="005C241B"/>
    <w:rsid w:val="005C24B1"/>
    <w:rsid w:val="005C39E6"/>
    <w:rsid w:val="005C4E5A"/>
    <w:rsid w:val="005C570B"/>
    <w:rsid w:val="005C627B"/>
    <w:rsid w:val="005C67E5"/>
    <w:rsid w:val="005C79B5"/>
    <w:rsid w:val="005D1A1E"/>
    <w:rsid w:val="005D3C55"/>
    <w:rsid w:val="005D6297"/>
    <w:rsid w:val="005E05FB"/>
    <w:rsid w:val="005E254D"/>
    <w:rsid w:val="005E2564"/>
    <w:rsid w:val="005E7CAE"/>
    <w:rsid w:val="005F64F2"/>
    <w:rsid w:val="0060354C"/>
    <w:rsid w:val="00603E88"/>
    <w:rsid w:val="00604635"/>
    <w:rsid w:val="00606B81"/>
    <w:rsid w:val="00607974"/>
    <w:rsid w:val="00613B55"/>
    <w:rsid w:val="00613CB3"/>
    <w:rsid w:val="006158E9"/>
    <w:rsid w:val="006179AC"/>
    <w:rsid w:val="00621D40"/>
    <w:rsid w:val="00622C29"/>
    <w:rsid w:val="00623AD2"/>
    <w:rsid w:val="00625791"/>
    <w:rsid w:val="006276D7"/>
    <w:rsid w:val="00630175"/>
    <w:rsid w:val="006354D6"/>
    <w:rsid w:val="006408BC"/>
    <w:rsid w:val="00640EE5"/>
    <w:rsid w:val="006426AC"/>
    <w:rsid w:val="00646A82"/>
    <w:rsid w:val="00646BC8"/>
    <w:rsid w:val="00647846"/>
    <w:rsid w:val="0065093D"/>
    <w:rsid w:val="00651DCD"/>
    <w:rsid w:val="006524E5"/>
    <w:rsid w:val="00654627"/>
    <w:rsid w:val="00654BEC"/>
    <w:rsid w:val="00656658"/>
    <w:rsid w:val="00657318"/>
    <w:rsid w:val="00657A83"/>
    <w:rsid w:val="0066027D"/>
    <w:rsid w:val="00660C75"/>
    <w:rsid w:val="00660FF1"/>
    <w:rsid w:val="006610BB"/>
    <w:rsid w:val="006611B8"/>
    <w:rsid w:val="006619A8"/>
    <w:rsid w:val="00662474"/>
    <w:rsid w:val="00663646"/>
    <w:rsid w:val="0066371B"/>
    <w:rsid w:val="006644CC"/>
    <w:rsid w:val="00664C19"/>
    <w:rsid w:val="00677EB2"/>
    <w:rsid w:val="00677EDB"/>
    <w:rsid w:val="00683DEE"/>
    <w:rsid w:val="0069147E"/>
    <w:rsid w:val="00693F07"/>
    <w:rsid w:val="00695B57"/>
    <w:rsid w:val="006A096F"/>
    <w:rsid w:val="006A0A16"/>
    <w:rsid w:val="006A25C8"/>
    <w:rsid w:val="006A2A62"/>
    <w:rsid w:val="006A4456"/>
    <w:rsid w:val="006A47A9"/>
    <w:rsid w:val="006A59E5"/>
    <w:rsid w:val="006A715E"/>
    <w:rsid w:val="006B0269"/>
    <w:rsid w:val="006B6920"/>
    <w:rsid w:val="006B6D51"/>
    <w:rsid w:val="006B7132"/>
    <w:rsid w:val="006C00D3"/>
    <w:rsid w:val="006C0338"/>
    <w:rsid w:val="006C14A6"/>
    <w:rsid w:val="006C4064"/>
    <w:rsid w:val="006C44C4"/>
    <w:rsid w:val="006C55E9"/>
    <w:rsid w:val="006C5F0B"/>
    <w:rsid w:val="006C62A3"/>
    <w:rsid w:val="006C6CBE"/>
    <w:rsid w:val="006C6EC7"/>
    <w:rsid w:val="006C6F24"/>
    <w:rsid w:val="006C7909"/>
    <w:rsid w:val="006D097F"/>
    <w:rsid w:val="006D14AF"/>
    <w:rsid w:val="006D3337"/>
    <w:rsid w:val="006D3928"/>
    <w:rsid w:val="006D7962"/>
    <w:rsid w:val="006E2886"/>
    <w:rsid w:val="006E2B82"/>
    <w:rsid w:val="006E75F2"/>
    <w:rsid w:val="006E7CDF"/>
    <w:rsid w:val="006F0C51"/>
    <w:rsid w:val="006F1738"/>
    <w:rsid w:val="006F47D4"/>
    <w:rsid w:val="006F52E9"/>
    <w:rsid w:val="006F69C9"/>
    <w:rsid w:val="006F6D06"/>
    <w:rsid w:val="006F6F06"/>
    <w:rsid w:val="006F72B7"/>
    <w:rsid w:val="006F77FA"/>
    <w:rsid w:val="006F7A23"/>
    <w:rsid w:val="00700390"/>
    <w:rsid w:val="0070132D"/>
    <w:rsid w:val="00702BA0"/>
    <w:rsid w:val="00703B74"/>
    <w:rsid w:val="007057C9"/>
    <w:rsid w:val="00705D45"/>
    <w:rsid w:val="00713AF3"/>
    <w:rsid w:val="007226E7"/>
    <w:rsid w:val="0072321A"/>
    <w:rsid w:val="00724181"/>
    <w:rsid w:val="00724C45"/>
    <w:rsid w:val="00725F61"/>
    <w:rsid w:val="007301DE"/>
    <w:rsid w:val="007316D9"/>
    <w:rsid w:val="0073515B"/>
    <w:rsid w:val="00736E28"/>
    <w:rsid w:val="0073712C"/>
    <w:rsid w:val="00742DF5"/>
    <w:rsid w:val="00744864"/>
    <w:rsid w:val="007458B8"/>
    <w:rsid w:val="00745961"/>
    <w:rsid w:val="00753624"/>
    <w:rsid w:val="007563DD"/>
    <w:rsid w:val="007607F3"/>
    <w:rsid w:val="007612A5"/>
    <w:rsid w:val="00762C0C"/>
    <w:rsid w:val="007643D8"/>
    <w:rsid w:val="007665DD"/>
    <w:rsid w:val="007705C0"/>
    <w:rsid w:val="00770B74"/>
    <w:rsid w:val="00771F4B"/>
    <w:rsid w:val="00773AAF"/>
    <w:rsid w:val="0077594A"/>
    <w:rsid w:val="007846A8"/>
    <w:rsid w:val="00785130"/>
    <w:rsid w:val="00785EDA"/>
    <w:rsid w:val="0079203C"/>
    <w:rsid w:val="0079689C"/>
    <w:rsid w:val="0079755D"/>
    <w:rsid w:val="007A5B81"/>
    <w:rsid w:val="007A77C0"/>
    <w:rsid w:val="007A7FF8"/>
    <w:rsid w:val="007B0F88"/>
    <w:rsid w:val="007B5D09"/>
    <w:rsid w:val="007B7D51"/>
    <w:rsid w:val="007C0802"/>
    <w:rsid w:val="007C3169"/>
    <w:rsid w:val="007D00D2"/>
    <w:rsid w:val="007D0DB5"/>
    <w:rsid w:val="007D1117"/>
    <w:rsid w:val="007D1DB3"/>
    <w:rsid w:val="007D2284"/>
    <w:rsid w:val="007D33FE"/>
    <w:rsid w:val="007D50D3"/>
    <w:rsid w:val="007D5642"/>
    <w:rsid w:val="007E06EC"/>
    <w:rsid w:val="007E2CC6"/>
    <w:rsid w:val="007E4B04"/>
    <w:rsid w:val="007E5CA3"/>
    <w:rsid w:val="007E67CC"/>
    <w:rsid w:val="007F0414"/>
    <w:rsid w:val="007F0644"/>
    <w:rsid w:val="007F077E"/>
    <w:rsid w:val="007F342E"/>
    <w:rsid w:val="007F41E6"/>
    <w:rsid w:val="007F4810"/>
    <w:rsid w:val="007F486D"/>
    <w:rsid w:val="007F5623"/>
    <w:rsid w:val="007F7333"/>
    <w:rsid w:val="00800D8D"/>
    <w:rsid w:val="00801477"/>
    <w:rsid w:val="0080199C"/>
    <w:rsid w:val="00802746"/>
    <w:rsid w:val="00803A82"/>
    <w:rsid w:val="008074D3"/>
    <w:rsid w:val="0081133C"/>
    <w:rsid w:val="008148C5"/>
    <w:rsid w:val="00814977"/>
    <w:rsid w:val="008157B7"/>
    <w:rsid w:val="008234C5"/>
    <w:rsid w:val="00823E69"/>
    <w:rsid w:val="00824B2A"/>
    <w:rsid w:val="00830F5C"/>
    <w:rsid w:val="00834A82"/>
    <w:rsid w:val="00834C5F"/>
    <w:rsid w:val="0083680D"/>
    <w:rsid w:val="008368B0"/>
    <w:rsid w:val="00840FFB"/>
    <w:rsid w:val="008547B4"/>
    <w:rsid w:val="00857016"/>
    <w:rsid w:val="00857847"/>
    <w:rsid w:val="00860935"/>
    <w:rsid w:val="008611D7"/>
    <w:rsid w:val="00861465"/>
    <w:rsid w:val="0086214B"/>
    <w:rsid w:val="0086243F"/>
    <w:rsid w:val="008636AE"/>
    <w:rsid w:val="008645F6"/>
    <w:rsid w:val="008653B7"/>
    <w:rsid w:val="00870927"/>
    <w:rsid w:val="00874AB2"/>
    <w:rsid w:val="00875995"/>
    <w:rsid w:val="00877159"/>
    <w:rsid w:val="00880C4D"/>
    <w:rsid w:val="00883C19"/>
    <w:rsid w:val="00884FF5"/>
    <w:rsid w:val="00897637"/>
    <w:rsid w:val="008A0F85"/>
    <w:rsid w:val="008A23EB"/>
    <w:rsid w:val="008A4476"/>
    <w:rsid w:val="008A65A4"/>
    <w:rsid w:val="008A6A93"/>
    <w:rsid w:val="008A6CCE"/>
    <w:rsid w:val="008B10C3"/>
    <w:rsid w:val="008B322A"/>
    <w:rsid w:val="008B3AF2"/>
    <w:rsid w:val="008B572E"/>
    <w:rsid w:val="008B5B8A"/>
    <w:rsid w:val="008B5DCF"/>
    <w:rsid w:val="008B6EC1"/>
    <w:rsid w:val="008C0E9C"/>
    <w:rsid w:val="008C31DF"/>
    <w:rsid w:val="008C3528"/>
    <w:rsid w:val="008C5395"/>
    <w:rsid w:val="008C5A47"/>
    <w:rsid w:val="008D47C5"/>
    <w:rsid w:val="008D4932"/>
    <w:rsid w:val="008D5602"/>
    <w:rsid w:val="008D7358"/>
    <w:rsid w:val="008E085F"/>
    <w:rsid w:val="008E472B"/>
    <w:rsid w:val="008E55A4"/>
    <w:rsid w:val="008E66A2"/>
    <w:rsid w:val="008F0677"/>
    <w:rsid w:val="008F229D"/>
    <w:rsid w:val="008F2E2C"/>
    <w:rsid w:val="00900BEB"/>
    <w:rsid w:val="00901D79"/>
    <w:rsid w:val="00902270"/>
    <w:rsid w:val="00903213"/>
    <w:rsid w:val="00906829"/>
    <w:rsid w:val="009078F8"/>
    <w:rsid w:val="00913244"/>
    <w:rsid w:val="009141E4"/>
    <w:rsid w:val="00915E1E"/>
    <w:rsid w:val="009176E0"/>
    <w:rsid w:val="0092687F"/>
    <w:rsid w:val="0093063B"/>
    <w:rsid w:val="00930828"/>
    <w:rsid w:val="00932C26"/>
    <w:rsid w:val="00934C1D"/>
    <w:rsid w:val="009355D9"/>
    <w:rsid w:val="009364DE"/>
    <w:rsid w:val="00936A81"/>
    <w:rsid w:val="00936C75"/>
    <w:rsid w:val="00940EE9"/>
    <w:rsid w:val="00941582"/>
    <w:rsid w:val="00942BBB"/>
    <w:rsid w:val="00943652"/>
    <w:rsid w:val="009453E8"/>
    <w:rsid w:val="00945A51"/>
    <w:rsid w:val="00952CBE"/>
    <w:rsid w:val="00954715"/>
    <w:rsid w:val="00960FEF"/>
    <w:rsid w:val="00961DB3"/>
    <w:rsid w:val="00962128"/>
    <w:rsid w:val="00962A17"/>
    <w:rsid w:val="0096521B"/>
    <w:rsid w:val="009668B6"/>
    <w:rsid w:val="009710AE"/>
    <w:rsid w:val="00973B99"/>
    <w:rsid w:val="00973F10"/>
    <w:rsid w:val="00974EB6"/>
    <w:rsid w:val="00982399"/>
    <w:rsid w:val="0098297B"/>
    <w:rsid w:val="00984DE2"/>
    <w:rsid w:val="0099054F"/>
    <w:rsid w:val="009919D0"/>
    <w:rsid w:val="00993E06"/>
    <w:rsid w:val="0099605F"/>
    <w:rsid w:val="009A11D6"/>
    <w:rsid w:val="009A196D"/>
    <w:rsid w:val="009A1A33"/>
    <w:rsid w:val="009A328B"/>
    <w:rsid w:val="009A4691"/>
    <w:rsid w:val="009A4B4E"/>
    <w:rsid w:val="009A7805"/>
    <w:rsid w:val="009B1F16"/>
    <w:rsid w:val="009B406B"/>
    <w:rsid w:val="009B5631"/>
    <w:rsid w:val="009B7E40"/>
    <w:rsid w:val="009C0A22"/>
    <w:rsid w:val="009C0AAF"/>
    <w:rsid w:val="009C21E2"/>
    <w:rsid w:val="009C63C2"/>
    <w:rsid w:val="009C7102"/>
    <w:rsid w:val="009C7DEC"/>
    <w:rsid w:val="009D01B9"/>
    <w:rsid w:val="009D03F2"/>
    <w:rsid w:val="009D2BE5"/>
    <w:rsid w:val="009D2BF0"/>
    <w:rsid w:val="009D550B"/>
    <w:rsid w:val="009D57AB"/>
    <w:rsid w:val="009E084B"/>
    <w:rsid w:val="009E1949"/>
    <w:rsid w:val="009E1D22"/>
    <w:rsid w:val="009E2191"/>
    <w:rsid w:val="009E302D"/>
    <w:rsid w:val="009E3F6D"/>
    <w:rsid w:val="009E4180"/>
    <w:rsid w:val="009E4D44"/>
    <w:rsid w:val="009E4DF3"/>
    <w:rsid w:val="009E4EE8"/>
    <w:rsid w:val="009E5721"/>
    <w:rsid w:val="009E5EA2"/>
    <w:rsid w:val="009E6C84"/>
    <w:rsid w:val="009E783C"/>
    <w:rsid w:val="009F120D"/>
    <w:rsid w:val="009F5E50"/>
    <w:rsid w:val="009F6AAD"/>
    <w:rsid w:val="00A02FA9"/>
    <w:rsid w:val="00A041F5"/>
    <w:rsid w:val="00A048E3"/>
    <w:rsid w:val="00A052B6"/>
    <w:rsid w:val="00A05706"/>
    <w:rsid w:val="00A11B8F"/>
    <w:rsid w:val="00A12358"/>
    <w:rsid w:val="00A1321F"/>
    <w:rsid w:val="00A1363F"/>
    <w:rsid w:val="00A14345"/>
    <w:rsid w:val="00A14364"/>
    <w:rsid w:val="00A15625"/>
    <w:rsid w:val="00A2064D"/>
    <w:rsid w:val="00A219B9"/>
    <w:rsid w:val="00A22058"/>
    <w:rsid w:val="00A22192"/>
    <w:rsid w:val="00A24198"/>
    <w:rsid w:val="00A24AF2"/>
    <w:rsid w:val="00A262BC"/>
    <w:rsid w:val="00A2692E"/>
    <w:rsid w:val="00A30768"/>
    <w:rsid w:val="00A308D5"/>
    <w:rsid w:val="00A315B2"/>
    <w:rsid w:val="00A31AC5"/>
    <w:rsid w:val="00A32D66"/>
    <w:rsid w:val="00A33FCF"/>
    <w:rsid w:val="00A3469D"/>
    <w:rsid w:val="00A35395"/>
    <w:rsid w:val="00A354FB"/>
    <w:rsid w:val="00A40E72"/>
    <w:rsid w:val="00A4162C"/>
    <w:rsid w:val="00A42001"/>
    <w:rsid w:val="00A4229A"/>
    <w:rsid w:val="00A42647"/>
    <w:rsid w:val="00A42A8F"/>
    <w:rsid w:val="00A42D19"/>
    <w:rsid w:val="00A44B24"/>
    <w:rsid w:val="00A50D79"/>
    <w:rsid w:val="00A536C6"/>
    <w:rsid w:val="00A55018"/>
    <w:rsid w:val="00A56C2D"/>
    <w:rsid w:val="00A578FA"/>
    <w:rsid w:val="00A57E95"/>
    <w:rsid w:val="00A6000F"/>
    <w:rsid w:val="00A61282"/>
    <w:rsid w:val="00A619B3"/>
    <w:rsid w:val="00A621F7"/>
    <w:rsid w:val="00A62238"/>
    <w:rsid w:val="00A63C10"/>
    <w:rsid w:val="00A65789"/>
    <w:rsid w:val="00A65B52"/>
    <w:rsid w:val="00A71170"/>
    <w:rsid w:val="00A71857"/>
    <w:rsid w:val="00A72A0C"/>
    <w:rsid w:val="00A730CD"/>
    <w:rsid w:val="00A808CC"/>
    <w:rsid w:val="00A8228A"/>
    <w:rsid w:val="00A83A93"/>
    <w:rsid w:val="00A84C9F"/>
    <w:rsid w:val="00A859CE"/>
    <w:rsid w:val="00A86CD8"/>
    <w:rsid w:val="00A925C5"/>
    <w:rsid w:val="00A94625"/>
    <w:rsid w:val="00A96BCC"/>
    <w:rsid w:val="00AA05C2"/>
    <w:rsid w:val="00AA105E"/>
    <w:rsid w:val="00AA35B4"/>
    <w:rsid w:val="00AA6840"/>
    <w:rsid w:val="00AB0A43"/>
    <w:rsid w:val="00AB3E09"/>
    <w:rsid w:val="00AB4B28"/>
    <w:rsid w:val="00AB5589"/>
    <w:rsid w:val="00AB633B"/>
    <w:rsid w:val="00AB7534"/>
    <w:rsid w:val="00AB7B0C"/>
    <w:rsid w:val="00AC0386"/>
    <w:rsid w:val="00AC19E2"/>
    <w:rsid w:val="00AC597B"/>
    <w:rsid w:val="00AC6CB9"/>
    <w:rsid w:val="00AD02AD"/>
    <w:rsid w:val="00AD05A3"/>
    <w:rsid w:val="00AD1713"/>
    <w:rsid w:val="00AD1CCF"/>
    <w:rsid w:val="00AD3167"/>
    <w:rsid w:val="00AD32CA"/>
    <w:rsid w:val="00AD5C10"/>
    <w:rsid w:val="00AD6C64"/>
    <w:rsid w:val="00AD7DA0"/>
    <w:rsid w:val="00AE128C"/>
    <w:rsid w:val="00AE3A39"/>
    <w:rsid w:val="00AF1F6B"/>
    <w:rsid w:val="00AF3AAC"/>
    <w:rsid w:val="00AF4192"/>
    <w:rsid w:val="00AF5604"/>
    <w:rsid w:val="00B01A15"/>
    <w:rsid w:val="00B073E4"/>
    <w:rsid w:val="00B10295"/>
    <w:rsid w:val="00B121FC"/>
    <w:rsid w:val="00B127F1"/>
    <w:rsid w:val="00B12A18"/>
    <w:rsid w:val="00B13CA5"/>
    <w:rsid w:val="00B14585"/>
    <w:rsid w:val="00B149A0"/>
    <w:rsid w:val="00B169E7"/>
    <w:rsid w:val="00B17599"/>
    <w:rsid w:val="00B20944"/>
    <w:rsid w:val="00B23B86"/>
    <w:rsid w:val="00B2523F"/>
    <w:rsid w:val="00B30433"/>
    <w:rsid w:val="00B30628"/>
    <w:rsid w:val="00B30B2A"/>
    <w:rsid w:val="00B31546"/>
    <w:rsid w:val="00B34CBE"/>
    <w:rsid w:val="00B34F94"/>
    <w:rsid w:val="00B357ED"/>
    <w:rsid w:val="00B37E7A"/>
    <w:rsid w:val="00B412F1"/>
    <w:rsid w:val="00B42433"/>
    <w:rsid w:val="00B4260F"/>
    <w:rsid w:val="00B42C75"/>
    <w:rsid w:val="00B43CE1"/>
    <w:rsid w:val="00B454D5"/>
    <w:rsid w:val="00B463A9"/>
    <w:rsid w:val="00B51119"/>
    <w:rsid w:val="00B517C8"/>
    <w:rsid w:val="00B52C74"/>
    <w:rsid w:val="00B56ADE"/>
    <w:rsid w:val="00B577DA"/>
    <w:rsid w:val="00B61166"/>
    <w:rsid w:val="00B652E6"/>
    <w:rsid w:val="00B6572F"/>
    <w:rsid w:val="00B66B03"/>
    <w:rsid w:val="00B7314D"/>
    <w:rsid w:val="00B73208"/>
    <w:rsid w:val="00B75BCB"/>
    <w:rsid w:val="00B771CD"/>
    <w:rsid w:val="00B8310A"/>
    <w:rsid w:val="00B834BE"/>
    <w:rsid w:val="00B843C7"/>
    <w:rsid w:val="00B84CC2"/>
    <w:rsid w:val="00B850FC"/>
    <w:rsid w:val="00B85573"/>
    <w:rsid w:val="00B92609"/>
    <w:rsid w:val="00B93E02"/>
    <w:rsid w:val="00B94792"/>
    <w:rsid w:val="00B94E7B"/>
    <w:rsid w:val="00B95703"/>
    <w:rsid w:val="00BA004F"/>
    <w:rsid w:val="00BA1606"/>
    <w:rsid w:val="00BA285D"/>
    <w:rsid w:val="00BA2923"/>
    <w:rsid w:val="00BA325A"/>
    <w:rsid w:val="00BA3BBC"/>
    <w:rsid w:val="00BA4891"/>
    <w:rsid w:val="00BA5148"/>
    <w:rsid w:val="00BA5E71"/>
    <w:rsid w:val="00BB0307"/>
    <w:rsid w:val="00BB46E9"/>
    <w:rsid w:val="00BB5830"/>
    <w:rsid w:val="00BC0140"/>
    <w:rsid w:val="00BC0C46"/>
    <w:rsid w:val="00BC1010"/>
    <w:rsid w:val="00BC1B96"/>
    <w:rsid w:val="00BC1DFC"/>
    <w:rsid w:val="00BC50C5"/>
    <w:rsid w:val="00BC533A"/>
    <w:rsid w:val="00BC5868"/>
    <w:rsid w:val="00BC6BC0"/>
    <w:rsid w:val="00BD00BE"/>
    <w:rsid w:val="00BD16A2"/>
    <w:rsid w:val="00BD417B"/>
    <w:rsid w:val="00BD4E57"/>
    <w:rsid w:val="00BD5563"/>
    <w:rsid w:val="00BD6AD2"/>
    <w:rsid w:val="00BD7D6F"/>
    <w:rsid w:val="00BE310C"/>
    <w:rsid w:val="00BE4BE9"/>
    <w:rsid w:val="00BE4C2D"/>
    <w:rsid w:val="00BE4DC5"/>
    <w:rsid w:val="00BE6601"/>
    <w:rsid w:val="00BE7CC5"/>
    <w:rsid w:val="00BF1034"/>
    <w:rsid w:val="00BF11C5"/>
    <w:rsid w:val="00BF16B0"/>
    <w:rsid w:val="00BF1C38"/>
    <w:rsid w:val="00BF1E80"/>
    <w:rsid w:val="00BF2C30"/>
    <w:rsid w:val="00BF37BB"/>
    <w:rsid w:val="00BF43A0"/>
    <w:rsid w:val="00BF45A1"/>
    <w:rsid w:val="00BF5398"/>
    <w:rsid w:val="00C01A90"/>
    <w:rsid w:val="00C03500"/>
    <w:rsid w:val="00C10131"/>
    <w:rsid w:val="00C11541"/>
    <w:rsid w:val="00C11A7B"/>
    <w:rsid w:val="00C120A1"/>
    <w:rsid w:val="00C130F9"/>
    <w:rsid w:val="00C154A8"/>
    <w:rsid w:val="00C16F1E"/>
    <w:rsid w:val="00C17B6B"/>
    <w:rsid w:val="00C21BF6"/>
    <w:rsid w:val="00C242D0"/>
    <w:rsid w:val="00C2650B"/>
    <w:rsid w:val="00C2662A"/>
    <w:rsid w:val="00C30953"/>
    <w:rsid w:val="00C310EF"/>
    <w:rsid w:val="00C325B4"/>
    <w:rsid w:val="00C32B73"/>
    <w:rsid w:val="00C34632"/>
    <w:rsid w:val="00C35487"/>
    <w:rsid w:val="00C37116"/>
    <w:rsid w:val="00C446BB"/>
    <w:rsid w:val="00C4495C"/>
    <w:rsid w:val="00C453BD"/>
    <w:rsid w:val="00C454D8"/>
    <w:rsid w:val="00C524F1"/>
    <w:rsid w:val="00C52506"/>
    <w:rsid w:val="00C52D69"/>
    <w:rsid w:val="00C53130"/>
    <w:rsid w:val="00C5314C"/>
    <w:rsid w:val="00C550B0"/>
    <w:rsid w:val="00C55ED8"/>
    <w:rsid w:val="00C5777F"/>
    <w:rsid w:val="00C60171"/>
    <w:rsid w:val="00C61762"/>
    <w:rsid w:val="00C62161"/>
    <w:rsid w:val="00C65581"/>
    <w:rsid w:val="00C66BF8"/>
    <w:rsid w:val="00C67EBA"/>
    <w:rsid w:val="00C71D13"/>
    <w:rsid w:val="00C72B6D"/>
    <w:rsid w:val="00C72CEA"/>
    <w:rsid w:val="00C73635"/>
    <w:rsid w:val="00C73E01"/>
    <w:rsid w:val="00C766F2"/>
    <w:rsid w:val="00C767C6"/>
    <w:rsid w:val="00C76BEF"/>
    <w:rsid w:val="00C82165"/>
    <w:rsid w:val="00C823C1"/>
    <w:rsid w:val="00C82AF2"/>
    <w:rsid w:val="00C83927"/>
    <w:rsid w:val="00C8702F"/>
    <w:rsid w:val="00C87F06"/>
    <w:rsid w:val="00C9373B"/>
    <w:rsid w:val="00C94B35"/>
    <w:rsid w:val="00C94E32"/>
    <w:rsid w:val="00CA1EDF"/>
    <w:rsid w:val="00CA2765"/>
    <w:rsid w:val="00CA290E"/>
    <w:rsid w:val="00CA29A2"/>
    <w:rsid w:val="00CA2ED6"/>
    <w:rsid w:val="00CA2FF3"/>
    <w:rsid w:val="00CA345C"/>
    <w:rsid w:val="00CA377B"/>
    <w:rsid w:val="00CA4948"/>
    <w:rsid w:val="00CA5C92"/>
    <w:rsid w:val="00CA6C3F"/>
    <w:rsid w:val="00CA798A"/>
    <w:rsid w:val="00CB31F1"/>
    <w:rsid w:val="00CB36B8"/>
    <w:rsid w:val="00CB37AC"/>
    <w:rsid w:val="00CB6ECA"/>
    <w:rsid w:val="00CC081B"/>
    <w:rsid w:val="00CC128A"/>
    <w:rsid w:val="00CC3351"/>
    <w:rsid w:val="00CC3ED9"/>
    <w:rsid w:val="00CD0470"/>
    <w:rsid w:val="00CD0C4D"/>
    <w:rsid w:val="00CD167C"/>
    <w:rsid w:val="00CD1954"/>
    <w:rsid w:val="00CD3074"/>
    <w:rsid w:val="00CD37B8"/>
    <w:rsid w:val="00CD3FD5"/>
    <w:rsid w:val="00CD5456"/>
    <w:rsid w:val="00CD5E70"/>
    <w:rsid w:val="00CD675B"/>
    <w:rsid w:val="00CE2897"/>
    <w:rsid w:val="00CE54C8"/>
    <w:rsid w:val="00CE5879"/>
    <w:rsid w:val="00CE761D"/>
    <w:rsid w:val="00CF0ADB"/>
    <w:rsid w:val="00CF6BC9"/>
    <w:rsid w:val="00CF7174"/>
    <w:rsid w:val="00CF79ED"/>
    <w:rsid w:val="00D0078E"/>
    <w:rsid w:val="00D01C70"/>
    <w:rsid w:val="00D030AC"/>
    <w:rsid w:val="00D03325"/>
    <w:rsid w:val="00D04EE7"/>
    <w:rsid w:val="00D0688D"/>
    <w:rsid w:val="00D07AED"/>
    <w:rsid w:val="00D144ED"/>
    <w:rsid w:val="00D15CEA"/>
    <w:rsid w:val="00D16DD0"/>
    <w:rsid w:val="00D20062"/>
    <w:rsid w:val="00D21D8F"/>
    <w:rsid w:val="00D2239F"/>
    <w:rsid w:val="00D24DD7"/>
    <w:rsid w:val="00D25F1F"/>
    <w:rsid w:val="00D32473"/>
    <w:rsid w:val="00D34F58"/>
    <w:rsid w:val="00D360AB"/>
    <w:rsid w:val="00D401A7"/>
    <w:rsid w:val="00D403A1"/>
    <w:rsid w:val="00D40ABC"/>
    <w:rsid w:val="00D40C5F"/>
    <w:rsid w:val="00D4104F"/>
    <w:rsid w:val="00D41C97"/>
    <w:rsid w:val="00D41CA5"/>
    <w:rsid w:val="00D43F63"/>
    <w:rsid w:val="00D44EF5"/>
    <w:rsid w:val="00D50904"/>
    <w:rsid w:val="00D513A7"/>
    <w:rsid w:val="00D513F9"/>
    <w:rsid w:val="00D52372"/>
    <w:rsid w:val="00D523E4"/>
    <w:rsid w:val="00D532D6"/>
    <w:rsid w:val="00D56387"/>
    <w:rsid w:val="00D61F14"/>
    <w:rsid w:val="00D62002"/>
    <w:rsid w:val="00D62263"/>
    <w:rsid w:val="00D624DE"/>
    <w:rsid w:val="00D672A3"/>
    <w:rsid w:val="00D67762"/>
    <w:rsid w:val="00D67DD2"/>
    <w:rsid w:val="00D71FB6"/>
    <w:rsid w:val="00D73239"/>
    <w:rsid w:val="00D75C5B"/>
    <w:rsid w:val="00D767DD"/>
    <w:rsid w:val="00D82EDF"/>
    <w:rsid w:val="00D8792D"/>
    <w:rsid w:val="00D90257"/>
    <w:rsid w:val="00D905CE"/>
    <w:rsid w:val="00D906CF"/>
    <w:rsid w:val="00D90968"/>
    <w:rsid w:val="00D93466"/>
    <w:rsid w:val="00D93679"/>
    <w:rsid w:val="00D9751F"/>
    <w:rsid w:val="00DA20ED"/>
    <w:rsid w:val="00DA345B"/>
    <w:rsid w:val="00DA6CDA"/>
    <w:rsid w:val="00DB1767"/>
    <w:rsid w:val="00DB1879"/>
    <w:rsid w:val="00DB1DD7"/>
    <w:rsid w:val="00DB3510"/>
    <w:rsid w:val="00DB4A9B"/>
    <w:rsid w:val="00DB6FD0"/>
    <w:rsid w:val="00DC0D8C"/>
    <w:rsid w:val="00DC0F41"/>
    <w:rsid w:val="00DC48C7"/>
    <w:rsid w:val="00DC5082"/>
    <w:rsid w:val="00DC59D2"/>
    <w:rsid w:val="00DC62E1"/>
    <w:rsid w:val="00DC7EF8"/>
    <w:rsid w:val="00DD5AC1"/>
    <w:rsid w:val="00DD6146"/>
    <w:rsid w:val="00DE2186"/>
    <w:rsid w:val="00DE5394"/>
    <w:rsid w:val="00DE70A6"/>
    <w:rsid w:val="00DF1F54"/>
    <w:rsid w:val="00DF39C9"/>
    <w:rsid w:val="00DF7EC1"/>
    <w:rsid w:val="00E00B89"/>
    <w:rsid w:val="00E01925"/>
    <w:rsid w:val="00E03AC8"/>
    <w:rsid w:val="00E054B5"/>
    <w:rsid w:val="00E06CD4"/>
    <w:rsid w:val="00E06D2A"/>
    <w:rsid w:val="00E07A01"/>
    <w:rsid w:val="00E07DE8"/>
    <w:rsid w:val="00E103A6"/>
    <w:rsid w:val="00E11228"/>
    <w:rsid w:val="00E15557"/>
    <w:rsid w:val="00E15F5E"/>
    <w:rsid w:val="00E22890"/>
    <w:rsid w:val="00E25698"/>
    <w:rsid w:val="00E30286"/>
    <w:rsid w:val="00E30445"/>
    <w:rsid w:val="00E31580"/>
    <w:rsid w:val="00E31E94"/>
    <w:rsid w:val="00E321CB"/>
    <w:rsid w:val="00E32FEA"/>
    <w:rsid w:val="00E350B1"/>
    <w:rsid w:val="00E3614B"/>
    <w:rsid w:val="00E432F7"/>
    <w:rsid w:val="00E448FA"/>
    <w:rsid w:val="00E45466"/>
    <w:rsid w:val="00E464FA"/>
    <w:rsid w:val="00E50288"/>
    <w:rsid w:val="00E62365"/>
    <w:rsid w:val="00E66725"/>
    <w:rsid w:val="00E6680B"/>
    <w:rsid w:val="00E70520"/>
    <w:rsid w:val="00E70C9E"/>
    <w:rsid w:val="00E71ECE"/>
    <w:rsid w:val="00E7239E"/>
    <w:rsid w:val="00E725E3"/>
    <w:rsid w:val="00E73270"/>
    <w:rsid w:val="00E75BC2"/>
    <w:rsid w:val="00E76120"/>
    <w:rsid w:val="00E761D1"/>
    <w:rsid w:val="00E77A5E"/>
    <w:rsid w:val="00E81303"/>
    <w:rsid w:val="00E82B5A"/>
    <w:rsid w:val="00E83038"/>
    <w:rsid w:val="00E83EF7"/>
    <w:rsid w:val="00E94719"/>
    <w:rsid w:val="00E966BA"/>
    <w:rsid w:val="00E96A2C"/>
    <w:rsid w:val="00E97006"/>
    <w:rsid w:val="00EA243A"/>
    <w:rsid w:val="00EA2B2F"/>
    <w:rsid w:val="00EA2D82"/>
    <w:rsid w:val="00EA4199"/>
    <w:rsid w:val="00EA4EBC"/>
    <w:rsid w:val="00EA5883"/>
    <w:rsid w:val="00EC42D8"/>
    <w:rsid w:val="00ED0283"/>
    <w:rsid w:val="00ED067C"/>
    <w:rsid w:val="00ED0DD5"/>
    <w:rsid w:val="00ED1138"/>
    <w:rsid w:val="00ED230F"/>
    <w:rsid w:val="00ED3316"/>
    <w:rsid w:val="00ED465F"/>
    <w:rsid w:val="00ED5615"/>
    <w:rsid w:val="00ED638D"/>
    <w:rsid w:val="00ED64D8"/>
    <w:rsid w:val="00ED65C5"/>
    <w:rsid w:val="00EE18A3"/>
    <w:rsid w:val="00EE1977"/>
    <w:rsid w:val="00EE19CB"/>
    <w:rsid w:val="00EE3500"/>
    <w:rsid w:val="00EE35EA"/>
    <w:rsid w:val="00EE4F08"/>
    <w:rsid w:val="00EE5650"/>
    <w:rsid w:val="00EE7EB7"/>
    <w:rsid w:val="00EF0A89"/>
    <w:rsid w:val="00EF1935"/>
    <w:rsid w:val="00EF1CCF"/>
    <w:rsid w:val="00EF24B9"/>
    <w:rsid w:val="00EF42D0"/>
    <w:rsid w:val="00EF44F9"/>
    <w:rsid w:val="00EF537A"/>
    <w:rsid w:val="00F0007F"/>
    <w:rsid w:val="00F00CB4"/>
    <w:rsid w:val="00F015F2"/>
    <w:rsid w:val="00F033C1"/>
    <w:rsid w:val="00F04405"/>
    <w:rsid w:val="00F046AE"/>
    <w:rsid w:val="00F046E3"/>
    <w:rsid w:val="00F12442"/>
    <w:rsid w:val="00F146FD"/>
    <w:rsid w:val="00F17B89"/>
    <w:rsid w:val="00F2051A"/>
    <w:rsid w:val="00F223F1"/>
    <w:rsid w:val="00F25C71"/>
    <w:rsid w:val="00F26CE9"/>
    <w:rsid w:val="00F270D5"/>
    <w:rsid w:val="00F32661"/>
    <w:rsid w:val="00F34C7B"/>
    <w:rsid w:val="00F36AC1"/>
    <w:rsid w:val="00F37024"/>
    <w:rsid w:val="00F37F78"/>
    <w:rsid w:val="00F4012E"/>
    <w:rsid w:val="00F4274D"/>
    <w:rsid w:val="00F42CA6"/>
    <w:rsid w:val="00F43696"/>
    <w:rsid w:val="00F44BDB"/>
    <w:rsid w:val="00F4500F"/>
    <w:rsid w:val="00F46C1B"/>
    <w:rsid w:val="00F46D12"/>
    <w:rsid w:val="00F5010B"/>
    <w:rsid w:val="00F50E91"/>
    <w:rsid w:val="00F514DD"/>
    <w:rsid w:val="00F61981"/>
    <w:rsid w:val="00F63167"/>
    <w:rsid w:val="00F63258"/>
    <w:rsid w:val="00F63D0E"/>
    <w:rsid w:val="00F65250"/>
    <w:rsid w:val="00F657A5"/>
    <w:rsid w:val="00F66167"/>
    <w:rsid w:val="00F709B4"/>
    <w:rsid w:val="00F71C37"/>
    <w:rsid w:val="00F7516C"/>
    <w:rsid w:val="00F7598C"/>
    <w:rsid w:val="00F805CA"/>
    <w:rsid w:val="00F80F25"/>
    <w:rsid w:val="00F8384D"/>
    <w:rsid w:val="00F83BDC"/>
    <w:rsid w:val="00F8739F"/>
    <w:rsid w:val="00F87B5A"/>
    <w:rsid w:val="00F902D8"/>
    <w:rsid w:val="00F95498"/>
    <w:rsid w:val="00F9644F"/>
    <w:rsid w:val="00FA1016"/>
    <w:rsid w:val="00FA10CA"/>
    <w:rsid w:val="00FA28C7"/>
    <w:rsid w:val="00FA356A"/>
    <w:rsid w:val="00FA370E"/>
    <w:rsid w:val="00FA3D47"/>
    <w:rsid w:val="00FA591A"/>
    <w:rsid w:val="00FB011B"/>
    <w:rsid w:val="00FB290C"/>
    <w:rsid w:val="00FB2A76"/>
    <w:rsid w:val="00FB3EB2"/>
    <w:rsid w:val="00FB48A8"/>
    <w:rsid w:val="00FB522E"/>
    <w:rsid w:val="00FB60AB"/>
    <w:rsid w:val="00FB63CF"/>
    <w:rsid w:val="00FB6C05"/>
    <w:rsid w:val="00FB6D8B"/>
    <w:rsid w:val="00FB6FFA"/>
    <w:rsid w:val="00FB7D69"/>
    <w:rsid w:val="00FC4413"/>
    <w:rsid w:val="00FD07F0"/>
    <w:rsid w:val="00FD167B"/>
    <w:rsid w:val="00FD1EB5"/>
    <w:rsid w:val="00FD28EE"/>
    <w:rsid w:val="00FD34EA"/>
    <w:rsid w:val="00FD4072"/>
    <w:rsid w:val="00FE0AF5"/>
    <w:rsid w:val="00FE1B21"/>
    <w:rsid w:val="00FE5A21"/>
    <w:rsid w:val="00FF0453"/>
    <w:rsid w:val="00FF0D52"/>
    <w:rsid w:val="00FF14F9"/>
    <w:rsid w:val="00FF2785"/>
    <w:rsid w:val="00FF401C"/>
    <w:rsid w:val="00FF43F1"/>
    <w:rsid w:val="00FF52CA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6FE89343-4BAC-475F-9ADE-86B37080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uiPriority w:val="99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uiPriority w:val="99"/>
    <w:rPr>
      <w:lang w:eastAsia="zh-CN"/>
    </w:rPr>
  </w:style>
  <w:style w:type="character" w:customStyle="1" w:styleId="FooterChar">
    <w:name w:val="Footer Char"/>
    <w:uiPriority w:val="99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</w:pPr>
    <w:rPr>
      <w:rFonts w:ascii="Arial" w:hAnsi="Arial" w:cs="Arial"/>
      <w:b/>
      <w:bCs/>
    </w:rPr>
  </w:style>
  <w:style w:type="paragraph" w:customStyle="1" w:styleId="14">
    <w:name w:val="Κείμενο σχολίου1"/>
    <w:basedOn w:val="Normal"/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</w:pPr>
  </w:style>
  <w:style w:type="paragraph" w:customStyle="1" w:styleId="41">
    <w:name w:val="Λίστα με κουκκίδες 41"/>
    <w:basedOn w:val="Normal"/>
    <w:pPr>
      <w:numPr>
        <w:numId w:val="17"/>
      </w:numPr>
      <w:tabs>
        <w:tab w:val="left" w:pos="1209"/>
      </w:tabs>
      <w:ind w:left="1209" w:firstLine="0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</w:pPr>
  </w:style>
  <w:style w:type="paragraph" w:customStyle="1" w:styleId="310">
    <w:name w:val="Λίστα με αριθμούς 31"/>
    <w:basedOn w:val="Normal"/>
    <w:pPr>
      <w:numPr>
        <w:numId w:val="18"/>
      </w:numPr>
      <w:tabs>
        <w:tab w:val="left" w:pos="926"/>
      </w:tabs>
      <w:ind w:left="926" w:firstLine="0"/>
    </w:pPr>
  </w:style>
  <w:style w:type="paragraph" w:customStyle="1" w:styleId="410">
    <w:name w:val="Λίστα με αριθμούς 41"/>
    <w:basedOn w:val="Normal"/>
    <w:pPr>
      <w:numPr>
        <w:numId w:val="19"/>
      </w:numPr>
      <w:tabs>
        <w:tab w:val="left" w:pos="1209"/>
      </w:tabs>
      <w:ind w:left="1209" w:firstLine="0"/>
    </w:pPr>
  </w:style>
  <w:style w:type="paragraph" w:customStyle="1" w:styleId="510">
    <w:name w:val="Λίστα με αριθμούς 51"/>
    <w:basedOn w:val="Normal"/>
    <w:pPr>
      <w:numPr>
        <w:numId w:val="13"/>
      </w:numPr>
      <w:tabs>
        <w:tab w:val="left" w:pos="1492"/>
      </w:tabs>
      <w:ind w:left="1492" w:firstLine="0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4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6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5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0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2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1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</w:style>
  <w:style w:type="paragraph" w:customStyle="1" w:styleId="H2">
    <w:name w:val="H2"/>
    <w:basedOn w:val="Normal"/>
    <w:next w:val="Normal"/>
    <w:pPr>
      <w:keepNext/>
      <w:spacing w:before="100" w:after="100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</w:pPr>
  </w:style>
  <w:style w:type="paragraph" w:customStyle="1" w:styleId="description">
    <w:name w:val="description"/>
    <w:basedOn w:val="Normal"/>
    <w:pPr>
      <w:spacing w:before="280" w:after="280"/>
    </w:p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119"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pacing w:before="480" w:after="0" w:line="276" w:lineRule="auto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pacing w:after="160"/>
    </w:pPr>
    <w:rPr>
      <w:rFonts w:ascii="Calibri" w:eastAsia="Calibri" w:hAnsi="Calibri" w:cs="Calibri"/>
    </w:rPr>
  </w:style>
  <w:style w:type="paragraph" w:styleId="EndnoteText">
    <w:name w:val="endnote text"/>
    <w:basedOn w:val="Normal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paragraph" w:customStyle="1" w:styleId="CharChar11">
    <w:name w:val="Char Char11"/>
    <w:basedOn w:val="Normal"/>
    <w:rsid w:val="00271807"/>
    <w:pPr>
      <w:spacing w:after="160" w:line="240" w:lineRule="exact"/>
    </w:pPr>
    <w:rPr>
      <w:rFonts w:ascii="Verdana" w:hAnsi="Verdana" w:cs="Verdana"/>
    </w:rPr>
  </w:style>
  <w:style w:type="paragraph" w:customStyle="1" w:styleId="Char11">
    <w:name w:val="Char1"/>
    <w:basedOn w:val="Normal"/>
    <w:rsid w:val="00271807"/>
    <w:pPr>
      <w:spacing w:after="160" w:line="240" w:lineRule="exact"/>
    </w:pPr>
    <w:rPr>
      <w:rFonts w:ascii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A50D79"/>
    <w:rPr>
      <w:color w:val="666666"/>
    </w:rPr>
  </w:style>
  <w:style w:type="character" w:customStyle="1" w:styleId="mord">
    <w:name w:val="mord"/>
    <w:basedOn w:val="DefaultParagraphFont"/>
    <w:rsid w:val="00657A83"/>
  </w:style>
  <w:style w:type="character" w:customStyle="1" w:styleId="mbin">
    <w:name w:val="mbin"/>
    <w:basedOn w:val="DefaultParagraphFont"/>
    <w:rsid w:val="00657A83"/>
  </w:style>
  <w:style w:type="paragraph" w:customStyle="1" w:styleId="p1">
    <w:name w:val="p1"/>
    <w:basedOn w:val="Normal"/>
    <w:rsid w:val="00537639"/>
    <w:rPr>
      <w:rFonts w:ascii="Helvetica" w:hAnsi="Helvetica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60977-9BED-3F42-BD4F-A45AB03E0F44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34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168</cp:revision>
  <cp:lastPrinted>2025-05-01T19:09:00Z</cp:lastPrinted>
  <dcterms:created xsi:type="dcterms:W3CDTF">2025-04-27T15:56:00Z</dcterms:created>
  <dcterms:modified xsi:type="dcterms:W3CDTF">2025-05-02T09:31:00Z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