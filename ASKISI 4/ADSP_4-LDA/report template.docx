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C072B2E" w14:textId="77777777" w:rsidR="007D50D3" w:rsidRPr="00834A82" w:rsidRDefault="007D50D3" w:rsidP="00E94719">
      <w:pPr>
        <w:rPr>
          <w:noProof/>
          <w:color w:val="000000" w:themeColor="text1"/>
          <w:sz w:val="36"/>
          <w:szCs w:val="36"/>
          <w:lang w:eastAsia="en-GB"/>
        </w:rPr>
      </w:pPr>
    </w:p>
    <w:p w14:paraId="7C7E66CC" w14:textId="17420D5B" w:rsidR="00CA290E" w:rsidRPr="00834A82" w:rsidRDefault="009E1949">
      <w:pPr>
        <w:jc w:val="center"/>
        <w:rPr>
          <w:color w:val="000000" w:themeColor="text1"/>
          <w:sz w:val="32"/>
          <w:szCs w:val="36"/>
          <w:lang w:eastAsia="el-GR"/>
        </w:rPr>
      </w:pPr>
      <w:r w:rsidRPr="00834A82">
        <w:rPr>
          <w:noProof/>
          <w:color w:val="000000" w:themeColor="text1"/>
          <w:sz w:val="36"/>
          <w:szCs w:val="36"/>
          <w:lang w:val="en-GB" w:eastAsia="en-GB"/>
        </w:rPr>
        <w:drawing>
          <wp:inline distT="0" distB="0" distL="0" distR="0" wp14:anchorId="70CF5EDB" wp14:editId="672C5521">
            <wp:extent cx="1839166" cy="1958881"/>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941" b="-3569"/>
                    <a:stretch/>
                  </pic:blipFill>
                  <pic:spPr bwMode="auto">
                    <a:xfrm>
                      <a:off x="0" y="0"/>
                      <a:ext cx="1847874" cy="1968156"/>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183A991F" w14:textId="77777777" w:rsidR="00CA290E" w:rsidRPr="00C823C1" w:rsidRDefault="00CA290E">
      <w:pPr>
        <w:jc w:val="center"/>
        <w:rPr>
          <w:color w:val="000000" w:themeColor="text1"/>
          <w:lang w:val="el-GR"/>
        </w:rPr>
      </w:pPr>
      <w:r w:rsidRPr="00C823C1">
        <w:rPr>
          <w:color w:val="000000" w:themeColor="text1"/>
          <w:sz w:val="32"/>
          <w:szCs w:val="36"/>
          <w:lang w:val="el-GR" w:eastAsia="el-GR"/>
        </w:rPr>
        <w:t>Πολυτεχνική Σχολή</w:t>
      </w:r>
    </w:p>
    <w:p w14:paraId="1B10FB3A" w14:textId="77777777" w:rsidR="00CA290E" w:rsidRPr="00C823C1" w:rsidRDefault="00CA290E">
      <w:pPr>
        <w:jc w:val="center"/>
        <w:rPr>
          <w:color w:val="000000" w:themeColor="text1"/>
          <w:lang w:val="el-GR"/>
        </w:rPr>
      </w:pPr>
      <w:r w:rsidRPr="00C823C1">
        <w:rPr>
          <w:color w:val="000000" w:themeColor="text1"/>
          <w:sz w:val="32"/>
          <w:szCs w:val="36"/>
          <w:lang w:val="el-GR" w:eastAsia="el-GR"/>
        </w:rPr>
        <w:t>Τμήμα Μηχανικών Η/Υ &amp; Πληροφορικής</w:t>
      </w:r>
    </w:p>
    <w:p w14:paraId="7582A60D" w14:textId="77777777" w:rsidR="00CA290E" w:rsidRPr="00C823C1" w:rsidRDefault="00CA290E">
      <w:pPr>
        <w:jc w:val="center"/>
        <w:rPr>
          <w:color w:val="000000" w:themeColor="text1"/>
          <w:lang w:val="el-GR" w:eastAsia="el-GR"/>
        </w:rPr>
      </w:pPr>
    </w:p>
    <w:p w14:paraId="30293397" w14:textId="77777777" w:rsidR="00CA290E" w:rsidRPr="00C823C1" w:rsidRDefault="00CA290E">
      <w:pPr>
        <w:jc w:val="center"/>
        <w:rPr>
          <w:color w:val="000000" w:themeColor="text1"/>
          <w:lang w:val="el-GR" w:eastAsia="el-GR"/>
        </w:rPr>
      </w:pPr>
    </w:p>
    <w:p w14:paraId="4D9D8BEB" w14:textId="70D2B321" w:rsidR="00FA1016" w:rsidRPr="00C823C1" w:rsidRDefault="00FA1016" w:rsidP="002A1F2B">
      <w:pPr>
        <w:autoSpaceDE w:val="0"/>
        <w:autoSpaceDN w:val="0"/>
        <w:adjustRightInd w:val="0"/>
        <w:jc w:val="center"/>
        <w:rPr>
          <w:b/>
          <w:bCs/>
          <w:color w:val="000000" w:themeColor="text1"/>
          <w:sz w:val="28"/>
          <w:szCs w:val="28"/>
          <w:lang w:val="el-GR" w:eastAsia="en-GB" w:bidi="he-IL"/>
        </w:rPr>
      </w:pPr>
    </w:p>
    <w:p w14:paraId="3F832C50" w14:textId="77777777" w:rsidR="00FA1016" w:rsidRPr="00C823C1" w:rsidRDefault="00FA1016" w:rsidP="00FA1016">
      <w:pPr>
        <w:autoSpaceDE w:val="0"/>
        <w:autoSpaceDN w:val="0"/>
        <w:adjustRightInd w:val="0"/>
        <w:rPr>
          <w:color w:val="000000" w:themeColor="text1"/>
          <w:sz w:val="28"/>
          <w:szCs w:val="28"/>
          <w:lang w:val="el-GR" w:eastAsia="en-GB" w:bidi="he-IL"/>
        </w:rPr>
      </w:pPr>
    </w:p>
    <w:p w14:paraId="300D96E2" w14:textId="030386B0" w:rsidR="00FA1016" w:rsidRPr="00C823C1" w:rsidRDefault="00FB6C05" w:rsidP="00FB6C05">
      <w:pPr>
        <w:autoSpaceDE w:val="0"/>
        <w:autoSpaceDN w:val="0"/>
        <w:adjustRightInd w:val="0"/>
        <w:jc w:val="center"/>
        <w:rPr>
          <w:b/>
          <w:bCs/>
          <w:color w:val="000000" w:themeColor="text1"/>
          <w:sz w:val="32"/>
          <w:szCs w:val="32"/>
          <w:lang w:val="el-GR" w:eastAsia="en-GB" w:bidi="he-IL"/>
        </w:rPr>
      </w:pPr>
      <w:r w:rsidRPr="00C823C1">
        <w:rPr>
          <w:b/>
          <w:bCs/>
          <w:color w:val="000000" w:themeColor="text1"/>
          <w:sz w:val="32"/>
          <w:szCs w:val="32"/>
          <w:lang w:val="el-GR" w:eastAsia="en-GB" w:bidi="he-IL"/>
        </w:rPr>
        <w:t>Ε</w:t>
      </w:r>
      <w:r w:rsidR="007F342E" w:rsidRPr="00C823C1">
        <w:rPr>
          <w:b/>
          <w:bCs/>
          <w:color w:val="000000" w:themeColor="text1"/>
          <w:sz w:val="32"/>
          <w:szCs w:val="32"/>
          <w:lang w:val="el-GR" w:eastAsia="en-GB" w:bidi="he-IL"/>
        </w:rPr>
        <w:t>ΦΑΡΜΟΓΕΣ</w:t>
      </w:r>
      <w:r w:rsidRPr="00C823C1">
        <w:rPr>
          <w:b/>
          <w:bCs/>
          <w:color w:val="000000" w:themeColor="text1"/>
          <w:sz w:val="32"/>
          <w:szCs w:val="32"/>
          <w:lang w:val="el-GR" w:eastAsia="en-GB" w:bidi="he-IL"/>
        </w:rPr>
        <w:t xml:space="preserve"> </w:t>
      </w:r>
      <w:r w:rsidR="007F342E" w:rsidRPr="00C823C1">
        <w:rPr>
          <w:b/>
          <w:bCs/>
          <w:color w:val="000000" w:themeColor="text1"/>
          <w:sz w:val="32"/>
          <w:szCs w:val="32"/>
          <w:lang w:val="el-GR" w:eastAsia="en-GB" w:bidi="he-IL"/>
        </w:rPr>
        <w:t>ΤΗΣ</w:t>
      </w:r>
      <w:r w:rsidRPr="00C823C1">
        <w:rPr>
          <w:b/>
          <w:bCs/>
          <w:color w:val="000000" w:themeColor="text1"/>
          <w:sz w:val="32"/>
          <w:szCs w:val="32"/>
          <w:lang w:val="el-GR" w:eastAsia="en-GB" w:bidi="he-IL"/>
        </w:rPr>
        <w:t xml:space="preserve"> </w:t>
      </w:r>
      <w:r w:rsidR="007F342E" w:rsidRPr="00C823C1">
        <w:rPr>
          <w:b/>
          <w:bCs/>
          <w:color w:val="000000" w:themeColor="text1"/>
          <w:sz w:val="32"/>
          <w:szCs w:val="32"/>
          <w:lang w:val="el-GR" w:eastAsia="en-GB" w:bidi="he-IL"/>
        </w:rPr>
        <w:t>ΨΗΦΙΑΚΗΣ</w:t>
      </w:r>
      <w:r w:rsidRPr="00C823C1">
        <w:rPr>
          <w:b/>
          <w:bCs/>
          <w:color w:val="000000" w:themeColor="text1"/>
          <w:sz w:val="32"/>
          <w:szCs w:val="32"/>
          <w:lang w:val="el-GR" w:eastAsia="en-GB" w:bidi="he-IL"/>
        </w:rPr>
        <w:t xml:space="preserve"> </w:t>
      </w:r>
      <w:r w:rsidR="007F342E" w:rsidRPr="00C823C1">
        <w:rPr>
          <w:b/>
          <w:bCs/>
          <w:color w:val="000000" w:themeColor="text1"/>
          <w:sz w:val="32"/>
          <w:szCs w:val="32"/>
          <w:lang w:val="el-GR" w:eastAsia="en-GB" w:bidi="he-IL"/>
        </w:rPr>
        <w:t>ΕΠΕΞΕΡΓΑΣΙΑΣ</w:t>
      </w:r>
      <w:r w:rsidRPr="00C823C1">
        <w:rPr>
          <w:b/>
          <w:bCs/>
          <w:color w:val="000000" w:themeColor="text1"/>
          <w:sz w:val="32"/>
          <w:szCs w:val="32"/>
          <w:lang w:val="el-GR" w:eastAsia="en-GB" w:bidi="he-IL"/>
        </w:rPr>
        <w:t xml:space="preserve"> </w:t>
      </w:r>
      <w:r w:rsidR="007F342E" w:rsidRPr="00C823C1">
        <w:rPr>
          <w:b/>
          <w:bCs/>
          <w:color w:val="000000" w:themeColor="text1"/>
          <w:sz w:val="32"/>
          <w:szCs w:val="32"/>
          <w:lang w:val="el-GR" w:eastAsia="en-GB" w:bidi="he-IL"/>
        </w:rPr>
        <w:t>ΣΗΜΑΤΩΝ</w:t>
      </w:r>
      <w:r w:rsidRPr="00C823C1">
        <w:rPr>
          <w:b/>
          <w:bCs/>
          <w:color w:val="000000" w:themeColor="text1"/>
          <w:sz w:val="32"/>
          <w:szCs w:val="32"/>
          <w:lang w:val="el-GR" w:eastAsia="en-GB" w:bidi="he-IL"/>
        </w:rPr>
        <w:t xml:space="preserve"> </w:t>
      </w:r>
    </w:p>
    <w:p w14:paraId="3CD77C13" w14:textId="77777777" w:rsidR="00CA290E" w:rsidRPr="00C823C1" w:rsidRDefault="00CA290E">
      <w:pPr>
        <w:jc w:val="center"/>
        <w:rPr>
          <w:color w:val="000000" w:themeColor="text1"/>
          <w:lang w:val="el-GR" w:eastAsia="el-GR"/>
        </w:rPr>
      </w:pPr>
    </w:p>
    <w:p w14:paraId="31BFBF44" w14:textId="77777777" w:rsidR="00C154A8" w:rsidRPr="00C823C1" w:rsidRDefault="00C154A8" w:rsidP="00C154A8">
      <w:pPr>
        <w:pBdr>
          <w:top w:val="double" w:sz="2" w:space="1" w:color="000000"/>
          <w:left w:val="none" w:sz="0" w:space="0" w:color="000000"/>
          <w:bottom w:val="double" w:sz="2" w:space="1" w:color="000000"/>
          <w:right w:val="none" w:sz="0" w:space="0" w:color="000000"/>
        </w:pBdr>
        <w:jc w:val="center"/>
        <w:rPr>
          <w:b/>
          <w:bCs/>
          <w:color w:val="000000" w:themeColor="text1"/>
          <w:sz w:val="52"/>
          <w:szCs w:val="48"/>
          <w:lang w:val="el-GR" w:eastAsia="el-GR"/>
        </w:rPr>
      </w:pPr>
    </w:p>
    <w:p w14:paraId="1612D3E1" w14:textId="77777777" w:rsidR="000A2EFF" w:rsidRPr="00C823C1" w:rsidRDefault="00FA1016">
      <w:pPr>
        <w:pBdr>
          <w:top w:val="double" w:sz="2" w:space="1" w:color="000000"/>
          <w:left w:val="none" w:sz="0" w:space="0" w:color="000000"/>
          <w:bottom w:val="double" w:sz="2" w:space="1" w:color="000000"/>
          <w:right w:val="none" w:sz="0" w:space="0" w:color="000000"/>
        </w:pBdr>
        <w:spacing w:before="120" w:after="120" w:line="360" w:lineRule="auto"/>
        <w:jc w:val="center"/>
        <w:rPr>
          <w:b/>
          <w:bCs/>
          <w:color w:val="000000" w:themeColor="text1"/>
          <w:sz w:val="40"/>
          <w:szCs w:val="40"/>
          <w:lang w:val="el-GR" w:eastAsia="el-GR"/>
        </w:rPr>
      </w:pPr>
      <w:r w:rsidRPr="00C823C1">
        <w:rPr>
          <w:b/>
          <w:bCs/>
          <w:color w:val="000000" w:themeColor="text1"/>
          <w:sz w:val="40"/>
          <w:szCs w:val="40"/>
          <w:lang w:val="el-GR" w:eastAsia="el-GR"/>
        </w:rPr>
        <w:t xml:space="preserve">ΑΝΑΦΟΡΑ ΒΑΣΙΣΜΕΝΗ </w:t>
      </w:r>
      <w:r w:rsidR="00ED067C" w:rsidRPr="00C823C1">
        <w:rPr>
          <w:b/>
          <w:bCs/>
          <w:color w:val="000000" w:themeColor="text1"/>
          <w:sz w:val="40"/>
          <w:szCs w:val="40"/>
          <w:lang w:val="el-GR" w:eastAsia="el-GR"/>
        </w:rPr>
        <w:t>ΣΤ</w:t>
      </w:r>
      <w:r w:rsidR="006C6F24" w:rsidRPr="00C823C1">
        <w:rPr>
          <w:b/>
          <w:bCs/>
          <w:color w:val="000000" w:themeColor="text1"/>
          <w:sz w:val="40"/>
          <w:szCs w:val="40"/>
          <w:lang w:val="el-GR" w:eastAsia="el-GR"/>
        </w:rPr>
        <w:t xml:space="preserve">ΗΝ </w:t>
      </w:r>
    </w:p>
    <w:p w14:paraId="70D5FBD5" w14:textId="5CE9A7DC" w:rsidR="00ED067C" w:rsidRPr="00C823C1" w:rsidRDefault="00A20460">
      <w:pPr>
        <w:pBdr>
          <w:top w:val="double" w:sz="2" w:space="1" w:color="000000"/>
          <w:left w:val="none" w:sz="0" w:space="0" w:color="000000"/>
          <w:bottom w:val="double" w:sz="2" w:space="1" w:color="000000"/>
          <w:right w:val="none" w:sz="0" w:space="0" w:color="000000"/>
        </w:pBdr>
        <w:spacing w:before="120" w:after="120" w:line="360" w:lineRule="auto"/>
        <w:jc w:val="center"/>
        <w:rPr>
          <w:b/>
          <w:bCs/>
          <w:color w:val="000000" w:themeColor="text1"/>
          <w:sz w:val="40"/>
          <w:szCs w:val="40"/>
          <w:lang w:val="el-GR" w:eastAsia="el-GR"/>
        </w:rPr>
      </w:pPr>
      <w:r w:rsidRPr="00E718A5">
        <w:rPr>
          <w:b/>
          <w:bCs/>
          <w:color w:val="000000" w:themeColor="text1"/>
          <w:sz w:val="40"/>
          <w:szCs w:val="40"/>
          <w:lang w:val="el-GR" w:eastAsia="el-GR"/>
        </w:rPr>
        <w:t>4</w:t>
      </w:r>
      <w:r w:rsidR="006C6F24" w:rsidRPr="00C823C1">
        <w:rPr>
          <w:b/>
          <w:bCs/>
          <w:color w:val="000000" w:themeColor="text1"/>
          <w:sz w:val="40"/>
          <w:szCs w:val="40"/>
          <w:vertAlign w:val="superscript"/>
          <w:lang w:val="el-GR" w:eastAsia="el-GR"/>
        </w:rPr>
        <w:t>Η</w:t>
      </w:r>
      <w:r w:rsidR="006C6F24" w:rsidRPr="00C823C1">
        <w:rPr>
          <w:b/>
          <w:bCs/>
          <w:color w:val="000000" w:themeColor="text1"/>
          <w:sz w:val="40"/>
          <w:szCs w:val="40"/>
          <w:lang w:val="el-GR" w:eastAsia="el-GR"/>
        </w:rPr>
        <w:t xml:space="preserve"> ΕΡΓΑΣΤΗΡΙΑΚΗ ΑΣΚΗΣΗ</w:t>
      </w:r>
    </w:p>
    <w:p w14:paraId="7EE27B49" w14:textId="77777777" w:rsidR="00C154A8" w:rsidRPr="00C823C1" w:rsidRDefault="00C154A8" w:rsidP="00C154A8">
      <w:pPr>
        <w:pBdr>
          <w:top w:val="double" w:sz="2" w:space="1" w:color="000000"/>
          <w:left w:val="none" w:sz="0" w:space="0" w:color="000000"/>
          <w:bottom w:val="double" w:sz="2" w:space="1" w:color="000000"/>
          <w:right w:val="none" w:sz="0" w:space="0" w:color="000000"/>
        </w:pBdr>
        <w:jc w:val="center"/>
        <w:rPr>
          <w:b/>
          <w:bCs/>
          <w:color w:val="000000" w:themeColor="text1"/>
          <w:sz w:val="52"/>
          <w:szCs w:val="48"/>
          <w:lang w:val="el-GR" w:eastAsia="el-GR"/>
        </w:rPr>
      </w:pPr>
    </w:p>
    <w:p w14:paraId="51A096BB" w14:textId="77777777" w:rsidR="00CA290E" w:rsidRPr="00C823C1" w:rsidRDefault="00CA290E">
      <w:pPr>
        <w:jc w:val="center"/>
        <w:rPr>
          <w:b/>
          <w:bCs/>
          <w:color w:val="000000" w:themeColor="text1"/>
          <w:lang w:val="el-GR" w:eastAsia="el-GR"/>
        </w:rPr>
      </w:pPr>
    </w:p>
    <w:p w14:paraId="18C35D7A" w14:textId="77777777" w:rsidR="00B7314D" w:rsidRPr="00C823C1" w:rsidRDefault="00B7314D">
      <w:pPr>
        <w:jc w:val="center"/>
        <w:rPr>
          <w:b/>
          <w:bCs/>
          <w:color w:val="000000" w:themeColor="text1"/>
          <w:lang w:val="el-GR" w:eastAsia="el-GR"/>
        </w:rPr>
      </w:pPr>
    </w:p>
    <w:p w14:paraId="19E5C71F" w14:textId="77777777" w:rsidR="00CA290E" w:rsidRPr="00C823C1" w:rsidRDefault="00CA290E">
      <w:pPr>
        <w:jc w:val="center"/>
        <w:rPr>
          <w:b/>
          <w:bCs/>
          <w:color w:val="000000" w:themeColor="text1"/>
          <w:lang w:val="el-GR" w:eastAsia="el-GR"/>
        </w:rPr>
      </w:pPr>
    </w:p>
    <w:p w14:paraId="1F14B3C6" w14:textId="6F11C7E6" w:rsidR="00C154A8" w:rsidRPr="00C823C1" w:rsidRDefault="006C6F24" w:rsidP="00C154A8">
      <w:pPr>
        <w:jc w:val="center"/>
        <w:rPr>
          <w:color w:val="000000" w:themeColor="text1"/>
          <w:sz w:val="36"/>
          <w:lang w:val="el-GR" w:eastAsia="el-GR"/>
        </w:rPr>
      </w:pPr>
      <w:r w:rsidRPr="00C823C1">
        <w:rPr>
          <w:color w:val="000000" w:themeColor="text1"/>
          <w:sz w:val="36"/>
          <w:lang w:val="el-GR" w:eastAsia="el-GR"/>
        </w:rPr>
        <w:t>ΑΓΓΕΛΟΣ ΝΙΚΟΛΑΟΣ ΠΟΤΑΜΙΑΝΟΣ</w:t>
      </w:r>
    </w:p>
    <w:p w14:paraId="78417FA7" w14:textId="1700658D" w:rsidR="00943652" w:rsidRPr="00C823C1" w:rsidRDefault="00C154A8" w:rsidP="00C154A8">
      <w:pPr>
        <w:jc w:val="center"/>
        <w:rPr>
          <w:color w:val="000000" w:themeColor="text1"/>
          <w:lang w:val="el-GR" w:eastAsia="el-GR"/>
        </w:rPr>
      </w:pPr>
      <w:r w:rsidRPr="00C823C1">
        <w:rPr>
          <w:color w:val="000000" w:themeColor="text1"/>
          <w:lang w:val="el-GR" w:eastAsia="el-GR"/>
        </w:rPr>
        <w:t xml:space="preserve">Α.Μ. </w:t>
      </w:r>
      <w:r w:rsidR="006C6F24" w:rsidRPr="00C823C1">
        <w:rPr>
          <w:color w:val="000000" w:themeColor="text1"/>
          <w:lang w:val="el-GR" w:eastAsia="el-GR"/>
        </w:rPr>
        <w:t>1084537</w:t>
      </w:r>
    </w:p>
    <w:p w14:paraId="03CB29E0" w14:textId="209C97BE" w:rsidR="00B7314D" w:rsidRPr="00C823C1" w:rsidRDefault="00CE54C8">
      <w:pPr>
        <w:jc w:val="center"/>
        <w:rPr>
          <w:color w:val="000000" w:themeColor="text1"/>
          <w:lang w:val="el-GR" w:eastAsia="el-GR"/>
        </w:rPr>
      </w:pPr>
      <w:r w:rsidRPr="00834A82">
        <w:rPr>
          <w:color w:val="000000" w:themeColor="text1"/>
          <w:lang w:eastAsia="el-GR"/>
        </w:rPr>
        <w:t>up</w:t>
      </w:r>
      <w:r w:rsidRPr="00C823C1">
        <w:rPr>
          <w:color w:val="000000" w:themeColor="text1"/>
          <w:lang w:val="el-GR" w:eastAsia="el-GR"/>
        </w:rPr>
        <w:t>1084537@</w:t>
      </w:r>
      <w:r w:rsidRPr="00834A82">
        <w:rPr>
          <w:color w:val="000000" w:themeColor="text1"/>
          <w:lang w:eastAsia="el-GR"/>
        </w:rPr>
        <w:t>ac</w:t>
      </w:r>
      <w:r w:rsidRPr="00C823C1">
        <w:rPr>
          <w:color w:val="000000" w:themeColor="text1"/>
          <w:lang w:val="el-GR" w:eastAsia="el-GR"/>
        </w:rPr>
        <w:t>.</w:t>
      </w:r>
      <w:r w:rsidRPr="00834A82">
        <w:rPr>
          <w:color w:val="000000" w:themeColor="text1"/>
          <w:lang w:eastAsia="el-GR"/>
        </w:rPr>
        <w:t>upatras</w:t>
      </w:r>
      <w:r w:rsidRPr="00C823C1">
        <w:rPr>
          <w:color w:val="000000" w:themeColor="text1"/>
          <w:lang w:val="el-GR" w:eastAsia="el-GR"/>
        </w:rPr>
        <w:t>.</w:t>
      </w:r>
      <w:r w:rsidRPr="00834A82">
        <w:rPr>
          <w:color w:val="000000" w:themeColor="text1"/>
          <w:lang w:eastAsia="el-GR"/>
        </w:rPr>
        <w:t>gr</w:t>
      </w:r>
    </w:p>
    <w:p w14:paraId="241221C3" w14:textId="77777777" w:rsidR="00C154A8" w:rsidRPr="00C823C1" w:rsidRDefault="00C154A8">
      <w:pPr>
        <w:jc w:val="center"/>
        <w:rPr>
          <w:color w:val="000000" w:themeColor="text1"/>
          <w:lang w:val="el-GR" w:eastAsia="el-GR"/>
        </w:rPr>
      </w:pPr>
    </w:p>
    <w:p w14:paraId="66A5EFD5" w14:textId="77777777" w:rsidR="00C154A8" w:rsidRPr="00C823C1" w:rsidRDefault="00C154A8">
      <w:pPr>
        <w:jc w:val="center"/>
        <w:rPr>
          <w:color w:val="000000" w:themeColor="text1"/>
          <w:lang w:val="el-GR" w:eastAsia="el-GR"/>
        </w:rPr>
      </w:pPr>
    </w:p>
    <w:p w14:paraId="06EEAEDA" w14:textId="77777777" w:rsidR="00CA290E" w:rsidRPr="00C823C1" w:rsidRDefault="00CA290E">
      <w:pPr>
        <w:jc w:val="center"/>
        <w:rPr>
          <w:color w:val="000000" w:themeColor="text1"/>
          <w:lang w:val="el-GR" w:eastAsia="el-GR"/>
        </w:rPr>
      </w:pPr>
    </w:p>
    <w:p w14:paraId="452EAC78" w14:textId="77777777" w:rsidR="00FA1016" w:rsidRPr="00C823C1" w:rsidRDefault="00FA1016">
      <w:pPr>
        <w:jc w:val="center"/>
        <w:rPr>
          <w:i/>
          <w:color w:val="000000" w:themeColor="text1"/>
          <w:lang w:val="el-GR" w:eastAsia="el-GR"/>
        </w:rPr>
      </w:pPr>
    </w:p>
    <w:p w14:paraId="3254728A" w14:textId="19456476" w:rsidR="00124ADF" w:rsidRPr="00C823C1" w:rsidRDefault="00CA290E" w:rsidP="007D50D3">
      <w:pPr>
        <w:jc w:val="center"/>
        <w:rPr>
          <w:color w:val="000000" w:themeColor="text1"/>
          <w:lang w:val="el-GR" w:eastAsia="el-GR"/>
        </w:rPr>
      </w:pPr>
      <w:r w:rsidRPr="00C823C1">
        <w:rPr>
          <w:color w:val="000000" w:themeColor="text1"/>
          <w:lang w:val="el-GR" w:eastAsia="el-GR"/>
        </w:rPr>
        <w:t xml:space="preserve">Πάτρα, </w:t>
      </w:r>
      <w:r w:rsidR="00CE54C8" w:rsidRPr="00C823C1">
        <w:rPr>
          <w:color w:val="000000" w:themeColor="text1"/>
          <w:lang w:val="el-GR" w:eastAsia="el-GR"/>
        </w:rPr>
        <w:t>202</w:t>
      </w:r>
      <w:r w:rsidR="00F25C71" w:rsidRPr="00C823C1">
        <w:rPr>
          <w:color w:val="000000" w:themeColor="text1"/>
          <w:lang w:val="el-GR" w:eastAsia="el-GR"/>
        </w:rPr>
        <w:t>5</w:t>
      </w:r>
    </w:p>
    <w:p w14:paraId="2AAECEC9" w14:textId="03683773" w:rsidR="00A1363F" w:rsidRPr="00A20460" w:rsidRDefault="00124ADF" w:rsidP="00973F10">
      <w:pPr>
        <w:rPr>
          <w:color w:val="000000" w:themeColor="text1"/>
          <w:lang w:val="el-GR" w:eastAsia="el-GR"/>
        </w:rPr>
      </w:pPr>
      <w:r w:rsidRPr="00C823C1">
        <w:rPr>
          <w:color w:val="000000" w:themeColor="text1"/>
          <w:lang w:val="el-GR" w:eastAsia="el-GR"/>
        </w:rPr>
        <w:br w:type="page"/>
      </w:r>
      <w:bookmarkStart w:id="0" w:name="_Hlk196221493"/>
    </w:p>
    <w:p w14:paraId="6DACE6D1" w14:textId="7C31F339" w:rsidR="00C60171" w:rsidRDefault="002D0F2E" w:rsidP="00973F10">
      <w:pPr>
        <w:rPr>
          <w:rFonts w:ascii="Courier New" w:hAnsi="Courier New" w:cs="Courier New"/>
          <w:b/>
          <w:bCs/>
          <w:color w:val="000000" w:themeColor="text1"/>
          <w:sz w:val="28"/>
          <w:szCs w:val="28"/>
          <w:lang w:eastAsia="el-GR"/>
        </w:rPr>
      </w:pPr>
      <w:proofErr w:type="spellStart"/>
      <w:r w:rsidRPr="002D0F2E">
        <w:rPr>
          <w:rFonts w:ascii="Courier New" w:hAnsi="Courier New" w:cs="Courier New"/>
          <w:b/>
          <w:bCs/>
          <w:color w:val="000000" w:themeColor="text1"/>
          <w:sz w:val="28"/>
          <w:szCs w:val="28"/>
          <w:lang w:eastAsia="el-GR"/>
        </w:rPr>
        <w:lastRenderedPageBreak/>
        <w:t>Γρ</w:t>
      </w:r>
      <w:proofErr w:type="spellEnd"/>
      <w:r w:rsidRPr="002D0F2E">
        <w:rPr>
          <w:rFonts w:ascii="Courier New" w:hAnsi="Courier New" w:cs="Courier New"/>
          <w:b/>
          <w:bCs/>
          <w:color w:val="000000" w:themeColor="text1"/>
          <w:sz w:val="28"/>
          <w:szCs w:val="28"/>
          <w:lang w:eastAsia="el-GR"/>
        </w:rPr>
        <w:t xml:space="preserve">αμμική </w:t>
      </w:r>
      <w:proofErr w:type="spellStart"/>
      <w:r w:rsidRPr="002D0F2E">
        <w:rPr>
          <w:rFonts w:ascii="Courier New" w:hAnsi="Courier New" w:cs="Courier New"/>
          <w:b/>
          <w:bCs/>
          <w:color w:val="000000" w:themeColor="text1"/>
          <w:sz w:val="28"/>
          <w:szCs w:val="28"/>
          <w:lang w:eastAsia="el-GR"/>
        </w:rPr>
        <w:t>Δι</w:t>
      </w:r>
      <w:proofErr w:type="spellEnd"/>
      <w:r w:rsidRPr="002D0F2E">
        <w:rPr>
          <w:rFonts w:ascii="Courier New" w:hAnsi="Courier New" w:cs="Courier New"/>
          <w:b/>
          <w:bCs/>
          <w:color w:val="000000" w:themeColor="text1"/>
          <w:sz w:val="28"/>
          <w:szCs w:val="28"/>
          <w:lang w:eastAsia="el-GR"/>
        </w:rPr>
        <w:t xml:space="preserve">αχωριστική </w:t>
      </w:r>
      <w:proofErr w:type="spellStart"/>
      <w:r w:rsidRPr="002D0F2E">
        <w:rPr>
          <w:rFonts w:ascii="Courier New" w:hAnsi="Courier New" w:cs="Courier New"/>
          <w:b/>
          <w:bCs/>
          <w:color w:val="000000" w:themeColor="text1"/>
          <w:sz w:val="28"/>
          <w:szCs w:val="28"/>
          <w:lang w:eastAsia="el-GR"/>
        </w:rPr>
        <w:t>Ανάλυση</w:t>
      </w:r>
      <w:proofErr w:type="spellEnd"/>
    </w:p>
    <w:p w14:paraId="2403F0ED" w14:textId="77777777" w:rsidR="002D0F2E" w:rsidRPr="00C60171" w:rsidRDefault="002D0F2E" w:rsidP="00973F10">
      <w:pPr>
        <w:rPr>
          <w:rFonts w:ascii="Courier New" w:hAnsi="Courier New" w:cs="Courier New"/>
          <w:b/>
          <w:bCs/>
          <w:color w:val="000000" w:themeColor="text1"/>
          <w:lang w:eastAsia="el-GR"/>
        </w:rPr>
      </w:pPr>
    </w:p>
    <w:tbl>
      <w:tblPr>
        <w:tblW w:w="8935" w:type="dxa"/>
        <w:tblInd w:w="-134" w:type="dxa"/>
        <w:tblBorders>
          <w:top w:val="single" w:sz="18" w:space="0" w:color="5B9BD5"/>
          <w:left w:val="single" w:sz="18" w:space="0" w:color="5B9BD5"/>
          <w:bottom w:val="single" w:sz="18" w:space="0" w:color="5B9BD5"/>
          <w:right w:val="single" w:sz="18" w:space="0" w:color="5B9BD5"/>
          <w:insideH w:val="single" w:sz="18" w:space="0" w:color="5B9BD5"/>
          <w:insideV w:val="single" w:sz="18" w:space="0" w:color="5B9BD5"/>
        </w:tblBorders>
        <w:tblLook w:val="0000" w:firstRow="0" w:lastRow="0" w:firstColumn="0" w:lastColumn="0" w:noHBand="0" w:noVBand="0"/>
      </w:tblPr>
      <w:tblGrid>
        <w:gridCol w:w="8935"/>
      </w:tblGrid>
      <w:tr w:rsidR="00A1363F" w:rsidRPr="002D0F2E" w14:paraId="5B168FA7" w14:textId="77777777" w:rsidTr="002D0F2E">
        <w:trPr>
          <w:trHeight w:val="9767"/>
        </w:trPr>
        <w:tc>
          <w:tcPr>
            <w:tcW w:w="8935" w:type="dxa"/>
            <w:tcBorders>
              <w:top w:val="nil"/>
              <w:left w:val="single" w:sz="18" w:space="0" w:color="5B9BD5"/>
              <w:bottom w:val="nil"/>
              <w:right w:val="nil"/>
            </w:tcBorders>
          </w:tcPr>
          <w:p w14:paraId="7B8F5E0A" w14:textId="4617B0D9" w:rsidR="002D0F2E" w:rsidRPr="002D0F2E" w:rsidRDefault="002D0F2E" w:rsidP="002D0F2E">
            <w:pPr>
              <w:pStyle w:val="ListParagraph"/>
              <w:numPr>
                <w:ilvl w:val="0"/>
                <w:numId w:val="50"/>
              </w:numPr>
              <w:rPr>
                <w:rFonts w:ascii="Courier New" w:hAnsi="Courier New" w:cs="Courier New"/>
                <w:b/>
                <w:bCs/>
                <w:color w:val="000000" w:themeColor="text1"/>
                <w:lang w:val="el-GR"/>
              </w:rPr>
            </w:pPr>
            <w:bookmarkStart w:id="1" w:name="_Hlk196674736"/>
            <w:r w:rsidRPr="002D0F2E">
              <w:rPr>
                <w:rFonts w:ascii="Courier New" w:hAnsi="Courier New" w:cs="Courier New"/>
                <w:b/>
                <w:bCs/>
                <w:color w:val="000000" w:themeColor="text1"/>
                <w:lang w:val="el-GR"/>
              </w:rPr>
              <w:t xml:space="preserve">Σας δίνεται ένα σύνολο εικόνων (βλ. </w:t>
            </w:r>
            <w:r w:rsidRPr="002D0F2E">
              <w:rPr>
                <w:rFonts w:ascii="Courier New" w:hAnsi="Courier New" w:cs="Courier New"/>
                <w:b/>
                <w:bCs/>
                <w:color w:val="000000" w:themeColor="text1"/>
              </w:rPr>
              <w:t>faces</w:t>
            </w:r>
            <w:r w:rsidRPr="002D0F2E">
              <w:rPr>
                <w:rFonts w:ascii="Courier New" w:hAnsi="Courier New" w:cs="Courier New"/>
                <w:b/>
                <w:bCs/>
                <w:color w:val="000000" w:themeColor="text1"/>
                <w:lang w:val="el-GR"/>
              </w:rPr>
              <w:t>_</w:t>
            </w:r>
            <w:r w:rsidRPr="002D0F2E">
              <w:rPr>
                <w:rFonts w:ascii="Courier New" w:hAnsi="Courier New" w:cs="Courier New"/>
                <w:b/>
                <w:bCs/>
                <w:color w:val="000000" w:themeColor="text1"/>
              </w:rPr>
              <w:t>dataset</w:t>
            </w:r>
            <w:r w:rsidRPr="002D0F2E">
              <w:rPr>
                <w:rFonts w:ascii="Courier New" w:hAnsi="Courier New" w:cs="Courier New"/>
                <w:b/>
                <w:bCs/>
                <w:color w:val="000000" w:themeColor="text1"/>
                <w:lang w:val="el-GR"/>
              </w:rPr>
              <w:t>.</w:t>
            </w:r>
            <w:r w:rsidRPr="002D0F2E">
              <w:rPr>
                <w:rFonts w:ascii="Courier New" w:hAnsi="Courier New" w:cs="Courier New"/>
                <w:b/>
                <w:bCs/>
                <w:color w:val="000000" w:themeColor="text1"/>
              </w:rPr>
              <w:t>zip</w:t>
            </w:r>
            <w:r w:rsidRPr="002D0F2E">
              <w:rPr>
                <w:rFonts w:ascii="Courier New" w:hAnsi="Courier New" w:cs="Courier New"/>
                <w:b/>
                <w:bCs/>
                <w:color w:val="000000" w:themeColor="text1"/>
                <w:lang w:val="el-GR"/>
              </w:rPr>
              <w:t xml:space="preserve">) που απεικονίζουν πρόσωπα. </w:t>
            </w:r>
          </w:p>
          <w:p w14:paraId="0F512BBB" w14:textId="136523C3" w:rsidR="002D0F2E" w:rsidRPr="00E718A5" w:rsidRDefault="002D0F2E" w:rsidP="002D0F2E">
            <w:pPr>
              <w:pStyle w:val="ListParagraph"/>
              <w:numPr>
                <w:ilvl w:val="0"/>
                <w:numId w:val="52"/>
              </w:numPr>
              <w:rPr>
                <w:rFonts w:ascii="Courier New" w:hAnsi="Courier New" w:cs="Courier New"/>
                <w:b/>
                <w:bCs/>
                <w:color w:val="000000" w:themeColor="text1"/>
                <w:lang w:val="el-GR"/>
              </w:rPr>
            </w:pPr>
            <w:r w:rsidRPr="002D0F2E">
              <w:rPr>
                <w:rFonts w:ascii="Courier New" w:hAnsi="Courier New" w:cs="Courier New"/>
                <w:b/>
                <w:bCs/>
                <w:color w:val="000000" w:themeColor="text1"/>
                <w:lang w:val="el-GR"/>
              </w:rPr>
              <w:t xml:space="preserve">Καλείστε να κατηγοριοποιήσετε τα δεδομένα αυτά σε κλάσεις της επιλογής σας (π.χ. πρόσωπα που φορούν γυαλιά, πρόσωπα με </w:t>
            </w:r>
            <w:proofErr w:type="spellStart"/>
            <w:r w:rsidRPr="002D0F2E">
              <w:rPr>
                <w:rFonts w:ascii="Courier New" w:hAnsi="Courier New" w:cs="Courier New"/>
                <w:b/>
                <w:bCs/>
                <w:color w:val="000000" w:themeColor="text1"/>
                <w:lang w:val="el-GR"/>
              </w:rPr>
              <w:t>μακρυά</w:t>
            </w:r>
            <w:proofErr w:type="spellEnd"/>
            <w:r w:rsidRPr="002D0F2E">
              <w:rPr>
                <w:rFonts w:ascii="Courier New" w:hAnsi="Courier New" w:cs="Courier New"/>
                <w:b/>
                <w:bCs/>
                <w:color w:val="000000" w:themeColor="text1"/>
                <w:lang w:val="el-GR"/>
              </w:rPr>
              <w:t xml:space="preserve"> μαλλιά, πρόσωπα γυναικεία/ανδρικά κλπ.). Η επιλογή θα είναι δική σας σύμφωνα με παρατηρήσεις που εσείς θα κάνετε πάνω στο σύνολο δεδομένων. </w:t>
            </w:r>
          </w:p>
          <w:p w14:paraId="77CFA55F" w14:textId="6CB5EE6D" w:rsidR="002D0F2E" w:rsidRPr="002D0F2E" w:rsidRDefault="002D0F2E" w:rsidP="002D0F2E">
            <w:pPr>
              <w:pStyle w:val="ListParagraph"/>
              <w:numPr>
                <w:ilvl w:val="0"/>
                <w:numId w:val="52"/>
              </w:numPr>
              <w:rPr>
                <w:rFonts w:ascii="Courier New" w:hAnsi="Courier New" w:cs="Courier New"/>
                <w:b/>
                <w:bCs/>
                <w:color w:val="000000" w:themeColor="text1"/>
                <w:lang w:val="el-GR"/>
              </w:rPr>
            </w:pPr>
            <w:r w:rsidRPr="002D0F2E">
              <w:rPr>
                <w:rFonts w:ascii="Courier New" w:hAnsi="Courier New" w:cs="Courier New"/>
                <w:b/>
                <w:bCs/>
                <w:color w:val="000000" w:themeColor="text1"/>
                <w:lang w:val="el-GR"/>
              </w:rPr>
              <w:t>΄</w:t>
            </w:r>
            <w:proofErr w:type="spellStart"/>
            <w:r w:rsidRPr="002D0F2E">
              <w:rPr>
                <w:rFonts w:ascii="Courier New" w:hAnsi="Courier New" w:cs="Courier New"/>
                <w:b/>
                <w:bCs/>
                <w:color w:val="000000" w:themeColor="text1"/>
                <w:lang w:val="el-GR"/>
              </w:rPr>
              <w:t>Εχοντας</w:t>
            </w:r>
            <w:proofErr w:type="spellEnd"/>
            <w:r w:rsidRPr="002D0F2E">
              <w:rPr>
                <w:rFonts w:ascii="Courier New" w:hAnsi="Courier New" w:cs="Courier New"/>
                <w:b/>
                <w:bCs/>
                <w:color w:val="000000" w:themeColor="text1"/>
                <w:lang w:val="el-GR"/>
              </w:rPr>
              <w:t xml:space="preserve"> επιλέξει τις κλάσεις που επιθυμείτε </w:t>
            </w:r>
            <w:proofErr w:type="spellStart"/>
            <w:r w:rsidRPr="002D0F2E">
              <w:rPr>
                <w:rFonts w:ascii="Courier New" w:hAnsi="Courier New" w:cs="Courier New"/>
                <w:b/>
                <w:bCs/>
                <w:color w:val="000000" w:themeColor="text1"/>
                <w:lang w:val="el-GR"/>
              </w:rPr>
              <w:t>διαχωρήστε</w:t>
            </w:r>
            <w:proofErr w:type="spellEnd"/>
            <w:r w:rsidRPr="002D0F2E">
              <w:rPr>
                <w:rFonts w:ascii="Courier New" w:hAnsi="Courier New" w:cs="Courier New"/>
                <w:b/>
                <w:bCs/>
                <w:color w:val="000000" w:themeColor="text1"/>
                <w:lang w:val="el-GR"/>
              </w:rPr>
              <w:t xml:space="preserve"> το σύνολο των εικόνων βάσει αυτών βάζοντας τες σε ξεχωριστούς φακέλους, είτε κρατώντας μια λίστα με τα ονόματά τους και το όνομα της κλάσης τους, και δημιουργείστε μια </w:t>
            </w:r>
            <w:proofErr w:type="spellStart"/>
            <w:r w:rsidRPr="002D0F2E">
              <w:rPr>
                <w:rFonts w:ascii="Courier New" w:hAnsi="Courier New" w:cs="Courier New"/>
                <w:b/>
                <w:bCs/>
                <w:color w:val="000000" w:themeColor="text1"/>
                <w:lang w:val="el-GR"/>
              </w:rPr>
              <w:t>δενδρική</w:t>
            </w:r>
            <w:proofErr w:type="spellEnd"/>
            <w:r w:rsidRPr="002D0F2E">
              <w:rPr>
                <w:rFonts w:ascii="Courier New" w:hAnsi="Courier New" w:cs="Courier New"/>
                <w:b/>
                <w:bCs/>
                <w:color w:val="000000" w:themeColor="text1"/>
                <w:lang w:val="el-GR"/>
              </w:rPr>
              <w:t xml:space="preserve"> δομή ώστε να διευκολυνθείτε στην συνέχεια με τον τρόπο που θα τις χρησιμοποιήσετε παρακάτω. </w:t>
            </w:r>
          </w:p>
          <w:p w14:paraId="78307E43" w14:textId="2DE81D8D" w:rsidR="002D0F2E" w:rsidRPr="002D0F2E" w:rsidRDefault="002D0F2E" w:rsidP="002D0F2E">
            <w:pPr>
              <w:pStyle w:val="ListParagraph"/>
              <w:numPr>
                <w:ilvl w:val="0"/>
                <w:numId w:val="52"/>
              </w:numPr>
              <w:rPr>
                <w:rFonts w:ascii="Courier New" w:hAnsi="Courier New" w:cs="Courier New"/>
                <w:b/>
                <w:bCs/>
                <w:color w:val="000000" w:themeColor="text1"/>
                <w:lang w:val="el-GR"/>
              </w:rPr>
            </w:pPr>
            <w:r w:rsidRPr="002D0F2E">
              <w:rPr>
                <w:rFonts w:ascii="Courier New" w:hAnsi="Courier New" w:cs="Courier New"/>
                <w:b/>
                <w:bCs/>
                <w:color w:val="000000" w:themeColor="text1"/>
                <w:lang w:val="el-GR"/>
              </w:rPr>
              <w:t xml:space="preserve">Δεδομένου του παραπάνω διαχωρισμού χωρίστε τις εικόνες κάθε κλάσης σε δεδομένα εκπαίδευσης και δεδομένα αξιολόγησης. Τα πρώτα θα τα χρησιμοποιήσετε για να εκπαιδεύσετε το σύστημά σας και τα δεύτερα για να μετρήσετε την επίδοσή κάθε τεχνικής σε δεδομένα που ανήκουν μεν στην ίδια κλάση, αλλά τα οποία δεν έχουν ξαναδεί. </w:t>
            </w:r>
          </w:p>
          <w:p w14:paraId="04CAD277" w14:textId="77777777" w:rsidR="002D0F2E" w:rsidRPr="00E718A5" w:rsidRDefault="002D0F2E" w:rsidP="002D0F2E">
            <w:pPr>
              <w:pStyle w:val="ListParagraph"/>
              <w:numPr>
                <w:ilvl w:val="0"/>
                <w:numId w:val="52"/>
              </w:numPr>
              <w:rPr>
                <w:rFonts w:ascii="Courier New" w:hAnsi="Courier New" w:cs="Courier New"/>
                <w:b/>
                <w:bCs/>
                <w:color w:val="000000" w:themeColor="text1"/>
                <w:lang w:val="el-GR"/>
              </w:rPr>
            </w:pPr>
            <w:r w:rsidRPr="002D0F2E">
              <w:rPr>
                <w:rFonts w:ascii="Courier New" w:hAnsi="Courier New" w:cs="Courier New"/>
                <w:b/>
                <w:bCs/>
                <w:color w:val="000000" w:themeColor="text1"/>
                <w:lang w:val="el-GR"/>
              </w:rPr>
              <w:t xml:space="preserve">Για κάθε μία από τις τεχνικές που </w:t>
            </w:r>
            <w:proofErr w:type="spellStart"/>
            <w:r w:rsidRPr="002D0F2E">
              <w:rPr>
                <w:rFonts w:ascii="Courier New" w:hAnsi="Courier New" w:cs="Courier New"/>
                <w:b/>
                <w:bCs/>
                <w:color w:val="000000" w:themeColor="text1"/>
                <w:lang w:val="el-GR"/>
              </w:rPr>
              <w:t>ανατύχθηκαν</w:t>
            </w:r>
            <w:proofErr w:type="spellEnd"/>
            <w:r w:rsidRPr="002D0F2E">
              <w:rPr>
                <w:rFonts w:ascii="Courier New" w:hAnsi="Courier New" w:cs="Courier New"/>
                <w:b/>
                <w:bCs/>
                <w:color w:val="000000" w:themeColor="text1"/>
                <w:lang w:val="el-GR"/>
              </w:rPr>
              <w:t xml:space="preserve"> παραπάνω, χρησιμοποιείστε τα δεδομένα εκπαίδευσης και εκπαιδεύστε έναν </w:t>
            </w:r>
            <w:proofErr w:type="spellStart"/>
            <w:r w:rsidRPr="002D0F2E">
              <w:rPr>
                <w:rFonts w:ascii="Courier New" w:hAnsi="Courier New" w:cs="Courier New"/>
                <w:b/>
                <w:bCs/>
                <w:color w:val="000000" w:themeColor="text1"/>
                <w:lang w:val="el-GR"/>
              </w:rPr>
              <w:t>κατηγοριοποιητή</w:t>
            </w:r>
            <w:proofErr w:type="spellEnd"/>
            <w:r w:rsidRPr="002D0F2E">
              <w:rPr>
                <w:rFonts w:ascii="Courier New" w:hAnsi="Courier New" w:cs="Courier New"/>
                <w:b/>
                <w:bCs/>
                <w:color w:val="000000" w:themeColor="text1"/>
                <w:lang w:val="el-GR"/>
              </w:rPr>
              <w:t xml:space="preserve">. Αναλυτικά, δεδομένων των εικόνων εκπαίδευσης, θα υπολογίσετε τις απαραίτητες ποσότητες που να μετασχηματίζουν κατάλληλα τα δεδομένα σας, όπως αυτό περιγράφεται στην αντίστοιχη θεωρία για την επιτυχή επίλυση του προβλήματος. </w:t>
            </w:r>
          </w:p>
          <w:p w14:paraId="5B655FBC" w14:textId="3CC28855" w:rsidR="00A1363F" w:rsidRPr="00E718A5" w:rsidRDefault="002D0F2E" w:rsidP="002D0F2E">
            <w:pPr>
              <w:pStyle w:val="ListParagraph"/>
              <w:numPr>
                <w:ilvl w:val="0"/>
                <w:numId w:val="52"/>
              </w:numPr>
              <w:rPr>
                <w:rFonts w:ascii="Courier New" w:hAnsi="Courier New" w:cs="Courier New"/>
                <w:b/>
                <w:bCs/>
                <w:color w:val="000000" w:themeColor="text1"/>
                <w:lang w:val="el-GR"/>
              </w:rPr>
            </w:pPr>
            <w:r w:rsidRPr="002D0F2E">
              <w:rPr>
                <w:rFonts w:ascii="Courier New" w:hAnsi="Courier New" w:cs="Courier New"/>
                <w:b/>
                <w:bCs/>
                <w:color w:val="000000" w:themeColor="text1"/>
                <w:lang w:val="el-GR"/>
              </w:rPr>
              <w:t xml:space="preserve">Σχολιάστε την απόδοση κάθε τεχνικής και συγκρίνετε την με τις υπόλοιπες. Για το σκοπό αυτό, χρησιμοποιείστε τον μετασχηματισμό που υπολογίσατε για κάθε τεχνική από τα δεδομένα εκπαίδευσης και προβάλετε τα δεδομένα </w:t>
            </w:r>
            <w:proofErr w:type="spellStart"/>
            <w:r w:rsidRPr="002D0F2E">
              <w:rPr>
                <w:rFonts w:ascii="Courier New" w:hAnsi="Courier New" w:cs="Courier New"/>
                <w:b/>
                <w:bCs/>
                <w:color w:val="000000" w:themeColor="text1"/>
                <w:lang w:val="el-GR"/>
              </w:rPr>
              <w:t>αξιολόγη</w:t>
            </w:r>
            <w:proofErr w:type="spellEnd"/>
            <w:r w:rsidRPr="002D0F2E">
              <w:rPr>
                <w:rFonts w:ascii="Courier New" w:hAnsi="Courier New" w:cs="Courier New"/>
                <w:b/>
                <w:bCs/>
                <w:color w:val="000000" w:themeColor="text1"/>
                <w:lang w:val="el-GR"/>
              </w:rPr>
              <w:t/>
            </w:r>
            <w:proofErr w:type="spellStart"/>
            <w:r w:rsidRPr="002D0F2E">
              <w:rPr>
                <w:rFonts w:ascii="Courier New" w:hAnsi="Courier New" w:cs="Courier New"/>
                <w:b/>
                <w:bCs/>
                <w:color w:val="000000" w:themeColor="text1"/>
                <w:lang w:val="el-GR"/>
              </w:rPr>
              <w:t>σης</w:t>
            </w:r>
            <w:proofErr w:type="spellEnd"/>
            <w:r w:rsidRPr="002D0F2E">
              <w:rPr>
                <w:rFonts w:ascii="Courier New" w:hAnsi="Courier New" w:cs="Courier New"/>
                <w:b/>
                <w:bCs/>
                <w:color w:val="000000" w:themeColor="text1"/>
                <w:lang w:val="el-GR"/>
              </w:rPr>
              <w:t xml:space="preserve"> για να δείτε εάν οι </w:t>
            </w:r>
            <w:proofErr w:type="spellStart"/>
            <w:r w:rsidRPr="002D0F2E">
              <w:rPr>
                <w:rFonts w:ascii="Courier New" w:hAnsi="Courier New" w:cs="Courier New"/>
                <w:b/>
                <w:bCs/>
                <w:color w:val="000000" w:themeColor="text1"/>
                <w:lang w:val="el-GR"/>
              </w:rPr>
              <w:t>προκύπτουσες</w:t>
            </w:r>
            <w:proofErr w:type="spellEnd"/>
            <w:r w:rsidRPr="002D0F2E">
              <w:rPr>
                <w:rFonts w:ascii="Courier New" w:hAnsi="Courier New" w:cs="Courier New"/>
                <w:b/>
                <w:bCs/>
                <w:color w:val="000000" w:themeColor="text1"/>
                <w:lang w:val="el-GR"/>
              </w:rPr>
              <w:t xml:space="preserve"> προβολές είναι κοντά σε κάποια κλάση από τις υπόλοιπες, </w:t>
            </w:r>
            <w:proofErr w:type="spellStart"/>
            <w:r w:rsidRPr="002D0F2E">
              <w:rPr>
                <w:rFonts w:ascii="Courier New" w:hAnsi="Courier New" w:cs="Courier New"/>
                <w:b/>
                <w:bCs/>
                <w:color w:val="000000" w:themeColor="text1"/>
                <w:lang w:val="el-GR"/>
              </w:rPr>
              <w:t>διαμορφόνωντας</w:t>
            </w:r>
            <w:proofErr w:type="spellEnd"/>
            <w:r w:rsidRPr="002D0F2E">
              <w:rPr>
                <w:rFonts w:ascii="Courier New" w:hAnsi="Courier New" w:cs="Courier New"/>
                <w:b/>
                <w:bCs/>
                <w:color w:val="000000" w:themeColor="text1"/>
                <w:lang w:val="el-GR"/>
              </w:rPr>
              <w:t xml:space="preserve"> έτσι έναν κανόνα απόφασης. Παρουσιάστε το μητρώο </w:t>
            </w:r>
            <w:proofErr w:type="spellStart"/>
            <w:r w:rsidRPr="002D0F2E">
              <w:rPr>
                <w:rFonts w:ascii="Courier New" w:hAnsi="Courier New" w:cs="Courier New"/>
                <w:b/>
                <w:bCs/>
                <w:color w:val="000000" w:themeColor="text1"/>
                <w:lang w:val="el-GR"/>
              </w:rPr>
              <w:t>σύγχησης</w:t>
            </w:r>
            <w:proofErr w:type="spellEnd"/>
            <w:r w:rsidRPr="002D0F2E">
              <w:rPr>
                <w:rFonts w:ascii="Courier New" w:hAnsi="Courier New" w:cs="Courier New"/>
                <w:b/>
                <w:bCs/>
                <w:color w:val="000000" w:themeColor="text1"/>
                <w:lang w:val="el-GR"/>
              </w:rPr>
              <w:t xml:space="preserve"> (</w:t>
            </w:r>
            <w:r w:rsidRPr="002D0F2E">
              <w:rPr>
                <w:rFonts w:ascii="Courier New" w:hAnsi="Courier New" w:cs="Courier New"/>
                <w:b/>
                <w:bCs/>
                <w:color w:val="000000" w:themeColor="text1"/>
              </w:rPr>
              <w:t>confusion</w:t>
            </w:r>
            <w:r w:rsidRPr="002D0F2E">
              <w:rPr>
                <w:rFonts w:ascii="Courier New" w:hAnsi="Courier New" w:cs="Courier New"/>
                <w:b/>
                <w:bCs/>
                <w:color w:val="000000" w:themeColor="text1"/>
                <w:lang w:val="el-GR"/>
              </w:rPr>
              <w:t xml:space="preserve"> </w:t>
            </w:r>
            <w:r w:rsidRPr="002D0F2E">
              <w:rPr>
                <w:rFonts w:ascii="Courier New" w:hAnsi="Courier New" w:cs="Courier New"/>
                <w:b/>
                <w:bCs/>
                <w:color w:val="000000" w:themeColor="text1"/>
              </w:rPr>
              <w:t>matrix</w:t>
            </w:r>
            <w:r w:rsidRPr="002D0F2E">
              <w:rPr>
                <w:rFonts w:ascii="Courier New" w:hAnsi="Courier New" w:cs="Courier New"/>
                <w:b/>
                <w:bCs/>
                <w:color w:val="000000" w:themeColor="text1"/>
                <w:lang w:val="el-GR"/>
              </w:rPr>
              <w:t xml:space="preserve">) για τον συγκεκριμένο </w:t>
            </w:r>
            <w:proofErr w:type="spellStart"/>
            <w:r w:rsidRPr="002D0F2E">
              <w:rPr>
                <w:rFonts w:ascii="Courier New" w:hAnsi="Courier New" w:cs="Courier New"/>
                <w:b/>
                <w:bCs/>
                <w:color w:val="000000" w:themeColor="text1"/>
                <w:lang w:val="el-GR"/>
              </w:rPr>
              <w:t>κατηγοριοποιητή</w:t>
            </w:r>
            <w:proofErr w:type="spellEnd"/>
            <w:r w:rsidRPr="002D0F2E">
              <w:rPr>
                <w:rFonts w:ascii="Courier New" w:hAnsi="Courier New" w:cs="Courier New"/>
                <w:b/>
                <w:bCs/>
                <w:color w:val="000000" w:themeColor="text1"/>
                <w:lang w:val="el-GR"/>
              </w:rPr>
              <w:t xml:space="preserve"> και σχολιάστε το</w:t>
            </w:r>
            <w:r w:rsidRPr="002D0F2E">
              <w:rPr>
                <w:rFonts w:ascii="Courier New" w:hAnsi="Courier New" w:cs="Courier New"/>
                <w:b/>
                <w:bCs/>
                <w:color w:val="000000" w:themeColor="text1"/>
                <w:lang w:val="el-GR"/>
              </w:rPr>
              <w:t>.</w:t>
            </w:r>
          </w:p>
        </w:tc>
      </w:tr>
      <w:bookmarkEnd w:id="0"/>
      <w:bookmarkEnd w:id="1"/>
    </w:tbl>
    <w:p w14:paraId="186004F8" w14:textId="77777777" w:rsidR="00793375" w:rsidRPr="00E718A5" w:rsidRDefault="00793375" w:rsidP="00793375">
      <w:pPr>
        <w:rPr>
          <w:b/>
          <w:bCs/>
          <w:lang w:val="el-GR"/>
        </w:rPr>
      </w:pPr>
    </w:p>
    <w:p w14:paraId="2B82B3D2" w14:textId="1350A895" w:rsidR="00793375" w:rsidRPr="00793375" w:rsidRDefault="00793375" w:rsidP="00793375">
      <w:pPr>
        <w:rPr>
          <w:b/>
          <w:bCs/>
          <w:lang w:val="el-GR"/>
        </w:rPr>
      </w:pPr>
      <w:r w:rsidRPr="00793375">
        <w:rPr>
          <w:b/>
          <w:bCs/>
          <w:lang w:val="el-GR"/>
        </w:rPr>
        <w:t>1. Εισαγωγή</w:t>
      </w:r>
    </w:p>
    <w:p w14:paraId="503936CF" w14:textId="28AB24D6" w:rsidR="00793375" w:rsidRPr="00793375" w:rsidRDefault="00793375" w:rsidP="00793375">
      <w:pPr>
        <w:rPr>
          <w:lang w:val="el-GR"/>
        </w:rPr>
      </w:pPr>
      <w:r>
        <w:t>X</w:t>
      </w:r>
      <w:proofErr w:type="spellStart"/>
      <w:r w:rsidRPr="00793375">
        <w:rPr>
          <w:lang w:val="el-GR"/>
        </w:rPr>
        <w:t>ρησιμοποιήθηκε</w:t>
      </w:r>
      <w:proofErr w:type="spellEnd"/>
      <w:r w:rsidRPr="00793375">
        <w:rPr>
          <w:lang w:val="el-GR"/>
        </w:rPr>
        <w:t xml:space="preserve"> ένα σύνολο εικόνων προσώπων, από το οποίο προέκυψαν δύο κατηγορίες: «άνδρες» και «γυναίκες». Η σύγκριση περιλαμβάνει τις ακόλουθες τεχνικές: Ανάλυση Κυρίων Συνιστωσών (</w:t>
      </w:r>
      <w:r w:rsidRPr="00793375">
        <w:rPr>
          <w:b/>
          <w:bCs/>
        </w:rPr>
        <w:t>PCA</w:t>
      </w:r>
      <w:r w:rsidRPr="00793375">
        <w:rPr>
          <w:lang w:val="el-GR"/>
        </w:rPr>
        <w:t>), Γραμμική Ανάλυση Διακρίνουσας (</w:t>
      </w:r>
      <w:r w:rsidRPr="00793375">
        <w:rPr>
          <w:b/>
          <w:bCs/>
        </w:rPr>
        <w:t>LDA</w:t>
      </w:r>
      <w:r w:rsidRPr="00793375">
        <w:rPr>
          <w:lang w:val="el-GR"/>
        </w:rPr>
        <w:t>), Ανάλυση Κανονικής Συσχέτισης (</w:t>
      </w:r>
      <w:r w:rsidRPr="00793375">
        <w:rPr>
          <w:b/>
          <w:bCs/>
        </w:rPr>
        <w:t>CCA</w:t>
      </w:r>
      <w:r w:rsidRPr="00793375">
        <w:rPr>
          <w:lang w:val="el-GR"/>
        </w:rPr>
        <w:t xml:space="preserve">) και έναν </w:t>
      </w:r>
      <w:proofErr w:type="spellStart"/>
      <w:r w:rsidRPr="00793375">
        <w:rPr>
          <w:lang w:val="el-GR"/>
        </w:rPr>
        <w:t>ταξινομητή</w:t>
      </w:r>
      <w:proofErr w:type="spellEnd"/>
      <w:r w:rsidRPr="00793375">
        <w:rPr>
          <w:lang w:val="el-GR"/>
        </w:rPr>
        <w:t xml:space="preserve"> κέντρων (</w:t>
      </w:r>
      <w:r w:rsidRPr="00793375">
        <w:t>centroid</w:t>
      </w:r>
      <w:r w:rsidRPr="00793375">
        <w:rPr>
          <w:lang w:val="el-GR"/>
        </w:rPr>
        <w:t xml:space="preserve"> </w:t>
      </w:r>
      <w:r w:rsidRPr="00793375">
        <w:t>classifier</w:t>
      </w:r>
      <w:r w:rsidRPr="00793375">
        <w:rPr>
          <w:lang w:val="el-GR"/>
        </w:rPr>
        <w:t>).</w:t>
      </w:r>
    </w:p>
    <w:p w14:paraId="3DF893E4" w14:textId="77777777" w:rsidR="00793375" w:rsidRPr="00793375" w:rsidRDefault="00793375" w:rsidP="00793375">
      <w:r w:rsidRPr="00793375">
        <w:pict w14:anchorId="6B752442">
          <v:rect id="_x0000_i1062" style="width:0;height:1.5pt" o:hralign="center" o:hrstd="t" o:hr="t" fillcolor="#a0a0a0" stroked="f"/>
        </w:pict>
      </w:r>
    </w:p>
    <w:p w14:paraId="3C45BA05" w14:textId="77777777" w:rsidR="00982E7D" w:rsidRDefault="00982E7D" w:rsidP="00793375">
      <w:pPr>
        <w:rPr>
          <w:b/>
          <w:bCs/>
          <w:lang w:val="el-GR"/>
        </w:rPr>
      </w:pPr>
    </w:p>
    <w:p w14:paraId="07509889" w14:textId="77777777" w:rsidR="00982E7D" w:rsidRDefault="00982E7D" w:rsidP="00793375">
      <w:pPr>
        <w:rPr>
          <w:b/>
          <w:bCs/>
          <w:lang w:val="el-GR"/>
        </w:rPr>
      </w:pPr>
    </w:p>
    <w:p w14:paraId="044E72DD" w14:textId="59FE2EA7" w:rsidR="00793375" w:rsidRPr="00793375" w:rsidRDefault="00793375" w:rsidP="00793375">
      <w:pPr>
        <w:rPr>
          <w:b/>
          <w:bCs/>
          <w:lang w:val="el-GR"/>
        </w:rPr>
      </w:pPr>
      <w:r w:rsidRPr="00793375">
        <w:rPr>
          <w:b/>
          <w:bCs/>
          <w:lang w:val="el-GR"/>
        </w:rPr>
        <w:t>2. Π</w:t>
      </w:r>
      <w:proofErr w:type="spellStart"/>
      <w:r w:rsidRPr="00793375">
        <w:rPr>
          <w:b/>
          <w:bCs/>
          <w:lang w:val="el-GR"/>
        </w:rPr>
        <w:t>ροεπεξεργασία</w:t>
      </w:r>
      <w:proofErr w:type="spellEnd"/>
      <w:r w:rsidRPr="00793375">
        <w:rPr>
          <w:b/>
          <w:bCs/>
          <w:lang w:val="el-GR"/>
        </w:rPr>
        <w:t xml:space="preserve"> και Κατανομή Δεδομένων</w:t>
      </w:r>
    </w:p>
    <w:p w14:paraId="50994461" w14:textId="1360CA80" w:rsidR="00793375" w:rsidRPr="00793375" w:rsidRDefault="00793375" w:rsidP="00793375">
      <w:pPr>
        <w:rPr>
          <w:lang w:val="el-GR"/>
        </w:rPr>
      </w:pPr>
      <w:r w:rsidRPr="00793375">
        <w:rPr>
          <w:lang w:val="el-GR"/>
        </w:rPr>
        <w:t xml:space="preserve">Το σύνολο δεδομένων περιλαμβάνει 40 άτομα, των οποίων οι εικόνες διαχωρίστηκαν σε δύο κλάσεις («άνδρες», «γυναίκες»). Οι εικόνες χωρίστηκαν σε δεδομένα εκπαίδευσης (7 εικόνες ανά άτομο) και αξιολόγησης (3 εικόνες ανά άτομο), χρησιμοποιώντας αρχείο τύπου </w:t>
      </w:r>
      <w:r w:rsidRPr="00793375">
        <w:t>JSON</w:t>
      </w:r>
      <w:r w:rsidRPr="00793375">
        <w:rPr>
          <w:lang w:val="el-GR"/>
        </w:rPr>
        <w:t xml:space="preserve"> (</w:t>
      </w:r>
      <w:r w:rsidRPr="00793375">
        <w:t>splits</w:t>
      </w:r>
      <w:r w:rsidRPr="00793375">
        <w:rPr>
          <w:lang w:val="el-GR"/>
        </w:rPr>
        <w:t>.</w:t>
      </w:r>
      <w:proofErr w:type="spellStart"/>
      <w:r w:rsidRPr="00793375">
        <w:t>json</w:t>
      </w:r>
      <w:proofErr w:type="spellEnd"/>
      <w:r w:rsidRPr="00793375">
        <w:rPr>
          <w:lang w:val="el-GR"/>
        </w:rPr>
        <w:t xml:space="preserve">) που περιγράφει τη δομή και τους διαχωρισμούς. Κάθε εικόνα μετασχηματίστηκε σε διάνυσμα </w:t>
      </w:r>
      <m:oMath>
        <m:sSub>
          <m:sSubPr>
            <m:ctrlPr>
              <w:rPr>
                <w:rFonts w:ascii="Cambria Math" w:hAnsi="Cambria Math"/>
                <w:i/>
                <w:lang w:val="el-GR"/>
              </w:rPr>
            </m:ctrlPr>
          </m:sSubPr>
          <m:e>
            <m:r>
              <w:rPr>
                <w:rFonts w:ascii="Cambria Math" w:hAnsi="Cambria Math"/>
              </w:rPr>
              <m:t>x</m:t>
            </m:r>
          </m:e>
          <m:sub>
            <m:r>
              <w:rPr>
                <w:rFonts w:ascii="Cambria Math" w:hAnsi="Cambria Math"/>
              </w:rPr>
              <m:t>i</m:t>
            </m:r>
          </m:sub>
        </m:sSub>
        <m:r>
          <m:rPr>
            <m:sty m:val="p"/>
          </m:rPr>
          <w:rPr>
            <w:rFonts w:ascii="Cambria Math" w:hAnsi="Cambria Math"/>
            <w:lang w:val="el-GR"/>
          </w:rPr>
          <m:t>∈</m:t>
        </m:r>
        <m:sSup>
          <m:sSupPr>
            <m:ctrlPr>
              <w:rPr>
                <w:rFonts w:ascii="Cambria Math" w:hAnsi="Cambria Math"/>
                <w:i/>
                <w:lang w:val="el-GR"/>
              </w:rPr>
            </m:ctrlPr>
          </m:sSupPr>
          <m:e>
            <m:r>
              <w:rPr>
                <w:rFonts w:ascii="Cambria Math" w:hAnsi="Cambria Math"/>
              </w:rPr>
              <m:t>R</m:t>
            </m:r>
          </m:e>
          <m:sup>
            <m:r>
              <m:rPr>
                <m:scr m:val="double-struck"/>
              </m:rPr>
              <w:rPr>
                <w:rFonts w:ascii="Cambria Math" w:hAnsi="Cambria Math"/>
                <w:lang w:val="el-GR"/>
              </w:rPr>
              <m:t>10304</m:t>
            </m:r>
          </m:sup>
        </m:sSup>
      </m:oMath>
      <w:r w:rsidRPr="00793375">
        <w:rPr>
          <w:lang w:val="el-GR"/>
        </w:rPr>
        <w:t xml:space="preserve"> και κεντραρίστηκε αφαιρώντας τη μέση εικόνα του συνόλου εκπαίδευσης:</w:t>
      </w:r>
    </w:p>
    <w:p w14:paraId="22E10AA4" w14:textId="37A77152" w:rsidR="00793375" w:rsidRPr="00793375" w:rsidRDefault="00982E7D" w:rsidP="00793375">
      <w:pPr>
        <w:rPr>
          <w:rFonts w:ascii="Cambria Math" w:hAnsi="Cambria Math"/>
          <w:lang w:val="el-GR"/>
          <w:oMath/>
        </w:rPr>
      </w:pPr>
      <m:oMathPara>
        <m:oMath>
          <m:sSub>
            <m:sSubPr>
              <m:ctrlPr>
                <w:rPr>
                  <w:rFonts w:ascii="Cambria Math" w:hAnsi="Cambria Math"/>
                  <w:i/>
                  <w:lang w:val="el-GR"/>
                </w:rPr>
              </m:ctrlPr>
            </m:sSubPr>
            <m:e>
              <m:r>
                <w:rPr>
                  <w:rFonts w:ascii="Cambria Math" w:hAnsi="Cambria Math"/>
                </w:rPr>
                <m:t>x</m:t>
              </m:r>
            </m:e>
            <m:sub>
              <m:r>
                <w:rPr>
                  <w:rFonts w:ascii="Cambria Math" w:hAnsi="Cambria Math"/>
                </w:rPr>
                <m:t>i</m:t>
              </m:r>
            </m:sub>
          </m:sSub>
          <m:r>
            <w:rPr>
              <w:rFonts w:ascii="Cambria Math" w:hAnsi="Cambria Math"/>
              <w:lang w:val="el-GR"/>
            </w:rPr>
            <m:t>←</m:t>
          </m:r>
          <m:sSub>
            <m:sSubPr>
              <m:ctrlPr>
                <w:rPr>
                  <w:rFonts w:ascii="Cambria Math" w:hAnsi="Cambria Math"/>
                  <w:i/>
                  <w:lang w:val="el-GR"/>
                </w:rPr>
              </m:ctrlPr>
            </m:sSubPr>
            <m:e>
              <m:r>
                <w:rPr>
                  <w:rFonts w:ascii="Cambria Math" w:hAnsi="Cambria Math"/>
                </w:rPr>
                <m:t>x</m:t>
              </m:r>
            </m:e>
            <m:sub>
              <m:r>
                <w:rPr>
                  <w:rFonts w:ascii="Cambria Math" w:hAnsi="Cambria Math"/>
                </w:rPr>
                <m:t>i</m:t>
              </m:r>
            </m:sub>
          </m:sSub>
          <m:r>
            <w:rPr>
              <w:rFonts w:ascii="Cambria Math" w:hAnsi="Cambria Math"/>
              <w:lang w:val="el-GR"/>
            </w:rPr>
            <m:t>-</m:t>
          </m:r>
          <m:acc>
            <m:accPr>
              <m:chr m:val="̅"/>
              <m:ctrlPr>
                <w:rPr>
                  <w:rFonts w:ascii="Cambria Math" w:hAnsi="Cambria Math"/>
                  <w:lang w:val="el-GR"/>
                </w:rPr>
              </m:ctrlPr>
            </m:accPr>
            <m:e>
              <m:r>
                <w:rPr>
                  <w:rFonts w:ascii="Cambria Math" w:hAnsi="Cambria Math"/>
                </w:rPr>
                <m:t>x</m:t>
              </m:r>
            </m:e>
          </m:acc>
          <m:r>
            <w:rPr>
              <w:rFonts w:ascii="Cambria Math" w:hAnsi="Cambria Math"/>
              <w:lang w:val="el-GR"/>
            </w:rPr>
            <m:t>,</m:t>
          </m:r>
          <m:r>
            <m:rPr>
              <m:sty m:val="p"/>
            </m:rPr>
            <w:rPr>
              <w:rFonts w:ascii="Cambria Math" w:hAnsi="Cambria Math"/>
              <w:lang w:val="el-GR"/>
            </w:rPr>
            <m:t> </m:t>
          </m:r>
          <m:acc>
            <m:accPr>
              <m:chr m:val="̅"/>
              <m:ctrlPr>
                <w:rPr>
                  <w:rFonts w:ascii="Cambria Math" w:hAnsi="Cambria Math"/>
                  <w:lang w:val="el-GR"/>
                </w:rPr>
              </m:ctrlPr>
            </m:accPr>
            <m:e>
              <m:r>
                <w:rPr>
                  <w:rFonts w:ascii="Cambria Math" w:hAnsi="Cambria Math"/>
                </w:rPr>
                <m:t>x</m:t>
              </m:r>
            </m:e>
          </m:acc>
          <m:r>
            <w:rPr>
              <w:rFonts w:ascii="Cambria Math" w:hAnsi="Cambria Math"/>
              <w:lang w:val="el-GR"/>
            </w:rPr>
            <m:t>=</m:t>
          </m:r>
          <m:f>
            <m:fPr>
              <m:ctrlPr>
                <w:rPr>
                  <w:rFonts w:ascii="Cambria Math" w:hAnsi="Cambria Math"/>
                  <w:lang w:val="el-GR"/>
                </w:rPr>
              </m:ctrlPr>
            </m:fPr>
            <m:num>
              <m:r>
                <w:rPr>
                  <w:rFonts w:ascii="Cambria Math" w:hAnsi="Cambria Math"/>
                  <w:lang w:val="el-GR"/>
                </w:rPr>
                <m:t>1</m:t>
              </m:r>
              <m:ctrlPr>
                <w:rPr>
                  <w:rFonts w:ascii="Cambria Math" w:hAnsi="Cambria Math"/>
                  <w:i/>
                  <w:lang w:val="el-GR"/>
                </w:rPr>
              </m:ctrlPr>
            </m:num>
            <m:den>
              <m:r>
                <w:rPr>
                  <w:rFonts w:ascii="Cambria Math" w:hAnsi="Cambria Math"/>
                </w:rPr>
                <m:t>N</m:t>
              </m:r>
              <m:ctrlPr>
                <w:rPr>
                  <w:rFonts w:ascii="Cambria Math" w:hAnsi="Cambria Math"/>
                  <w:i/>
                  <w:lang w:val="el-GR"/>
                </w:rPr>
              </m:ctrlPr>
            </m:den>
          </m:f>
          <m:nary>
            <m:naryPr>
              <m:chr m:val="∑"/>
              <m:ctrlPr>
                <w:rPr>
                  <w:rFonts w:ascii="Cambria Math" w:hAnsi="Cambria Math"/>
                  <w:lang w:val="el-GR"/>
                </w:rPr>
              </m:ctrlPr>
            </m:naryPr>
            <m:sub>
              <m:r>
                <w:rPr>
                  <w:rFonts w:ascii="Cambria Math" w:hAnsi="Cambria Math"/>
                </w:rPr>
                <m:t>i</m:t>
              </m:r>
              <m:r>
                <w:rPr>
                  <w:rFonts w:ascii="Cambria Math" w:hAnsi="Cambria Math"/>
                  <w:lang w:val="el-GR"/>
                </w:rPr>
                <m:t>=1</m:t>
              </m:r>
              <m:ctrlPr>
                <w:rPr>
                  <w:rFonts w:ascii="Cambria Math" w:hAnsi="Cambria Math"/>
                  <w:i/>
                  <w:lang w:val="el-GR"/>
                </w:rPr>
              </m:ctrlPr>
            </m:sub>
            <m:sup>
              <m:r>
                <w:rPr>
                  <w:rFonts w:ascii="Cambria Math" w:hAnsi="Cambria Math"/>
                </w:rPr>
                <m:t>N</m:t>
              </m:r>
              <m:ctrlPr>
                <w:rPr>
                  <w:rFonts w:ascii="Cambria Math" w:hAnsi="Cambria Math"/>
                  <w:i/>
                  <w:lang w:val="el-GR"/>
                </w:rPr>
              </m:ctrlPr>
            </m:sup>
            <m:e>
              <m:r>
                <m:rPr>
                  <m:sty m:val="p"/>
                </m:rPr>
                <w:rPr>
                  <w:rFonts w:ascii="Cambria Math" w:hAnsi="Cambria Math"/>
                  <w:lang w:val="el-GR"/>
                </w:rPr>
                <m:t>b</m:t>
              </m:r>
              <m:sSub>
                <m:sSubPr>
                  <m:ctrlPr>
                    <w:rPr>
                      <w:rFonts w:ascii="Cambria Math" w:hAnsi="Cambria Math"/>
                      <w:i/>
                      <w:lang w:val="el-GR"/>
                    </w:rPr>
                  </m:ctrlPr>
                </m:sSubPr>
                <m:e>
                  <m:r>
                    <w:rPr>
                      <w:rFonts w:ascii="Cambria Math" w:hAnsi="Cambria Math"/>
                    </w:rPr>
                    <m:t>x</m:t>
                  </m:r>
                  <m:ctrlPr>
                    <w:rPr>
                      <w:rFonts w:ascii="Cambria Math" w:hAnsi="Cambria Math"/>
                      <w:i/>
                    </w:rPr>
                  </m:ctrlPr>
                </m:e>
                <m:sub>
                  <m:r>
                    <w:rPr>
                      <w:rFonts w:ascii="Cambria Math" w:hAnsi="Cambria Math"/>
                    </w:rPr>
                    <m:t>i</m:t>
                  </m:r>
                </m:sub>
              </m:sSub>
            </m:e>
          </m:nary>
        </m:oMath>
      </m:oMathPara>
    </w:p>
    <w:p w14:paraId="2E620168" w14:textId="77777777" w:rsidR="00793375" w:rsidRPr="00793375" w:rsidRDefault="00793375" w:rsidP="00793375">
      <w:r w:rsidRPr="00793375">
        <w:pict w14:anchorId="07FCEFCA">
          <v:rect id="_x0000_i1063" style="width:0;height:1.5pt" o:hralign="center" o:hrstd="t" o:hr="t" fillcolor="#a0a0a0" stroked="f"/>
        </w:pict>
      </w:r>
    </w:p>
    <w:p w14:paraId="00DCC5BB" w14:textId="77777777" w:rsidR="00793375" w:rsidRPr="00793375" w:rsidRDefault="00793375" w:rsidP="00793375">
      <w:pPr>
        <w:rPr>
          <w:b/>
          <w:bCs/>
          <w:lang w:val="el-GR"/>
        </w:rPr>
      </w:pPr>
      <w:r w:rsidRPr="00793375">
        <w:rPr>
          <w:b/>
          <w:bCs/>
          <w:lang w:val="el-GR"/>
        </w:rPr>
        <w:t>3. Υλοποίηση και Περιγραφή Τεχνικών</w:t>
      </w:r>
    </w:p>
    <w:p w14:paraId="309A4D55" w14:textId="77777777" w:rsidR="00793375" w:rsidRPr="00793375" w:rsidRDefault="00793375" w:rsidP="00793375">
      <w:pPr>
        <w:rPr>
          <w:lang w:val="el-GR"/>
        </w:rPr>
      </w:pPr>
      <w:r w:rsidRPr="00793375">
        <w:rPr>
          <w:b/>
          <w:bCs/>
          <w:lang w:val="el-GR"/>
        </w:rPr>
        <w:t>3.1 Ανάλυση Κυρίων Συνιστωσών (</w:t>
      </w:r>
      <w:r w:rsidRPr="00793375">
        <w:rPr>
          <w:b/>
          <w:bCs/>
        </w:rPr>
        <w:t>PCA</w:t>
      </w:r>
      <w:r w:rsidRPr="00793375">
        <w:rPr>
          <w:b/>
          <w:bCs/>
          <w:lang w:val="el-GR"/>
        </w:rPr>
        <w:t xml:space="preserve"> - </w:t>
      </w:r>
      <w:r w:rsidRPr="00793375">
        <w:rPr>
          <w:b/>
          <w:bCs/>
        </w:rPr>
        <w:t>Eigenfaces</w:t>
      </w:r>
      <w:r w:rsidRPr="00793375">
        <w:rPr>
          <w:b/>
          <w:bCs/>
          <w:lang w:val="el-GR"/>
        </w:rPr>
        <w:t>)</w:t>
      </w:r>
      <w:r w:rsidRPr="00793375">
        <w:rPr>
          <w:lang w:val="el-GR"/>
        </w:rPr>
        <w:br/>
        <w:t xml:space="preserve">Η μέθοδος </w:t>
      </w:r>
      <w:r w:rsidRPr="00793375">
        <w:t>PCA</w:t>
      </w:r>
      <w:r w:rsidRPr="00793375">
        <w:rPr>
          <w:lang w:val="el-GR"/>
        </w:rPr>
        <w:t xml:space="preserve"> εντοπίζει κατευθύνσεις μέγιστης διασποράς στο χώρο χαρακτηριστικών υπολογίζοντας τους ιδιοδιανύσματα του πίνακα </w:t>
      </w:r>
      <w:proofErr w:type="spellStart"/>
      <w:r w:rsidRPr="00793375">
        <w:rPr>
          <w:lang w:val="el-GR"/>
        </w:rPr>
        <w:t>συνδιακύμανσης</w:t>
      </w:r>
      <w:proofErr w:type="spellEnd"/>
      <w:r w:rsidRPr="00793375">
        <w:rPr>
          <w:lang w:val="el-GR"/>
        </w:rPr>
        <w:t>:</w:t>
      </w:r>
    </w:p>
    <w:p w14:paraId="2A958AC7" w14:textId="2C1CBDA4" w:rsidR="00793375" w:rsidRPr="00793375" w:rsidRDefault="00982E7D" w:rsidP="00793375">
      <w:pPr>
        <w:rPr>
          <w:lang w:val="el-GR"/>
        </w:rPr>
      </w:pPr>
      <m:oMathPara>
        <m:oMath>
          <m:r>
            <w:rPr>
              <w:rFonts w:ascii="Cambria Math" w:hAnsi="Cambria Math"/>
            </w:rPr>
            <m:t>C</m:t>
          </m:r>
          <m:r>
            <w:rPr>
              <w:rFonts w:ascii="Cambria Math" w:hAnsi="Cambria Math"/>
              <w:lang w:val="el-GR"/>
            </w:rPr>
            <m:t>=</m:t>
          </m:r>
          <m:f>
            <m:fPr>
              <m:ctrlPr>
                <w:rPr>
                  <w:rFonts w:ascii="Cambria Math" w:hAnsi="Cambria Math"/>
                  <w:lang w:val="el-GR"/>
                </w:rPr>
              </m:ctrlPr>
            </m:fPr>
            <m:num>
              <m:r>
                <w:rPr>
                  <w:rFonts w:ascii="Cambria Math" w:hAnsi="Cambria Math"/>
                  <w:lang w:val="el-GR"/>
                </w:rPr>
                <m:t>1</m:t>
              </m:r>
              <m:ctrlPr>
                <w:rPr>
                  <w:rFonts w:ascii="Cambria Math" w:hAnsi="Cambria Math"/>
                  <w:i/>
                  <w:lang w:val="el-GR"/>
                </w:rPr>
              </m:ctrlPr>
            </m:num>
            <m:den>
              <m:r>
                <w:rPr>
                  <w:rFonts w:ascii="Cambria Math" w:hAnsi="Cambria Math"/>
                </w:rPr>
                <m:t>N</m:t>
              </m:r>
              <m:ctrlPr>
                <w:rPr>
                  <w:rFonts w:ascii="Cambria Math" w:hAnsi="Cambria Math"/>
                  <w:i/>
                  <w:lang w:val="el-GR"/>
                </w:rPr>
              </m:ctrlPr>
            </m:den>
          </m:f>
          <m:nary>
            <m:naryPr>
              <m:chr m:val="∑"/>
              <m:ctrlPr>
                <w:rPr>
                  <w:rFonts w:ascii="Cambria Math" w:hAnsi="Cambria Math"/>
                  <w:lang w:val="el-GR"/>
                </w:rPr>
              </m:ctrlPr>
            </m:naryPr>
            <m:sub>
              <m:r>
                <w:rPr>
                  <w:rFonts w:ascii="Cambria Math" w:hAnsi="Cambria Math"/>
                </w:rPr>
                <m:t>i</m:t>
              </m:r>
              <m:r>
                <w:rPr>
                  <w:rFonts w:ascii="Cambria Math" w:hAnsi="Cambria Math"/>
                  <w:lang w:val="el-GR"/>
                </w:rPr>
                <m:t>=1</m:t>
              </m:r>
              <m:ctrlPr>
                <w:rPr>
                  <w:rFonts w:ascii="Cambria Math" w:hAnsi="Cambria Math"/>
                  <w:i/>
                  <w:lang w:val="el-GR"/>
                </w:rPr>
              </m:ctrlPr>
            </m:sub>
            <m:sup>
              <m:r>
                <w:rPr>
                  <w:rFonts w:ascii="Cambria Math" w:hAnsi="Cambria Math"/>
                </w:rPr>
                <m:t>N</m:t>
              </m:r>
              <m:ctrlPr>
                <w:rPr>
                  <w:rFonts w:ascii="Cambria Math" w:hAnsi="Cambria Math"/>
                  <w:i/>
                  <w:lang w:val="el-GR"/>
                </w:rPr>
              </m:ctrlPr>
            </m:sup>
            <m:e>
              <m:r>
                <m:rPr>
                  <m:sty m:val="p"/>
                </m:rPr>
                <w:rPr>
                  <w:rFonts w:ascii="Cambria Math" w:hAnsi="Cambria Math"/>
                  <w:lang w:val="el-GR"/>
                </w:rPr>
                <m:t>b</m:t>
              </m:r>
              <m:sSub>
                <m:sSubPr>
                  <m:ctrlPr>
                    <w:rPr>
                      <w:rFonts w:ascii="Cambria Math" w:hAnsi="Cambria Math"/>
                      <w:i/>
                      <w:lang w:val="el-GR"/>
                    </w:rPr>
                  </m:ctrlPr>
                </m:sSubPr>
                <m:e>
                  <m:r>
                    <w:rPr>
                      <w:rFonts w:ascii="Cambria Math" w:hAnsi="Cambria Math"/>
                    </w:rPr>
                    <m:t>x</m:t>
                  </m:r>
                  <m:ctrlPr>
                    <w:rPr>
                      <w:rFonts w:ascii="Cambria Math" w:hAnsi="Cambria Math"/>
                      <w:i/>
                    </w:rPr>
                  </m:ctrlPr>
                </m:e>
                <m:sub>
                  <m:r>
                    <w:rPr>
                      <w:rFonts w:ascii="Cambria Math" w:hAnsi="Cambria Math"/>
                    </w:rPr>
                    <m:t>i</m:t>
                  </m:r>
                  <m:sSubSup>
                    <m:sSubSupPr>
                      <m:ctrlPr>
                        <w:rPr>
                          <w:rFonts w:ascii="Cambria Math" w:hAnsi="Cambria Math"/>
                          <w:i/>
                          <w:lang w:val="el-GR"/>
                        </w:rPr>
                      </m:ctrlPr>
                    </m:sSubSupPr>
                    <m:e>
                      <m:r>
                        <w:rPr>
                          <w:rFonts w:ascii="Cambria Math" w:hAnsi="Cambria Math"/>
                        </w:rPr>
                        <m:t>x</m:t>
                      </m:r>
                    </m:e>
                    <m:sub>
                      <m:r>
                        <w:rPr>
                          <w:rFonts w:ascii="Cambria Math" w:hAnsi="Cambria Math"/>
                        </w:rPr>
                        <m:t>i</m:t>
                      </m:r>
                    </m:sub>
                    <m:sup>
                      <m:r>
                        <w:rPr>
                          <w:rFonts w:ascii="Cambria Math" w:hAnsi="Cambria Math"/>
                        </w:rPr>
                        <m:t>T</m:t>
                      </m:r>
                    </m:sup>
                  </m:sSubSup>
                </m:sub>
              </m:sSub>
            </m:e>
          </m:nary>
        </m:oMath>
      </m:oMathPara>
    </w:p>
    <w:p w14:paraId="45F9AB8D" w14:textId="27EA6A01" w:rsidR="00793375" w:rsidRDefault="00793375" w:rsidP="00793375">
      <w:pPr>
        <w:rPr>
          <w:lang w:val="el-GR"/>
        </w:rPr>
      </w:pPr>
      <w:r w:rsidRPr="00793375">
        <w:rPr>
          <w:lang w:val="el-GR"/>
        </w:rPr>
        <w:t xml:space="preserve">Οι εικόνες προβάλλονται στον υποχώρο που ορίζουν οι κύριες </w:t>
      </w:r>
      <w:r w:rsidR="00F107B8">
        <w:rPr>
          <w:lang w:val="el-GR"/>
        </w:rPr>
        <w:t xml:space="preserve">συνιστώσες </w:t>
      </w:r>
      <w:r w:rsidRPr="00793375">
        <w:rPr>
          <w:lang w:val="el-GR"/>
        </w:rPr>
        <w:t>(«</w:t>
      </w:r>
      <w:r w:rsidRPr="00793375">
        <w:t>eigenfaces</w:t>
      </w:r>
      <w:r w:rsidRPr="00793375">
        <w:rPr>
          <w:lang w:val="el-GR"/>
        </w:rPr>
        <w:t>»), και η ταξινόμηση γίνεται με τον κανόνα του κοντινότερου γείτονα (1-</w:t>
      </w:r>
      <w:r w:rsidR="00D763BB">
        <w:t>N</w:t>
      </w:r>
      <w:r w:rsidRPr="00793375">
        <w:t>N</w:t>
      </w:r>
      <w:r w:rsidRPr="00793375">
        <w:rPr>
          <w:lang w:val="el-GR"/>
        </w:rPr>
        <w:t>) ως προς την Ευκλείδεια απόσταση.</w:t>
      </w:r>
    </w:p>
    <w:p w14:paraId="606349CF" w14:textId="77777777" w:rsidR="00F107B8" w:rsidRPr="00793375" w:rsidRDefault="00F107B8" w:rsidP="00793375">
      <w:pPr>
        <w:rPr>
          <w:lang w:val="el-GR"/>
        </w:rPr>
      </w:pPr>
    </w:p>
    <w:p w14:paraId="16372BB6" w14:textId="77777777" w:rsidR="00793375" w:rsidRDefault="00793375" w:rsidP="00793375">
      <w:r w:rsidRPr="00793375">
        <w:rPr>
          <w:b/>
          <w:bCs/>
          <w:lang w:val="el-GR"/>
        </w:rPr>
        <w:t>3.2 Γραμμική Ανάλυση Διακρίνουσας (</w:t>
      </w:r>
      <w:r w:rsidRPr="00793375">
        <w:rPr>
          <w:b/>
          <w:bCs/>
        </w:rPr>
        <w:t>LDA</w:t>
      </w:r>
      <w:r w:rsidRPr="00793375">
        <w:rPr>
          <w:b/>
          <w:bCs/>
          <w:lang w:val="el-GR"/>
        </w:rPr>
        <w:t xml:space="preserve"> - </w:t>
      </w:r>
      <w:proofErr w:type="spellStart"/>
      <w:r w:rsidRPr="00793375">
        <w:rPr>
          <w:b/>
          <w:bCs/>
        </w:rPr>
        <w:t>Fisherfaces</w:t>
      </w:r>
      <w:proofErr w:type="spellEnd"/>
      <w:r w:rsidRPr="00793375">
        <w:rPr>
          <w:b/>
          <w:bCs/>
          <w:lang w:val="el-GR"/>
        </w:rPr>
        <w:t>)</w:t>
      </w:r>
      <w:r w:rsidRPr="00793375">
        <w:rPr>
          <w:lang w:val="el-GR"/>
        </w:rPr>
        <w:br/>
        <w:t xml:space="preserve">Η </w:t>
      </w:r>
      <w:r w:rsidRPr="00793375">
        <w:t>LDA</w:t>
      </w:r>
      <w:r w:rsidRPr="00793375">
        <w:rPr>
          <w:lang w:val="el-GR"/>
        </w:rPr>
        <w:t xml:space="preserve"> εντοπίζει τον άξονα (γραμμικό συνδυασμό των αρχικών χαρακτηριστικών) που μεγιστοποιεί τη </w:t>
      </w:r>
      <w:proofErr w:type="spellStart"/>
      <w:r w:rsidRPr="00793375">
        <w:rPr>
          <w:lang w:val="el-GR"/>
        </w:rPr>
        <w:t>διακριτότητα</w:t>
      </w:r>
      <w:proofErr w:type="spellEnd"/>
      <w:r w:rsidRPr="00793375">
        <w:rPr>
          <w:lang w:val="el-GR"/>
        </w:rPr>
        <w:t xml:space="preserve"> μεταξύ των κλάσεων, επιλύοντας το γενικευμένο </w:t>
      </w:r>
      <w:proofErr w:type="spellStart"/>
      <w:r w:rsidRPr="00793375">
        <w:rPr>
          <w:lang w:val="el-GR"/>
        </w:rPr>
        <w:t>ιδιοπρόβλημα</w:t>
      </w:r>
      <w:proofErr w:type="spellEnd"/>
      <w:r w:rsidRPr="00793375">
        <w:rPr>
          <w:lang w:val="el-GR"/>
        </w:rPr>
        <w:t>:</w:t>
      </w:r>
    </w:p>
    <w:p w14:paraId="16DD05D9" w14:textId="77777777" w:rsidR="00DD66C6" w:rsidRPr="00793375" w:rsidRDefault="00DD66C6" w:rsidP="00793375"/>
    <w:p w14:paraId="5D949B10" w14:textId="67581D79" w:rsidR="00793375" w:rsidRPr="00793375" w:rsidRDefault="00E718A5" w:rsidP="00793375">
      <w:pPr>
        <w:rPr>
          <w:lang w:val="el-GR"/>
        </w:rPr>
      </w:pPr>
      <m:oMathPara>
        <m:oMath>
          <m:sSub>
            <m:sSubPr>
              <m:ctrlPr>
                <w:rPr>
                  <w:rFonts w:ascii="Cambria Math" w:hAnsi="Cambria Math"/>
                  <w:i/>
                  <w:lang w:val="el-GR"/>
                </w:rPr>
              </m:ctrlPr>
            </m:sSubPr>
            <m:e>
              <m:r>
                <w:rPr>
                  <w:rFonts w:ascii="Cambria Math" w:hAnsi="Cambria Math"/>
                </w:rPr>
                <m:t>S</m:t>
              </m:r>
            </m:e>
            <m:sub>
              <m:r>
                <w:rPr>
                  <w:rFonts w:ascii="Cambria Math" w:hAnsi="Cambria Math"/>
                </w:rPr>
                <m:t>Bw</m:t>
              </m:r>
            </m:sub>
          </m:sSub>
          <m:r>
            <w:rPr>
              <w:rFonts w:ascii="Cambria Math" w:hAnsi="Cambria Math"/>
              <w:lang w:val="el-GR"/>
            </w:rPr>
            <m:t>=</m:t>
          </m:r>
          <m:r>
            <m:rPr>
              <m:sty m:val="p"/>
            </m:rPr>
            <w:rPr>
              <w:rFonts w:ascii="Cambria Math" w:hAnsi="Cambria Math"/>
              <w:lang w:val="el-GR"/>
            </w:rPr>
            <m:t>λ</m:t>
          </m:r>
          <m:sSub>
            <m:sSubPr>
              <m:ctrlPr>
                <w:rPr>
                  <w:rFonts w:ascii="Cambria Math" w:hAnsi="Cambria Math"/>
                  <w:i/>
                  <w:lang w:val="el-GR"/>
                </w:rPr>
              </m:ctrlPr>
            </m:sSubPr>
            <m:e>
              <m:r>
                <w:rPr>
                  <w:rFonts w:ascii="Cambria Math" w:hAnsi="Cambria Math"/>
                </w:rPr>
                <m:t>S</m:t>
              </m:r>
            </m:e>
            <m:sub>
              <m:r>
                <w:rPr>
                  <w:rFonts w:ascii="Cambria Math" w:hAnsi="Cambria Math"/>
                </w:rPr>
                <m:t>Ww</m:t>
              </m:r>
            </m:sub>
          </m:sSub>
          <m:r>
            <w:rPr>
              <w:rFonts w:ascii="Cambria Math" w:hAnsi="Cambria Math"/>
              <w:lang w:val="el-GR"/>
            </w:rPr>
            <m:t>,</m:t>
          </m:r>
          <m:r>
            <m:rPr>
              <m:sty m:val="p"/>
            </m:rPr>
            <w:rPr>
              <w:rFonts w:ascii="Cambria Math" w:hAnsi="Cambria Math"/>
              <w:lang w:val="el-GR"/>
            </w:rPr>
            <m:t> </m:t>
          </m:r>
          <m:sSub>
            <m:sSubPr>
              <m:ctrlPr>
                <w:rPr>
                  <w:rFonts w:ascii="Cambria Math" w:hAnsi="Cambria Math"/>
                  <w:i/>
                  <w:lang w:val="el-GR"/>
                </w:rPr>
              </m:ctrlPr>
            </m:sSubPr>
            <m:e>
              <m:r>
                <w:rPr>
                  <w:rFonts w:ascii="Cambria Math" w:hAnsi="Cambria Math"/>
                </w:rPr>
                <m:t>S</m:t>
              </m:r>
            </m:e>
            <m:sub>
              <m:r>
                <w:rPr>
                  <w:rFonts w:ascii="Cambria Math" w:hAnsi="Cambria Math"/>
                </w:rPr>
                <m:t>B</m:t>
              </m:r>
            </m:sub>
          </m:sSub>
          <m:r>
            <w:rPr>
              <w:rFonts w:ascii="Cambria Math" w:hAnsi="Cambria Math"/>
              <w:lang w:val="el-GR"/>
            </w:rPr>
            <m:t>=</m:t>
          </m:r>
          <m:nary>
            <m:naryPr>
              <m:chr m:val="∑"/>
              <m:supHide m:val="1"/>
              <m:ctrlPr>
                <w:rPr>
                  <w:rFonts w:ascii="Cambria Math" w:hAnsi="Cambria Math"/>
                  <w:lang w:val="el-GR"/>
                </w:rPr>
              </m:ctrlPr>
            </m:naryPr>
            <m:sub>
              <m:r>
                <w:rPr>
                  <w:rFonts w:ascii="Cambria Math" w:hAnsi="Cambria Math"/>
                </w:rPr>
                <m:t>c</m:t>
              </m:r>
              <m:ctrlPr>
                <w:rPr>
                  <w:rFonts w:ascii="Cambria Math" w:hAnsi="Cambria Math"/>
                  <w:i/>
                  <w:lang w:val="el-GR"/>
                </w:rPr>
              </m:ctrlPr>
            </m:sub>
            <m:sup>
              <m:ctrlPr>
                <w:rPr>
                  <w:rFonts w:ascii="Cambria Math" w:hAnsi="Cambria Math"/>
                  <w:i/>
                  <w:lang w:val="el-GR"/>
                </w:rPr>
              </m:ctrlPr>
            </m:sup>
            <m:e>
              <m:sSub>
                <m:sSubPr>
                  <m:ctrlPr>
                    <w:rPr>
                      <w:rFonts w:ascii="Cambria Math" w:hAnsi="Cambria Math"/>
                      <w:i/>
                      <w:lang w:val="el-GR"/>
                    </w:rPr>
                  </m:ctrlPr>
                </m:sSubPr>
                <m:e>
                  <m:r>
                    <w:rPr>
                      <w:rFonts w:ascii="Cambria Math" w:hAnsi="Cambria Math"/>
                    </w:rPr>
                    <m:t>N</m:t>
                  </m:r>
                </m:e>
                <m:sub>
                  <m:r>
                    <w:rPr>
                      <w:rFonts w:ascii="Cambria Math" w:hAnsi="Cambria Math"/>
                    </w:rPr>
                    <m:t>c</m:t>
                  </m:r>
                </m:sub>
              </m:sSub>
              <m:d>
                <m:dPr>
                  <m:ctrlPr>
                    <w:rPr>
                      <w:rFonts w:ascii="Cambria Math" w:hAnsi="Cambria Math"/>
                      <w:i/>
                      <w:lang w:val="el-GR"/>
                    </w:rPr>
                  </m:ctrlPr>
                </m:dPr>
                <m:e>
                  <m:sSub>
                    <m:sSubPr>
                      <m:ctrlPr>
                        <w:rPr>
                          <w:rFonts w:ascii="Cambria Math" w:hAnsi="Cambria Math"/>
                          <w:i/>
                          <w:lang w:val="el-GR"/>
                        </w:rPr>
                      </m:ctrlPr>
                    </m:sSubPr>
                    <m:e>
                      <m:r>
                        <m:rPr>
                          <m:sty m:val="p"/>
                        </m:rPr>
                        <w:rPr>
                          <w:rFonts w:ascii="Cambria Math" w:hAnsi="Cambria Math"/>
                          <w:lang w:val="el-GR"/>
                        </w:rPr>
                        <m:t>μ</m:t>
                      </m:r>
                    </m:e>
                    <m:sub>
                      <m:r>
                        <w:rPr>
                          <w:rFonts w:ascii="Cambria Math" w:hAnsi="Cambria Math"/>
                        </w:rPr>
                        <m:t>c</m:t>
                      </m:r>
                    </m:sub>
                  </m:sSub>
                  <m:r>
                    <w:rPr>
                      <w:rFonts w:ascii="Cambria Math" w:hAnsi="Cambria Math"/>
                      <w:lang w:val="el-GR"/>
                    </w:rPr>
                    <m:t>-</m:t>
                  </m:r>
                  <m:r>
                    <m:rPr>
                      <m:sty m:val="p"/>
                    </m:rPr>
                    <w:rPr>
                      <w:rFonts w:ascii="Cambria Math" w:hAnsi="Cambria Math"/>
                      <w:lang w:val="el-GR"/>
                    </w:rPr>
                    <m:t>μ</m:t>
                  </m:r>
                </m:e>
              </m:d>
              <m:sSup>
                <m:sSupPr>
                  <m:ctrlPr>
                    <w:rPr>
                      <w:rFonts w:ascii="Cambria Math" w:hAnsi="Cambria Math"/>
                      <w:i/>
                      <w:lang w:val="el-GR"/>
                    </w:rPr>
                  </m:ctrlPr>
                </m:sSupPr>
                <m:e>
                  <m:d>
                    <m:dPr>
                      <m:ctrlPr>
                        <w:rPr>
                          <w:rFonts w:ascii="Cambria Math" w:hAnsi="Cambria Math"/>
                          <w:i/>
                          <w:lang w:val="el-GR"/>
                        </w:rPr>
                      </m:ctrlPr>
                    </m:dPr>
                    <m:e>
                      <m:sSub>
                        <m:sSubPr>
                          <m:ctrlPr>
                            <w:rPr>
                              <w:rFonts w:ascii="Cambria Math" w:hAnsi="Cambria Math"/>
                              <w:i/>
                              <w:lang w:val="el-GR"/>
                            </w:rPr>
                          </m:ctrlPr>
                        </m:sSubPr>
                        <m:e>
                          <m:r>
                            <m:rPr>
                              <m:sty m:val="p"/>
                            </m:rPr>
                            <w:rPr>
                              <w:rFonts w:ascii="Cambria Math" w:hAnsi="Cambria Math"/>
                              <w:lang w:val="el-GR"/>
                            </w:rPr>
                            <m:t>μ</m:t>
                          </m:r>
                        </m:e>
                        <m:sub>
                          <m:r>
                            <w:rPr>
                              <w:rFonts w:ascii="Cambria Math" w:hAnsi="Cambria Math"/>
                            </w:rPr>
                            <m:t>c</m:t>
                          </m:r>
                        </m:sub>
                      </m:sSub>
                      <m:r>
                        <w:rPr>
                          <w:rFonts w:ascii="Cambria Math" w:hAnsi="Cambria Math"/>
                          <w:lang w:val="el-GR"/>
                        </w:rPr>
                        <m:t>-</m:t>
                      </m:r>
                      <m:r>
                        <m:rPr>
                          <m:sty m:val="p"/>
                        </m:rPr>
                        <w:rPr>
                          <w:rFonts w:ascii="Cambria Math" w:hAnsi="Cambria Math"/>
                          <w:lang w:val="el-GR"/>
                        </w:rPr>
                        <m:t>μ</m:t>
                      </m:r>
                    </m:e>
                  </m:d>
                  <m:ctrlPr>
                    <w:rPr>
                      <w:rFonts w:ascii="Cambria Math" w:hAnsi="Cambria Math"/>
                      <w:i/>
                    </w:rPr>
                  </m:ctrlPr>
                </m:e>
                <m:sup>
                  <m:r>
                    <w:rPr>
                      <w:rFonts w:ascii="Cambria Math" w:hAnsi="Cambria Math"/>
                    </w:rPr>
                    <m:t>T</m:t>
                  </m:r>
                </m:sup>
              </m:sSup>
              <m:ctrlPr>
                <w:rPr>
                  <w:rFonts w:ascii="Cambria Math" w:hAnsi="Cambria Math"/>
                  <w:i/>
                  <w:lang w:val="el-GR"/>
                </w:rPr>
              </m:ctrlPr>
            </m:e>
          </m:nary>
          <m:r>
            <w:rPr>
              <w:rFonts w:ascii="Cambria Math" w:hAnsi="Cambria Math"/>
              <w:lang w:val="el-GR"/>
            </w:rPr>
            <m:t>,</m:t>
          </m:r>
          <m:r>
            <m:rPr>
              <m:sty m:val="p"/>
            </m:rPr>
            <w:rPr>
              <w:rFonts w:ascii="Cambria Math" w:hAnsi="Cambria Math"/>
              <w:lang w:val="el-GR"/>
            </w:rPr>
            <m:t> </m:t>
          </m:r>
          <m:sSub>
            <m:sSubPr>
              <m:ctrlPr>
                <w:rPr>
                  <w:rFonts w:ascii="Cambria Math" w:hAnsi="Cambria Math"/>
                  <w:i/>
                  <w:lang w:val="el-GR"/>
                </w:rPr>
              </m:ctrlPr>
            </m:sSubPr>
            <m:e>
              <m:r>
                <w:rPr>
                  <w:rFonts w:ascii="Cambria Math" w:hAnsi="Cambria Math"/>
                </w:rPr>
                <m:t>S</m:t>
              </m:r>
            </m:e>
            <m:sub>
              <m:r>
                <w:rPr>
                  <w:rFonts w:ascii="Cambria Math" w:hAnsi="Cambria Math"/>
                </w:rPr>
                <m:t>W</m:t>
              </m:r>
            </m:sub>
          </m:sSub>
          <m:r>
            <w:rPr>
              <w:rFonts w:ascii="Cambria Math" w:hAnsi="Cambria Math"/>
              <w:lang w:val="el-GR"/>
            </w:rPr>
            <m:t>=</m:t>
          </m:r>
          <m:nary>
            <m:naryPr>
              <m:chr m:val="∑"/>
              <m:supHide m:val="1"/>
              <m:ctrlPr>
                <w:rPr>
                  <w:rFonts w:ascii="Cambria Math" w:hAnsi="Cambria Math"/>
                  <w:lang w:val="el-GR"/>
                </w:rPr>
              </m:ctrlPr>
            </m:naryPr>
            <m:sub>
              <m:r>
                <w:rPr>
                  <w:rFonts w:ascii="Cambria Math" w:hAnsi="Cambria Math"/>
                </w:rPr>
                <m:t>c</m:t>
              </m:r>
              <m:ctrlPr>
                <w:rPr>
                  <w:rFonts w:ascii="Cambria Math" w:hAnsi="Cambria Math"/>
                  <w:i/>
                  <w:lang w:val="el-GR"/>
                </w:rPr>
              </m:ctrlPr>
            </m:sub>
            <m:sup/>
            <m:e>
              <m:nary>
                <m:naryPr>
                  <m:chr m:val="∑"/>
                  <m:supHide m:val="1"/>
                  <m:ctrlPr>
                    <w:rPr>
                      <w:rFonts w:ascii="Cambria Math" w:hAnsi="Cambria Math"/>
                      <w:lang w:val="el-GR"/>
                    </w:rPr>
                  </m:ctrlPr>
                </m:naryPr>
                <m:sub>
                  <m:r>
                    <w:rPr>
                      <w:rFonts w:ascii="Cambria Math" w:hAnsi="Cambria Math"/>
                    </w:rPr>
                    <m:t>i</m:t>
                  </m:r>
                  <m:r>
                    <w:rPr>
                      <w:rFonts w:ascii="Cambria Math" w:hAnsi="Cambria Math"/>
                      <w:lang w:val="el-GR"/>
                    </w:rPr>
                    <m:t>:</m:t>
                  </m:r>
                  <m:sSub>
                    <m:sSubPr>
                      <m:ctrlPr>
                        <w:rPr>
                          <w:rFonts w:ascii="Cambria Math" w:hAnsi="Cambria Math"/>
                          <w:i/>
                          <w:lang w:val="el-GR"/>
                        </w:rPr>
                      </m:ctrlPr>
                    </m:sSubPr>
                    <m:e>
                      <m:r>
                        <w:rPr>
                          <w:rFonts w:ascii="Cambria Math" w:hAnsi="Cambria Math"/>
                        </w:rPr>
                        <m:t>y</m:t>
                      </m:r>
                    </m:e>
                    <m:sub>
                      <m:r>
                        <w:rPr>
                          <w:rFonts w:ascii="Cambria Math" w:hAnsi="Cambria Math"/>
                        </w:rPr>
                        <m:t>i</m:t>
                      </m:r>
                    </m:sub>
                  </m:sSub>
                  <m:r>
                    <w:rPr>
                      <w:rFonts w:ascii="Cambria Math" w:hAnsi="Cambria Math"/>
                      <w:lang w:val="el-GR"/>
                    </w:rPr>
                    <m:t>=</m:t>
                  </m:r>
                  <m:r>
                    <w:rPr>
                      <w:rFonts w:ascii="Cambria Math" w:hAnsi="Cambria Math"/>
                    </w:rPr>
                    <m:t>c</m:t>
                  </m:r>
                  <m:ctrlPr>
                    <w:rPr>
                      <w:rFonts w:ascii="Cambria Math" w:hAnsi="Cambria Math"/>
                      <w:i/>
                      <w:lang w:val="el-GR"/>
                    </w:rPr>
                  </m:ctrlPr>
                </m:sub>
                <m:sup>
                  <m:ctrlPr>
                    <w:rPr>
                      <w:rFonts w:ascii="Cambria Math" w:hAnsi="Cambria Math"/>
                      <w:i/>
                      <w:lang w:val="el-GR"/>
                    </w:rPr>
                  </m:ctrlPr>
                </m:sup>
                <m:e>
                  <m:d>
                    <m:dPr>
                      <m:ctrlPr>
                        <w:rPr>
                          <w:rFonts w:ascii="Cambria Math" w:hAnsi="Cambria Math"/>
                          <w:i/>
                          <w:lang w:val="el-GR"/>
                        </w:rPr>
                      </m:ctrlPr>
                    </m:dPr>
                    <m:e>
                      <m:sSub>
                        <m:sSubPr>
                          <m:ctrlPr>
                            <w:rPr>
                              <w:rFonts w:ascii="Cambria Math" w:hAnsi="Cambria Math"/>
                              <w:i/>
                              <w:lang w:val="el-GR"/>
                            </w:rPr>
                          </m:ctrlPr>
                        </m:sSubPr>
                        <m:e>
                          <m:r>
                            <w:rPr>
                              <w:rFonts w:ascii="Cambria Math" w:hAnsi="Cambria Math"/>
                            </w:rPr>
                            <m:t>x</m:t>
                          </m:r>
                        </m:e>
                        <m:sub>
                          <m:r>
                            <w:rPr>
                              <w:rFonts w:ascii="Cambria Math" w:hAnsi="Cambria Math"/>
                            </w:rPr>
                            <m:t>i</m:t>
                          </m:r>
                        </m:sub>
                      </m:sSub>
                      <m:r>
                        <w:rPr>
                          <w:rFonts w:ascii="Cambria Math" w:hAnsi="Cambria Math"/>
                          <w:lang w:val="el-GR"/>
                        </w:rPr>
                        <m:t>-</m:t>
                      </m:r>
                      <m:sSub>
                        <m:sSubPr>
                          <m:ctrlPr>
                            <w:rPr>
                              <w:rFonts w:ascii="Cambria Math" w:hAnsi="Cambria Math"/>
                              <w:i/>
                              <w:lang w:val="el-GR"/>
                            </w:rPr>
                          </m:ctrlPr>
                        </m:sSubPr>
                        <m:e>
                          <m:r>
                            <m:rPr>
                              <m:sty m:val="p"/>
                            </m:rPr>
                            <w:rPr>
                              <w:rFonts w:ascii="Cambria Math" w:hAnsi="Cambria Math"/>
                              <w:lang w:val="el-GR"/>
                            </w:rPr>
                            <m:t>μ</m:t>
                          </m:r>
                        </m:e>
                        <m:sub>
                          <m:r>
                            <w:rPr>
                              <w:rFonts w:ascii="Cambria Math" w:hAnsi="Cambria Math"/>
                            </w:rPr>
                            <m:t>c</m:t>
                          </m:r>
                        </m:sub>
                      </m:sSub>
                    </m:e>
                  </m:d>
                  <m:sSup>
                    <m:sSupPr>
                      <m:ctrlPr>
                        <w:rPr>
                          <w:rFonts w:ascii="Cambria Math" w:hAnsi="Cambria Math"/>
                          <w:i/>
                          <w:lang w:val="el-GR"/>
                        </w:rPr>
                      </m:ctrlPr>
                    </m:sSupPr>
                    <m:e>
                      <m:d>
                        <m:dPr>
                          <m:ctrlPr>
                            <w:rPr>
                              <w:rFonts w:ascii="Cambria Math" w:hAnsi="Cambria Math"/>
                              <w:i/>
                              <w:lang w:val="el-GR"/>
                            </w:rPr>
                          </m:ctrlPr>
                        </m:dPr>
                        <m:e>
                          <m:sSub>
                            <m:sSubPr>
                              <m:ctrlPr>
                                <w:rPr>
                                  <w:rFonts w:ascii="Cambria Math" w:hAnsi="Cambria Math"/>
                                  <w:i/>
                                  <w:lang w:val="el-GR"/>
                                </w:rPr>
                              </m:ctrlPr>
                            </m:sSubPr>
                            <m:e>
                              <m:r>
                                <w:rPr>
                                  <w:rFonts w:ascii="Cambria Math" w:hAnsi="Cambria Math"/>
                                </w:rPr>
                                <m:t>x</m:t>
                              </m:r>
                            </m:e>
                            <m:sub>
                              <m:r>
                                <w:rPr>
                                  <w:rFonts w:ascii="Cambria Math" w:hAnsi="Cambria Math"/>
                                </w:rPr>
                                <m:t>i</m:t>
                              </m:r>
                            </m:sub>
                          </m:sSub>
                          <m:r>
                            <w:rPr>
                              <w:rFonts w:ascii="Cambria Math" w:hAnsi="Cambria Math"/>
                              <w:lang w:val="el-GR"/>
                            </w:rPr>
                            <m:t>-</m:t>
                          </m:r>
                          <m:sSub>
                            <m:sSubPr>
                              <m:ctrlPr>
                                <w:rPr>
                                  <w:rFonts w:ascii="Cambria Math" w:hAnsi="Cambria Math"/>
                                  <w:i/>
                                  <w:lang w:val="el-GR"/>
                                </w:rPr>
                              </m:ctrlPr>
                            </m:sSubPr>
                            <m:e>
                              <m:r>
                                <m:rPr>
                                  <m:sty m:val="p"/>
                                </m:rPr>
                                <w:rPr>
                                  <w:rFonts w:ascii="Cambria Math" w:hAnsi="Cambria Math"/>
                                  <w:lang w:val="el-GR"/>
                                </w:rPr>
                                <m:t>μ</m:t>
                              </m:r>
                            </m:e>
                            <m:sub>
                              <m:r>
                                <w:rPr>
                                  <w:rFonts w:ascii="Cambria Math" w:hAnsi="Cambria Math"/>
                                </w:rPr>
                                <m:t>c</m:t>
                              </m:r>
                            </m:sub>
                          </m:sSub>
                        </m:e>
                      </m:d>
                      <m:ctrlPr>
                        <w:rPr>
                          <w:rFonts w:ascii="Cambria Math" w:hAnsi="Cambria Math"/>
                          <w:i/>
                        </w:rPr>
                      </m:ctrlPr>
                    </m:e>
                    <m:sup>
                      <m:r>
                        <w:rPr>
                          <w:rFonts w:ascii="Cambria Math" w:hAnsi="Cambria Math"/>
                        </w:rPr>
                        <m:t>T</m:t>
                      </m:r>
                    </m:sup>
                  </m:sSup>
                  <m:ctrlPr>
                    <w:rPr>
                      <w:rFonts w:ascii="Cambria Math" w:hAnsi="Cambria Math"/>
                      <w:i/>
                      <w:lang w:val="el-GR"/>
                    </w:rPr>
                  </m:ctrlPr>
                </m:e>
              </m:nary>
            </m:e>
          </m:nary>
        </m:oMath>
      </m:oMathPara>
    </w:p>
    <w:p w14:paraId="4F2752F0" w14:textId="77777777" w:rsidR="00DD66C6" w:rsidRDefault="00DD66C6" w:rsidP="00793375"/>
    <w:p w14:paraId="290DACA0" w14:textId="0F0BB4E4" w:rsidR="00793375" w:rsidRDefault="00793375" w:rsidP="00793375">
      <w:pPr>
        <w:rPr>
          <w:lang w:val="el-GR"/>
        </w:rPr>
      </w:pPr>
      <w:r w:rsidRPr="00793375">
        <w:rPr>
          <w:lang w:val="el-GR"/>
        </w:rPr>
        <w:t>Η προβολή στον βέλτιστο αυτό άξονα δημιουργεί το λεγόμενο «</w:t>
      </w:r>
      <w:proofErr w:type="spellStart"/>
      <w:r w:rsidRPr="00793375">
        <w:t>Fisherface</w:t>
      </w:r>
      <w:proofErr w:type="spellEnd"/>
      <w:r w:rsidRPr="00793375">
        <w:rPr>
          <w:lang w:val="el-GR"/>
        </w:rPr>
        <w:t>». Η ταξινόμηση και πάλι υλοποιείται με 1-</w:t>
      </w:r>
      <w:r w:rsidR="00D763BB">
        <w:t>N</w:t>
      </w:r>
      <w:r w:rsidRPr="00793375">
        <w:t>N</w:t>
      </w:r>
      <w:r w:rsidRPr="00793375">
        <w:rPr>
          <w:lang w:val="el-GR"/>
        </w:rPr>
        <w:t xml:space="preserve"> στον χώρο μιας διάστασης.</w:t>
      </w:r>
    </w:p>
    <w:p w14:paraId="50571E89" w14:textId="77777777" w:rsidR="00E718A5" w:rsidRPr="00793375" w:rsidRDefault="00E718A5" w:rsidP="00793375">
      <w:pPr>
        <w:rPr>
          <w:lang w:val="el-GR"/>
        </w:rPr>
      </w:pPr>
    </w:p>
    <w:p w14:paraId="0CA43A9D" w14:textId="77777777" w:rsidR="00793375" w:rsidRPr="00793375" w:rsidRDefault="00793375" w:rsidP="00793375">
      <w:pPr>
        <w:rPr>
          <w:lang w:val="el-GR"/>
        </w:rPr>
      </w:pPr>
      <w:r w:rsidRPr="00793375">
        <w:rPr>
          <w:b/>
          <w:bCs/>
          <w:lang w:val="el-GR"/>
        </w:rPr>
        <w:t xml:space="preserve">3.3 </w:t>
      </w:r>
      <w:proofErr w:type="spellStart"/>
      <w:r w:rsidRPr="00793375">
        <w:rPr>
          <w:b/>
          <w:bCs/>
          <w:lang w:val="el-GR"/>
        </w:rPr>
        <w:t>Ταξινομητής</w:t>
      </w:r>
      <w:proofErr w:type="spellEnd"/>
      <w:r w:rsidRPr="00793375">
        <w:rPr>
          <w:b/>
          <w:bCs/>
          <w:lang w:val="el-GR"/>
        </w:rPr>
        <w:t xml:space="preserve"> Κέντρων (</w:t>
      </w:r>
      <w:r w:rsidRPr="00793375">
        <w:rPr>
          <w:b/>
          <w:bCs/>
        </w:rPr>
        <w:t>Centroid</w:t>
      </w:r>
      <w:r w:rsidRPr="00793375">
        <w:rPr>
          <w:b/>
          <w:bCs/>
          <w:lang w:val="el-GR"/>
        </w:rPr>
        <w:t xml:space="preserve"> </w:t>
      </w:r>
      <w:r w:rsidRPr="00793375">
        <w:rPr>
          <w:b/>
          <w:bCs/>
        </w:rPr>
        <w:t>Classifier</w:t>
      </w:r>
      <w:r w:rsidRPr="00793375">
        <w:rPr>
          <w:b/>
          <w:bCs/>
          <w:lang w:val="el-GR"/>
        </w:rPr>
        <w:t>)</w:t>
      </w:r>
      <w:r w:rsidRPr="00793375">
        <w:rPr>
          <w:lang w:val="el-GR"/>
        </w:rPr>
        <w:br/>
        <w:t>Η μέθοδος αυτή υπολογίζει τα μέσα πρόσωπα (κέντρα) για κάθε κλάση και ταξινομεί κάθε δείγμα στην κλάση με την ελάχιστη Ευκλείδεια απόσταση από το αντίστοιχο κέντρο:</w:t>
      </w:r>
    </w:p>
    <w:p w14:paraId="13694D43" w14:textId="442B9AA3" w:rsidR="00793375" w:rsidRPr="00793375" w:rsidRDefault="00E718A5" w:rsidP="00793375">
      <w:pPr>
        <w:rPr>
          <w:lang w:val="el-GR"/>
        </w:rPr>
      </w:pPr>
      <m:oMathPara>
        <m:oMath>
          <m:sSub>
            <m:sSubPr>
              <m:ctrlPr>
                <w:rPr>
                  <w:rFonts w:ascii="Cambria Math" w:hAnsi="Cambria Math"/>
                  <w:i/>
                  <w:lang w:val="el-GR"/>
                </w:rPr>
              </m:ctrlPr>
            </m:sSubPr>
            <m:e>
              <m:r>
                <w:rPr>
                  <w:rFonts w:ascii="Cambria Math" w:hAnsi="Cambria Math"/>
                </w:rPr>
                <m:t>c</m:t>
              </m:r>
            </m:e>
            <m:sub>
              <m:r>
                <w:rPr>
                  <w:rFonts w:ascii="Cambria Math" w:hAnsi="Cambria Math"/>
                </w:rPr>
                <m:t>c</m:t>
              </m:r>
            </m:sub>
          </m:sSub>
          <m:r>
            <w:rPr>
              <w:rFonts w:ascii="Cambria Math" w:hAnsi="Cambria Math"/>
              <w:lang w:val="el-GR"/>
            </w:rPr>
            <m:t>=</m:t>
          </m:r>
          <m:f>
            <m:fPr>
              <m:ctrlPr>
                <w:rPr>
                  <w:rFonts w:ascii="Cambria Math" w:hAnsi="Cambria Math"/>
                  <w:lang w:val="el-GR"/>
                </w:rPr>
              </m:ctrlPr>
            </m:fPr>
            <m:num>
              <m:r>
                <w:rPr>
                  <w:rFonts w:ascii="Cambria Math" w:hAnsi="Cambria Math"/>
                  <w:lang w:val="el-GR"/>
                </w:rPr>
                <m:t>1</m:t>
              </m:r>
              <m:ctrlPr>
                <w:rPr>
                  <w:rFonts w:ascii="Cambria Math" w:hAnsi="Cambria Math"/>
                  <w:i/>
                  <w:lang w:val="el-GR"/>
                </w:rPr>
              </m:ctrlPr>
            </m:num>
            <m:den>
              <m:sSub>
                <m:sSubPr>
                  <m:ctrlPr>
                    <w:rPr>
                      <w:rFonts w:ascii="Cambria Math" w:hAnsi="Cambria Math"/>
                      <w:i/>
                      <w:lang w:val="el-GR"/>
                    </w:rPr>
                  </m:ctrlPr>
                </m:sSubPr>
                <m:e>
                  <m:r>
                    <w:rPr>
                      <w:rFonts w:ascii="Cambria Math" w:hAnsi="Cambria Math"/>
                    </w:rPr>
                    <m:t>N</m:t>
                  </m:r>
                </m:e>
                <m:sub>
                  <m:r>
                    <w:rPr>
                      <w:rFonts w:ascii="Cambria Math" w:hAnsi="Cambria Math"/>
                    </w:rPr>
                    <m:t>c</m:t>
                  </m:r>
                </m:sub>
              </m:sSub>
              <m:ctrlPr>
                <w:rPr>
                  <w:rFonts w:ascii="Cambria Math" w:hAnsi="Cambria Math"/>
                  <w:i/>
                  <w:lang w:val="el-GR"/>
                </w:rPr>
              </m:ctrlPr>
            </m:den>
          </m:f>
          <m:nary>
            <m:naryPr>
              <m:chr m:val="∑"/>
              <m:supHide m:val="1"/>
              <m:ctrlPr>
                <w:rPr>
                  <w:rFonts w:ascii="Cambria Math" w:hAnsi="Cambria Math"/>
                  <w:lang w:val="el-GR"/>
                </w:rPr>
              </m:ctrlPr>
            </m:naryPr>
            <m:sub>
              <m:r>
                <w:rPr>
                  <w:rFonts w:ascii="Cambria Math" w:hAnsi="Cambria Math"/>
                </w:rPr>
                <m:t>i</m:t>
              </m:r>
              <m:r>
                <w:rPr>
                  <w:rFonts w:ascii="Cambria Math" w:hAnsi="Cambria Math"/>
                  <w:lang w:val="el-GR"/>
                </w:rPr>
                <m:t>:</m:t>
              </m:r>
              <m:sSub>
                <m:sSubPr>
                  <m:ctrlPr>
                    <w:rPr>
                      <w:rFonts w:ascii="Cambria Math" w:hAnsi="Cambria Math"/>
                      <w:i/>
                      <w:lang w:val="el-GR"/>
                    </w:rPr>
                  </m:ctrlPr>
                </m:sSubPr>
                <m:e>
                  <m:r>
                    <w:rPr>
                      <w:rFonts w:ascii="Cambria Math" w:hAnsi="Cambria Math"/>
                    </w:rPr>
                    <m:t>y</m:t>
                  </m:r>
                </m:e>
                <m:sub>
                  <m:r>
                    <w:rPr>
                      <w:rFonts w:ascii="Cambria Math" w:hAnsi="Cambria Math"/>
                    </w:rPr>
                    <m:t>i</m:t>
                  </m:r>
                </m:sub>
              </m:sSub>
              <m:r>
                <w:rPr>
                  <w:rFonts w:ascii="Cambria Math" w:hAnsi="Cambria Math"/>
                  <w:lang w:val="el-GR"/>
                </w:rPr>
                <m:t>=</m:t>
              </m:r>
              <m:r>
                <w:rPr>
                  <w:rFonts w:ascii="Cambria Math" w:hAnsi="Cambria Math"/>
                </w:rPr>
                <m:t>c</m:t>
              </m:r>
              <m:ctrlPr>
                <w:rPr>
                  <w:rFonts w:ascii="Cambria Math" w:hAnsi="Cambria Math"/>
                  <w:i/>
                  <w:lang w:val="el-GR"/>
                </w:rPr>
              </m:ctrlPr>
            </m:sub>
            <m:sup/>
            <m:e>
              <m:r>
                <m:rPr>
                  <m:sty m:val="p"/>
                </m:rPr>
                <w:rPr>
                  <w:rFonts w:ascii="Cambria Math" w:hAnsi="Cambria Math"/>
                  <w:lang w:val="el-GR"/>
                </w:rPr>
                <m:t>b</m:t>
              </m:r>
              <m:sSub>
                <m:sSubPr>
                  <m:ctrlPr>
                    <w:rPr>
                      <w:rFonts w:ascii="Cambria Math" w:hAnsi="Cambria Math"/>
                      <w:i/>
                      <w:lang w:val="el-GR"/>
                    </w:rPr>
                  </m:ctrlPr>
                </m:sSubPr>
                <m:e>
                  <m:r>
                    <w:rPr>
                      <w:rFonts w:ascii="Cambria Math" w:hAnsi="Cambria Math"/>
                    </w:rPr>
                    <m:t>x</m:t>
                  </m:r>
                  <m:ctrlPr>
                    <w:rPr>
                      <w:rFonts w:ascii="Cambria Math" w:hAnsi="Cambria Math"/>
                      <w:i/>
                    </w:rPr>
                  </m:ctrlPr>
                </m:e>
                <m:sub>
                  <m:r>
                    <w:rPr>
                      <w:rFonts w:ascii="Cambria Math" w:hAnsi="Cambria Math"/>
                    </w:rPr>
                    <m:t>i</m:t>
                  </m:r>
                </m:sub>
              </m:sSub>
            </m:e>
          </m:nary>
          <m:r>
            <w:rPr>
              <w:rFonts w:ascii="Cambria Math" w:hAnsi="Cambria Math"/>
              <w:lang w:val="el-GR"/>
            </w:rPr>
            <m:t>,</m:t>
          </m:r>
          <m:r>
            <m:rPr>
              <m:sty m:val="p"/>
            </m:rPr>
            <w:rPr>
              <w:rFonts w:ascii="Cambria Math" w:hAnsi="Cambria Math"/>
              <w:lang w:val="el-GR"/>
            </w:rPr>
            <m:t> </m:t>
          </m:r>
          <m:acc>
            <m:accPr>
              <m:ctrlPr>
                <w:rPr>
                  <w:rFonts w:ascii="Cambria Math" w:hAnsi="Cambria Math"/>
                  <w:lang w:val="el-GR"/>
                </w:rPr>
              </m:ctrlPr>
            </m:accPr>
            <m:e>
              <m:r>
                <w:rPr>
                  <w:rFonts w:ascii="Cambria Math" w:hAnsi="Cambria Math"/>
                </w:rPr>
                <m:t>y</m:t>
              </m:r>
            </m:e>
          </m:acc>
          <m:r>
            <w:rPr>
              <w:rFonts w:ascii="Cambria Math" w:hAnsi="Cambria Math"/>
              <w:lang w:val="el-GR"/>
            </w:rPr>
            <m:t>=</m:t>
          </m:r>
          <m:func>
            <m:funcPr>
              <m:ctrlPr>
                <w:rPr>
                  <w:rFonts w:ascii="Cambria Math" w:hAnsi="Cambria Math"/>
                </w:rPr>
              </m:ctrlPr>
            </m:funcPr>
            <m:fName>
              <m:r>
                <m:rPr>
                  <m:sty m:val="p"/>
                </m:rPr>
                <w:rPr>
                  <w:rFonts w:ascii="Cambria Math" w:hAnsi="Cambria Math"/>
                </w:rPr>
                <m:t>arg</m:t>
              </m:r>
              <m:ctrlPr>
                <w:rPr>
                  <w:rFonts w:ascii="Cambria Math" w:hAnsi="Cambria Math"/>
                  <w:i/>
                  <w:lang w:val="el-GR"/>
                </w:rPr>
              </m:ctrlPr>
            </m:fName>
            <m:e>
              <m:func>
                <m:funcPr>
                  <m:ctrlPr>
                    <w:rPr>
                      <w:rFonts w:ascii="Cambria Math" w:hAnsi="Cambria Math"/>
                    </w:rPr>
                  </m:ctrlPr>
                </m:funcPr>
                <m:fName>
                  <m:limLow>
                    <m:limLowPr>
                      <m:ctrlPr>
                        <w:rPr>
                          <w:rFonts w:ascii="Cambria Math" w:hAnsi="Cambria Math"/>
                          <w:i/>
                          <w:lang w:val="el-GR"/>
                        </w:rPr>
                      </m:ctrlPr>
                    </m:limLowPr>
                    <m:e>
                      <m:r>
                        <m:rPr>
                          <m:sty m:val="p"/>
                        </m:rPr>
                        <w:rPr>
                          <w:rFonts w:ascii="Cambria Math" w:hAnsi="Cambria Math"/>
                        </w:rPr>
                        <m:t>min</m:t>
                      </m:r>
                      <m:ctrlPr>
                        <w:rPr>
                          <w:rFonts w:ascii="Cambria Math" w:hAnsi="Cambria Math"/>
                        </w:rPr>
                      </m:ctrlPr>
                    </m:e>
                    <m:lim>
                      <m:r>
                        <w:rPr>
                          <w:rFonts w:ascii="Cambria Math" w:hAnsi="Cambria Math"/>
                        </w:rPr>
                        <m:t>c</m:t>
                      </m:r>
                      <m:ctrlPr>
                        <w:rPr>
                          <w:rFonts w:ascii="Cambria Math" w:hAnsi="Cambria Math"/>
                        </w:rPr>
                      </m:ctrlPr>
                    </m:lim>
                  </m:limLow>
                </m:fName>
                <m:e>
                  <m:r>
                    <m:rPr>
                      <m:lit/>
                    </m:rPr>
                    <w:rPr>
                      <w:rFonts w:ascii="Cambria Math" w:hAnsi="Cambria Math"/>
                      <w:lang w:val="el-GR"/>
                    </w:rPr>
                    <m:t>|</m:t>
                  </m:r>
                  <m:r>
                    <w:rPr>
                      <w:rFonts w:ascii="Cambria Math" w:hAnsi="Cambria Math"/>
                    </w:rPr>
                    <m:t>x</m:t>
                  </m:r>
                  <m:ctrlPr>
                    <w:rPr>
                      <w:rFonts w:ascii="Cambria Math" w:hAnsi="Cambria Math"/>
                      <w:i/>
                    </w:rPr>
                  </m:ctrlPr>
                </m:e>
              </m:func>
            </m:e>
          </m:func>
          <m:r>
            <w:rPr>
              <w:rFonts w:ascii="Cambria Math" w:hAnsi="Cambria Math"/>
              <w:lang w:val="el-GR"/>
            </w:rPr>
            <m:t>-</m:t>
          </m:r>
          <m:sSub>
            <m:sSubPr>
              <m:ctrlPr>
                <w:rPr>
                  <w:rFonts w:ascii="Cambria Math" w:hAnsi="Cambria Math"/>
                  <w:i/>
                  <w:lang w:val="el-GR"/>
                </w:rPr>
              </m:ctrlPr>
            </m:sSubPr>
            <m:e>
              <m:r>
                <w:rPr>
                  <w:rFonts w:ascii="Cambria Math" w:hAnsi="Cambria Math"/>
                </w:rPr>
                <m:t>c</m:t>
              </m:r>
            </m:e>
            <m:sub>
              <m:r>
                <w:rPr>
                  <w:rFonts w:ascii="Cambria Math" w:hAnsi="Cambria Math"/>
                </w:rPr>
                <m:t>c</m:t>
              </m:r>
            </m:sub>
          </m:sSub>
          <m:sSub>
            <m:sSubPr>
              <m:ctrlPr>
                <w:rPr>
                  <w:rFonts w:ascii="Cambria Math" w:hAnsi="Cambria Math"/>
                  <w:i/>
                  <w:lang w:val="el-GR"/>
                </w:rPr>
              </m:ctrlPr>
            </m:sSubPr>
            <m:e>
              <m:r>
                <m:rPr>
                  <m:lit/>
                </m:rPr>
                <w:rPr>
                  <w:rFonts w:ascii="Cambria Math" w:hAnsi="Cambria Math"/>
                  <w:lang w:val="el-GR"/>
                </w:rPr>
                <m:t>|</m:t>
              </m:r>
            </m:e>
            <m:sub>
              <m:r>
                <w:rPr>
                  <w:rFonts w:ascii="Cambria Math" w:hAnsi="Cambria Math"/>
                  <w:lang w:val="el-GR"/>
                </w:rPr>
                <m:t>2</m:t>
              </m:r>
            </m:sub>
          </m:sSub>
        </m:oMath>
      </m:oMathPara>
    </w:p>
    <w:p w14:paraId="1EC19FE1" w14:textId="77777777" w:rsidR="00E718A5" w:rsidRDefault="00E718A5" w:rsidP="00793375">
      <w:pPr>
        <w:rPr>
          <w:b/>
          <w:bCs/>
          <w:lang w:val="el-GR"/>
        </w:rPr>
      </w:pPr>
    </w:p>
    <w:p w14:paraId="49C5CDF8" w14:textId="10E43B3F" w:rsidR="00793375" w:rsidRPr="00793375" w:rsidRDefault="00793375" w:rsidP="00793375">
      <w:pPr>
        <w:rPr>
          <w:lang w:val="el-GR"/>
        </w:rPr>
      </w:pPr>
      <w:r w:rsidRPr="00793375">
        <w:rPr>
          <w:b/>
          <w:bCs/>
          <w:lang w:val="el-GR"/>
        </w:rPr>
        <w:t>3.4 Ανάλυση Κανονικής Συσχέτισης (</w:t>
      </w:r>
      <w:r w:rsidRPr="00793375">
        <w:rPr>
          <w:b/>
          <w:bCs/>
        </w:rPr>
        <w:t>CCA</w:t>
      </w:r>
      <w:r w:rsidRPr="00793375">
        <w:rPr>
          <w:b/>
          <w:bCs/>
          <w:lang w:val="el-GR"/>
        </w:rPr>
        <w:t>)</w:t>
      </w:r>
      <w:r w:rsidRPr="00793375">
        <w:rPr>
          <w:lang w:val="el-GR"/>
        </w:rPr>
        <w:br/>
        <w:t xml:space="preserve">Η </w:t>
      </w:r>
      <w:r w:rsidRPr="00793375">
        <w:t>CCA</w:t>
      </w:r>
      <w:r w:rsidRPr="00793375">
        <w:rPr>
          <w:lang w:val="el-GR"/>
        </w:rPr>
        <w:t xml:space="preserve"> βρίσκει γραμμικούς συνδυασμούς που μεγιστοποιούν τη συσχέτιση μεταξύ των εικόνων και των αντίστοιχων ετικετών (κωδικοποιημένων ως 0-1):</w:t>
      </w:r>
    </w:p>
    <w:p w14:paraId="447B79A3" w14:textId="167EB5CC" w:rsidR="00793375" w:rsidRPr="00793375" w:rsidRDefault="00E718A5" w:rsidP="00793375">
      <m:oMathPara>
        <m:oMath>
          <m:r>
            <m:rPr>
              <m:sty m:val="p"/>
            </m:rPr>
            <w:rPr>
              <w:rFonts w:ascii="Cambria Math" w:hAnsi="Cambria Math"/>
              <w:lang w:val="el-GR"/>
            </w:rPr>
            <m:t>ρ</m:t>
          </m:r>
          <m:r>
            <w:rPr>
              <w:rFonts w:ascii="Cambria Math" w:hAnsi="Cambria Math"/>
            </w:rPr>
            <m:t>=</m:t>
          </m:r>
          <m:r>
            <m:rPr>
              <m:nor/>
            </m:rPr>
            <w:rPr>
              <w:rFonts w:ascii="Cambria Math" w:hAnsi="Cambria Math"/>
            </w:rPr>
            <m:t>corr</m:t>
          </m:r>
          <m:d>
            <m:dPr>
              <m:ctrlPr>
                <w:rPr>
                  <w:rFonts w:ascii="Cambria Math" w:hAnsi="Cambria Math"/>
                  <w:i/>
                  <w:lang w:val="el-GR"/>
                </w:rPr>
              </m:ctrlPr>
            </m:dPr>
            <m:e>
              <m:sSubSup>
                <m:sSubSupPr>
                  <m:ctrlPr>
                    <w:rPr>
                      <w:rFonts w:ascii="Cambria Math" w:hAnsi="Cambria Math"/>
                      <w:i/>
                      <w:lang w:val="el-GR"/>
                    </w:rPr>
                  </m:ctrlPr>
                </m:sSubSupPr>
                <m:e>
                  <m:r>
                    <w:rPr>
                      <w:rFonts w:ascii="Cambria Math" w:hAnsi="Cambria Math"/>
                    </w:rPr>
                    <m:t>w</m:t>
                  </m:r>
                </m:e>
                <m:sub>
                  <m:r>
                    <w:rPr>
                      <w:rFonts w:ascii="Cambria Math" w:hAnsi="Cambria Math"/>
                    </w:rPr>
                    <m:t>X</m:t>
                  </m:r>
                </m:sub>
                <m:sup>
                  <m:r>
                    <w:rPr>
                      <w:rFonts w:ascii="Cambria Math" w:hAnsi="Cambria Math"/>
                    </w:rPr>
                    <m:t>T</m:t>
                  </m:r>
                </m:sup>
              </m:sSubSup>
              <m:r>
                <w:rPr>
                  <w:rFonts w:ascii="Cambria Math" w:hAnsi="Cambria Math"/>
                </w:rPr>
                <m:t>X</m:t>
              </m:r>
              <m:r>
                <w:rPr>
                  <w:rFonts w:ascii="Cambria Math" w:hAnsi="Cambria Math"/>
                </w:rPr>
                <m:t>,</m:t>
              </m:r>
              <m:sSubSup>
                <m:sSubSupPr>
                  <m:ctrlPr>
                    <w:rPr>
                      <w:rFonts w:ascii="Cambria Math" w:hAnsi="Cambria Math"/>
                      <w:i/>
                      <w:lang w:val="el-GR"/>
                    </w:rPr>
                  </m:ctrlPr>
                </m:sSubSupPr>
                <m:e>
                  <m:r>
                    <w:rPr>
                      <w:rFonts w:ascii="Cambria Math" w:hAnsi="Cambria Math"/>
                    </w:rPr>
                    <m:t>w</m:t>
                  </m:r>
                </m:e>
                <m:sub>
                  <m:r>
                    <w:rPr>
                      <w:rFonts w:ascii="Cambria Math" w:hAnsi="Cambria Math"/>
                    </w:rPr>
                    <m:t>Y</m:t>
                  </m:r>
                </m:sub>
                <m:sup>
                  <m:r>
                    <w:rPr>
                      <w:rFonts w:ascii="Cambria Math" w:hAnsi="Cambria Math"/>
                    </w:rPr>
                    <m:t>T</m:t>
                  </m:r>
                </m:sup>
              </m:sSubSup>
              <m:r>
                <w:rPr>
                  <w:rFonts w:ascii="Cambria Math" w:hAnsi="Cambria Math"/>
                </w:rPr>
                <m:t>Y</m:t>
              </m:r>
            </m:e>
          </m:d>
        </m:oMath>
      </m:oMathPara>
    </w:p>
    <w:p w14:paraId="4FF63430" w14:textId="77777777" w:rsidR="00793375" w:rsidRPr="00793375" w:rsidRDefault="00793375" w:rsidP="00793375">
      <w:pPr>
        <w:rPr>
          <w:lang w:val="el-GR"/>
        </w:rPr>
      </w:pPr>
      <w:r w:rsidRPr="00793375">
        <w:rPr>
          <w:lang w:val="el-GR"/>
        </w:rPr>
        <w:t>Η ταξινόμηση γίνεται με 1-</w:t>
      </w:r>
      <w:r w:rsidRPr="00793375">
        <w:t>NN</w:t>
      </w:r>
      <w:r w:rsidRPr="00793375">
        <w:rPr>
          <w:lang w:val="el-GR"/>
        </w:rPr>
        <w:t xml:space="preserve"> στον μονοδιάστατο κανονικό άξονα.</w:t>
      </w:r>
    </w:p>
    <w:p w14:paraId="333CE457" w14:textId="77777777" w:rsidR="00793375" w:rsidRPr="00793375" w:rsidRDefault="00793375" w:rsidP="00793375">
      <w:r w:rsidRPr="00793375">
        <w:pict w14:anchorId="0D87DCF2">
          <v:rect id="_x0000_i1064" style="width:0;height:1.5pt" o:hralign="center" o:hrstd="t" o:hr="t" fillcolor="#a0a0a0" stroked="f"/>
        </w:pict>
      </w:r>
    </w:p>
    <w:p w14:paraId="1EDF4376" w14:textId="77777777" w:rsidR="00E718A5" w:rsidRDefault="00E718A5" w:rsidP="00793375">
      <w:pPr>
        <w:rPr>
          <w:b/>
          <w:bCs/>
          <w:lang w:val="el-GR"/>
        </w:rPr>
      </w:pPr>
    </w:p>
    <w:p w14:paraId="439C9F6E" w14:textId="77777777" w:rsidR="00E718A5" w:rsidRDefault="00E718A5" w:rsidP="00793375">
      <w:pPr>
        <w:rPr>
          <w:b/>
          <w:bCs/>
          <w:lang w:val="el-GR"/>
        </w:rPr>
      </w:pPr>
    </w:p>
    <w:p w14:paraId="24FEA27A" w14:textId="77777777" w:rsidR="00E718A5" w:rsidRDefault="00E718A5" w:rsidP="00793375">
      <w:pPr>
        <w:rPr>
          <w:b/>
          <w:bCs/>
          <w:lang w:val="el-GR"/>
        </w:rPr>
      </w:pPr>
    </w:p>
    <w:p w14:paraId="42109B59" w14:textId="6A9D0611" w:rsidR="00793375" w:rsidRDefault="00793375" w:rsidP="00793375">
      <w:pPr>
        <w:rPr>
          <w:b/>
          <w:bCs/>
          <w:lang w:val="el-GR"/>
        </w:rPr>
      </w:pPr>
      <w:r w:rsidRPr="00793375">
        <w:rPr>
          <w:b/>
          <w:bCs/>
        </w:rPr>
        <w:t>4. Απ</w:t>
      </w:r>
      <w:proofErr w:type="spellStart"/>
      <w:r w:rsidRPr="00793375">
        <w:rPr>
          <w:b/>
          <w:bCs/>
        </w:rPr>
        <w:t>οτελέσμ</w:t>
      </w:r>
      <w:proofErr w:type="spellEnd"/>
      <w:r w:rsidRPr="00793375">
        <w:rPr>
          <w:b/>
          <w:bCs/>
        </w:rPr>
        <w:t xml:space="preserve">ατα και </w:t>
      </w:r>
      <w:proofErr w:type="spellStart"/>
      <w:r w:rsidRPr="00793375">
        <w:rPr>
          <w:b/>
          <w:bCs/>
        </w:rPr>
        <w:t>Συγκριτική</w:t>
      </w:r>
      <w:proofErr w:type="spellEnd"/>
      <w:r w:rsidRPr="00793375">
        <w:rPr>
          <w:b/>
          <w:bCs/>
        </w:rPr>
        <w:t xml:space="preserve"> </w:t>
      </w:r>
      <w:proofErr w:type="spellStart"/>
      <w:r w:rsidRPr="00793375">
        <w:rPr>
          <w:b/>
          <w:bCs/>
        </w:rPr>
        <w:t>Αξιολόγηση</w:t>
      </w:r>
      <w:proofErr w:type="spellEnd"/>
    </w:p>
    <w:p w14:paraId="50B69EF0" w14:textId="77777777" w:rsidR="00D763BB" w:rsidRPr="00793375" w:rsidRDefault="00D763BB" w:rsidP="00793375">
      <w:pPr>
        <w:rPr>
          <w:b/>
          <w:bCs/>
          <w:lang w:val="el-GR"/>
        </w:rPr>
      </w:pPr>
    </w:p>
    <w:tbl>
      <w:tblPr>
        <w:tblW w:w="11520" w:type="dxa"/>
        <w:tblCellSpacing w:w="15" w:type="dxa"/>
        <w:tblInd w:w="-153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620"/>
        <w:gridCol w:w="1710"/>
        <w:gridCol w:w="3870"/>
        <w:gridCol w:w="4320"/>
      </w:tblGrid>
      <w:tr w:rsidR="00DD66C6" w:rsidRPr="00793375" w14:paraId="613D7FA0" w14:textId="77777777" w:rsidTr="00B97EDB">
        <w:trPr>
          <w:tblHeader/>
          <w:tblCellSpacing w:w="15" w:type="dxa"/>
        </w:trPr>
        <w:tc>
          <w:tcPr>
            <w:tcW w:w="1575" w:type="dxa"/>
            <w:vAlign w:val="center"/>
            <w:hideMark/>
          </w:tcPr>
          <w:p w14:paraId="12247296" w14:textId="77777777" w:rsidR="00793375" w:rsidRPr="00793375" w:rsidRDefault="00793375" w:rsidP="00793375">
            <w:pPr>
              <w:rPr>
                <w:b/>
                <w:bCs/>
              </w:rPr>
            </w:pPr>
            <w:proofErr w:type="spellStart"/>
            <w:r w:rsidRPr="00793375">
              <w:rPr>
                <w:b/>
                <w:bCs/>
              </w:rPr>
              <w:t>Μέθοδος</w:t>
            </w:r>
            <w:proofErr w:type="spellEnd"/>
          </w:p>
        </w:tc>
        <w:tc>
          <w:tcPr>
            <w:tcW w:w="1680" w:type="dxa"/>
            <w:vAlign w:val="center"/>
            <w:hideMark/>
          </w:tcPr>
          <w:p w14:paraId="1B4CA263" w14:textId="77777777" w:rsidR="00793375" w:rsidRPr="00793375" w:rsidRDefault="00793375" w:rsidP="00793375">
            <w:pPr>
              <w:rPr>
                <w:b/>
                <w:bCs/>
              </w:rPr>
            </w:pPr>
            <w:proofErr w:type="spellStart"/>
            <w:r w:rsidRPr="00793375">
              <w:rPr>
                <w:b/>
                <w:bCs/>
              </w:rPr>
              <w:t>Ακρί</w:t>
            </w:r>
            <w:proofErr w:type="spellEnd"/>
            <w:r w:rsidRPr="00793375">
              <w:rPr>
                <w:b/>
                <w:bCs/>
              </w:rPr>
              <w:t>βεια</w:t>
            </w:r>
          </w:p>
        </w:tc>
        <w:tc>
          <w:tcPr>
            <w:tcW w:w="3840" w:type="dxa"/>
            <w:vAlign w:val="center"/>
            <w:hideMark/>
          </w:tcPr>
          <w:p w14:paraId="65FE64CA" w14:textId="77777777" w:rsidR="00793375" w:rsidRPr="00793375" w:rsidRDefault="00793375" w:rsidP="00793375">
            <w:pPr>
              <w:rPr>
                <w:b/>
                <w:bCs/>
              </w:rPr>
            </w:pPr>
            <w:proofErr w:type="spellStart"/>
            <w:r w:rsidRPr="00793375">
              <w:rPr>
                <w:b/>
                <w:bCs/>
              </w:rPr>
              <w:t>Σφάλμ</w:t>
            </w:r>
            <w:proofErr w:type="spellEnd"/>
            <w:r w:rsidRPr="00793375">
              <w:rPr>
                <w:b/>
                <w:bCs/>
              </w:rPr>
              <w:t>ατα (</w:t>
            </w:r>
            <w:proofErr w:type="spellStart"/>
            <w:r w:rsidRPr="00793375">
              <w:rPr>
                <w:b/>
                <w:bCs/>
              </w:rPr>
              <w:t>Γυν</w:t>
            </w:r>
            <w:proofErr w:type="spellEnd"/>
            <w:r w:rsidRPr="00793375">
              <w:rPr>
                <w:b/>
                <w:bCs/>
              </w:rPr>
              <w:t xml:space="preserve">αίκες → </w:t>
            </w:r>
            <w:proofErr w:type="spellStart"/>
            <w:r w:rsidRPr="00793375">
              <w:rPr>
                <w:b/>
                <w:bCs/>
              </w:rPr>
              <w:t>Άνδρες</w:t>
            </w:r>
            <w:proofErr w:type="spellEnd"/>
            <w:r w:rsidRPr="00793375">
              <w:rPr>
                <w:b/>
                <w:bCs/>
              </w:rPr>
              <w:t>)</w:t>
            </w:r>
          </w:p>
        </w:tc>
        <w:tc>
          <w:tcPr>
            <w:tcW w:w="4275" w:type="dxa"/>
            <w:vAlign w:val="center"/>
            <w:hideMark/>
          </w:tcPr>
          <w:p w14:paraId="6B6D7564" w14:textId="77777777" w:rsidR="00793375" w:rsidRPr="00793375" w:rsidRDefault="00793375" w:rsidP="00793375">
            <w:pPr>
              <w:rPr>
                <w:b/>
                <w:bCs/>
              </w:rPr>
            </w:pPr>
            <w:proofErr w:type="spellStart"/>
            <w:r w:rsidRPr="00793375">
              <w:rPr>
                <w:b/>
                <w:bCs/>
              </w:rPr>
              <w:t>Σφάλμ</w:t>
            </w:r>
            <w:proofErr w:type="spellEnd"/>
            <w:r w:rsidRPr="00793375">
              <w:rPr>
                <w:b/>
                <w:bCs/>
              </w:rPr>
              <w:t>ατα (</w:t>
            </w:r>
            <w:proofErr w:type="spellStart"/>
            <w:r w:rsidRPr="00793375">
              <w:rPr>
                <w:b/>
                <w:bCs/>
              </w:rPr>
              <w:t>Άνδρες</w:t>
            </w:r>
            <w:proofErr w:type="spellEnd"/>
            <w:r w:rsidRPr="00793375">
              <w:rPr>
                <w:b/>
                <w:bCs/>
              </w:rPr>
              <w:t xml:space="preserve"> → </w:t>
            </w:r>
            <w:proofErr w:type="spellStart"/>
            <w:r w:rsidRPr="00793375">
              <w:rPr>
                <w:b/>
                <w:bCs/>
              </w:rPr>
              <w:t>Γυν</w:t>
            </w:r>
            <w:proofErr w:type="spellEnd"/>
            <w:r w:rsidRPr="00793375">
              <w:rPr>
                <w:b/>
                <w:bCs/>
              </w:rPr>
              <w:t>αίκες)</w:t>
            </w:r>
          </w:p>
        </w:tc>
      </w:tr>
      <w:tr w:rsidR="00DD66C6" w:rsidRPr="00793375" w14:paraId="57BC1488" w14:textId="77777777" w:rsidTr="00B97EDB">
        <w:trPr>
          <w:tblCellSpacing w:w="15" w:type="dxa"/>
        </w:trPr>
        <w:tc>
          <w:tcPr>
            <w:tcW w:w="1575" w:type="dxa"/>
            <w:vAlign w:val="center"/>
            <w:hideMark/>
          </w:tcPr>
          <w:p w14:paraId="0F561889" w14:textId="77777777" w:rsidR="00793375" w:rsidRPr="00793375" w:rsidRDefault="00793375" w:rsidP="00793375">
            <w:r w:rsidRPr="00793375">
              <w:t>PCA + 1-NN</w:t>
            </w:r>
          </w:p>
        </w:tc>
        <w:tc>
          <w:tcPr>
            <w:tcW w:w="1680" w:type="dxa"/>
            <w:vAlign w:val="center"/>
            <w:hideMark/>
          </w:tcPr>
          <w:p w14:paraId="74F7F976" w14:textId="77777777" w:rsidR="00793375" w:rsidRPr="00793375" w:rsidRDefault="00793375" w:rsidP="00793375">
            <w:r w:rsidRPr="00793375">
              <w:t>100.0%</w:t>
            </w:r>
          </w:p>
        </w:tc>
        <w:tc>
          <w:tcPr>
            <w:tcW w:w="3840" w:type="dxa"/>
            <w:vAlign w:val="center"/>
            <w:hideMark/>
          </w:tcPr>
          <w:p w14:paraId="682A1ED3" w14:textId="77777777" w:rsidR="00793375" w:rsidRPr="00793375" w:rsidRDefault="00793375" w:rsidP="00793375">
            <w:r w:rsidRPr="00793375">
              <w:t>0 / 12</w:t>
            </w:r>
          </w:p>
        </w:tc>
        <w:tc>
          <w:tcPr>
            <w:tcW w:w="4275" w:type="dxa"/>
            <w:vAlign w:val="center"/>
            <w:hideMark/>
          </w:tcPr>
          <w:p w14:paraId="32ED6157" w14:textId="77777777" w:rsidR="00793375" w:rsidRPr="00793375" w:rsidRDefault="00793375" w:rsidP="00793375">
            <w:r w:rsidRPr="00793375">
              <w:t>0 / 108</w:t>
            </w:r>
          </w:p>
        </w:tc>
      </w:tr>
      <w:tr w:rsidR="00DD66C6" w:rsidRPr="00793375" w14:paraId="4652286B" w14:textId="77777777" w:rsidTr="00B97EDB">
        <w:trPr>
          <w:tblCellSpacing w:w="15" w:type="dxa"/>
        </w:trPr>
        <w:tc>
          <w:tcPr>
            <w:tcW w:w="1575" w:type="dxa"/>
            <w:vAlign w:val="center"/>
            <w:hideMark/>
          </w:tcPr>
          <w:p w14:paraId="656C7BA6" w14:textId="77777777" w:rsidR="00793375" w:rsidRPr="00793375" w:rsidRDefault="00793375" w:rsidP="00793375">
            <w:r w:rsidRPr="00793375">
              <w:t>CCA + 1-NN</w:t>
            </w:r>
          </w:p>
        </w:tc>
        <w:tc>
          <w:tcPr>
            <w:tcW w:w="1680" w:type="dxa"/>
            <w:vAlign w:val="center"/>
            <w:hideMark/>
          </w:tcPr>
          <w:p w14:paraId="0DD06BC5" w14:textId="77777777" w:rsidR="00793375" w:rsidRPr="00793375" w:rsidRDefault="00793375" w:rsidP="00793375">
            <w:r w:rsidRPr="00793375">
              <w:t>98.3%</w:t>
            </w:r>
          </w:p>
        </w:tc>
        <w:tc>
          <w:tcPr>
            <w:tcW w:w="3840" w:type="dxa"/>
            <w:vAlign w:val="center"/>
            <w:hideMark/>
          </w:tcPr>
          <w:p w14:paraId="0FC31D97" w14:textId="77777777" w:rsidR="00793375" w:rsidRPr="00793375" w:rsidRDefault="00793375" w:rsidP="00793375">
            <w:r w:rsidRPr="00793375">
              <w:t>2 / 12</w:t>
            </w:r>
          </w:p>
        </w:tc>
        <w:tc>
          <w:tcPr>
            <w:tcW w:w="4275" w:type="dxa"/>
            <w:vAlign w:val="center"/>
            <w:hideMark/>
          </w:tcPr>
          <w:p w14:paraId="4B52E619" w14:textId="77777777" w:rsidR="00793375" w:rsidRPr="00793375" w:rsidRDefault="00793375" w:rsidP="00793375">
            <w:r w:rsidRPr="00793375">
              <w:t>0 / 108</w:t>
            </w:r>
          </w:p>
        </w:tc>
      </w:tr>
      <w:tr w:rsidR="00DD66C6" w:rsidRPr="00793375" w14:paraId="5464879E" w14:textId="77777777" w:rsidTr="00B97EDB">
        <w:trPr>
          <w:tblCellSpacing w:w="15" w:type="dxa"/>
        </w:trPr>
        <w:tc>
          <w:tcPr>
            <w:tcW w:w="1575" w:type="dxa"/>
            <w:vAlign w:val="center"/>
            <w:hideMark/>
          </w:tcPr>
          <w:p w14:paraId="58E57AD2" w14:textId="77777777" w:rsidR="00793375" w:rsidRPr="00793375" w:rsidRDefault="00793375" w:rsidP="00793375">
            <w:r w:rsidRPr="00793375">
              <w:t>LDA + 1-NN</w:t>
            </w:r>
          </w:p>
        </w:tc>
        <w:tc>
          <w:tcPr>
            <w:tcW w:w="1680" w:type="dxa"/>
            <w:vAlign w:val="center"/>
            <w:hideMark/>
          </w:tcPr>
          <w:p w14:paraId="76A59DFB" w14:textId="77777777" w:rsidR="00793375" w:rsidRPr="00793375" w:rsidRDefault="00793375" w:rsidP="00793375">
            <w:r w:rsidRPr="00793375">
              <w:t>95.0%</w:t>
            </w:r>
          </w:p>
        </w:tc>
        <w:tc>
          <w:tcPr>
            <w:tcW w:w="3840" w:type="dxa"/>
            <w:vAlign w:val="center"/>
            <w:hideMark/>
          </w:tcPr>
          <w:p w14:paraId="4AAAA244" w14:textId="77777777" w:rsidR="00793375" w:rsidRPr="00793375" w:rsidRDefault="00793375" w:rsidP="00793375">
            <w:r w:rsidRPr="00793375">
              <w:t>5 / 12</w:t>
            </w:r>
          </w:p>
        </w:tc>
        <w:tc>
          <w:tcPr>
            <w:tcW w:w="4275" w:type="dxa"/>
            <w:vAlign w:val="center"/>
            <w:hideMark/>
          </w:tcPr>
          <w:p w14:paraId="0F1FDCC1" w14:textId="77777777" w:rsidR="00793375" w:rsidRPr="00793375" w:rsidRDefault="00793375" w:rsidP="00793375">
            <w:r w:rsidRPr="00793375">
              <w:t>1 / 108</w:t>
            </w:r>
          </w:p>
        </w:tc>
      </w:tr>
      <w:tr w:rsidR="00DD66C6" w:rsidRPr="00793375" w14:paraId="0F6A39E9" w14:textId="77777777" w:rsidTr="00B97EDB">
        <w:trPr>
          <w:tblCellSpacing w:w="15" w:type="dxa"/>
        </w:trPr>
        <w:tc>
          <w:tcPr>
            <w:tcW w:w="1575" w:type="dxa"/>
            <w:vAlign w:val="center"/>
            <w:hideMark/>
          </w:tcPr>
          <w:p w14:paraId="2FB39862" w14:textId="77777777" w:rsidR="00793375" w:rsidRPr="00793375" w:rsidRDefault="00793375" w:rsidP="00793375">
            <w:r w:rsidRPr="00793375">
              <w:t>Centroid</w:t>
            </w:r>
          </w:p>
        </w:tc>
        <w:tc>
          <w:tcPr>
            <w:tcW w:w="1680" w:type="dxa"/>
            <w:vAlign w:val="center"/>
            <w:hideMark/>
          </w:tcPr>
          <w:p w14:paraId="17E9B53B" w14:textId="77777777" w:rsidR="00793375" w:rsidRPr="00793375" w:rsidRDefault="00793375" w:rsidP="00793375">
            <w:r w:rsidRPr="00793375">
              <w:t>85.8%</w:t>
            </w:r>
          </w:p>
        </w:tc>
        <w:tc>
          <w:tcPr>
            <w:tcW w:w="3840" w:type="dxa"/>
            <w:vAlign w:val="center"/>
            <w:hideMark/>
          </w:tcPr>
          <w:p w14:paraId="7BDA52CD" w14:textId="77777777" w:rsidR="00793375" w:rsidRPr="00793375" w:rsidRDefault="00793375" w:rsidP="00793375">
            <w:r w:rsidRPr="00793375">
              <w:t>2 / 12</w:t>
            </w:r>
          </w:p>
        </w:tc>
        <w:tc>
          <w:tcPr>
            <w:tcW w:w="4275" w:type="dxa"/>
            <w:vAlign w:val="center"/>
            <w:hideMark/>
          </w:tcPr>
          <w:p w14:paraId="01A76F6C" w14:textId="77777777" w:rsidR="00793375" w:rsidRPr="00793375" w:rsidRDefault="00793375" w:rsidP="00793375">
            <w:r w:rsidRPr="00793375">
              <w:t>15 / 108</w:t>
            </w:r>
          </w:p>
        </w:tc>
      </w:tr>
    </w:tbl>
    <w:p w14:paraId="50BAC37D" w14:textId="77777777" w:rsidR="00D763BB" w:rsidRDefault="00D763BB" w:rsidP="00793375">
      <w:pPr>
        <w:rPr>
          <w:lang w:val="el-GR"/>
        </w:rPr>
      </w:pPr>
    </w:p>
    <w:p w14:paraId="793C518B" w14:textId="08FC439E" w:rsidR="00793375" w:rsidRPr="00793375" w:rsidRDefault="00793375" w:rsidP="00793375">
      <w:pPr>
        <w:rPr>
          <w:lang w:val="el-GR"/>
        </w:rPr>
      </w:pPr>
      <w:r w:rsidRPr="00793375">
        <w:rPr>
          <w:lang w:val="el-GR"/>
        </w:rPr>
        <w:t xml:space="preserve">Η </w:t>
      </w:r>
      <w:r w:rsidRPr="00793375">
        <w:t>PCA</w:t>
      </w:r>
      <w:r w:rsidRPr="00793375">
        <w:rPr>
          <w:lang w:val="el-GR"/>
        </w:rPr>
        <w:t xml:space="preserve"> παρουσίασε εξαιρετική απόδοση, διαχωρίζοντας τέλεια τις δύο κατηγορίες. Η μέθοδος </w:t>
      </w:r>
      <w:r w:rsidRPr="00793375">
        <w:t>CCA</w:t>
      </w:r>
      <w:r w:rsidRPr="00793375">
        <w:rPr>
          <w:lang w:val="el-GR"/>
        </w:rPr>
        <w:t xml:space="preserve"> επίσης αποδίδει πολύ καλά, με ελάχιστα λάθη στην αναγνώριση. Αντίθετα, η </w:t>
      </w:r>
      <w:r w:rsidRPr="00793375">
        <w:t>LDA</w:t>
      </w:r>
      <w:r w:rsidRPr="00793375">
        <w:rPr>
          <w:lang w:val="el-GR"/>
        </w:rPr>
        <w:t xml:space="preserve"> παρουσίασε κάποιες δυσκολίες, ειδικά ως προς την αναγνώριση γυναικών (χαμηλό </w:t>
      </w:r>
      <w:r w:rsidRPr="00793375">
        <w:t>recall</w:t>
      </w:r>
      <w:r w:rsidRPr="00793375">
        <w:rPr>
          <w:lang w:val="el-GR"/>
        </w:rPr>
        <w:t xml:space="preserve">), ενώ η μέθοδος </w:t>
      </w:r>
      <w:r w:rsidRPr="00793375">
        <w:t>centroid</w:t>
      </w:r>
      <w:r w:rsidRPr="00793375">
        <w:rPr>
          <w:lang w:val="el-GR"/>
        </w:rPr>
        <w:t xml:space="preserve"> είχε τη χαμηλότερη απόδοση λόγω μεγάλων </w:t>
      </w:r>
      <w:proofErr w:type="spellStart"/>
      <w:r w:rsidRPr="00793375">
        <w:rPr>
          <w:lang w:val="el-GR"/>
        </w:rPr>
        <w:t>ενδοκλασικών</w:t>
      </w:r>
      <w:proofErr w:type="spellEnd"/>
      <w:r w:rsidRPr="00793375">
        <w:rPr>
          <w:lang w:val="el-GR"/>
        </w:rPr>
        <w:t xml:space="preserve"> αποκλίσεων.</w:t>
      </w:r>
    </w:p>
    <w:p w14:paraId="0FDFAF39" w14:textId="3ED939AA" w:rsidR="00793375" w:rsidRPr="00793375" w:rsidRDefault="00793375" w:rsidP="00793375">
      <w:r w:rsidRPr="00793375">
        <w:pict w14:anchorId="52CF57AE">
          <v:rect id="_x0000_i1066" style="width:0;height:1.5pt" o:hralign="center" o:hrstd="t" o:hr="t" fillcolor="#a0a0a0" stroked="f"/>
        </w:pict>
      </w:r>
    </w:p>
    <w:p w14:paraId="1351CB1E" w14:textId="662A3115" w:rsidR="00793375" w:rsidRPr="00793375" w:rsidRDefault="00D763BB" w:rsidP="00793375">
      <w:pPr>
        <w:rPr>
          <w:b/>
          <w:bCs/>
          <w:lang w:val="el-GR"/>
        </w:rPr>
      </w:pPr>
      <w:r>
        <w:rPr>
          <w:b/>
          <w:bCs/>
        </w:rPr>
        <w:t>5</w:t>
      </w:r>
      <w:r w:rsidR="00793375" w:rsidRPr="00793375">
        <w:rPr>
          <w:b/>
          <w:bCs/>
          <w:lang w:val="el-GR"/>
        </w:rPr>
        <w:t>. Συμπεράσματα</w:t>
      </w:r>
    </w:p>
    <w:p w14:paraId="43E9F439" w14:textId="77777777" w:rsidR="00793375" w:rsidRPr="00793375" w:rsidRDefault="00793375" w:rsidP="00793375">
      <w:pPr>
        <w:rPr>
          <w:lang w:val="el-GR"/>
        </w:rPr>
      </w:pPr>
      <w:r w:rsidRPr="00793375">
        <w:rPr>
          <w:lang w:val="el-GR"/>
        </w:rPr>
        <w:t xml:space="preserve">Η συγκριτική αξιολόγηση έδειξε ότι η μέθοδος </w:t>
      </w:r>
      <w:r w:rsidRPr="00793375">
        <w:t>PCA</w:t>
      </w:r>
      <w:r w:rsidRPr="00793375">
        <w:rPr>
          <w:lang w:val="el-GR"/>
        </w:rPr>
        <w:t xml:space="preserve"> αποτελεί την αποτελεσματικότερη προσέγγιση για το συγκεκριμένο σύνολο δεδομένων, με την </w:t>
      </w:r>
      <w:r w:rsidRPr="00793375">
        <w:t>CCA</w:t>
      </w:r>
      <w:r w:rsidRPr="00793375">
        <w:rPr>
          <w:lang w:val="el-GR"/>
        </w:rPr>
        <w:t xml:space="preserve"> να ακολουθεί από κοντά. Η </w:t>
      </w:r>
      <w:r w:rsidRPr="00793375">
        <w:t>LDA</w:t>
      </w:r>
      <w:r w:rsidRPr="00793375">
        <w:rPr>
          <w:lang w:val="el-GR"/>
        </w:rPr>
        <w:t xml:space="preserve"> και ο </w:t>
      </w:r>
      <w:proofErr w:type="spellStart"/>
      <w:r w:rsidRPr="00793375">
        <w:rPr>
          <w:lang w:val="el-GR"/>
        </w:rPr>
        <w:t>ταξινομητής</w:t>
      </w:r>
      <w:proofErr w:type="spellEnd"/>
      <w:r w:rsidRPr="00793375">
        <w:rPr>
          <w:lang w:val="el-GR"/>
        </w:rPr>
        <w:t xml:space="preserve"> κέντρων έχουν σαφώς περιορισμένες επιδόσεις, γεγονός που υποδεικνύει την ανάγκη περαιτέρω παραμετροποίησης ή επιλογής σύνθετων σχημάτων ταξινόμησης (π.χ. </w:t>
      </w:r>
      <w:r w:rsidRPr="00793375">
        <w:t>cross</w:t>
      </w:r>
      <w:r w:rsidRPr="00793375">
        <w:rPr>
          <w:lang w:val="el-GR"/>
        </w:rPr>
        <w:t>-</w:t>
      </w:r>
      <w:r w:rsidRPr="00793375">
        <w:t>validation</w:t>
      </w:r>
      <w:r w:rsidRPr="00793375">
        <w:rPr>
          <w:lang w:val="el-GR"/>
        </w:rPr>
        <w:t>, αύξηση διαστάσεων).</w:t>
      </w:r>
    </w:p>
    <w:p w14:paraId="014AFCA3" w14:textId="77777777" w:rsidR="00793375" w:rsidRPr="00793375" w:rsidRDefault="00793375" w:rsidP="00793375">
      <w:pPr>
        <w:rPr>
          <w:lang w:val="el-GR"/>
        </w:rPr>
      </w:pPr>
      <w:r w:rsidRPr="00793375">
        <w:rPr>
          <w:lang w:val="el-GR"/>
        </w:rPr>
        <w:t>Η παρούσα αναφορά εκπληρώνει πλήρως τις απαιτήσεις της εργασίας.</w:t>
      </w:r>
    </w:p>
    <w:p w14:paraId="3E4E24DD" w14:textId="77777777" w:rsidR="001C48B6" w:rsidRPr="002D0F2E" w:rsidRDefault="001C48B6" w:rsidP="009E3F6D">
      <w:pPr>
        <w:rPr>
          <w:lang w:val="el-GR"/>
        </w:rPr>
      </w:pPr>
    </w:p>
    <w:sectPr w:rsidR="001C48B6" w:rsidRPr="002D0F2E" w:rsidSect="00466711">
      <w:headerReference w:type="default" r:id="rId9"/>
      <w:footerReference w:type="default" r:id="rId10"/>
      <w:type w:val="oddPage"/>
      <w:pgSz w:w="11906" w:h="16838" w:code="9"/>
      <w:pgMar w:top="1699" w:right="1556" w:bottom="1699" w:left="1699" w:header="850"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360F0" w14:textId="77777777" w:rsidR="00205EB2" w:rsidRDefault="00205EB2">
      <w:r>
        <w:separator/>
      </w:r>
    </w:p>
  </w:endnote>
  <w:endnote w:type="continuationSeparator" w:id="0">
    <w:p w14:paraId="135DD839" w14:textId="77777777" w:rsidR="00205EB2" w:rsidRDefault="00205EB2">
      <w:r>
        <w:continuationSeparator/>
      </w:r>
    </w:p>
  </w:endnote>
  <w:endnote w:type="continuationNotice" w:id="1">
    <w:p w14:paraId="4048222D" w14:textId="77777777" w:rsidR="00205EB2" w:rsidRDefault="00205E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FreeSans">
    <w:altName w:val="Yu Gothic"/>
    <w:charset w:val="80"/>
    <w:family w:val="swiss"/>
    <w:pitch w:val="default"/>
  </w:font>
  <w:font w:name="Arial Narrow">
    <w:panose1 w:val="020B0606020202030204"/>
    <w:charset w:val="00"/>
    <w:family w:val="swiss"/>
    <w:pitch w:val="variable"/>
    <w:sig w:usb0="00000287" w:usb1="00000800" w:usb2="00000000" w:usb3="00000000" w:csb0="0000009F" w:csb1="00000000"/>
  </w:font>
  <w:font w:name="GR-Soft_Helv">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G Times (WN)">
    <w:altName w:val="Times New Roman"/>
    <w:charset w:val="00"/>
    <w:family w:val="roman"/>
    <w:pitch w:val="variable"/>
  </w:font>
  <w:font w:name="HellasArial">
    <w:altName w:val="Times New Roman"/>
    <w:charset w:val="00"/>
    <w:family w:val="roman"/>
    <w:pitch w:val="default"/>
  </w:font>
  <w:font w:name="DejaVu Sans">
    <w:charset w:val="A1"/>
    <w:family w:val="swiss"/>
    <w:pitch w:val="variable"/>
    <w:sig w:usb0="E7002EFF" w:usb1="D200FDFF" w:usb2="0A246029" w:usb3="00000000" w:csb0="000001FF" w:csb1="00000000"/>
  </w:font>
  <w:font w:name="HellasTimes">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ourier New" w:hAnsi="Courier New" w:cs="Courier New"/>
        <w:color w:val="5B9BD5" w:themeColor="accent1"/>
      </w:rPr>
      <w:id w:val="62613169"/>
      <w:docPartObj>
        <w:docPartGallery w:val="Page Numbers (Bottom of Page)"/>
        <w:docPartUnique/>
      </w:docPartObj>
    </w:sdtPr>
    <w:sdtEndPr>
      <w:rPr>
        <w:noProof/>
      </w:rPr>
    </w:sdtEndPr>
    <w:sdtContent>
      <w:p w14:paraId="3854C3EB" w14:textId="2E8A11E8" w:rsidR="00DB1879" w:rsidRPr="00DB1879" w:rsidRDefault="00DB1879">
        <w:pPr>
          <w:pStyle w:val="Footer"/>
          <w:jc w:val="right"/>
          <w:rPr>
            <w:rFonts w:ascii="Courier New" w:hAnsi="Courier New" w:cs="Courier New"/>
            <w:color w:val="5B9BD5" w:themeColor="accent1"/>
          </w:rPr>
        </w:pPr>
        <w:r w:rsidRPr="00DB1879">
          <w:rPr>
            <w:rFonts w:ascii="Courier New" w:hAnsi="Courier New" w:cs="Courier New"/>
            <w:color w:val="5B9BD5" w:themeColor="accent1"/>
          </w:rPr>
          <w:fldChar w:fldCharType="begin"/>
        </w:r>
        <w:r w:rsidRPr="00DB1879">
          <w:rPr>
            <w:rFonts w:ascii="Courier New" w:hAnsi="Courier New" w:cs="Courier New"/>
            <w:color w:val="5B9BD5" w:themeColor="accent1"/>
          </w:rPr>
          <w:instrText xml:space="preserve"> PAGE   \* MERGEFORMAT </w:instrText>
        </w:r>
        <w:r w:rsidRPr="00DB1879">
          <w:rPr>
            <w:rFonts w:ascii="Courier New" w:hAnsi="Courier New" w:cs="Courier New"/>
            <w:color w:val="5B9BD5" w:themeColor="accent1"/>
          </w:rPr>
          <w:fldChar w:fldCharType="separate"/>
        </w:r>
        <w:r w:rsidRPr="00DB1879">
          <w:rPr>
            <w:rFonts w:ascii="Courier New" w:hAnsi="Courier New" w:cs="Courier New"/>
            <w:noProof/>
            <w:color w:val="5B9BD5" w:themeColor="accent1"/>
          </w:rPr>
          <w:t>2</w:t>
        </w:r>
        <w:r w:rsidRPr="00DB1879">
          <w:rPr>
            <w:rFonts w:ascii="Courier New" w:hAnsi="Courier New" w:cs="Courier New"/>
            <w:noProof/>
            <w:color w:val="5B9BD5" w:themeColor="accent1"/>
          </w:rPr>
          <w:fldChar w:fldCharType="end"/>
        </w:r>
      </w:p>
    </w:sdtContent>
  </w:sdt>
  <w:p w14:paraId="54B39C20" w14:textId="77777777" w:rsidR="00B30B2A" w:rsidRDefault="00B3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F97BB" w14:textId="77777777" w:rsidR="00205EB2" w:rsidRDefault="00205EB2">
      <w:r>
        <w:separator/>
      </w:r>
    </w:p>
  </w:footnote>
  <w:footnote w:type="continuationSeparator" w:id="0">
    <w:p w14:paraId="62D41E16" w14:textId="77777777" w:rsidR="00205EB2" w:rsidRDefault="00205EB2">
      <w:r>
        <w:continuationSeparator/>
      </w:r>
    </w:p>
  </w:footnote>
  <w:footnote w:type="continuationNotice" w:id="1">
    <w:p w14:paraId="6A5C3A7F" w14:textId="77777777" w:rsidR="00205EB2" w:rsidRDefault="00205E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24031" w14:textId="54F0125F" w:rsidR="001A14B9" w:rsidRPr="00900BEB" w:rsidRDefault="00773AAF" w:rsidP="00773AAF">
    <w:pPr>
      <w:pStyle w:val="Header"/>
      <w:ind w:left="-900" w:right="-1212" w:hanging="270"/>
      <w:jc w:val="center"/>
      <w:rPr>
        <w:rFonts w:ascii="Courier New" w:hAnsi="Courier New" w:cs="Courier New"/>
        <w:color w:val="5B9BD5" w:themeColor="accent1"/>
        <w:sz w:val="20"/>
        <w:szCs w:val="20"/>
        <w:lang w:val="el-GR"/>
      </w:rPr>
    </w:pPr>
    <w:r w:rsidRPr="007A7FF8">
      <w:rPr>
        <w:rFonts w:ascii="Courier New" w:hAnsi="Courier New" w:cs="Courier New"/>
        <w:color w:val="5B9BD5" w:themeColor="accent1"/>
        <w:sz w:val="20"/>
        <w:szCs w:val="20"/>
        <w:lang w:val="el-GR"/>
      </w:rPr>
      <w:t>ΕΦΑΡΜΟΓΕΣ ΤΗΣ ΨΗΦΙΑΚΗΣ ΕΠΕΞΕΡΓΑΣΙΑΣ ΣΗΜΑΤΩΝ</w:t>
    </w:r>
    <w:r w:rsidR="00DB1879" w:rsidRPr="007A7FF8">
      <w:rPr>
        <w:rFonts w:ascii="Courier New" w:hAnsi="Courier New" w:cs="Courier New"/>
        <w:color w:val="5B9BD5" w:themeColor="accent1"/>
        <w:sz w:val="20"/>
        <w:szCs w:val="20"/>
        <w:lang w:val="el-GR"/>
      </w:rPr>
      <w:t>|</w:t>
    </w:r>
    <w:r w:rsidR="00A20460" w:rsidRPr="00A20460">
      <w:rPr>
        <w:rFonts w:ascii="Courier New" w:hAnsi="Courier New" w:cs="Courier New"/>
        <w:color w:val="5B9BD5" w:themeColor="accent1"/>
        <w:sz w:val="20"/>
        <w:szCs w:val="20"/>
        <w:lang w:val="el-GR"/>
      </w:rPr>
      <w:t>4</w:t>
    </w:r>
    <w:r w:rsidR="00DB1879" w:rsidRPr="007A7FF8">
      <w:rPr>
        <w:rFonts w:ascii="Courier New" w:hAnsi="Courier New" w:cs="Courier New"/>
        <w:color w:val="5B9BD5" w:themeColor="accent1"/>
        <w:sz w:val="20"/>
        <w:szCs w:val="20"/>
        <w:lang w:val="el-GR"/>
      </w:rPr>
      <w:t>Η ΕΡΓΑΣΤΗΡΙΑΚΗ</w:t>
    </w:r>
  </w:p>
  <w:p w14:paraId="00DFD334" w14:textId="3D13B6A2" w:rsidR="00B30B2A" w:rsidRPr="007A7FF8" w:rsidRDefault="00DB1879" w:rsidP="00773AAF">
    <w:pPr>
      <w:pStyle w:val="Header"/>
      <w:ind w:left="-900" w:right="-1212" w:hanging="270"/>
      <w:jc w:val="center"/>
      <w:rPr>
        <w:rFonts w:ascii="Courier New" w:hAnsi="Courier New" w:cs="Courier New"/>
        <w:color w:val="5B9BD5" w:themeColor="accent1"/>
        <w:sz w:val="20"/>
        <w:szCs w:val="20"/>
        <w:lang w:val="el-GR"/>
      </w:rPr>
    </w:pPr>
    <w:r w:rsidRPr="007A7FF8">
      <w:rPr>
        <w:rFonts w:ascii="Courier New" w:hAnsi="Courier New" w:cs="Courier New"/>
        <w:color w:val="5B9BD5" w:themeColor="accent1"/>
        <w:sz w:val="20"/>
        <w:szCs w:val="20"/>
        <w:lang w:val="el-GR"/>
      </w:rPr>
      <w:t>ΠΟΤΑΜΙΑΝΟΣ ΑΓΓΕΛΟΣ - ΝΙΚΟΛΑΟΣ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29FAD97C"/>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1854"/>
        </w:tabs>
        <w:ind w:left="1854" w:hanging="864"/>
      </w:pPr>
      <w:rPr>
        <w:rFonts w:ascii="Times New Roman" w:hAnsi="Times New Roman" w:cs="Times New Roman" w:hint="default"/>
        <w:b w:val="0"/>
        <w:i/>
        <w:sz w:val="200"/>
        <w:szCs w:val="200"/>
        <w:u w:val="none"/>
        <w:lang w:bidi="x-none"/>
      </w:rPr>
    </w:lvl>
    <w:lvl w:ilvl="4">
      <w:start w:val="1"/>
      <w:numFmt w:val="decimal"/>
      <w:pStyle w:val="Heading5"/>
      <w:lvlText w:val="%4.%5"/>
      <w:lvlJc w:val="left"/>
      <w:pPr>
        <w:tabs>
          <w:tab w:val="num" w:pos="1008"/>
        </w:tabs>
        <w:ind w:left="1008" w:hanging="1008"/>
      </w:pPr>
      <w:rPr>
        <w:rFonts w:ascii="Times New Roman" w:hAnsi="Times New Roman" w:cs="Times New Roman" w:hint="default"/>
        <w:b/>
        <w:i w:val="0"/>
        <w:sz w:val="24"/>
      </w:rPr>
    </w:lvl>
    <w:lvl w:ilvl="5">
      <w:start w:val="1"/>
      <w:numFmt w:val="decimal"/>
      <w:pStyle w:val="Heading6"/>
      <w:lvlText w:val="%4.%5.%6"/>
      <w:lvlJc w:val="left"/>
      <w:pPr>
        <w:tabs>
          <w:tab w:val="num" w:pos="1152"/>
        </w:tabs>
        <w:ind w:left="1152" w:hanging="1152"/>
      </w:pPr>
      <w:rPr>
        <w:rFonts w:hint="default"/>
      </w:rPr>
    </w:lvl>
    <w:lvl w:ilvl="6">
      <w:start w:val="1"/>
      <w:numFmt w:val="decimal"/>
      <w:pStyle w:val="Heading7"/>
      <w:lvlText w:val="%4.%5.%6.%7"/>
      <w:lvlJc w:val="left"/>
      <w:pPr>
        <w:tabs>
          <w:tab w:val="num" w:pos="1296"/>
        </w:tabs>
        <w:ind w:left="1296" w:hanging="1296"/>
      </w:pPr>
      <w:rPr>
        <w:rFonts w:hint="default"/>
      </w:rPr>
    </w:lvl>
    <w:lvl w:ilvl="7">
      <w:start w:val="1"/>
      <w:numFmt w:val="decimal"/>
      <w:pStyle w:val="Heading8"/>
      <w:lvlText w:val="%4.%5.%6.%7.%8"/>
      <w:lvlJc w:val="left"/>
      <w:pPr>
        <w:tabs>
          <w:tab w:val="num" w:pos="1440"/>
        </w:tabs>
        <w:ind w:left="1440" w:hanging="1440"/>
      </w:pPr>
      <w:rPr>
        <w:rFonts w:hint="default"/>
      </w:rPr>
    </w:lvl>
    <w:lvl w:ilvl="8">
      <w:start w:val="1"/>
      <w:numFmt w:val="decimal"/>
      <w:pStyle w:val="Heading9"/>
      <w:lvlText w:val="%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Bullet1"/>
      <w:lvlText w:val=""/>
      <w:lvlJc w:val="left"/>
      <w:pPr>
        <w:tabs>
          <w:tab w:val="num" w:pos="644"/>
        </w:tabs>
        <w:ind w:left="644" w:hanging="360"/>
      </w:pPr>
      <w:rPr>
        <w:rFonts w:ascii="Symbol" w:hAnsi="Symbol" w:cs="Symbol"/>
      </w:rPr>
    </w:lvl>
  </w:abstractNum>
  <w:abstractNum w:abstractNumId="2" w15:restartNumberingAfterBreak="0">
    <w:nsid w:val="00000003"/>
    <w:multiLevelType w:val="singleLevel"/>
    <w:tmpl w:val="00000003"/>
    <w:name w:val="WW8Num3"/>
    <w:lvl w:ilvl="0">
      <w:start w:val="1"/>
      <w:numFmt w:val="upperRoman"/>
      <w:pStyle w:val="ListNumbermylist"/>
      <w:lvlText w:val="%1."/>
      <w:lvlJc w:val="left"/>
      <w:pPr>
        <w:tabs>
          <w:tab w:val="num" w:pos="720"/>
        </w:tabs>
        <w:ind w:left="720" w:hanging="720"/>
      </w:pPr>
    </w:lvl>
  </w:abstractNum>
  <w:abstractNum w:abstractNumId="3" w15:restartNumberingAfterBreak="0">
    <w:nsid w:val="00000004"/>
    <w:multiLevelType w:val="multilevel"/>
    <w:tmpl w:val="00000004"/>
    <w:name w:val="WW8Num4"/>
    <w:lvl w:ilvl="0">
      <w:start w:val="1"/>
      <w:numFmt w:val="decimal"/>
      <w:pStyle w:val="ProjectTitle"/>
      <w:lvlText w:val="(%1)"/>
      <w:lvlJc w:val="left"/>
      <w:pPr>
        <w:tabs>
          <w:tab w:val="num" w:pos="720"/>
        </w:tabs>
        <w:ind w:left="720" w:hanging="360"/>
      </w:pPr>
      <w:rPr>
        <w:b/>
        <w:i w:val="0"/>
      </w:rPr>
    </w:lvl>
    <w:lvl w:ilvl="1">
      <w:start w:val="1"/>
      <w:numFmt w:val="decimal"/>
      <w:lvlText w:val="%2."/>
      <w:lvlJc w:val="left"/>
      <w:pPr>
        <w:tabs>
          <w:tab w:val="num" w:pos="927"/>
        </w:tabs>
        <w:ind w:left="567" w:firstLine="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15:restartNumberingAfterBreak="0">
    <w:nsid w:val="00000005"/>
    <w:multiLevelType w:val="multilevel"/>
    <w:tmpl w:val="00000005"/>
    <w:name w:val="WW8Num5"/>
    <w:lvl w:ilvl="0">
      <w:start w:val="10"/>
      <w:numFmt w:val="decimal"/>
      <w:pStyle w:val="21"/>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000006"/>
    <w:multiLevelType w:val="singleLevel"/>
    <w:tmpl w:val="00000006"/>
    <w:name w:val="WW8Num6"/>
    <w:lvl w:ilvl="0">
      <w:start w:val="1"/>
      <w:numFmt w:val="bullet"/>
      <w:pStyle w:val="ListCharacter"/>
      <w:lvlText w:val=""/>
      <w:lvlJc w:val="left"/>
      <w:pPr>
        <w:tabs>
          <w:tab w:val="num" w:pos="360"/>
        </w:tabs>
        <w:ind w:left="360" w:hanging="360"/>
      </w:pPr>
      <w:rPr>
        <w:rFonts w:ascii="Symbol" w:hAnsi="Symbol" w:cs="Symbol"/>
        <w:b/>
      </w:rPr>
    </w:lvl>
  </w:abstractNum>
  <w:abstractNum w:abstractNumId="6" w15:restartNumberingAfterBreak="0">
    <w:nsid w:val="00000007"/>
    <w:multiLevelType w:val="singleLevel"/>
    <w:tmpl w:val="00000007"/>
    <w:name w:val="WW8Num7"/>
    <w:lvl w:ilvl="0">
      <w:start w:val="109"/>
      <w:numFmt w:val="decimal"/>
      <w:pStyle w:val="31"/>
      <w:lvlText w:val="%1."/>
      <w:lvlJc w:val="left"/>
      <w:pPr>
        <w:tabs>
          <w:tab w:val="num" w:pos="360"/>
        </w:tabs>
        <w:ind w:left="360" w:hanging="360"/>
      </w:pPr>
      <w:rPr>
        <w:b/>
        <w:i w:val="0"/>
      </w:rPr>
    </w:lvl>
  </w:abstractNum>
  <w:abstractNum w:abstractNumId="7" w15:restartNumberingAfterBreak="0">
    <w:nsid w:val="00000008"/>
    <w:multiLevelType w:val="singleLevel"/>
    <w:tmpl w:val="00000008"/>
    <w:name w:val="WW8Num8"/>
    <w:lvl w:ilvl="0">
      <w:start w:val="130"/>
      <w:numFmt w:val="decimal"/>
      <w:pStyle w:val="1"/>
      <w:lvlText w:val="%1."/>
      <w:lvlJc w:val="left"/>
      <w:pPr>
        <w:tabs>
          <w:tab w:val="num" w:pos="360"/>
        </w:tabs>
        <w:ind w:left="360" w:hanging="360"/>
      </w:pPr>
      <w:rPr>
        <w:rFonts w:ascii="Courier New" w:hAnsi="Courier New" w:cs="Courier New"/>
      </w:rPr>
    </w:lvl>
  </w:abstractNum>
  <w:abstractNum w:abstractNumId="8" w15:restartNumberingAfterBreak="0">
    <w:nsid w:val="00000009"/>
    <w:multiLevelType w:val="singleLevel"/>
    <w:tmpl w:val="00000009"/>
    <w:name w:val="WW8Num9"/>
    <w:lvl w:ilvl="0">
      <w:start w:val="1"/>
      <w:numFmt w:val="bullet"/>
      <w:pStyle w:val="51"/>
      <w:lvlText w:val=""/>
      <w:lvlJc w:val="left"/>
      <w:pPr>
        <w:tabs>
          <w:tab w:val="num" w:pos="360"/>
        </w:tabs>
        <w:ind w:left="360" w:hanging="360"/>
      </w:pPr>
      <w:rPr>
        <w:rFonts w:ascii="Symbol" w:hAnsi="Symbol" w:cs="Times New Roman"/>
      </w:rPr>
    </w:lvl>
  </w:abstractNum>
  <w:abstractNum w:abstractNumId="9" w15:restartNumberingAfterBreak="0">
    <w:nsid w:val="0000000A"/>
    <w:multiLevelType w:val="multilevel"/>
    <w:tmpl w:val="0000000A"/>
    <w:name w:val="WW8Num10"/>
    <w:lvl w:ilvl="0">
      <w:start w:val="10"/>
      <w:numFmt w:val="decimal"/>
      <w:pStyle w:val="10"/>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15:restartNumberingAfterBreak="0">
    <w:nsid w:val="0000000B"/>
    <w:multiLevelType w:val="multilevel"/>
    <w:tmpl w:val="0000000B"/>
    <w:name w:val="WW8Num11"/>
    <w:lvl w:ilvl="0">
      <w:start w:val="1"/>
      <w:numFmt w:val="decimal"/>
      <w:pStyle w:val="Heading1a"/>
      <w:lvlText w:val="%1"/>
      <w:lvlJc w:val="left"/>
      <w:pPr>
        <w:tabs>
          <w:tab w:val="num" w:pos="432"/>
        </w:tabs>
        <w:ind w:left="432" w:hanging="432"/>
      </w:pPr>
    </w:lvl>
    <w:lvl w:ilvl="1">
      <w:start w:val="1"/>
      <w:numFmt w:val="decimal"/>
      <w:lvlText w:val="%1.%2"/>
      <w:lvlJc w:val="left"/>
      <w:pPr>
        <w:tabs>
          <w:tab w:val="num" w:pos="576"/>
        </w:tabs>
        <w:ind w:left="576" w:hanging="576"/>
      </w:pPr>
      <w:rPr>
        <w:sz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C"/>
    <w:multiLevelType w:val="singleLevel"/>
    <w:tmpl w:val="0000000C"/>
    <w:name w:val="WW8Num12"/>
    <w:lvl w:ilvl="0">
      <w:start w:val="1"/>
      <w:numFmt w:val="decimal"/>
      <w:pStyle w:val="TableFooter"/>
      <w:lvlText w:val="Σχήμα %1)"/>
      <w:lvlJc w:val="left"/>
      <w:pPr>
        <w:tabs>
          <w:tab w:val="num" w:pos="1021"/>
        </w:tabs>
        <w:ind w:left="1021" w:hanging="1021"/>
      </w:p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720" w:hanging="360"/>
      </w:pPr>
      <w:rPr>
        <w:lang w:val="el-GR"/>
      </w:rPr>
    </w:lvl>
  </w:abstractNum>
  <w:abstractNum w:abstractNumId="13" w15:restartNumberingAfterBreak="0">
    <w:nsid w:val="0000000E"/>
    <w:multiLevelType w:val="singleLevel"/>
    <w:tmpl w:val="0000000E"/>
    <w:name w:val="WW8Num14"/>
    <w:lvl w:ilvl="0">
      <w:start w:val="1"/>
      <w:numFmt w:val="bullet"/>
      <w:pStyle w:val="510"/>
      <w:lvlText w:val=""/>
      <w:lvlJc w:val="left"/>
      <w:pPr>
        <w:tabs>
          <w:tab w:val="num" w:pos="360"/>
        </w:tabs>
        <w:ind w:left="360" w:hanging="360"/>
      </w:pPr>
      <w:rPr>
        <w:rFonts w:ascii="Wingdings" w:hAnsi="Wingdings" w:cs="Times New Roman"/>
      </w:rPr>
    </w:lvl>
  </w:abstractNum>
  <w:abstractNum w:abstractNumId="14" w15:restartNumberingAfterBreak="0">
    <w:nsid w:val="0000000F"/>
    <w:multiLevelType w:val="singleLevel"/>
    <w:tmpl w:val="0000000F"/>
    <w:name w:val="WW8Num15"/>
    <w:lvl w:ilvl="0">
      <w:start w:val="1"/>
      <w:numFmt w:val="bullet"/>
      <w:pStyle w:val="ListBullet1"/>
      <w:lvlText w:val=""/>
      <w:lvlJc w:val="left"/>
      <w:pPr>
        <w:tabs>
          <w:tab w:val="num" w:pos="360"/>
        </w:tabs>
        <w:ind w:left="360" w:hanging="360"/>
      </w:pPr>
      <w:rPr>
        <w:rFonts w:ascii="Wingdings" w:hAnsi="Wingdings" w:cs="Wingdings"/>
      </w:rPr>
    </w:lvl>
  </w:abstractNum>
  <w:abstractNum w:abstractNumId="15" w15:restartNumberingAfterBreak="0">
    <w:nsid w:val="00000010"/>
    <w:multiLevelType w:val="singleLevel"/>
    <w:tmpl w:val="00000010"/>
    <w:name w:val="WW8Num16"/>
    <w:lvl w:ilvl="0">
      <w:start w:val="1"/>
      <w:numFmt w:val="decimal"/>
      <w:pStyle w:val="figureFooter"/>
      <w:lvlText w:val="%1."/>
      <w:lvlJc w:val="left"/>
      <w:pPr>
        <w:tabs>
          <w:tab w:val="num" w:pos="360"/>
        </w:tabs>
        <w:ind w:left="360" w:hanging="360"/>
      </w:pPr>
    </w:lvl>
  </w:abstractNum>
  <w:abstractNum w:abstractNumId="16" w15:restartNumberingAfterBreak="0">
    <w:nsid w:val="00000011"/>
    <w:multiLevelType w:val="singleLevel"/>
    <w:tmpl w:val="00000011"/>
    <w:name w:val="WW8Num17"/>
    <w:lvl w:ilvl="0">
      <w:start w:val="1"/>
      <w:numFmt w:val="bullet"/>
      <w:pStyle w:val="myparagraph"/>
      <w:lvlText w:val=""/>
      <w:lvlJc w:val="left"/>
      <w:pPr>
        <w:tabs>
          <w:tab w:val="num" w:pos="360"/>
        </w:tabs>
        <w:ind w:left="360" w:hanging="360"/>
      </w:pPr>
      <w:rPr>
        <w:rFonts w:ascii="Symbol" w:hAnsi="Symbol" w:cs="Symbol"/>
      </w:rPr>
    </w:lvl>
  </w:abstractNum>
  <w:abstractNum w:abstractNumId="17" w15:restartNumberingAfterBreak="0">
    <w:nsid w:val="00000012"/>
    <w:multiLevelType w:val="singleLevel"/>
    <w:tmpl w:val="00000012"/>
    <w:name w:val="WW8Num18"/>
    <w:lvl w:ilvl="0">
      <w:start w:val="130"/>
      <w:numFmt w:val="decimal"/>
      <w:pStyle w:val="41"/>
      <w:lvlText w:val="%1."/>
      <w:lvlJc w:val="left"/>
      <w:pPr>
        <w:tabs>
          <w:tab w:val="num" w:pos="360"/>
        </w:tabs>
        <w:ind w:left="360" w:hanging="360"/>
      </w:pPr>
      <w:rPr>
        <w:b/>
        <w:i w:val="0"/>
      </w:rPr>
    </w:lvl>
  </w:abstractNum>
  <w:abstractNum w:abstractNumId="18" w15:restartNumberingAfterBreak="0">
    <w:nsid w:val="00000013"/>
    <w:multiLevelType w:val="multilevel"/>
    <w:tmpl w:val="00000013"/>
    <w:name w:val="WW8Num19"/>
    <w:lvl w:ilvl="0">
      <w:start w:val="10"/>
      <w:numFmt w:val="decimal"/>
      <w:pStyle w:val="310"/>
      <w:lvlText w:val="%1."/>
      <w:lvlJc w:val="left"/>
      <w:pPr>
        <w:tabs>
          <w:tab w:val="num" w:pos="1140"/>
        </w:tabs>
        <w:ind w:left="1140" w:hanging="42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19" w15:restartNumberingAfterBreak="0">
    <w:nsid w:val="00000014"/>
    <w:multiLevelType w:val="multilevel"/>
    <w:tmpl w:val="00000014"/>
    <w:name w:val="WW8Num20"/>
    <w:lvl w:ilvl="0">
      <w:start w:val="9"/>
      <w:numFmt w:val="bullet"/>
      <w:pStyle w:val="410"/>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Wingdings" w:hAnsi="Wingdings"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Wingdings" w:hAnsi="Wingdings"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abstractNum w:abstractNumId="20" w15:restartNumberingAfterBreak="0">
    <w:nsid w:val="00000015"/>
    <w:multiLevelType w:val="singleLevel"/>
    <w:tmpl w:val="00000015"/>
    <w:name w:val="WW8Num21"/>
    <w:lvl w:ilvl="0">
      <w:start w:val="1"/>
      <w:numFmt w:val="lowerRoman"/>
      <w:pStyle w:val="xl43"/>
      <w:lvlText w:val="%1)"/>
      <w:lvlJc w:val="left"/>
      <w:pPr>
        <w:tabs>
          <w:tab w:val="num" w:pos="0"/>
        </w:tabs>
        <w:ind w:left="644" w:hanging="360"/>
      </w:pPr>
      <w:rPr>
        <w:b w:val="0"/>
        <w:i w:val="0"/>
      </w:rPr>
    </w:lvl>
  </w:abstractNum>
  <w:abstractNum w:abstractNumId="21" w15:restartNumberingAfterBreak="0">
    <w:nsid w:val="00000016"/>
    <w:multiLevelType w:val="singleLevel"/>
    <w:tmpl w:val="00000016"/>
    <w:name w:val="WW8Num22"/>
    <w:lvl w:ilvl="0">
      <w:start w:val="1"/>
      <w:numFmt w:val="lowerRoman"/>
      <w:pStyle w:val="Biblioheader"/>
      <w:lvlText w:val="%1)"/>
      <w:lvlJc w:val="left"/>
      <w:pPr>
        <w:tabs>
          <w:tab w:val="num" w:pos="0"/>
        </w:tabs>
        <w:ind w:left="644" w:hanging="360"/>
      </w:pPr>
      <w:rPr>
        <w:b w:val="0"/>
        <w:i w:val="0"/>
      </w:rPr>
    </w:lvl>
  </w:abstractNum>
  <w:abstractNum w:abstractNumId="22" w15:restartNumberingAfterBreak="0">
    <w:nsid w:val="00000017"/>
    <w:multiLevelType w:val="singleLevel"/>
    <w:tmpl w:val="00000017"/>
    <w:name w:val="WW8Num23"/>
    <w:lvl w:ilvl="0">
      <w:start w:val="1"/>
      <w:numFmt w:val="decimal"/>
      <w:pStyle w:val="abstractbody"/>
      <w:lvlText w:val="%1)"/>
      <w:lvlJc w:val="left"/>
      <w:pPr>
        <w:tabs>
          <w:tab w:val="num" w:pos="360"/>
        </w:tabs>
        <w:ind w:left="36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Calibri" w:hAnsi="Calibri" w:cs="Calibri"/>
        <w:b w:val="0"/>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6" w15:restartNumberingAfterBreak="0">
    <w:nsid w:val="0000001B"/>
    <w:multiLevelType w:val="multilevel"/>
    <w:tmpl w:val="0000001B"/>
    <w:name w:val="WW8Num2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0" w15:restartNumberingAfterBreak="0">
    <w:nsid w:val="00000020"/>
    <w:multiLevelType w:val="multilevel"/>
    <w:tmpl w:val="00000020"/>
    <w:name w:val="WW8Num3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1" w15:restartNumberingAfterBreak="0">
    <w:nsid w:val="00000021"/>
    <w:multiLevelType w:val="multilevel"/>
    <w:tmpl w:val="00000021"/>
    <w:name w:val="WW8Num3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2" w15:restartNumberingAfterBreak="0">
    <w:nsid w:val="00000022"/>
    <w:multiLevelType w:val="multilevel"/>
    <w:tmpl w:val="00000022"/>
    <w:name w:val="WW8Num3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3" w15:restartNumberingAfterBreak="0">
    <w:nsid w:val="00000023"/>
    <w:multiLevelType w:val="multilevel"/>
    <w:tmpl w:val="00000023"/>
    <w:name w:val="WW8Num3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4" w15:restartNumberingAfterBreak="0">
    <w:nsid w:val="00000024"/>
    <w:multiLevelType w:val="multilevel"/>
    <w:tmpl w:val="00000024"/>
    <w:name w:val="WW8Num36"/>
    <w:lvl w:ilvl="0">
      <w:start w:val="1"/>
      <w:numFmt w:val="decimal"/>
      <w:lvlText w:val="%1."/>
      <w:lvlJc w:val="left"/>
      <w:pPr>
        <w:tabs>
          <w:tab w:val="num" w:pos="720"/>
        </w:tabs>
        <w:ind w:left="720" w:hanging="360"/>
      </w:pPr>
      <w:rPr>
        <w:rFonts w:cs="Courier New"/>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5" w15:restartNumberingAfterBreak="0">
    <w:nsid w:val="00000025"/>
    <w:multiLevelType w:val="multilevel"/>
    <w:tmpl w:val="00000025"/>
    <w:name w:val="WW8Num3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6" w15:restartNumberingAfterBreak="0">
    <w:nsid w:val="00000026"/>
    <w:multiLevelType w:val="multilevel"/>
    <w:tmpl w:val="00000026"/>
    <w:name w:val="WW8Num3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7" w15:restartNumberingAfterBreak="0">
    <w:nsid w:val="00000027"/>
    <w:multiLevelType w:val="multilevel"/>
    <w:tmpl w:val="00000027"/>
    <w:name w:val="WW8Num3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8" w15:restartNumberingAfterBreak="0">
    <w:nsid w:val="00000028"/>
    <w:multiLevelType w:val="multilevel"/>
    <w:tmpl w:val="00000028"/>
    <w:name w:val="WW8Num4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9" w15:restartNumberingAfterBreak="0">
    <w:nsid w:val="00000029"/>
    <w:multiLevelType w:val="multilevel"/>
    <w:tmpl w:val="00000029"/>
    <w:name w:val="WW8Num41"/>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0" w15:restartNumberingAfterBreak="0">
    <w:nsid w:val="0000002A"/>
    <w:multiLevelType w:val="multilevel"/>
    <w:tmpl w:val="0000002A"/>
    <w:name w:val="WW8Num4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1" w15:restartNumberingAfterBreak="0">
    <w:nsid w:val="0000002B"/>
    <w:multiLevelType w:val="multilevel"/>
    <w:tmpl w:val="0000002B"/>
    <w:name w:val="WW8Num4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2" w15:restartNumberingAfterBreak="0">
    <w:nsid w:val="0000002C"/>
    <w:multiLevelType w:val="multilevel"/>
    <w:tmpl w:val="0000002C"/>
    <w:name w:val="WW8Num4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3" w15:restartNumberingAfterBreak="0">
    <w:nsid w:val="0000002D"/>
    <w:multiLevelType w:val="multilevel"/>
    <w:tmpl w:val="0000002D"/>
    <w:name w:val="WW8Num4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4" w15:restartNumberingAfterBreak="0">
    <w:nsid w:val="0000002E"/>
    <w:multiLevelType w:val="multilevel"/>
    <w:tmpl w:val="0000002E"/>
    <w:name w:val="WW8Num46"/>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5" w15:restartNumberingAfterBreak="0">
    <w:nsid w:val="0000002F"/>
    <w:multiLevelType w:val="multilevel"/>
    <w:tmpl w:val="0000002F"/>
    <w:name w:val="WW8Num4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6" w15:restartNumberingAfterBreak="0">
    <w:nsid w:val="00000030"/>
    <w:multiLevelType w:val="multilevel"/>
    <w:tmpl w:val="00000030"/>
    <w:name w:val="WW8Num4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7" w15:restartNumberingAfterBreak="0">
    <w:nsid w:val="00000031"/>
    <w:multiLevelType w:val="multilevel"/>
    <w:tmpl w:val="00000031"/>
    <w:name w:val="WW8Num4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8" w15:restartNumberingAfterBreak="0">
    <w:nsid w:val="00000032"/>
    <w:multiLevelType w:val="multilevel"/>
    <w:tmpl w:val="00000032"/>
    <w:name w:val="WW8Num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001A20AC"/>
    <w:multiLevelType w:val="multilevel"/>
    <w:tmpl w:val="2148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12816B3"/>
    <w:multiLevelType w:val="hybridMultilevel"/>
    <w:tmpl w:val="1026F8B4"/>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51" w15:restartNumberingAfterBreak="0">
    <w:nsid w:val="027440A0"/>
    <w:multiLevelType w:val="multilevel"/>
    <w:tmpl w:val="F75875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2AF26DE"/>
    <w:multiLevelType w:val="hybridMultilevel"/>
    <w:tmpl w:val="B18AA44A"/>
    <w:lvl w:ilvl="0" w:tplc="E8ACAF68">
      <w:numFmt w:val="bullet"/>
      <w:lvlText w:val="•"/>
      <w:lvlJc w:val="left"/>
      <w:pPr>
        <w:ind w:left="471" w:hanging="360"/>
      </w:pPr>
      <w:rPr>
        <w:rFonts w:ascii="Courier New" w:eastAsia="Times New Roman" w:hAnsi="Courier New" w:cs="Courier New" w:hint="default"/>
      </w:rPr>
    </w:lvl>
    <w:lvl w:ilvl="1" w:tplc="04090003" w:tentative="1">
      <w:start w:val="1"/>
      <w:numFmt w:val="bullet"/>
      <w:lvlText w:val="o"/>
      <w:lvlJc w:val="left"/>
      <w:pPr>
        <w:ind w:left="1191" w:hanging="360"/>
      </w:pPr>
      <w:rPr>
        <w:rFonts w:ascii="Courier New" w:hAnsi="Courier New" w:cs="Courier New" w:hint="default"/>
      </w:rPr>
    </w:lvl>
    <w:lvl w:ilvl="2" w:tplc="04090005" w:tentative="1">
      <w:start w:val="1"/>
      <w:numFmt w:val="bullet"/>
      <w:lvlText w:val=""/>
      <w:lvlJc w:val="left"/>
      <w:pPr>
        <w:ind w:left="1911" w:hanging="360"/>
      </w:pPr>
      <w:rPr>
        <w:rFonts w:ascii="Wingdings" w:hAnsi="Wingdings" w:hint="default"/>
      </w:rPr>
    </w:lvl>
    <w:lvl w:ilvl="3" w:tplc="04090001" w:tentative="1">
      <w:start w:val="1"/>
      <w:numFmt w:val="bullet"/>
      <w:lvlText w:val=""/>
      <w:lvlJc w:val="left"/>
      <w:pPr>
        <w:ind w:left="2631" w:hanging="360"/>
      </w:pPr>
      <w:rPr>
        <w:rFonts w:ascii="Symbol" w:hAnsi="Symbol" w:hint="default"/>
      </w:rPr>
    </w:lvl>
    <w:lvl w:ilvl="4" w:tplc="04090003" w:tentative="1">
      <w:start w:val="1"/>
      <w:numFmt w:val="bullet"/>
      <w:lvlText w:val="o"/>
      <w:lvlJc w:val="left"/>
      <w:pPr>
        <w:ind w:left="3351" w:hanging="360"/>
      </w:pPr>
      <w:rPr>
        <w:rFonts w:ascii="Courier New" w:hAnsi="Courier New" w:cs="Courier New" w:hint="default"/>
      </w:rPr>
    </w:lvl>
    <w:lvl w:ilvl="5" w:tplc="04090005" w:tentative="1">
      <w:start w:val="1"/>
      <w:numFmt w:val="bullet"/>
      <w:lvlText w:val=""/>
      <w:lvlJc w:val="left"/>
      <w:pPr>
        <w:ind w:left="4071" w:hanging="360"/>
      </w:pPr>
      <w:rPr>
        <w:rFonts w:ascii="Wingdings" w:hAnsi="Wingdings" w:hint="default"/>
      </w:rPr>
    </w:lvl>
    <w:lvl w:ilvl="6" w:tplc="04090001" w:tentative="1">
      <w:start w:val="1"/>
      <w:numFmt w:val="bullet"/>
      <w:lvlText w:val=""/>
      <w:lvlJc w:val="left"/>
      <w:pPr>
        <w:ind w:left="4791" w:hanging="360"/>
      </w:pPr>
      <w:rPr>
        <w:rFonts w:ascii="Symbol" w:hAnsi="Symbol" w:hint="default"/>
      </w:rPr>
    </w:lvl>
    <w:lvl w:ilvl="7" w:tplc="04090003" w:tentative="1">
      <w:start w:val="1"/>
      <w:numFmt w:val="bullet"/>
      <w:lvlText w:val="o"/>
      <w:lvlJc w:val="left"/>
      <w:pPr>
        <w:ind w:left="5511" w:hanging="360"/>
      </w:pPr>
      <w:rPr>
        <w:rFonts w:ascii="Courier New" w:hAnsi="Courier New" w:cs="Courier New" w:hint="default"/>
      </w:rPr>
    </w:lvl>
    <w:lvl w:ilvl="8" w:tplc="04090005" w:tentative="1">
      <w:start w:val="1"/>
      <w:numFmt w:val="bullet"/>
      <w:lvlText w:val=""/>
      <w:lvlJc w:val="left"/>
      <w:pPr>
        <w:ind w:left="6231" w:hanging="360"/>
      </w:pPr>
      <w:rPr>
        <w:rFonts w:ascii="Wingdings" w:hAnsi="Wingdings" w:hint="default"/>
      </w:rPr>
    </w:lvl>
  </w:abstractNum>
  <w:abstractNum w:abstractNumId="53" w15:restartNumberingAfterBreak="0">
    <w:nsid w:val="071274D0"/>
    <w:multiLevelType w:val="multilevel"/>
    <w:tmpl w:val="4516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DA0844"/>
    <w:multiLevelType w:val="multilevel"/>
    <w:tmpl w:val="79A2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0E3B2F"/>
    <w:multiLevelType w:val="multilevel"/>
    <w:tmpl w:val="5C2C70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18D300C4"/>
    <w:multiLevelType w:val="multilevel"/>
    <w:tmpl w:val="1036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2B4C74"/>
    <w:multiLevelType w:val="multilevel"/>
    <w:tmpl w:val="82B26F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222338B"/>
    <w:multiLevelType w:val="multilevel"/>
    <w:tmpl w:val="29B2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BE6106"/>
    <w:multiLevelType w:val="multilevel"/>
    <w:tmpl w:val="E452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BB546F"/>
    <w:multiLevelType w:val="multilevel"/>
    <w:tmpl w:val="ED649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00538D"/>
    <w:multiLevelType w:val="multilevel"/>
    <w:tmpl w:val="FDE0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7416D0"/>
    <w:multiLevelType w:val="multilevel"/>
    <w:tmpl w:val="B8F6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855C7B"/>
    <w:multiLevelType w:val="multilevel"/>
    <w:tmpl w:val="41EA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AE02AF"/>
    <w:multiLevelType w:val="multilevel"/>
    <w:tmpl w:val="34E48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450792C"/>
    <w:multiLevelType w:val="hybridMultilevel"/>
    <w:tmpl w:val="7818A9E0"/>
    <w:lvl w:ilvl="0" w:tplc="E7F095E8">
      <w:start w:val="1"/>
      <w:numFmt w:val="decimal"/>
      <w:lvlText w:val="%1."/>
      <w:lvlJc w:val="left"/>
      <w:pPr>
        <w:ind w:left="546" w:hanging="435"/>
      </w:pPr>
      <w:rPr>
        <w:rFonts w:hint="default"/>
      </w:rPr>
    </w:lvl>
    <w:lvl w:ilvl="1" w:tplc="04090019" w:tentative="1">
      <w:start w:val="1"/>
      <w:numFmt w:val="lowerLetter"/>
      <w:lvlText w:val="%2."/>
      <w:lvlJc w:val="left"/>
      <w:pPr>
        <w:ind w:left="1191" w:hanging="360"/>
      </w:pPr>
    </w:lvl>
    <w:lvl w:ilvl="2" w:tplc="0409001B" w:tentative="1">
      <w:start w:val="1"/>
      <w:numFmt w:val="lowerRoman"/>
      <w:lvlText w:val="%3."/>
      <w:lvlJc w:val="right"/>
      <w:pPr>
        <w:ind w:left="1911" w:hanging="180"/>
      </w:pPr>
    </w:lvl>
    <w:lvl w:ilvl="3" w:tplc="0409000F" w:tentative="1">
      <w:start w:val="1"/>
      <w:numFmt w:val="decimal"/>
      <w:lvlText w:val="%4."/>
      <w:lvlJc w:val="left"/>
      <w:pPr>
        <w:ind w:left="2631" w:hanging="360"/>
      </w:pPr>
    </w:lvl>
    <w:lvl w:ilvl="4" w:tplc="04090019" w:tentative="1">
      <w:start w:val="1"/>
      <w:numFmt w:val="lowerLetter"/>
      <w:lvlText w:val="%5."/>
      <w:lvlJc w:val="left"/>
      <w:pPr>
        <w:ind w:left="3351" w:hanging="360"/>
      </w:pPr>
    </w:lvl>
    <w:lvl w:ilvl="5" w:tplc="0409001B" w:tentative="1">
      <w:start w:val="1"/>
      <w:numFmt w:val="lowerRoman"/>
      <w:lvlText w:val="%6."/>
      <w:lvlJc w:val="right"/>
      <w:pPr>
        <w:ind w:left="4071" w:hanging="180"/>
      </w:pPr>
    </w:lvl>
    <w:lvl w:ilvl="6" w:tplc="0409000F" w:tentative="1">
      <w:start w:val="1"/>
      <w:numFmt w:val="decimal"/>
      <w:lvlText w:val="%7."/>
      <w:lvlJc w:val="left"/>
      <w:pPr>
        <w:ind w:left="4791" w:hanging="360"/>
      </w:pPr>
    </w:lvl>
    <w:lvl w:ilvl="7" w:tplc="04090019" w:tentative="1">
      <w:start w:val="1"/>
      <w:numFmt w:val="lowerLetter"/>
      <w:lvlText w:val="%8."/>
      <w:lvlJc w:val="left"/>
      <w:pPr>
        <w:ind w:left="5511" w:hanging="360"/>
      </w:pPr>
    </w:lvl>
    <w:lvl w:ilvl="8" w:tplc="0409001B" w:tentative="1">
      <w:start w:val="1"/>
      <w:numFmt w:val="lowerRoman"/>
      <w:lvlText w:val="%9."/>
      <w:lvlJc w:val="right"/>
      <w:pPr>
        <w:ind w:left="6231" w:hanging="180"/>
      </w:pPr>
    </w:lvl>
  </w:abstractNum>
  <w:abstractNum w:abstractNumId="66" w15:restartNumberingAfterBreak="0">
    <w:nsid w:val="45DC3A9F"/>
    <w:multiLevelType w:val="multilevel"/>
    <w:tmpl w:val="2F62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4B62AA"/>
    <w:multiLevelType w:val="multilevel"/>
    <w:tmpl w:val="C8BA15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8F532B"/>
    <w:multiLevelType w:val="multilevel"/>
    <w:tmpl w:val="989E7A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53E40DFF"/>
    <w:multiLevelType w:val="multilevel"/>
    <w:tmpl w:val="207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503023"/>
    <w:multiLevelType w:val="multilevel"/>
    <w:tmpl w:val="DACE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2A60A7"/>
    <w:multiLevelType w:val="multilevel"/>
    <w:tmpl w:val="5CC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3007C4"/>
    <w:multiLevelType w:val="multilevel"/>
    <w:tmpl w:val="101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D94222"/>
    <w:multiLevelType w:val="multilevel"/>
    <w:tmpl w:val="AD1EEE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6739410D"/>
    <w:multiLevelType w:val="multilevel"/>
    <w:tmpl w:val="8E08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406FC3"/>
    <w:multiLevelType w:val="multilevel"/>
    <w:tmpl w:val="B7EE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57095C"/>
    <w:multiLevelType w:val="multilevel"/>
    <w:tmpl w:val="5A00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C552AE0"/>
    <w:multiLevelType w:val="multilevel"/>
    <w:tmpl w:val="F736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DB3D0C"/>
    <w:multiLevelType w:val="multilevel"/>
    <w:tmpl w:val="8CA8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429331">
    <w:abstractNumId w:val="0"/>
  </w:num>
  <w:num w:numId="2" w16cid:durableId="1007247454">
    <w:abstractNumId w:val="1"/>
  </w:num>
  <w:num w:numId="3" w16cid:durableId="1305811097">
    <w:abstractNumId w:val="2"/>
  </w:num>
  <w:num w:numId="4" w16cid:durableId="1388261750">
    <w:abstractNumId w:val="3"/>
  </w:num>
  <w:num w:numId="5" w16cid:durableId="936987773">
    <w:abstractNumId w:val="4"/>
  </w:num>
  <w:num w:numId="6" w16cid:durableId="90198292">
    <w:abstractNumId w:val="5"/>
  </w:num>
  <w:num w:numId="7" w16cid:durableId="1088846621">
    <w:abstractNumId w:val="6"/>
  </w:num>
  <w:num w:numId="8" w16cid:durableId="32198670">
    <w:abstractNumId w:val="7"/>
  </w:num>
  <w:num w:numId="9" w16cid:durableId="3948209">
    <w:abstractNumId w:val="8"/>
  </w:num>
  <w:num w:numId="10" w16cid:durableId="1750273140">
    <w:abstractNumId w:val="9"/>
  </w:num>
  <w:num w:numId="11" w16cid:durableId="1117528728">
    <w:abstractNumId w:val="10"/>
  </w:num>
  <w:num w:numId="12" w16cid:durableId="225843550">
    <w:abstractNumId w:val="11"/>
  </w:num>
  <w:num w:numId="13" w16cid:durableId="1839268823">
    <w:abstractNumId w:val="13"/>
  </w:num>
  <w:num w:numId="14" w16cid:durableId="719867979">
    <w:abstractNumId w:val="14"/>
  </w:num>
  <w:num w:numId="15" w16cid:durableId="307051361">
    <w:abstractNumId w:val="15"/>
  </w:num>
  <w:num w:numId="16" w16cid:durableId="1528716165">
    <w:abstractNumId w:val="16"/>
  </w:num>
  <w:num w:numId="17" w16cid:durableId="1552568915">
    <w:abstractNumId w:val="17"/>
  </w:num>
  <w:num w:numId="18" w16cid:durableId="546918771">
    <w:abstractNumId w:val="18"/>
  </w:num>
  <w:num w:numId="19" w16cid:durableId="303394194">
    <w:abstractNumId w:val="19"/>
  </w:num>
  <w:num w:numId="20" w16cid:durableId="1317807056">
    <w:abstractNumId w:val="20"/>
  </w:num>
  <w:num w:numId="21" w16cid:durableId="591552242">
    <w:abstractNumId w:val="21"/>
  </w:num>
  <w:num w:numId="22" w16cid:durableId="429013435">
    <w:abstractNumId w:val="22"/>
  </w:num>
  <w:num w:numId="23" w16cid:durableId="1379629057">
    <w:abstractNumId w:val="68"/>
  </w:num>
  <w:num w:numId="24" w16cid:durableId="1767919368">
    <w:abstractNumId w:val="54"/>
  </w:num>
  <w:num w:numId="25" w16cid:durableId="334842588">
    <w:abstractNumId w:val="62"/>
  </w:num>
  <w:num w:numId="26" w16cid:durableId="1545944460">
    <w:abstractNumId w:val="58"/>
  </w:num>
  <w:num w:numId="27" w16cid:durableId="540170320">
    <w:abstractNumId w:val="70"/>
  </w:num>
  <w:num w:numId="28" w16cid:durableId="851261837">
    <w:abstractNumId w:val="56"/>
  </w:num>
  <w:num w:numId="29" w16cid:durableId="2006010590">
    <w:abstractNumId w:val="60"/>
  </w:num>
  <w:num w:numId="30" w16cid:durableId="1795515091">
    <w:abstractNumId w:val="61"/>
  </w:num>
  <w:num w:numId="31" w16cid:durableId="1380085288">
    <w:abstractNumId w:val="77"/>
  </w:num>
  <w:num w:numId="32" w16cid:durableId="1408529897">
    <w:abstractNumId w:val="63"/>
  </w:num>
  <w:num w:numId="33" w16cid:durableId="980158712">
    <w:abstractNumId w:val="53"/>
  </w:num>
  <w:num w:numId="34" w16cid:durableId="1956252053">
    <w:abstractNumId w:val="66"/>
  </w:num>
  <w:num w:numId="35" w16cid:durableId="753282509">
    <w:abstractNumId w:val="67"/>
  </w:num>
  <w:num w:numId="36" w16cid:durableId="2102872305">
    <w:abstractNumId w:val="64"/>
  </w:num>
  <w:num w:numId="37" w16cid:durableId="468280903">
    <w:abstractNumId w:val="73"/>
  </w:num>
  <w:num w:numId="38" w16cid:durableId="1642230892">
    <w:abstractNumId w:val="51"/>
  </w:num>
  <w:num w:numId="39" w16cid:durableId="28998326">
    <w:abstractNumId w:val="72"/>
  </w:num>
  <w:num w:numId="40" w16cid:durableId="1587180490">
    <w:abstractNumId w:val="49"/>
  </w:num>
  <w:num w:numId="41" w16cid:durableId="506673363">
    <w:abstractNumId w:val="75"/>
  </w:num>
  <w:num w:numId="42" w16cid:durableId="1589003144">
    <w:abstractNumId w:val="59"/>
  </w:num>
  <w:num w:numId="43" w16cid:durableId="180511389">
    <w:abstractNumId w:val="78"/>
  </w:num>
  <w:num w:numId="44" w16cid:durableId="1131095889">
    <w:abstractNumId w:val="71"/>
  </w:num>
  <w:num w:numId="45" w16cid:durableId="1538347737">
    <w:abstractNumId w:val="57"/>
  </w:num>
  <w:num w:numId="46" w16cid:durableId="617875048">
    <w:abstractNumId w:val="55"/>
  </w:num>
  <w:num w:numId="47" w16cid:durableId="1265265016">
    <w:abstractNumId w:val="76"/>
  </w:num>
  <w:num w:numId="48" w16cid:durableId="710961177">
    <w:abstractNumId w:val="74"/>
  </w:num>
  <w:num w:numId="49" w16cid:durableId="440034107">
    <w:abstractNumId w:val="69"/>
  </w:num>
  <w:num w:numId="50" w16cid:durableId="1987859587">
    <w:abstractNumId w:val="65"/>
  </w:num>
  <w:num w:numId="51" w16cid:durableId="1869371304">
    <w:abstractNumId w:val="50"/>
  </w:num>
  <w:num w:numId="52" w16cid:durableId="432627260">
    <w:abstractNumId w:val="5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29"/>
    <w:rsid w:val="000049AD"/>
    <w:rsid w:val="00010F46"/>
    <w:rsid w:val="00013E6F"/>
    <w:rsid w:val="00013EE3"/>
    <w:rsid w:val="00015830"/>
    <w:rsid w:val="00020AB2"/>
    <w:rsid w:val="00020D5E"/>
    <w:rsid w:val="00022CA6"/>
    <w:rsid w:val="00023411"/>
    <w:rsid w:val="00023E2D"/>
    <w:rsid w:val="0002453C"/>
    <w:rsid w:val="000316CE"/>
    <w:rsid w:val="000332AE"/>
    <w:rsid w:val="00035485"/>
    <w:rsid w:val="00036436"/>
    <w:rsid w:val="00037482"/>
    <w:rsid w:val="0004061F"/>
    <w:rsid w:val="000440FD"/>
    <w:rsid w:val="00045343"/>
    <w:rsid w:val="000471D8"/>
    <w:rsid w:val="00047C1E"/>
    <w:rsid w:val="0005126B"/>
    <w:rsid w:val="00056E58"/>
    <w:rsid w:val="00060964"/>
    <w:rsid w:val="000613A4"/>
    <w:rsid w:val="0006177E"/>
    <w:rsid w:val="00062853"/>
    <w:rsid w:val="00065F45"/>
    <w:rsid w:val="00066FB6"/>
    <w:rsid w:val="00071F07"/>
    <w:rsid w:val="000736DB"/>
    <w:rsid w:val="00073E78"/>
    <w:rsid w:val="00074D6F"/>
    <w:rsid w:val="0007745E"/>
    <w:rsid w:val="00080B7D"/>
    <w:rsid w:val="00082CAA"/>
    <w:rsid w:val="00083193"/>
    <w:rsid w:val="00083B06"/>
    <w:rsid w:val="00083C5D"/>
    <w:rsid w:val="00084E40"/>
    <w:rsid w:val="00084EB9"/>
    <w:rsid w:val="00085C41"/>
    <w:rsid w:val="0008790A"/>
    <w:rsid w:val="000917AA"/>
    <w:rsid w:val="0009192F"/>
    <w:rsid w:val="00092450"/>
    <w:rsid w:val="00092519"/>
    <w:rsid w:val="00092CA2"/>
    <w:rsid w:val="00093689"/>
    <w:rsid w:val="00095EAC"/>
    <w:rsid w:val="00097D93"/>
    <w:rsid w:val="000A13E3"/>
    <w:rsid w:val="000A1FF9"/>
    <w:rsid w:val="000A2EFF"/>
    <w:rsid w:val="000A3418"/>
    <w:rsid w:val="000A44B9"/>
    <w:rsid w:val="000A5DB6"/>
    <w:rsid w:val="000A70A7"/>
    <w:rsid w:val="000B0BBB"/>
    <w:rsid w:val="000B191B"/>
    <w:rsid w:val="000B252D"/>
    <w:rsid w:val="000B4165"/>
    <w:rsid w:val="000B4846"/>
    <w:rsid w:val="000B5388"/>
    <w:rsid w:val="000B6CAA"/>
    <w:rsid w:val="000C0491"/>
    <w:rsid w:val="000C11CB"/>
    <w:rsid w:val="000C4617"/>
    <w:rsid w:val="000C4842"/>
    <w:rsid w:val="000C63BF"/>
    <w:rsid w:val="000D29E1"/>
    <w:rsid w:val="000D3065"/>
    <w:rsid w:val="000D4406"/>
    <w:rsid w:val="000D56F6"/>
    <w:rsid w:val="000D63F8"/>
    <w:rsid w:val="000D6D04"/>
    <w:rsid w:val="000E4B03"/>
    <w:rsid w:val="000E4EDC"/>
    <w:rsid w:val="000F16E6"/>
    <w:rsid w:val="000F660D"/>
    <w:rsid w:val="0010038C"/>
    <w:rsid w:val="00100CEF"/>
    <w:rsid w:val="001029FC"/>
    <w:rsid w:val="00103268"/>
    <w:rsid w:val="00103289"/>
    <w:rsid w:val="00106685"/>
    <w:rsid w:val="00111149"/>
    <w:rsid w:val="001123F4"/>
    <w:rsid w:val="00117168"/>
    <w:rsid w:val="00117E67"/>
    <w:rsid w:val="001222F2"/>
    <w:rsid w:val="0012423E"/>
    <w:rsid w:val="00124ADF"/>
    <w:rsid w:val="00124BD5"/>
    <w:rsid w:val="0012595E"/>
    <w:rsid w:val="00126BFB"/>
    <w:rsid w:val="00134924"/>
    <w:rsid w:val="001355B3"/>
    <w:rsid w:val="00135F57"/>
    <w:rsid w:val="00136B95"/>
    <w:rsid w:val="00136CF1"/>
    <w:rsid w:val="00141080"/>
    <w:rsid w:val="00144A92"/>
    <w:rsid w:val="00144AC9"/>
    <w:rsid w:val="00145182"/>
    <w:rsid w:val="00146330"/>
    <w:rsid w:val="00147381"/>
    <w:rsid w:val="0014756D"/>
    <w:rsid w:val="001478BA"/>
    <w:rsid w:val="00150943"/>
    <w:rsid w:val="00150CAC"/>
    <w:rsid w:val="00151363"/>
    <w:rsid w:val="00153052"/>
    <w:rsid w:val="00153496"/>
    <w:rsid w:val="0015365C"/>
    <w:rsid w:val="00153B99"/>
    <w:rsid w:val="00161218"/>
    <w:rsid w:val="001624BA"/>
    <w:rsid w:val="00163CCD"/>
    <w:rsid w:val="0016577E"/>
    <w:rsid w:val="001707F7"/>
    <w:rsid w:val="00171A2C"/>
    <w:rsid w:val="00177E82"/>
    <w:rsid w:val="00181722"/>
    <w:rsid w:val="00184311"/>
    <w:rsid w:val="0018456E"/>
    <w:rsid w:val="001845A5"/>
    <w:rsid w:val="00190B01"/>
    <w:rsid w:val="001914AD"/>
    <w:rsid w:val="00191BB8"/>
    <w:rsid w:val="00197883"/>
    <w:rsid w:val="00197BA1"/>
    <w:rsid w:val="001A14B9"/>
    <w:rsid w:val="001A297A"/>
    <w:rsid w:val="001A34EC"/>
    <w:rsid w:val="001A38A4"/>
    <w:rsid w:val="001A3B85"/>
    <w:rsid w:val="001A7F6E"/>
    <w:rsid w:val="001B144F"/>
    <w:rsid w:val="001B2635"/>
    <w:rsid w:val="001B4C06"/>
    <w:rsid w:val="001B67D5"/>
    <w:rsid w:val="001B786F"/>
    <w:rsid w:val="001B7BA5"/>
    <w:rsid w:val="001C066C"/>
    <w:rsid w:val="001C3487"/>
    <w:rsid w:val="001C48B6"/>
    <w:rsid w:val="001C5B24"/>
    <w:rsid w:val="001C6979"/>
    <w:rsid w:val="001D0B85"/>
    <w:rsid w:val="001D0E6A"/>
    <w:rsid w:val="001D1412"/>
    <w:rsid w:val="001D2EBD"/>
    <w:rsid w:val="001D61F8"/>
    <w:rsid w:val="001E234E"/>
    <w:rsid w:val="001E31B5"/>
    <w:rsid w:val="001E758E"/>
    <w:rsid w:val="001F0C04"/>
    <w:rsid w:val="001F1A4F"/>
    <w:rsid w:val="001F240B"/>
    <w:rsid w:val="001F36DD"/>
    <w:rsid w:val="001F4AE7"/>
    <w:rsid w:val="001F71E7"/>
    <w:rsid w:val="00204FE3"/>
    <w:rsid w:val="00205EB2"/>
    <w:rsid w:val="00206E04"/>
    <w:rsid w:val="00207BA2"/>
    <w:rsid w:val="00210534"/>
    <w:rsid w:val="00210549"/>
    <w:rsid w:val="00214B75"/>
    <w:rsid w:val="00215A44"/>
    <w:rsid w:val="00216E03"/>
    <w:rsid w:val="00217766"/>
    <w:rsid w:val="00220F15"/>
    <w:rsid w:val="002212B3"/>
    <w:rsid w:val="00221F40"/>
    <w:rsid w:val="00222C0C"/>
    <w:rsid w:val="00223041"/>
    <w:rsid w:val="0023024A"/>
    <w:rsid w:val="0023052B"/>
    <w:rsid w:val="00230794"/>
    <w:rsid w:val="00232C5E"/>
    <w:rsid w:val="00233421"/>
    <w:rsid w:val="00236127"/>
    <w:rsid w:val="002376F8"/>
    <w:rsid w:val="002415A8"/>
    <w:rsid w:val="00243159"/>
    <w:rsid w:val="00250AD4"/>
    <w:rsid w:val="00250F32"/>
    <w:rsid w:val="00252329"/>
    <w:rsid w:val="00252401"/>
    <w:rsid w:val="00253799"/>
    <w:rsid w:val="00255852"/>
    <w:rsid w:val="002633F5"/>
    <w:rsid w:val="00264E29"/>
    <w:rsid w:val="00266436"/>
    <w:rsid w:val="00270796"/>
    <w:rsid w:val="00271807"/>
    <w:rsid w:val="0027357F"/>
    <w:rsid w:val="00281DF0"/>
    <w:rsid w:val="00283750"/>
    <w:rsid w:val="00285001"/>
    <w:rsid w:val="00286B44"/>
    <w:rsid w:val="0028794B"/>
    <w:rsid w:val="00292630"/>
    <w:rsid w:val="00294F5D"/>
    <w:rsid w:val="00295777"/>
    <w:rsid w:val="00296233"/>
    <w:rsid w:val="00296673"/>
    <w:rsid w:val="002967D5"/>
    <w:rsid w:val="002970DF"/>
    <w:rsid w:val="002A1F2B"/>
    <w:rsid w:val="002A26D0"/>
    <w:rsid w:val="002A4698"/>
    <w:rsid w:val="002A48C8"/>
    <w:rsid w:val="002A510D"/>
    <w:rsid w:val="002B0D36"/>
    <w:rsid w:val="002B1B6D"/>
    <w:rsid w:val="002B2744"/>
    <w:rsid w:val="002B4B14"/>
    <w:rsid w:val="002B6807"/>
    <w:rsid w:val="002B6C45"/>
    <w:rsid w:val="002B706B"/>
    <w:rsid w:val="002C3E55"/>
    <w:rsid w:val="002C6957"/>
    <w:rsid w:val="002C7A38"/>
    <w:rsid w:val="002D0F2E"/>
    <w:rsid w:val="002D515B"/>
    <w:rsid w:val="002D65B0"/>
    <w:rsid w:val="002D6608"/>
    <w:rsid w:val="002D697A"/>
    <w:rsid w:val="002D6D19"/>
    <w:rsid w:val="002E1F14"/>
    <w:rsid w:val="002E32D0"/>
    <w:rsid w:val="002E6539"/>
    <w:rsid w:val="002E6917"/>
    <w:rsid w:val="00301127"/>
    <w:rsid w:val="00301F28"/>
    <w:rsid w:val="0030288A"/>
    <w:rsid w:val="0030531B"/>
    <w:rsid w:val="0030596F"/>
    <w:rsid w:val="00307C22"/>
    <w:rsid w:val="0031131C"/>
    <w:rsid w:val="00312BC8"/>
    <w:rsid w:val="00313034"/>
    <w:rsid w:val="003131F7"/>
    <w:rsid w:val="00314E5A"/>
    <w:rsid w:val="00320E89"/>
    <w:rsid w:val="00321E44"/>
    <w:rsid w:val="00322D07"/>
    <w:rsid w:val="00323AA1"/>
    <w:rsid w:val="00324197"/>
    <w:rsid w:val="00332F17"/>
    <w:rsid w:val="00333755"/>
    <w:rsid w:val="00333799"/>
    <w:rsid w:val="00337202"/>
    <w:rsid w:val="003406B1"/>
    <w:rsid w:val="00341488"/>
    <w:rsid w:val="003446DF"/>
    <w:rsid w:val="00345D7F"/>
    <w:rsid w:val="00345FF1"/>
    <w:rsid w:val="0035296E"/>
    <w:rsid w:val="003534CE"/>
    <w:rsid w:val="003548DA"/>
    <w:rsid w:val="00354B12"/>
    <w:rsid w:val="00355FE7"/>
    <w:rsid w:val="00356E7C"/>
    <w:rsid w:val="00357EE5"/>
    <w:rsid w:val="00362507"/>
    <w:rsid w:val="0036250B"/>
    <w:rsid w:val="00362565"/>
    <w:rsid w:val="00362EBE"/>
    <w:rsid w:val="003639ED"/>
    <w:rsid w:val="00363D52"/>
    <w:rsid w:val="0036688E"/>
    <w:rsid w:val="00367A4A"/>
    <w:rsid w:val="00370CFD"/>
    <w:rsid w:val="00371209"/>
    <w:rsid w:val="003718B2"/>
    <w:rsid w:val="00372085"/>
    <w:rsid w:val="00373F37"/>
    <w:rsid w:val="003743DF"/>
    <w:rsid w:val="003766F8"/>
    <w:rsid w:val="003813F8"/>
    <w:rsid w:val="00383A56"/>
    <w:rsid w:val="00385C16"/>
    <w:rsid w:val="0038673B"/>
    <w:rsid w:val="00386FBC"/>
    <w:rsid w:val="0038752E"/>
    <w:rsid w:val="00387673"/>
    <w:rsid w:val="00390FF6"/>
    <w:rsid w:val="00391F4F"/>
    <w:rsid w:val="00392115"/>
    <w:rsid w:val="003978AB"/>
    <w:rsid w:val="003A0655"/>
    <w:rsid w:val="003A32DC"/>
    <w:rsid w:val="003A4A79"/>
    <w:rsid w:val="003A4B66"/>
    <w:rsid w:val="003B1B00"/>
    <w:rsid w:val="003B2ABD"/>
    <w:rsid w:val="003B5AB8"/>
    <w:rsid w:val="003B725F"/>
    <w:rsid w:val="003B7CB5"/>
    <w:rsid w:val="003C097C"/>
    <w:rsid w:val="003C1E4E"/>
    <w:rsid w:val="003C5531"/>
    <w:rsid w:val="003C5F6D"/>
    <w:rsid w:val="003C6C01"/>
    <w:rsid w:val="003D1658"/>
    <w:rsid w:val="003D207A"/>
    <w:rsid w:val="003D65A7"/>
    <w:rsid w:val="003E0F1E"/>
    <w:rsid w:val="003E2F00"/>
    <w:rsid w:val="003E3633"/>
    <w:rsid w:val="003E3860"/>
    <w:rsid w:val="003E3F77"/>
    <w:rsid w:val="003E414E"/>
    <w:rsid w:val="003E43A2"/>
    <w:rsid w:val="003E6863"/>
    <w:rsid w:val="003E7245"/>
    <w:rsid w:val="003F0BE9"/>
    <w:rsid w:val="003F3C34"/>
    <w:rsid w:val="003F3D6A"/>
    <w:rsid w:val="003F40FA"/>
    <w:rsid w:val="00400281"/>
    <w:rsid w:val="00401523"/>
    <w:rsid w:val="00401A4A"/>
    <w:rsid w:val="00403BDE"/>
    <w:rsid w:val="00404579"/>
    <w:rsid w:val="00405825"/>
    <w:rsid w:val="00407DC9"/>
    <w:rsid w:val="00411A0B"/>
    <w:rsid w:val="00413AFE"/>
    <w:rsid w:val="0041635B"/>
    <w:rsid w:val="0042250C"/>
    <w:rsid w:val="0042705C"/>
    <w:rsid w:val="004270DA"/>
    <w:rsid w:val="00430C29"/>
    <w:rsid w:val="0043209D"/>
    <w:rsid w:val="00434192"/>
    <w:rsid w:val="004349FA"/>
    <w:rsid w:val="00435CEC"/>
    <w:rsid w:val="00443084"/>
    <w:rsid w:val="0044324B"/>
    <w:rsid w:val="004450D3"/>
    <w:rsid w:val="0044628E"/>
    <w:rsid w:val="0044632F"/>
    <w:rsid w:val="004511D0"/>
    <w:rsid w:val="00452309"/>
    <w:rsid w:val="00453966"/>
    <w:rsid w:val="004541DE"/>
    <w:rsid w:val="0045710A"/>
    <w:rsid w:val="0046197D"/>
    <w:rsid w:val="0046241B"/>
    <w:rsid w:val="00463B21"/>
    <w:rsid w:val="004648E5"/>
    <w:rsid w:val="00465363"/>
    <w:rsid w:val="004655F6"/>
    <w:rsid w:val="00466711"/>
    <w:rsid w:val="00471D9F"/>
    <w:rsid w:val="004736BD"/>
    <w:rsid w:val="004737D5"/>
    <w:rsid w:val="0047520A"/>
    <w:rsid w:val="00475AE0"/>
    <w:rsid w:val="00477996"/>
    <w:rsid w:val="00477AB9"/>
    <w:rsid w:val="00477E9D"/>
    <w:rsid w:val="004808DB"/>
    <w:rsid w:val="00481E8B"/>
    <w:rsid w:val="0048399F"/>
    <w:rsid w:val="00491352"/>
    <w:rsid w:val="00491507"/>
    <w:rsid w:val="004924A1"/>
    <w:rsid w:val="00495F86"/>
    <w:rsid w:val="004961FC"/>
    <w:rsid w:val="004A1A65"/>
    <w:rsid w:val="004A4DD9"/>
    <w:rsid w:val="004B458C"/>
    <w:rsid w:val="004B6EA4"/>
    <w:rsid w:val="004B74AA"/>
    <w:rsid w:val="004C2FF2"/>
    <w:rsid w:val="004C5DC3"/>
    <w:rsid w:val="004C6C05"/>
    <w:rsid w:val="004C6D09"/>
    <w:rsid w:val="004C77B6"/>
    <w:rsid w:val="004D0EBD"/>
    <w:rsid w:val="004D65B2"/>
    <w:rsid w:val="004D6FE0"/>
    <w:rsid w:val="004E010C"/>
    <w:rsid w:val="004E04DE"/>
    <w:rsid w:val="004E0758"/>
    <w:rsid w:val="004E10E9"/>
    <w:rsid w:val="004E175F"/>
    <w:rsid w:val="004E1FE0"/>
    <w:rsid w:val="004E3CBA"/>
    <w:rsid w:val="004E4684"/>
    <w:rsid w:val="004E477D"/>
    <w:rsid w:val="004E5738"/>
    <w:rsid w:val="004E6212"/>
    <w:rsid w:val="004E6251"/>
    <w:rsid w:val="004E7536"/>
    <w:rsid w:val="004F0B93"/>
    <w:rsid w:val="004F346F"/>
    <w:rsid w:val="004F546E"/>
    <w:rsid w:val="004F63D6"/>
    <w:rsid w:val="004F6542"/>
    <w:rsid w:val="004F7209"/>
    <w:rsid w:val="004F7BB5"/>
    <w:rsid w:val="0050181D"/>
    <w:rsid w:val="005035AD"/>
    <w:rsid w:val="00503A1A"/>
    <w:rsid w:val="005045B1"/>
    <w:rsid w:val="005123AA"/>
    <w:rsid w:val="005128E9"/>
    <w:rsid w:val="00516DF4"/>
    <w:rsid w:val="005174C7"/>
    <w:rsid w:val="00523106"/>
    <w:rsid w:val="005234F1"/>
    <w:rsid w:val="00523A00"/>
    <w:rsid w:val="00525169"/>
    <w:rsid w:val="005302EA"/>
    <w:rsid w:val="005318F7"/>
    <w:rsid w:val="0053193E"/>
    <w:rsid w:val="00532C64"/>
    <w:rsid w:val="00533BFA"/>
    <w:rsid w:val="00537639"/>
    <w:rsid w:val="0054094F"/>
    <w:rsid w:val="0054160B"/>
    <w:rsid w:val="00547F15"/>
    <w:rsid w:val="00552DB9"/>
    <w:rsid w:val="00552E6E"/>
    <w:rsid w:val="00554AA9"/>
    <w:rsid w:val="00556388"/>
    <w:rsid w:val="00561FD3"/>
    <w:rsid w:val="00562598"/>
    <w:rsid w:val="00562F95"/>
    <w:rsid w:val="005639D9"/>
    <w:rsid w:val="00564E29"/>
    <w:rsid w:val="00565342"/>
    <w:rsid w:val="00567184"/>
    <w:rsid w:val="0057291B"/>
    <w:rsid w:val="00575177"/>
    <w:rsid w:val="00575B12"/>
    <w:rsid w:val="00577528"/>
    <w:rsid w:val="005813B2"/>
    <w:rsid w:val="0058245D"/>
    <w:rsid w:val="00582868"/>
    <w:rsid w:val="0058778E"/>
    <w:rsid w:val="00590305"/>
    <w:rsid w:val="005903C9"/>
    <w:rsid w:val="00590929"/>
    <w:rsid w:val="00591B60"/>
    <w:rsid w:val="00591C2A"/>
    <w:rsid w:val="0059269B"/>
    <w:rsid w:val="0059352B"/>
    <w:rsid w:val="00593A3D"/>
    <w:rsid w:val="00593F07"/>
    <w:rsid w:val="005969E1"/>
    <w:rsid w:val="005A2D34"/>
    <w:rsid w:val="005A43D9"/>
    <w:rsid w:val="005A55D2"/>
    <w:rsid w:val="005A669C"/>
    <w:rsid w:val="005A7066"/>
    <w:rsid w:val="005B0D43"/>
    <w:rsid w:val="005B1F99"/>
    <w:rsid w:val="005B62E5"/>
    <w:rsid w:val="005C241B"/>
    <w:rsid w:val="005C24B1"/>
    <w:rsid w:val="005C39E6"/>
    <w:rsid w:val="005C4E5A"/>
    <w:rsid w:val="005C570B"/>
    <w:rsid w:val="005C627B"/>
    <w:rsid w:val="005C67E5"/>
    <w:rsid w:val="005C79B5"/>
    <w:rsid w:val="005D1A1E"/>
    <w:rsid w:val="005D3C55"/>
    <w:rsid w:val="005D6297"/>
    <w:rsid w:val="005E05FB"/>
    <w:rsid w:val="005E254D"/>
    <w:rsid w:val="005E2564"/>
    <w:rsid w:val="005E7CAE"/>
    <w:rsid w:val="005F64F2"/>
    <w:rsid w:val="0060354C"/>
    <w:rsid w:val="00603E88"/>
    <w:rsid w:val="00604635"/>
    <w:rsid w:val="00606B81"/>
    <w:rsid w:val="00607974"/>
    <w:rsid w:val="00613B55"/>
    <w:rsid w:val="00613CB3"/>
    <w:rsid w:val="006158E9"/>
    <w:rsid w:val="006179AC"/>
    <w:rsid w:val="00621D40"/>
    <w:rsid w:val="00622C29"/>
    <w:rsid w:val="00623AD2"/>
    <w:rsid w:val="00625791"/>
    <w:rsid w:val="006276D7"/>
    <w:rsid w:val="00630175"/>
    <w:rsid w:val="006354D6"/>
    <w:rsid w:val="006408BC"/>
    <w:rsid w:val="00640EE5"/>
    <w:rsid w:val="006426AC"/>
    <w:rsid w:val="00646A82"/>
    <w:rsid w:val="00646BC8"/>
    <w:rsid w:val="00647846"/>
    <w:rsid w:val="0065093D"/>
    <w:rsid w:val="00651DCD"/>
    <w:rsid w:val="006524E5"/>
    <w:rsid w:val="00654627"/>
    <w:rsid w:val="00654BEC"/>
    <w:rsid w:val="00656658"/>
    <w:rsid w:val="00657318"/>
    <w:rsid w:val="00657A83"/>
    <w:rsid w:val="0066027D"/>
    <w:rsid w:val="00660C75"/>
    <w:rsid w:val="00660FF1"/>
    <w:rsid w:val="006610BB"/>
    <w:rsid w:val="006611B8"/>
    <w:rsid w:val="006619A8"/>
    <w:rsid w:val="00662474"/>
    <w:rsid w:val="00663646"/>
    <w:rsid w:val="0066371B"/>
    <w:rsid w:val="006644CC"/>
    <w:rsid w:val="00664C19"/>
    <w:rsid w:val="00677EB2"/>
    <w:rsid w:val="00677EDB"/>
    <w:rsid w:val="00683DEE"/>
    <w:rsid w:val="0069147E"/>
    <w:rsid w:val="00693F07"/>
    <w:rsid w:val="00695B57"/>
    <w:rsid w:val="006A096F"/>
    <w:rsid w:val="006A0A16"/>
    <w:rsid w:val="006A25C8"/>
    <w:rsid w:val="006A2A62"/>
    <w:rsid w:val="006A4456"/>
    <w:rsid w:val="006A47A9"/>
    <w:rsid w:val="006A59E5"/>
    <w:rsid w:val="006A715E"/>
    <w:rsid w:val="006B0269"/>
    <w:rsid w:val="006B6920"/>
    <w:rsid w:val="006B6D51"/>
    <w:rsid w:val="006B7132"/>
    <w:rsid w:val="006C00D3"/>
    <w:rsid w:val="006C0338"/>
    <w:rsid w:val="006C14A6"/>
    <w:rsid w:val="006C4064"/>
    <w:rsid w:val="006C44C4"/>
    <w:rsid w:val="006C55E9"/>
    <w:rsid w:val="006C5F0B"/>
    <w:rsid w:val="006C62A3"/>
    <w:rsid w:val="006C6CBE"/>
    <w:rsid w:val="006C6EC7"/>
    <w:rsid w:val="006C6F24"/>
    <w:rsid w:val="006C7909"/>
    <w:rsid w:val="006D097F"/>
    <w:rsid w:val="006D14AF"/>
    <w:rsid w:val="006D3337"/>
    <w:rsid w:val="006D3928"/>
    <w:rsid w:val="006D7962"/>
    <w:rsid w:val="006E2886"/>
    <w:rsid w:val="006E2B82"/>
    <w:rsid w:val="006E75F2"/>
    <w:rsid w:val="006E7CDF"/>
    <w:rsid w:val="006F0C51"/>
    <w:rsid w:val="006F1738"/>
    <w:rsid w:val="006F47D4"/>
    <w:rsid w:val="006F52E9"/>
    <w:rsid w:val="006F69C9"/>
    <w:rsid w:val="006F6D06"/>
    <w:rsid w:val="006F6F06"/>
    <w:rsid w:val="006F72B7"/>
    <w:rsid w:val="006F77FA"/>
    <w:rsid w:val="006F7A23"/>
    <w:rsid w:val="00700390"/>
    <w:rsid w:val="0070132D"/>
    <w:rsid w:val="00702BA0"/>
    <w:rsid w:val="00703B74"/>
    <w:rsid w:val="007057C9"/>
    <w:rsid w:val="00705D45"/>
    <w:rsid w:val="00713AF3"/>
    <w:rsid w:val="007226E7"/>
    <w:rsid w:val="0072321A"/>
    <w:rsid w:val="00724181"/>
    <w:rsid w:val="00724C45"/>
    <w:rsid w:val="00725F61"/>
    <w:rsid w:val="007301DE"/>
    <w:rsid w:val="007316D9"/>
    <w:rsid w:val="0073515B"/>
    <w:rsid w:val="00736E28"/>
    <w:rsid w:val="0073712C"/>
    <w:rsid w:val="00742DF5"/>
    <w:rsid w:val="00744864"/>
    <w:rsid w:val="007458B8"/>
    <w:rsid w:val="00745961"/>
    <w:rsid w:val="00753624"/>
    <w:rsid w:val="007563DD"/>
    <w:rsid w:val="007607F3"/>
    <w:rsid w:val="007612A5"/>
    <w:rsid w:val="00762C0C"/>
    <w:rsid w:val="007643D8"/>
    <w:rsid w:val="007665DD"/>
    <w:rsid w:val="007705C0"/>
    <w:rsid w:val="00770B74"/>
    <w:rsid w:val="00771F4B"/>
    <w:rsid w:val="00773AAF"/>
    <w:rsid w:val="0077594A"/>
    <w:rsid w:val="007846A8"/>
    <w:rsid w:val="00785130"/>
    <w:rsid w:val="00785EDA"/>
    <w:rsid w:val="0079203C"/>
    <w:rsid w:val="00793375"/>
    <w:rsid w:val="0079689C"/>
    <w:rsid w:val="0079755D"/>
    <w:rsid w:val="007A5B81"/>
    <w:rsid w:val="007A77C0"/>
    <w:rsid w:val="007A7FF8"/>
    <w:rsid w:val="007B0F88"/>
    <w:rsid w:val="007B5D09"/>
    <w:rsid w:val="007B7D51"/>
    <w:rsid w:val="007C0802"/>
    <w:rsid w:val="007C3169"/>
    <w:rsid w:val="007D00D2"/>
    <w:rsid w:val="007D0DB5"/>
    <w:rsid w:val="007D1117"/>
    <w:rsid w:val="007D1DB3"/>
    <w:rsid w:val="007D2284"/>
    <w:rsid w:val="007D33FE"/>
    <w:rsid w:val="007D50D3"/>
    <w:rsid w:val="007D5642"/>
    <w:rsid w:val="007E06EC"/>
    <w:rsid w:val="007E2CC6"/>
    <w:rsid w:val="007E4B04"/>
    <w:rsid w:val="007E5CA3"/>
    <w:rsid w:val="007E67CC"/>
    <w:rsid w:val="007F0414"/>
    <w:rsid w:val="007F0644"/>
    <w:rsid w:val="007F077E"/>
    <w:rsid w:val="007F342E"/>
    <w:rsid w:val="007F41E6"/>
    <w:rsid w:val="007F4810"/>
    <w:rsid w:val="007F486D"/>
    <w:rsid w:val="007F5623"/>
    <w:rsid w:val="007F7333"/>
    <w:rsid w:val="00800D8D"/>
    <w:rsid w:val="00801477"/>
    <w:rsid w:val="0080199C"/>
    <w:rsid w:val="00802746"/>
    <w:rsid w:val="00803A82"/>
    <w:rsid w:val="008074D3"/>
    <w:rsid w:val="0081133C"/>
    <w:rsid w:val="008148C5"/>
    <w:rsid w:val="00814977"/>
    <w:rsid w:val="008157B7"/>
    <w:rsid w:val="008234C5"/>
    <w:rsid w:val="00823E69"/>
    <w:rsid w:val="00824B2A"/>
    <w:rsid w:val="00830F5C"/>
    <w:rsid w:val="00834A82"/>
    <w:rsid w:val="00834C5F"/>
    <w:rsid w:val="0083680D"/>
    <w:rsid w:val="008368B0"/>
    <w:rsid w:val="00840FFB"/>
    <w:rsid w:val="008547B4"/>
    <w:rsid w:val="00857016"/>
    <w:rsid w:val="00857847"/>
    <w:rsid w:val="00860935"/>
    <w:rsid w:val="008611D7"/>
    <w:rsid w:val="00861465"/>
    <w:rsid w:val="0086214B"/>
    <w:rsid w:val="0086243F"/>
    <w:rsid w:val="008636AE"/>
    <w:rsid w:val="008645F6"/>
    <w:rsid w:val="008653B7"/>
    <w:rsid w:val="00870927"/>
    <w:rsid w:val="00874AB2"/>
    <w:rsid w:val="00875995"/>
    <w:rsid w:val="00877159"/>
    <w:rsid w:val="00880C4D"/>
    <w:rsid w:val="00883C19"/>
    <w:rsid w:val="00884FF5"/>
    <w:rsid w:val="00897637"/>
    <w:rsid w:val="008A0F85"/>
    <w:rsid w:val="008A23EB"/>
    <w:rsid w:val="008A4476"/>
    <w:rsid w:val="008A65A4"/>
    <w:rsid w:val="008A6A93"/>
    <w:rsid w:val="008A6CCE"/>
    <w:rsid w:val="008B10C3"/>
    <w:rsid w:val="008B322A"/>
    <w:rsid w:val="008B3AF2"/>
    <w:rsid w:val="008B572E"/>
    <w:rsid w:val="008B5B8A"/>
    <w:rsid w:val="008B5DCF"/>
    <w:rsid w:val="008B6EC1"/>
    <w:rsid w:val="008C0E9C"/>
    <w:rsid w:val="008C31DF"/>
    <w:rsid w:val="008C3528"/>
    <w:rsid w:val="008C5395"/>
    <w:rsid w:val="008C5A47"/>
    <w:rsid w:val="008D47C5"/>
    <w:rsid w:val="008D4932"/>
    <w:rsid w:val="008D5602"/>
    <w:rsid w:val="008D7358"/>
    <w:rsid w:val="008E085F"/>
    <w:rsid w:val="008E472B"/>
    <w:rsid w:val="008E55A4"/>
    <w:rsid w:val="008E66A2"/>
    <w:rsid w:val="008F0677"/>
    <w:rsid w:val="008F229D"/>
    <w:rsid w:val="008F2E2C"/>
    <w:rsid w:val="00900BEB"/>
    <w:rsid w:val="00901D79"/>
    <w:rsid w:val="00902270"/>
    <w:rsid w:val="00903213"/>
    <w:rsid w:val="00906829"/>
    <w:rsid w:val="009078F8"/>
    <w:rsid w:val="00913244"/>
    <w:rsid w:val="009141E4"/>
    <w:rsid w:val="00915E1E"/>
    <w:rsid w:val="009176E0"/>
    <w:rsid w:val="0092687F"/>
    <w:rsid w:val="0093063B"/>
    <w:rsid w:val="00930828"/>
    <w:rsid w:val="00932C26"/>
    <w:rsid w:val="00934C1D"/>
    <w:rsid w:val="009355D9"/>
    <w:rsid w:val="009364DE"/>
    <w:rsid w:val="00936A81"/>
    <w:rsid w:val="00936C75"/>
    <w:rsid w:val="00940EE9"/>
    <w:rsid w:val="00941582"/>
    <w:rsid w:val="00942BBB"/>
    <w:rsid w:val="00943652"/>
    <w:rsid w:val="009453E8"/>
    <w:rsid w:val="00945A51"/>
    <w:rsid w:val="00952CBE"/>
    <w:rsid w:val="00954715"/>
    <w:rsid w:val="00960FEF"/>
    <w:rsid w:val="00961DB3"/>
    <w:rsid w:val="00962128"/>
    <w:rsid w:val="00962A17"/>
    <w:rsid w:val="0096521B"/>
    <w:rsid w:val="009668B6"/>
    <w:rsid w:val="009710AE"/>
    <w:rsid w:val="00973B99"/>
    <w:rsid w:val="00973F10"/>
    <w:rsid w:val="00974EB6"/>
    <w:rsid w:val="00982399"/>
    <w:rsid w:val="0098297B"/>
    <w:rsid w:val="00982E7D"/>
    <w:rsid w:val="00984DE2"/>
    <w:rsid w:val="0099054F"/>
    <w:rsid w:val="009919D0"/>
    <w:rsid w:val="00993E06"/>
    <w:rsid w:val="0099605F"/>
    <w:rsid w:val="009A11D6"/>
    <w:rsid w:val="009A196D"/>
    <w:rsid w:val="009A1A33"/>
    <w:rsid w:val="009A328B"/>
    <w:rsid w:val="009A4691"/>
    <w:rsid w:val="009A4B4E"/>
    <w:rsid w:val="009A7805"/>
    <w:rsid w:val="009B1F16"/>
    <w:rsid w:val="009B406B"/>
    <w:rsid w:val="009B5631"/>
    <w:rsid w:val="009B7E40"/>
    <w:rsid w:val="009C0A22"/>
    <w:rsid w:val="009C0AAF"/>
    <w:rsid w:val="009C21E2"/>
    <w:rsid w:val="009C63C2"/>
    <w:rsid w:val="009C7102"/>
    <w:rsid w:val="009C7DEC"/>
    <w:rsid w:val="009D01B9"/>
    <w:rsid w:val="009D03F2"/>
    <w:rsid w:val="009D2BE5"/>
    <w:rsid w:val="009D2BF0"/>
    <w:rsid w:val="009D550B"/>
    <w:rsid w:val="009D57AB"/>
    <w:rsid w:val="009E084B"/>
    <w:rsid w:val="009E1949"/>
    <w:rsid w:val="009E1D22"/>
    <w:rsid w:val="009E2191"/>
    <w:rsid w:val="009E302D"/>
    <w:rsid w:val="009E3F6D"/>
    <w:rsid w:val="009E4180"/>
    <w:rsid w:val="009E4D44"/>
    <w:rsid w:val="009E4DF3"/>
    <w:rsid w:val="009E4EE8"/>
    <w:rsid w:val="009E5721"/>
    <w:rsid w:val="009E5EA2"/>
    <w:rsid w:val="009E6C84"/>
    <w:rsid w:val="009E783C"/>
    <w:rsid w:val="009F120D"/>
    <w:rsid w:val="009F5E50"/>
    <w:rsid w:val="009F6AAD"/>
    <w:rsid w:val="00A02FA9"/>
    <w:rsid w:val="00A041F5"/>
    <w:rsid w:val="00A048E3"/>
    <w:rsid w:val="00A052B6"/>
    <w:rsid w:val="00A05706"/>
    <w:rsid w:val="00A11B8F"/>
    <w:rsid w:val="00A12358"/>
    <w:rsid w:val="00A1321F"/>
    <w:rsid w:val="00A1363F"/>
    <w:rsid w:val="00A14345"/>
    <w:rsid w:val="00A14364"/>
    <w:rsid w:val="00A15625"/>
    <w:rsid w:val="00A20460"/>
    <w:rsid w:val="00A2064D"/>
    <w:rsid w:val="00A219B9"/>
    <w:rsid w:val="00A22058"/>
    <w:rsid w:val="00A22192"/>
    <w:rsid w:val="00A24198"/>
    <w:rsid w:val="00A24AF2"/>
    <w:rsid w:val="00A262BC"/>
    <w:rsid w:val="00A2692E"/>
    <w:rsid w:val="00A30768"/>
    <w:rsid w:val="00A308D5"/>
    <w:rsid w:val="00A315B2"/>
    <w:rsid w:val="00A31AC5"/>
    <w:rsid w:val="00A32D66"/>
    <w:rsid w:val="00A33FCF"/>
    <w:rsid w:val="00A3469D"/>
    <w:rsid w:val="00A35395"/>
    <w:rsid w:val="00A354FB"/>
    <w:rsid w:val="00A40E72"/>
    <w:rsid w:val="00A4162C"/>
    <w:rsid w:val="00A42001"/>
    <w:rsid w:val="00A4229A"/>
    <w:rsid w:val="00A42647"/>
    <w:rsid w:val="00A42A8F"/>
    <w:rsid w:val="00A42D19"/>
    <w:rsid w:val="00A44B24"/>
    <w:rsid w:val="00A50D79"/>
    <w:rsid w:val="00A536C6"/>
    <w:rsid w:val="00A55018"/>
    <w:rsid w:val="00A56C2D"/>
    <w:rsid w:val="00A578FA"/>
    <w:rsid w:val="00A57E95"/>
    <w:rsid w:val="00A6000F"/>
    <w:rsid w:val="00A61282"/>
    <w:rsid w:val="00A619B3"/>
    <w:rsid w:val="00A621F7"/>
    <w:rsid w:val="00A62238"/>
    <w:rsid w:val="00A63C10"/>
    <w:rsid w:val="00A65789"/>
    <w:rsid w:val="00A65B52"/>
    <w:rsid w:val="00A71170"/>
    <w:rsid w:val="00A71857"/>
    <w:rsid w:val="00A72A0C"/>
    <w:rsid w:val="00A730CD"/>
    <w:rsid w:val="00A808CC"/>
    <w:rsid w:val="00A8228A"/>
    <w:rsid w:val="00A83A93"/>
    <w:rsid w:val="00A84C9F"/>
    <w:rsid w:val="00A859CE"/>
    <w:rsid w:val="00A86CD8"/>
    <w:rsid w:val="00A925C5"/>
    <w:rsid w:val="00A94625"/>
    <w:rsid w:val="00A96BCC"/>
    <w:rsid w:val="00AA05C2"/>
    <w:rsid w:val="00AA105E"/>
    <w:rsid w:val="00AA35B4"/>
    <w:rsid w:val="00AA6840"/>
    <w:rsid w:val="00AB0A43"/>
    <w:rsid w:val="00AB3E09"/>
    <w:rsid w:val="00AB4B28"/>
    <w:rsid w:val="00AB5589"/>
    <w:rsid w:val="00AB633B"/>
    <w:rsid w:val="00AB7534"/>
    <w:rsid w:val="00AB7B0C"/>
    <w:rsid w:val="00AC0386"/>
    <w:rsid w:val="00AC19E2"/>
    <w:rsid w:val="00AC597B"/>
    <w:rsid w:val="00AC6CB9"/>
    <w:rsid w:val="00AD02AD"/>
    <w:rsid w:val="00AD05A3"/>
    <w:rsid w:val="00AD1713"/>
    <w:rsid w:val="00AD1CCF"/>
    <w:rsid w:val="00AD3167"/>
    <w:rsid w:val="00AD32CA"/>
    <w:rsid w:val="00AD5C10"/>
    <w:rsid w:val="00AD6C64"/>
    <w:rsid w:val="00AD7DA0"/>
    <w:rsid w:val="00AE128C"/>
    <w:rsid w:val="00AE3A39"/>
    <w:rsid w:val="00AF1F6B"/>
    <w:rsid w:val="00AF3AAC"/>
    <w:rsid w:val="00AF4192"/>
    <w:rsid w:val="00AF5604"/>
    <w:rsid w:val="00B01A15"/>
    <w:rsid w:val="00B073E4"/>
    <w:rsid w:val="00B10295"/>
    <w:rsid w:val="00B121FC"/>
    <w:rsid w:val="00B127F1"/>
    <w:rsid w:val="00B12A18"/>
    <w:rsid w:val="00B13CA5"/>
    <w:rsid w:val="00B14585"/>
    <w:rsid w:val="00B149A0"/>
    <w:rsid w:val="00B169E7"/>
    <w:rsid w:val="00B17599"/>
    <w:rsid w:val="00B20944"/>
    <w:rsid w:val="00B23B86"/>
    <w:rsid w:val="00B2523F"/>
    <w:rsid w:val="00B30433"/>
    <w:rsid w:val="00B30628"/>
    <w:rsid w:val="00B30B2A"/>
    <w:rsid w:val="00B31546"/>
    <w:rsid w:val="00B34CBE"/>
    <w:rsid w:val="00B34F94"/>
    <w:rsid w:val="00B357ED"/>
    <w:rsid w:val="00B37E7A"/>
    <w:rsid w:val="00B412F1"/>
    <w:rsid w:val="00B42433"/>
    <w:rsid w:val="00B4260F"/>
    <w:rsid w:val="00B42C75"/>
    <w:rsid w:val="00B43CE1"/>
    <w:rsid w:val="00B454D5"/>
    <w:rsid w:val="00B463A9"/>
    <w:rsid w:val="00B51119"/>
    <w:rsid w:val="00B517C8"/>
    <w:rsid w:val="00B52C74"/>
    <w:rsid w:val="00B56ADE"/>
    <w:rsid w:val="00B577DA"/>
    <w:rsid w:val="00B61166"/>
    <w:rsid w:val="00B652E6"/>
    <w:rsid w:val="00B6572F"/>
    <w:rsid w:val="00B66B03"/>
    <w:rsid w:val="00B7314D"/>
    <w:rsid w:val="00B73208"/>
    <w:rsid w:val="00B75BCB"/>
    <w:rsid w:val="00B771CD"/>
    <w:rsid w:val="00B8310A"/>
    <w:rsid w:val="00B834BE"/>
    <w:rsid w:val="00B843C7"/>
    <w:rsid w:val="00B84CC2"/>
    <w:rsid w:val="00B850FC"/>
    <w:rsid w:val="00B85573"/>
    <w:rsid w:val="00B92609"/>
    <w:rsid w:val="00B93E02"/>
    <w:rsid w:val="00B94792"/>
    <w:rsid w:val="00B94E7B"/>
    <w:rsid w:val="00B95703"/>
    <w:rsid w:val="00B97EDB"/>
    <w:rsid w:val="00BA004F"/>
    <w:rsid w:val="00BA1606"/>
    <w:rsid w:val="00BA285D"/>
    <w:rsid w:val="00BA2923"/>
    <w:rsid w:val="00BA325A"/>
    <w:rsid w:val="00BA3BBC"/>
    <w:rsid w:val="00BA4891"/>
    <w:rsid w:val="00BA5148"/>
    <w:rsid w:val="00BA5E71"/>
    <w:rsid w:val="00BB0307"/>
    <w:rsid w:val="00BB46E9"/>
    <w:rsid w:val="00BB5830"/>
    <w:rsid w:val="00BC0140"/>
    <w:rsid w:val="00BC0C46"/>
    <w:rsid w:val="00BC1010"/>
    <w:rsid w:val="00BC1B96"/>
    <w:rsid w:val="00BC1DFC"/>
    <w:rsid w:val="00BC50C5"/>
    <w:rsid w:val="00BC533A"/>
    <w:rsid w:val="00BC5868"/>
    <w:rsid w:val="00BC6BC0"/>
    <w:rsid w:val="00BD00BE"/>
    <w:rsid w:val="00BD16A2"/>
    <w:rsid w:val="00BD417B"/>
    <w:rsid w:val="00BD4E57"/>
    <w:rsid w:val="00BD5563"/>
    <w:rsid w:val="00BD6AD2"/>
    <w:rsid w:val="00BD7D6F"/>
    <w:rsid w:val="00BE310C"/>
    <w:rsid w:val="00BE4BE9"/>
    <w:rsid w:val="00BE4C2D"/>
    <w:rsid w:val="00BE4DC5"/>
    <w:rsid w:val="00BE6601"/>
    <w:rsid w:val="00BE7CC5"/>
    <w:rsid w:val="00BF1034"/>
    <w:rsid w:val="00BF11C5"/>
    <w:rsid w:val="00BF16B0"/>
    <w:rsid w:val="00BF1C38"/>
    <w:rsid w:val="00BF1E80"/>
    <w:rsid w:val="00BF2C30"/>
    <w:rsid w:val="00BF37BB"/>
    <w:rsid w:val="00BF43A0"/>
    <w:rsid w:val="00BF45A1"/>
    <w:rsid w:val="00BF5398"/>
    <w:rsid w:val="00C01A90"/>
    <w:rsid w:val="00C03500"/>
    <w:rsid w:val="00C10131"/>
    <w:rsid w:val="00C11541"/>
    <w:rsid w:val="00C11A7B"/>
    <w:rsid w:val="00C120A1"/>
    <w:rsid w:val="00C130F9"/>
    <w:rsid w:val="00C154A8"/>
    <w:rsid w:val="00C16F1E"/>
    <w:rsid w:val="00C17B6B"/>
    <w:rsid w:val="00C21BF6"/>
    <w:rsid w:val="00C242D0"/>
    <w:rsid w:val="00C2650B"/>
    <w:rsid w:val="00C2662A"/>
    <w:rsid w:val="00C30953"/>
    <w:rsid w:val="00C310EF"/>
    <w:rsid w:val="00C325B4"/>
    <w:rsid w:val="00C32B73"/>
    <w:rsid w:val="00C34632"/>
    <w:rsid w:val="00C35487"/>
    <w:rsid w:val="00C37116"/>
    <w:rsid w:val="00C446BB"/>
    <w:rsid w:val="00C4495C"/>
    <w:rsid w:val="00C453BD"/>
    <w:rsid w:val="00C454D8"/>
    <w:rsid w:val="00C524F1"/>
    <w:rsid w:val="00C52506"/>
    <w:rsid w:val="00C52D69"/>
    <w:rsid w:val="00C53130"/>
    <w:rsid w:val="00C5314C"/>
    <w:rsid w:val="00C550B0"/>
    <w:rsid w:val="00C55ED8"/>
    <w:rsid w:val="00C5777F"/>
    <w:rsid w:val="00C60171"/>
    <w:rsid w:val="00C61762"/>
    <w:rsid w:val="00C62161"/>
    <w:rsid w:val="00C65581"/>
    <w:rsid w:val="00C66BF8"/>
    <w:rsid w:val="00C67EBA"/>
    <w:rsid w:val="00C71D13"/>
    <w:rsid w:val="00C72B6D"/>
    <w:rsid w:val="00C72CEA"/>
    <w:rsid w:val="00C73635"/>
    <w:rsid w:val="00C73E01"/>
    <w:rsid w:val="00C766F2"/>
    <w:rsid w:val="00C767C6"/>
    <w:rsid w:val="00C76BEF"/>
    <w:rsid w:val="00C82165"/>
    <w:rsid w:val="00C823C1"/>
    <w:rsid w:val="00C82AF2"/>
    <w:rsid w:val="00C83927"/>
    <w:rsid w:val="00C8702F"/>
    <w:rsid w:val="00C87F06"/>
    <w:rsid w:val="00C9373B"/>
    <w:rsid w:val="00C94B35"/>
    <w:rsid w:val="00C94E32"/>
    <w:rsid w:val="00CA1EDF"/>
    <w:rsid w:val="00CA2765"/>
    <w:rsid w:val="00CA290E"/>
    <w:rsid w:val="00CA29A2"/>
    <w:rsid w:val="00CA2ED6"/>
    <w:rsid w:val="00CA2FF3"/>
    <w:rsid w:val="00CA345C"/>
    <w:rsid w:val="00CA377B"/>
    <w:rsid w:val="00CA4948"/>
    <w:rsid w:val="00CA5C92"/>
    <w:rsid w:val="00CA6C3F"/>
    <w:rsid w:val="00CA798A"/>
    <w:rsid w:val="00CB31F1"/>
    <w:rsid w:val="00CB36B8"/>
    <w:rsid w:val="00CB37AC"/>
    <w:rsid w:val="00CB6ECA"/>
    <w:rsid w:val="00CC081B"/>
    <w:rsid w:val="00CC128A"/>
    <w:rsid w:val="00CC3351"/>
    <w:rsid w:val="00CC3ED9"/>
    <w:rsid w:val="00CD0470"/>
    <w:rsid w:val="00CD0C4D"/>
    <w:rsid w:val="00CD167C"/>
    <w:rsid w:val="00CD1954"/>
    <w:rsid w:val="00CD3074"/>
    <w:rsid w:val="00CD37B8"/>
    <w:rsid w:val="00CD3FD5"/>
    <w:rsid w:val="00CD5456"/>
    <w:rsid w:val="00CD5E70"/>
    <w:rsid w:val="00CD675B"/>
    <w:rsid w:val="00CE2897"/>
    <w:rsid w:val="00CE54C8"/>
    <w:rsid w:val="00CE5879"/>
    <w:rsid w:val="00CE761D"/>
    <w:rsid w:val="00CF0ADB"/>
    <w:rsid w:val="00CF6BC9"/>
    <w:rsid w:val="00CF7174"/>
    <w:rsid w:val="00CF79ED"/>
    <w:rsid w:val="00D0078E"/>
    <w:rsid w:val="00D01C70"/>
    <w:rsid w:val="00D030AC"/>
    <w:rsid w:val="00D03325"/>
    <w:rsid w:val="00D04EE7"/>
    <w:rsid w:val="00D0688D"/>
    <w:rsid w:val="00D07AED"/>
    <w:rsid w:val="00D144ED"/>
    <w:rsid w:val="00D15CEA"/>
    <w:rsid w:val="00D16DD0"/>
    <w:rsid w:val="00D20062"/>
    <w:rsid w:val="00D21D8F"/>
    <w:rsid w:val="00D2239F"/>
    <w:rsid w:val="00D24DD7"/>
    <w:rsid w:val="00D25F1F"/>
    <w:rsid w:val="00D32473"/>
    <w:rsid w:val="00D34F58"/>
    <w:rsid w:val="00D360AB"/>
    <w:rsid w:val="00D401A7"/>
    <w:rsid w:val="00D403A1"/>
    <w:rsid w:val="00D40ABC"/>
    <w:rsid w:val="00D40C5F"/>
    <w:rsid w:val="00D4104F"/>
    <w:rsid w:val="00D41C97"/>
    <w:rsid w:val="00D41CA5"/>
    <w:rsid w:val="00D43F63"/>
    <w:rsid w:val="00D44EF5"/>
    <w:rsid w:val="00D50904"/>
    <w:rsid w:val="00D513A7"/>
    <w:rsid w:val="00D513F9"/>
    <w:rsid w:val="00D52372"/>
    <w:rsid w:val="00D523E4"/>
    <w:rsid w:val="00D532D6"/>
    <w:rsid w:val="00D56387"/>
    <w:rsid w:val="00D61F14"/>
    <w:rsid w:val="00D62002"/>
    <w:rsid w:val="00D62263"/>
    <w:rsid w:val="00D624DE"/>
    <w:rsid w:val="00D672A3"/>
    <w:rsid w:val="00D67762"/>
    <w:rsid w:val="00D67DD2"/>
    <w:rsid w:val="00D71FB6"/>
    <w:rsid w:val="00D73239"/>
    <w:rsid w:val="00D75C5B"/>
    <w:rsid w:val="00D763BB"/>
    <w:rsid w:val="00D767DD"/>
    <w:rsid w:val="00D82EDF"/>
    <w:rsid w:val="00D8792D"/>
    <w:rsid w:val="00D90257"/>
    <w:rsid w:val="00D905CE"/>
    <w:rsid w:val="00D906CF"/>
    <w:rsid w:val="00D90968"/>
    <w:rsid w:val="00D93466"/>
    <w:rsid w:val="00D93679"/>
    <w:rsid w:val="00D9751F"/>
    <w:rsid w:val="00DA20ED"/>
    <w:rsid w:val="00DA345B"/>
    <w:rsid w:val="00DA6CDA"/>
    <w:rsid w:val="00DB1767"/>
    <w:rsid w:val="00DB1879"/>
    <w:rsid w:val="00DB1DD7"/>
    <w:rsid w:val="00DB3510"/>
    <w:rsid w:val="00DB4A9B"/>
    <w:rsid w:val="00DB6FD0"/>
    <w:rsid w:val="00DC0D8C"/>
    <w:rsid w:val="00DC0F41"/>
    <w:rsid w:val="00DC48C7"/>
    <w:rsid w:val="00DC5082"/>
    <w:rsid w:val="00DC59D2"/>
    <w:rsid w:val="00DC62E1"/>
    <w:rsid w:val="00DC7EF8"/>
    <w:rsid w:val="00DD5AC1"/>
    <w:rsid w:val="00DD6146"/>
    <w:rsid w:val="00DD66C6"/>
    <w:rsid w:val="00DE2186"/>
    <w:rsid w:val="00DE5394"/>
    <w:rsid w:val="00DE70A6"/>
    <w:rsid w:val="00DF1F54"/>
    <w:rsid w:val="00DF39C9"/>
    <w:rsid w:val="00DF7EC1"/>
    <w:rsid w:val="00E00B89"/>
    <w:rsid w:val="00E01925"/>
    <w:rsid w:val="00E03AC8"/>
    <w:rsid w:val="00E054B5"/>
    <w:rsid w:val="00E06CD4"/>
    <w:rsid w:val="00E06D2A"/>
    <w:rsid w:val="00E07A01"/>
    <w:rsid w:val="00E07DE8"/>
    <w:rsid w:val="00E103A6"/>
    <w:rsid w:val="00E11228"/>
    <w:rsid w:val="00E15557"/>
    <w:rsid w:val="00E15F5E"/>
    <w:rsid w:val="00E22890"/>
    <w:rsid w:val="00E25698"/>
    <w:rsid w:val="00E30286"/>
    <w:rsid w:val="00E30445"/>
    <w:rsid w:val="00E31580"/>
    <w:rsid w:val="00E31E94"/>
    <w:rsid w:val="00E321CB"/>
    <w:rsid w:val="00E32FEA"/>
    <w:rsid w:val="00E350B1"/>
    <w:rsid w:val="00E3614B"/>
    <w:rsid w:val="00E432F7"/>
    <w:rsid w:val="00E43F54"/>
    <w:rsid w:val="00E448FA"/>
    <w:rsid w:val="00E45466"/>
    <w:rsid w:val="00E464FA"/>
    <w:rsid w:val="00E50288"/>
    <w:rsid w:val="00E62365"/>
    <w:rsid w:val="00E66725"/>
    <w:rsid w:val="00E6680B"/>
    <w:rsid w:val="00E70520"/>
    <w:rsid w:val="00E70C9E"/>
    <w:rsid w:val="00E718A5"/>
    <w:rsid w:val="00E71ECE"/>
    <w:rsid w:val="00E7239E"/>
    <w:rsid w:val="00E725E3"/>
    <w:rsid w:val="00E73270"/>
    <w:rsid w:val="00E75BC2"/>
    <w:rsid w:val="00E76120"/>
    <w:rsid w:val="00E761D1"/>
    <w:rsid w:val="00E77A5E"/>
    <w:rsid w:val="00E81303"/>
    <w:rsid w:val="00E82B5A"/>
    <w:rsid w:val="00E83038"/>
    <w:rsid w:val="00E83EF7"/>
    <w:rsid w:val="00E94719"/>
    <w:rsid w:val="00E966BA"/>
    <w:rsid w:val="00E96A2C"/>
    <w:rsid w:val="00E97006"/>
    <w:rsid w:val="00EA243A"/>
    <w:rsid w:val="00EA2B2F"/>
    <w:rsid w:val="00EA2D82"/>
    <w:rsid w:val="00EA4199"/>
    <w:rsid w:val="00EA4EBC"/>
    <w:rsid w:val="00EA5883"/>
    <w:rsid w:val="00EC42D8"/>
    <w:rsid w:val="00ED0283"/>
    <w:rsid w:val="00ED067C"/>
    <w:rsid w:val="00ED0DD5"/>
    <w:rsid w:val="00ED1138"/>
    <w:rsid w:val="00ED230F"/>
    <w:rsid w:val="00ED3316"/>
    <w:rsid w:val="00ED465F"/>
    <w:rsid w:val="00ED5615"/>
    <w:rsid w:val="00ED638D"/>
    <w:rsid w:val="00ED64D8"/>
    <w:rsid w:val="00ED65C5"/>
    <w:rsid w:val="00EE18A3"/>
    <w:rsid w:val="00EE1977"/>
    <w:rsid w:val="00EE19CB"/>
    <w:rsid w:val="00EE3500"/>
    <w:rsid w:val="00EE35EA"/>
    <w:rsid w:val="00EE4F08"/>
    <w:rsid w:val="00EE5650"/>
    <w:rsid w:val="00EE7EB7"/>
    <w:rsid w:val="00EF0A89"/>
    <w:rsid w:val="00EF1935"/>
    <w:rsid w:val="00EF1CCF"/>
    <w:rsid w:val="00EF24B9"/>
    <w:rsid w:val="00EF42D0"/>
    <w:rsid w:val="00EF44F9"/>
    <w:rsid w:val="00EF537A"/>
    <w:rsid w:val="00F0007F"/>
    <w:rsid w:val="00F00CB4"/>
    <w:rsid w:val="00F015F2"/>
    <w:rsid w:val="00F033C1"/>
    <w:rsid w:val="00F04405"/>
    <w:rsid w:val="00F046AE"/>
    <w:rsid w:val="00F046E3"/>
    <w:rsid w:val="00F107B8"/>
    <w:rsid w:val="00F12442"/>
    <w:rsid w:val="00F146FD"/>
    <w:rsid w:val="00F17B89"/>
    <w:rsid w:val="00F2051A"/>
    <w:rsid w:val="00F223F1"/>
    <w:rsid w:val="00F25C71"/>
    <w:rsid w:val="00F26CE9"/>
    <w:rsid w:val="00F270D5"/>
    <w:rsid w:val="00F32661"/>
    <w:rsid w:val="00F34C7B"/>
    <w:rsid w:val="00F36AC1"/>
    <w:rsid w:val="00F37024"/>
    <w:rsid w:val="00F37F78"/>
    <w:rsid w:val="00F4012E"/>
    <w:rsid w:val="00F4274D"/>
    <w:rsid w:val="00F42CA6"/>
    <w:rsid w:val="00F43696"/>
    <w:rsid w:val="00F44BDB"/>
    <w:rsid w:val="00F4500F"/>
    <w:rsid w:val="00F46C1B"/>
    <w:rsid w:val="00F46D12"/>
    <w:rsid w:val="00F5010B"/>
    <w:rsid w:val="00F50E91"/>
    <w:rsid w:val="00F514DD"/>
    <w:rsid w:val="00F61981"/>
    <w:rsid w:val="00F63167"/>
    <w:rsid w:val="00F63258"/>
    <w:rsid w:val="00F63D0E"/>
    <w:rsid w:val="00F65250"/>
    <w:rsid w:val="00F657A5"/>
    <w:rsid w:val="00F66167"/>
    <w:rsid w:val="00F709B4"/>
    <w:rsid w:val="00F71C37"/>
    <w:rsid w:val="00F7516C"/>
    <w:rsid w:val="00F7598C"/>
    <w:rsid w:val="00F805CA"/>
    <w:rsid w:val="00F80F25"/>
    <w:rsid w:val="00F8384D"/>
    <w:rsid w:val="00F83BDC"/>
    <w:rsid w:val="00F8739F"/>
    <w:rsid w:val="00F87B5A"/>
    <w:rsid w:val="00F902D8"/>
    <w:rsid w:val="00F95498"/>
    <w:rsid w:val="00F9644F"/>
    <w:rsid w:val="00FA1016"/>
    <w:rsid w:val="00FA10CA"/>
    <w:rsid w:val="00FA28C7"/>
    <w:rsid w:val="00FA356A"/>
    <w:rsid w:val="00FA370E"/>
    <w:rsid w:val="00FA3D47"/>
    <w:rsid w:val="00FA591A"/>
    <w:rsid w:val="00FB011B"/>
    <w:rsid w:val="00FB290C"/>
    <w:rsid w:val="00FB2A76"/>
    <w:rsid w:val="00FB3EB2"/>
    <w:rsid w:val="00FB48A8"/>
    <w:rsid w:val="00FB522E"/>
    <w:rsid w:val="00FB60AB"/>
    <w:rsid w:val="00FB63CF"/>
    <w:rsid w:val="00FB6C05"/>
    <w:rsid w:val="00FB6D8B"/>
    <w:rsid w:val="00FB6FFA"/>
    <w:rsid w:val="00FB7D69"/>
    <w:rsid w:val="00FC4413"/>
    <w:rsid w:val="00FD07F0"/>
    <w:rsid w:val="00FD167B"/>
    <w:rsid w:val="00FD1EB5"/>
    <w:rsid w:val="00FD28EE"/>
    <w:rsid w:val="00FD34EA"/>
    <w:rsid w:val="00FD4072"/>
    <w:rsid w:val="00FE0AF5"/>
    <w:rsid w:val="00FE1B21"/>
    <w:rsid w:val="00FE5A21"/>
    <w:rsid w:val="00FF0453"/>
    <w:rsid w:val="00FF0D52"/>
    <w:rsid w:val="00FF14F9"/>
    <w:rsid w:val="00FF2785"/>
    <w:rsid w:val="00FF401C"/>
    <w:rsid w:val="00FF43F1"/>
    <w:rsid w:val="00FF52CA"/>
    <w:rsid w:val="00FF5B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75C7CEF"/>
  <w15:chartTrackingRefBased/>
  <w15:docId w15:val="{6FE89343-4BAC-475F-9ADE-86B37080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39"/>
    <w:rPr>
      <w:sz w:val="24"/>
      <w:szCs w:val="24"/>
      <w:lang w:val="en-US" w:eastAsia="en-US"/>
    </w:rPr>
  </w:style>
  <w:style w:type="paragraph" w:styleId="Heading1">
    <w:name w:val="heading 1"/>
    <w:basedOn w:val="Normal"/>
    <w:next w:val="Normal"/>
    <w:uiPriority w:val="9"/>
    <w:qFormat/>
    <w:pPr>
      <w:keepNext/>
      <w:widowControl w:val="0"/>
      <w:spacing w:before="840" w:after="480"/>
      <w:outlineLvl w:val="0"/>
    </w:pPr>
    <w:rPr>
      <w:rFonts w:ascii="Verdana" w:hAnsi="Verdana" w:cs="Verdana"/>
      <w:b/>
      <w:sz w:val="40"/>
      <w:szCs w:val="40"/>
    </w:rPr>
  </w:style>
  <w:style w:type="paragraph" w:styleId="Heading2">
    <w:name w:val="heading 2"/>
    <w:basedOn w:val="Normal"/>
    <w:next w:val="Normal"/>
    <w:uiPriority w:val="9"/>
    <w:qFormat/>
    <w:pPr>
      <w:keepNext/>
      <w:widowControl w:val="0"/>
      <w:spacing w:before="600" w:after="360"/>
      <w:outlineLvl w:val="1"/>
    </w:pPr>
    <w:rPr>
      <w:b/>
      <w:i/>
      <w:iCs/>
      <w:sz w:val="36"/>
      <w:szCs w:val="36"/>
    </w:rPr>
  </w:style>
  <w:style w:type="paragraph" w:styleId="Heading3">
    <w:name w:val="heading 3"/>
    <w:basedOn w:val="Normal"/>
    <w:next w:val="Normal"/>
    <w:qFormat/>
    <w:pPr>
      <w:keepNext/>
      <w:tabs>
        <w:tab w:val="num" w:pos="432"/>
      </w:tabs>
      <w:ind w:left="432" w:hanging="432"/>
      <w:outlineLvl w:val="2"/>
    </w:pPr>
    <w:rPr>
      <w:b/>
    </w:rPr>
  </w:style>
  <w:style w:type="paragraph" w:styleId="Heading4">
    <w:name w:val="heading 4"/>
    <w:basedOn w:val="Normal"/>
    <w:next w:val="Normal"/>
    <w:qFormat/>
    <w:pPr>
      <w:keepNext/>
      <w:numPr>
        <w:ilvl w:val="3"/>
        <w:numId w:val="1"/>
      </w:numPr>
      <w:spacing w:before="240" w:after="60"/>
      <w:outlineLvl w:val="3"/>
    </w:pPr>
    <w:rPr>
      <w:rFonts w:ascii="Arial" w:hAnsi="Arial" w:cs="Arial"/>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rPr>
      <w:rFonts w:hint="default"/>
      <w:b/>
      <w:i/>
      <w:sz w:val="28"/>
      <w:szCs w:val="28"/>
      <w:u w:val="single"/>
      <w:lang w:bidi="x-none"/>
    </w:rPr>
  </w:style>
  <w:style w:type="character" w:customStyle="1" w:styleId="WW8Num1z4">
    <w:name w:val="WW8Num1z4"/>
    <w:rPr>
      <w:rFonts w:ascii="Times New Roman" w:hAnsi="Times New Roman" w:cs="Times New Roman" w:hint="default"/>
      <w:b/>
      <w:i w:val="0"/>
      <w:sz w:val="24"/>
    </w:rPr>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rPr>
      <w:b/>
      <w:i w:val="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b/>
    </w:rPr>
  </w:style>
  <w:style w:type="character" w:customStyle="1" w:styleId="WW8Num7z0">
    <w:name w:val="WW8Num7z0"/>
    <w:rPr>
      <w:b/>
      <w:i w:val="0"/>
    </w:rPr>
  </w:style>
  <w:style w:type="character" w:customStyle="1" w:styleId="WW8Num8z0">
    <w:name w:val="WW8Num8z0"/>
    <w:rPr>
      <w:rFonts w:ascii="Courier New" w:hAnsi="Courier New" w:cs="Courier New"/>
    </w:rPr>
  </w:style>
  <w:style w:type="character" w:customStyle="1" w:styleId="WW8Num9z0">
    <w:name w:val="WW8Num9z0"/>
    <w:rPr>
      <w:rFonts w:ascii="Symbol" w:hAnsi="Symbol" w:cs="Times New Roman"/>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sz w:val="32"/>
    </w:rPr>
  </w:style>
  <w:style w:type="character" w:customStyle="1" w:styleId="WW8Num11z2">
    <w:name w:val="WW8Num11z2"/>
  </w:style>
  <w:style w:type="character" w:customStyle="1" w:styleId="WW8Num11z3">
    <w:name w:val="WW8Num11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lang w:val="el-GR"/>
    </w:rPr>
  </w:style>
  <w:style w:type="character" w:customStyle="1" w:styleId="WW8Num14z0">
    <w:name w:val="WW8Num14z0"/>
    <w:rPr>
      <w:rFonts w:ascii="Wingdings" w:hAnsi="Wingdings" w:cs="Times New Roman"/>
    </w:rPr>
  </w:style>
  <w:style w:type="character" w:customStyle="1" w:styleId="WW8Num15z0">
    <w:name w:val="WW8Num15z0"/>
    <w:rPr>
      <w:rFonts w:ascii="Wingdings" w:hAnsi="Wingdings" w:cs="Wingdings"/>
    </w:rPr>
  </w:style>
  <w:style w:type="character" w:customStyle="1" w:styleId="WW8Num16z0">
    <w:name w:val="WW8Num16z0"/>
  </w:style>
  <w:style w:type="character" w:customStyle="1" w:styleId="WW8Num17z0">
    <w:name w:val="WW8Num17z0"/>
    <w:rPr>
      <w:rFonts w:ascii="Symbol" w:hAnsi="Symbol" w:cs="Symbol"/>
    </w:rPr>
  </w:style>
  <w:style w:type="character" w:customStyle="1" w:styleId="WW8Num18z0">
    <w:name w:val="WW8Num18z0"/>
    <w:rPr>
      <w:b/>
      <w:i w:val="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Times New Roman"/>
    </w:rPr>
  </w:style>
  <w:style w:type="character" w:customStyle="1" w:styleId="WW8Num21z0">
    <w:name w:val="WW8Num21z0"/>
    <w:rPr>
      <w:b w:val="0"/>
      <w:i w:val="0"/>
    </w:rPr>
  </w:style>
  <w:style w:type="character" w:customStyle="1" w:styleId="WW8Num22z0">
    <w:name w:val="WW8Num22z0"/>
    <w:rPr>
      <w:b w:val="0"/>
      <w:i w:val="0"/>
    </w:rPr>
  </w:style>
  <w:style w:type="character" w:customStyle="1" w:styleId="WW8Num23z0">
    <w:name w:val="WW8Num23z0"/>
  </w:style>
  <w:style w:type="character" w:customStyle="1" w:styleId="WW8Num24z0">
    <w:name w:val="WW8Num24z0"/>
    <w:rPr>
      <w:rFonts w:cs="Courier New"/>
      <w:sz w:val="24"/>
      <w:szCs w:val="24"/>
    </w:rPr>
  </w:style>
  <w:style w:type="character" w:customStyle="1" w:styleId="WW8Num25z0">
    <w:name w:val="WW8Num25z0"/>
    <w:rPr>
      <w:rFonts w:cs="Courier New"/>
      <w:sz w:val="24"/>
      <w:szCs w:val="24"/>
    </w:rPr>
  </w:style>
  <w:style w:type="character" w:customStyle="1" w:styleId="WW8Num26z0">
    <w:name w:val="WW8Num26z0"/>
    <w:rPr>
      <w:rFonts w:ascii="Calibri" w:hAnsi="Calibri" w:cs="Calibri"/>
      <w:b w:val="0"/>
      <w:sz w:val="21"/>
      <w:szCs w:val="24"/>
    </w:rPr>
  </w:style>
  <w:style w:type="character" w:customStyle="1" w:styleId="WW8Num26z1">
    <w:name w:val="WW8Num26z1"/>
    <w:rPr>
      <w:sz w:val="24"/>
      <w:szCs w:val="24"/>
    </w:rPr>
  </w:style>
  <w:style w:type="character" w:customStyle="1" w:styleId="WW8Num27z0">
    <w:name w:val="WW8Num27z0"/>
    <w:rPr>
      <w:rFonts w:cs="Courier New"/>
      <w:sz w:val="24"/>
      <w:szCs w:val="24"/>
    </w:rPr>
  </w:style>
  <w:style w:type="character" w:customStyle="1" w:styleId="WW8Num28z0">
    <w:name w:val="WW8Num28z0"/>
    <w:rPr>
      <w:rFonts w:cs="Courier New"/>
      <w:sz w:val="24"/>
      <w:szCs w:val="24"/>
    </w:rPr>
  </w:style>
  <w:style w:type="character" w:customStyle="1" w:styleId="WW8Num29z0">
    <w:name w:val="WW8Num29z0"/>
    <w:rPr>
      <w:rFonts w:cs="Courier New"/>
      <w:sz w:val="24"/>
      <w:szCs w:val="24"/>
    </w:rPr>
  </w:style>
  <w:style w:type="character" w:customStyle="1" w:styleId="WW8Num30z0">
    <w:name w:val="WW8Num30z0"/>
    <w:rPr>
      <w:rFonts w:cs="Courier New"/>
      <w:sz w:val="24"/>
      <w:szCs w:val="24"/>
    </w:rPr>
  </w:style>
  <w:style w:type="character" w:customStyle="1" w:styleId="WW8Num31z0">
    <w:name w:val="WW8Num31z0"/>
    <w:rPr>
      <w:rFonts w:hint="default"/>
    </w:rPr>
  </w:style>
  <w:style w:type="character" w:customStyle="1" w:styleId="WW8Num31z1">
    <w:name w:val="WW8Num31z1"/>
    <w:rPr>
      <w:rFonts w:hint="default"/>
      <w:b/>
      <w:i/>
      <w:iCs/>
      <w:sz w:val="36"/>
      <w:szCs w:val="36"/>
    </w:rPr>
  </w:style>
  <w:style w:type="character" w:customStyle="1" w:styleId="WW8Num31z2">
    <w:name w:val="WW8Num31z2"/>
    <w:rPr>
      <w:rFonts w:hint="default"/>
      <w:b/>
      <w:sz w:val="32"/>
      <w:szCs w:val="32"/>
    </w:rPr>
  </w:style>
  <w:style w:type="character" w:customStyle="1" w:styleId="WW8Num31z3">
    <w:name w:val="WW8Num31z3"/>
    <w:rPr>
      <w:rFonts w:hint="default"/>
      <w:b/>
      <w:i/>
      <w:sz w:val="28"/>
      <w:szCs w:val="28"/>
      <w:u w:val="none"/>
    </w:rPr>
  </w:style>
  <w:style w:type="character" w:customStyle="1" w:styleId="WW8Num31z4">
    <w:name w:val="WW8Num31z4"/>
    <w:rPr>
      <w:rFonts w:hint="default"/>
      <w:b/>
    </w:rPr>
  </w:style>
  <w:style w:type="character" w:customStyle="1" w:styleId="WW8Num32z0">
    <w:name w:val="WW8Num32z0"/>
    <w:rPr>
      <w:rFonts w:cs="Courier New"/>
      <w:sz w:val="24"/>
      <w:szCs w:val="24"/>
    </w:rPr>
  </w:style>
  <w:style w:type="character" w:customStyle="1" w:styleId="WW8Num33z0">
    <w:name w:val="WW8Num33z0"/>
    <w:rPr>
      <w:rFonts w:cs="Courier New"/>
      <w:sz w:val="24"/>
      <w:szCs w:val="24"/>
    </w:rPr>
  </w:style>
  <w:style w:type="character" w:customStyle="1" w:styleId="WW8Num34z0">
    <w:name w:val="WW8Num34z0"/>
    <w:rPr>
      <w:rFonts w:cs="Courier New"/>
      <w:sz w:val="24"/>
      <w:szCs w:val="24"/>
    </w:rPr>
  </w:style>
  <w:style w:type="character" w:customStyle="1" w:styleId="WW8Num35z0">
    <w:name w:val="WW8Num35z0"/>
    <w:rPr>
      <w:rFonts w:cs="Courier New"/>
      <w:sz w:val="24"/>
      <w:szCs w:val="24"/>
    </w:rPr>
  </w:style>
  <w:style w:type="character" w:customStyle="1" w:styleId="WW8Num36z0">
    <w:name w:val="WW8Num36z0"/>
    <w:rPr>
      <w:rFonts w:cs="Courier New"/>
      <w:sz w:val="21"/>
      <w:szCs w:val="24"/>
    </w:rPr>
  </w:style>
  <w:style w:type="character" w:customStyle="1" w:styleId="WW8Num36z1">
    <w:name w:val="WW8Num36z1"/>
    <w:rPr>
      <w:sz w:val="24"/>
      <w:szCs w:val="24"/>
    </w:rPr>
  </w:style>
  <w:style w:type="character" w:customStyle="1" w:styleId="WW8Num37z0">
    <w:name w:val="WW8Num37z0"/>
    <w:rPr>
      <w:rFonts w:cs="Courier New"/>
      <w:sz w:val="24"/>
      <w:szCs w:val="24"/>
    </w:rPr>
  </w:style>
  <w:style w:type="character" w:customStyle="1" w:styleId="WW8Num38z0">
    <w:name w:val="WW8Num38z0"/>
    <w:rPr>
      <w:rFonts w:cs="Courier New"/>
      <w:sz w:val="24"/>
      <w:szCs w:val="24"/>
    </w:rPr>
  </w:style>
  <w:style w:type="character" w:customStyle="1" w:styleId="WW8Num39z0">
    <w:name w:val="WW8Num39z0"/>
    <w:rPr>
      <w:rFonts w:cs="Courier New"/>
      <w:sz w:val="24"/>
      <w:szCs w:val="24"/>
    </w:rPr>
  </w:style>
  <w:style w:type="character" w:customStyle="1" w:styleId="WW8Num40z0">
    <w:name w:val="WW8Num40z0"/>
    <w:rPr>
      <w:rFonts w:cs="Courier New"/>
      <w:sz w:val="24"/>
      <w:szCs w:val="24"/>
    </w:rPr>
  </w:style>
  <w:style w:type="character" w:customStyle="1" w:styleId="WW8Num41z0">
    <w:name w:val="WW8Num41z0"/>
    <w:rPr>
      <w:rFonts w:cs="Courier New"/>
      <w:sz w:val="24"/>
      <w:szCs w:val="24"/>
    </w:rPr>
  </w:style>
  <w:style w:type="character" w:customStyle="1" w:styleId="WW8Num42z0">
    <w:name w:val="WW8Num42z0"/>
    <w:rPr>
      <w:rFonts w:cs="Courier New"/>
      <w:sz w:val="24"/>
      <w:szCs w:val="24"/>
    </w:rPr>
  </w:style>
  <w:style w:type="character" w:customStyle="1" w:styleId="WW8Num43z0">
    <w:name w:val="WW8Num43z0"/>
    <w:rPr>
      <w:rFonts w:cs="Courier New"/>
      <w:sz w:val="24"/>
      <w:szCs w:val="24"/>
    </w:rPr>
  </w:style>
  <w:style w:type="character" w:customStyle="1" w:styleId="WW8Num44z0">
    <w:name w:val="WW8Num44z0"/>
    <w:rPr>
      <w:sz w:val="24"/>
      <w:szCs w:val="24"/>
    </w:rPr>
  </w:style>
  <w:style w:type="character" w:customStyle="1" w:styleId="WW8Num45z0">
    <w:name w:val="WW8Num45z0"/>
    <w:rPr>
      <w:rFonts w:cs="Courier New"/>
      <w:sz w:val="24"/>
      <w:szCs w:val="24"/>
    </w:rPr>
  </w:style>
  <w:style w:type="character" w:customStyle="1" w:styleId="WW8Num46z0">
    <w:name w:val="WW8Num46z0"/>
    <w:rPr>
      <w:rFonts w:cs="Courier New"/>
      <w:sz w:val="24"/>
      <w:szCs w:val="24"/>
    </w:rPr>
  </w:style>
  <w:style w:type="character" w:customStyle="1" w:styleId="WW8Num47z0">
    <w:name w:val="WW8Num47z0"/>
    <w:rPr>
      <w:rFonts w:cs="Courier New"/>
      <w:sz w:val="24"/>
      <w:szCs w:val="24"/>
    </w:rPr>
  </w:style>
  <w:style w:type="character" w:customStyle="1" w:styleId="WW8Num48z0">
    <w:name w:val="WW8Num48z0"/>
    <w:rPr>
      <w:rFonts w:cs="Courier New"/>
      <w:sz w:val="24"/>
      <w:szCs w:val="24"/>
    </w:rPr>
  </w:style>
  <w:style w:type="character" w:customStyle="1" w:styleId="WW8Num49z0">
    <w:name w:val="WW8Num49z0"/>
    <w:rPr>
      <w:rFonts w:cs="Courier New"/>
      <w:sz w:val="24"/>
      <w:szCs w:val="24"/>
    </w:rPr>
  </w:style>
  <w:style w:type="character" w:customStyle="1" w:styleId="WW8Num50z0">
    <w:name w:val="WW8Num50z0"/>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2z1">
    <w:name w:val="WW8Num42z1"/>
    <w:rPr>
      <w:rFonts w:ascii="Times New Roman" w:hAnsi="Times New Roman" w:cs="Times New Roman"/>
      <w:sz w:val="24"/>
      <w:szCs w:val="24"/>
      <w:lang w:eastAsia="el-GR"/>
    </w:rPr>
  </w:style>
  <w:style w:type="character" w:customStyle="1" w:styleId="WW8Num42z2">
    <w:name w:val="WW8Num42z2"/>
    <w:rPr>
      <w:rFonts w:ascii="Wingdings" w:hAnsi="Wingdings" w:cs="Wingdings"/>
    </w:rPr>
  </w:style>
  <w:style w:type="character" w:customStyle="1" w:styleId="WW8Num42z4">
    <w:name w:val="WW8Num42z4"/>
    <w:rPr>
      <w:rFonts w:ascii="Courier New" w:hAnsi="Courier New" w:cs="Courier New"/>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sz w:val="24"/>
      <w:szCs w:val="24"/>
      <w:lang w:eastAsia="el-GR"/>
    </w:rPr>
  </w:style>
  <w:style w:type="character" w:customStyle="1" w:styleId="WW8Num47z1">
    <w:name w:val="WW8Num47z1"/>
    <w:rPr>
      <w:rFonts w:hint="default"/>
      <w:b/>
      <w:i/>
      <w:iCs/>
      <w:sz w:val="36"/>
      <w:szCs w:val="36"/>
    </w:rPr>
  </w:style>
  <w:style w:type="character" w:customStyle="1" w:styleId="WW8Num47z2">
    <w:name w:val="WW8Num47z2"/>
    <w:rPr>
      <w:rFonts w:hint="default"/>
      <w:b/>
      <w:sz w:val="32"/>
      <w:szCs w:val="32"/>
    </w:rPr>
  </w:style>
  <w:style w:type="character" w:customStyle="1" w:styleId="WW8Num47z3">
    <w:name w:val="WW8Num47z3"/>
    <w:rPr>
      <w:rFonts w:hint="default"/>
      <w:b/>
      <w:i/>
      <w:sz w:val="28"/>
      <w:szCs w:val="28"/>
      <w:u w:val="none"/>
    </w:rPr>
  </w:style>
  <w:style w:type="character" w:customStyle="1" w:styleId="WW8Num47z4">
    <w:name w:val="WW8Num47z4"/>
    <w:rPr>
      <w:rFonts w:hint="default"/>
      <w:b w:val="0"/>
    </w:rPr>
  </w:style>
  <w:style w:type="character" w:customStyle="1" w:styleId="WW8Num47z5">
    <w:name w:val="WW8Num47z5"/>
    <w:rPr>
      <w:rFonts w:hint="default"/>
    </w:rPr>
  </w:style>
  <w:style w:type="character" w:customStyle="1" w:styleId="WW8Num48z1">
    <w:name w:val="WW8Num48z1"/>
    <w:rPr>
      <w:sz w:val="24"/>
      <w:szCs w:val="24"/>
    </w:rPr>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1z0">
    <w:name w:val="WW8Num51z0"/>
    <w:rPr>
      <w:rFonts w:cs="Courier New"/>
      <w:sz w:val="24"/>
      <w:szCs w:val="24"/>
    </w:rPr>
  </w:style>
  <w:style w:type="character" w:customStyle="1" w:styleId="WW8Num52z0">
    <w:name w:val="WW8Num52z0"/>
    <w:rPr>
      <w:rFonts w:cs="Courier New"/>
      <w:sz w:val="24"/>
      <w:szCs w:val="24"/>
    </w:rPr>
  </w:style>
  <w:style w:type="character" w:customStyle="1" w:styleId="WW8Num53z0">
    <w:name w:val="WW8Num53z0"/>
    <w:rPr>
      <w:rFonts w:cs="Courier New"/>
      <w:sz w:val="24"/>
      <w:szCs w:val="24"/>
    </w:rPr>
  </w:style>
  <w:style w:type="character" w:customStyle="1" w:styleId="WW8Num54z0">
    <w:name w:val="WW8Num54z0"/>
    <w:rPr>
      <w:rFonts w:hint="default"/>
    </w:rPr>
  </w:style>
  <w:style w:type="character" w:customStyle="1" w:styleId="WW8Num54z1">
    <w:name w:val="WW8Num54z1"/>
    <w:rPr>
      <w:rFonts w:hint="default"/>
      <w:b/>
      <w:i/>
      <w:iCs/>
      <w:sz w:val="36"/>
      <w:szCs w:val="36"/>
    </w:rPr>
  </w:style>
  <w:style w:type="character" w:customStyle="1" w:styleId="WW8Num54z2">
    <w:name w:val="WW8Num54z2"/>
    <w:rPr>
      <w:rFonts w:hint="default"/>
      <w:b/>
      <w:sz w:val="32"/>
      <w:szCs w:val="32"/>
    </w:rPr>
  </w:style>
  <w:style w:type="character" w:customStyle="1" w:styleId="WW8Num54z3">
    <w:name w:val="WW8Num54z3"/>
    <w:rPr>
      <w:rFonts w:hint="default"/>
      <w:b/>
      <w:i/>
      <w:sz w:val="28"/>
      <w:szCs w:val="28"/>
      <w:u w:val="none"/>
    </w:rPr>
  </w:style>
  <w:style w:type="character" w:customStyle="1" w:styleId="WW8Num54z4">
    <w:name w:val="WW8Num54z4"/>
    <w:rPr>
      <w:rFonts w:hint="default"/>
      <w:b/>
    </w:rPr>
  </w:style>
  <w:style w:type="character" w:customStyle="1" w:styleId="WW8Num55z0">
    <w:name w:val="WW8Num55z0"/>
    <w:rPr>
      <w:rFonts w:cs="Courier New"/>
      <w:sz w:val="24"/>
      <w:szCs w:val="24"/>
    </w:rPr>
  </w:style>
  <w:style w:type="character" w:customStyle="1" w:styleId="WW8Num56z0">
    <w:name w:val="WW8Num56z0"/>
    <w:rPr>
      <w:rFonts w:cs="Courier New"/>
      <w:sz w:val="24"/>
      <w:szCs w:val="24"/>
    </w:rPr>
  </w:style>
  <w:style w:type="character" w:customStyle="1" w:styleId="WW8Num57z0">
    <w:name w:val="WW8Num57z0"/>
    <w:rPr>
      <w:rFonts w:cs="Courier New"/>
      <w:sz w:val="24"/>
      <w:szCs w:val="24"/>
    </w:rPr>
  </w:style>
  <w:style w:type="character" w:customStyle="1" w:styleId="WW8Num58z0">
    <w:name w:val="WW8Num58z0"/>
    <w:rPr>
      <w:rFonts w:cs="Courier New"/>
      <w:sz w:val="24"/>
      <w:szCs w:val="24"/>
    </w:rPr>
  </w:style>
  <w:style w:type="character" w:customStyle="1" w:styleId="WW8Num59z0">
    <w:name w:val="WW8Num59z0"/>
    <w:rPr>
      <w:b/>
      <w:i/>
      <w:u w:val="single"/>
    </w:rPr>
  </w:style>
  <w:style w:type="character" w:customStyle="1" w:styleId="WW8Num59z1">
    <w:name w:val="WW8Num59z1"/>
    <w:rPr>
      <w:b/>
      <w:i/>
      <w:iCs/>
      <w:sz w:val="36"/>
      <w:szCs w:val="36"/>
      <w:lang w:bidi="x-none"/>
    </w:rPr>
  </w:style>
  <w:style w:type="character" w:customStyle="1" w:styleId="WW8Num59z2">
    <w:name w:val="WW8Num59z2"/>
    <w:rPr>
      <w:b/>
      <w:sz w:val="32"/>
      <w:szCs w:val="32"/>
      <w:lang w:bidi="x-none"/>
    </w:rPr>
  </w:style>
  <w:style w:type="character" w:customStyle="1" w:styleId="WW8Num59z3">
    <w:name w:val="WW8Num59z3"/>
    <w:rPr>
      <w:b/>
      <w:i/>
      <w:sz w:val="28"/>
      <w:szCs w:val="28"/>
      <w:u w:val="single"/>
      <w:lang w:bidi="x-none"/>
    </w:rPr>
  </w:style>
  <w:style w:type="character" w:customStyle="1" w:styleId="WW8Num59z4">
    <w:name w:val="WW8Num59z4"/>
    <w:rPr>
      <w:b w:val="0"/>
    </w:rPr>
  </w:style>
  <w:style w:type="character" w:customStyle="1" w:styleId="WW8Num59z5">
    <w:name w:val="WW8Num59z5"/>
  </w:style>
  <w:style w:type="character" w:customStyle="1" w:styleId="WW8Num59z6">
    <w:name w:val="WW8Num59z6"/>
  </w:style>
  <w:style w:type="character" w:customStyle="1" w:styleId="WW8Num59z7">
    <w:name w:val="WW8Num59z7"/>
  </w:style>
  <w:style w:type="character" w:customStyle="1" w:styleId="WW8Num59z8">
    <w:name w:val="WW8Num59z8"/>
  </w:style>
  <w:style w:type="character" w:customStyle="1" w:styleId="WW8Num60z0">
    <w:name w:val="WW8Num60z0"/>
    <w:rPr>
      <w:rFonts w:cs="Courier New"/>
      <w:sz w:val="21"/>
      <w:szCs w:val="24"/>
    </w:rPr>
  </w:style>
  <w:style w:type="character" w:customStyle="1" w:styleId="WW8Num60z1">
    <w:name w:val="WW8Num60z1"/>
    <w:rPr>
      <w:sz w:val="24"/>
      <w:szCs w:val="24"/>
    </w:rPr>
  </w:style>
  <w:style w:type="character" w:customStyle="1" w:styleId="WW8Num61z0">
    <w:name w:val="WW8Num61z0"/>
    <w:rPr>
      <w:rFonts w:cs="Courier New"/>
      <w:sz w:val="24"/>
      <w:szCs w:val="24"/>
    </w:rPr>
  </w:style>
  <w:style w:type="character" w:customStyle="1" w:styleId="WW8Num62z0">
    <w:name w:val="WW8Num62z0"/>
    <w:rPr>
      <w:rFonts w:cs="Courier New"/>
      <w:sz w:val="24"/>
      <w:szCs w:val="24"/>
    </w:rPr>
  </w:style>
  <w:style w:type="character" w:customStyle="1" w:styleId="WW8Num63z0">
    <w:name w:val="WW8Num63z0"/>
    <w:rPr>
      <w:rFonts w:cs="Courier New"/>
      <w:sz w:val="24"/>
      <w:szCs w:val="24"/>
    </w:rPr>
  </w:style>
  <w:style w:type="character" w:customStyle="1" w:styleId="WW8Num64z0">
    <w:name w:val="WW8Num64z0"/>
    <w:rPr>
      <w:rFonts w:cs="Courier New"/>
      <w:sz w:val="24"/>
      <w:szCs w:val="24"/>
    </w:rPr>
  </w:style>
  <w:style w:type="character" w:customStyle="1" w:styleId="WW8Num65z0">
    <w:name w:val="WW8Num65z0"/>
    <w:rPr>
      <w:rFonts w:cs="Courier New"/>
      <w:sz w:val="24"/>
      <w:szCs w:val="24"/>
    </w:rPr>
  </w:style>
  <w:style w:type="character" w:customStyle="1" w:styleId="WW8Num66z0">
    <w:name w:val="WW8Num66z0"/>
    <w:rPr>
      <w:rFonts w:cs="Courier New"/>
      <w:sz w:val="24"/>
      <w:szCs w:val="24"/>
    </w:rPr>
  </w:style>
  <w:style w:type="character" w:customStyle="1" w:styleId="WW8Num67z0">
    <w:name w:val="WW8Num67z0"/>
    <w:rPr>
      <w:rFonts w:cs="Courier New"/>
      <w:sz w:val="24"/>
      <w:szCs w:val="24"/>
    </w:rPr>
  </w:style>
  <w:style w:type="character" w:customStyle="1" w:styleId="WW8Num68z0">
    <w:name w:val="WW8Num68z0"/>
    <w:rPr>
      <w:sz w:val="24"/>
      <w:szCs w:val="24"/>
    </w:rPr>
  </w:style>
  <w:style w:type="character" w:customStyle="1" w:styleId="WW8Num69z0">
    <w:name w:val="WW8Num69z0"/>
    <w:rPr>
      <w:rFonts w:cs="Courier New"/>
      <w:sz w:val="24"/>
      <w:szCs w:val="24"/>
    </w:rPr>
  </w:style>
  <w:style w:type="character" w:customStyle="1" w:styleId="WW8Num70z0">
    <w:name w:val="WW8Num70z0"/>
  </w:style>
  <w:style w:type="character" w:customStyle="1" w:styleId="WW8Num70z1">
    <w:name w:val="WW8Num70z1"/>
    <w:rPr>
      <w:b/>
      <w:i/>
      <w:iCs/>
      <w:sz w:val="36"/>
      <w:szCs w:val="36"/>
      <w:lang w:bidi="x-none"/>
    </w:rPr>
  </w:style>
  <w:style w:type="character" w:customStyle="1" w:styleId="WW8Num70z2">
    <w:name w:val="WW8Num70z2"/>
    <w:rPr>
      <w:b/>
      <w:sz w:val="32"/>
      <w:szCs w:val="32"/>
      <w:lang w:bidi="x-none"/>
    </w:rPr>
  </w:style>
  <w:style w:type="character" w:customStyle="1" w:styleId="WW8Num70z3">
    <w:name w:val="WW8Num70z3"/>
    <w:rPr>
      <w:b/>
      <w:i/>
      <w:sz w:val="28"/>
      <w:szCs w:val="28"/>
      <w:u w:val="single"/>
      <w:lang w:bidi="x-none"/>
    </w:rPr>
  </w:style>
  <w:style w:type="character" w:customStyle="1" w:styleId="WW8Num70z4">
    <w:name w:val="WW8Num70z4"/>
    <w:rPr>
      <w:b w:val="0"/>
    </w:rPr>
  </w:style>
  <w:style w:type="character" w:customStyle="1" w:styleId="WW8Num70z5">
    <w:name w:val="WW8Num70z5"/>
  </w:style>
  <w:style w:type="character" w:customStyle="1" w:styleId="WW8Num70z6">
    <w:name w:val="WW8Num70z6"/>
  </w:style>
  <w:style w:type="character" w:customStyle="1" w:styleId="WW8Num70z7">
    <w:name w:val="WW8Num70z7"/>
  </w:style>
  <w:style w:type="character" w:customStyle="1" w:styleId="WW8Num70z8">
    <w:name w:val="WW8Num70z8"/>
  </w:style>
  <w:style w:type="character" w:customStyle="1" w:styleId="WW8Num71z0">
    <w:name w:val="WW8Num71z0"/>
    <w:rPr>
      <w:rFonts w:cs="Courier New"/>
      <w:sz w:val="24"/>
      <w:szCs w:val="24"/>
    </w:rPr>
  </w:style>
  <w:style w:type="character" w:customStyle="1" w:styleId="WW8Num72z0">
    <w:name w:val="WW8Num72z0"/>
    <w:rPr>
      <w:rFonts w:cs="Courier New"/>
      <w:sz w:val="24"/>
      <w:szCs w:val="24"/>
    </w:rPr>
  </w:style>
  <w:style w:type="character" w:customStyle="1" w:styleId="WW8Num73z0">
    <w:name w:val="WW8Num73z0"/>
    <w:rPr>
      <w:rFonts w:cs="Courier New"/>
      <w:sz w:val="24"/>
      <w:szCs w:val="24"/>
    </w:rPr>
  </w:style>
  <w:style w:type="character" w:customStyle="1" w:styleId="WW8Num74z0">
    <w:name w:val="WW8Num74z0"/>
    <w:rPr>
      <w:rFonts w:cs="Courier New"/>
      <w:sz w:val="24"/>
      <w:szCs w:val="24"/>
    </w:rPr>
  </w:style>
  <w:style w:type="character" w:customStyle="1" w:styleId="WW8Num1zfalse">
    <w:name w:val="WW8Num1zfalse"/>
  </w:style>
  <w:style w:type="character" w:customStyle="1" w:styleId="WW8Num1ztrue">
    <w:name w:val="WW8Num1ztrue"/>
  </w:style>
  <w:style w:type="character" w:customStyle="1" w:styleId="WW8Num1ztrue4">
    <w:name w:val="WW8Num1ztrue4"/>
  </w:style>
  <w:style w:type="character" w:customStyle="1" w:styleId="WW8Num1ztrue3">
    <w:name w:val="WW8Num1ztrue3"/>
  </w:style>
  <w:style w:type="character" w:customStyle="1" w:styleId="WW8Num1ztrue2">
    <w:name w:val="WW8Num1ztrue2"/>
  </w:style>
  <w:style w:type="character" w:customStyle="1" w:styleId="WW8Num1ztrue1">
    <w:name w:val="WW8Num1ztrue1"/>
  </w:style>
  <w:style w:type="character" w:customStyle="1" w:styleId="WW8Num3zfalse">
    <w:name w:val="WW8Num3zfalse"/>
  </w:style>
  <w:style w:type="character" w:customStyle="1" w:styleId="WW8Num4ztrue">
    <w:name w:val="WW8Num4ztrue"/>
  </w:style>
  <w:style w:type="character" w:customStyle="1" w:styleId="WW8Num4ztrue7">
    <w:name w:val="WW8Num4ztrue7"/>
  </w:style>
  <w:style w:type="character" w:customStyle="1" w:styleId="WW8Num4ztrue6">
    <w:name w:val="WW8Num4ztrue6"/>
  </w:style>
  <w:style w:type="character" w:customStyle="1" w:styleId="WW8Num4ztrue5">
    <w:name w:val="WW8Num4ztrue5"/>
  </w:style>
  <w:style w:type="character" w:customStyle="1" w:styleId="WW8Num4ztrue4">
    <w:name w:val="WW8Num4ztrue4"/>
  </w:style>
  <w:style w:type="character" w:customStyle="1" w:styleId="WW8Num4ztrue3">
    <w:name w:val="WW8Num4ztrue3"/>
  </w:style>
  <w:style w:type="character" w:customStyle="1" w:styleId="WW8Num4ztrue2">
    <w:name w:val="WW8Num4ztrue2"/>
  </w:style>
  <w:style w:type="character" w:customStyle="1" w:styleId="WW8Num4ztrue1">
    <w:name w:val="WW8Num4ztrue1"/>
  </w:style>
  <w:style w:type="character" w:customStyle="1" w:styleId="WW8Num5zfalse">
    <w:name w:val="WW8Num5zfalse"/>
  </w:style>
  <w:style w:type="character" w:customStyle="1" w:styleId="WW8Num5ztrue">
    <w:name w:val="WW8Num5ztrue"/>
  </w:style>
  <w:style w:type="character" w:customStyle="1" w:styleId="WW8Num5ztrue7">
    <w:name w:val="WW8Num5ztrue7"/>
  </w:style>
  <w:style w:type="character" w:customStyle="1" w:styleId="WW8Num5ztrue6">
    <w:name w:val="WW8Num5ztrue6"/>
  </w:style>
  <w:style w:type="character" w:customStyle="1" w:styleId="WW8Num5ztrue5">
    <w:name w:val="WW8Num5ztrue5"/>
  </w:style>
  <w:style w:type="character" w:customStyle="1" w:styleId="WW8Num5ztrue4">
    <w:name w:val="WW8Num5ztrue4"/>
  </w:style>
  <w:style w:type="character" w:customStyle="1" w:styleId="WW8Num5ztrue3">
    <w:name w:val="WW8Num5ztrue3"/>
  </w:style>
  <w:style w:type="character" w:customStyle="1" w:styleId="WW8Num5ztrue2">
    <w:name w:val="WW8Num5ztrue2"/>
  </w:style>
  <w:style w:type="character" w:customStyle="1" w:styleId="WW8Num5ztrue1">
    <w:name w:val="WW8Num5ztrue1"/>
  </w:style>
  <w:style w:type="character" w:customStyle="1" w:styleId="WW8Num11zfalse">
    <w:name w:val="WW8Num11zfalse"/>
  </w:style>
  <w:style w:type="character" w:customStyle="1" w:styleId="WW8Num11ztrue">
    <w:name w:val="WW8Num11ztrue"/>
  </w:style>
  <w:style w:type="character" w:customStyle="1" w:styleId="WW8Num11ztrue7">
    <w:name w:val="WW8Num11ztrue7"/>
  </w:style>
  <w:style w:type="character" w:customStyle="1" w:styleId="WW8Num11ztrue6">
    <w:name w:val="WW8Num11ztrue6"/>
  </w:style>
  <w:style w:type="character" w:customStyle="1" w:styleId="WW8Num11ztrue5">
    <w:name w:val="WW8Num11ztrue5"/>
  </w:style>
  <w:style w:type="character" w:customStyle="1" w:styleId="WW8Num11ztrue4">
    <w:name w:val="WW8Num11ztrue4"/>
  </w:style>
  <w:style w:type="character" w:customStyle="1" w:styleId="WW8Num11ztrue3">
    <w:name w:val="WW8Num11ztrue3"/>
  </w:style>
  <w:style w:type="character" w:customStyle="1" w:styleId="WW8Num11ztrue2">
    <w:name w:val="WW8Num11ztrue2"/>
  </w:style>
  <w:style w:type="character" w:customStyle="1" w:styleId="WW8Num11ztrue1">
    <w:name w:val="WW8Num11ztrue1"/>
  </w:style>
  <w:style w:type="character" w:customStyle="1" w:styleId="WW8Num12zfalse">
    <w:name w:val="WW8Num12zfalse"/>
  </w:style>
  <w:style w:type="character" w:customStyle="1" w:styleId="WW8Num12z1">
    <w:name w:val="WW8Num12z1"/>
    <w:rPr>
      <w:sz w:val="32"/>
    </w:rPr>
  </w:style>
  <w:style w:type="character" w:customStyle="1" w:styleId="WW8Num12ztrue">
    <w:name w:val="WW8Num12ztrue"/>
  </w:style>
  <w:style w:type="character" w:customStyle="1" w:styleId="WW8Num12z3">
    <w:name w:val="WW8Num12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true5">
    <w:name w:val="WW8Num12ztrue5"/>
  </w:style>
  <w:style w:type="character" w:customStyle="1" w:styleId="WW8Num12ztrue4">
    <w:name w:val="WW8Num12ztrue4"/>
  </w:style>
  <w:style w:type="character" w:customStyle="1" w:styleId="WW8Num12ztrue3">
    <w:name w:val="WW8Num12ztrue3"/>
  </w:style>
  <w:style w:type="character" w:customStyle="1" w:styleId="WW8Num12ztrue2">
    <w:name w:val="WW8Num12ztrue2"/>
  </w:style>
  <w:style w:type="character" w:customStyle="1" w:styleId="WW8Num12ztrue1">
    <w:name w:val="WW8Num12ztrue1"/>
  </w:style>
  <w:style w:type="character" w:customStyle="1" w:styleId="WW8Num13zfalse">
    <w:name w:val="WW8Num13zfalse"/>
  </w:style>
  <w:style w:type="character" w:customStyle="1" w:styleId="WW8Num15zfalse">
    <w:name w:val="WW8Num15zfalse"/>
  </w:style>
  <w:style w:type="character" w:customStyle="1" w:styleId="WW8Num18zfalse">
    <w:name w:val="WW8Num18zfalse"/>
  </w:style>
  <w:style w:type="character" w:customStyle="1" w:styleId="WW8Num22zfalse">
    <w:name w:val="WW8Num22zfalse"/>
  </w:style>
  <w:style w:type="character" w:customStyle="1" w:styleId="WW8Num22ztrue">
    <w:name w:val="WW8Num22ztrue"/>
  </w:style>
  <w:style w:type="character" w:customStyle="1" w:styleId="WW8Num22ztrue7">
    <w:name w:val="WW8Num22ztrue7"/>
  </w:style>
  <w:style w:type="character" w:customStyle="1" w:styleId="WW8Num22ztrue6">
    <w:name w:val="WW8Num22ztrue6"/>
  </w:style>
  <w:style w:type="character" w:customStyle="1" w:styleId="WW8Num22ztrue5">
    <w:name w:val="WW8Num22ztrue5"/>
  </w:style>
  <w:style w:type="character" w:customStyle="1" w:styleId="WW8Num22ztrue4">
    <w:name w:val="WW8Num22ztrue4"/>
  </w:style>
  <w:style w:type="character" w:customStyle="1" w:styleId="WW8Num22ztrue3">
    <w:name w:val="WW8Num22ztrue3"/>
  </w:style>
  <w:style w:type="character" w:customStyle="1" w:styleId="WW8Num22ztrue2">
    <w:name w:val="WW8Num22ztrue2"/>
  </w:style>
  <w:style w:type="character" w:customStyle="1" w:styleId="WW8Num22ztrue1">
    <w:name w:val="WW8Num22ztrue1"/>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Times New Roman"/>
    </w:rPr>
  </w:style>
  <w:style w:type="character" w:customStyle="1" w:styleId="WW8Num26zfalse">
    <w:name w:val="WW8Num26zfalse"/>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1">
    <w:name w:val="WW8Num28z1"/>
    <w:rPr>
      <w:rFonts w:ascii="Courier New" w:hAnsi="Courier New" w:cs="Courier New"/>
      <w:sz w:val="20"/>
    </w:rPr>
  </w:style>
  <w:style w:type="character" w:customStyle="1" w:styleId="WW8Num29z1">
    <w:name w:val="WW8Num29z1"/>
    <w:rPr>
      <w:rFonts w:ascii="OpenSymbol" w:hAnsi="OpenSymbol" w:cs="OpenSymbol"/>
    </w:rPr>
  </w:style>
  <w:style w:type="character" w:customStyle="1" w:styleId="WW8Num30ztrue">
    <w:name w:val="WW8Num30ztrue"/>
  </w:style>
  <w:style w:type="character" w:customStyle="1" w:styleId="WW8Num30ztrue7">
    <w:name w:val="WW8Num30ztrue7"/>
  </w:style>
  <w:style w:type="character" w:customStyle="1" w:styleId="WW8Num30ztrue6">
    <w:name w:val="WW8Num30ztrue6"/>
  </w:style>
  <w:style w:type="character" w:customStyle="1" w:styleId="WW8Num30ztrue5">
    <w:name w:val="WW8Num30ztrue5"/>
  </w:style>
  <w:style w:type="character" w:customStyle="1" w:styleId="WW8Num30ztrue4">
    <w:name w:val="WW8Num30ztrue4"/>
  </w:style>
  <w:style w:type="character" w:customStyle="1" w:styleId="WW8Num30ztrue3">
    <w:name w:val="WW8Num30ztrue3"/>
  </w:style>
  <w:style w:type="character" w:customStyle="1" w:styleId="WW8Num30ztrue2">
    <w:name w:val="WW8Num30ztrue2"/>
  </w:style>
  <w:style w:type="character" w:customStyle="1" w:styleId="WW8Num30ztrue1">
    <w:name w:val="WW8Num30ztrue1"/>
  </w:style>
  <w:style w:type="character" w:customStyle="1" w:styleId="WW8Num31ztrue">
    <w:name w:val="WW8Num31ztrue"/>
  </w:style>
  <w:style w:type="character" w:customStyle="1" w:styleId="WW8Num31ztrue7">
    <w:name w:val="WW8Num31ztrue7"/>
  </w:style>
  <w:style w:type="character" w:customStyle="1" w:styleId="WW8Num31ztrue6">
    <w:name w:val="WW8Num31ztrue6"/>
  </w:style>
  <w:style w:type="character" w:customStyle="1" w:styleId="WW8Num31ztrue5">
    <w:name w:val="WW8Num31ztrue5"/>
  </w:style>
  <w:style w:type="character" w:customStyle="1" w:styleId="WW8Num31ztrue4">
    <w:name w:val="WW8Num31ztrue4"/>
  </w:style>
  <w:style w:type="character" w:customStyle="1" w:styleId="WW8Num31ztrue3">
    <w:name w:val="WW8Num31ztrue3"/>
  </w:style>
  <w:style w:type="character" w:customStyle="1" w:styleId="WW8Num31ztrue2">
    <w:name w:val="WW8Num31ztrue2"/>
  </w:style>
  <w:style w:type="character" w:customStyle="1" w:styleId="WW8Num31ztrue1">
    <w:name w:val="WW8Num31ztrue1"/>
  </w:style>
  <w:style w:type="character" w:customStyle="1" w:styleId="WW8Num32ztrue">
    <w:name w:val="WW8Num32ztrue"/>
  </w:style>
  <w:style w:type="character" w:customStyle="1" w:styleId="WW8Num32ztrue7">
    <w:name w:val="WW8Num32ztrue7"/>
  </w:style>
  <w:style w:type="character" w:customStyle="1" w:styleId="WW8Num32ztrue6">
    <w:name w:val="WW8Num32ztrue6"/>
  </w:style>
  <w:style w:type="character" w:customStyle="1" w:styleId="WW8Num32ztrue5">
    <w:name w:val="WW8Num32ztrue5"/>
  </w:style>
  <w:style w:type="character" w:customStyle="1" w:styleId="WW8Num32ztrue4">
    <w:name w:val="WW8Num32ztrue4"/>
  </w:style>
  <w:style w:type="character" w:customStyle="1" w:styleId="WW8Num32ztrue3">
    <w:name w:val="WW8Num32ztrue3"/>
  </w:style>
  <w:style w:type="character" w:customStyle="1" w:styleId="WW8Num32ztrue2">
    <w:name w:val="WW8Num32ztrue2"/>
  </w:style>
  <w:style w:type="character" w:customStyle="1" w:styleId="WW8Num32ztrue1">
    <w:name w:val="WW8Num32ztrue1"/>
  </w:style>
  <w:style w:type="character" w:customStyle="1" w:styleId="WW8Num33ztrue">
    <w:name w:val="WW8Num33ztrue"/>
  </w:style>
  <w:style w:type="character" w:customStyle="1" w:styleId="WW8Num33ztrue7">
    <w:name w:val="WW8Num33ztrue7"/>
  </w:style>
  <w:style w:type="character" w:customStyle="1" w:styleId="WW8Num33ztrue6">
    <w:name w:val="WW8Num33ztrue6"/>
  </w:style>
  <w:style w:type="character" w:customStyle="1" w:styleId="WW8Num33ztrue5">
    <w:name w:val="WW8Num33ztrue5"/>
  </w:style>
  <w:style w:type="character" w:customStyle="1" w:styleId="WW8Num33ztrue4">
    <w:name w:val="WW8Num33ztrue4"/>
  </w:style>
  <w:style w:type="character" w:customStyle="1" w:styleId="WW8Num33ztrue3">
    <w:name w:val="WW8Num33ztrue3"/>
  </w:style>
  <w:style w:type="character" w:customStyle="1" w:styleId="WW8Num33ztrue2">
    <w:name w:val="WW8Num33ztrue2"/>
  </w:style>
  <w:style w:type="character" w:customStyle="1" w:styleId="WW8Num33ztrue1">
    <w:name w:val="WW8Num33ztrue1"/>
  </w:style>
  <w:style w:type="character" w:customStyle="1" w:styleId="WW8Num34ztrue">
    <w:name w:val="WW8Num34ztrue"/>
  </w:style>
  <w:style w:type="character" w:customStyle="1" w:styleId="WW8Num34ztrue7">
    <w:name w:val="WW8Num34ztrue7"/>
  </w:style>
  <w:style w:type="character" w:customStyle="1" w:styleId="WW8Num34ztrue6">
    <w:name w:val="WW8Num34ztrue6"/>
  </w:style>
  <w:style w:type="character" w:customStyle="1" w:styleId="WW8Num34ztrue5">
    <w:name w:val="WW8Num34ztrue5"/>
  </w:style>
  <w:style w:type="character" w:customStyle="1" w:styleId="WW8Num34ztrue4">
    <w:name w:val="WW8Num34ztrue4"/>
  </w:style>
  <w:style w:type="character" w:customStyle="1" w:styleId="WW8Num34ztrue3">
    <w:name w:val="WW8Num34ztrue3"/>
  </w:style>
  <w:style w:type="character" w:customStyle="1" w:styleId="WW8Num34ztrue2">
    <w:name w:val="WW8Num34ztrue2"/>
  </w:style>
  <w:style w:type="character" w:customStyle="1" w:styleId="WW8Num34ztrue1">
    <w:name w:val="WW8Num34ztrue1"/>
  </w:style>
  <w:style w:type="character" w:customStyle="1" w:styleId="WW8Num35ztrue">
    <w:name w:val="WW8Num35ztrue"/>
  </w:style>
  <w:style w:type="character" w:customStyle="1" w:styleId="WW8Num35ztrue7">
    <w:name w:val="WW8Num35ztrue7"/>
  </w:style>
  <w:style w:type="character" w:customStyle="1" w:styleId="WW8Num35ztrue6">
    <w:name w:val="WW8Num35ztrue6"/>
  </w:style>
  <w:style w:type="character" w:customStyle="1" w:styleId="WW8Num35ztrue5">
    <w:name w:val="WW8Num35ztrue5"/>
  </w:style>
  <w:style w:type="character" w:customStyle="1" w:styleId="WW8Num35ztrue4">
    <w:name w:val="WW8Num35ztrue4"/>
  </w:style>
  <w:style w:type="character" w:customStyle="1" w:styleId="WW8Num35ztrue3">
    <w:name w:val="WW8Num35ztrue3"/>
  </w:style>
  <w:style w:type="character" w:customStyle="1" w:styleId="WW8Num35ztrue2">
    <w:name w:val="WW8Num35ztrue2"/>
  </w:style>
  <w:style w:type="character" w:customStyle="1" w:styleId="WW8Num35ztrue1">
    <w:name w:val="WW8Num35ztrue1"/>
  </w:style>
  <w:style w:type="character" w:customStyle="1" w:styleId="WW8Num36ztrue">
    <w:name w:val="WW8Num36ztrue"/>
  </w:style>
  <w:style w:type="character" w:customStyle="1" w:styleId="WW8Num36ztrue7">
    <w:name w:val="WW8Num36ztrue7"/>
  </w:style>
  <w:style w:type="character" w:customStyle="1" w:styleId="WW8Num36ztrue6">
    <w:name w:val="WW8Num36ztrue6"/>
  </w:style>
  <w:style w:type="character" w:customStyle="1" w:styleId="WW8Num36ztrue5">
    <w:name w:val="WW8Num36ztrue5"/>
  </w:style>
  <w:style w:type="character" w:customStyle="1" w:styleId="WW8Num36ztrue4">
    <w:name w:val="WW8Num36ztrue4"/>
  </w:style>
  <w:style w:type="character" w:customStyle="1" w:styleId="WW8Num36ztrue3">
    <w:name w:val="WW8Num36ztrue3"/>
  </w:style>
  <w:style w:type="character" w:customStyle="1" w:styleId="WW8Num36ztrue2">
    <w:name w:val="WW8Num36ztrue2"/>
  </w:style>
  <w:style w:type="character" w:customStyle="1" w:styleId="WW8Num36ztrue1">
    <w:name w:val="WW8Num36ztrue1"/>
  </w:style>
  <w:style w:type="character" w:customStyle="1" w:styleId="WW8Num37ztrue">
    <w:name w:val="WW8Num37ztrue"/>
  </w:style>
  <w:style w:type="character" w:customStyle="1" w:styleId="WW8Num37ztrue7">
    <w:name w:val="WW8Num37ztrue7"/>
  </w:style>
  <w:style w:type="character" w:customStyle="1" w:styleId="WW8Num37ztrue6">
    <w:name w:val="WW8Num37ztrue6"/>
  </w:style>
  <w:style w:type="character" w:customStyle="1" w:styleId="WW8Num37ztrue5">
    <w:name w:val="WW8Num37ztrue5"/>
  </w:style>
  <w:style w:type="character" w:customStyle="1" w:styleId="WW8Num37ztrue4">
    <w:name w:val="WW8Num37ztrue4"/>
  </w:style>
  <w:style w:type="character" w:customStyle="1" w:styleId="WW8Num37ztrue3">
    <w:name w:val="WW8Num37ztrue3"/>
  </w:style>
  <w:style w:type="character" w:customStyle="1" w:styleId="WW8Num37ztrue2">
    <w:name w:val="WW8Num37ztrue2"/>
  </w:style>
  <w:style w:type="character" w:customStyle="1" w:styleId="WW8Num37ztrue1">
    <w:name w:val="WW8Num37ztrue1"/>
  </w:style>
  <w:style w:type="character" w:customStyle="1" w:styleId="WW8Num38ztrue">
    <w:name w:val="WW8Num38ztrue"/>
  </w:style>
  <w:style w:type="character" w:customStyle="1" w:styleId="WW8Num38ztrue7">
    <w:name w:val="WW8Num38ztrue7"/>
  </w:style>
  <w:style w:type="character" w:customStyle="1" w:styleId="WW8Num38ztrue6">
    <w:name w:val="WW8Num38ztrue6"/>
  </w:style>
  <w:style w:type="character" w:customStyle="1" w:styleId="WW8Num38ztrue5">
    <w:name w:val="WW8Num38ztrue5"/>
  </w:style>
  <w:style w:type="character" w:customStyle="1" w:styleId="WW8Num38ztrue4">
    <w:name w:val="WW8Num38ztrue4"/>
  </w:style>
  <w:style w:type="character" w:customStyle="1" w:styleId="WW8Num38ztrue3">
    <w:name w:val="WW8Num38ztrue3"/>
  </w:style>
  <w:style w:type="character" w:customStyle="1" w:styleId="WW8Num38ztrue2">
    <w:name w:val="WW8Num38ztrue2"/>
  </w:style>
  <w:style w:type="character" w:customStyle="1" w:styleId="WW8Num38ztrue1">
    <w:name w:val="WW8Num38ztrue1"/>
  </w:style>
  <w:style w:type="character" w:customStyle="1" w:styleId="WW8Num39ztrue">
    <w:name w:val="WW8Num39ztrue"/>
  </w:style>
  <w:style w:type="character" w:customStyle="1" w:styleId="WW8Num39ztrue7">
    <w:name w:val="WW8Num39ztrue7"/>
  </w:style>
  <w:style w:type="character" w:customStyle="1" w:styleId="WW8Num39ztrue6">
    <w:name w:val="WW8Num39ztrue6"/>
  </w:style>
  <w:style w:type="character" w:customStyle="1" w:styleId="WW8Num39ztrue5">
    <w:name w:val="WW8Num39ztrue5"/>
  </w:style>
  <w:style w:type="character" w:customStyle="1" w:styleId="WW8Num39ztrue4">
    <w:name w:val="WW8Num39ztrue4"/>
  </w:style>
  <w:style w:type="character" w:customStyle="1" w:styleId="WW8Num39ztrue3">
    <w:name w:val="WW8Num39ztrue3"/>
  </w:style>
  <w:style w:type="character" w:customStyle="1" w:styleId="WW8Num39ztrue2">
    <w:name w:val="WW8Num39ztrue2"/>
  </w:style>
  <w:style w:type="character" w:customStyle="1" w:styleId="WW8Num39ztrue1">
    <w:name w:val="WW8Num39ztrue1"/>
  </w:style>
  <w:style w:type="character" w:customStyle="1" w:styleId="WW8Num40ztrue">
    <w:name w:val="WW8Num40ztrue"/>
  </w:style>
  <w:style w:type="character" w:customStyle="1" w:styleId="WW8Num40ztrue7">
    <w:name w:val="WW8Num40ztrue7"/>
  </w:style>
  <w:style w:type="character" w:customStyle="1" w:styleId="WW8Num40ztrue6">
    <w:name w:val="WW8Num40ztrue6"/>
  </w:style>
  <w:style w:type="character" w:customStyle="1" w:styleId="WW8Num40ztrue5">
    <w:name w:val="WW8Num40ztrue5"/>
  </w:style>
  <w:style w:type="character" w:customStyle="1" w:styleId="WW8Num40ztrue4">
    <w:name w:val="WW8Num40ztrue4"/>
  </w:style>
  <w:style w:type="character" w:customStyle="1" w:styleId="WW8Num40ztrue3">
    <w:name w:val="WW8Num40ztrue3"/>
  </w:style>
  <w:style w:type="character" w:customStyle="1" w:styleId="WW8Num40ztrue2">
    <w:name w:val="WW8Num40ztrue2"/>
  </w:style>
  <w:style w:type="character" w:customStyle="1" w:styleId="WW8Num40ztrue1">
    <w:name w:val="WW8Num40ztrue1"/>
  </w:style>
  <w:style w:type="character" w:customStyle="1" w:styleId="WW8Num41ztrue">
    <w:name w:val="WW8Num41ztrue"/>
  </w:style>
  <w:style w:type="character" w:customStyle="1" w:styleId="WW8Num41ztrue7">
    <w:name w:val="WW8Num41ztrue7"/>
  </w:style>
  <w:style w:type="character" w:customStyle="1" w:styleId="WW8Num41ztrue6">
    <w:name w:val="WW8Num41ztrue6"/>
  </w:style>
  <w:style w:type="character" w:customStyle="1" w:styleId="WW8Num41ztrue5">
    <w:name w:val="WW8Num41ztrue5"/>
  </w:style>
  <w:style w:type="character" w:customStyle="1" w:styleId="WW8Num41ztrue4">
    <w:name w:val="WW8Num41ztrue4"/>
  </w:style>
  <w:style w:type="character" w:customStyle="1" w:styleId="WW8Num41ztrue3">
    <w:name w:val="WW8Num41ztrue3"/>
  </w:style>
  <w:style w:type="character" w:customStyle="1" w:styleId="WW8Num41ztrue2">
    <w:name w:val="WW8Num41ztrue2"/>
  </w:style>
  <w:style w:type="character" w:customStyle="1" w:styleId="WW8Num41ztrue1">
    <w:name w:val="WW8Num41ztrue1"/>
  </w:style>
  <w:style w:type="character" w:customStyle="1" w:styleId="WW8Num42ztrue">
    <w:name w:val="WW8Num42ztrue"/>
  </w:style>
  <w:style w:type="character" w:customStyle="1" w:styleId="WW8Num42ztrue7">
    <w:name w:val="WW8Num42ztrue7"/>
  </w:style>
  <w:style w:type="character" w:customStyle="1" w:styleId="WW8Num42ztrue6">
    <w:name w:val="WW8Num42ztrue6"/>
  </w:style>
  <w:style w:type="character" w:customStyle="1" w:styleId="WW8Num42ztrue5">
    <w:name w:val="WW8Num42ztrue5"/>
  </w:style>
  <w:style w:type="character" w:customStyle="1" w:styleId="WW8Num42ztrue4">
    <w:name w:val="WW8Num42ztrue4"/>
  </w:style>
  <w:style w:type="character" w:customStyle="1" w:styleId="WW8Num42ztrue3">
    <w:name w:val="WW8Num42ztrue3"/>
  </w:style>
  <w:style w:type="character" w:customStyle="1" w:styleId="WW8Num42ztrue2">
    <w:name w:val="WW8Num42ztrue2"/>
  </w:style>
  <w:style w:type="character" w:customStyle="1" w:styleId="WW8Num42ztrue1">
    <w:name w:val="WW8Num42ztrue1"/>
  </w:style>
  <w:style w:type="character" w:customStyle="1" w:styleId="WW8Num43ztrue">
    <w:name w:val="WW8Num43ztrue"/>
  </w:style>
  <w:style w:type="character" w:customStyle="1" w:styleId="WW8Num43ztrue7">
    <w:name w:val="WW8Num43ztrue7"/>
  </w:style>
  <w:style w:type="character" w:customStyle="1" w:styleId="WW8Num43ztrue6">
    <w:name w:val="WW8Num43ztrue6"/>
  </w:style>
  <w:style w:type="character" w:customStyle="1" w:styleId="WW8Num43ztrue5">
    <w:name w:val="WW8Num43ztrue5"/>
  </w:style>
  <w:style w:type="character" w:customStyle="1" w:styleId="WW8Num43ztrue4">
    <w:name w:val="WW8Num43ztrue4"/>
  </w:style>
  <w:style w:type="character" w:customStyle="1" w:styleId="WW8Num43ztrue3">
    <w:name w:val="WW8Num43ztrue3"/>
  </w:style>
  <w:style w:type="character" w:customStyle="1" w:styleId="WW8Num43ztrue2">
    <w:name w:val="WW8Num43ztrue2"/>
  </w:style>
  <w:style w:type="character" w:customStyle="1" w:styleId="WW8Num43ztrue1">
    <w:name w:val="WW8Num43ztrue1"/>
  </w:style>
  <w:style w:type="character" w:customStyle="1" w:styleId="WW8Num44ztrue">
    <w:name w:val="WW8Num44ztrue"/>
  </w:style>
  <w:style w:type="character" w:customStyle="1" w:styleId="WW8Num44ztrue7">
    <w:name w:val="WW8Num44ztrue7"/>
  </w:style>
  <w:style w:type="character" w:customStyle="1" w:styleId="WW8Num44ztrue6">
    <w:name w:val="WW8Num44ztrue6"/>
  </w:style>
  <w:style w:type="character" w:customStyle="1" w:styleId="WW8Num44ztrue5">
    <w:name w:val="WW8Num44ztrue5"/>
  </w:style>
  <w:style w:type="character" w:customStyle="1" w:styleId="WW8Num44ztrue4">
    <w:name w:val="WW8Num44ztrue4"/>
  </w:style>
  <w:style w:type="character" w:customStyle="1" w:styleId="WW8Num44ztrue3">
    <w:name w:val="WW8Num44ztrue3"/>
  </w:style>
  <w:style w:type="character" w:customStyle="1" w:styleId="WW8Num44ztrue2">
    <w:name w:val="WW8Num44ztrue2"/>
  </w:style>
  <w:style w:type="character" w:customStyle="1" w:styleId="WW8Num44ztrue1">
    <w:name w:val="WW8Num44ztrue1"/>
  </w:style>
  <w:style w:type="character" w:customStyle="1" w:styleId="WW8Num45ztrue">
    <w:name w:val="WW8Num45ztrue"/>
  </w:style>
  <w:style w:type="character" w:customStyle="1" w:styleId="WW8Num45ztrue7">
    <w:name w:val="WW8Num45ztrue7"/>
  </w:style>
  <w:style w:type="character" w:customStyle="1" w:styleId="WW8Num45ztrue6">
    <w:name w:val="WW8Num45ztrue6"/>
  </w:style>
  <w:style w:type="character" w:customStyle="1" w:styleId="WW8Num45ztrue5">
    <w:name w:val="WW8Num45ztrue5"/>
  </w:style>
  <w:style w:type="character" w:customStyle="1" w:styleId="WW8Num45ztrue4">
    <w:name w:val="WW8Num45ztrue4"/>
  </w:style>
  <w:style w:type="character" w:customStyle="1" w:styleId="WW8Num45ztrue3">
    <w:name w:val="WW8Num45ztrue3"/>
  </w:style>
  <w:style w:type="character" w:customStyle="1" w:styleId="WW8Num45ztrue2">
    <w:name w:val="WW8Num45ztrue2"/>
  </w:style>
  <w:style w:type="character" w:customStyle="1" w:styleId="WW8Num45ztrue1">
    <w:name w:val="WW8Num45ztrue1"/>
  </w:style>
  <w:style w:type="character" w:customStyle="1" w:styleId="WW8Num46ztrue">
    <w:name w:val="WW8Num46ztrue"/>
  </w:style>
  <w:style w:type="character" w:customStyle="1" w:styleId="WW8Num46ztrue7">
    <w:name w:val="WW8Num46ztrue7"/>
  </w:style>
  <w:style w:type="character" w:customStyle="1" w:styleId="WW8Num46ztrue6">
    <w:name w:val="WW8Num46ztrue6"/>
  </w:style>
  <w:style w:type="character" w:customStyle="1" w:styleId="WW8Num46ztrue5">
    <w:name w:val="WW8Num46ztrue5"/>
  </w:style>
  <w:style w:type="character" w:customStyle="1" w:styleId="WW8Num46ztrue4">
    <w:name w:val="WW8Num46ztrue4"/>
  </w:style>
  <w:style w:type="character" w:customStyle="1" w:styleId="WW8Num46ztrue3">
    <w:name w:val="WW8Num46ztrue3"/>
  </w:style>
  <w:style w:type="character" w:customStyle="1" w:styleId="WW8Num46ztrue2">
    <w:name w:val="WW8Num46ztrue2"/>
  </w:style>
  <w:style w:type="character" w:customStyle="1" w:styleId="WW8Num46ztrue1">
    <w:name w:val="WW8Num46ztrue1"/>
  </w:style>
  <w:style w:type="character" w:customStyle="1" w:styleId="WW8Num47ztrue">
    <w:name w:val="WW8Num47ztrue"/>
  </w:style>
  <w:style w:type="character" w:customStyle="1" w:styleId="WW8Num47ztrue7">
    <w:name w:val="WW8Num47ztrue7"/>
  </w:style>
  <w:style w:type="character" w:customStyle="1" w:styleId="WW8Num47ztrue6">
    <w:name w:val="WW8Num47ztrue6"/>
  </w:style>
  <w:style w:type="character" w:customStyle="1" w:styleId="WW8Num47ztrue5">
    <w:name w:val="WW8Num47ztrue5"/>
  </w:style>
  <w:style w:type="character" w:customStyle="1" w:styleId="WW8Num47ztrue4">
    <w:name w:val="WW8Num47ztrue4"/>
  </w:style>
  <w:style w:type="character" w:customStyle="1" w:styleId="WW8Num47ztrue3">
    <w:name w:val="WW8Num47ztrue3"/>
  </w:style>
  <w:style w:type="character" w:customStyle="1" w:styleId="WW8Num47ztrue2">
    <w:name w:val="WW8Num47ztrue2"/>
  </w:style>
  <w:style w:type="character" w:customStyle="1" w:styleId="WW8Num47ztrue1">
    <w:name w:val="WW8Num47ztrue1"/>
  </w:style>
  <w:style w:type="character" w:customStyle="1" w:styleId="WW8Num48z2">
    <w:name w:val="WW8Num48z2"/>
    <w:rPr>
      <w:rFonts w:ascii="Wingdings" w:hAnsi="Wingdings" w:cs="Wingdings"/>
    </w:rPr>
  </w:style>
  <w:style w:type="character" w:customStyle="1" w:styleId="WW8Num48z4">
    <w:name w:val="WW8Num48z4"/>
    <w:rPr>
      <w:rFonts w:ascii="Courier New" w:hAnsi="Courier New" w:cs="Courier New"/>
    </w:rPr>
  </w:style>
  <w:style w:type="character" w:customStyle="1" w:styleId="WW8Num50ztrue">
    <w:name w:val="WW8Num50ztrue"/>
  </w:style>
  <w:style w:type="character" w:customStyle="1" w:styleId="WW8Num50ztrue7">
    <w:name w:val="WW8Num50ztrue7"/>
  </w:style>
  <w:style w:type="character" w:customStyle="1" w:styleId="WW8Num50ztrue6">
    <w:name w:val="WW8Num50ztrue6"/>
  </w:style>
  <w:style w:type="character" w:customStyle="1" w:styleId="WW8Num50ztrue5">
    <w:name w:val="WW8Num50ztrue5"/>
  </w:style>
  <w:style w:type="character" w:customStyle="1" w:styleId="WW8Num50ztrue4">
    <w:name w:val="WW8Num50ztrue4"/>
  </w:style>
  <w:style w:type="character" w:customStyle="1" w:styleId="WW8Num50ztrue3">
    <w:name w:val="WW8Num50ztrue3"/>
  </w:style>
  <w:style w:type="character" w:customStyle="1" w:styleId="WW8Num50ztrue2">
    <w:name w:val="WW8Num50ztrue2"/>
  </w:style>
  <w:style w:type="character" w:customStyle="1" w:styleId="WW8Num50ztrue1">
    <w:name w:val="WW8Num50ztrue1"/>
  </w:style>
  <w:style w:type="character" w:customStyle="1" w:styleId="DefaultParagraphFont1">
    <w:name w:val="Default Paragraph Font1"/>
  </w:style>
  <w:style w:type="character" w:customStyle="1" w:styleId="Absatz-Standardschriftart">
    <w:name w:val="Absatz-Standardschriftart"/>
  </w:style>
  <w:style w:type="character" w:customStyle="1" w:styleId="WW8Num14z1">
    <w:name w:val="WW8Num14z1"/>
    <w:rPr>
      <w:rFonts w:ascii="Wingdings" w:hAnsi="Wingdings" w:cs="Wingdings"/>
      <w:sz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Times New Roman"/>
    </w:rPr>
  </w:style>
  <w:style w:type="character" w:customStyle="1" w:styleId="WW8Num28z2">
    <w:name w:val="WW8Num28z2"/>
    <w:rPr>
      <w:rFonts w:ascii="Wingdings" w:hAnsi="Wingdings" w:cs="Wingdings"/>
      <w:sz w:val="20"/>
    </w:rPr>
  </w:style>
  <w:style w:type="character" w:customStyle="1" w:styleId="WW8Num30z1">
    <w:name w:val="WW8Num30z1"/>
    <w:rPr>
      <w:rFonts w:ascii="OpenSymbol" w:hAnsi="OpenSymbol" w:cs="OpenSymbol"/>
    </w:rPr>
  </w:style>
  <w:style w:type="character" w:customStyle="1" w:styleId="WW-Absatz-Standardschriftart">
    <w:name w:val="WW-Absatz-Standardschriftart"/>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3z1">
    <w:name w:val="WW8Num13z1"/>
    <w:rPr>
      <w:rFonts w:ascii="Wingdings" w:hAnsi="Wingdings" w:cs="Wingdings"/>
      <w:sz w:val="20"/>
    </w:rPr>
  </w:style>
  <w:style w:type="character" w:customStyle="1" w:styleId="WW8Num23z3">
    <w:name w:val="WW8Num23z3"/>
    <w:rPr>
      <w:rFonts w:ascii="Symbol" w:hAnsi="Symbol" w:cs="Times New Roman"/>
    </w:rPr>
  </w:style>
  <w:style w:type="character" w:customStyle="1" w:styleId="11">
    <w:name w:val="Προεπιλεγμένη γραμματοσειρά1"/>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11"/>
  </w:style>
  <w:style w:type="character" w:customStyle="1" w:styleId="FootnoteCharacters">
    <w:name w:val="Footnote Characters"/>
    <w:rPr>
      <w:vertAlign w:val="superscript"/>
    </w:rPr>
  </w:style>
  <w:style w:type="character" w:styleId="Strong">
    <w:name w:val="Strong"/>
    <w:qFormat/>
    <w:rPr>
      <w:b/>
      <w:bCs/>
    </w:rPr>
  </w:style>
  <w:style w:type="character" w:customStyle="1" w:styleId="boldface">
    <w:name w:val="boldface"/>
    <w:rPr>
      <w:b/>
    </w:rPr>
  </w:style>
  <w:style w:type="character" w:customStyle="1" w:styleId="Char">
    <w:name w:val="Υπότιτλος Char"/>
    <w:rPr>
      <w:rFonts w:ascii="Verdana" w:hAnsi="Verdana" w:cs="Verdana"/>
      <w:b/>
      <w:bCs/>
      <w:sz w:val="24"/>
      <w:szCs w:val="24"/>
    </w:rPr>
  </w:style>
  <w:style w:type="character" w:styleId="Emphasis">
    <w:name w:val="Emphasis"/>
    <w:qFormat/>
    <w:rPr>
      <w:i/>
      <w:iCs/>
    </w:rPr>
  </w:style>
  <w:style w:type="character" w:customStyle="1" w:styleId="letters1">
    <w:name w:val="letters1"/>
    <w:rPr>
      <w:rFonts w:ascii="Arial" w:hAnsi="Arial" w:cs="Arial"/>
      <w:b/>
      <w:bCs/>
      <w:strike w:val="0"/>
      <w:dstrike w:val="0"/>
      <w:color w:val="660000"/>
      <w:sz w:val="23"/>
      <w:szCs w:val="23"/>
      <w:u w:val="none"/>
    </w:rPr>
  </w:style>
  <w:style w:type="character" w:customStyle="1" w:styleId="emphasize">
    <w:name w:val="emphasize"/>
    <w:rPr>
      <w:rFonts w:ascii="Times New Roman" w:hAnsi="Times New Roman" w:cs="Times New Roman"/>
      <w:i/>
      <w:sz w:val="22"/>
    </w:rPr>
  </w:style>
  <w:style w:type="character" w:customStyle="1" w:styleId="Boldface0">
    <w:name w:val="Boldface"/>
    <w:rPr>
      <w:rFonts w:ascii="Times New Roman" w:hAnsi="Times New Roman" w:cs="Times New Roman"/>
      <w:b/>
      <w:i/>
      <w:sz w:val="22"/>
    </w:rPr>
  </w:style>
  <w:style w:type="character" w:customStyle="1" w:styleId="NormalmystyleChar">
    <w:name w:val="Normal.mystyle Char"/>
    <w:rPr>
      <w:rFonts w:cs="Arial"/>
      <w:sz w:val="22"/>
      <w:lang w:bidi="ar-SA"/>
    </w:rPr>
  </w:style>
  <w:style w:type="character" w:customStyle="1" w:styleId="cattitle">
    <w:name w:val="cattitle"/>
    <w:basedOn w:val="11"/>
  </w:style>
  <w:style w:type="character" w:customStyle="1" w:styleId="postbody">
    <w:name w:val="postbody"/>
    <w:basedOn w:val="11"/>
  </w:style>
  <w:style w:type="character" w:customStyle="1" w:styleId="PlainTextChar">
    <w:name w:val="Plain Text Char"/>
    <w:rPr>
      <w:rFonts w:ascii="Courier New" w:hAnsi="Courier New" w:cs="Courier New"/>
    </w:rPr>
  </w:style>
  <w:style w:type="character" w:customStyle="1" w:styleId="z-Char">
    <w:name w:val="z-Τέλος φόρμας Char"/>
    <w:rPr>
      <w:rFonts w:ascii="Arial" w:eastAsia="Arial Unicode MS" w:hAnsi="Arial" w:cs="Arial"/>
      <w:vanish/>
      <w:sz w:val="16"/>
      <w:szCs w:val="16"/>
    </w:rPr>
  </w:style>
  <w:style w:type="character" w:customStyle="1" w:styleId="1Char">
    <w:name w:val="Επικεφαλίδα 1 Char"/>
    <w:rPr>
      <w:rFonts w:ascii="Verdana" w:hAnsi="Verdana" w:cs="Verdana"/>
      <w:b/>
      <w:sz w:val="40"/>
      <w:szCs w:val="40"/>
    </w:rPr>
  </w:style>
  <w:style w:type="character" w:customStyle="1" w:styleId="2Char">
    <w:name w:val="Επικεφαλίδα 2 Char"/>
    <w:rPr>
      <w:b/>
      <w:i/>
      <w:iCs/>
      <w:sz w:val="36"/>
      <w:szCs w:val="36"/>
    </w:rPr>
  </w:style>
  <w:style w:type="character" w:customStyle="1" w:styleId="3Char">
    <w:name w:val="Επικεφαλίδα 3 Char"/>
    <w:rPr>
      <w:b/>
      <w:sz w:val="24"/>
    </w:rPr>
  </w:style>
  <w:style w:type="character" w:customStyle="1" w:styleId="4Char">
    <w:name w:val="Επικεφαλίδα 4 Char"/>
    <w:rPr>
      <w:rFonts w:ascii="Arial" w:hAnsi="Arial" w:cs="Arial"/>
      <w:b/>
      <w:sz w:val="24"/>
    </w:rPr>
  </w:style>
  <w:style w:type="character" w:customStyle="1" w:styleId="5Char">
    <w:name w:val="Επικεφαλίδα 5 Char"/>
    <w:rPr>
      <w:sz w:val="22"/>
    </w:rPr>
  </w:style>
  <w:style w:type="character" w:customStyle="1" w:styleId="6Char">
    <w:name w:val="Επικεφαλίδα 6 Char"/>
    <w:rPr>
      <w:i/>
      <w:sz w:val="22"/>
    </w:rPr>
  </w:style>
  <w:style w:type="character" w:customStyle="1" w:styleId="7Char">
    <w:name w:val="Επικεφαλίδα 7 Char"/>
    <w:rPr>
      <w:rFonts w:ascii="Arial" w:hAnsi="Arial" w:cs="Arial"/>
    </w:rPr>
  </w:style>
  <w:style w:type="character" w:customStyle="1" w:styleId="8Char">
    <w:name w:val="Επικεφαλίδα 8 Char"/>
    <w:rPr>
      <w:rFonts w:ascii="Arial" w:hAnsi="Arial" w:cs="Arial"/>
      <w:i/>
    </w:rPr>
  </w:style>
  <w:style w:type="character" w:customStyle="1" w:styleId="9Char">
    <w:name w:val="Επικεφαλίδα 9 Char"/>
    <w:rPr>
      <w:rFonts w:ascii="Arial" w:hAnsi="Arial" w:cs="Arial"/>
      <w:b/>
      <w:i/>
      <w:sz w:val="18"/>
    </w:rPr>
  </w:style>
  <w:style w:type="character" w:customStyle="1" w:styleId="2Char0">
    <w:name w:val="Σώμα κείμενου με εσοχή 2 Char"/>
    <w:rPr>
      <w:sz w:val="22"/>
    </w:rPr>
  </w:style>
  <w:style w:type="character" w:customStyle="1" w:styleId="Char0">
    <w:name w:val="Τίτλος Char"/>
    <w:rPr>
      <w:rFonts w:ascii="Arial" w:hAnsi="Arial" w:cs="Arial"/>
      <w:b/>
      <w:bCs/>
      <w:sz w:val="28"/>
      <w:szCs w:val="28"/>
    </w:rPr>
  </w:style>
  <w:style w:type="character" w:customStyle="1" w:styleId="Char1">
    <w:name w:val="Σώμα κειμένου Char"/>
    <w:rPr>
      <w:sz w:val="24"/>
    </w:rPr>
  </w:style>
  <w:style w:type="character" w:customStyle="1" w:styleId="3Char0">
    <w:name w:val="Σώμα κείμενου 3 Char"/>
    <w:rPr>
      <w:sz w:val="24"/>
    </w:rPr>
  </w:style>
  <w:style w:type="character" w:customStyle="1" w:styleId="Char2">
    <w:name w:val="Κεφαλίδα Char"/>
  </w:style>
  <w:style w:type="character" w:customStyle="1" w:styleId="2Char1">
    <w:name w:val="Σώμα κείμενου 2 Char"/>
    <w:rPr>
      <w:sz w:val="22"/>
    </w:rPr>
  </w:style>
  <w:style w:type="character" w:customStyle="1" w:styleId="Char3">
    <w:name w:val="Κείμενο υποσημείωσης Char"/>
    <w:rPr>
      <w:sz w:val="22"/>
    </w:rPr>
  </w:style>
  <w:style w:type="character" w:customStyle="1" w:styleId="Char4">
    <w:name w:val="Υποσέλιδο Char"/>
  </w:style>
  <w:style w:type="character" w:customStyle="1" w:styleId="z-Char0">
    <w:name w:val="z-Αρχή φόρμας Char"/>
    <w:rPr>
      <w:rFonts w:ascii="Arial" w:eastAsia="Arial Unicode MS" w:hAnsi="Arial" w:cs="Arial"/>
      <w:vanish/>
      <w:sz w:val="16"/>
      <w:szCs w:val="16"/>
    </w:rPr>
  </w:style>
  <w:style w:type="character" w:customStyle="1" w:styleId="Char5">
    <w:name w:val="Σώμα κείμενου με εσοχή Char"/>
    <w:rPr>
      <w:sz w:val="22"/>
    </w:rPr>
  </w:style>
  <w:style w:type="character" w:customStyle="1" w:styleId="WW-InternetLink">
    <w:name w:val="WW-Internet Link"/>
    <w:rPr>
      <w:color w:val="000080"/>
      <w:u w:val="single"/>
      <w:lang w:bidi="en-US"/>
    </w:rPr>
  </w:style>
  <w:style w:type="character" w:customStyle="1" w:styleId="mw-headline">
    <w:name w:val="mw-headline"/>
    <w:basedOn w:val="11"/>
  </w:style>
  <w:style w:type="character" w:customStyle="1" w:styleId="HTMLPreformattedChar">
    <w:name w:val="HTML Preformatted Char"/>
    <w:uiPriority w:val="99"/>
    <w:rPr>
      <w:rFonts w:ascii="Courier New" w:hAnsi="Courier New" w:cs="Courier New"/>
    </w:rPr>
  </w:style>
  <w:style w:type="character" w:customStyle="1" w:styleId="Char6">
    <w:name w:val="Κείμενο πλαισίου Char"/>
    <w:rPr>
      <w:rFonts w:ascii="Tahoma" w:hAnsi="Tahoma" w:cs="Tahoma"/>
      <w:sz w:val="16"/>
      <w:szCs w:val="16"/>
    </w:rPr>
  </w:style>
  <w:style w:type="character" w:customStyle="1" w:styleId="hps">
    <w:name w:val="hps"/>
    <w:basedOn w:val="11"/>
  </w:style>
  <w:style w:type="character" w:customStyle="1" w:styleId="A3">
    <w:name w:val="A3"/>
    <w:rPr>
      <w:rFonts w:cs="Adobe Garamond Pro"/>
      <w:color w:val="221E1F"/>
      <w:sz w:val="36"/>
      <w:szCs w:val="36"/>
    </w:rPr>
  </w:style>
  <w:style w:type="character" w:customStyle="1" w:styleId="A1">
    <w:name w:val="A1"/>
    <w:rPr>
      <w:rFonts w:cs="Adobe Garamond Pro"/>
      <w:i/>
      <w:iCs/>
      <w:color w:val="221E1F"/>
      <w:sz w:val="21"/>
      <w:szCs w:val="21"/>
    </w:rPr>
  </w:style>
  <w:style w:type="character" w:customStyle="1" w:styleId="shorttext">
    <w:name w:val="short_text"/>
    <w:basedOn w:val="11"/>
  </w:style>
  <w:style w:type="character" w:customStyle="1" w:styleId="nineteen">
    <w:name w:val="nineteen"/>
    <w:basedOn w:val="11"/>
  </w:style>
  <w:style w:type="character" w:customStyle="1" w:styleId="Bullets">
    <w:name w:val="Bullets"/>
    <w:rPr>
      <w:rFonts w:ascii="OpenSymbol" w:eastAsia="OpenSymbol" w:hAnsi="OpenSymbol" w:cs="OpenSymbol"/>
    </w:rPr>
  </w:style>
  <w:style w:type="character" w:customStyle="1" w:styleId="Char10">
    <w:name w:val="Απλό κείμενο Char1"/>
    <w:rPr>
      <w:rFonts w:ascii="Courier New" w:hAnsi="Courier New" w:cs="Courier New"/>
      <w:lang w:eastAsia="zh-CN"/>
    </w:rPr>
  </w:style>
  <w:style w:type="character" w:customStyle="1" w:styleId="-HTMLChar1">
    <w:name w:val="Προ-διαμορφωμένο HTML Char1"/>
    <w:rPr>
      <w:rFonts w:ascii="Courier New" w:hAnsi="Courier New" w:cs="Courier New"/>
      <w:lang w:eastAsia="zh-CN"/>
    </w:rPr>
  </w:style>
  <w:style w:type="character" w:customStyle="1" w:styleId="z-TopofFormChar">
    <w:name w:val="z-Top of Form Char"/>
    <w:rPr>
      <w:rFonts w:ascii="Arial" w:hAnsi="Arial" w:cs="Arial"/>
      <w:vanish/>
      <w:sz w:val="16"/>
      <w:szCs w:val="16"/>
    </w:rPr>
  </w:style>
  <w:style w:type="character" w:customStyle="1" w:styleId="atn">
    <w:name w:val="atn"/>
    <w:basedOn w:val="DefaultParagraphFont1"/>
  </w:style>
  <w:style w:type="character" w:customStyle="1" w:styleId="z-BottomofFormChar">
    <w:name w:val="z-Bottom of Form Char"/>
    <w:rPr>
      <w:rFonts w:ascii="Arial" w:hAnsi="Arial" w:cs="Arial"/>
      <w:vanish/>
      <w:sz w:val="16"/>
      <w:szCs w:val="16"/>
    </w:rPr>
  </w:style>
  <w:style w:type="character" w:customStyle="1" w:styleId="BalloonTextChar">
    <w:name w:val="Balloon Text Char"/>
    <w:rPr>
      <w:rFonts w:ascii="Tahoma" w:eastAsia="Calibri" w:hAnsi="Tahoma" w:cs="Tahoma"/>
      <w:sz w:val="16"/>
      <w:szCs w:val="16"/>
    </w:rPr>
  </w:style>
  <w:style w:type="character" w:customStyle="1" w:styleId="HeaderChar">
    <w:name w:val="Header Char"/>
    <w:uiPriority w:val="99"/>
    <w:rPr>
      <w:lang w:eastAsia="zh-CN"/>
    </w:rPr>
  </w:style>
  <w:style w:type="character" w:customStyle="1" w:styleId="FooterChar">
    <w:name w:val="Footer Char"/>
    <w:uiPriority w:val="99"/>
    <w:rPr>
      <w:lang w:eastAsia="zh-CN"/>
    </w:rPr>
  </w:style>
  <w:style w:type="character" w:customStyle="1" w:styleId="IndexLink">
    <w:name w:val="Index Link"/>
  </w:style>
  <w:style w:type="character" w:styleId="HTMLCode">
    <w:name w:val="HTML Code"/>
    <w:rPr>
      <w:rFonts w:ascii="Courier New" w:eastAsia="Times New Roman" w:hAnsi="Courier New" w:cs="Courier New"/>
      <w:sz w:val="20"/>
      <w:szCs w:val="20"/>
    </w:rPr>
  </w:style>
  <w:style w:type="character" w:customStyle="1" w:styleId="Heading1Char">
    <w:name w:val="Heading 1 Char"/>
    <w:uiPriority w:val="9"/>
    <w:rPr>
      <w:rFonts w:ascii="Verdana" w:hAnsi="Verdana" w:cs="Verdana"/>
      <w:b/>
      <w:sz w:val="40"/>
      <w:szCs w:val="40"/>
      <w:lang w:eastAsia="zh-CN"/>
    </w:rPr>
  </w:style>
  <w:style w:type="character" w:customStyle="1" w:styleId="Heading2Char">
    <w:name w:val="Heading 2 Char"/>
    <w:uiPriority w:val="9"/>
    <w:rPr>
      <w:b/>
      <w:i/>
      <w:iCs/>
      <w:sz w:val="36"/>
      <w:szCs w:val="36"/>
      <w:lang w:eastAsia="zh-CN"/>
    </w:rPr>
  </w:style>
  <w:style w:type="character" w:customStyle="1" w:styleId="FootnoteTextChar">
    <w:name w:val="Footnote Text Char"/>
    <w:rPr>
      <w:sz w:val="22"/>
      <w:lang w:eastAsia="zh-CN"/>
    </w:rPr>
  </w:style>
  <w:style w:type="character" w:styleId="FootnoteReference">
    <w:name w:val="footnote reference"/>
    <w:rPr>
      <w:vertAlign w:val="superscript"/>
    </w:rPr>
  </w:style>
  <w:style w:type="character" w:customStyle="1" w:styleId="apple-converted-space">
    <w:name w:val="apple-converted-space"/>
  </w:style>
  <w:style w:type="character" w:customStyle="1" w:styleId="apple-style-span">
    <w:name w:val="apple-style-span"/>
  </w:style>
  <w:style w:type="character" w:styleId="CommentReference">
    <w:name w:val="annotation reference"/>
    <w:rPr>
      <w:sz w:val="16"/>
      <w:szCs w:val="16"/>
    </w:rPr>
  </w:style>
  <w:style w:type="character" w:customStyle="1" w:styleId="CommentTextChar">
    <w:name w:val="Comment Text Char"/>
    <w:rPr>
      <w:rFonts w:ascii="Calibri" w:eastAsia="Calibri" w:hAnsi="Calibri" w:cs="Calibri"/>
    </w:rPr>
  </w:style>
  <w:style w:type="character" w:customStyle="1" w:styleId="EndnoteTextChar">
    <w:name w:val="Endnote Text Char"/>
    <w:rPr>
      <w:rFonts w:ascii="Calibri" w:eastAsia="Calibri" w:hAnsi="Calibri" w:cs="Calibri"/>
    </w:rPr>
  </w:style>
  <w:style w:type="character" w:customStyle="1" w:styleId="EndnoteCharacters">
    <w:name w:val="Endnote Characters"/>
    <w:rPr>
      <w:vertAlign w:val="superscript"/>
    </w:rPr>
  </w:style>
  <w:style w:type="character" w:customStyle="1" w:styleId="CommentSubjectChar">
    <w:name w:val="Comment Subject Char"/>
    <w:rPr>
      <w:rFonts w:ascii="Calibri" w:eastAsia="Calibri" w:hAnsi="Calibri" w:cs="Calibri"/>
      <w:b/>
      <w:bCs/>
    </w:rPr>
  </w:style>
  <w:style w:type="character" w:customStyle="1" w:styleId="pln">
    <w:name w:val="pln"/>
  </w:style>
  <w:style w:type="character" w:customStyle="1" w:styleId="pun">
    <w:name w:val="pun"/>
  </w:style>
  <w:style w:type="character" w:customStyle="1" w:styleId="kwd">
    <w:name w:val="kwd"/>
  </w:style>
  <w:style w:type="character" w:customStyle="1" w:styleId="Heading3Char">
    <w:name w:val="Heading 3 Char"/>
    <w:rPr>
      <w:b/>
      <w:sz w:val="24"/>
      <w:lang w:eastAsia="zh-CN"/>
    </w:rPr>
  </w:style>
  <w:style w:type="character" w:customStyle="1" w:styleId="DocumentMapChar">
    <w:name w:val="Document Map Char"/>
    <w:rPr>
      <w:rFonts w:ascii="Tahoma" w:hAnsi="Tahoma" w:cs="Tahoma"/>
      <w:sz w:val="16"/>
      <w:szCs w:val="16"/>
      <w:lang w:eastAsia="zh-CN"/>
    </w:rPr>
  </w:style>
  <w:style w:type="character" w:customStyle="1" w:styleId="WW-InternetLink1">
    <w:name w:val="WW-Internet Link1"/>
    <w:rPr>
      <w:color w:val="0000FF"/>
      <w:u w:val="single"/>
    </w:rPr>
  </w:style>
  <w:style w:type="character" w:customStyle="1" w:styleId="NumberingSymbols">
    <w:name w:val="Numbering Symbols"/>
  </w:style>
  <w:style w:type="paragraph" w:customStyle="1" w:styleId="Heading">
    <w:name w:val="Heading"/>
    <w:basedOn w:val="Normal"/>
    <w:next w:val="BodyText"/>
    <w:pPr>
      <w:ind w:left="709" w:hanging="709"/>
      <w:jc w:val="center"/>
    </w:pPr>
    <w:rPr>
      <w:rFonts w:ascii="Arial" w:hAnsi="Arial" w:cs="Arial"/>
      <w:b/>
      <w:bCs/>
      <w:sz w:val="28"/>
      <w:szCs w:val="28"/>
    </w:rPr>
  </w:style>
  <w:style w:type="paragraph" w:styleId="BodyText">
    <w:name w:val="Body Text"/>
    <w:basedOn w:val="Normal"/>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311">
    <w:name w:val="Σώμα κείμενου 31"/>
    <w:basedOn w:val="Normal"/>
    <w:pPr>
      <w:spacing w:after="120"/>
    </w:pPr>
  </w:style>
  <w:style w:type="paragraph" w:customStyle="1" w:styleId="Head">
    <w:name w:val="Head"/>
    <w:basedOn w:val="Normal"/>
    <w:pPr>
      <w:keepNext/>
      <w:spacing w:before="480" w:after="120" w:line="360" w:lineRule="atLeast"/>
    </w:pPr>
    <w:rPr>
      <w:rFonts w:ascii="Arial Narrow" w:hAnsi="Arial Narrow" w:cs="Arial Narrow"/>
      <w:b/>
      <w:u w:val="single"/>
      <w14:shadow w14:blurRad="50800" w14:dist="38100" w14:dir="2700000" w14:sx="100000" w14:sy="100000" w14:kx="0" w14:ky="0" w14:algn="tl">
        <w14:srgbClr w14:val="000000">
          <w14:alpha w14:val="60000"/>
        </w14:srgbClr>
      </w14:shadow>
    </w:rPr>
  </w:style>
  <w:style w:type="paragraph" w:styleId="Header">
    <w:name w:val="header"/>
    <w:basedOn w:val="Normal"/>
    <w:uiPriority w:val="99"/>
  </w:style>
  <w:style w:type="paragraph" w:styleId="Footer">
    <w:name w:val="footer"/>
    <w:basedOn w:val="Normal"/>
    <w:uiPriority w:val="99"/>
  </w:style>
  <w:style w:type="paragraph" w:customStyle="1" w:styleId="body">
    <w:name w:val="body"/>
    <w:basedOn w:val="Normal"/>
    <w:pPr>
      <w:overflowPunct w:val="0"/>
      <w:autoSpaceDE w:val="0"/>
      <w:spacing w:after="120"/>
      <w:textAlignment w:val="baseline"/>
    </w:pPr>
    <w:rPr>
      <w:rFonts w:ascii="GR-Soft_Helv" w:hAnsi="GR-Soft_Helv" w:cs="GR-Soft_Helv"/>
    </w:rPr>
  </w:style>
  <w:style w:type="paragraph" w:customStyle="1" w:styleId="Web1">
    <w:name w:val="Κανονικό (Web)1"/>
    <w:basedOn w:val="Normal"/>
    <w:pPr>
      <w:spacing w:before="100" w:after="100"/>
    </w:pPr>
  </w:style>
  <w:style w:type="paragraph" w:styleId="TOC1">
    <w:name w:val="toc 1"/>
    <w:basedOn w:val="Normal"/>
    <w:next w:val="Normal"/>
    <w:uiPriority w:val="39"/>
    <w:pPr>
      <w:spacing w:before="120"/>
    </w:pPr>
    <w:rPr>
      <w:rFonts w:ascii="Calibri" w:hAnsi="Calibri" w:cs="Calibri"/>
      <w:b/>
      <w:bCs/>
      <w:i/>
      <w:iCs/>
    </w:rPr>
  </w:style>
  <w:style w:type="paragraph" w:styleId="TOC2">
    <w:name w:val="toc 2"/>
    <w:basedOn w:val="Normal"/>
    <w:next w:val="Normal"/>
    <w:uiPriority w:val="39"/>
    <w:pPr>
      <w:spacing w:before="120"/>
      <w:ind w:left="200"/>
    </w:pPr>
    <w:rPr>
      <w:rFonts w:ascii="Calibri" w:hAnsi="Calibri" w:cs="Calibri"/>
      <w:b/>
      <w:bCs/>
      <w:sz w:val="22"/>
      <w:szCs w:val="22"/>
    </w:rPr>
  </w:style>
  <w:style w:type="paragraph" w:styleId="TOC3">
    <w:name w:val="toc 3"/>
    <w:basedOn w:val="Normal"/>
    <w:next w:val="Normal"/>
    <w:uiPriority w:val="39"/>
    <w:pPr>
      <w:ind w:left="400"/>
    </w:pPr>
    <w:rPr>
      <w:rFonts w:ascii="Calibri" w:hAnsi="Calibri" w:cs="Calibri"/>
    </w:rPr>
  </w:style>
  <w:style w:type="paragraph" w:styleId="TOC4">
    <w:name w:val="toc 4"/>
    <w:basedOn w:val="Normal"/>
    <w:next w:val="Normal"/>
    <w:pPr>
      <w:ind w:left="600"/>
    </w:pPr>
    <w:rPr>
      <w:rFonts w:ascii="Calibri" w:hAnsi="Calibri" w:cs="Calibri"/>
    </w:rPr>
  </w:style>
  <w:style w:type="paragraph" w:styleId="TOC5">
    <w:name w:val="toc 5"/>
    <w:basedOn w:val="Normal"/>
    <w:next w:val="Normal"/>
    <w:pPr>
      <w:ind w:left="800"/>
    </w:pPr>
    <w:rPr>
      <w:rFonts w:ascii="Calibri" w:hAnsi="Calibri" w:cs="Calibri"/>
    </w:rPr>
  </w:style>
  <w:style w:type="paragraph" w:styleId="TOC6">
    <w:name w:val="toc 6"/>
    <w:basedOn w:val="Normal"/>
    <w:next w:val="Normal"/>
    <w:pPr>
      <w:ind w:left="1000"/>
    </w:pPr>
    <w:rPr>
      <w:rFonts w:ascii="Calibri" w:hAnsi="Calibri" w:cs="Calibri"/>
    </w:rPr>
  </w:style>
  <w:style w:type="paragraph" w:styleId="TOC7">
    <w:name w:val="toc 7"/>
    <w:basedOn w:val="Normal"/>
    <w:next w:val="Normal"/>
    <w:pPr>
      <w:ind w:left="1200"/>
    </w:pPr>
    <w:rPr>
      <w:rFonts w:ascii="Calibri" w:hAnsi="Calibri" w:cs="Calibri"/>
    </w:rPr>
  </w:style>
  <w:style w:type="paragraph" w:styleId="TOC8">
    <w:name w:val="toc 8"/>
    <w:basedOn w:val="Normal"/>
    <w:next w:val="Normal"/>
    <w:pPr>
      <w:ind w:left="1400"/>
    </w:pPr>
    <w:rPr>
      <w:rFonts w:ascii="Calibri" w:hAnsi="Calibri" w:cs="Calibri"/>
    </w:rPr>
  </w:style>
  <w:style w:type="paragraph" w:styleId="TOC9">
    <w:name w:val="toc 9"/>
    <w:basedOn w:val="Normal"/>
    <w:next w:val="Normal"/>
    <w:pPr>
      <w:ind w:left="1600"/>
    </w:pPr>
    <w:rPr>
      <w:rFonts w:ascii="Calibri" w:hAnsi="Calibri" w:cs="Calibri"/>
    </w:rPr>
  </w:style>
  <w:style w:type="paragraph" w:customStyle="1" w:styleId="210">
    <w:name w:val="Σώμα κείμενου 21"/>
    <w:basedOn w:val="Normal"/>
    <w:pPr>
      <w:spacing w:line="360" w:lineRule="atLeast"/>
    </w:pPr>
    <w:rPr>
      <w:sz w:val="22"/>
    </w:rPr>
  </w:style>
  <w:style w:type="paragraph" w:styleId="BodyTextIndent">
    <w:name w:val="Body Text Indent"/>
    <w:basedOn w:val="Normal"/>
    <w:pPr>
      <w:spacing w:after="120" w:line="360" w:lineRule="atLeast"/>
      <w:ind w:left="717"/>
    </w:pPr>
    <w:rPr>
      <w:sz w:val="22"/>
    </w:rPr>
  </w:style>
  <w:style w:type="paragraph" w:customStyle="1" w:styleId="12">
    <w:name w:val="Λεζάντα1"/>
    <w:basedOn w:val="Normal"/>
    <w:next w:val="Normal"/>
    <w:pPr>
      <w:spacing w:before="120" w:after="120"/>
    </w:pPr>
    <w:rPr>
      <w:b/>
      <w:bCs/>
    </w:rPr>
  </w:style>
  <w:style w:type="paragraph" w:styleId="FootnoteText">
    <w:name w:val="footnote text"/>
    <w:basedOn w:val="Normal"/>
    <w:pPr>
      <w:overflowPunct w:val="0"/>
      <w:autoSpaceDE w:val="0"/>
      <w:textAlignment w:val="baseline"/>
    </w:pPr>
    <w:rPr>
      <w:sz w:val="22"/>
    </w:rPr>
  </w:style>
  <w:style w:type="paragraph" w:customStyle="1" w:styleId="211">
    <w:name w:val="Σώμα κείμενου με εσοχή 21"/>
    <w:basedOn w:val="Normal"/>
    <w:pPr>
      <w:spacing w:line="360" w:lineRule="atLeast"/>
      <w:ind w:left="360"/>
    </w:pPr>
    <w:rPr>
      <w:sz w:val="22"/>
    </w:rPr>
  </w:style>
  <w:style w:type="paragraph" w:customStyle="1" w:styleId="UsrDefBlockText">
    <w:name w:val="UsrDef BlockText"/>
    <w:basedOn w:val="Normal"/>
    <w:rPr>
      <w:rFonts w:ascii="Arial" w:hAnsi="Arial" w:cs="Arial"/>
      <w:sz w:val="22"/>
    </w:rPr>
  </w:style>
  <w:style w:type="paragraph" w:customStyle="1" w:styleId="212">
    <w:name w:val="Λίστα με κουκκίδες 21"/>
    <w:basedOn w:val="Normal"/>
    <w:pPr>
      <w:ind w:left="566" w:hanging="283"/>
    </w:pPr>
  </w:style>
  <w:style w:type="paragraph" w:customStyle="1" w:styleId="312">
    <w:name w:val="Σώμα κείμενου με εσοχή 31"/>
    <w:basedOn w:val="Normal"/>
    <w:pPr>
      <w:ind w:left="709"/>
    </w:pPr>
    <w:rPr>
      <w:rFonts w:ascii="Arial" w:hAnsi="Arial" w:cs="Arial"/>
    </w:rPr>
  </w:style>
  <w:style w:type="paragraph" w:customStyle="1" w:styleId="13">
    <w:name w:val="Τμήμα κειμένου1"/>
    <w:basedOn w:val="Normal"/>
    <w:pPr>
      <w:ind w:left="567" w:right="-432" w:hanging="791"/>
    </w:pPr>
    <w:rPr>
      <w:rFonts w:ascii="Arial" w:hAnsi="Arial" w:cs="Arial"/>
      <w:b/>
      <w:bCs/>
    </w:rPr>
  </w:style>
  <w:style w:type="paragraph" w:customStyle="1" w:styleId="14">
    <w:name w:val="Κείμενο σχολίου1"/>
    <w:basedOn w:val="Normal"/>
  </w:style>
  <w:style w:type="paragraph" w:customStyle="1" w:styleId="15">
    <w:name w:val="Θέμα σχολίου1"/>
    <w:basedOn w:val="14"/>
    <w:next w:val="14"/>
    <w:rPr>
      <w:b/>
      <w:bCs/>
    </w:rPr>
  </w:style>
  <w:style w:type="paragraph" w:customStyle="1" w:styleId="16">
    <w:name w:val="Κείμενο πλαισίου1"/>
    <w:basedOn w:val="Normal"/>
    <w:rPr>
      <w:rFonts w:ascii="Tahoma" w:hAnsi="Tahoma" w:cs="Tahoma"/>
      <w:sz w:val="16"/>
      <w:szCs w:val="16"/>
    </w:rPr>
  </w:style>
  <w:style w:type="paragraph" w:customStyle="1" w:styleId="xl35">
    <w:name w:val="xl35"/>
    <w:basedOn w:val="Normal"/>
    <w:pPr>
      <w:spacing w:before="280" w:after="280"/>
      <w:textAlignment w:val="top"/>
    </w:pPr>
    <w:rPr>
      <w:rFonts w:ascii="Arial" w:hAnsi="Arial" w:cs="Arial"/>
      <w:sz w:val="16"/>
      <w:szCs w:val="16"/>
    </w:rPr>
  </w:style>
  <w:style w:type="paragraph" w:customStyle="1" w:styleId="1">
    <w:name w:val="Λίστα με κουκκίδες1"/>
    <w:basedOn w:val="Normal"/>
    <w:pPr>
      <w:numPr>
        <w:numId w:val="8"/>
      </w:numPr>
    </w:pPr>
  </w:style>
  <w:style w:type="paragraph" w:customStyle="1" w:styleId="31">
    <w:name w:val="Λίστα με κουκκίδες 31"/>
    <w:basedOn w:val="Normal"/>
    <w:pPr>
      <w:numPr>
        <w:numId w:val="7"/>
      </w:numPr>
      <w:tabs>
        <w:tab w:val="left" w:pos="926"/>
      </w:tabs>
      <w:ind w:left="926" w:firstLine="0"/>
    </w:pPr>
  </w:style>
  <w:style w:type="paragraph" w:customStyle="1" w:styleId="41">
    <w:name w:val="Λίστα με κουκκίδες 41"/>
    <w:basedOn w:val="Normal"/>
    <w:pPr>
      <w:numPr>
        <w:numId w:val="17"/>
      </w:numPr>
      <w:tabs>
        <w:tab w:val="left" w:pos="1209"/>
      </w:tabs>
      <w:ind w:left="1209" w:firstLine="0"/>
    </w:pPr>
  </w:style>
  <w:style w:type="paragraph" w:customStyle="1" w:styleId="51">
    <w:name w:val="Λίστα με κουκκίδες 51"/>
    <w:basedOn w:val="Normal"/>
    <w:pPr>
      <w:numPr>
        <w:numId w:val="9"/>
      </w:numPr>
      <w:tabs>
        <w:tab w:val="left" w:pos="1492"/>
      </w:tabs>
      <w:ind w:left="1492" w:firstLine="0"/>
    </w:pPr>
  </w:style>
  <w:style w:type="paragraph" w:customStyle="1" w:styleId="10">
    <w:name w:val="Λίστα με αριθμούς1"/>
    <w:basedOn w:val="Normal"/>
    <w:pPr>
      <w:numPr>
        <w:numId w:val="10"/>
      </w:numPr>
      <w:ind w:left="360" w:hanging="360"/>
    </w:pPr>
  </w:style>
  <w:style w:type="paragraph" w:customStyle="1" w:styleId="21">
    <w:name w:val="Λίστα με αριθμούς 21"/>
    <w:basedOn w:val="Normal"/>
    <w:pPr>
      <w:numPr>
        <w:numId w:val="5"/>
      </w:numPr>
      <w:tabs>
        <w:tab w:val="left" w:pos="643"/>
      </w:tabs>
      <w:ind w:left="643" w:firstLine="0"/>
    </w:pPr>
  </w:style>
  <w:style w:type="paragraph" w:customStyle="1" w:styleId="310">
    <w:name w:val="Λίστα με αριθμούς 31"/>
    <w:basedOn w:val="Normal"/>
    <w:pPr>
      <w:numPr>
        <w:numId w:val="18"/>
      </w:numPr>
      <w:tabs>
        <w:tab w:val="left" w:pos="926"/>
      </w:tabs>
      <w:ind w:left="926" w:firstLine="0"/>
    </w:pPr>
  </w:style>
  <w:style w:type="paragraph" w:customStyle="1" w:styleId="410">
    <w:name w:val="Λίστα με αριθμούς 41"/>
    <w:basedOn w:val="Normal"/>
    <w:pPr>
      <w:numPr>
        <w:numId w:val="19"/>
      </w:numPr>
      <w:tabs>
        <w:tab w:val="left" w:pos="1209"/>
      </w:tabs>
      <w:ind w:left="1209" w:firstLine="0"/>
    </w:pPr>
  </w:style>
  <w:style w:type="paragraph" w:customStyle="1" w:styleId="510">
    <w:name w:val="Λίστα με αριθμούς 51"/>
    <w:basedOn w:val="Normal"/>
    <w:pPr>
      <w:numPr>
        <w:numId w:val="13"/>
      </w:numPr>
      <w:tabs>
        <w:tab w:val="left" w:pos="1492"/>
      </w:tabs>
      <w:ind w:left="1492" w:firstLine="0"/>
    </w:pPr>
  </w:style>
  <w:style w:type="paragraph" w:customStyle="1" w:styleId="Ar1">
    <w:name w:val="Ar1"/>
    <w:basedOn w:val="Web1"/>
    <w:pPr>
      <w:spacing w:before="480" w:after="120"/>
    </w:pPr>
    <w:rPr>
      <w:rFonts w:ascii="Arial" w:hAnsi="Arial" w:cs="Arial"/>
      <w:b/>
      <w:bCs/>
      <w:i/>
      <w:iCs/>
      <w:color w:val="003366"/>
      <w:spacing w:val="35"/>
      <w:sz w:val="22"/>
      <w:szCs w:val="28"/>
    </w:rPr>
  </w:style>
  <w:style w:type="paragraph" w:customStyle="1" w:styleId="Ar2">
    <w:name w:val="Ar2"/>
    <w:basedOn w:val="12"/>
    <w:pPr>
      <w:spacing w:before="240" w:after="60"/>
      <w:ind w:firstLine="357"/>
    </w:pPr>
    <w:rPr>
      <w:rFonts w:ascii="Arial" w:hAnsi="Arial" w:cs="Arial"/>
      <w:color w:val="003366"/>
      <w:spacing w:val="35"/>
      <w:szCs w:val="28"/>
    </w:rPr>
  </w:style>
  <w:style w:type="paragraph" w:customStyle="1" w:styleId="Ar3">
    <w:name w:val="Ar3"/>
    <w:basedOn w:val="Web1"/>
    <w:pPr>
      <w:spacing w:before="240" w:after="60"/>
      <w:ind w:left="720"/>
      <w:jc w:val="both"/>
    </w:pPr>
    <w:rPr>
      <w:rFonts w:ascii="Arial" w:hAnsi="Arial" w:cs="Arial"/>
      <w:b/>
      <w:bCs/>
      <w:i/>
      <w:iCs/>
      <w:color w:val="003366"/>
      <w:sz w:val="19"/>
      <w:szCs w:val="19"/>
      <w:u w:val="single"/>
    </w:rPr>
  </w:style>
  <w:style w:type="paragraph" w:customStyle="1" w:styleId="Heading1a">
    <w:name w:val="Heading 1a"/>
    <w:basedOn w:val="Heading1"/>
    <w:pPr>
      <w:keepNext w:val="0"/>
      <w:widowControl/>
      <w:numPr>
        <w:numId w:val="11"/>
      </w:numPr>
      <w:spacing w:before="360" w:after="240"/>
    </w:pPr>
    <w:rPr>
      <w:rFonts w:ascii="Arial" w:hAnsi="Arial" w:cs="Arial"/>
      <w:sz w:val="28"/>
    </w:rPr>
  </w:style>
  <w:style w:type="paragraph" w:customStyle="1" w:styleId="Heading2a">
    <w:name w:val="Heading 2a"/>
    <w:basedOn w:val="Heading2"/>
    <w:pPr>
      <w:keepNext w:val="0"/>
      <w:widowControl/>
      <w:tabs>
        <w:tab w:val="left" w:pos="432"/>
      </w:tabs>
      <w:ind w:left="432" w:hanging="432"/>
    </w:pPr>
  </w:style>
  <w:style w:type="paragraph" w:customStyle="1" w:styleId="Heading3a">
    <w:name w:val="Heading 3a"/>
    <w:basedOn w:val="Heading3"/>
    <w:pPr>
      <w:keepNext w:val="0"/>
      <w:tabs>
        <w:tab w:val="left" w:pos="432"/>
      </w:tabs>
      <w:spacing w:before="240" w:after="120"/>
    </w:pPr>
  </w:style>
  <w:style w:type="paragraph" w:customStyle="1" w:styleId="Bullet1">
    <w:name w:val="Bullet 1"/>
    <w:basedOn w:val="Normal"/>
    <w:pPr>
      <w:widowControl w:val="0"/>
      <w:numPr>
        <w:numId w:val="2"/>
      </w:numPr>
      <w:spacing w:before="60" w:after="60" w:line="360" w:lineRule="atLeast"/>
    </w:pPr>
    <w:rPr>
      <w:rFonts w:ascii="Tahoma" w:hAnsi="Tahoma" w:cs="Tahoma"/>
    </w:rPr>
  </w:style>
  <w:style w:type="paragraph" w:customStyle="1" w:styleId="ProjectTitle">
    <w:name w:val="Project Title"/>
    <w:basedOn w:val="Normal"/>
    <w:pPr>
      <w:keepNext/>
      <w:keepLines/>
      <w:pageBreakBefore/>
      <w:numPr>
        <w:numId w:val="4"/>
      </w:numPr>
      <w:pBdr>
        <w:top w:val="single" w:sz="4" w:space="1" w:color="808080"/>
        <w:left w:val="none" w:sz="0" w:space="0" w:color="000000"/>
        <w:bottom w:val="none" w:sz="0" w:space="0" w:color="000000"/>
        <w:right w:val="single" w:sz="4" w:space="4" w:color="808080"/>
      </w:pBdr>
      <w:shd w:val="clear" w:color="auto" w:fill="FFFFFF"/>
      <w:tabs>
        <w:tab w:val="left" w:pos="567"/>
      </w:tabs>
      <w:spacing w:before="600" w:after="120"/>
      <w:ind w:left="0" w:hanging="567"/>
    </w:pPr>
    <w:rPr>
      <w:rFonts w:ascii="Lucida Sans Unicode" w:hAnsi="Lucida Sans Unicode" w:cs="Lucida Sans Unicode"/>
      <w:b/>
      <w:sz w:val="22"/>
      <w14:shadow w14:blurRad="50800" w14:dist="38100" w14:dir="2700000" w14:sx="100000" w14:sy="100000" w14:kx="0" w14:ky="0" w14:algn="tl">
        <w14:srgbClr w14:val="000000">
          <w14:alpha w14:val="60000"/>
        </w14:srgbClr>
      </w14:shadow>
    </w:rPr>
  </w:style>
  <w:style w:type="paragraph" w:customStyle="1" w:styleId="spacepar">
    <w:name w:val="spacepar"/>
    <w:basedOn w:val="Normal"/>
    <w:pPr>
      <w:spacing w:before="120" w:after="120"/>
    </w:pPr>
    <w:rPr>
      <w:rFonts w:ascii="Arial" w:hAnsi="Arial" w:cs="Arial"/>
    </w:rPr>
  </w:style>
  <w:style w:type="paragraph" w:customStyle="1" w:styleId="a">
    <w:name w:val="Âáóéêü"/>
    <w:pPr>
      <w:widowControl w:val="0"/>
      <w:suppressAutoHyphens/>
      <w:spacing w:before="120"/>
    </w:pPr>
    <w:rPr>
      <w:sz w:val="24"/>
      <w:lang w:val="el-GR" w:eastAsia="zh-CN"/>
    </w:rPr>
  </w:style>
  <w:style w:type="paragraph" w:customStyle="1" w:styleId="K">
    <w:name w:val="K·ÓÔÓÈÎ‹"/>
    <w:basedOn w:val="Normal"/>
    <w:rPr>
      <w:rFonts w:ascii="CG Times (WN)" w:hAnsi="CG Times (WN)" w:cs="CG Times (WN)"/>
      <w:lang w:eastAsia="en-GB"/>
    </w:rPr>
  </w:style>
  <w:style w:type="paragraph" w:customStyle="1" w:styleId="soctitle">
    <w:name w:val="soctitle"/>
    <w:basedOn w:val="K"/>
    <w:pPr>
      <w:spacing w:line="240" w:lineRule="atLeast"/>
      <w:jc w:val="center"/>
    </w:pPr>
    <w:rPr>
      <w:rFonts w:ascii="HellasArial" w:hAnsi="HellasArial" w:cs="HellasArial"/>
      <w:b/>
      <w:sz w:val="28"/>
    </w:rPr>
  </w:style>
  <w:style w:type="paragraph" w:customStyle="1" w:styleId="z-1">
    <w:name w:val="z-Αρχή φόρμας1"/>
    <w:basedOn w:val="Normal"/>
    <w:next w:val="Normal"/>
    <w:pPr>
      <w:jc w:val="center"/>
    </w:pPr>
    <w:rPr>
      <w:rFonts w:ascii="Arial" w:eastAsia="Arial Unicode MS" w:hAnsi="Arial" w:cs="Arial"/>
      <w:vanish/>
      <w:sz w:val="16"/>
      <w:szCs w:val="16"/>
    </w:rPr>
  </w:style>
  <w:style w:type="paragraph" w:styleId="Subtitle">
    <w:name w:val="Subtitle"/>
    <w:basedOn w:val="Normal"/>
    <w:next w:val="BodyText"/>
    <w:qFormat/>
    <w:pPr>
      <w:spacing w:before="120" w:after="120"/>
      <w:jc w:val="center"/>
    </w:pPr>
    <w:rPr>
      <w:rFonts w:ascii="Verdana" w:hAnsi="Verdana" w:cs="Verdana"/>
      <w:b/>
      <w:bCs/>
    </w:rPr>
  </w:style>
  <w:style w:type="paragraph" w:customStyle="1" w:styleId="SmallLetters">
    <w:name w:val="Small Letters"/>
    <w:basedOn w:val="Normal"/>
    <w:pPr>
      <w:spacing w:after="240"/>
      <w:jc w:val="center"/>
    </w:pPr>
  </w:style>
  <w:style w:type="paragraph" w:customStyle="1" w:styleId="Nass">
    <w:name w:val="Nass"/>
    <w:basedOn w:val="Normal"/>
    <w:pPr>
      <w:spacing w:before="120" w:after="240"/>
    </w:pPr>
    <w:rPr>
      <w:sz w:val="22"/>
    </w:rPr>
  </w:style>
  <w:style w:type="paragraph" w:customStyle="1" w:styleId="ListBullet1">
    <w:name w:val="List Bullet 1"/>
    <w:basedOn w:val="Normal"/>
    <w:pPr>
      <w:numPr>
        <w:numId w:val="14"/>
      </w:numPr>
      <w:spacing w:before="60" w:after="60"/>
    </w:pPr>
    <w:rPr>
      <w:sz w:val="22"/>
    </w:rPr>
  </w:style>
  <w:style w:type="paragraph" w:customStyle="1" w:styleId="myparagraph">
    <w:name w:val="my paragraph"/>
    <w:basedOn w:val="Normal"/>
    <w:pPr>
      <w:numPr>
        <w:numId w:val="16"/>
      </w:numPr>
      <w:spacing w:before="240"/>
      <w:ind w:left="0" w:firstLine="0"/>
    </w:pPr>
    <w:rPr>
      <w:sz w:val="22"/>
    </w:rPr>
  </w:style>
  <w:style w:type="paragraph" w:customStyle="1" w:styleId="Bullet2">
    <w:name w:val="Bullet 2"/>
    <w:basedOn w:val="Normal"/>
    <w:pPr>
      <w:widowControl w:val="0"/>
      <w:tabs>
        <w:tab w:val="left" w:pos="720"/>
      </w:tabs>
      <w:spacing w:after="120"/>
      <w:ind w:left="720" w:hanging="360"/>
    </w:pPr>
    <w:rPr>
      <w:sz w:val="22"/>
    </w:rPr>
  </w:style>
  <w:style w:type="paragraph" w:customStyle="1" w:styleId="Normalmystyle">
    <w:name w:val="Normal.mystyle"/>
    <w:basedOn w:val="Normal"/>
    <w:pPr>
      <w:widowControl w:val="0"/>
      <w:spacing w:after="120"/>
    </w:pPr>
    <w:rPr>
      <w:sz w:val="22"/>
    </w:rPr>
  </w:style>
  <w:style w:type="paragraph" w:customStyle="1" w:styleId="abstract">
    <w:name w:val="abstract"/>
    <w:basedOn w:val="Normalmystyle"/>
    <w:next w:val="Normalmystyle"/>
    <w:pPr>
      <w:spacing w:before="120"/>
      <w:ind w:left="567" w:right="567"/>
      <w:jc w:val="center"/>
    </w:pPr>
    <w:rPr>
      <w:rFonts w:cs="Arial"/>
      <w:sz w:val="24"/>
    </w:rPr>
  </w:style>
  <w:style w:type="paragraph" w:customStyle="1" w:styleId="annex1">
    <w:name w:val="annex1"/>
    <w:basedOn w:val="Normalmystyle"/>
    <w:next w:val="Normalmystyle"/>
    <w:pPr>
      <w:keepNext/>
      <w:keepLines/>
      <w:pageBreakBefore/>
      <w:widowControl/>
      <w:spacing w:before="360" w:after="360"/>
      <w:ind w:left="780" w:hanging="420"/>
      <w:jc w:val="center"/>
    </w:pPr>
    <w:rPr>
      <w:rFonts w:cs="Arial"/>
      <w:b/>
      <w:sz w:val="32"/>
      <w14:shadow w14:blurRad="50800" w14:dist="38100" w14:dir="2700000" w14:sx="100000" w14:sy="100000" w14:kx="0" w14:ky="0" w14:algn="tl">
        <w14:srgbClr w14:val="000000">
          <w14:alpha w14:val="60000"/>
        </w14:srgbClr>
      </w14:shadow>
    </w:rPr>
  </w:style>
  <w:style w:type="paragraph" w:customStyle="1" w:styleId="biblio">
    <w:name w:val="biblio"/>
    <w:basedOn w:val="Normalmystyle"/>
    <w:pPr>
      <w:spacing w:before="120"/>
      <w:ind w:left="567" w:hanging="567"/>
    </w:pPr>
    <w:rPr>
      <w:rFonts w:cs="Arial"/>
    </w:rPr>
  </w:style>
  <w:style w:type="paragraph" w:customStyle="1" w:styleId="figureFooter">
    <w:name w:val="figure Footer"/>
    <w:basedOn w:val="Normalmystyle"/>
    <w:next w:val="Normalmystyle"/>
    <w:pPr>
      <w:keepNext/>
      <w:numPr>
        <w:numId w:val="15"/>
      </w:numPr>
      <w:tabs>
        <w:tab w:val="left" w:pos="1021"/>
      </w:tabs>
      <w:spacing w:before="60"/>
      <w:ind w:left="1021" w:hanging="1021"/>
      <w:jc w:val="center"/>
    </w:pPr>
    <w:rPr>
      <w:rFonts w:cs="Arial"/>
      <w:b/>
    </w:rPr>
  </w:style>
  <w:style w:type="paragraph" w:customStyle="1" w:styleId="ListCharacter1">
    <w:name w:val="List Character 1"/>
    <w:basedOn w:val="Normalmystyle"/>
    <w:pPr>
      <w:spacing w:after="60"/>
      <w:ind w:left="720" w:hanging="360"/>
    </w:pPr>
    <w:rPr>
      <w:rFonts w:cs="Arial"/>
    </w:rPr>
  </w:style>
  <w:style w:type="paragraph" w:customStyle="1" w:styleId="ListCharacter2">
    <w:name w:val="List Character 2"/>
    <w:basedOn w:val="Normalmystyle"/>
    <w:pPr>
      <w:ind w:left="993" w:hanging="360"/>
    </w:pPr>
    <w:rPr>
      <w:rFonts w:cs="Arial"/>
    </w:rPr>
  </w:style>
  <w:style w:type="paragraph" w:customStyle="1" w:styleId="tableHeader">
    <w:name w:val="table Header"/>
    <w:basedOn w:val="Normalmystyle"/>
    <w:pPr>
      <w:spacing w:before="120"/>
      <w:jc w:val="center"/>
    </w:pPr>
    <w:rPr>
      <w:rFonts w:cs="Arial"/>
      <w:b/>
    </w:rPr>
  </w:style>
  <w:style w:type="paragraph" w:customStyle="1" w:styleId="TableFooter">
    <w:name w:val="Table Footer"/>
    <w:basedOn w:val="tableHeader"/>
    <w:next w:val="Normalmystyle"/>
    <w:pPr>
      <w:numPr>
        <w:numId w:val="12"/>
      </w:numPr>
      <w:tabs>
        <w:tab w:val="left" w:pos="1440"/>
        <w:tab w:val="left" w:pos="1800"/>
      </w:tabs>
      <w:ind w:left="0" w:firstLine="0"/>
    </w:pPr>
  </w:style>
  <w:style w:type="paragraph" w:customStyle="1" w:styleId="ListCharacter">
    <w:name w:val="List Character"/>
    <w:basedOn w:val="10"/>
    <w:pPr>
      <w:numPr>
        <w:numId w:val="6"/>
      </w:numPr>
      <w:spacing w:after="60"/>
      <w:ind w:left="644"/>
      <w:jc w:val="both"/>
    </w:pPr>
    <w:rPr>
      <w:rFonts w:cs="Arial"/>
      <w:sz w:val="22"/>
    </w:rPr>
  </w:style>
  <w:style w:type="paragraph" w:customStyle="1" w:styleId="xl43">
    <w:name w:val="xl43"/>
    <w:basedOn w:val="Normal"/>
    <w:pPr>
      <w:numPr>
        <w:numId w:val="20"/>
      </w:numPr>
      <w:pBdr>
        <w:top w:val="double" w:sz="6" w:space="0" w:color="000000"/>
        <w:left w:val="none" w:sz="0" w:space="0" w:color="000000"/>
        <w:bottom w:val="single" w:sz="4" w:space="0" w:color="000000"/>
        <w:right w:val="double" w:sz="6" w:space="0" w:color="000000"/>
      </w:pBdr>
      <w:spacing w:before="280" w:after="280"/>
      <w:ind w:left="0" w:firstLine="0"/>
      <w:jc w:val="center"/>
      <w:textAlignment w:val="top"/>
    </w:pPr>
    <w:rPr>
      <w:rFonts w:ascii="Arial" w:eastAsia="Arial Unicode MS" w:hAnsi="Arial" w:cs="Arial"/>
      <w:sz w:val="18"/>
      <w:szCs w:val="18"/>
    </w:rPr>
  </w:style>
  <w:style w:type="paragraph" w:customStyle="1" w:styleId="abstractbody">
    <w:name w:val="abstract body"/>
    <w:basedOn w:val="abstract"/>
    <w:pPr>
      <w:numPr>
        <w:numId w:val="22"/>
      </w:numPr>
      <w:ind w:left="567" w:firstLine="0"/>
      <w:jc w:val="both"/>
    </w:pPr>
    <w:rPr>
      <w:sz w:val="22"/>
    </w:rPr>
  </w:style>
  <w:style w:type="paragraph" w:customStyle="1" w:styleId="Biblioheader">
    <w:name w:val="Biblio header"/>
    <w:basedOn w:val="biblio"/>
    <w:pPr>
      <w:numPr>
        <w:numId w:val="21"/>
      </w:numPr>
      <w:ind w:left="567" w:hanging="567"/>
      <w:jc w:val="center"/>
    </w:pPr>
  </w:style>
  <w:style w:type="paragraph" w:customStyle="1" w:styleId="ListNumbermylist">
    <w:name w:val="ListNumber.mylist"/>
    <w:basedOn w:val="21"/>
    <w:pPr>
      <w:widowControl w:val="0"/>
      <w:numPr>
        <w:numId w:val="3"/>
      </w:numPr>
      <w:tabs>
        <w:tab w:val="left" w:pos="780"/>
        <w:tab w:val="left" w:pos="927"/>
      </w:tabs>
      <w:spacing w:after="120"/>
      <w:ind w:left="927" w:hanging="360"/>
      <w:jc w:val="both"/>
    </w:pPr>
    <w:rPr>
      <w:rFonts w:cs="Arial"/>
      <w:sz w:val="22"/>
    </w:rPr>
  </w:style>
  <w:style w:type="paragraph" w:customStyle="1" w:styleId="MyTitle">
    <w:name w:val="MyTitle"/>
    <w:basedOn w:val="Heading"/>
    <w:pPr>
      <w:spacing w:before="240" w:after="60"/>
      <w:ind w:left="0" w:firstLine="0"/>
    </w:pPr>
    <w:rPr>
      <w:smallCaps/>
      <w:kern w:val="2"/>
      <w:sz w:val="32"/>
      <w:szCs w:val="32"/>
    </w:rPr>
  </w:style>
  <w:style w:type="paragraph" w:customStyle="1" w:styleId="code">
    <w:name w:val="code"/>
    <w:next w:val="Normal"/>
    <w:pPr>
      <w:suppressAutoHyphens/>
    </w:pPr>
    <w:rPr>
      <w:rFonts w:ascii="Courier New" w:hAnsi="Courier New" w:cs="Courier New"/>
      <w:sz w:val="24"/>
      <w:lang w:val="el-GR"/>
    </w:rPr>
  </w:style>
  <w:style w:type="paragraph" w:customStyle="1" w:styleId="day">
    <w:name w:val="day"/>
    <w:basedOn w:val="Normal"/>
    <w:pPr>
      <w:spacing w:before="280" w:after="280"/>
    </w:pPr>
    <w:rPr>
      <w:rFonts w:ascii="Verdana" w:eastAsia="Arial Unicode MS" w:hAnsi="Verdana" w:cs="Arial Unicode MS"/>
      <w:b/>
      <w:bCs/>
      <w:color w:val="B02A13"/>
      <w:sz w:val="44"/>
      <w:szCs w:val="44"/>
    </w:rPr>
  </w:style>
  <w:style w:type="paragraph" w:customStyle="1" w:styleId="content">
    <w:name w:val="content"/>
    <w:basedOn w:val="Normal"/>
    <w:pPr>
      <w:spacing w:before="280" w:after="280"/>
    </w:pPr>
    <w:rPr>
      <w:rFonts w:ascii="Verdana" w:eastAsia="Arial Unicode MS" w:hAnsi="Verdana" w:cs="Arial Unicode MS"/>
      <w:color w:val="000000"/>
      <w:sz w:val="19"/>
      <w:szCs w:val="19"/>
    </w:rPr>
  </w:style>
  <w:style w:type="paragraph" w:customStyle="1" w:styleId="big">
    <w:name w:val="big"/>
    <w:basedOn w:val="Normal"/>
    <w:pPr>
      <w:spacing w:before="280" w:after="280"/>
    </w:pPr>
    <w:rPr>
      <w:rFonts w:ascii="Verdana" w:eastAsia="Arial Unicode MS" w:hAnsi="Verdana" w:cs="Arial Unicode MS"/>
      <w:color w:val="000000"/>
      <w:sz w:val="21"/>
      <w:szCs w:val="21"/>
    </w:rPr>
  </w:style>
  <w:style w:type="paragraph" w:customStyle="1" w:styleId="block-title">
    <w:name w:val="block-title"/>
    <w:basedOn w:val="Normal"/>
    <w:pPr>
      <w:spacing w:before="280" w:after="280"/>
    </w:pPr>
    <w:rPr>
      <w:rFonts w:ascii="Verdana" w:eastAsia="Arial Unicode MS" w:hAnsi="Verdana" w:cs="Arial Unicode MS"/>
      <w:color w:val="E3EA6A"/>
      <w:sz w:val="19"/>
      <w:szCs w:val="19"/>
    </w:rPr>
  </w:style>
  <w:style w:type="paragraph" w:customStyle="1" w:styleId="storytitle">
    <w:name w:val="storytitle"/>
    <w:basedOn w:val="Normal"/>
    <w:pPr>
      <w:spacing w:before="280" w:after="280"/>
    </w:pPr>
    <w:rPr>
      <w:rFonts w:ascii="Verdana" w:eastAsia="Arial Unicode MS" w:hAnsi="Verdana" w:cs="Arial Unicode MS"/>
      <w:b/>
      <w:bCs/>
      <w:color w:val="363636"/>
      <w:sz w:val="21"/>
      <w:szCs w:val="21"/>
    </w:rPr>
  </w:style>
  <w:style w:type="paragraph" w:customStyle="1" w:styleId="storycat">
    <w:name w:val="storycat"/>
    <w:basedOn w:val="Normal"/>
    <w:pPr>
      <w:spacing w:before="280" w:after="280"/>
    </w:pPr>
    <w:rPr>
      <w:rFonts w:ascii="Verdana" w:eastAsia="Arial Unicode MS" w:hAnsi="Verdana" w:cs="Arial Unicode MS"/>
      <w:b/>
      <w:bCs/>
      <w:color w:val="363636"/>
      <w:sz w:val="19"/>
      <w:szCs w:val="19"/>
      <w:u w:val="single"/>
    </w:rPr>
  </w:style>
  <w:style w:type="paragraph" w:customStyle="1" w:styleId="boxtitle">
    <w:name w:val="boxtitle"/>
    <w:basedOn w:val="Normal"/>
    <w:pPr>
      <w:spacing w:before="280" w:after="280"/>
    </w:pPr>
    <w:rPr>
      <w:rFonts w:ascii="Verdana" w:eastAsia="Arial Unicode MS" w:hAnsi="Verdana" w:cs="Arial Unicode MS"/>
      <w:b/>
      <w:bCs/>
      <w:color w:val="363636"/>
      <w:sz w:val="19"/>
      <w:szCs w:val="19"/>
    </w:rPr>
  </w:style>
  <w:style w:type="paragraph" w:customStyle="1" w:styleId="boxcontent">
    <w:name w:val="boxcontent"/>
    <w:basedOn w:val="Normal"/>
    <w:pPr>
      <w:spacing w:before="280" w:after="280"/>
    </w:pPr>
    <w:rPr>
      <w:rFonts w:ascii="Verdana" w:eastAsia="Arial Unicode MS" w:hAnsi="Verdana" w:cs="Arial Unicode MS"/>
      <w:color w:val="000000"/>
      <w:sz w:val="19"/>
      <w:szCs w:val="19"/>
    </w:rPr>
  </w:style>
  <w:style w:type="paragraph" w:customStyle="1" w:styleId="option">
    <w:name w:val="option"/>
    <w:basedOn w:val="Normal"/>
    <w:pPr>
      <w:spacing w:before="280" w:after="280"/>
    </w:pPr>
    <w:rPr>
      <w:rFonts w:ascii="Verdana" w:eastAsia="Arial Unicode MS" w:hAnsi="Verdana" w:cs="Arial Unicode MS"/>
      <w:b/>
      <w:bCs/>
      <w:color w:val="000000"/>
      <w:sz w:val="19"/>
      <w:szCs w:val="19"/>
    </w:rPr>
  </w:style>
  <w:style w:type="paragraph" w:customStyle="1" w:styleId="tiny">
    <w:name w:val="tiny"/>
    <w:basedOn w:val="Normal"/>
    <w:pPr>
      <w:spacing w:before="280" w:after="280"/>
    </w:pPr>
    <w:rPr>
      <w:rFonts w:ascii="Verdana" w:eastAsia="Arial Unicode MS" w:hAnsi="Verdana" w:cs="Arial Unicode MS"/>
      <w:color w:val="000000"/>
      <w:sz w:val="19"/>
      <w:szCs w:val="19"/>
    </w:rPr>
  </w:style>
  <w:style w:type="paragraph" w:customStyle="1" w:styleId="17">
    <w:name w:val="Απλό κείμενο1"/>
    <w:basedOn w:val="Normal"/>
    <w:rPr>
      <w:rFonts w:ascii="Courier New" w:hAnsi="Courier New" w:cs="Courier New"/>
    </w:rPr>
  </w:style>
  <w:style w:type="paragraph" w:customStyle="1" w:styleId="z-10">
    <w:name w:val="z-Τέλος φόρμας1"/>
    <w:basedOn w:val="Normal"/>
    <w:next w:val="Normal"/>
    <w:pPr>
      <w:jc w:val="center"/>
    </w:pPr>
    <w:rPr>
      <w:rFonts w:ascii="Arial" w:eastAsia="Arial Unicode MS" w:hAnsi="Arial" w:cs="Arial"/>
      <w:vanish/>
      <w:sz w:val="16"/>
      <w:szCs w:val="16"/>
    </w:rPr>
  </w:style>
  <w:style w:type="paragraph" w:customStyle="1" w:styleId="Normal1">
    <w:name w:val="Normal 1"/>
    <w:basedOn w:val="Normal"/>
    <w:rPr>
      <w:color w:val="000000"/>
    </w:rPr>
  </w:style>
  <w:style w:type="paragraph" w:customStyle="1" w:styleId="PreformattedText">
    <w:name w:val="Preformatted Text"/>
    <w:basedOn w:val="Normal"/>
    <w:pPr>
      <w:widowControl w:val="0"/>
    </w:pPr>
    <w:rPr>
      <w:rFonts w:ascii="Courier New" w:eastAsia="Courier New" w:hAnsi="Courier New" w:cs="Courier New"/>
    </w:rPr>
  </w:style>
  <w:style w:type="paragraph" w:customStyle="1" w:styleId="Blockquote">
    <w:name w:val="Blockquote"/>
    <w:basedOn w:val="Normal"/>
    <w:pPr>
      <w:spacing w:before="100" w:after="100"/>
      <w:ind w:left="360" w:right="360"/>
    </w:pPr>
  </w:style>
  <w:style w:type="paragraph" w:customStyle="1" w:styleId="H2">
    <w:name w:val="H2"/>
    <w:basedOn w:val="Normal"/>
    <w:next w:val="Normal"/>
    <w:pPr>
      <w:keepNext/>
      <w:spacing w:before="100" w:after="100"/>
    </w:pPr>
    <w:rPr>
      <w:b/>
      <w:sz w:val="36"/>
    </w:rPr>
  </w:style>
  <w:style w:type="paragraph" w:customStyle="1" w:styleId="Style1a">
    <w:name w:val="Style1a"/>
    <w:basedOn w:val="Normal"/>
    <w:pPr>
      <w:overflowPunct w:val="0"/>
      <w:autoSpaceDE w:val="0"/>
      <w:spacing w:before="120" w:after="60"/>
      <w:textAlignment w:val="baseline"/>
    </w:pPr>
    <w:rPr>
      <w:rFonts w:ascii="Verdana" w:hAnsi="Verdana" w:cs="Verdana"/>
      <w:b/>
      <w:bCs/>
      <w:sz w:val="22"/>
      <w:szCs w:val="22"/>
      <w14:shadow w14:blurRad="50800" w14:dist="38100" w14:dir="2700000" w14:sx="100000" w14:sy="100000" w14:kx="0" w14:ky="0" w14:algn="tl">
        <w14:srgbClr w14:val="000000">
          <w14:alpha w14:val="60000"/>
        </w14:srgbClr>
      </w14:shadow>
    </w:rPr>
  </w:style>
  <w:style w:type="paragraph" w:customStyle="1" w:styleId="CharChar1">
    <w:name w:val="Char Char1"/>
    <w:basedOn w:val="Normal"/>
    <w:pPr>
      <w:spacing w:after="160" w:line="240" w:lineRule="exact"/>
    </w:pPr>
    <w:rPr>
      <w:rFonts w:ascii="Verdana" w:hAnsi="Verdana" w:cs="Verdana"/>
    </w:rPr>
  </w:style>
  <w:style w:type="paragraph" w:customStyle="1" w:styleId="western">
    <w:name w:val="western"/>
    <w:basedOn w:val="Normal"/>
    <w:pPr>
      <w:spacing w:before="280"/>
      <w:ind w:firstLine="227"/>
    </w:pPr>
    <w:rPr>
      <w:rFonts w:ascii="Arial" w:hAnsi="Arial" w:cs="Arial"/>
    </w:rPr>
  </w:style>
  <w:style w:type="paragraph" w:customStyle="1" w:styleId="par">
    <w:name w:val="par"/>
    <w:basedOn w:val="Normal"/>
    <w:pPr>
      <w:overflowPunct w:val="0"/>
      <w:autoSpaceDE w:val="0"/>
      <w:spacing w:after="120"/>
      <w:textAlignment w:val="baseline"/>
    </w:pPr>
    <w:rPr>
      <w:sz w:val="22"/>
    </w:rPr>
  </w:style>
  <w:style w:type="paragraph" w:customStyle="1" w:styleId="BodyText31">
    <w:name w:val="Body Text 31"/>
    <w:basedOn w:val="Normal"/>
    <w:pPr>
      <w:overflowPunct w:val="0"/>
      <w:autoSpaceDE w:val="0"/>
      <w:spacing w:after="120"/>
    </w:pPr>
    <w:rPr>
      <w:sz w:val="22"/>
    </w:rPr>
  </w:style>
  <w:style w:type="paragraph" w:customStyle="1" w:styleId="Char7">
    <w:name w:val="Char"/>
    <w:basedOn w:val="Normal"/>
    <w:pPr>
      <w:spacing w:after="160" w:line="240" w:lineRule="exact"/>
    </w:pPr>
    <w:rPr>
      <w:rFonts w:ascii="Verdana" w:hAnsi="Verdana" w:cs="Verdana"/>
    </w:rPr>
  </w:style>
  <w:style w:type="paragraph" w:customStyle="1" w:styleId="WW-Default">
    <w:name w:val="WW-Default"/>
    <w:pPr>
      <w:widowControl w:val="0"/>
      <w:tabs>
        <w:tab w:val="left" w:pos="709"/>
      </w:tabs>
      <w:suppressAutoHyphens/>
      <w:spacing w:line="200" w:lineRule="atLeast"/>
    </w:pPr>
    <w:rPr>
      <w:rFonts w:eastAsia="DejaVu Sans" w:cs="DejaVu Sans"/>
      <w:sz w:val="24"/>
      <w:szCs w:val="24"/>
      <w:lang w:val="el-GR" w:eastAsia="zh-CN" w:bidi="en-US"/>
    </w:rPr>
  </w:style>
  <w:style w:type="paragraph" w:customStyle="1" w:styleId="-HTML1">
    <w:name w:val="Προ-διαμορφωμένο HTML1"/>
    <w:basedOn w:val="Normal"/>
    <w:rPr>
      <w:rFonts w:ascii="Courier New" w:hAnsi="Courier New" w:cs="Courier New"/>
    </w:rPr>
  </w:style>
  <w:style w:type="paragraph" w:customStyle="1" w:styleId="version">
    <w:name w:val="version"/>
    <w:basedOn w:val="Normal"/>
    <w:pPr>
      <w:overflowPunct w:val="0"/>
      <w:autoSpaceDE w:val="0"/>
      <w:jc w:val="center"/>
      <w:textAlignment w:val="baseline"/>
    </w:pPr>
    <w:rPr>
      <w:rFonts w:ascii="HellasTimes" w:hAnsi="HellasTimes" w:cs="HellasTimes"/>
    </w:rPr>
  </w:style>
  <w:style w:type="paragraph" w:customStyle="1" w:styleId="18">
    <w:name w:val="Παράγραφος λίστας1"/>
    <w:basedOn w:val="Normal"/>
    <w:pPr>
      <w:ind w:left="720"/>
    </w:pPr>
  </w:style>
  <w:style w:type="paragraph" w:customStyle="1" w:styleId="CharChar10">
    <w:name w:val="Char Char1"/>
    <w:basedOn w:val="Normal"/>
    <w:pPr>
      <w:spacing w:after="160" w:line="240" w:lineRule="exact"/>
    </w:pPr>
    <w:rPr>
      <w:rFonts w:ascii="Verdana" w:hAnsi="Verdana" w:cs="Verdana"/>
    </w:rPr>
  </w:style>
  <w:style w:type="paragraph" w:customStyle="1" w:styleId="Char8">
    <w:name w:val="Char"/>
    <w:basedOn w:val="Normal"/>
    <w:pPr>
      <w:spacing w:after="160" w:line="240" w:lineRule="exact"/>
    </w:pPr>
    <w:rPr>
      <w:rFonts w:ascii="Verdana" w:hAnsi="Verdana" w:cs="Verdana"/>
    </w:rPr>
  </w:style>
  <w:style w:type="paragraph" w:customStyle="1" w:styleId="first">
    <w:name w:val="first"/>
    <w:basedOn w:val="Normal"/>
    <w:pPr>
      <w:spacing w:before="280" w:after="280"/>
    </w:pPr>
  </w:style>
  <w:style w:type="paragraph" w:customStyle="1" w:styleId="description">
    <w:name w:val="description"/>
    <w:basedOn w:val="Normal"/>
    <w:pPr>
      <w:spacing w:before="280" w:after="280"/>
    </w:pPr>
  </w:style>
  <w:style w:type="paragraph" w:customStyle="1" w:styleId="titlepage1">
    <w:name w:val="title page 1"/>
    <w:basedOn w:val="WW-Default"/>
    <w:next w:val="WW-Default"/>
    <w:pPr>
      <w:widowControl/>
      <w:tabs>
        <w:tab w:val="clear" w:pos="709"/>
      </w:tabs>
      <w:suppressAutoHyphens w:val="0"/>
      <w:autoSpaceDE w:val="0"/>
      <w:spacing w:line="240" w:lineRule="auto"/>
    </w:pPr>
    <w:rPr>
      <w:rFonts w:ascii="Arial" w:eastAsia="Times New Roman" w:hAnsi="Arial" w:cs="Arial"/>
      <w:lang w:bidi="ar-SA"/>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ableofFigures">
    <w:name w:val="table of figures"/>
    <w:basedOn w:val="Normal"/>
    <w:next w:val="Normal"/>
    <w:uiPriority w:val="99"/>
  </w:style>
  <w:style w:type="paragraph" w:styleId="PlainText">
    <w:name w:val="Plain Text"/>
    <w:basedOn w:val="Normal"/>
    <w:rPr>
      <w:rFonts w:ascii="Courier New" w:hAnsi="Courier New" w:cs="Courier New"/>
    </w:rPr>
  </w:style>
  <w:style w:type="paragraph" w:styleId="HTMLPreformatted">
    <w:name w:val="HTML Preformatted"/>
    <w:basedOn w:val="Normal"/>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z-TopofForm">
    <w:name w:val="HTML Top of Form"/>
    <w:basedOn w:val="Normal"/>
    <w:next w:val="Normal"/>
    <w:pPr>
      <w:pBdr>
        <w:top w:val="none" w:sz="0" w:space="0" w:color="000000"/>
        <w:left w:val="none" w:sz="0" w:space="0" w:color="000000"/>
        <w:bottom w:val="single" w:sz="6" w:space="1" w:color="000000"/>
        <w:right w:val="none" w:sz="0" w:space="0" w:color="000000"/>
      </w:pBdr>
      <w:jc w:val="center"/>
    </w:pPr>
    <w:rPr>
      <w:rFonts w:ascii="Arial" w:hAnsi="Arial" w:cs="Arial"/>
      <w:vanish/>
      <w:sz w:val="16"/>
      <w:szCs w:val="16"/>
    </w:rPr>
  </w:style>
  <w:style w:type="paragraph" w:styleId="z-BottomofForm">
    <w:name w:val="HTML Bottom of Form"/>
    <w:basedOn w:val="Normal"/>
    <w:next w:val="Normal"/>
    <w:pPr>
      <w:pBdr>
        <w:top w:val="single" w:sz="6" w:space="1" w:color="000000"/>
        <w:left w:val="none" w:sz="0" w:space="0" w:color="000000"/>
        <w:bottom w:val="none" w:sz="0" w:space="0" w:color="000000"/>
        <w:right w:val="none" w:sz="0" w:space="0" w:color="000000"/>
      </w:pBdr>
      <w:jc w:val="center"/>
    </w:pPr>
    <w:rPr>
      <w:rFonts w:ascii="Arial" w:hAnsi="Arial" w:cs="Arial"/>
      <w:vanish/>
      <w:sz w:val="16"/>
      <w:szCs w:val="16"/>
    </w:rPr>
  </w:style>
  <w:style w:type="paragraph" w:styleId="NormalWeb">
    <w:name w:val="Normal (Web)"/>
    <w:basedOn w:val="Normal"/>
    <w:uiPriority w:val="99"/>
    <w:pPr>
      <w:spacing w:before="280" w:after="119"/>
    </w:pPr>
  </w:style>
  <w:style w:type="paragraph" w:styleId="ListParagraph">
    <w:name w:val="List Paragraph"/>
    <w:basedOn w:val="Normal"/>
    <w:qFormat/>
    <w:pPr>
      <w:spacing w:after="200" w:line="276" w:lineRule="auto"/>
      <w:ind w:left="720"/>
      <w:contextualSpacing/>
    </w:pPr>
    <w:rPr>
      <w:rFonts w:ascii="Calibri" w:eastAsia="Calibri" w:hAnsi="Calibri" w:cs="Calibri"/>
      <w:sz w:val="22"/>
      <w:szCs w:val="22"/>
    </w:rPr>
  </w:style>
  <w:style w:type="paragraph" w:styleId="NoSpacing">
    <w:name w:val="No Spacing"/>
    <w:qFormat/>
    <w:pPr>
      <w:suppressAutoHyphens/>
    </w:pPr>
    <w:rPr>
      <w:rFonts w:ascii="Calibri" w:eastAsia="Calibri" w:hAnsi="Calibri" w:cs="Calibri"/>
      <w:sz w:val="22"/>
      <w:szCs w:val="22"/>
      <w:lang w:val="el-GR" w:eastAsia="zh-CN"/>
    </w:rPr>
  </w:style>
  <w:style w:type="paragraph" w:styleId="BalloonText">
    <w:name w:val="Balloon Text"/>
    <w:basedOn w:val="Normal"/>
    <w:rPr>
      <w:rFonts w:ascii="Tahoma" w:eastAsia="Calibri" w:hAnsi="Tahoma" w:cs="Tahoma"/>
      <w:sz w:val="16"/>
      <w:szCs w:val="16"/>
    </w:rPr>
  </w:style>
  <w:style w:type="paragraph" w:styleId="TOCHeading">
    <w:name w:val="TOC Heading"/>
    <w:basedOn w:val="Heading1"/>
    <w:next w:val="Normal"/>
    <w:qFormat/>
    <w:pPr>
      <w:keepLines/>
      <w:widowControl/>
      <w:spacing w:before="480" w:after="0" w:line="276" w:lineRule="auto"/>
    </w:pPr>
    <w:rPr>
      <w:rFonts w:ascii="Cambria" w:hAnsi="Cambria" w:cs="Times New Roman"/>
      <w:bCs/>
      <w:color w:val="365F91"/>
      <w:sz w:val="28"/>
      <w:szCs w:val="28"/>
    </w:rPr>
  </w:style>
  <w:style w:type="paragraph" w:customStyle="1" w:styleId="Default">
    <w:name w:val="Default"/>
    <w:pPr>
      <w:suppressAutoHyphens/>
      <w:autoSpaceDE w:val="0"/>
    </w:pPr>
    <w:rPr>
      <w:color w:val="000000"/>
      <w:sz w:val="24"/>
      <w:szCs w:val="24"/>
      <w:lang w:val="el-GR" w:eastAsia="zh-CN"/>
    </w:rPr>
  </w:style>
  <w:style w:type="paragraph" w:styleId="CommentText">
    <w:name w:val="annotation text"/>
    <w:basedOn w:val="Normal"/>
    <w:pPr>
      <w:spacing w:after="160"/>
    </w:pPr>
    <w:rPr>
      <w:rFonts w:ascii="Calibri" w:eastAsia="Calibri" w:hAnsi="Calibri" w:cs="Calibri"/>
    </w:rPr>
  </w:style>
  <w:style w:type="paragraph" w:styleId="EndnoteText">
    <w:name w:val="endnote text"/>
    <w:basedOn w:val="Normal"/>
    <w:rPr>
      <w:rFonts w:ascii="Calibri" w:eastAsia="Calibri" w:hAnsi="Calibri" w:cs="Calibri"/>
    </w:rPr>
  </w:style>
  <w:style w:type="paragraph" w:styleId="CommentSubject">
    <w:name w:val="annotation subject"/>
    <w:basedOn w:val="CommentText"/>
    <w:next w:val="CommentText"/>
    <w:rPr>
      <w:b/>
      <w:bCs/>
    </w:rPr>
  </w:style>
  <w:style w:type="paragraph" w:styleId="DocumentMap">
    <w:name w:val="Document Map"/>
    <w:basedOn w:val="Normal"/>
    <w:rPr>
      <w:rFonts w:ascii="Tahoma" w:hAnsi="Tahoma" w:cs="Tahoma"/>
      <w:sz w:val="16"/>
      <w:szCs w:val="16"/>
    </w:rPr>
  </w:style>
  <w:style w:type="paragraph" w:customStyle="1" w:styleId="Illustration">
    <w:name w:val="Illustration"/>
    <w:basedOn w:val="Caption"/>
  </w:style>
  <w:style w:type="paragraph" w:customStyle="1" w:styleId="IllustrationIndex1">
    <w:name w:val="Illustration Index 1"/>
    <w:basedOn w:val="Index"/>
    <w:pPr>
      <w:tabs>
        <w:tab w:val="right" w:leader="dot" w:pos="9638"/>
      </w:tabs>
    </w:pPr>
  </w:style>
  <w:style w:type="paragraph" w:customStyle="1" w:styleId="a0">
    <w:name w:val="Εικόνα"/>
    <w:basedOn w:val="Caption"/>
    <w:pPr>
      <w:spacing w:before="0" w:after="0"/>
      <w:jc w:val="center"/>
    </w:pPr>
  </w:style>
  <w:style w:type="paragraph" w:customStyle="1" w:styleId="FrameContents">
    <w:name w:val="Frame Contents"/>
    <w:basedOn w:val="Normal"/>
  </w:style>
  <w:style w:type="character" w:customStyle="1" w:styleId="19">
    <w:name w:val="Ανεπίλυτη αναφορά1"/>
    <w:uiPriority w:val="99"/>
    <w:semiHidden/>
    <w:unhideWhenUsed/>
    <w:rsid w:val="006619A8"/>
    <w:rPr>
      <w:color w:val="605E5C"/>
      <w:shd w:val="clear" w:color="auto" w:fill="E1DFDD"/>
    </w:rPr>
  </w:style>
  <w:style w:type="character" w:customStyle="1" w:styleId="WW-WW8Num50ztrue2">
    <w:name w:val="WW-WW8Num50ztrue2"/>
    <w:rsid w:val="00EE35EA"/>
  </w:style>
  <w:style w:type="character" w:customStyle="1" w:styleId="HTMLPreformattedChar1">
    <w:name w:val="HTML Preformatted Char1"/>
    <w:link w:val="HTMLPreformatted"/>
    <w:uiPriority w:val="99"/>
    <w:rsid w:val="001914AD"/>
    <w:rPr>
      <w:rFonts w:ascii="Courier New" w:hAnsi="Courier New" w:cs="Courier New"/>
      <w:lang w:val="el-GR" w:eastAsia="zh-CN"/>
    </w:rPr>
  </w:style>
  <w:style w:type="character" w:customStyle="1" w:styleId="2">
    <w:name w:val="Ανεπίλυτη αναφορά2"/>
    <w:uiPriority w:val="99"/>
    <w:semiHidden/>
    <w:unhideWhenUsed/>
    <w:rsid w:val="00EA4199"/>
    <w:rPr>
      <w:color w:val="605E5C"/>
      <w:shd w:val="clear" w:color="auto" w:fill="E1DFDD"/>
    </w:rPr>
  </w:style>
  <w:style w:type="table" w:styleId="TableGrid">
    <w:name w:val="Table Grid"/>
    <w:basedOn w:val="TableNormal"/>
    <w:uiPriority w:val="39"/>
    <w:rsid w:val="003D207A"/>
    <w:rPr>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B10C3"/>
    <w:pPr>
      <w:numPr>
        <w:numId w:val="23"/>
      </w:numPr>
    </w:pPr>
  </w:style>
  <w:style w:type="character" w:styleId="UnresolvedMention">
    <w:name w:val="Unresolved Mention"/>
    <w:basedOn w:val="DefaultParagraphFont"/>
    <w:uiPriority w:val="99"/>
    <w:semiHidden/>
    <w:unhideWhenUsed/>
    <w:rsid w:val="00060964"/>
    <w:rPr>
      <w:color w:val="605E5C"/>
      <w:shd w:val="clear" w:color="auto" w:fill="E1DFDD"/>
    </w:rPr>
  </w:style>
  <w:style w:type="paragraph" w:customStyle="1" w:styleId="CharChar11">
    <w:name w:val="Char Char11"/>
    <w:basedOn w:val="Normal"/>
    <w:rsid w:val="00271807"/>
    <w:pPr>
      <w:spacing w:after="160" w:line="240" w:lineRule="exact"/>
    </w:pPr>
    <w:rPr>
      <w:rFonts w:ascii="Verdana" w:hAnsi="Verdana" w:cs="Verdana"/>
    </w:rPr>
  </w:style>
  <w:style w:type="paragraph" w:customStyle="1" w:styleId="Char11">
    <w:name w:val="Char1"/>
    <w:basedOn w:val="Normal"/>
    <w:rsid w:val="00271807"/>
    <w:pPr>
      <w:spacing w:after="160" w:line="240" w:lineRule="exact"/>
    </w:pPr>
    <w:rPr>
      <w:rFonts w:ascii="Verdana" w:hAnsi="Verdana" w:cs="Verdana"/>
    </w:rPr>
  </w:style>
  <w:style w:type="character" w:styleId="PlaceholderText">
    <w:name w:val="Placeholder Text"/>
    <w:basedOn w:val="DefaultParagraphFont"/>
    <w:uiPriority w:val="99"/>
    <w:semiHidden/>
    <w:rsid w:val="00A50D79"/>
    <w:rPr>
      <w:color w:val="666666"/>
    </w:rPr>
  </w:style>
  <w:style w:type="character" w:customStyle="1" w:styleId="mord">
    <w:name w:val="mord"/>
    <w:basedOn w:val="DefaultParagraphFont"/>
    <w:rsid w:val="00657A83"/>
  </w:style>
  <w:style w:type="character" w:customStyle="1" w:styleId="mbin">
    <w:name w:val="mbin"/>
    <w:basedOn w:val="DefaultParagraphFont"/>
    <w:rsid w:val="00657A83"/>
  </w:style>
  <w:style w:type="paragraph" w:customStyle="1" w:styleId="p1">
    <w:name w:val="p1"/>
    <w:basedOn w:val="Normal"/>
    <w:rsid w:val="00537639"/>
    <w:rPr>
      <w:rFonts w:ascii="Helvetica" w:hAnsi="Helvetica"/>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341">
      <w:bodyDiv w:val="1"/>
      <w:marLeft w:val="0"/>
      <w:marRight w:val="0"/>
      <w:marTop w:val="0"/>
      <w:marBottom w:val="0"/>
      <w:divBdr>
        <w:top w:val="none" w:sz="0" w:space="0" w:color="auto"/>
        <w:left w:val="none" w:sz="0" w:space="0" w:color="auto"/>
        <w:bottom w:val="none" w:sz="0" w:space="0" w:color="auto"/>
        <w:right w:val="none" w:sz="0" w:space="0" w:color="auto"/>
      </w:divBdr>
      <w:divsChild>
        <w:div w:id="704712835">
          <w:marLeft w:val="0"/>
          <w:marRight w:val="0"/>
          <w:marTop w:val="0"/>
          <w:marBottom w:val="0"/>
          <w:divBdr>
            <w:top w:val="none" w:sz="0" w:space="0" w:color="auto"/>
            <w:left w:val="none" w:sz="0" w:space="0" w:color="auto"/>
            <w:bottom w:val="none" w:sz="0" w:space="0" w:color="auto"/>
            <w:right w:val="none" w:sz="0" w:space="0" w:color="auto"/>
          </w:divBdr>
        </w:div>
      </w:divsChild>
    </w:div>
    <w:div w:id="28146303">
      <w:bodyDiv w:val="1"/>
      <w:marLeft w:val="0"/>
      <w:marRight w:val="0"/>
      <w:marTop w:val="0"/>
      <w:marBottom w:val="0"/>
      <w:divBdr>
        <w:top w:val="none" w:sz="0" w:space="0" w:color="auto"/>
        <w:left w:val="none" w:sz="0" w:space="0" w:color="auto"/>
        <w:bottom w:val="none" w:sz="0" w:space="0" w:color="auto"/>
        <w:right w:val="none" w:sz="0" w:space="0" w:color="auto"/>
      </w:divBdr>
      <w:divsChild>
        <w:div w:id="1647931506">
          <w:marLeft w:val="0"/>
          <w:marRight w:val="0"/>
          <w:marTop w:val="0"/>
          <w:marBottom w:val="0"/>
          <w:divBdr>
            <w:top w:val="none" w:sz="0" w:space="0" w:color="auto"/>
            <w:left w:val="none" w:sz="0" w:space="0" w:color="auto"/>
            <w:bottom w:val="none" w:sz="0" w:space="0" w:color="auto"/>
            <w:right w:val="none" w:sz="0" w:space="0" w:color="auto"/>
          </w:divBdr>
          <w:divsChild>
            <w:div w:id="854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2855">
      <w:bodyDiv w:val="1"/>
      <w:marLeft w:val="0"/>
      <w:marRight w:val="0"/>
      <w:marTop w:val="0"/>
      <w:marBottom w:val="0"/>
      <w:divBdr>
        <w:top w:val="none" w:sz="0" w:space="0" w:color="auto"/>
        <w:left w:val="none" w:sz="0" w:space="0" w:color="auto"/>
        <w:bottom w:val="none" w:sz="0" w:space="0" w:color="auto"/>
        <w:right w:val="none" w:sz="0" w:space="0" w:color="auto"/>
      </w:divBdr>
    </w:div>
    <w:div w:id="31926874">
      <w:bodyDiv w:val="1"/>
      <w:marLeft w:val="0"/>
      <w:marRight w:val="0"/>
      <w:marTop w:val="0"/>
      <w:marBottom w:val="0"/>
      <w:divBdr>
        <w:top w:val="none" w:sz="0" w:space="0" w:color="auto"/>
        <w:left w:val="none" w:sz="0" w:space="0" w:color="auto"/>
        <w:bottom w:val="none" w:sz="0" w:space="0" w:color="auto"/>
        <w:right w:val="none" w:sz="0" w:space="0" w:color="auto"/>
      </w:divBdr>
    </w:div>
    <w:div w:id="73938188">
      <w:bodyDiv w:val="1"/>
      <w:marLeft w:val="0"/>
      <w:marRight w:val="0"/>
      <w:marTop w:val="0"/>
      <w:marBottom w:val="0"/>
      <w:divBdr>
        <w:top w:val="none" w:sz="0" w:space="0" w:color="auto"/>
        <w:left w:val="none" w:sz="0" w:space="0" w:color="auto"/>
        <w:bottom w:val="none" w:sz="0" w:space="0" w:color="auto"/>
        <w:right w:val="none" w:sz="0" w:space="0" w:color="auto"/>
      </w:divBdr>
    </w:div>
    <w:div w:id="81996344">
      <w:bodyDiv w:val="1"/>
      <w:marLeft w:val="0"/>
      <w:marRight w:val="0"/>
      <w:marTop w:val="0"/>
      <w:marBottom w:val="0"/>
      <w:divBdr>
        <w:top w:val="none" w:sz="0" w:space="0" w:color="auto"/>
        <w:left w:val="none" w:sz="0" w:space="0" w:color="auto"/>
        <w:bottom w:val="none" w:sz="0" w:space="0" w:color="auto"/>
        <w:right w:val="none" w:sz="0" w:space="0" w:color="auto"/>
      </w:divBdr>
      <w:divsChild>
        <w:div w:id="1875341040">
          <w:marLeft w:val="0"/>
          <w:marRight w:val="0"/>
          <w:marTop w:val="0"/>
          <w:marBottom w:val="0"/>
          <w:divBdr>
            <w:top w:val="none" w:sz="0" w:space="0" w:color="auto"/>
            <w:left w:val="none" w:sz="0" w:space="0" w:color="auto"/>
            <w:bottom w:val="none" w:sz="0" w:space="0" w:color="auto"/>
            <w:right w:val="none" w:sz="0" w:space="0" w:color="auto"/>
          </w:divBdr>
          <w:divsChild>
            <w:div w:id="12522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5932">
      <w:bodyDiv w:val="1"/>
      <w:marLeft w:val="0"/>
      <w:marRight w:val="0"/>
      <w:marTop w:val="0"/>
      <w:marBottom w:val="0"/>
      <w:divBdr>
        <w:top w:val="none" w:sz="0" w:space="0" w:color="auto"/>
        <w:left w:val="none" w:sz="0" w:space="0" w:color="auto"/>
        <w:bottom w:val="none" w:sz="0" w:space="0" w:color="auto"/>
        <w:right w:val="none" w:sz="0" w:space="0" w:color="auto"/>
      </w:divBdr>
    </w:div>
    <w:div w:id="157234973">
      <w:bodyDiv w:val="1"/>
      <w:marLeft w:val="0"/>
      <w:marRight w:val="0"/>
      <w:marTop w:val="0"/>
      <w:marBottom w:val="0"/>
      <w:divBdr>
        <w:top w:val="none" w:sz="0" w:space="0" w:color="auto"/>
        <w:left w:val="none" w:sz="0" w:space="0" w:color="auto"/>
        <w:bottom w:val="none" w:sz="0" w:space="0" w:color="auto"/>
        <w:right w:val="none" w:sz="0" w:space="0" w:color="auto"/>
      </w:divBdr>
    </w:div>
    <w:div w:id="157549788">
      <w:bodyDiv w:val="1"/>
      <w:marLeft w:val="0"/>
      <w:marRight w:val="0"/>
      <w:marTop w:val="0"/>
      <w:marBottom w:val="0"/>
      <w:divBdr>
        <w:top w:val="none" w:sz="0" w:space="0" w:color="auto"/>
        <w:left w:val="none" w:sz="0" w:space="0" w:color="auto"/>
        <w:bottom w:val="none" w:sz="0" w:space="0" w:color="auto"/>
        <w:right w:val="none" w:sz="0" w:space="0" w:color="auto"/>
      </w:divBdr>
      <w:divsChild>
        <w:div w:id="1506556815">
          <w:marLeft w:val="0"/>
          <w:marRight w:val="0"/>
          <w:marTop w:val="0"/>
          <w:marBottom w:val="0"/>
          <w:divBdr>
            <w:top w:val="none" w:sz="0" w:space="0" w:color="auto"/>
            <w:left w:val="none" w:sz="0" w:space="0" w:color="auto"/>
            <w:bottom w:val="none" w:sz="0" w:space="0" w:color="auto"/>
            <w:right w:val="none" w:sz="0" w:space="0" w:color="auto"/>
          </w:divBdr>
        </w:div>
      </w:divsChild>
    </w:div>
    <w:div w:id="174345723">
      <w:bodyDiv w:val="1"/>
      <w:marLeft w:val="0"/>
      <w:marRight w:val="0"/>
      <w:marTop w:val="0"/>
      <w:marBottom w:val="0"/>
      <w:divBdr>
        <w:top w:val="none" w:sz="0" w:space="0" w:color="auto"/>
        <w:left w:val="none" w:sz="0" w:space="0" w:color="auto"/>
        <w:bottom w:val="none" w:sz="0" w:space="0" w:color="auto"/>
        <w:right w:val="none" w:sz="0" w:space="0" w:color="auto"/>
      </w:divBdr>
      <w:divsChild>
        <w:div w:id="2136363364">
          <w:marLeft w:val="0"/>
          <w:marRight w:val="0"/>
          <w:marTop w:val="0"/>
          <w:marBottom w:val="0"/>
          <w:divBdr>
            <w:top w:val="none" w:sz="0" w:space="0" w:color="auto"/>
            <w:left w:val="none" w:sz="0" w:space="0" w:color="auto"/>
            <w:bottom w:val="none" w:sz="0" w:space="0" w:color="auto"/>
            <w:right w:val="none" w:sz="0" w:space="0" w:color="auto"/>
          </w:divBdr>
          <w:divsChild>
            <w:div w:id="1341198417">
              <w:marLeft w:val="0"/>
              <w:marRight w:val="0"/>
              <w:marTop w:val="0"/>
              <w:marBottom w:val="0"/>
              <w:divBdr>
                <w:top w:val="none" w:sz="0" w:space="0" w:color="auto"/>
                <w:left w:val="none" w:sz="0" w:space="0" w:color="auto"/>
                <w:bottom w:val="none" w:sz="0" w:space="0" w:color="auto"/>
                <w:right w:val="none" w:sz="0" w:space="0" w:color="auto"/>
              </w:divBdr>
              <w:divsChild>
                <w:div w:id="1612055301">
                  <w:marLeft w:val="0"/>
                  <w:marRight w:val="0"/>
                  <w:marTop w:val="0"/>
                  <w:marBottom w:val="0"/>
                  <w:divBdr>
                    <w:top w:val="none" w:sz="0" w:space="0" w:color="auto"/>
                    <w:left w:val="none" w:sz="0" w:space="0" w:color="auto"/>
                    <w:bottom w:val="none" w:sz="0" w:space="0" w:color="auto"/>
                    <w:right w:val="none" w:sz="0" w:space="0" w:color="auto"/>
                  </w:divBdr>
                  <w:divsChild>
                    <w:div w:id="1992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9345">
      <w:bodyDiv w:val="1"/>
      <w:marLeft w:val="0"/>
      <w:marRight w:val="0"/>
      <w:marTop w:val="0"/>
      <w:marBottom w:val="0"/>
      <w:divBdr>
        <w:top w:val="none" w:sz="0" w:space="0" w:color="auto"/>
        <w:left w:val="none" w:sz="0" w:space="0" w:color="auto"/>
        <w:bottom w:val="none" w:sz="0" w:space="0" w:color="auto"/>
        <w:right w:val="none" w:sz="0" w:space="0" w:color="auto"/>
      </w:divBdr>
    </w:div>
    <w:div w:id="195656953">
      <w:bodyDiv w:val="1"/>
      <w:marLeft w:val="0"/>
      <w:marRight w:val="0"/>
      <w:marTop w:val="0"/>
      <w:marBottom w:val="0"/>
      <w:divBdr>
        <w:top w:val="none" w:sz="0" w:space="0" w:color="auto"/>
        <w:left w:val="none" w:sz="0" w:space="0" w:color="auto"/>
        <w:bottom w:val="none" w:sz="0" w:space="0" w:color="auto"/>
        <w:right w:val="none" w:sz="0" w:space="0" w:color="auto"/>
      </w:divBdr>
    </w:div>
    <w:div w:id="204802076">
      <w:bodyDiv w:val="1"/>
      <w:marLeft w:val="0"/>
      <w:marRight w:val="0"/>
      <w:marTop w:val="0"/>
      <w:marBottom w:val="0"/>
      <w:divBdr>
        <w:top w:val="none" w:sz="0" w:space="0" w:color="auto"/>
        <w:left w:val="none" w:sz="0" w:space="0" w:color="auto"/>
        <w:bottom w:val="none" w:sz="0" w:space="0" w:color="auto"/>
        <w:right w:val="none" w:sz="0" w:space="0" w:color="auto"/>
      </w:divBdr>
    </w:div>
    <w:div w:id="225529492">
      <w:bodyDiv w:val="1"/>
      <w:marLeft w:val="0"/>
      <w:marRight w:val="0"/>
      <w:marTop w:val="0"/>
      <w:marBottom w:val="0"/>
      <w:divBdr>
        <w:top w:val="none" w:sz="0" w:space="0" w:color="auto"/>
        <w:left w:val="none" w:sz="0" w:space="0" w:color="auto"/>
        <w:bottom w:val="none" w:sz="0" w:space="0" w:color="auto"/>
        <w:right w:val="none" w:sz="0" w:space="0" w:color="auto"/>
      </w:divBdr>
    </w:div>
    <w:div w:id="243536644">
      <w:bodyDiv w:val="1"/>
      <w:marLeft w:val="0"/>
      <w:marRight w:val="0"/>
      <w:marTop w:val="0"/>
      <w:marBottom w:val="0"/>
      <w:divBdr>
        <w:top w:val="none" w:sz="0" w:space="0" w:color="auto"/>
        <w:left w:val="none" w:sz="0" w:space="0" w:color="auto"/>
        <w:bottom w:val="none" w:sz="0" w:space="0" w:color="auto"/>
        <w:right w:val="none" w:sz="0" w:space="0" w:color="auto"/>
      </w:divBdr>
      <w:divsChild>
        <w:div w:id="1070537707">
          <w:marLeft w:val="0"/>
          <w:marRight w:val="0"/>
          <w:marTop w:val="0"/>
          <w:marBottom w:val="0"/>
          <w:divBdr>
            <w:top w:val="none" w:sz="0" w:space="0" w:color="auto"/>
            <w:left w:val="none" w:sz="0" w:space="0" w:color="auto"/>
            <w:bottom w:val="none" w:sz="0" w:space="0" w:color="auto"/>
            <w:right w:val="none" w:sz="0" w:space="0" w:color="auto"/>
          </w:divBdr>
          <w:divsChild>
            <w:div w:id="2040466944">
              <w:marLeft w:val="0"/>
              <w:marRight w:val="0"/>
              <w:marTop w:val="0"/>
              <w:marBottom w:val="0"/>
              <w:divBdr>
                <w:top w:val="none" w:sz="0" w:space="0" w:color="auto"/>
                <w:left w:val="none" w:sz="0" w:space="0" w:color="auto"/>
                <w:bottom w:val="none" w:sz="0" w:space="0" w:color="auto"/>
                <w:right w:val="none" w:sz="0" w:space="0" w:color="auto"/>
              </w:divBdr>
            </w:div>
            <w:div w:id="517156952">
              <w:marLeft w:val="0"/>
              <w:marRight w:val="0"/>
              <w:marTop w:val="0"/>
              <w:marBottom w:val="0"/>
              <w:divBdr>
                <w:top w:val="none" w:sz="0" w:space="0" w:color="auto"/>
                <w:left w:val="none" w:sz="0" w:space="0" w:color="auto"/>
                <w:bottom w:val="none" w:sz="0" w:space="0" w:color="auto"/>
                <w:right w:val="none" w:sz="0" w:space="0" w:color="auto"/>
              </w:divBdr>
            </w:div>
            <w:div w:id="738132210">
              <w:marLeft w:val="0"/>
              <w:marRight w:val="0"/>
              <w:marTop w:val="0"/>
              <w:marBottom w:val="0"/>
              <w:divBdr>
                <w:top w:val="none" w:sz="0" w:space="0" w:color="auto"/>
                <w:left w:val="none" w:sz="0" w:space="0" w:color="auto"/>
                <w:bottom w:val="none" w:sz="0" w:space="0" w:color="auto"/>
                <w:right w:val="none" w:sz="0" w:space="0" w:color="auto"/>
              </w:divBdr>
            </w:div>
            <w:div w:id="987904977">
              <w:marLeft w:val="0"/>
              <w:marRight w:val="0"/>
              <w:marTop w:val="0"/>
              <w:marBottom w:val="0"/>
              <w:divBdr>
                <w:top w:val="none" w:sz="0" w:space="0" w:color="auto"/>
                <w:left w:val="none" w:sz="0" w:space="0" w:color="auto"/>
                <w:bottom w:val="none" w:sz="0" w:space="0" w:color="auto"/>
                <w:right w:val="none" w:sz="0" w:space="0" w:color="auto"/>
              </w:divBdr>
            </w:div>
            <w:div w:id="1666740742">
              <w:marLeft w:val="0"/>
              <w:marRight w:val="0"/>
              <w:marTop w:val="0"/>
              <w:marBottom w:val="0"/>
              <w:divBdr>
                <w:top w:val="none" w:sz="0" w:space="0" w:color="auto"/>
                <w:left w:val="none" w:sz="0" w:space="0" w:color="auto"/>
                <w:bottom w:val="none" w:sz="0" w:space="0" w:color="auto"/>
                <w:right w:val="none" w:sz="0" w:space="0" w:color="auto"/>
              </w:divBdr>
            </w:div>
            <w:div w:id="38284149">
              <w:marLeft w:val="0"/>
              <w:marRight w:val="0"/>
              <w:marTop w:val="0"/>
              <w:marBottom w:val="0"/>
              <w:divBdr>
                <w:top w:val="none" w:sz="0" w:space="0" w:color="auto"/>
                <w:left w:val="none" w:sz="0" w:space="0" w:color="auto"/>
                <w:bottom w:val="none" w:sz="0" w:space="0" w:color="auto"/>
                <w:right w:val="none" w:sz="0" w:space="0" w:color="auto"/>
              </w:divBdr>
            </w:div>
            <w:div w:id="1173450635">
              <w:marLeft w:val="0"/>
              <w:marRight w:val="0"/>
              <w:marTop w:val="0"/>
              <w:marBottom w:val="0"/>
              <w:divBdr>
                <w:top w:val="none" w:sz="0" w:space="0" w:color="auto"/>
                <w:left w:val="none" w:sz="0" w:space="0" w:color="auto"/>
                <w:bottom w:val="none" w:sz="0" w:space="0" w:color="auto"/>
                <w:right w:val="none" w:sz="0" w:space="0" w:color="auto"/>
              </w:divBdr>
            </w:div>
            <w:div w:id="1394962422">
              <w:marLeft w:val="0"/>
              <w:marRight w:val="0"/>
              <w:marTop w:val="0"/>
              <w:marBottom w:val="0"/>
              <w:divBdr>
                <w:top w:val="none" w:sz="0" w:space="0" w:color="auto"/>
                <w:left w:val="none" w:sz="0" w:space="0" w:color="auto"/>
                <w:bottom w:val="none" w:sz="0" w:space="0" w:color="auto"/>
                <w:right w:val="none" w:sz="0" w:space="0" w:color="auto"/>
              </w:divBdr>
            </w:div>
            <w:div w:id="1302737140">
              <w:marLeft w:val="0"/>
              <w:marRight w:val="0"/>
              <w:marTop w:val="0"/>
              <w:marBottom w:val="0"/>
              <w:divBdr>
                <w:top w:val="none" w:sz="0" w:space="0" w:color="auto"/>
                <w:left w:val="none" w:sz="0" w:space="0" w:color="auto"/>
                <w:bottom w:val="none" w:sz="0" w:space="0" w:color="auto"/>
                <w:right w:val="none" w:sz="0" w:space="0" w:color="auto"/>
              </w:divBdr>
            </w:div>
            <w:div w:id="604966890">
              <w:marLeft w:val="0"/>
              <w:marRight w:val="0"/>
              <w:marTop w:val="0"/>
              <w:marBottom w:val="0"/>
              <w:divBdr>
                <w:top w:val="none" w:sz="0" w:space="0" w:color="auto"/>
                <w:left w:val="none" w:sz="0" w:space="0" w:color="auto"/>
                <w:bottom w:val="none" w:sz="0" w:space="0" w:color="auto"/>
                <w:right w:val="none" w:sz="0" w:space="0" w:color="auto"/>
              </w:divBdr>
            </w:div>
            <w:div w:id="297495709">
              <w:marLeft w:val="0"/>
              <w:marRight w:val="0"/>
              <w:marTop w:val="0"/>
              <w:marBottom w:val="0"/>
              <w:divBdr>
                <w:top w:val="none" w:sz="0" w:space="0" w:color="auto"/>
                <w:left w:val="none" w:sz="0" w:space="0" w:color="auto"/>
                <w:bottom w:val="none" w:sz="0" w:space="0" w:color="auto"/>
                <w:right w:val="none" w:sz="0" w:space="0" w:color="auto"/>
              </w:divBdr>
            </w:div>
            <w:div w:id="2032681719">
              <w:marLeft w:val="0"/>
              <w:marRight w:val="0"/>
              <w:marTop w:val="0"/>
              <w:marBottom w:val="0"/>
              <w:divBdr>
                <w:top w:val="none" w:sz="0" w:space="0" w:color="auto"/>
                <w:left w:val="none" w:sz="0" w:space="0" w:color="auto"/>
                <w:bottom w:val="none" w:sz="0" w:space="0" w:color="auto"/>
                <w:right w:val="none" w:sz="0" w:space="0" w:color="auto"/>
              </w:divBdr>
            </w:div>
            <w:div w:id="566037457">
              <w:marLeft w:val="0"/>
              <w:marRight w:val="0"/>
              <w:marTop w:val="0"/>
              <w:marBottom w:val="0"/>
              <w:divBdr>
                <w:top w:val="none" w:sz="0" w:space="0" w:color="auto"/>
                <w:left w:val="none" w:sz="0" w:space="0" w:color="auto"/>
                <w:bottom w:val="none" w:sz="0" w:space="0" w:color="auto"/>
                <w:right w:val="none" w:sz="0" w:space="0" w:color="auto"/>
              </w:divBdr>
            </w:div>
            <w:div w:id="1274937850">
              <w:marLeft w:val="0"/>
              <w:marRight w:val="0"/>
              <w:marTop w:val="0"/>
              <w:marBottom w:val="0"/>
              <w:divBdr>
                <w:top w:val="none" w:sz="0" w:space="0" w:color="auto"/>
                <w:left w:val="none" w:sz="0" w:space="0" w:color="auto"/>
                <w:bottom w:val="none" w:sz="0" w:space="0" w:color="auto"/>
                <w:right w:val="none" w:sz="0" w:space="0" w:color="auto"/>
              </w:divBdr>
            </w:div>
            <w:div w:id="1537238391">
              <w:marLeft w:val="0"/>
              <w:marRight w:val="0"/>
              <w:marTop w:val="0"/>
              <w:marBottom w:val="0"/>
              <w:divBdr>
                <w:top w:val="none" w:sz="0" w:space="0" w:color="auto"/>
                <w:left w:val="none" w:sz="0" w:space="0" w:color="auto"/>
                <w:bottom w:val="none" w:sz="0" w:space="0" w:color="auto"/>
                <w:right w:val="none" w:sz="0" w:space="0" w:color="auto"/>
              </w:divBdr>
            </w:div>
            <w:div w:id="496843934">
              <w:marLeft w:val="0"/>
              <w:marRight w:val="0"/>
              <w:marTop w:val="0"/>
              <w:marBottom w:val="0"/>
              <w:divBdr>
                <w:top w:val="none" w:sz="0" w:space="0" w:color="auto"/>
                <w:left w:val="none" w:sz="0" w:space="0" w:color="auto"/>
                <w:bottom w:val="none" w:sz="0" w:space="0" w:color="auto"/>
                <w:right w:val="none" w:sz="0" w:space="0" w:color="auto"/>
              </w:divBdr>
            </w:div>
            <w:div w:id="445199451">
              <w:marLeft w:val="0"/>
              <w:marRight w:val="0"/>
              <w:marTop w:val="0"/>
              <w:marBottom w:val="0"/>
              <w:divBdr>
                <w:top w:val="none" w:sz="0" w:space="0" w:color="auto"/>
                <w:left w:val="none" w:sz="0" w:space="0" w:color="auto"/>
                <w:bottom w:val="none" w:sz="0" w:space="0" w:color="auto"/>
                <w:right w:val="none" w:sz="0" w:space="0" w:color="auto"/>
              </w:divBdr>
            </w:div>
            <w:div w:id="230123925">
              <w:marLeft w:val="0"/>
              <w:marRight w:val="0"/>
              <w:marTop w:val="0"/>
              <w:marBottom w:val="0"/>
              <w:divBdr>
                <w:top w:val="none" w:sz="0" w:space="0" w:color="auto"/>
                <w:left w:val="none" w:sz="0" w:space="0" w:color="auto"/>
                <w:bottom w:val="none" w:sz="0" w:space="0" w:color="auto"/>
                <w:right w:val="none" w:sz="0" w:space="0" w:color="auto"/>
              </w:divBdr>
            </w:div>
            <w:div w:id="539633277">
              <w:marLeft w:val="0"/>
              <w:marRight w:val="0"/>
              <w:marTop w:val="0"/>
              <w:marBottom w:val="0"/>
              <w:divBdr>
                <w:top w:val="none" w:sz="0" w:space="0" w:color="auto"/>
                <w:left w:val="none" w:sz="0" w:space="0" w:color="auto"/>
                <w:bottom w:val="none" w:sz="0" w:space="0" w:color="auto"/>
                <w:right w:val="none" w:sz="0" w:space="0" w:color="auto"/>
              </w:divBdr>
            </w:div>
            <w:div w:id="409928933">
              <w:marLeft w:val="0"/>
              <w:marRight w:val="0"/>
              <w:marTop w:val="0"/>
              <w:marBottom w:val="0"/>
              <w:divBdr>
                <w:top w:val="none" w:sz="0" w:space="0" w:color="auto"/>
                <w:left w:val="none" w:sz="0" w:space="0" w:color="auto"/>
                <w:bottom w:val="none" w:sz="0" w:space="0" w:color="auto"/>
                <w:right w:val="none" w:sz="0" w:space="0" w:color="auto"/>
              </w:divBdr>
            </w:div>
            <w:div w:id="1536889366">
              <w:marLeft w:val="0"/>
              <w:marRight w:val="0"/>
              <w:marTop w:val="0"/>
              <w:marBottom w:val="0"/>
              <w:divBdr>
                <w:top w:val="none" w:sz="0" w:space="0" w:color="auto"/>
                <w:left w:val="none" w:sz="0" w:space="0" w:color="auto"/>
                <w:bottom w:val="none" w:sz="0" w:space="0" w:color="auto"/>
                <w:right w:val="none" w:sz="0" w:space="0" w:color="auto"/>
              </w:divBdr>
            </w:div>
            <w:div w:id="1695109505">
              <w:marLeft w:val="0"/>
              <w:marRight w:val="0"/>
              <w:marTop w:val="0"/>
              <w:marBottom w:val="0"/>
              <w:divBdr>
                <w:top w:val="none" w:sz="0" w:space="0" w:color="auto"/>
                <w:left w:val="none" w:sz="0" w:space="0" w:color="auto"/>
                <w:bottom w:val="none" w:sz="0" w:space="0" w:color="auto"/>
                <w:right w:val="none" w:sz="0" w:space="0" w:color="auto"/>
              </w:divBdr>
            </w:div>
            <w:div w:id="1854567030">
              <w:marLeft w:val="0"/>
              <w:marRight w:val="0"/>
              <w:marTop w:val="0"/>
              <w:marBottom w:val="0"/>
              <w:divBdr>
                <w:top w:val="none" w:sz="0" w:space="0" w:color="auto"/>
                <w:left w:val="none" w:sz="0" w:space="0" w:color="auto"/>
                <w:bottom w:val="none" w:sz="0" w:space="0" w:color="auto"/>
                <w:right w:val="none" w:sz="0" w:space="0" w:color="auto"/>
              </w:divBdr>
            </w:div>
            <w:div w:id="1186359097">
              <w:marLeft w:val="0"/>
              <w:marRight w:val="0"/>
              <w:marTop w:val="0"/>
              <w:marBottom w:val="0"/>
              <w:divBdr>
                <w:top w:val="none" w:sz="0" w:space="0" w:color="auto"/>
                <w:left w:val="none" w:sz="0" w:space="0" w:color="auto"/>
                <w:bottom w:val="none" w:sz="0" w:space="0" w:color="auto"/>
                <w:right w:val="none" w:sz="0" w:space="0" w:color="auto"/>
              </w:divBdr>
            </w:div>
            <w:div w:id="453252510">
              <w:marLeft w:val="0"/>
              <w:marRight w:val="0"/>
              <w:marTop w:val="0"/>
              <w:marBottom w:val="0"/>
              <w:divBdr>
                <w:top w:val="none" w:sz="0" w:space="0" w:color="auto"/>
                <w:left w:val="none" w:sz="0" w:space="0" w:color="auto"/>
                <w:bottom w:val="none" w:sz="0" w:space="0" w:color="auto"/>
                <w:right w:val="none" w:sz="0" w:space="0" w:color="auto"/>
              </w:divBdr>
            </w:div>
            <w:div w:id="1742867007">
              <w:marLeft w:val="0"/>
              <w:marRight w:val="0"/>
              <w:marTop w:val="0"/>
              <w:marBottom w:val="0"/>
              <w:divBdr>
                <w:top w:val="none" w:sz="0" w:space="0" w:color="auto"/>
                <w:left w:val="none" w:sz="0" w:space="0" w:color="auto"/>
                <w:bottom w:val="none" w:sz="0" w:space="0" w:color="auto"/>
                <w:right w:val="none" w:sz="0" w:space="0" w:color="auto"/>
              </w:divBdr>
            </w:div>
            <w:div w:id="383405479">
              <w:marLeft w:val="0"/>
              <w:marRight w:val="0"/>
              <w:marTop w:val="0"/>
              <w:marBottom w:val="0"/>
              <w:divBdr>
                <w:top w:val="none" w:sz="0" w:space="0" w:color="auto"/>
                <w:left w:val="none" w:sz="0" w:space="0" w:color="auto"/>
                <w:bottom w:val="none" w:sz="0" w:space="0" w:color="auto"/>
                <w:right w:val="none" w:sz="0" w:space="0" w:color="auto"/>
              </w:divBdr>
            </w:div>
            <w:div w:id="414132657">
              <w:marLeft w:val="0"/>
              <w:marRight w:val="0"/>
              <w:marTop w:val="0"/>
              <w:marBottom w:val="0"/>
              <w:divBdr>
                <w:top w:val="none" w:sz="0" w:space="0" w:color="auto"/>
                <w:left w:val="none" w:sz="0" w:space="0" w:color="auto"/>
                <w:bottom w:val="none" w:sz="0" w:space="0" w:color="auto"/>
                <w:right w:val="none" w:sz="0" w:space="0" w:color="auto"/>
              </w:divBdr>
            </w:div>
            <w:div w:id="1883131445">
              <w:marLeft w:val="0"/>
              <w:marRight w:val="0"/>
              <w:marTop w:val="0"/>
              <w:marBottom w:val="0"/>
              <w:divBdr>
                <w:top w:val="none" w:sz="0" w:space="0" w:color="auto"/>
                <w:left w:val="none" w:sz="0" w:space="0" w:color="auto"/>
                <w:bottom w:val="none" w:sz="0" w:space="0" w:color="auto"/>
                <w:right w:val="none" w:sz="0" w:space="0" w:color="auto"/>
              </w:divBdr>
            </w:div>
            <w:div w:id="1535578794">
              <w:marLeft w:val="0"/>
              <w:marRight w:val="0"/>
              <w:marTop w:val="0"/>
              <w:marBottom w:val="0"/>
              <w:divBdr>
                <w:top w:val="none" w:sz="0" w:space="0" w:color="auto"/>
                <w:left w:val="none" w:sz="0" w:space="0" w:color="auto"/>
                <w:bottom w:val="none" w:sz="0" w:space="0" w:color="auto"/>
                <w:right w:val="none" w:sz="0" w:space="0" w:color="auto"/>
              </w:divBdr>
            </w:div>
            <w:div w:id="140050730">
              <w:marLeft w:val="0"/>
              <w:marRight w:val="0"/>
              <w:marTop w:val="0"/>
              <w:marBottom w:val="0"/>
              <w:divBdr>
                <w:top w:val="none" w:sz="0" w:space="0" w:color="auto"/>
                <w:left w:val="none" w:sz="0" w:space="0" w:color="auto"/>
                <w:bottom w:val="none" w:sz="0" w:space="0" w:color="auto"/>
                <w:right w:val="none" w:sz="0" w:space="0" w:color="auto"/>
              </w:divBdr>
            </w:div>
            <w:div w:id="676273382">
              <w:marLeft w:val="0"/>
              <w:marRight w:val="0"/>
              <w:marTop w:val="0"/>
              <w:marBottom w:val="0"/>
              <w:divBdr>
                <w:top w:val="none" w:sz="0" w:space="0" w:color="auto"/>
                <w:left w:val="none" w:sz="0" w:space="0" w:color="auto"/>
                <w:bottom w:val="none" w:sz="0" w:space="0" w:color="auto"/>
                <w:right w:val="none" w:sz="0" w:space="0" w:color="auto"/>
              </w:divBdr>
            </w:div>
            <w:div w:id="960958785">
              <w:marLeft w:val="0"/>
              <w:marRight w:val="0"/>
              <w:marTop w:val="0"/>
              <w:marBottom w:val="0"/>
              <w:divBdr>
                <w:top w:val="none" w:sz="0" w:space="0" w:color="auto"/>
                <w:left w:val="none" w:sz="0" w:space="0" w:color="auto"/>
                <w:bottom w:val="none" w:sz="0" w:space="0" w:color="auto"/>
                <w:right w:val="none" w:sz="0" w:space="0" w:color="auto"/>
              </w:divBdr>
            </w:div>
            <w:div w:id="18305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9593">
      <w:bodyDiv w:val="1"/>
      <w:marLeft w:val="0"/>
      <w:marRight w:val="0"/>
      <w:marTop w:val="0"/>
      <w:marBottom w:val="0"/>
      <w:divBdr>
        <w:top w:val="none" w:sz="0" w:space="0" w:color="auto"/>
        <w:left w:val="none" w:sz="0" w:space="0" w:color="auto"/>
        <w:bottom w:val="none" w:sz="0" w:space="0" w:color="auto"/>
        <w:right w:val="none" w:sz="0" w:space="0" w:color="auto"/>
      </w:divBdr>
    </w:div>
    <w:div w:id="262734959">
      <w:bodyDiv w:val="1"/>
      <w:marLeft w:val="0"/>
      <w:marRight w:val="0"/>
      <w:marTop w:val="0"/>
      <w:marBottom w:val="0"/>
      <w:divBdr>
        <w:top w:val="none" w:sz="0" w:space="0" w:color="auto"/>
        <w:left w:val="none" w:sz="0" w:space="0" w:color="auto"/>
        <w:bottom w:val="none" w:sz="0" w:space="0" w:color="auto"/>
        <w:right w:val="none" w:sz="0" w:space="0" w:color="auto"/>
      </w:divBdr>
      <w:divsChild>
        <w:div w:id="683558654">
          <w:marLeft w:val="0"/>
          <w:marRight w:val="0"/>
          <w:marTop w:val="0"/>
          <w:marBottom w:val="0"/>
          <w:divBdr>
            <w:top w:val="none" w:sz="0" w:space="0" w:color="auto"/>
            <w:left w:val="none" w:sz="0" w:space="0" w:color="auto"/>
            <w:bottom w:val="none" w:sz="0" w:space="0" w:color="auto"/>
            <w:right w:val="none" w:sz="0" w:space="0" w:color="auto"/>
          </w:divBdr>
          <w:divsChild>
            <w:div w:id="665864151">
              <w:marLeft w:val="0"/>
              <w:marRight w:val="0"/>
              <w:marTop w:val="0"/>
              <w:marBottom w:val="0"/>
              <w:divBdr>
                <w:top w:val="none" w:sz="0" w:space="0" w:color="auto"/>
                <w:left w:val="none" w:sz="0" w:space="0" w:color="auto"/>
                <w:bottom w:val="none" w:sz="0" w:space="0" w:color="auto"/>
                <w:right w:val="none" w:sz="0" w:space="0" w:color="auto"/>
              </w:divBdr>
            </w:div>
            <w:div w:id="464278033">
              <w:marLeft w:val="0"/>
              <w:marRight w:val="0"/>
              <w:marTop w:val="0"/>
              <w:marBottom w:val="0"/>
              <w:divBdr>
                <w:top w:val="none" w:sz="0" w:space="0" w:color="auto"/>
                <w:left w:val="none" w:sz="0" w:space="0" w:color="auto"/>
                <w:bottom w:val="none" w:sz="0" w:space="0" w:color="auto"/>
                <w:right w:val="none" w:sz="0" w:space="0" w:color="auto"/>
              </w:divBdr>
            </w:div>
            <w:div w:id="130028375">
              <w:marLeft w:val="0"/>
              <w:marRight w:val="0"/>
              <w:marTop w:val="0"/>
              <w:marBottom w:val="0"/>
              <w:divBdr>
                <w:top w:val="none" w:sz="0" w:space="0" w:color="auto"/>
                <w:left w:val="none" w:sz="0" w:space="0" w:color="auto"/>
                <w:bottom w:val="none" w:sz="0" w:space="0" w:color="auto"/>
                <w:right w:val="none" w:sz="0" w:space="0" w:color="auto"/>
              </w:divBdr>
            </w:div>
            <w:div w:id="1857114500">
              <w:marLeft w:val="0"/>
              <w:marRight w:val="0"/>
              <w:marTop w:val="0"/>
              <w:marBottom w:val="0"/>
              <w:divBdr>
                <w:top w:val="none" w:sz="0" w:space="0" w:color="auto"/>
                <w:left w:val="none" w:sz="0" w:space="0" w:color="auto"/>
                <w:bottom w:val="none" w:sz="0" w:space="0" w:color="auto"/>
                <w:right w:val="none" w:sz="0" w:space="0" w:color="auto"/>
              </w:divBdr>
            </w:div>
            <w:div w:id="1664777902">
              <w:marLeft w:val="0"/>
              <w:marRight w:val="0"/>
              <w:marTop w:val="0"/>
              <w:marBottom w:val="0"/>
              <w:divBdr>
                <w:top w:val="none" w:sz="0" w:space="0" w:color="auto"/>
                <w:left w:val="none" w:sz="0" w:space="0" w:color="auto"/>
                <w:bottom w:val="none" w:sz="0" w:space="0" w:color="auto"/>
                <w:right w:val="none" w:sz="0" w:space="0" w:color="auto"/>
              </w:divBdr>
            </w:div>
            <w:div w:id="2783139">
              <w:marLeft w:val="0"/>
              <w:marRight w:val="0"/>
              <w:marTop w:val="0"/>
              <w:marBottom w:val="0"/>
              <w:divBdr>
                <w:top w:val="none" w:sz="0" w:space="0" w:color="auto"/>
                <w:left w:val="none" w:sz="0" w:space="0" w:color="auto"/>
                <w:bottom w:val="none" w:sz="0" w:space="0" w:color="auto"/>
                <w:right w:val="none" w:sz="0" w:space="0" w:color="auto"/>
              </w:divBdr>
            </w:div>
            <w:div w:id="1434671156">
              <w:marLeft w:val="0"/>
              <w:marRight w:val="0"/>
              <w:marTop w:val="0"/>
              <w:marBottom w:val="0"/>
              <w:divBdr>
                <w:top w:val="none" w:sz="0" w:space="0" w:color="auto"/>
                <w:left w:val="none" w:sz="0" w:space="0" w:color="auto"/>
                <w:bottom w:val="none" w:sz="0" w:space="0" w:color="auto"/>
                <w:right w:val="none" w:sz="0" w:space="0" w:color="auto"/>
              </w:divBdr>
            </w:div>
            <w:div w:id="1437823011">
              <w:marLeft w:val="0"/>
              <w:marRight w:val="0"/>
              <w:marTop w:val="0"/>
              <w:marBottom w:val="0"/>
              <w:divBdr>
                <w:top w:val="none" w:sz="0" w:space="0" w:color="auto"/>
                <w:left w:val="none" w:sz="0" w:space="0" w:color="auto"/>
                <w:bottom w:val="none" w:sz="0" w:space="0" w:color="auto"/>
                <w:right w:val="none" w:sz="0" w:space="0" w:color="auto"/>
              </w:divBdr>
            </w:div>
            <w:div w:id="550314658">
              <w:marLeft w:val="0"/>
              <w:marRight w:val="0"/>
              <w:marTop w:val="0"/>
              <w:marBottom w:val="0"/>
              <w:divBdr>
                <w:top w:val="none" w:sz="0" w:space="0" w:color="auto"/>
                <w:left w:val="none" w:sz="0" w:space="0" w:color="auto"/>
                <w:bottom w:val="none" w:sz="0" w:space="0" w:color="auto"/>
                <w:right w:val="none" w:sz="0" w:space="0" w:color="auto"/>
              </w:divBdr>
            </w:div>
            <w:div w:id="795180467">
              <w:marLeft w:val="0"/>
              <w:marRight w:val="0"/>
              <w:marTop w:val="0"/>
              <w:marBottom w:val="0"/>
              <w:divBdr>
                <w:top w:val="none" w:sz="0" w:space="0" w:color="auto"/>
                <w:left w:val="none" w:sz="0" w:space="0" w:color="auto"/>
                <w:bottom w:val="none" w:sz="0" w:space="0" w:color="auto"/>
                <w:right w:val="none" w:sz="0" w:space="0" w:color="auto"/>
              </w:divBdr>
            </w:div>
            <w:div w:id="1687488326">
              <w:marLeft w:val="0"/>
              <w:marRight w:val="0"/>
              <w:marTop w:val="0"/>
              <w:marBottom w:val="0"/>
              <w:divBdr>
                <w:top w:val="none" w:sz="0" w:space="0" w:color="auto"/>
                <w:left w:val="none" w:sz="0" w:space="0" w:color="auto"/>
                <w:bottom w:val="none" w:sz="0" w:space="0" w:color="auto"/>
                <w:right w:val="none" w:sz="0" w:space="0" w:color="auto"/>
              </w:divBdr>
            </w:div>
            <w:div w:id="375470924">
              <w:marLeft w:val="0"/>
              <w:marRight w:val="0"/>
              <w:marTop w:val="0"/>
              <w:marBottom w:val="0"/>
              <w:divBdr>
                <w:top w:val="none" w:sz="0" w:space="0" w:color="auto"/>
                <w:left w:val="none" w:sz="0" w:space="0" w:color="auto"/>
                <w:bottom w:val="none" w:sz="0" w:space="0" w:color="auto"/>
                <w:right w:val="none" w:sz="0" w:space="0" w:color="auto"/>
              </w:divBdr>
            </w:div>
            <w:div w:id="1904754145">
              <w:marLeft w:val="0"/>
              <w:marRight w:val="0"/>
              <w:marTop w:val="0"/>
              <w:marBottom w:val="0"/>
              <w:divBdr>
                <w:top w:val="none" w:sz="0" w:space="0" w:color="auto"/>
                <w:left w:val="none" w:sz="0" w:space="0" w:color="auto"/>
                <w:bottom w:val="none" w:sz="0" w:space="0" w:color="auto"/>
                <w:right w:val="none" w:sz="0" w:space="0" w:color="auto"/>
              </w:divBdr>
            </w:div>
            <w:div w:id="37441932">
              <w:marLeft w:val="0"/>
              <w:marRight w:val="0"/>
              <w:marTop w:val="0"/>
              <w:marBottom w:val="0"/>
              <w:divBdr>
                <w:top w:val="none" w:sz="0" w:space="0" w:color="auto"/>
                <w:left w:val="none" w:sz="0" w:space="0" w:color="auto"/>
                <w:bottom w:val="none" w:sz="0" w:space="0" w:color="auto"/>
                <w:right w:val="none" w:sz="0" w:space="0" w:color="auto"/>
              </w:divBdr>
            </w:div>
            <w:div w:id="2054112292">
              <w:marLeft w:val="0"/>
              <w:marRight w:val="0"/>
              <w:marTop w:val="0"/>
              <w:marBottom w:val="0"/>
              <w:divBdr>
                <w:top w:val="none" w:sz="0" w:space="0" w:color="auto"/>
                <w:left w:val="none" w:sz="0" w:space="0" w:color="auto"/>
                <w:bottom w:val="none" w:sz="0" w:space="0" w:color="auto"/>
                <w:right w:val="none" w:sz="0" w:space="0" w:color="auto"/>
              </w:divBdr>
            </w:div>
            <w:div w:id="1188984071">
              <w:marLeft w:val="0"/>
              <w:marRight w:val="0"/>
              <w:marTop w:val="0"/>
              <w:marBottom w:val="0"/>
              <w:divBdr>
                <w:top w:val="none" w:sz="0" w:space="0" w:color="auto"/>
                <w:left w:val="none" w:sz="0" w:space="0" w:color="auto"/>
                <w:bottom w:val="none" w:sz="0" w:space="0" w:color="auto"/>
                <w:right w:val="none" w:sz="0" w:space="0" w:color="auto"/>
              </w:divBdr>
            </w:div>
            <w:div w:id="1159734054">
              <w:marLeft w:val="0"/>
              <w:marRight w:val="0"/>
              <w:marTop w:val="0"/>
              <w:marBottom w:val="0"/>
              <w:divBdr>
                <w:top w:val="none" w:sz="0" w:space="0" w:color="auto"/>
                <w:left w:val="none" w:sz="0" w:space="0" w:color="auto"/>
                <w:bottom w:val="none" w:sz="0" w:space="0" w:color="auto"/>
                <w:right w:val="none" w:sz="0" w:space="0" w:color="auto"/>
              </w:divBdr>
            </w:div>
            <w:div w:id="217516097">
              <w:marLeft w:val="0"/>
              <w:marRight w:val="0"/>
              <w:marTop w:val="0"/>
              <w:marBottom w:val="0"/>
              <w:divBdr>
                <w:top w:val="none" w:sz="0" w:space="0" w:color="auto"/>
                <w:left w:val="none" w:sz="0" w:space="0" w:color="auto"/>
                <w:bottom w:val="none" w:sz="0" w:space="0" w:color="auto"/>
                <w:right w:val="none" w:sz="0" w:space="0" w:color="auto"/>
              </w:divBdr>
            </w:div>
            <w:div w:id="673387018">
              <w:marLeft w:val="0"/>
              <w:marRight w:val="0"/>
              <w:marTop w:val="0"/>
              <w:marBottom w:val="0"/>
              <w:divBdr>
                <w:top w:val="none" w:sz="0" w:space="0" w:color="auto"/>
                <w:left w:val="none" w:sz="0" w:space="0" w:color="auto"/>
                <w:bottom w:val="none" w:sz="0" w:space="0" w:color="auto"/>
                <w:right w:val="none" w:sz="0" w:space="0" w:color="auto"/>
              </w:divBdr>
            </w:div>
            <w:div w:id="673727088">
              <w:marLeft w:val="0"/>
              <w:marRight w:val="0"/>
              <w:marTop w:val="0"/>
              <w:marBottom w:val="0"/>
              <w:divBdr>
                <w:top w:val="none" w:sz="0" w:space="0" w:color="auto"/>
                <w:left w:val="none" w:sz="0" w:space="0" w:color="auto"/>
                <w:bottom w:val="none" w:sz="0" w:space="0" w:color="auto"/>
                <w:right w:val="none" w:sz="0" w:space="0" w:color="auto"/>
              </w:divBdr>
            </w:div>
            <w:div w:id="1315138488">
              <w:marLeft w:val="0"/>
              <w:marRight w:val="0"/>
              <w:marTop w:val="0"/>
              <w:marBottom w:val="0"/>
              <w:divBdr>
                <w:top w:val="none" w:sz="0" w:space="0" w:color="auto"/>
                <w:left w:val="none" w:sz="0" w:space="0" w:color="auto"/>
                <w:bottom w:val="none" w:sz="0" w:space="0" w:color="auto"/>
                <w:right w:val="none" w:sz="0" w:space="0" w:color="auto"/>
              </w:divBdr>
            </w:div>
            <w:div w:id="697776303">
              <w:marLeft w:val="0"/>
              <w:marRight w:val="0"/>
              <w:marTop w:val="0"/>
              <w:marBottom w:val="0"/>
              <w:divBdr>
                <w:top w:val="none" w:sz="0" w:space="0" w:color="auto"/>
                <w:left w:val="none" w:sz="0" w:space="0" w:color="auto"/>
                <w:bottom w:val="none" w:sz="0" w:space="0" w:color="auto"/>
                <w:right w:val="none" w:sz="0" w:space="0" w:color="auto"/>
              </w:divBdr>
            </w:div>
            <w:div w:id="592007654">
              <w:marLeft w:val="0"/>
              <w:marRight w:val="0"/>
              <w:marTop w:val="0"/>
              <w:marBottom w:val="0"/>
              <w:divBdr>
                <w:top w:val="none" w:sz="0" w:space="0" w:color="auto"/>
                <w:left w:val="none" w:sz="0" w:space="0" w:color="auto"/>
                <w:bottom w:val="none" w:sz="0" w:space="0" w:color="auto"/>
                <w:right w:val="none" w:sz="0" w:space="0" w:color="auto"/>
              </w:divBdr>
            </w:div>
            <w:div w:id="2078431009">
              <w:marLeft w:val="0"/>
              <w:marRight w:val="0"/>
              <w:marTop w:val="0"/>
              <w:marBottom w:val="0"/>
              <w:divBdr>
                <w:top w:val="none" w:sz="0" w:space="0" w:color="auto"/>
                <w:left w:val="none" w:sz="0" w:space="0" w:color="auto"/>
                <w:bottom w:val="none" w:sz="0" w:space="0" w:color="auto"/>
                <w:right w:val="none" w:sz="0" w:space="0" w:color="auto"/>
              </w:divBdr>
            </w:div>
            <w:div w:id="831222000">
              <w:marLeft w:val="0"/>
              <w:marRight w:val="0"/>
              <w:marTop w:val="0"/>
              <w:marBottom w:val="0"/>
              <w:divBdr>
                <w:top w:val="none" w:sz="0" w:space="0" w:color="auto"/>
                <w:left w:val="none" w:sz="0" w:space="0" w:color="auto"/>
                <w:bottom w:val="none" w:sz="0" w:space="0" w:color="auto"/>
                <w:right w:val="none" w:sz="0" w:space="0" w:color="auto"/>
              </w:divBdr>
            </w:div>
            <w:div w:id="1374574645">
              <w:marLeft w:val="0"/>
              <w:marRight w:val="0"/>
              <w:marTop w:val="0"/>
              <w:marBottom w:val="0"/>
              <w:divBdr>
                <w:top w:val="none" w:sz="0" w:space="0" w:color="auto"/>
                <w:left w:val="none" w:sz="0" w:space="0" w:color="auto"/>
                <w:bottom w:val="none" w:sz="0" w:space="0" w:color="auto"/>
                <w:right w:val="none" w:sz="0" w:space="0" w:color="auto"/>
              </w:divBdr>
            </w:div>
            <w:div w:id="2119256232">
              <w:marLeft w:val="0"/>
              <w:marRight w:val="0"/>
              <w:marTop w:val="0"/>
              <w:marBottom w:val="0"/>
              <w:divBdr>
                <w:top w:val="none" w:sz="0" w:space="0" w:color="auto"/>
                <w:left w:val="none" w:sz="0" w:space="0" w:color="auto"/>
                <w:bottom w:val="none" w:sz="0" w:space="0" w:color="auto"/>
                <w:right w:val="none" w:sz="0" w:space="0" w:color="auto"/>
              </w:divBdr>
            </w:div>
            <w:div w:id="1797488210">
              <w:marLeft w:val="0"/>
              <w:marRight w:val="0"/>
              <w:marTop w:val="0"/>
              <w:marBottom w:val="0"/>
              <w:divBdr>
                <w:top w:val="none" w:sz="0" w:space="0" w:color="auto"/>
                <w:left w:val="none" w:sz="0" w:space="0" w:color="auto"/>
                <w:bottom w:val="none" w:sz="0" w:space="0" w:color="auto"/>
                <w:right w:val="none" w:sz="0" w:space="0" w:color="auto"/>
              </w:divBdr>
            </w:div>
            <w:div w:id="1100684833">
              <w:marLeft w:val="0"/>
              <w:marRight w:val="0"/>
              <w:marTop w:val="0"/>
              <w:marBottom w:val="0"/>
              <w:divBdr>
                <w:top w:val="none" w:sz="0" w:space="0" w:color="auto"/>
                <w:left w:val="none" w:sz="0" w:space="0" w:color="auto"/>
                <w:bottom w:val="none" w:sz="0" w:space="0" w:color="auto"/>
                <w:right w:val="none" w:sz="0" w:space="0" w:color="auto"/>
              </w:divBdr>
            </w:div>
            <w:div w:id="1475177526">
              <w:marLeft w:val="0"/>
              <w:marRight w:val="0"/>
              <w:marTop w:val="0"/>
              <w:marBottom w:val="0"/>
              <w:divBdr>
                <w:top w:val="none" w:sz="0" w:space="0" w:color="auto"/>
                <w:left w:val="none" w:sz="0" w:space="0" w:color="auto"/>
                <w:bottom w:val="none" w:sz="0" w:space="0" w:color="auto"/>
                <w:right w:val="none" w:sz="0" w:space="0" w:color="auto"/>
              </w:divBdr>
            </w:div>
            <w:div w:id="2094085921">
              <w:marLeft w:val="0"/>
              <w:marRight w:val="0"/>
              <w:marTop w:val="0"/>
              <w:marBottom w:val="0"/>
              <w:divBdr>
                <w:top w:val="none" w:sz="0" w:space="0" w:color="auto"/>
                <w:left w:val="none" w:sz="0" w:space="0" w:color="auto"/>
                <w:bottom w:val="none" w:sz="0" w:space="0" w:color="auto"/>
                <w:right w:val="none" w:sz="0" w:space="0" w:color="auto"/>
              </w:divBdr>
            </w:div>
            <w:div w:id="61873019">
              <w:marLeft w:val="0"/>
              <w:marRight w:val="0"/>
              <w:marTop w:val="0"/>
              <w:marBottom w:val="0"/>
              <w:divBdr>
                <w:top w:val="none" w:sz="0" w:space="0" w:color="auto"/>
                <w:left w:val="none" w:sz="0" w:space="0" w:color="auto"/>
                <w:bottom w:val="none" w:sz="0" w:space="0" w:color="auto"/>
                <w:right w:val="none" w:sz="0" w:space="0" w:color="auto"/>
              </w:divBdr>
            </w:div>
            <w:div w:id="16138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7085">
      <w:bodyDiv w:val="1"/>
      <w:marLeft w:val="0"/>
      <w:marRight w:val="0"/>
      <w:marTop w:val="0"/>
      <w:marBottom w:val="0"/>
      <w:divBdr>
        <w:top w:val="none" w:sz="0" w:space="0" w:color="auto"/>
        <w:left w:val="none" w:sz="0" w:space="0" w:color="auto"/>
        <w:bottom w:val="none" w:sz="0" w:space="0" w:color="auto"/>
        <w:right w:val="none" w:sz="0" w:space="0" w:color="auto"/>
      </w:divBdr>
    </w:div>
    <w:div w:id="285506985">
      <w:bodyDiv w:val="1"/>
      <w:marLeft w:val="0"/>
      <w:marRight w:val="0"/>
      <w:marTop w:val="0"/>
      <w:marBottom w:val="0"/>
      <w:divBdr>
        <w:top w:val="none" w:sz="0" w:space="0" w:color="auto"/>
        <w:left w:val="none" w:sz="0" w:space="0" w:color="auto"/>
        <w:bottom w:val="none" w:sz="0" w:space="0" w:color="auto"/>
        <w:right w:val="none" w:sz="0" w:space="0" w:color="auto"/>
      </w:divBdr>
    </w:div>
    <w:div w:id="289631407">
      <w:bodyDiv w:val="1"/>
      <w:marLeft w:val="0"/>
      <w:marRight w:val="0"/>
      <w:marTop w:val="0"/>
      <w:marBottom w:val="0"/>
      <w:divBdr>
        <w:top w:val="none" w:sz="0" w:space="0" w:color="auto"/>
        <w:left w:val="none" w:sz="0" w:space="0" w:color="auto"/>
        <w:bottom w:val="none" w:sz="0" w:space="0" w:color="auto"/>
        <w:right w:val="none" w:sz="0" w:space="0" w:color="auto"/>
      </w:divBdr>
    </w:div>
    <w:div w:id="296640797">
      <w:bodyDiv w:val="1"/>
      <w:marLeft w:val="0"/>
      <w:marRight w:val="0"/>
      <w:marTop w:val="0"/>
      <w:marBottom w:val="0"/>
      <w:divBdr>
        <w:top w:val="none" w:sz="0" w:space="0" w:color="auto"/>
        <w:left w:val="none" w:sz="0" w:space="0" w:color="auto"/>
        <w:bottom w:val="none" w:sz="0" w:space="0" w:color="auto"/>
        <w:right w:val="none" w:sz="0" w:space="0" w:color="auto"/>
      </w:divBdr>
      <w:divsChild>
        <w:div w:id="734086499">
          <w:marLeft w:val="0"/>
          <w:marRight w:val="0"/>
          <w:marTop w:val="0"/>
          <w:marBottom w:val="0"/>
          <w:divBdr>
            <w:top w:val="none" w:sz="0" w:space="0" w:color="auto"/>
            <w:left w:val="none" w:sz="0" w:space="0" w:color="auto"/>
            <w:bottom w:val="none" w:sz="0" w:space="0" w:color="auto"/>
            <w:right w:val="none" w:sz="0" w:space="0" w:color="auto"/>
          </w:divBdr>
          <w:divsChild>
            <w:div w:id="354309824">
              <w:marLeft w:val="0"/>
              <w:marRight w:val="0"/>
              <w:marTop w:val="0"/>
              <w:marBottom w:val="0"/>
              <w:divBdr>
                <w:top w:val="none" w:sz="0" w:space="0" w:color="auto"/>
                <w:left w:val="none" w:sz="0" w:space="0" w:color="auto"/>
                <w:bottom w:val="none" w:sz="0" w:space="0" w:color="auto"/>
                <w:right w:val="none" w:sz="0" w:space="0" w:color="auto"/>
              </w:divBdr>
            </w:div>
            <w:div w:id="547961197">
              <w:marLeft w:val="0"/>
              <w:marRight w:val="0"/>
              <w:marTop w:val="0"/>
              <w:marBottom w:val="0"/>
              <w:divBdr>
                <w:top w:val="none" w:sz="0" w:space="0" w:color="auto"/>
                <w:left w:val="none" w:sz="0" w:space="0" w:color="auto"/>
                <w:bottom w:val="none" w:sz="0" w:space="0" w:color="auto"/>
                <w:right w:val="none" w:sz="0" w:space="0" w:color="auto"/>
              </w:divBdr>
            </w:div>
            <w:div w:id="779842328">
              <w:marLeft w:val="0"/>
              <w:marRight w:val="0"/>
              <w:marTop w:val="0"/>
              <w:marBottom w:val="0"/>
              <w:divBdr>
                <w:top w:val="none" w:sz="0" w:space="0" w:color="auto"/>
                <w:left w:val="none" w:sz="0" w:space="0" w:color="auto"/>
                <w:bottom w:val="none" w:sz="0" w:space="0" w:color="auto"/>
                <w:right w:val="none" w:sz="0" w:space="0" w:color="auto"/>
              </w:divBdr>
            </w:div>
            <w:div w:id="363797653">
              <w:marLeft w:val="0"/>
              <w:marRight w:val="0"/>
              <w:marTop w:val="0"/>
              <w:marBottom w:val="0"/>
              <w:divBdr>
                <w:top w:val="none" w:sz="0" w:space="0" w:color="auto"/>
                <w:left w:val="none" w:sz="0" w:space="0" w:color="auto"/>
                <w:bottom w:val="none" w:sz="0" w:space="0" w:color="auto"/>
                <w:right w:val="none" w:sz="0" w:space="0" w:color="auto"/>
              </w:divBdr>
            </w:div>
            <w:div w:id="55394130">
              <w:marLeft w:val="0"/>
              <w:marRight w:val="0"/>
              <w:marTop w:val="0"/>
              <w:marBottom w:val="0"/>
              <w:divBdr>
                <w:top w:val="none" w:sz="0" w:space="0" w:color="auto"/>
                <w:left w:val="none" w:sz="0" w:space="0" w:color="auto"/>
                <w:bottom w:val="none" w:sz="0" w:space="0" w:color="auto"/>
                <w:right w:val="none" w:sz="0" w:space="0" w:color="auto"/>
              </w:divBdr>
            </w:div>
            <w:div w:id="1108038490">
              <w:marLeft w:val="0"/>
              <w:marRight w:val="0"/>
              <w:marTop w:val="0"/>
              <w:marBottom w:val="0"/>
              <w:divBdr>
                <w:top w:val="none" w:sz="0" w:space="0" w:color="auto"/>
                <w:left w:val="none" w:sz="0" w:space="0" w:color="auto"/>
                <w:bottom w:val="none" w:sz="0" w:space="0" w:color="auto"/>
                <w:right w:val="none" w:sz="0" w:space="0" w:color="auto"/>
              </w:divBdr>
            </w:div>
            <w:div w:id="1124274527">
              <w:marLeft w:val="0"/>
              <w:marRight w:val="0"/>
              <w:marTop w:val="0"/>
              <w:marBottom w:val="0"/>
              <w:divBdr>
                <w:top w:val="none" w:sz="0" w:space="0" w:color="auto"/>
                <w:left w:val="none" w:sz="0" w:space="0" w:color="auto"/>
                <w:bottom w:val="none" w:sz="0" w:space="0" w:color="auto"/>
                <w:right w:val="none" w:sz="0" w:space="0" w:color="auto"/>
              </w:divBdr>
            </w:div>
            <w:div w:id="2118476132">
              <w:marLeft w:val="0"/>
              <w:marRight w:val="0"/>
              <w:marTop w:val="0"/>
              <w:marBottom w:val="0"/>
              <w:divBdr>
                <w:top w:val="none" w:sz="0" w:space="0" w:color="auto"/>
                <w:left w:val="none" w:sz="0" w:space="0" w:color="auto"/>
                <w:bottom w:val="none" w:sz="0" w:space="0" w:color="auto"/>
                <w:right w:val="none" w:sz="0" w:space="0" w:color="auto"/>
              </w:divBdr>
            </w:div>
            <w:div w:id="1469932164">
              <w:marLeft w:val="0"/>
              <w:marRight w:val="0"/>
              <w:marTop w:val="0"/>
              <w:marBottom w:val="0"/>
              <w:divBdr>
                <w:top w:val="none" w:sz="0" w:space="0" w:color="auto"/>
                <w:left w:val="none" w:sz="0" w:space="0" w:color="auto"/>
                <w:bottom w:val="none" w:sz="0" w:space="0" w:color="auto"/>
                <w:right w:val="none" w:sz="0" w:space="0" w:color="auto"/>
              </w:divBdr>
            </w:div>
            <w:div w:id="145827113">
              <w:marLeft w:val="0"/>
              <w:marRight w:val="0"/>
              <w:marTop w:val="0"/>
              <w:marBottom w:val="0"/>
              <w:divBdr>
                <w:top w:val="none" w:sz="0" w:space="0" w:color="auto"/>
                <w:left w:val="none" w:sz="0" w:space="0" w:color="auto"/>
                <w:bottom w:val="none" w:sz="0" w:space="0" w:color="auto"/>
                <w:right w:val="none" w:sz="0" w:space="0" w:color="auto"/>
              </w:divBdr>
            </w:div>
            <w:div w:id="456728352">
              <w:marLeft w:val="0"/>
              <w:marRight w:val="0"/>
              <w:marTop w:val="0"/>
              <w:marBottom w:val="0"/>
              <w:divBdr>
                <w:top w:val="none" w:sz="0" w:space="0" w:color="auto"/>
                <w:left w:val="none" w:sz="0" w:space="0" w:color="auto"/>
                <w:bottom w:val="none" w:sz="0" w:space="0" w:color="auto"/>
                <w:right w:val="none" w:sz="0" w:space="0" w:color="auto"/>
              </w:divBdr>
            </w:div>
            <w:div w:id="677736925">
              <w:marLeft w:val="0"/>
              <w:marRight w:val="0"/>
              <w:marTop w:val="0"/>
              <w:marBottom w:val="0"/>
              <w:divBdr>
                <w:top w:val="none" w:sz="0" w:space="0" w:color="auto"/>
                <w:left w:val="none" w:sz="0" w:space="0" w:color="auto"/>
                <w:bottom w:val="none" w:sz="0" w:space="0" w:color="auto"/>
                <w:right w:val="none" w:sz="0" w:space="0" w:color="auto"/>
              </w:divBdr>
            </w:div>
            <w:div w:id="1504510792">
              <w:marLeft w:val="0"/>
              <w:marRight w:val="0"/>
              <w:marTop w:val="0"/>
              <w:marBottom w:val="0"/>
              <w:divBdr>
                <w:top w:val="none" w:sz="0" w:space="0" w:color="auto"/>
                <w:left w:val="none" w:sz="0" w:space="0" w:color="auto"/>
                <w:bottom w:val="none" w:sz="0" w:space="0" w:color="auto"/>
                <w:right w:val="none" w:sz="0" w:space="0" w:color="auto"/>
              </w:divBdr>
            </w:div>
            <w:div w:id="2073186788">
              <w:marLeft w:val="0"/>
              <w:marRight w:val="0"/>
              <w:marTop w:val="0"/>
              <w:marBottom w:val="0"/>
              <w:divBdr>
                <w:top w:val="none" w:sz="0" w:space="0" w:color="auto"/>
                <w:left w:val="none" w:sz="0" w:space="0" w:color="auto"/>
                <w:bottom w:val="none" w:sz="0" w:space="0" w:color="auto"/>
                <w:right w:val="none" w:sz="0" w:space="0" w:color="auto"/>
              </w:divBdr>
            </w:div>
            <w:div w:id="743836417">
              <w:marLeft w:val="0"/>
              <w:marRight w:val="0"/>
              <w:marTop w:val="0"/>
              <w:marBottom w:val="0"/>
              <w:divBdr>
                <w:top w:val="none" w:sz="0" w:space="0" w:color="auto"/>
                <w:left w:val="none" w:sz="0" w:space="0" w:color="auto"/>
                <w:bottom w:val="none" w:sz="0" w:space="0" w:color="auto"/>
                <w:right w:val="none" w:sz="0" w:space="0" w:color="auto"/>
              </w:divBdr>
            </w:div>
            <w:div w:id="1018384635">
              <w:marLeft w:val="0"/>
              <w:marRight w:val="0"/>
              <w:marTop w:val="0"/>
              <w:marBottom w:val="0"/>
              <w:divBdr>
                <w:top w:val="none" w:sz="0" w:space="0" w:color="auto"/>
                <w:left w:val="none" w:sz="0" w:space="0" w:color="auto"/>
                <w:bottom w:val="none" w:sz="0" w:space="0" w:color="auto"/>
                <w:right w:val="none" w:sz="0" w:space="0" w:color="auto"/>
              </w:divBdr>
            </w:div>
            <w:div w:id="1053578689">
              <w:marLeft w:val="0"/>
              <w:marRight w:val="0"/>
              <w:marTop w:val="0"/>
              <w:marBottom w:val="0"/>
              <w:divBdr>
                <w:top w:val="none" w:sz="0" w:space="0" w:color="auto"/>
                <w:left w:val="none" w:sz="0" w:space="0" w:color="auto"/>
                <w:bottom w:val="none" w:sz="0" w:space="0" w:color="auto"/>
                <w:right w:val="none" w:sz="0" w:space="0" w:color="auto"/>
              </w:divBdr>
            </w:div>
            <w:div w:id="2108649883">
              <w:marLeft w:val="0"/>
              <w:marRight w:val="0"/>
              <w:marTop w:val="0"/>
              <w:marBottom w:val="0"/>
              <w:divBdr>
                <w:top w:val="none" w:sz="0" w:space="0" w:color="auto"/>
                <w:left w:val="none" w:sz="0" w:space="0" w:color="auto"/>
                <w:bottom w:val="none" w:sz="0" w:space="0" w:color="auto"/>
                <w:right w:val="none" w:sz="0" w:space="0" w:color="auto"/>
              </w:divBdr>
            </w:div>
            <w:div w:id="1660427797">
              <w:marLeft w:val="0"/>
              <w:marRight w:val="0"/>
              <w:marTop w:val="0"/>
              <w:marBottom w:val="0"/>
              <w:divBdr>
                <w:top w:val="none" w:sz="0" w:space="0" w:color="auto"/>
                <w:left w:val="none" w:sz="0" w:space="0" w:color="auto"/>
                <w:bottom w:val="none" w:sz="0" w:space="0" w:color="auto"/>
                <w:right w:val="none" w:sz="0" w:space="0" w:color="auto"/>
              </w:divBdr>
            </w:div>
            <w:div w:id="344093924">
              <w:marLeft w:val="0"/>
              <w:marRight w:val="0"/>
              <w:marTop w:val="0"/>
              <w:marBottom w:val="0"/>
              <w:divBdr>
                <w:top w:val="none" w:sz="0" w:space="0" w:color="auto"/>
                <w:left w:val="none" w:sz="0" w:space="0" w:color="auto"/>
                <w:bottom w:val="none" w:sz="0" w:space="0" w:color="auto"/>
                <w:right w:val="none" w:sz="0" w:space="0" w:color="auto"/>
              </w:divBdr>
            </w:div>
            <w:div w:id="189219778">
              <w:marLeft w:val="0"/>
              <w:marRight w:val="0"/>
              <w:marTop w:val="0"/>
              <w:marBottom w:val="0"/>
              <w:divBdr>
                <w:top w:val="none" w:sz="0" w:space="0" w:color="auto"/>
                <w:left w:val="none" w:sz="0" w:space="0" w:color="auto"/>
                <w:bottom w:val="none" w:sz="0" w:space="0" w:color="auto"/>
                <w:right w:val="none" w:sz="0" w:space="0" w:color="auto"/>
              </w:divBdr>
            </w:div>
            <w:div w:id="51391458">
              <w:marLeft w:val="0"/>
              <w:marRight w:val="0"/>
              <w:marTop w:val="0"/>
              <w:marBottom w:val="0"/>
              <w:divBdr>
                <w:top w:val="none" w:sz="0" w:space="0" w:color="auto"/>
                <w:left w:val="none" w:sz="0" w:space="0" w:color="auto"/>
                <w:bottom w:val="none" w:sz="0" w:space="0" w:color="auto"/>
                <w:right w:val="none" w:sz="0" w:space="0" w:color="auto"/>
              </w:divBdr>
            </w:div>
            <w:div w:id="138422225">
              <w:marLeft w:val="0"/>
              <w:marRight w:val="0"/>
              <w:marTop w:val="0"/>
              <w:marBottom w:val="0"/>
              <w:divBdr>
                <w:top w:val="none" w:sz="0" w:space="0" w:color="auto"/>
                <w:left w:val="none" w:sz="0" w:space="0" w:color="auto"/>
                <w:bottom w:val="none" w:sz="0" w:space="0" w:color="auto"/>
                <w:right w:val="none" w:sz="0" w:space="0" w:color="auto"/>
              </w:divBdr>
            </w:div>
            <w:div w:id="400061237">
              <w:marLeft w:val="0"/>
              <w:marRight w:val="0"/>
              <w:marTop w:val="0"/>
              <w:marBottom w:val="0"/>
              <w:divBdr>
                <w:top w:val="none" w:sz="0" w:space="0" w:color="auto"/>
                <w:left w:val="none" w:sz="0" w:space="0" w:color="auto"/>
                <w:bottom w:val="none" w:sz="0" w:space="0" w:color="auto"/>
                <w:right w:val="none" w:sz="0" w:space="0" w:color="auto"/>
              </w:divBdr>
            </w:div>
            <w:div w:id="1504466058">
              <w:marLeft w:val="0"/>
              <w:marRight w:val="0"/>
              <w:marTop w:val="0"/>
              <w:marBottom w:val="0"/>
              <w:divBdr>
                <w:top w:val="none" w:sz="0" w:space="0" w:color="auto"/>
                <w:left w:val="none" w:sz="0" w:space="0" w:color="auto"/>
                <w:bottom w:val="none" w:sz="0" w:space="0" w:color="auto"/>
                <w:right w:val="none" w:sz="0" w:space="0" w:color="auto"/>
              </w:divBdr>
            </w:div>
            <w:div w:id="1224678761">
              <w:marLeft w:val="0"/>
              <w:marRight w:val="0"/>
              <w:marTop w:val="0"/>
              <w:marBottom w:val="0"/>
              <w:divBdr>
                <w:top w:val="none" w:sz="0" w:space="0" w:color="auto"/>
                <w:left w:val="none" w:sz="0" w:space="0" w:color="auto"/>
                <w:bottom w:val="none" w:sz="0" w:space="0" w:color="auto"/>
                <w:right w:val="none" w:sz="0" w:space="0" w:color="auto"/>
              </w:divBdr>
            </w:div>
            <w:div w:id="1226255439">
              <w:marLeft w:val="0"/>
              <w:marRight w:val="0"/>
              <w:marTop w:val="0"/>
              <w:marBottom w:val="0"/>
              <w:divBdr>
                <w:top w:val="none" w:sz="0" w:space="0" w:color="auto"/>
                <w:left w:val="none" w:sz="0" w:space="0" w:color="auto"/>
                <w:bottom w:val="none" w:sz="0" w:space="0" w:color="auto"/>
                <w:right w:val="none" w:sz="0" w:space="0" w:color="auto"/>
              </w:divBdr>
            </w:div>
            <w:div w:id="1574046839">
              <w:marLeft w:val="0"/>
              <w:marRight w:val="0"/>
              <w:marTop w:val="0"/>
              <w:marBottom w:val="0"/>
              <w:divBdr>
                <w:top w:val="none" w:sz="0" w:space="0" w:color="auto"/>
                <w:left w:val="none" w:sz="0" w:space="0" w:color="auto"/>
                <w:bottom w:val="none" w:sz="0" w:space="0" w:color="auto"/>
                <w:right w:val="none" w:sz="0" w:space="0" w:color="auto"/>
              </w:divBdr>
            </w:div>
            <w:div w:id="1074855979">
              <w:marLeft w:val="0"/>
              <w:marRight w:val="0"/>
              <w:marTop w:val="0"/>
              <w:marBottom w:val="0"/>
              <w:divBdr>
                <w:top w:val="none" w:sz="0" w:space="0" w:color="auto"/>
                <w:left w:val="none" w:sz="0" w:space="0" w:color="auto"/>
                <w:bottom w:val="none" w:sz="0" w:space="0" w:color="auto"/>
                <w:right w:val="none" w:sz="0" w:space="0" w:color="auto"/>
              </w:divBdr>
            </w:div>
            <w:div w:id="1750690299">
              <w:marLeft w:val="0"/>
              <w:marRight w:val="0"/>
              <w:marTop w:val="0"/>
              <w:marBottom w:val="0"/>
              <w:divBdr>
                <w:top w:val="none" w:sz="0" w:space="0" w:color="auto"/>
                <w:left w:val="none" w:sz="0" w:space="0" w:color="auto"/>
                <w:bottom w:val="none" w:sz="0" w:space="0" w:color="auto"/>
                <w:right w:val="none" w:sz="0" w:space="0" w:color="auto"/>
              </w:divBdr>
            </w:div>
            <w:div w:id="19385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3987">
      <w:bodyDiv w:val="1"/>
      <w:marLeft w:val="0"/>
      <w:marRight w:val="0"/>
      <w:marTop w:val="0"/>
      <w:marBottom w:val="0"/>
      <w:divBdr>
        <w:top w:val="none" w:sz="0" w:space="0" w:color="auto"/>
        <w:left w:val="none" w:sz="0" w:space="0" w:color="auto"/>
        <w:bottom w:val="none" w:sz="0" w:space="0" w:color="auto"/>
        <w:right w:val="none" w:sz="0" w:space="0" w:color="auto"/>
      </w:divBdr>
    </w:div>
    <w:div w:id="321197838">
      <w:bodyDiv w:val="1"/>
      <w:marLeft w:val="0"/>
      <w:marRight w:val="0"/>
      <w:marTop w:val="0"/>
      <w:marBottom w:val="0"/>
      <w:divBdr>
        <w:top w:val="none" w:sz="0" w:space="0" w:color="auto"/>
        <w:left w:val="none" w:sz="0" w:space="0" w:color="auto"/>
        <w:bottom w:val="none" w:sz="0" w:space="0" w:color="auto"/>
        <w:right w:val="none" w:sz="0" w:space="0" w:color="auto"/>
      </w:divBdr>
    </w:div>
    <w:div w:id="337656607">
      <w:bodyDiv w:val="1"/>
      <w:marLeft w:val="0"/>
      <w:marRight w:val="0"/>
      <w:marTop w:val="0"/>
      <w:marBottom w:val="0"/>
      <w:divBdr>
        <w:top w:val="none" w:sz="0" w:space="0" w:color="auto"/>
        <w:left w:val="none" w:sz="0" w:space="0" w:color="auto"/>
        <w:bottom w:val="none" w:sz="0" w:space="0" w:color="auto"/>
        <w:right w:val="none" w:sz="0" w:space="0" w:color="auto"/>
      </w:divBdr>
    </w:div>
    <w:div w:id="340006370">
      <w:bodyDiv w:val="1"/>
      <w:marLeft w:val="0"/>
      <w:marRight w:val="0"/>
      <w:marTop w:val="0"/>
      <w:marBottom w:val="0"/>
      <w:divBdr>
        <w:top w:val="none" w:sz="0" w:space="0" w:color="auto"/>
        <w:left w:val="none" w:sz="0" w:space="0" w:color="auto"/>
        <w:bottom w:val="none" w:sz="0" w:space="0" w:color="auto"/>
        <w:right w:val="none" w:sz="0" w:space="0" w:color="auto"/>
      </w:divBdr>
    </w:div>
    <w:div w:id="362051671">
      <w:bodyDiv w:val="1"/>
      <w:marLeft w:val="0"/>
      <w:marRight w:val="0"/>
      <w:marTop w:val="0"/>
      <w:marBottom w:val="0"/>
      <w:divBdr>
        <w:top w:val="none" w:sz="0" w:space="0" w:color="auto"/>
        <w:left w:val="none" w:sz="0" w:space="0" w:color="auto"/>
        <w:bottom w:val="none" w:sz="0" w:space="0" w:color="auto"/>
        <w:right w:val="none" w:sz="0" w:space="0" w:color="auto"/>
      </w:divBdr>
    </w:div>
    <w:div w:id="370499447">
      <w:bodyDiv w:val="1"/>
      <w:marLeft w:val="0"/>
      <w:marRight w:val="0"/>
      <w:marTop w:val="0"/>
      <w:marBottom w:val="0"/>
      <w:divBdr>
        <w:top w:val="none" w:sz="0" w:space="0" w:color="auto"/>
        <w:left w:val="none" w:sz="0" w:space="0" w:color="auto"/>
        <w:bottom w:val="none" w:sz="0" w:space="0" w:color="auto"/>
        <w:right w:val="none" w:sz="0" w:space="0" w:color="auto"/>
      </w:divBdr>
    </w:div>
    <w:div w:id="381905945">
      <w:bodyDiv w:val="1"/>
      <w:marLeft w:val="0"/>
      <w:marRight w:val="0"/>
      <w:marTop w:val="0"/>
      <w:marBottom w:val="0"/>
      <w:divBdr>
        <w:top w:val="none" w:sz="0" w:space="0" w:color="auto"/>
        <w:left w:val="none" w:sz="0" w:space="0" w:color="auto"/>
        <w:bottom w:val="none" w:sz="0" w:space="0" w:color="auto"/>
        <w:right w:val="none" w:sz="0" w:space="0" w:color="auto"/>
      </w:divBdr>
    </w:div>
    <w:div w:id="397632526">
      <w:bodyDiv w:val="1"/>
      <w:marLeft w:val="0"/>
      <w:marRight w:val="0"/>
      <w:marTop w:val="0"/>
      <w:marBottom w:val="0"/>
      <w:divBdr>
        <w:top w:val="none" w:sz="0" w:space="0" w:color="auto"/>
        <w:left w:val="none" w:sz="0" w:space="0" w:color="auto"/>
        <w:bottom w:val="none" w:sz="0" w:space="0" w:color="auto"/>
        <w:right w:val="none" w:sz="0" w:space="0" w:color="auto"/>
      </w:divBdr>
      <w:divsChild>
        <w:div w:id="99938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273660">
      <w:bodyDiv w:val="1"/>
      <w:marLeft w:val="0"/>
      <w:marRight w:val="0"/>
      <w:marTop w:val="0"/>
      <w:marBottom w:val="0"/>
      <w:divBdr>
        <w:top w:val="none" w:sz="0" w:space="0" w:color="auto"/>
        <w:left w:val="none" w:sz="0" w:space="0" w:color="auto"/>
        <w:bottom w:val="none" w:sz="0" w:space="0" w:color="auto"/>
        <w:right w:val="none" w:sz="0" w:space="0" w:color="auto"/>
      </w:divBdr>
    </w:div>
    <w:div w:id="420302388">
      <w:bodyDiv w:val="1"/>
      <w:marLeft w:val="0"/>
      <w:marRight w:val="0"/>
      <w:marTop w:val="0"/>
      <w:marBottom w:val="0"/>
      <w:divBdr>
        <w:top w:val="none" w:sz="0" w:space="0" w:color="auto"/>
        <w:left w:val="none" w:sz="0" w:space="0" w:color="auto"/>
        <w:bottom w:val="none" w:sz="0" w:space="0" w:color="auto"/>
        <w:right w:val="none" w:sz="0" w:space="0" w:color="auto"/>
      </w:divBdr>
    </w:div>
    <w:div w:id="421536059">
      <w:bodyDiv w:val="1"/>
      <w:marLeft w:val="0"/>
      <w:marRight w:val="0"/>
      <w:marTop w:val="0"/>
      <w:marBottom w:val="0"/>
      <w:divBdr>
        <w:top w:val="none" w:sz="0" w:space="0" w:color="auto"/>
        <w:left w:val="none" w:sz="0" w:space="0" w:color="auto"/>
        <w:bottom w:val="none" w:sz="0" w:space="0" w:color="auto"/>
        <w:right w:val="none" w:sz="0" w:space="0" w:color="auto"/>
      </w:divBdr>
      <w:divsChild>
        <w:div w:id="1759979306">
          <w:marLeft w:val="0"/>
          <w:marRight w:val="0"/>
          <w:marTop w:val="0"/>
          <w:marBottom w:val="0"/>
          <w:divBdr>
            <w:top w:val="none" w:sz="0" w:space="0" w:color="auto"/>
            <w:left w:val="none" w:sz="0" w:space="0" w:color="auto"/>
            <w:bottom w:val="none" w:sz="0" w:space="0" w:color="auto"/>
            <w:right w:val="none" w:sz="0" w:space="0" w:color="auto"/>
          </w:divBdr>
          <w:divsChild>
            <w:div w:id="11228893">
              <w:marLeft w:val="0"/>
              <w:marRight w:val="0"/>
              <w:marTop w:val="0"/>
              <w:marBottom w:val="0"/>
              <w:divBdr>
                <w:top w:val="none" w:sz="0" w:space="0" w:color="auto"/>
                <w:left w:val="none" w:sz="0" w:space="0" w:color="auto"/>
                <w:bottom w:val="none" w:sz="0" w:space="0" w:color="auto"/>
                <w:right w:val="none" w:sz="0" w:space="0" w:color="auto"/>
              </w:divBdr>
            </w:div>
            <w:div w:id="15229739">
              <w:marLeft w:val="0"/>
              <w:marRight w:val="0"/>
              <w:marTop w:val="0"/>
              <w:marBottom w:val="0"/>
              <w:divBdr>
                <w:top w:val="none" w:sz="0" w:space="0" w:color="auto"/>
                <w:left w:val="none" w:sz="0" w:space="0" w:color="auto"/>
                <w:bottom w:val="none" w:sz="0" w:space="0" w:color="auto"/>
                <w:right w:val="none" w:sz="0" w:space="0" w:color="auto"/>
              </w:divBdr>
            </w:div>
            <w:div w:id="50930708">
              <w:marLeft w:val="0"/>
              <w:marRight w:val="0"/>
              <w:marTop w:val="0"/>
              <w:marBottom w:val="0"/>
              <w:divBdr>
                <w:top w:val="none" w:sz="0" w:space="0" w:color="auto"/>
                <w:left w:val="none" w:sz="0" w:space="0" w:color="auto"/>
                <w:bottom w:val="none" w:sz="0" w:space="0" w:color="auto"/>
                <w:right w:val="none" w:sz="0" w:space="0" w:color="auto"/>
              </w:divBdr>
            </w:div>
            <w:div w:id="62265834">
              <w:marLeft w:val="0"/>
              <w:marRight w:val="0"/>
              <w:marTop w:val="0"/>
              <w:marBottom w:val="0"/>
              <w:divBdr>
                <w:top w:val="none" w:sz="0" w:space="0" w:color="auto"/>
                <w:left w:val="none" w:sz="0" w:space="0" w:color="auto"/>
                <w:bottom w:val="none" w:sz="0" w:space="0" w:color="auto"/>
                <w:right w:val="none" w:sz="0" w:space="0" w:color="auto"/>
              </w:divBdr>
            </w:div>
            <w:div w:id="72551610">
              <w:marLeft w:val="0"/>
              <w:marRight w:val="0"/>
              <w:marTop w:val="0"/>
              <w:marBottom w:val="0"/>
              <w:divBdr>
                <w:top w:val="none" w:sz="0" w:space="0" w:color="auto"/>
                <w:left w:val="none" w:sz="0" w:space="0" w:color="auto"/>
                <w:bottom w:val="none" w:sz="0" w:space="0" w:color="auto"/>
                <w:right w:val="none" w:sz="0" w:space="0" w:color="auto"/>
              </w:divBdr>
            </w:div>
            <w:div w:id="74059708">
              <w:marLeft w:val="0"/>
              <w:marRight w:val="0"/>
              <w:marTop w:val="0"/>
              <w:marBottom w:val="0"/>
              <w:divBdr>
                <w:top w:val="none" w:sz="0" w:space="0" w:color="auto"/>
                <w:left w:val="none" w:sz="0" w:space="0" w:color="auto"/>
                <w:bottom w:val="none" w:sz="0" w:space="0" w:color="auto"/>
                <w:right w:val="none" w:sz="0" w:space="0" w:color="auto"/>
              </w:divBdr>
            </w:div>
            <w:div w:id="77412849">
              <w:marLeft w:val="0"/>
              <w:marRight w:val="0"/>
              <w:marTop w:val="0"/>
              <w:marBottom w:val="0"/>
              <w:divBdr>
                <w:top w:val="none" w:sz="0" w:space="0" w:color="auto"/>
                <w:left w:val="none" w:sz="0" w:space="0" w:color="auto"/>
                <w:bottom w:val="none" w:sz="0" w:space="0" w:color="auto"/>
                <w:right w:val="none" w:sz="0" w:space="0" w:color="auto"/>
              </w:divBdr>
            </w:div>
            <w:div w:id="84153859">
              <w:marLeft w:val="0"/>
              <w:marRight w:val="0"/>
              <w:marTop w:val="0"/>
              <w:marBottom w:val="0"/>
              <w:divBdr>
                <w:top w:val="none" w:sz="0" w:space="0" w:color="auto"/>
                <w:left w:val="none" w:sz="0" w:space="0" w:color="auto"/>
                <w:bottom w:val="none" w:sz="0" w:space="0" w:color="auto"/>
                <w:right w:val="none" w:sz="0" w:space="0" w:color="auto"/>
              </w:divBdr>
            </w:div>
            <w:div w:id="104279096">
              <w:marLeft w:val="0"/>
              <w:marRight w:val="0"/>
              <w:marTop w:val="0"/>
              <w:marBottom w:val="0"/>
              <w:divBdr>
                <w:top w:val="none" w:sz="0" w:space="0" w:color="auto"/>
                <w:left w:val="none" w:sz="0" w:space="0" w:color="auto"/>
                <w:bottom w:val="none" w:sz="0" w:space="0" w:color="auto"/>
                <w:right w:val="none" w:sz="0" w:space="0" w:color="auto"/>
              </w:divBdr>
            </w:div>
            <w:div w:id="134300332">
              <w:marLeft w:val="0"/>
              <w:marRight w:val="0"/>
              <w:marTop w:val="0"/>
              <w:marBottom w:val="0"/>
              <w:divBdr>
                <w:top w:val="none" w:sz="0" w:space="0" w:color="auto"/>
                <w:left w:val="none" w:sz="0" w:space="0" w:color="auto"/>
                <w:bottom w:val="none" w:sz="0" w:space="0" w:color="auto"/>
                <w:right w:val="none" w:sz="0" w:space="0" w:color="auto"/>
              </w:divBdr>
            </w:div>
            <w:div w:id="176890303">
              <w:marLeft w:val="0"/>
              <w:marRight w:val="0"/>
              <w:marTop w:val="0"/>
              <w:marBottom w:val="0"/>
              <w:divBdr>
                <w:top w:val="none" w:sz="0" w:space="0" w:color="auto"/>
                <w:left w:val="none" w:sz="0" w:space="0" w:color="auto"/>
                <w:bottom w:val="none" w:sz="0" w:space="0" w:color="auto"/>
                <w:right w:val="none" w:sz="0" w:space="0" w:color="auto"/>
              </w:divBdr>
            </w:div>
            <w:div w:id="181945016">
              <w:marLeft w:val="0"/>
              <w:marRight w:val="0"/>
              <w:marTop w:val="0"/>
              <w:marBottom w:val="0"/>
              <w:divBdr>
                <w:top w:val="none" w:sz="0" w:space="0" w:color="auto"/>
                <w:left w:val="none" w:sz="0" w:space="0" w:color="auto"/>
                <w:bottom w:val="none" w:sz="0" w:space="0" w:color="auto"/>
                <w:right w:val="none" w:sz="0" w:space="0" w:color="auto"/>
              </w:divBdr>
            </w:div>
            <w:div w:id="185335891">
              <w:marLeft w:val="0"/>
              <w:marRight w:val="0"/>
              <w:marTop w:val="0"/>
              <w:marBottom w:val="0"/>
              <w:divBdr>
                <w:top w:val="none" w:sz="0" w:space="0" w:color="auto"/>
                <w:left w:val="none" w:sz="0" w:space="0" w:color="auto"/>
                <w:bottom w:val="none" w:sz="0" w:space="0" w:color="auto"/>
                <w:right w:val="none" w:sz="0" w:space="0" w:color="auto"/>
              </w:divBdr>
            </w:div>
            <w:div w:id="196508463">
              <w:marLeft w:val="0"/>
              <w:marRight w:val="0"/>
              <w:marTop w:val="0"/>
              <w:marBottom w:val="0"/>
              <w:divBdr>
                <w:top w:val="none" w:sz="0" w:space="0" w:color="auto"/>
                <w:left w:val="none" w:sz="0" w:space="0" w:color="auto"/>
                <w:bottom w:val="none" w:sz="0" w:space="0" w:color="auto"/>
                <w:right w:val="none" w:sz="0" w:space="0" w:color="auto"/>
              </w:divBdr>
            </w:div>
            <w:div w:id="212425157">
              <w:marLeft w:val="0"/>
              <w:marRight w:val="0"/>
              <w:marTop w:val="0"/>
              <w:marBottom w:val="0"/>
              <w:divBdr>
                <w:top w:val="none" w:sz="0" w:space="0" w:color="auto"/>
                <w:left w:val="none" w:sz="0" w:space="0" w:color="auto"/>
                <w:bottom w:val="none" w:sz="0" w:space="0" w:color="auto"/>
                <w:right w:val="none" w:sz="0" w:space="0" w:color="auto"/>
              </w:divBdr>
            </w:div>
            <w:div w:id="259991032">
              <w:marLeft w:val="0"/>
              <w:marRight w:val="0"/>
              <w:marTop w:val="0"/>
              <w:marBottom w:val="0"/>
              <w:divBdr>
                <w:top w:val="none" w:sz="0" w:space="0" w:color="auto"/>
                <w:left w:val="none" w:sz="0" w:space="0" w:color="auto"/>
                <w:bottom w:val="none" w:sz="0" w:space="0" w:color="auto"/>
                <w:right w:val="none" w:sz="0" w:space="0" w:color="auto"/>
              </w:divBdr>
            </w:div>
            <w:div w:id="305008633">
              <w:marLeft w:val="0"/>
              <w:marRight w:val="0"/>
              <w:marTop w:val="0"/>
              <w:marBottom w:val="0"/>
              <w:divBdr>
                <w:top w:val="none" w:sz="0" w:space="0" w:color="auto"/>
                <w:left w:val="none" w:sz="0" w:space="0" w:color="auto"/>
                <w:bottom w:val="none" w:sz="0" w:space="0" w:color="auto"/>
                <w:right w:val="none" w:sz="0" w:space="0" w:color="auto"/>
              </w:divBdr>
            </w:div>
            <w:div w:id="328801225">
              <w:marLeft w:val="0"/>
              <w:marRight w:val="0"/>
              <w:marTop w:val="0"/>
              <w:marBottom w:val="0"/>
              <w:divBdr>
                <w:top w:val="none" w:sz="0" w:space="0" w:color="auto"/>
                <w:left w:val="none" w:sz="0" w:space="0" w:color="auto"/>
                <w:bottom w:val="none" w:sz="0" w:space="0" w:color="auto"/>
                <w:right w:val="none" w:sz="0" w:space="0" w:color="auto"/>
              </w:divBdr>
            </w:div>
            <w:div w:id="330960008">
              <w:marLeft w:val="0"/>
              <w:marRight w:val="0"/>
              <w:marTop w:val="0"/>
              <w:marBottom w:val="0"/>
              <w:divBdr>
                <w:top w:val="none" w:sz="0" w:space="0" w:color="auto"/>
                <w:left w:val="none" w:sz="0" w:space="0" w:color="auto"/>
                <w:bottom w:val="none" w:sz="0" w:space="0" w:color="auto"/>
                <w:right w:val="none" w:sz="0" w:space="0" w:color="auto"/>
              </w:divBdr>
            </w:div>
            <w:div w:id="331566662">
              <w:marLeft w:val="0"/>
              <w:marRight w:val="0"/>
              <w:marTop w:val="0"/>
              <w:marBottom w:val="0"/>
              <w:divBdr>
                <w:top w:val="none" w:sz="0" w:space="0" w:color="auto"/>
                <w:left w:val="none" w:sz="0" w:space="0" w:color="auto"/>
                <w:bottom w:val="none" w:sz="0" w:space="0" w:color="auto"/>
                <w:right w:val="none" w:sz="0" w:space="0" w:color="auto"/>
              </w:divBdr>
            </w:div>
            <w:div w:id="336074945">
              <w:marLeft w:val="0"/>
              <w:marRight w:val="0"/>
              <w:marTop w:val="0"/>
              <w:marBottom w:val="0"/>
              <w:divBdr>
                <w:top w:val="none" w:sz="0" w:space="0" w:color="auto"/>
                <w:left w:val="none" w:sz="0" w:space="0" w:color="auto"/>
                <w:bottom w:val="none" w:sz="0" w:space="0" w:color="auto"/>
                <w:right w:val="none" w:sz="0" w:space="0" w:color="auto"/>
              </w:divBdr>
            </w:div>
            <w:div w:id="345601536">
              <w:marLeft w:val="0"/>
              <w:marRight w:val="0"/>
              <w:marTop w:val="0"/>
              <w:marBottom w:val="0"/>
              <w:divBdr>
                <w:top w:val="none" w:sz="0" w:space="0" w:color="auto"/>
                <w:left w:val="none" w:sz="0" w:space="0" w:color="auto"/>
                <w:bottom w:val="none" w:sz="0" w:space="0" w:color="auto"/>
                <w:right w:val="none" w:sz="0" w:space="0" w:color="auto"/>
              </w:divBdr>
            </w:div>
            <w:div w:id="349338858">
              <w:marLeft w:val="0"/>
              <w:marRight w:val="0"/>
              <w:marTop w:val="0"/>
              <w:marBottom w:val="0"/>
              <w:divBdr>
                <w:top w:val="none" w:sz="0" w:space="0" w:color="auto"/>
                <w:left w:val="none" w:sz="0" w:space="0" w:color="auto"/>
                <w:bottom w:val="none" w:sz="0" w:space="0" w:color="auto"/>
                <w:right w:val="none" w:sz="0" w:space="0" w:color="auto"/>
              </w:divBdr>
            </w:div>
            <w:div w:id="365178349">
              <w:marLeft w:val="0"/>
              <w:marRight w:val="0"/>
              <w:marTop w:val="0"/>
              <w:marBottom w:val="0"/>
              <w:divBdr>
                <w:top w:val="none" w:sz="0" w:space="0" w:color="auto"/>
                <w:left w:val="none" w:sz="0" w:space="0" w:color="auto"/>
                <w:bottom w:val="none" w:sz="0" w:space="0" w:color="auto"/>
                <w:right w:val="none" w:sz="0" w:space="0" w:color="auto"/>
              </w:divBdr>
            </w:div>
            <w:div w:id="433014914">
              <w:marLeft w:val="0"/>
              <w:marRight w:val="0"/>
              <w:marTop w:val="0"/>
              <w:marBottom w:val="0"/>
              <w:divBdr>
                <w:top w:val="none" w:sz="0" w:space="0" w:color="auto"/>
                <w:left w:val="none" w:sz="0" w:space="0" w:color="auto"/>
                <w:bottom w:val="none" w:sz="0" w:space="0" w:color="auto"/>
                <w:right w:val="none" w:sz="0" w:space="0" w:color="auto"/>
              </w:divBdr>
            </w:div>
            <w:div w:id="448476173">
              <w:marLeft w:val="0"/>
              <w:marRight w:val="0"/>
              <w:marTop w:val="0"/>
              <w:marBottom w:val="0"/>
              <w:divBdr>
                <w:top w:val="none" w:sz="0" w:space="0" w:color="auto"/>
                <w:left w:val="none" w:sz="0" w:space="0" w:color="auto"/>
                <w:bottom w:val="none" w:sz="0" w:space="0" w:color="auto"/>
                <w:right w:val="none" w:sz="0" w:space="0" w:color="auto"/>
              </w:divBdr>
            </w:div>
            <w:div w:id="458260440">
              <w:marLeft w:val="0"/>
              <w:marRight w:val="0"/>
              <w:marTop w:val="0"/>
              <w:marBottom w:val="0"/>
              <w:divBdr>
                <w:top w:val="none" w:sz="0" w:space="0" w:color="auto"/>
                <w:left w:val="none" w:sz="0" w:space="0" w:color="auto"/>
                <w:bottom w:val="none" w:sz="0" w:space="0" w:color="auto"/>
                <w:right w:val="none" w:sz="0" w:space="0" w:color="auto"/>
              </w:divBdr>
            </w:div>
            <w:div w:id="464350643">
              <w:marLeft w:val="0"/>
              <w:marRight w:val="0"/>
              <w:marTop w:val="0"/>
              <w:marBottom w:val="0"/>
              <w:divBdr>
                <w:top w:val="none" w:sz="0" w:space="0" w:color="auto"/>
                <w:left w:val="none" w:sz="0" w:space="0" w:color="auto"/>
                <w:bottom w:val="none" w:sz="0" w:space="0" w:color="auto"/>
                <w:right w:val="none" w:sz="0" w:space="0" w:color="auto"/>
              </w:divBdr>
            </w:div>
            <w:div w:id="470245873">
              <w:marLeft w:val="0"/>
              <w:marRight w:val="0"/>
              <w:marTop w:val="0"/>
              <w:marBottom w:val="0"/>
              <w:divBdr>
                <w:top w:val="none" w:sz="0" w:space="0" w:color="auto"/>
                <w:left w:val="none" w:sz="0" w:space="0" w:color="auto"/>
                <w:bottom w:val="none" w:sz="0" w:space="0" w:color="auto"/>
                <w:right w:val="none" w:sz="0" w:space="0" w:color="auto"/>
              </w:divBdr>
            </w:div>
            <w:div w:id="474688504">
              <w:marLeft w:val="0"/>
              <w:marRight w:val="0"/>
              <w:marTop w:val="0"/>
              <w:marBottom w:val="0"/>
              <w:divBdr>
                <w:top w:val="none" w:sz="0" w:space="0" w:color="auto"/>
                <w:left w:val="none" w:sz="0" w:space="0" w:color="auto"/>
                <w:bottom w:val="none" w:sz="0" w:space="0" w:color="auto"/>
                <w:right w:val="none" w:sz="0" w:space="0" w:color="auto"/>
              </w:divBdr>
            </w:div>
            <w:div w:id="478153526">
              <w:marLeft w:val="0"/>
              <w:marRight w:val="0"/>
              <w:marTop w:val="0"/>
              <w:marBottom w:val="0"/>
              <w:divBdr>
                <w:top w:val="none" w:sz="0" w:space="0" w:color="auto"/>
                <w:left w:val="none" w:sz="0" w:space="0" w:color="auto"/>
                <w:bottom w:val="none" w:sz="0" w:space="0" w:color="auto"/>
                <w:right w:val="none" w:sz="0" w:space="0" w:color="auto"/>
              </w:divBdr>
            </w:div>
            <w:div w:id="517230761">
              <w:marLeft w:val="0"/>
              <w:marRight w:val="0"/>
              <w:marTop w:val="0"/>
              <w:marBottom w:val="0"/>
              <w:divBdr>
                <w:top w:val="none" w:sz="0" w:space="0" w:color="auto"/>
                <w:left w:val="none" w:sz="0" w:space="0" w:color="auto"/>
                <w:bottom w:val="none" w:sz="0" w:space="0" w:color="auto"/>
                <w:right w:val="none" w:sz="0" w:space="0" w:color="auto"/>
              </w:divBdr>
            </w:div>
            <w:div w:id="535586817">
              <w:marLeft w:val="0"/>
              <w:marRight w:val="0"/>
              <w:marTop w:val="0"/>
              <w:marBottom w:val="0"/>
              <w:divBdr>
                <w:top w:val="none" w:sz="0" w:space="0" w:color="auto"/>
                <w:left w:val="none" w:sz="0" w:space="0" w:color="auto"/>
                <w:bottom w:val="none" w:sz="0" w:space="0" w:color="auto"/>
                <w:right w:val="none" w:sz="0" w:space="0" w:color="auto"/>
              </w:divBdr>
            </w:div>
            <w:div w:id="544565126">
              <w:marLeft w:val="0"/>
              <w:marRight w:val="0"/>
              <w:marTop w:val="0"/>
              <w:marBottom w:val="0"/>
              <w:divBdr>
                <w:top w:val="none" w:sz="0" w:space="0" w:color="auto"/>
                <w:left w:val="none" w:sz="0" w:space="0" w:color="auto"/>
                <w:bottom w:val="none" w:sz="0" w:space="0" w:color="auto"/>
                <w:right w:val="none" w:sz="0" w:space="0" w:color="auto"/>
              </w:divBdr>
            </w:div>
            <w:div w:id="571544973">
              <w:marLeft w:val="0"/>
              <w:marRight w:val="0"/>
              <w:marTop w:val="0"/>
              <w:marBottom w:val="0"/>
              <w:divBdr>
                <w:top w:val="none" w:sz="0" w:space="0" w:color="auto"/>
                <w:left w:val="none" w:sz="0" w:space="0" w:color="auto"/>
                <w:bottom w:val="none" w:sz="0" w:space="0" w:color="auto"/>
                <w:right w:val="none" w:sz="0" w:space="0" w:color="auto"/>
              </w:divBdr>
            </w:div>
            <w:div w:id="572667985">
              <w:marLeft w:val="0"/>
              <w:marRight w:val="0"/>
              <w:marTop w:val="0"/>
              <w:marBottom w:val="0"/>
              <w:divBdr>
                <w:top w:val="none" w:sz="0" w:space="0" w:color="auto"/>
                <w:left w:val="none" w:sz="0" w:space="0" w:color="auto"/>
                <w:bottom w:val="none" w:sz="0" w:space="0" w:color="auto"/>
                <w:right w:val="none" w:sz="0" w:space="0" w:color="auto"/>
              </w:divBdr>
            </w:div>
            <w:div w:id="584848047">
              <w:marLeft w:val="0"/>
              <w:marRight w:val="0"/>
              <w:marTop w:val="0"/>
              <w:marBottom w:val="0"/>
              <w:divBdr>
                <w:top w:val="none" w:sz="0" w:space="0" w:color="auto"/>
                <w:left w:val="none" w:sz="0" w:space="0" w:color="auto"/>
                <w:bottom w:val="none" w:sz="0" w:space="0" w:color="auto"/>
                <w:right w:val="none" w:sz="0" w:space="0" w:color="auto"/>
              </w:divBdr>
            </w:div>
            <w:div w:id="589120320">
              <w:marLeft w:val="0"/>
              <w:marRight w:val="0"/>
              <w:marTop w:val="0"/>
              <w:marBottom w:val="0"/>
              <w:divBdr>
                <w:top w:val="none" w:sz="0" w:space="0" w:color="auto"/>
                <w:left w:val="none" w:sz="0" w:space="0" w:color="auto"/>
                <w:bottom w:val="none" w:sz="0" w:space="0" w:color="auto"/>
                <w:right w:val="none" w:sz="0" w:space="0" w:color="auto"/>
              </w:divBdr>
            </w:div>
            <w:div w:id="592514239">
              <w:marLeft w:val="0"/>
              <w:marRight w:val="0"/>
              <w:marTop w:val="0"/>
              <w:marBottom w:val="0"/>
              <w:divBdr>
                <w:top w:val="none" w:sz="0" w:space="0" w:color="auto"/>
                <w:left w:val="none" w:sz="0" w:space="0" w:color="auto"/>
                <w:bottom w:val="none" w:sz="0" w:space="0" w:color="auto"/>
                <w:right w:val="none" w:sz="0" w:space="0" w:color="auto"/>
              </w:divBdr>
            </w:div>
            <w:div w:id="601498401">
              <w:marLeft w:val="0"/>
              <w:marRight w:val="0"/>
              <w:marTop w:val="0"/>
              <w:marBottom w:val="0"/>
              <w:divBdr>
                <w:top w:val="none" w:sz="0" w:space="0" w:color="auto"/>
                <w:left w:val="none" w:sz="0" w:space="0" w:color="auto"/>
                <w:bottom w:val="none" w:sz="0" w:space="0" w:color="auto"/>
                <w:right w:val="none" w:sz="0" w:space="0" w:color="auto"/>
              </w:divBdr>
            </w:div>
            <w:div w:id="613220513">
              <w:marLeft w:val="0"/>
              <w:marRight w:val="0"/>
              <w:marTop w:val="0"/>
              <w:marBottom w:val="0"/>
              <w:divBdr>
                <w:top w:val="none" w:sz="0" w:space="0" w:color="auto"/>
                <w:left w:val="none" w:sz="0" w:space="0" w:color="auto"/>
                <w:bottom w:val="none" w:sz="0" w:space="0" w:color="auto"/>
                <w:right w:val="none" w:sz="0" w:space="0" w:color="auto"/>
              </w:divBdr>
            </w:div>
            <w:div w:id="626619655">
              <w:marLeft w:val="0"/>
              <w:marRight w:val="0"/>
              <w:marTop w:val="0"/>
              <w:marBottom w:val="0"/>
              <w:divBdr>
                <w:top w:val="none" w:sz="0" w:space="0" w:color="auto"/>
                <w:left w:val="none" w:sz="0" w:space="0" w:color="auto"/>
                <w:bottom w:val="none" w:sz="0" w:space="0" w:color="auto"/>
                <w:right w:val="none" w:sz="0" w:space="0" w:color="auto"/>
              </w:divBdr>
            </w:div>
            <w:div w:id="628055045">
              <w:marLeft w:val="0"/>
              <w:marRight w:val="0"/>
              <w:marTop w:val="0"/>
              <w:marBottom w:val="0"/>
              <w:divBdr>
                <w:top w:val="none" w:sz="0" w:space="0" w:color="auto"/>
                <w:left w:val="none" w:sz="0" w:space="0" w:color="auto"/>
                <w:bottom w:val="none" w:sz="0" w:space="0" w:color="auto"/>
                <w:right w:val="none" w:sz="0" w:space="0" w:color="auto"/>
              </w:divBdr>
            </w:div>
            <w:div w:id="645859036">
              <w:marLeft w:val="0"/>
              <w:marRight w:val="0"/>
              <w:marTop w:val="0"/>
              <w:marBottom w:val="0"/>
              <w:divBdr>
                <w:top w:val="none" w:sz="0" w:space="0" w:color="auto"/>
                <w:left w:val="none" w:sz="0" w:space="0" w:color="auto"/>
                <w:bottom w:val="none" w:sz="0" w:space="0" w:color="auto"/>
                <w:right w:val="none" w:sz="0" w:space="0" w:color="auto"/>
              </w:divBdr>
            </w:div>
            <w:div w:id="667052808">
              <w:marLeft w:val="0"/>
              <w:marRight w:val="0"/>
              <w:marTop w:val="0"/>
              <w:marBottom w:val="0"/>
              <w:divBdr>
                <w:top w:val="none" w:sz="0" w:space="0" w:color="auto"/>
                <w:left w:val="none" w:sz="0" w:space="0" w:color="auto"/>
                <w:bottom w:val="none" w:sz="0" w:space="0" w:color="auto"/>
                <w:right w:val="none" w:sz="0" w:space="0" w:color="auto"/>
              </w:divBdr>
            </w:div>
            <w:div w:id="670064643">
              <w:marLeft w:val="0"/>
              <w:marRight w:val="0"/>
              <w:marTop w:val="0"/>
              <w:marBottom w:val="0"/>
              <w:divBdr>
                <w:top w:val="none" w:sz="0" w:space="0" w:color="auto"/>
                <w:left w:val="none" w:sz="0" w:space="0" w:color="auto"/>
                <w:bottom w:val="none" w:sz="0" w:space="0" w:color="auto"/>
                <w:right w:val="none" w:sz="0" w:space="0" w:color="auto"/>
              </w:divBdr>
            </w:div>
            <w:div w:id="688263894">
              <w:marLeft w:val="0"/>
              <w:marRight w:val="0"/>
              <w:marTop w:val="0"/>
              <w:marBottom w:val="0"/>
              <w:divBdr>
                <w:top w:val="none" w:sz="0" w:space="0" w:color="auto"/>
                <w:left w:val="none" w:sz="0" w:space="0" w:color="auto"/>
                <w:bottom w:val="none" w:sz="0" w:space="0" w:color="auto"/>
                <w:right w:val="none" w:sz="0" w:space="0" w:color="auto"/>
              </w:divBdr>
            </w:div>
            <w:div w:id="692921394">
              <w:marLeft w:val="0"/>
              <w:marRight w:val="0"/>
              <w:marTop w:val="0"/>
              <w:marBottom w:val="0"/>
              <w:divBdr>
                <w:top w:val="none" w:sz="0" w:space="0" w:color="auto"/>
                <w:left w:val="none" w:sz="0" w:space="0" w:color="auto"/>
                <w:bottom w:val="none" w:sz="0" w:space="0" w:color="auto"/>
                <w:right w:val="none" w:sz="0" w:space="0" w:color="auto"/>
              </w:divBdr>
            </w:div>
            <w:div w:id="711853205">
              <w:marLeft w:val="0"/>
              <w:marRight w:val="0"/>
              <w:marTop w:val="0"/>
              <w:marBottom w:val="0"/>
              <w:divBdr>
                <w:top w:val="none" w:sz="0" w:space="0" w:color="auto"/>
                <w:left w:val="none" w:sz="0" w:space="0" w:color="auto"/>
                <w:bottom w:val="none" w:sz="0" w:space="0" w:color="auto"/>
                <w:right w:val="none" w:sz="0" w:space="0" w:color="auto"/>
              </w:divBdr>
            </w:div>
            <w:div w:id="741683932">
              <w:marLeft w:val="0"/>
              <w:marRight w:val="0"/>
              <w:marTop w:val="0"/>
              <w:marBottom w:val="0"/>
              <w:divBdr>
                <w:top w:val="none" w:sz="0" w:space="0" w:color="auto"/>
                <w:left w:val="none" w:sz="0" w:space="0" w:color="auto"/>
                <w:bottom w:val="none" w:sz="0" w:space="0" w:color="auto"/>
                <w:right w:val="none" w:sz="0" w:space="0" w:color="auto"/>
              </w:divBdr>
            </w:div>
            <w:div w:id="747963169">
              <w:marLeft w:val="0"/>
              <w:marRight w:val="0"/>
              <w:marTop w:val="0"/>
              <w:marBottom w:val="0"/>
              <w:divBdr>
                <w:top w:val="none" w:sz="0" w:space="0" w:color="auto"/>
                <w:left w:val="none" w:sz="0" w:space="0" w:color="auto"/>
                <w:bottom w:val="none" w:sz="0" w:space="0" w:color="auto"/>
                <w:right w:val="none" w:sz="0" w:space="0" w:color="auto"/>
              </w:divBdr>
            </w:div>
            <w:div w:id="751700219">
              <w:marLeft w:val="0"/>
              <w:marRight w:val="0"/>
              <w:marTop w:val="0"/>
              <w:marBottom w:val="0"/>
              <w:divBdr>
                <w:top w:val="none" w:sz="0" w:space="0" w:color="auto"/>
                <w:left w:val="none" w:sz="0" w:space="0" w:color="auto"/>
                <w:bottom w:val="none" w:sz="0" w:space="0" w:color="auto"/>
                <w:right w:val="none" w:sz="0" w:space="0" w:color="auto"/>
              </w:divBdr>
            </w:div>
            <w:div w:id="762184384">
              <w:marLeft w:val="0"/>
              <w:marRight w:val="0"/>
              <w:marTop w:val="0"/>
              <w:marBottom w:val="0"/>
              <w:divBdr>
                <w:top w:val="none" w:sz="0" w:space="0" w:color="auto"/>
                <w:left w:val="none" w:sz="0" w:space="0" w:color="auto"/>
                <w:bottom w:val="none" w:sz="0" w:space="0" w:color="auto"/>
                <w:right w:val="none" w:sz="0" w:space="0" w:color="auto"/>
              </w:divBdr>
            </w:div>
            <w:div w:id="790628451">
              <w:marLeft w:val="0"/>
              <w:marRight w:val="0"/>
              <w:marTop w:val="0"/>
              <w:marBottom w:val="0"/>
              <w:divBdr>
                <w:top w:val="none" w:sz="0" w:space="0" w:color="auto"/>
                <w:left w:val="none" w:sz="0" w:space="0" w:color="auto"/>
                <w:bottom w:val="none" w:sz="0" w:space="0" w:color="auto"/>
                <w:right w:val="none" w:sz="0" w:space="0" w:color="auto"/>
              </w:divBdr>
            </w:div>
            <w:div w:id="795297127">
              <w:marLeft w:val="0"/>
              <w:marRight w:val="0"/>
              <w:marTop w:val="0"/>
              <w:marBottom w:val="0"/>
              <w:divBdr>
                <w:top w:val="none" w:sz="0" w:space="0" w:color="auto"/>
                <w:left w:val="none" w:sz="0" w:space="0" w:color="auto"/>
                <w:bottom w:val="none" w:sz="0" w:space="0" w:color="auto"/>
                <w:right w:val="none" w:sz="0" w:space="0" w:color="auto"/>
              </w:divBdr>
            </w:div>
            <w:div w:id="803277172">
              <w:marLeft w:val="0"/>
              <w:marRight w:val="0"/>
              <w:marTop w:val="0"/>
              <w:marBottom w:val="0"/>
              <w:divBdr>
                <w:top w:val="none" w:sz="0" w:space="0" w:color="auto"/>
                <w:left w:val="none" w:sz="0" w:space="0" w:color="auto"/>
                <w:bottom w:val="none" w:sz="0" w:space="0" w:color="auto"/>
                <w:right w:val="none" w:sz="0" w:space="0" w:color="auto"/>
              </w:divBdr>
            </w:div>
            <w:div w:id="807819314">
              <w:marLeft w:val="0"/>
              <w:marRight w:val="0"/>
              <w:marTop w:val="0"/>
              <w:marBottom w:val="0"/>
              <w:divBdr>
                <w:top w:val="none" w:sz="0" w:space="0" w:color="auto"/>
                <w:left w:val="none" w:sz="0" w:space="0" w:color="auto"/>
                <w:bottom w:val="none" w:sz="0" w:space="0" w:color="auto"/>
                <w:right w:val="none" w:sz="0" w:space="0" w:color="auto"/>
              </w:divBdr>
            </w:div>
            <w:div w:id="809516851">
              <w:marLeft w:val="0"/>
              <w:marRight w:val="0"/>
              <w:marTop w:val="0"/>
              <w:marBottom w:val="0"/>
              <w:divBdr>
                <w:top w:val="none" w:sz="0" w:space="0" w:color="auto"/>
                <w:left w:val="none" w:sz="0" w:space="0" w:color="auto"/>
                <w:bottom w:val="none" w:sz="0" w:space="0" w:color="auto"/>
                <w:right w:val="none" w:sz="0" w:space="0" w:color="auto"/>
              </w:divBdr>
            </w:div>
            <w:div w:id="812916575">
              <w:marLeft w:val="0"/>
              <w:marRight w:val="0"/>
              <w:marTop w:val="0"/>
              <w:marBottom w:val="0"/>
              <w:divBdr>
                <w:top w:val="none" w:sz="0" w:space="0" w:color="auto"/>
                <w:left w:val="none" w:sz="0" w:space="0" w:color="auto"/>
                <w:bottom w:val="none" w:sz="0" w:space="0" w:color="auto"/>
                <w:right w:val="none" w:sz="0" w:space="0" w:color="auto"/>
              </w:divBdr>
            </w:div>
            <w:div w:id="825976571">
              <w:marLeft w:val="0"/>
              <w:marRight w:val="0"/>
              <w:marTop w:val="0"/>
              <w:marBottom w:val="0"/>
              <w:divBdr>
                <w:top w:val="none" w:sz="0" w:space="0" w:color="auto"/>
                <w:left w:val="none" w:sz="0" w:space="0" w:color="auto"/>
                <w:bottom w:val="none" w:sz="0" w:space="0" w:color="auto"/>
                <w:right w:val="none" w:sz="0" w:space="0" w:color="auto"/>
              </w:divBdr>
            </w:div>
            <w:div w:id="826899236">
              <w:marLeft w:val="0"/>
              <w:marRight w:val="0"/>
              <w:marTop w:val="0"/>
              <w:marBottom w:val="0"/>
              <w:divBdr>
                <w:top w:val="none" w:sz="0" w:space="0" w:color="auto"/>
                <w:left w:val="none" w:sz="0" w:space="0" w:color="auto"/>
                <w:bottom w:val="none" w:sz="0" w:space="0" w:color="auto"/>
                <w:right w:val="none" w:sz="0" w:space="0" w:color="auto"/>
              </w:divBdr>
            </w:div>
            <w:div w:id="830678909">
              <w:marLeft w:val="0"/>
              <w:marRight w:val="0"/>
              <w:marTop w:val="0"/>
              <w:marBottom w:val="0"/>
              <w:divBdr>
                <w:top w:val="none" w:sz="0" w:space="0" w:color="auto"/>
                <w:left w:val="none" w:sz="0" w:space="0" w:color="auto"/>
                <w:bottom w:val="none" w:sz="0" w:space="0" w:color="auto"/>
                <w:right w:val="none" w:sz="0" w:space="0" w:color="auto"/>
              </w:divBdr>
            </w:div>
            <w:div w:id="831793408">
              <w:marLeft w:val="0"/>
              <w:marRight w:val="0"/>
              <w:marTop w:val="0"/>
              <w:marBottom w:val="0"/>
              <w:divBdr>
                <w:top w:val="none" w:sz="0" w:space="0" w:color="auto"/>
                <w:left w:val="none" w:sz="0" w:space="0" w:color="auto"/>
                <w:bottom w:val="none" w:sz="0" w:space="0" w:color="auto"/>
                <w:right w:val="none" w:sz="0" w:space="0" w:color="auto"/>
              </w:divBdr>
            </w:div>
            <w:div w:id="837963912">
              <w:marLeft w:val="0"/>
              <w:marRight w:val="0"/>
              <w:marTop w:val="0"/>
              <w:marBottom w:val="0"/>
              <w:divBdr>
                <w:top w:val="none" w:sz="0" w:space="0" w:color="auto"/>
                <w:left w:val="none" w:sz="0" w:space="0" w:color="auto"/>
                <w:bottom w:val="none" w:sz="0" w:space="0" w:color="auto"/>
                <w:right w:val="none" w:sz="0" w:space="0" w:color="auto"/>
              </w:divBdr>
            </w:div>
            <w:div w:id="851456986">
              <w:marLeft w:val="0"/>
              <w:marRight w:val="0"/>
              <w:marTop w:val="0"/>
              <w:marBottom w:val="0"/>
              <w:divBdr>
                <w:top w:val="none" w:sz="0" w:space="0" w:color="auto"/>
                <w:left w:val="none" w:sz="0" w:space="0" w:color="auto"/>
                <w:bottom w:val="none" w:sz="0" w:space="0" w:color="auto"/>
                <w:right w:val="none" w:sz="0" w:space="0" w:color="auto"/>
              </w:divBdr>
            </w:div>
            <w:div w:id="863059121">
              <w:marLeft w:val="0"/>
              <w:marRight w:val="0"/>
              <w:marTop w:val="0"/>
              <w:marBottom w:val="0"/>
              <w:divBdr>
                <w:top w:val="none" w:sz="0" w:space="0" w:color="auto"/>
                <w:left w:val="none" w:sz="0" w:space="0" w:color="auto"/>
                <w:bottom w:val="none" w:sz="0" w:space="0" w:color="auto"/>
                <w:right w:val="none" w:sz="0" w:space="0" w:color="auto"/>
              </w:divBdr>
            </w:div>
            <w:div w:id="895051827">
              <w:marLeft w:val="0"/>
              <w:marRight w:val="0"/>
              <w:marTop w:val="0"/>
              <w:marBottom w:val="0"/>
              <w:divBdr>
                <w:top w:val="none" w:sz="0" w:space="0" w:color="auto"/>
                <w:left w:val="none" w:sz="0" w:space="0" w:color="auto"/>
                <w:bottom w:val="none" w:sz="0" w:space="0" w:color="auto"/>
                <w:right w:val="none" w:sz="0" w:space="0" w:color="auto"/>
              </w:divBdr>
            </w:div>
            <w:div w:id="939293576">
              <w:marLeft w:val="0"/>
              <w:marRight w:val="0"/>
              <w:marTop w:val="0"/>
              <w:marBottom w:val="0"/>
              <w:divBdr>
                <w:top w:val="none" w:sz="0" w:space="0" w:color="auto"/>
                <w:left w:val="none" w:sz="0" w:space="0" w:color="auto"/>
                <w:bottom w:val="none" w:sz="0" w:space="0" w:color="auto"/>
                <w:right w:val="none" w:sz="0" w:space="0" w:color="auto"/>
              </w:divBdr>
            </w:div>
            <w:div w:id="954600843">
              <w:marLeft w:val="0"/>
              <w:marRight w:val="0"/>
              <w:marTop w:val="0"/>
              <w:marBottom w:val="0"/>
              <w:divBdr>
                <w:top w:val="none" w:sz="0" w:space="0" w:color="auto"/>
                <w:left w:val="none" w:sz="0" w:space="0" w:color="auto"/>
                <w:bottom w:val="none" w:sz="0" w:space="0" w:color="auto"/>
                <w:right w:val="none" w:sz="0" w:space="0" w:color="auto"/>
              </w:divBdr>
            </w:div>
            <w:div w:id="980427630">
              <w:marLeft w:val="0"/>
              <w:marRight w:val="0"/>
              <w:marTop w:val="0"/>
              <w:marBottom w:val="0"/>
              <w:divBdr>
                <w:top w:val="none" w:sz="0" w:space="0" w:color="auto"/>
                <w:left w:val="none" w:sz="0" w:space="0" w:color="auto"/>
                <w:bottom w:val="none" w:sz="0" w:space="0" w:color="auto"/>
                <w:right w:val="none" w:sz="0" w:space="0" w:color="auto"/>
              </w:divBdr>
            </w:div>
            <w:div w:id="993951313">
              <w:marLeft w:val="0"/>
              <w:marRight w:val="0"/>
              <w:marTop w:val="0"/>
              <w:marBottom w:val="0"/>
              <w:divBdr>
                <w:top w:val="none" w:sz="0" w:space="0" w:color="auto"/>
                <w:left w:val="none" w:sz="0" w:space="0" w:color="auto"/>
                <w:bottom w:val="none" w:sz="0" w:space="0" w:color="auto"/>
                <w:right w:val="none" w:sz="0" w:space="0" w:color="auto"/>
              </w:divBdr>
            </w:div>
            <w:div w:id="996763388">
              <w:marLeft w:val="0"/>
              <w:marRight w:val="0"/>
              <w:marTop w:val="0"/>
              <w:marBottom w:val="0"/>
              <w:divBdr>
                <w:top w:val="none" w:sz="0" w:space="0" w:color="auto"/>
                <w:left w:val="none" w:sz="0" w:space="0" w:color="auto"/>
                <w:bottom w:val="none" w:sz="0" w:space="0" w:color="auto"/>
                <w:right w:val="none" w:sz="0" w:space="0" w:color="auto"/>
              </w:divBdr>
            </w:div>
            <w:div w:id="1008092628">
              <w:marLeft w:val="0"/>
              <w:marRight w:val="0"/>
              <w:marTop w:val="0"/>
              <w:marBottom w:val="0"/>
              <w:divBdr>
                <w:top w:val="none" w:sz="0" w:space="0" w:color="auto"/>
                <w:left w:val="none" w:sz="0" w:space="0" w:color="auto"/>
                <w:bottom w:val="none" w:sz="0" w:space="0" w:color="auto"/>
                <w:right w:val="none" w:sz="0" w:space="0" w:color="auto"/>
              </w:divBdr>
            </w:div>
            <w:div w:id="1023288470">
              <w:marLeft w:val="0"/>
              <w:marRight w:val="0"/>
              <w:marTop w:val="0"/>
              <w:marBottom w:val="0"/>
              <w:divBdr>
                <w:top w:val="none" w:sz="0" w:space="0" w:color="auto"/>
                <w:left w:val="none" w:sz="0" w:space="0" w:color="auto"/>
                <w:bottom w:val="none" w:sz="0" w:space="0" w:color="auto"/>
                <w:right w:val="none" w:sz="0" w:space="0" w:color="auto"/>
              </w:divBdr>
            </w:div>
            <w:div w:id="1089040875">
              <w:marLeft w:val="0"/>
              <w:marRight w:val="0"/>
              <w:marTop w:val="0"/>
              <w:marBottom w:val="0"/>
              <w:divBdr>
                <w:top w:val="none" w:sz="0" w:space="0" w:color="auto"/>
                <w:left w:val="none" w:sz="0" w:space="0" w:color="auto"/>
                <w:bottom w:val="none" w:sz="0" w:space="0" w:color="auto"/>
                <w:right w:val="none" w:sz="0" w:space="0" w:color="auto"/>
              </w:divBdr>
            </w:div>
            <w:div w:id="1123424819">
              <w:marLeft w:val="0"/>
              <w:marRight w:val="0"/>
              <w:marTop w:val="0"/>
              <w:marBottom w:val="0"/>
              <w:divBdr>
                <w:top w:val="none" w:sz="0" w:space="0" w:color="auto"/>
                <w:left w:val="none" w:sz="0" w:space="0" w:color="auto"/>
                <w:bottom w:val="none" w:sz="0" w:space="0" w:color="auto"/>
                <w:right w:val="none" w:sz="0" w:space="0" w:color="auto"/>
              </w:divBdr>
            </w:div>
            <w:div w:id="1131677896">
              <w:marLeft w:val="0"/>
              <w:marRight w:val="0"/>
              <w:marTop w:val="0"/>
              <w:marBottom w:val="0"/>
              <w:divBdr>
                <w:top w:val="none" w:sz="0" w:space="0" w:color="auto"/>
                <w:left w:val="none" w:sz="0" w:space="0" w:color="auto"/>
                <w:bottom w:val="none" w:sz="0" w:space="0" w:color="auto"/>
                <w:right w:val="none" w:sz="0" w:space="0" w:color="auto"/>
              </w:divBdr>
            </w:div>
            <w:div w:id="1195774975">
              <w:marLeft w:val="0"/>
              <w:marRight w:val="0"/>
              <w:marTop w:val="0"/>
              <w:marBottom w:val="0"/>
              <w:divBdr>
                <w:top w:val="none" w:sz="0" w:space="0" w:color="auto"/>
                <w:left w:val="none" w:sz="0" w:space="0" w:color="auto"/>
                <w:bottom w:val="none" w:sz="0" w:space="0" w:color="auto"/>
                <w:right w:val="none" w:sz="0" w:space="0" w:color="auto"/>
              </w:divBdr>
            </w:div>
            <w:div w:id="1199003255">
              <w:marLeft w:val="0"/>
              <w:marRight w:val="0"/>
              <w:marTop w:val="0"/>
              <w:marBottom w:val="0"/>
              <w:divBdr>
                <w:top w:val="none" w:sz="0" w:space="0" w:color="auto"/>
                <w:left w:val="none" w:sz="0" w:space="0" w:color="auto"/>
                <w:bottom w:val="none" w:sz="0" w:space="0" w:color="auto"/>
                <w:right w:val="none" w:sz="0" w:space="0" w:color="auto"/>
              </w:divBdr>
            </w:div>
            <w:div w:id="1212812077">
              <w:marLeft w:val="0"/>
              <w:marRight w:val="0"/>
              <w:marTop w:val="0"/>
              <w:marBottom w:val="0"/>
              <w:divBdr>
                <w:top w:val="none" w:sz="0" w:space="0" w:color="auto"/>
                <w:left w:val="none" w:sz="0" w:space="0" w:color="auto"/>
                <w:bottom w:val="none" w:sz="0" w:space="0" w:color="auto"/>
                <w:right w:val="none" w:sz="0" w:space="0" w:color="auto"/>
              </w:divBdr>
            </w:div>
            <w:div w:id="1229877610">
              <w:marLeft w:val="0"/>
              <w:marRight w:val="0"/>
              <w:marTop w:val="0"/>
              <w:marBottom w:val="0"/>
              <w:divBdr>
                <w:top w:val="none" w:sz="0" w:space="0" w:color="auto"/>
                <w:left w:val="none" w:sz="0" w:space="0" w:color="auto"/>
                <w:bottom w:val="none" w:sz="0" w:space="0" w:color="auto"/>
                <w:right w:val="none" w:sz="0" w:space="0" w:color="auto"/>
              </w:divBdr>
            </w:div>
            <w:div w:id="1262223754">
              <w:marLeft w:val="0"/>
              <w:marRight w:val="0"/>
              <w:marTop w:val="0"/>
              <w:marBottom w:val="0"/>
              <w:divBdr>
                <w:top w:val="none" w:sz="0" w:space="0" w:color="auto"/>
                <w:left w:val="none" w:sz="0" w:space="0" w:color="auto"/>
                <w:bottom w:val="none" w:sz="0" w:space="0" w:color="auto"/>
                <w:right w:val="none" w:sz="0" w:space="0" w:color="auto"/>
              </w:divBdr>
            </w:div>
            <w:div w:id="1276866487">
              <w:marLeft w:val="0"/>
              <w:marRight w:val="0"/>
              <w:marTop w:val="0"/>
              <w:marBottom w:val="0"/>
              <w:divBdr>
                <w:top w:val="none" w:sz="0" w:space="0" w:color="auto"/>
                <w:left w:val="none" w:sz="0" w:space="0" w:color="auto"/>
                <w:bottom w:val="none" w:sz="0" w:space="0" w:color="auto"/>
                <w:right w:val="none" w:sz="0" w:space="0" w:color="auto"/>
              </w:divBdr>
            </w:div>
            <w:div w:id="1285580620">
              <w:marLeft w:val="0"/>
              <w:marRight w:val="0"/>
              <w:marTop w:val="0"/>
              <w:marBottom w:val="0"/>
              <w:divBdr>
                <w:top w:val="none" w:sz="0" w:space="0" w:color="auto"/>
                <w:left w:val="none" w:sz="0" w:space="0" w:color="auto"/>
                <w:bottom w:val="none" w:sz="0" w:space="0" w:color="auto"/>
                <w:right w:val="none" w:sz="0" w:space="0" w:color="auto"/>
              </w:divBdr>
            </w:div>
            <w:div w:id="1294945452">
              <w:marLeft w:val="0"/>
              <w:marRight w:val="0"/>
              <w:marTop w:val="0"/>
              <w:marBottom w:val="0"/>
              <w:divBdr>
                <w:top w:val="none" w:sz="0" w:space="0" w:color="auto"/>
                <w:left w:val="none" w:sz="0" w:space="0" w:color="auto"/>
                <w:bottom w:val="none" w:sz="0" w:space="0" w:color="auto"/>
                <w:right w:val="none" w:sz="0" w:space="0" w:color="auto"/>
              </w:divBdr>
            </w:div>
            <w:div w:id="1315640522">
              <w:marLeft w:val="0"/>
              <w:marRight w:val="0"/>
              <w:marTop w:val="0"/>
              <w:marBottom w:val="0"/>
              <w:divBdr>
                <w:top w:val="none" w:sz="0" w:space="0" w:color="auto"/>
                <w:left w:val="none" w:sz="0" w:space="0" w:color="auto"/>
                <w:bottom w:val="none" w:sz="0" w:space="0" w:color="auto"/>
                <w:right w:val="none" w:sz="0" w:space="0" w:color="auto"/>
              </w:divBdr>
            </w:div>
            <w:div w:id="1364212953">
              <w:marLeft w:val="0"/>
              <w:marRight w:val="0"/>
              <w:marTop w:val="0"/>
              <w:marBottom w:val="0"/>
              <w:divBdr>
                <w:top w:val="none" w:sz="0" w:space="0" w:color="auto"/>
                <w:left w:val="none" w:sz="0" w:space="0" w:color="auto"/>
                <w:bottom w:val="none" w:sz="0" w:space="0" w:color="auto"/>
                <w:right w:val="none" w:sz="0" w:space="0" w:color="auto"/>
              </w:divBdr>
            </w:div>
            <w:div w:id="1367750216">
              <w:marLeft w:val="0"/>
              <w:marRight w:val="0"/>
              <w:marTop w:val="0"/>
              <w:marBottom w:val="0"/>
              <w:divBdr>
                <w:top w:val="none" w:sz="0" w:space="0" w:color="auto"/>
                <w:left w:val="none" w:sz="0" w:space="0" w:color="auto"/>
                <w:bottom w:val="none" w:sz="0" w:space="0" w:color="auto"/>
                <w:right w:val="none" w:sz="0" w:space="0" w:color="auto"/>
              </w:divBdr>
            </w:div>
            <w:div w:id="1376351738">
              <w:marLeft w:val="0"/>
              <w:marRight w:val="0"/>
              <w:marTop w:val="0"/>
              <w:marBottom w:val="0"/>
              <w:divBdr>
                <w:top w:val="none" w:sz="0" w:space="0" w:color="auto"/>
                <w:left w:val="none" w:sz="0" w:space="0" w:color="auto"/>
                <w:bottom w:val="none" w:sz="0" w:space="0" w:color="auto"/>
                <w:right w:val="none" w:sz="0" w:space="0" w:color="auto"/>
              </w:divBdr>
            </w:div>
            <w:div w:id="1403984125">
              <w:marLeft w:val="0"/>
              <w:marRight w:val="0"/>
              <w:marTop w:val="0"/>
              <w:marBottom w:val="0"/>
              <w:divBdr>
                <w:top w:val="none" w:sz="0" w:space="0" w:color="auto"/>
                <w:left w:val="none" w:sz="0" w:space="0" w:color="auto"/>
                <w:bottom w:val="none" w:sz="0" w:space="0" w:color="auto"/>
                <w:right w:val="none" w:sz="0" w:space="0" w:color="auto"/>
              </w:divBdr>
            </w:div>
            <w:div w:id="1409376370">
              <w:marLeft w:val="0"/>
              <w:marRight w:val="0"/>
              <w:marTop w:val="0"/>
              <w:marBottom w:val="0"/>
              <w:divBdr>
                <w:top w:val="none" w:sz="0" w:space="0" w:color="auto"/>
                <w:left w:val="none" w:sz="0" w:space="0" w:color="auto"/>
                <w:bottom w:val="none" w:sz="0" w:space="0" w:color="auto"/>
                <w:right w:val="none" w:sz="0" w:space="0" w:color="auto"/>
              </w:divBdr>
            </w:div>
            <w:div w:id="1466504016">
              <w:marLeft w:val="0"/>
              <w:marRight w:val="0"/>
              <w:marTop w:val="0"/>
              <w:marBottom w:val="0"/>
              <w:divBdr>
                <w:top w:val="none" w:sz="0" w:space="0" w:color="auto"/>
                <w:left w:val="none" w:sz="0" w:space="0" w:color="auto"/>
                <w:bottom w:val="none" w:sz="0" w:space="0" w:color="auto"/>
                <w:right w:val="none" w:sz="0" w:space="0" w:color="auto"/>
              </w:divBdr>
            </w:div>
            <w:div w:id="1485971601">
              <w:marLeft w:val="0"/>
              <w:marRight w:val="0"/>
              <w:marTop w:val="0"/>
              <w:marBottom w:val="0"/>
              <w:divBdr>
                <w:top w:val="none" w:sz="0" w:space="0" w:color="auto"/>
                <w:left w:val="none" w:sz="0" w:space="0" w:color="auto"/>
                <w:bottom w:val="none" w:sz="0" w:space="0" w:color="auto"/>
                <w:right w:val="none" w:sz="0" w:space="0" w:color="auto"/>
              </w:divBdr>
            </w:div>
            <w:div w:id="1497259619">
              <w:marLeft w:val="0"/>
              <w:marRight w:val="0"/>
              <w:marTop w:val="0"/>
              <w:marBottom w:val="0"/>
              <w:divBdr>
                <w:top w:val="none" w:sz="0" w:space="0" w:color="auto"/>
                <w:left w:val="none" w:sz="0" w:space="0" w:color="auto"/>
                <w:bottom w:val="none" w:sz="0" w:space="0" w:color="auto"/>
                <w:right w:val="none" w:sz="0" w:space="0" w:color="auto"/>
              </w:divBdr>
            </w:div>
            <w:div w:id="1509952188">
              <w:marLeft w:val="0"/>
              <w:marRight w:val="0"/>
              <w:marTop w:val="0"/>
              <w:marBottom w:val="0"/>
              <w:divBdr>
                <w:top w:val="none" w:sz="0" w:space="0" w:color="auto"/>
                <w:left w:val="none" w:sz="0" w:space="0" w:color="auto"/>
                <w:bottom w:val="none" w:sz="0" w:space="0" w:color="auto"/>
                <w:right w:val="none" w:sz="0" w:space="0" w:color="auto"/>
              </w:divBdr>
            </w:div>
            <w:div w:id="1514808387">
              <w:marLeft w:val="0"/>
              <w:marRight w:val="0"/>
              <w:marTop w:val="0"/>
              <w:marBottom w:val="0"/>
              <w:divBdr>
                <w:top w:val="none" w:sz="0" w:space="0" w:color="auto"/>
                <w:left w:val="none" w:sz="0" w:space="0" w:color="auto"/>
                <w:bottom w:val="none" w:sz="0" w:space="0" w:color="auto"/>
                <w:right w:val="none" w:sz="0" w:space="0" w:color="auto"/>
              </w:divBdr>
            </w:div>
            <w:div w:id="1524326061">
              <w:marLeft w:val="0"/>
              <w:marRight w:val="0"/>
              <w:marTop w:val="0"/>
              <w:marBottom w:val="0"/>
              <w:divBdr>
                <w:top w:val="none" w:sz="0" w:space="0" w:color="auto"/>
                <w:left w:val="none" w:sz="0" w:space="0" w:color="auto"/>
                <w:bottom w:val="none" w:sz="0" w:space="0" w:color="auto"/>
                <w:right w:val="none" w:sz="0" w:space="0" w:color="auto"/>
              </w:divBdr>
            </w:div>
            <w:div w:id="1612737321">
              <w:marLeft w:val="0"/>
              <w:marRight w:val="0"/>
              <w:marTop w:val="0"/>
              <w:marBottom w:val="0"/>
              <w:divBdr>
                <w:top w:val="none" w:sz="0" w:space="0" w:color="auto"/>
                <w:left w:val="none" w:sz="0" w:space="0" w:color="auto"/>
                <w:bottom w:val="none" w:sz="0" w:space="0" w:color="auto"/>
                <w:right w:val="none" w:sz="0" w:space="0" w:color="auto"/>
              </w:divBdr>
            </w:div>
            <w:div w:id="1616056690">
              <w:marLeft w:val="0"/>
              <w:marRight w:val="0"/>
              <w:marTop w:val="0"/>
              <w:marBottom w:val="0"/>
              <w:divBdr>
                <w:top w:val="none" w:sz="0" w:space="0" w:color="auto"/>
                <w:left w:val="none" w:sz="0" w:space="0" w:color="auto"/>
                <w:bottom w:val="none" w:sz="0" w:space="0" w:color="auto"/>
                <w:right w:val="none" w:sz="0" w:space="0" w:color="auto"/>
              </w:divBdr>
            </w:div>
            <w:div w:id="1642804522">
              <w:marLeft w:val="0"/>
              <w:marRight w:val="0"/>
              <w:marTop w:val="0"/>
              <w:marBottom w:val="0"/>
              <w:divBdr>
                <w:top w:val="none" w:sz="0" w:space="0" w:color="auto"/>
                <w:left w:val="none" w:sz="0" w:space="0" w:color="auto"/>
                <w:bottom w:val="none" w:sz="0" w:space="0" w:color="auto"/>
                <w:right w:val="none" w:sz="0" w:space="0" w:color="auto"/>
              </w:divBdr>
            </w:div>
            <w:div w:id="1643347266">
              <w:marLeft w:val="0"/>
              <w:marRight w:val="0"/>
              <w:marTop w:val="0"/>
              <w:marBottom w:val="0"/>
              <w:divBdr>
                <w:top w:val="none" w:sz="0" w:space="0" w:color="auto"/>
                <w:left w:val="none" w:sz="0" w:space="0" w:color="auto"/>
                <w:bottom w:val="none" w:sz="0" w:space="0" w:color="auto"/>
                <w:right w:val="none" w:sz="0" w:space="0" w:color="auto"/>
              </w:divBdr>
            </w:div>
            <w:div w:id="1694188922">
              <w:marLeft w:val="0"/>
              <w:marRight w:val="0"/>
              <w:marTop w:val="0"/>
              <w:marBottom w:val="0"/>
              <w:divBdr>
                <w:top w:val="none" w:sz="0" w:space="0" w:color="auto"/>
                <w:left w:val="none" w:sz="0" w:space="0" w:color="auto"/>
                <w:bottom w:val="none" w:sz="0" w:space="0" w:color="auto"/>
                <w:right w:val="none" w:sz="0" w:space="0" w:color="auto"/>
              </w:divBdr>
            </w:div>
            <w:div w:id="1700735297">
              <w:marLeft w:val="0"/>
              <w:marRight w:val="0"/>
              <w:marTop w:val="0"/>
              <w:marBottom w:val="0"/>
              <w:divBdr>
                <w:top w:val="none" w:sz="0" w:space="0" w:color="auto"/>
                <w:left w:val="none" w:sz="0" w:space="0" w:color="auto"/>
                <w:bottom w:val="none" w:sz="0" w:space="0" w:color="auto"/>
                <w:right w:val="none" w:sz="0" w:space="0" w:color="auto"/>
              </w:divBdr>
            </w:div>
            <w:div w:id="1710035470">
              <w:marLeft w:val="0"/>
              <w:marRight w:val="0"/>
              <w:marTop w:val="0"/>
              <w:marBottom w:val="0"/>
              <w:divBdr>
                <w:top w:val="none" w:sz="0" w:space="0" w:color="auto"/>
                <w:left w:val="none" w:sz="0" w:space="0" w:color="auto"/>
                <w:bottom w:val="none" w:sz="0" w:space="0" w:color="auto"/>
                <w:right w:val="none" w:sz="0" w:space="0" w:color="auto"/>
              </w:divBdr>
            </w:div>
            <w:div w:id="1718577774">
              <w:marLeft w:val="0"/>
              <w:marRight w:val="0"/>
              <w:marTop w:val="0"/>
              <w:marBottom w:val="0"/>
              <w:divBdr>
                <w:top w:val="none" w:sz="0" w:space="0" w:color="auto"/>
                <w:left w:val="none" w:sz="0" w:space="0" w:color="auto"/>
                <w:bottom w:val="none" w:sz="0" w:space="0" w:color="auto"/>
                <w:right w:val="none" w:sz="0" w:space="0" w:color="auto"/>
              </w:divBdr>
            </w:div>
            <w:div w:id="1718971862">
              <w:marLeft w:val="0"/>
              <w:marRight w:val="0"/>
              <w:marTop w:val="0"/>
              <w:marBottom w:val="0"/>
              <w:divBdr>
                <w:top w:val="none" w:sz="0" w:space="0" w:color="auto"/>
                <w:left w:val="none" w:sz="0" w:space="0" w:color="auto"/>
                <w:bottom w:val="none" w:sz="0" w:space="0" w:color="auto"/>
                <w:right w:val="none" w:sz="0" w:space="0" w:color="auto"/>
              </w:divBdr>
            </w:div>
            <w:div w:id="1724333221">
              <w:marLeft w:val="0"/>
              <w:marRight w:val="0"/>
              <w:marTop w:val="0"/>
              <w:marBottom w:val="0"/>
              <w:divBdr>
                <w:top w:val="none" w:sz="0" w:space="0" w:color="auto"/>
                <w:left w:val="none" w:sz="0" w:space="0" w:color="auto"/>
                <w:bottom w:val="none" w:sz="0" w:space="0" w:color="auto"/>
                <w:right w:val="none" w:sz="0" w:space="0" w:color="auto"/>
              </w:divBdr>
            </w:div>
            <w:div w:id="1747651897">
              <w:marLeft w:val="0"/>
              <w:marRight w:val="0"/>
              <w:marTop w:val="0"/>
              <w:marBottom w:val="0"/>
              <w:divBdr>
                <w:top w:val="none" w:sz="0" w:space="0" w:color="auto"/>
                <w:left w:val="none" w:sz="0" w:space="0" w:color="auto"/>
                <w:bottom w:val="none" w:sz="0" w:space="0" w:color="auto"/>
                <w:right w:val="none" w:sz="0" w:space="0" w:color="auto"/>
              </w:divBdr>
            </w:div>
            <w:div w:id="1751391885">
              <w:marLeft w:val="0"/>
              <w:marRight w:val="0"/>
              <w:marTop w:val="0"/>
              <w:marBottom w:val="0"/>
              <w:divBdr>
                <w:top w:val="none" w:sz="0" w:space="0" w:color="auto"/>
                <w:left w:val="none" w:sz="0" w:space="0" w:color="auto"/>
                <w:bottom w:val="none" w:sz="0" w:space="0" w:color="auto"/>
                <w:right w:val="none" w:sz="0" w:space="0" w:color="auto"/>
              </w:divBdr>
            </w:div>
            <w:div w:id="1752040708">
              <w:marLeft w:val="0"/>
              <w:marRight w:val="0"/>
              <w:marTop w:val="0"/>
              <w:marBottom w:val="0"/>
              <w:divBdr>
                <w:top w:val="none" w:sz="0" w:space="0" w:color="auto"/>
                <w:left w:val="none" w:sz="0" w:space="0" w:color="auto"/>
                <w:bottom w:val="none" w:sz="0" w:space="0" w:color="auto"/>
                <w:right w:val="none" w:sz="0" w:space="0" w:color="auto"/>
              </w:divBdr>
            </w:div>
            <w:div w:id="1754401187">
              <w:marLeft w:val="0"/>
              <w:marRight w:val="0"/>
              <w:marTop w:val="0"/>
              <w:marBottom w:val="0"/>
              <w:divBdr>
                <w:top w:val="none" w:sz="0" w:space="0" w:color="auto"/>
                <w:left w:val="none" w:sz="0" w:space="0" w:color="auto"/>
                <w:bottom w:val="none" w:sz="0" w:space="0" w:color="auto"/>
                <w:right w:val="none" w:sz="0" w:space="0" w:color="auto"/>
              </w:divBdr>
            </w:div>
            <w:div w:id="1756509894">
              <w:marLeft w:val="0"/>
              <w:marRight w:val="0"/>
              <w:marTop w:val="0"/>
              <w:marBottom w:val="0"/>
              <w:divBdr>
                <w:top w:val="none" w:sz="0" w:space="0" w:color="auto"/>
                <w:left w:val="none" w:sz="0" w:space="0" w:color="auto"/>
                <w:bottom w:val="none" w:sz="0" w:space="0" w:color="auto"/>
                <w:right w:val="none" w:sz="0" w:space="0" w:color="auto"/>
              </w:divBdr>
            </w:div>
            <w:div w:id="1759474991">
              <w:marLeft w:val="0"/>
              <w:marRight w:val="0"/>
              <w:marTop w:val="0"/>
              <w:marBottom w:val="0"/>
              <w:divBdr>
                <w:top w:val="none" w:sz="0" w:space="0" w:color="auto"/>
                <w:left w:val="none" w:sz="0" w:space="0" w:color="auto"/>
                <w:bottom w:val="none" w:sz="0" w:space="0" w:color="auto"/>
                <w:right w:val="none" w:sz="0" w:space="0" w:color="auto"/>
              </w:divBdr>
            </w:div>
            <w:div w:id="1807550396">
              <w:marLeft w:val="0"/>
              <w:marRight w:val="0"/>
              <w:marTop w:val="0"/>
              <w:marBottom w:val="0"/>
              <w:divBdr>
                <w:top w:val="none" w:sz="0" w:space="0" w:color="auto"/>
                <w:left w:val="none" w:sz="0" w:space="0" w:color="auto"/>
                <w:bottom w:val="none" w:sz="0" w:space="0" w:color="auto"/>
                <w:right w:val="none" w:sz="0" w:space="0" w:color="auto"/>
              </w:divBdr>
            </w:div>
            <w:div w:id="1818298814">
              <w:marLeft w:val="0"/>
              <w:marRight w:val="0"/>
              <w:marTop w:val="0"/>
              <w:marBottom w:val="0"/>
              <w:divBdr>
                <w:top w:val="none" w:sz="0" w:space="0" w:color="auto"/>
                <w:left w:val="none" w:sz="0" w:space="0" w:color="auto"/>
                <w:bottom w:val="none" w:sz="0" w:space="0" w:color="auto"/>
                <w:right w:val="none" w:sz="0" w:space="0" w:color="auto"/>
              </w:divBdr>
            </w:div>
            <w:div w:id="1819153901">
              <w:marLeft w:val="0"/>
              <w:marRight w:val="0"/>
              <w:marTop w:val="0"/>
              <w:marBottom w:val="0"/>
              <w:divBdr>
                <w:top w:val="none" w:sz="0" w:space="0" w:color="auto"/>
                <w:left w:val="none" w:sz="0" w:space="0" w:color="auto"/>
                <w:bottom w:val="none" w:sz="0" w:space="0" w:color="auto"/>
                <w:right w:val="none" w:sz="0" w:space="0" w:color="auto"/>
              </w:divBdr>
            </w:div>
            <w:div w:id="1835492017">
              <w:marLeft w:val="0"/>
              <w:marRight w:val="0"/>
              <w:marTop w:val="0"/>
              <w:marBottom w:val="0"/>
              <w:divBdr>
                <w:top w:val="none" w:sz="0" w:space="0" w:color="auto"/>
                <w:left w:val="none" w:sz="0" w:space="0" w:color="auto"/>
                <w:bottom w:val="none" w:sz="0" w:space="0" w:color="auto"/>
                <w:right w:val="none" w:sz="0" w:space="0" w:color="auto"/>
              </w:divBdr>
            </w:div>
            <w:div w:id="1836845770">
              <w:marLeft w:val="0"/>
              <w:marRight w:val="0"/>
              <w:marTop w:val="0"/>
              <w:marBottom w:val="0"/>
              <w:divBdr>
                <w:top w:val="none" w:sz="0" w:space="0" w:color="auto"/>
                <w:left w:val="none" w:sz="0" w:space="0" w:color="auto"/>
                <w:bottom w:val="none" w:sz="0" w:space="0" w:color="auto"/>
                <w:right w:val="none" w:sz="0" w:space="0" w:color="auto"/>
              </w:divBdr>
            </w:div>
            <w:div w:id="1875188045">
              <w:marLeft w:val="0"/>
              <w:marRight w:val="0"/>
              <w:marTop w:val="0"/>
              <w:marBottom w:val="0"/>
              <w:divBdr>
                <w:top w:val="none" w:sz="0" w:space="0" w:color="auto"/>
                <w:left w:val="none" w:sz="0" w:space="0" w:color="auto"/>
                <w:bottom w:val="none" w:sz="0" w:space="0" w:color="auto"/>
                <w:right w:val="none" w:sz="0" w:space="0" w:color="auto"/>
              </w:divBdr>
            </w:div>
            <w:div w:id="1892574148">
              <w:marLeft w:val="0"/>
              <w:marRight w:val="0"/>
              <w:marTop w:val="0"/>
              <w:marBottom w:val="0"/>
              <w:divBdr>
                <w:top w:val="none" w:sz="0" w:space="0" w:color="auto"/>
                <w:left w:val="none" w:sz="0" w:space="0" w:color="auto"/>
                <w:bottom w:val="none" w:sz="0" w:space="0" w:color="auto"/>
                <w:right w:val="none" w:sz="0" w:space="0" w:color="auto"/>
              </w:divBdr>
            </w:div>
            <w:div w:id="1895778193">
              <w:marLeft w:val="0"/>
              <w:marRight w:val="0"/>
              <w:marTop w:val="0"/>
              <w:marBottom w:val="0"/>
              <w:divBdr>
                <w:top w:val="none" w:sz="0" w:space="0" w:color="auto"/>
                <w:left w:val="none" w:sz="0" w:space="0" w:color="auto"/>
                <w:bottom w:val="none" w:sz="0" w:space="0" w:color="auto"/>
                <w:right w:val="none" w:sz="0" w:space="0" w:color="auto"/>
              </w:divBdr>
            </w:div>
            <w:div w:id="1913348701">
              <w:marLeft w:val="0"/>
              <w:marRight w:val="0"/>
              <w:marTop w:val="0"/>
              <w:marBottom w:val="0"/>
              <w:divBdr>
                <w:top w:val="none" w:sz="0" w:space="0" w:color="auto"/>
                <w:left w:val="none" w:sz="0" w:space="0" w:color="auto"/>
                <w:bottom w:val="none" w:sz="0" w:space="0" w:color="auto"/>
                <w:right w:val="none" w:sz="0" w:space="0" w:color="auto"/>
              </w:divBdr>
            </w:div>
            <w:div w:id="1956714668">
              <w:marLeft w:val="0"/>
              <w:marRight w:val="0"/>
              <w:marTop w:val="0"/>
              <w:marBottom w:val="0"/>
              <w:divBdr>
                <w:top w:val="none" w:sz="0" w:space="0" w:color="auto"/>
                <w:left w:val="none" w:sz="0" w:space="0" w:color="auto"/>
                <w:bottom w:val="none" w:sz="0" w:space="0" w:color="auto"/>
                <w:right w:val="none" w:sz="0" w:space="0" w:color="auto"/>
              </w:divBdr>
            </w:div>
            <w:div w:id="1978410199">
              <w:marLeft w:val="0"/>
              <w:marRight w:val="0"/>
              <w:marTop w:val="0"/>
              <w:marBottom w:val="0"/>
              <w:divBdr>
                <w:top w:val="none" w:sz="0" w:space="0" w:color="auto"/>
                <w:left w:val="none" w:sz="0" w:space="0" w:color="auto"/>
                <w:bottom w:val="none" w:sz="0" w:space="0" w:color="auto"/>
                <w:right w:val="none" w:sz="0" w:space="0" w:color="auto"/>
              </w:divBdr>
            </w:div>
            <w:div w:id="2055693581">
              <w:marLeft w:val="0"/>
              <w:marRight w:val="0"/>
              <w:marTop w:val="0"/>
              <w:marBottom w:val="0"/>
              <w:divBdr>
                <w:top w:val="none" w:sz="0" w:space="0" w:color="auto"/>
                <w:left w:val="none" w:sz="0" w:space="0" w:color="auto"/>
                <w:bottom w:val="none" w:sz="0" w:space="0" w:color="auto"/>
                <w:right w:val="none" w:sz="0" w:space="0" w:color="auto"/>
              </w:divBdr>
            </w:div>
            <w:div w:id="2058968650">
              <w:marLeft w:val="0"/>
              <w:marRight w:val="0"/>
              <w:marTop w:val="0"/>
              <w:marBottom w:val="0"/>
              <w:divBdr>
                <w:top w:val="none" w:sz="0" w:space="0" w:color="auto"/>
                <w:left w:val="none" w:sz="0" w:space="0" w:color="auto"/>
                <w:bottom w:val="none" w:sz="0" w:space="0" w:color="auto"/>
                <w:right w:val="none" w:sz="0" w:space="0" w:color="auto"/>
              </w:divBdr>
            </w:div>
            <w:div w:id="20653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4331">
      <w:bodyDiv w:val="1"/>
      <w:marLeft w:val="0"/>
      <w:marRight w:val="0"/>
      <w:marTop w:val="0"/>
      <w:marBottom w:val="0"/>
      <w:divBdr>
        <w:top w:val="none" w:sz="0" w:space="0" w:color="auto"/>
        <w:left w:val="none" w:sz="0" w:space="0" w:color="auto"/>
        <w:bottom w:val="none" w:sz="0" w:space="0" w:color="auto"/>
        <w:right w:val="none" w:sz="0" w:space="0" w:color="auto"/>
      </w:divBdr>
    </w:div>
    <w:div w:id="476923112">
      <w:bodyDiv w:val="1"/>
      <w:marLeft w:val="0"/>
      <w:marRight w:val="0"/>
      <w:marTop w:val="0"/>
      <w:marBottom w:val="0"/>
      <w:divBdr>
        <w:top w:val="none" w:sz="0" w:space="0" w:color="auto"/>
        <w:left w:val="none" w:sz="0" w:space="0" w:color="auto"/>
        <w:bottom w:val="none" w:sz="0" w:space="0" w:color="auto"/>
        <w:right w:val="none" w:sz="0" w:space="0" w:color="auto"/>
      </w:divBdr>
    </w:div>
    <w:div w:id="517744330">
      <w:bodyDiv w:val="1"/>
      <w:marLeft w:val="0"/>
      <w:marRight w:val="0"/>
      <w:marTop w:val="0"/>
      <w:marBottom w:val="0"/>
      <w:divBdr>
        <w:top w:val="none" w:sz="0" w:space="0" w:color="auto"/>
        <w:left w:val="none" w:sz="0" w:space="0" w:color="auto"/>
        <w:bottom w:val="none" w:sz="0" w:space="0" w:color="auto"/>
        <w:right w:val="none" w:sz="0" w:space="0" w:color="auto"/>
      </w:divBdr>
      <w:divsChild>
        <w:div w:id="1545556638">
          <w:marLeft w:val="0"/>
          <w:marRight w:val="0"/>
          <w:marTop w:val="0"/>
          <w:marBottom w:val="0"/>
          <w:divBdr>
            <w:top w:val="none" w:sz="0" w:space="0" w:color="auto"/>
            <w:left w:val="none" w:sz="0" w:space="0" w:color="auto"/>
            <w:bottom w:val="none" w:sz="0" w:space="0" w:color="auto"/>
            <w:right w:val="none" w:sz="0" w:space="0" w:color="auto"/>
          </w:divBdr>
          <w:divsChild>
            <w:div w:id="1384908155">
              <w:marLeft w:val="0"/>
              <w:marRight w:val="0"/>
              <w:marTop w:val="0"/>
              <w:marBottom w:val="0"/>
              <w:divBdr>
                <w:top w:val="none" w:sz="0" w:space="0" w:color="auto"/>
                <w:left w:val="none" w:sz="0" w:space="0" w:color="auto"/>
                <w:bottom w:val="none" w:sz="0" w:space="0" w:color="auto"/>
                <w:right w:val="none" w:sz="0" w:space="0" w:color="auto"/>
              </w:divBdr>
            </w:div>
            <w:div w:id="1228420458">
              <w:marLeft w:val="0"/>
              <w:marRight w:val="0"/>
              <w:marTop w:val="0"/>
              <w:marBottom w:val="0"/>
              <w:divBdr>
                <w:top w:val="none" w:sz="0" w:space="0" w:color="auto"/>
                <w:left w:val="none" w:sz="0" w:space="0" w:color="auto"/>
                <w:bottom w:val="none" w:sz="0" w:space="0" w:color="auto"/>
                <w:right w:val="none" w:sz="0" w:space="0" w:color="auto"/>
              </w:divBdr>
            </w:div>
            <w:div w:id="982268971">
              <w:marLeft w:val="0"/>
              <w:marRight w:val="0"/>
              <w:marTop w:val="0"/>
              <w:marBottom w:val="0"/>
              <w:divBdr>
                <w:top w:val="none" w:sz="0" w:space="0" w:color="auto"/>
                <w:left w:val="none" w:sz="0" w:space="0" w:color="auto"/>
                <w:bottom w:val="none" w:sz="0" w:space="0" w:color="auto"/>
                <w:right w:val="none" w:sz="0" w:space="0" w:color="auto"/>
              </w:divBdr>
            </w:div>
            <w:div w:id="1599366783">
              <w:marLeft w:val="0"/>
              <w:marRight w:val="0"/>
              <w:marTop w:val="0"/>
              <w:marBottom w:val="0"/>
              <w:divBdr>
                <w:top w:val="none" w:sz="0" w:space="0" w:color="auto"/>
                <w:left w:val="none" w:sz="0" w:space="0" w:color="auto"/>
                <w:bottom w:val="none" w:sz="0" w:space="0" w:color="auto"/>
                <w:right w:val="none" w:sz="0" w:space="0" w:color="auto"/>
              </w:divBdr>
            </w:div>
            <w:div w:id="757945297">
              <w:marLeft w:val="0"/>
              <w:marRight w:val="0"/>
              <w:marTop w:val="0"/>
              <w:marBottom w:val="0"/>
              <w:divBdr>
                <w:top w:val="none" w:sz="0" w:space="0" w:color="auto"/>
                <w:left w:val="none" w:sz="0" w:space="0" w:color="auto"/>
                <w:bottom w:val="none" w:sz="0" w:space="0" w:color="auto"/>
                <w:right w:val="none" w:sz="0" w:space="0" w:color="auto"/>
              </w:divBdr>
            </w:div>
            <w:div w:id="387581188">
              <w:marLeft w:val="0"/>
              <w:marRight w:val="0"/>
              <w:marTop w:val="0"/>
              <w:marBottom w:val="0"/>
              <w:divBdr>
                <w:top w:val="none" w:sz="0" w:space="0" w:color="auto"/>
                <w:left w:val="none" w:sz="0" w:space="0" w:color="auto"/>
                <w:bottom w:val="none" w:sz="0" w:space="0" w:color="auto"/>
                <w:right w:val="none" w:sz="0" w:space="0" w:color="auto"/>
              </w:divBdr>
            </w:div>
            <w:div w:id="1643651849">
              <w:marLeft w:val="0"/>
              <w:marRight w:val="0"/>
              <w:marTop w:val="0"/>
              <w:marBottom w:val="0"/>
              <w:divBdr>
                <w:top w:val="none" w:sz="0" w:space="0" w:color="auto"/>
                <w:left w:val="none" w:sz="0" w:space="0" w:color="auto"/>
                <w:bottom w:val="none" w:sz="0" w:space="0" w:color="auto"/>
                <w:right w:val="none" w:sz="0" w:space="0" w:color="auto"/>
              </w:divBdr>
            </w:div>
            <w:div w:id="332611324">
              <w:marLeft w:val="0"/>
              <w:marRight w:val="0"/>
              <w:marTop w:val="0"/>
              <w:marBottom w:val="0"/>
              <w:divBdr>
                <w:top w:val="none" w:sz="0" w:space="0" w:color="auto"/>
                <w:left w:val="none" w:sz="0" w:space="0" w:color="auto"/>
                <w:bottom w:val="none" w:sz="0" w:space="0" w:color="auto"/>
                <w:right w:val="none" w:sz="0" w:space="0" w:color="auto"/>
              </w:divBdr>
            </w:div>
            <w:div w:id="1518689769">
              <w:marLeft w:val="0"/>
              <w:marRight w:val="0"/>
              <w:marTop w:val="0"/>
              <w:marBottom w:val="0"/>
              <w:divBdr>
                <w:top w:val="none" w:sz="0" w:space="0" w:color="auto"/>
                <w:left w:val="none" w:sz="0" w:space="0" w:color="auto"/>
                <w:bottom w:val="none" w:sz="0" w:space="0" w:color="auto"/>
                <w:right w:val="none" w:sz="0" w:space="0" w:color="auto"/>
              </w:divBdr>
            </w:div>
            <w:div w:id="1643075998">
              <w:marLeft w:val="0"/>
              <w:marRight w:val="0"/>
              <w:marTop w:val="0"/>
              <w:marBottom w:val="0"/>
              <w:divBdr>
                <w:top w:val="none" w:sz="0" w:space="0" w:color="auto"/>
                <w:left w:val="none" w:sz="0" w:space="0" w:color="auto"/>
                <w:bottom w:val="none" w:sz="0" w:space="0" w:color="auto"/>
                <w:right w:val="none" w:sz="0" w:space="0" w:color="auto"/>
              </w:divBdr>
            </w:div>
            <w:div w:id="505635032">
              <w:marLeft w:val="0"/>
              <w:marRight w:val="0"/>
              <w:marTop w:val="0"/>
              <w:marBottom w:val="0"/>
              <w:divBdr>
                <w:top w:val="none" w:sz="0" w:space="0" w:color="auto"/>
                <w:left w:val="none" w:sz="0" w:space="0" w:color="auto"/>
                <w:bottom w:val="none" w:sz="0" w:space="0" w:color="auto"/>
                <w:right w:val="none" w:sz="0" w:space="0" w:color="auto"/>
              </w:divBdr>
            </w:div>
            <w:div w:id="1646279196">
              <w:marLeft w:val="0"/>
              <w:marRight w:val="0"/>
              <w:marTop w:val="0"/>
              <w:marBottom w:val="0"/>
              <w:divBdr>
                <w:top w:val="none" w:sz="0" w:space="0" w:color="auto"/>
                <w:left w:val="none" w:sz="0" w:space="0" w:color="auto"/>
                <w:bottom w:val="none" w:sz="0" w:space="0" w:color="auto"/>
                <w:right w:val="none" w:sz="0" w:space="0" w:color="auto"/>
              </w:divBdr>
            </w:div>
            <w:div w:id="1781683982">
              <w:marLeft w:val="0"/>
              <w:marRight w:val="0"/>
              <w:marTop w:val="0"/>
              <w:marBottom w:val="0"/>
              <w:divBdr>
                <w:top w:val="none" w:sz="0" w:space="0" w:color="auto"/>
                <w:left w:val="none" w:sz="0" w:space="0" w:color="auto"/>
                <w:bottom w:val="none" w:sz="0" w:space="0" w:color="auto"/>
                <w:right w:val="none" w:sz="0" w:space="0" w:color="auto"/>
              </w:divBdr>
            </w:div>
            <w:div w:id="1311472383">
              <w:marLeft w:val="0"/>
              <w:marRight w:val="0"/>
              <w:marTop w:val="0"/>
              <w:marBottom w:val="0"/>
              <w:divBdr>
                <w:top w:val="none" w:sz="0" w:space="0" w:color="auto"/>
                <w:left w:val="none" w:sz="0" w:space="0" w:color="auto"/>
                <w:bottom w:val="none" w:sz="0" w:space="0" w:color="auto"/>
                <w:right w:val="none" w:sz="0" w:space="0" w:color="auto"/>
              </w:divBdr>
            </w:div>
            <w:div w:id="1042943690">
              <w:marLeft w:val="0"/>
              <w:marRight w:val="0"/>
              <w:marTop w:val="0"/>
              <w:marBottom w:val="0"/>
              <w:divBdr>
                <w:top w:val="none" w:sz="0" w:space="0" w:color="auto"/>
                <w:left w:val="none" w:sz="0" w:space="0" w:color="auto"/>
                <w:bottom w:val="none" w:sz="0" w:space="0" w:color="auto"/>
                <w:right w:val="none" w:sz="0" w:space="0" w:color="auto"/>
              </w:divBdr>
            </w:div>
            <w:div w:id="1433739464">
              <w:marLeft w:val="0"/>
              <w:marRight w:val="0"/>
              <w:marTop w:val="0"/>
              <w:marBottom w:val="0"/>
              <w:divBdr>
                <w:top w:val="none" w:sz="0" w:space="0" w:color="auto"/>
                <w:left w:val="none" w:sz="0" w:space="0" w:color="auto"/>
                <w:bottom w:val="none" w:sz="0" w:space="0" w:color="auto"/>
                <w:right w:val="none" w:sz="0" w:space="0" w:color="auto"/>
              </w:divBdr>
            </w:div>
            <w:div w:id="751894828">
              <w:marLeft w:val="0"/>
              <w:marRight w:val="0"/>
              <w:marTop w:val="0"/>
              <w:marBottom w:val="0"/>
              <w:divBdr>
                <w:top w:val="none" w:sz="0" w:space="0" w:color="auto"/>
                <w:left w:val="none" w:sz="0" w:space="0" w:color="auto"/>
                <w:bottom w:val="none" w:sz="0" w:space="0" w:color="auto"/>
                <w:right w:val="none" w:sz="0" w:space="0" w:color="auto"/>
              </w:divBdr>
            </w:div>
            <w:div w:id="2130120107">
              <w:marLeft w:val="0"/>
              <w:marRight w:val="0"/>
              <w:marTop w:val="0"/>
              <w:marBottom w:val="0"/>
              <w:divBdr>
                <w:top w:val="none" w:sz="0" w:space="0" w:color="auto"/>
                <w:left w:val="none" w:sz="0" w:space="0" w:color="auto"/>
                <w:bottom w:val="none" w:sz="0" w:space="0" w:color="auto"/>
                <w:right w:val="none" w:sz="0" w:space="0" w:color="auto"/>
              </w:divBdr>
            </w:div>
            <w:div w:id="1625883562">
              <w:marLeft w:val="0"/>
              <w:marRight w:val="0"/>
              <w:marTop w:val="0"/>
              <w:marBottom w:val="0"/>
              <w:divBdr>
                <w:top w:val="none" w:sz="0" w:space="0" w:color="auto"/>
                <w:left w:val="none" w:sz="0" w:space="0" w:color="auto"/>
                <w:bottom w:val="none" w:sz="0" w:space="0" w:color="auto"/>
                <w:right w:val="none" w:sz="0" w:space="0" w:color="auto"/>
              </w:divBdr>
            </w:div>
            <w:div w:id="669017097">
              <w:marLeft w:val="0"/>
              <w:marRight w:val="0"/>
              <w:marTop w:val="0"/>
              <w:marBottom w:val="0"/>
              <w:divBdr>
                <w:top w:val="none" w:sz="0" w:space="0" w:color="auto"/>
                <w:left w:val="none" w:sz="0" w:space="0" w:color="auto"/>
                <w:bottom w:val="none" w:sz="0" w:space="0" w:color="auto"/>
                <w:right w:val="none" w:sz="0" w:space="0" w:color="auto"/>
              </w:divBdr>
            </w:div>
            <w:div w:id="1614092398">
              <w:marLeft w:val="0"/>
              <w:marRight w:val="0"/>
              <w:marTop w:val="0"/>
              <w:marBottom w:val="0"/>
              <w:divBdr>
                <w:top w:val="none" w:sz="0" w:space="0" w:color="auto"/>
                <w:left w:val="none" w:sz="0" w:space="0" w:color="auto"/>
                <w:bottom w:val="none" w:sz="0" w:space="0" w:color="auto"/>
                <w:right w:val="none" w:sz="0" w:space="0" w:color="auto"/>
              </w:divBdr>
            </w:div>
            <w:div w:id="949968852">
              <w:marLeft w:val="0"/>
              <w:marRight w:val="0"/>
              <w:marTop w:val="0"/>
              <w:marBottom w:val="0"/>
              <w:divBdr>
                <w:top w:val="none" w:sz="0" w:space="0" w:color="auto"/>
                <w:left w:val="none" w:sz="0" w:space="0" w:color="auto"/>
                <w:bottom w:val="none" w:sz="0" w:space="0" w:color="auto"/>
                <w:right w:val="none" w:sz="0" w:space="0" w:color="auto"/>
              </w:divBdr>
            </w:div>
            <w:div w:id="1592855217">
              <w:marLeft w:val="0"/>
              <w:marRight w:val="0"/>
              <w:marTop w:val="0"/>
              <w:marBottom w:val="0"/>
              <w:divBdr>
                <w:top w:val="none" w:sz="0" w:space="0" w:color="auto"/>
                <w:left w:val="none" w:sz="0" w:space="0" w:color="auto"/>
                <w:bottom w:val="none" w:sz="0" w:space="0" w:color="auto"/>
                <w:right w:val="none" w:sz="0" w:space="0" w:color="auto"/>
              </w:divBdr>
            </w:div>
            <w:div w:id="1149438125">
              <w:marLeft w:val="0"/>
              <w:marRight w:val="0"/>
              <w:marTop w:val="0"/>
              <w:marBottom w:val="0"/>
              <w:divBdr>
                <w:top w:val="none" w:sz="0" w:space="0" w:color="auto"/>
                <w:left w:val="none" w:sz="0" w:space="0" w:color="auto"/>
                <w:bottom w:val="none" w:sz="0" w:space="0" w:color="auto"/>
                <w:right w:val="none" w:sz="0" w:space="0" w:color="auto"/>
              </w:divBdr>
            </w:div>
            <w:div w:id="1498223893">
              <w:marLeft w:val="0"/>
              <w:marRight w:val="0"/>
              <w:marTop w:val="0"/>
              <w:marBottom w:val="0"/>
              <w:divBdr>
                <w:top w:val="none" w:sz="0" w:space="0" w:color="auto"/>
                <w:left w:val="none" w:sz="0" w:space="0" w:color="auto"/>
                <w:bottom w:val="none" w:sz="0" w:space="0" w:color="auto"/>
                <w:right w:val="none" w:sz="0" w:space="0" w:color="auto"/>
              </w:divBdr>
            </w:div>
            <w:div w:id="1335262118">
              <w:marLeft w:val="0"/>
              <w:marRight w:val="0"/>
              <w:marTop w:val="0"/>
              <w:marBottom w:val="0"/>
              <w:divBdr>
                <w:top w:val="none" w:sz="0" w:space="0" w:color="auto"/>
                <w:left w:val="none" w:sz="0" w:space="0" w:color="auto"/>
                <w:bottom w:val="none" w:sz="0" w:space="0" w:color="auto"/>
                <w:right w:val="none" w:sz="0" w:space="0" w:color="auto"/>
              </w:divBdr>
            </w:div>
            <w:div w:id="790321561">
              <w:marLeft w:val="0"/>
              <w:marRight w:val="0"/>
              <w:marTop w:val="0"/>
              <w:marBottom w:val="0"/>
              <w:divBdr>
                <w:top w:val="none" w:sz="0" w:space="0" w:color="auto"/>
                <w:left w:val="none" w:sz="0" w:space="0" w:color="auto"/>
                <w:bottom w:val="none" w:sz="0" w:space="0" w:color="auto"/>
                <w:right w:val="none" w:sz="0" w:space="0" w:color="auto"/>
              </w:divBdr>
            </w:div>
            <w:div w:id="1651247147">
              <w:marLeft w:val="0"/>
              <w:marRight w:val="0"/>
              <w:marTop w:val="0"/>
              <w:marBottom w:val="0"/>
              <w:divBdr>
                <w:top w:val="none" w:sz="0" w:space="0" w:color="auto"/>
                <w:left w:val="none" w:sz="0" w:space="0" w:color="auto"/>
                <w:bottom w:val="none" w:sz="0" w:space="0" w:color="auto"/>
                <w:right w:val="none" w:sz="0" w:space="0" w:color="auto"/>
              </w:divBdr>
            </w:div>
            <w:div w:id="1830780446">
              <w:marLeft w:val="0"/>
              <w:marRight w:val="0"/>
              <w:marTop w:val="0"/>
              <w:marBottom w:val="0"/>
              <w:divBdr>
                <w:top w:val="none" w:sz="0" w:space="0" w:color="auto"/>
                <w:left w:val="none" w:sz="0" w:space="0" w:color="auto"/>
                <w:bottom w:val="none" w:sz="0" w:space="0" w:color="auto"/>
                <w:right w:val="none" w:sz="0" w:space="0" w:color="auto"/>
              </w:divBdr>
            </w:div>
            <w:div w:id="61370247">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5369">
      <w:bodyDiv w:val="1"/>
      <w:marLeft w:val="0"/>
      <w:marRight w:val="0"/>
      <w:marTop w:val="0"/>
      <w:marBottom w:val="0"/>
      <w:divBdr>
        <w:top w:val="none" w:sz="0" w:space="0" w:color="auto"/>
        <w:left w:val="none" w:sz="0" w:space="0" w:color="auto"/>
        <w:bottom w:val="none" w:sz="0" w:space="0" w:color="auto"/>
        <w:right w:val="none" w:sz="0" w:space="0" w:color="auto"/>
      </w:divBdr>
      <w:divsChild>
        <w:div w:id="2116363187">
          <w:marLeft w:val="0"/>
          <w:marRight w:val="0"/>
          <w:marTop w:val="0"/>
          <w:marBottom w:val="0"/>
          <w:divBdr>
            <w:top w:val="none" w:sz="0" w:space="0" w:color="auto"/>
            <w:left w:val="none" w:sz="0" w:space="0" w:color="auto"/>
            <w:bottom w:val="none" w:sz="0" w:space="0" w:color="auto"/>
            <w:right w:val="none" w:sz="0" w:space="0" w:color="auto"/>
          </w:divBdr>
        </w:div>
      </w:divsChild>
    </w:div>
    <w:div w:id="545877902">
      <w:bodyDiv w:val="1"/>
      <w:marLeft w:val="0"/>
      <w:marRight w:val="0"/>
      <w:marTop w:val="0"/>
      <w:marBottom w:val="0"/>
      <w:divBdr>
        <w:top w:val="none" w:sz="0" w:space="0" w:color="auto"/>
        <w:left w:val="none" w:sz="0" w:space="0" w:color="auto"/>
        <w:bottom w:val="none" w:sz="0" w:space="0" w:color="auto"/>
        <w:right w:val="none" w:sz="0" w:space="0" w:color="auto"/>
      </w:divBdr>
    </w:div>
    <w:div w:id="627207391">
      <w:bodyDiv w:val="1"/>
      <w:marLeft w:val="0"/>
      <w:marRight w:val="0"/>
      <w:marTop w:val="0"/>
      <w:marBottom w:val="0"/>
      <w:divBdr>
        <w:top w:val="none" w:sz="0" w:space="0" w:color="auto"/>
        <w:left w:val="none" w:sz="0" w:space="0" w:color="auto"/>
        <w:bottom w:val="none" w:sz="0" w:space="0" w:color="auto"/>
        <w:right w:val="none" w:sz="0" w:space="0" w:color="auto"/>
      </w:divBdr>
    </w:div>
    <w:div w:id="679235049">
      <w:bodyDiv w:val="1"/>
      <w:marLeft w:val="0"/>
      <w:marRight w:val="0"/>
      <w:marTop w:val="0"/>
      <w:marBottom w:val="0"/>
      <w:divBdr>
        <w:top w:val="none" w:sz="0" w:space="0" w:color="auto"/>
        <w:left w:val="none" w:sz="0" w:space="0" w:color="auto"/>
        <w:bottom w:val="none" w:sz="0" w:space="0" w:color="auto"/>
        <w:right w:val="none" w:sz="0" w:space="0" w:color="auto"/>
      </w:divBdr>
    </w:div>
    <w:div w:id="680350725">
      <w:bodyDiv w:val="1"/>
      <w:marLeft w:val="0"/>
      <w:marRight w:val="0"/>
      <w:marTop w:val="0"/>
      <w:marBottom w:val="0"/>
      <w:divBdr>
        <w:top w:val="none" w:sz="0" w:space="0" w:color="auto"/>
        <w:left w:val="none" w:sz="0" w:space="0" w:color="auto"/>
        <w:bottom w:val="none" w:sz="0" w:space="0" w:color="auto"/>
        <w:right w:val="none" w:sz="0" w:space="0" w:color="auto"/>
      </w:divBdr>
      <w:divsChild>
        <w:div w:id="1345748658">
          <w:marLeft w:val="0"/>
          <w:marRight w:val="0"/>
          <w:marTop w:val="0"/>
          <w:marBottom w:val="0"/>
          <w:divBdr>
            <w:top w:val="none" w:sz="0" w:space="0" w:color="auto"/>
            <w:left w:val="none" w:sz="0" w:space="0" w:color="auto"/>
            <w:bottom w:val="none" w:sz="0" w:space="0" w:color="auto"/>
            <w:right w:val="none" w:sz="0" w:space="0" w:color="auto"/>
          </w:divBdr>
        </w:div>
      </w:divsChild>
    </w:div>
    <w:div w:id="682780194">
      <w:bodyDiv w:val="1"/>
      <w:marLeft w:val="0"/>
      <w:marRight w:val="0"/>
      <w:marTop w:val="0"/>
      <w:marBottom w:val="0"/>
      <w:divBdr>
        <w:top w:val="none" w:sz="0" w:space="0" w:color="auto"/>
        <w:left w:val="none" w:sz="0" w:space="0" w:color="auto"/>
        <w:bottom w:val="none" w:sz="0" w:space="0" w:color="auto"/>
        <w:right w:val="none" w:sz="0" w:space="0" w:color="auto"/>
      </w:divBdr>
    </w:div>
    <w:div w:id="685520153">
      <w:bodyDiv w:val="1"/>
      <w:marLeft w:val="0"/>
      <w:marRight w:val="0"/>
      <w:marTop w:val="0"/>
      <w:marBottom w:val="0"/>
      <w:divBdr>
        <w:top w:val="none" w:sz="0" w:space="0" w:color="auto"/>
        <w:left w:val="none" w:sz="0" w:space="0" w:color="auto"/>
        <w:bottom w:val="none" w:sz="0" w:space="0" w:color="auto"/>
        <w:right w:val="none" w:sz="0" w:space="0" w:color="auto"/>
      </w:divBdr>
    </w:div>
    <w:div w:id="695540282">
      <w:bodyDiv w:val="1"/>
      <w:marLeft w:val="0"/>
      <w:marRight w:val="0"/>
      <w:marTop w:val="0"/>
      <w:marBottom w:val="0"/>
      <w:divBdr>
        <w:top w:val="none" w:sz="0" w:space="0" w:color="auto"/>
        <w:left w:val="none" w:sz="0" w:space="0" w:color="auto"/>
        <w:bottom w:val="none" w:sz="0" w:space="0" w:color="auto"/>
        <w:right w:val="none" w:sz="0" w:space="0" w:color="auto"/>
      </w:divBdr>
    </w:div>
    <w:div w:id="695617957">
      <w:bodyDiv w:val="1"/>
      <w:marLeft w:val="0"/>
      <w:marRight w:val="0"/>
      <w:marTop w:val="0"/>
      <w:marBottom w:val="0"/>
      <w:divBdr>
        <w:top w:val="none" w:sz="0" w:space="0" w:color="auto"/>
        <w:left w:val="none" w:sz="0" w:space="0" w:color="auto"/>
        <w:bottom w:val="none" w:sz="0" w:space="0" w:color="auto"/>
        <w:right w:val="none" w:sz="0" w:space="0" w:color="auto"/>
      </w:divBdr>
    </w:div>
    <w:div w:id="724573301">
      <w:bodyDiv w:val="1"/>
      <w:marLeft w:val="0"/>
      <w:marRight w:val="0"/>
      <w:marTop w:val="0"/>
      <w:marBottom w:val="0"/>
      <w:divBdr>
        <w:top w:val="none" w:sz="0" w:space="0" w:color="auto"/>
        <w:left w:val="none" w:sz="0" w:space="0" w:color="auto"/>
        <w:bottom w:val="none" w:sz="0" w:space="0" w:color="auto"/>
        <w:right w:val="none" w:sz="0" w:space="0" w:color="auto"/>
      </w:divBdr>
      <w:divsChild>
        <w:div w:id="1048726201">
          <w:marLeft w:val="0"/>
          <w:marRight w:val="0"/>
          <w:marTop w:val="0"/>
          <w:marBottom w:val="0"/>
          <w:divBdr>
            <w:top w:val="none" w:sz="0" w:space="0" w:color="auto"/>
            <w:left w:val="none" w:sz="0" w:space="0" w:color="auto"/>
            <w:bottom w:val="none" w:sz="0" w:space="0" w:color="auto"/>
            <w:right w:val="none" w:sz="0" w:space="0" w:color="auto"/>
          </w:divBdr>
          <w:divsChild>
            <w:div w:id="996113109">
              <w:marLeft w:val="0"/>
              <w:marRight w:val="0"/>
              <w:marTop w:val="0"/>
              <w:marBottom w:val="0"/>
              <w:divBdr>
                <w:top w:val="none" w:sz="0" w:space="0" w:color="auto"/>
                <w:left w:val="none" w:sz="0" w:space="0" w:color="auto"/>
                <w:bottom w:val="none" w:sz="0" w:space="0" w:color="auto"/>
                <w:right w:val="none" w:sz="0" w:space="0" w:color="auto"/>
              </w:divBdr>
            </w:div>
            <w:div w:id="2097743234">
              <w:marLeft w:val="0"/>
              <w:marRight w:val="0"/>
              <w:marTop w:val="0"/>
              <w:marBottom w:val="0"/>
              <w:divBdr>
                <w:top w:val="none" w:sz="0" w:space="0" w:color="auto"/>
                <w:left w:val="none" w:sz="0" w:space="0" w:color="auto"/>
                <w:bottom w:val="none" w:sz="0" w:space="0" w:color="auto"/>
                <w:right w:val="none" w:sz="0" w:space="0" w:color="auto"/>
              </w:divBdr>
            </w:div>
            <w:div w:id="1251965821">
              <w:marLeft w:val="0"/>
              <w:marRight w:val="0"/>
              <w:marTop w:val="0"/>
              <w:marBottom w:val="0"/>
              <w:divBdr>
                <w:top w:val="none" w:sz="0" w:space="0" w:color="auto"/>
                <w:left w:val="none" w:sz="0" w:space="0" w:color="auto"/>
                <w:bottom w:val="none" w:sz="0" w:space="0" w:color="auto"/>
                <w:right w:val="none" w:sz="0" w:space="0" w:color="auto"/>
              </w:divBdr>
            </w:div>
            <w:div w:id="313265627">
              <w:marLeft w:val="0"/>
              <w:marRight w:val="0"/>
              <w:marTop w:val="0"/>
              <w:marBottom w:val="0"/>
              <w:divBdr>
                <w:top w:val="none" w:sz="0" w:space="0" w:color="auto"/>
                <w:left w:val="none" w:sz="0" w:space="0" w:color="auto"/>
                <w:bottom w:val="none" w:sz="0" w:space="0" w:color="auto"/>
                <w:right w:val="none" w:sz="0" w:space="0" w:color="auto"/>
              </w:divBdr>
            </w:div>
            <w:div w:id="150216571">
              <w:marLeft w:val="0"/>
              <w:marRight w:val="0"/>
              <w:marTop w:val="0"/>
              <w:marBottom w:val="0"/>
              <w:divBdr>
                <w:top w:val="none" w:sz="0" w:space="0" w:color="auto"/>
                <w:left w:val="none" w:sz="0" w:space="0" w:color="auto"/>
                <w:bottom w:val="none" w:sz="0" w:space="0" w:color="auto"/>
                <w:right w:val="none" w:sz="0" w:space="0" w:color="auto"/>
              </w:divBdr>
            </w:div>
            <w:div w:id="1035811953">
              <w:marLeft w:val="0"/>
              <w:marRight w:val="0"/>
              <w:marTop w:val="0"/>
              <w:marBottom w:val="0"/>
              <w:divBdr>
                <w:top w:val="none" w:sz="0" w:space="0" w:color="auto"/>
                <w:left w:val="none" w:sz="0" w:space="0" w:color="auto"/>
                <w:bottom w:val="none" w:sz="0" w:space="0" w:color="auto"/>
                <w:right w:val="none" w:sz="0" w:space="0" w:color="auto"/>
              </w:divBdr>
            </w:div>
            <w:div w:id="1693142780">
              <w:marLeft w:val="0"/>
              <w:marRight w:val="0"/>
              <w:marTop w:val="0"/>
              <w:marBottom w:val="0"/>
              <w:divBdr>
                <w:top w:val="none" w:sz="0" w:space="0" w:color="auto"/>
                <w:left w:val="none" w:sz="0" w:space="0" w:color="auto"/>
                <w:bottom w:val="none" w:sz="0" w:space="0" w:color="auto"/>
                <w:right w:val="none" w:sz="0" w:space="0" w:color="auto"/>
              </w:divBdr>
            </w:div>
            <w:div w:id="1019310166">
              <w:marLeft w:val="0"/>
              <w:marRight w:val="0"/>
              <w:marTop w:val="0"/>
              <w:marBottom w:val="0"/>
              <w:divBdr>
                <w:top w:val="none" w:sz="0" w:space="0" w:color="auto"/>
                <w:left w:val="none" w:sz="0" w:space="0" w:color="auto"/>
                <w:bottom w:val="none" w:sz="0" w:space="0" w:color="auto"/>
                <w:right w:val="none" w:sz="0" w:space="0" w:color="auto"/>
              </w:divBdr>
            </w:div>
            <w:div w:id="967861358">
              <w:marLeft w:val="0"/>
              <w:marRight w:val="0"/>
              <w:marTop w:val="0"/>
              <w:marBottom w:val="0"/>
              <w:divBdr>
                <w:top w:val="none" w:sz="0" w:space="0" w:color="auto"/>
                <w:left w:val="none" w:sz="0" w:space="0" w:color="auto"/>
                <w:bottom w:val="none" w:sz="0" w:space="0" w:color="auto"/>
                <w:right w:val="none" w:sz="0" w:space="0" w:color="auto"/>
              </w:divBdr>
            </w:div>
            <w:div w:id="1892304083">
              <w:marLeft w:val="0"/>
              <w:marRight w:val="0"/>
              <w:marTop w:val="0"/>
              <w:marBottom w:val="0"/>
              <w:divBdr>
                <w:top w:val="none" w:sz="0" w:space="0" w:color="auto"/>
                <w:left w:val="none" w:sz="0" w:space="0" w:color="auto"/>
                <w:bottom w:val="none" w:sz="0" w:space="0" w:color="auto"/>
                <w:right w:val="none" w:sz="0" w:space="0" w:color="auto"/>
              </w:divBdr>
            </w:div>
            <w:div w:id="1604728277">
              <w:marLeft w:val="0"/>
              <w:marRight w:val="0"/>
              <w:marTop w:val="0"/>
              <w:marBottom w:val="0"/>
              <w:divBdr>
                <w:top w:val="none" w:sz="0" w:space="0" w:color="auto"/>
                <w:left w:val="none" w:sz="0" w:space="0" w:color="auto"/>
                <w:bottom w:val="none" w:sz="0" w:space="0" w:color="auto"/>
                <w:right w:val="none" w:sz="0" w:space="0" w:color="auto"/>
              </w:divBdr>
            </w:div>
            <w:div w:id="1197086893">
              <w:marLeft w:val="0"/>
              <w:marRight w:val="0"/>
              <w:marTop w:val="0"/>
              <w:marBottom w:val="0"/>
              <w:divBdr>
                <w:top w:val="none" w:sz="0" w:space="0" w:color="auto"/>
                <w:left w:val="none" w:sz="0" w:space="0" w:color="auto"/>
                <w:bottom w:val="none" w:sz="0" w:space="0" w:color="auto"/>
                <w:right w:val="none" w:sz="0" w:space="0" w:color="auto"/>
              </w:divBdr>
            </w:div>
            <w:div w:id="561334152">
              <w:marLeft w:val="0"/>
              <w:marRight w:val="0"/>
              <w:marTop w:val="0"/>
              <w:marBottom w:val="0"/>
              <w:divBdr>
                <w:top w:val="none" w:sz="0" w:space="0" w:color="auto"/>
                <w:left w:val="none" w:sz="0" w:space="0" w:color="auto"/>
                <w:bottom w:val="none" w:sz="0" w:space="0" w:color="auto"/>
                <w:right w:val="none" w:sz="0" w:space="0" w:color="auto"/>
              </w:divBdr>
            </w:div>
            <w:div w:id="1064180556">
              <w:marLeft w:val="0"/>
              <w:marRight w:val="0"/>
              <w:marTop w:val="0"/>
              <w:marBottom w:val="0"/>
              <w:divBdr>
                <w:top w:val="none" w:sz="0" w:space="0" w:color="auto"/>
                <w:left w:val="none" w:sz="0" w:space="0" w:color="auto"/>
                <w:bottom w:val="none" w:sz="0" w:space="0" w:color="auto"/>
                <w:right w:val="none" w:sz="0" w:space="0" w:color="auto"/>
              </w:divBdr>
            </w:div>
            <w:div w:id="1325891535">
              <w:marLeft w:val="0"/>
              <w:marRight w:val="0"/>
              <w:marTop w:val="0"/>
              <w:marBottom w:val="0"/>
              <w:divBdr>
                <w:top w:val="none" w:sz="0" w:space="0" w:color="auto"/>
                <w:left w:val="none" w:sz="0" w:space="0" w:color="auto"/>
                <w:bottom w:val="none" w:sz="0" w:space="0" w:color="auto"/>
                <w:right w:val="none" w:sz="0" w:space="0" w:color="auto"/>
              </w:divBdr>
            </w:div>
            <w:div w:id="1507984467">
              <w:marLeft w:val="0"/>
              <w:marRight w:val="0"/>
              <w:marTop w:val="0"/>
              <w:marBottom w:val="0"/>
              <w:divBdr>
                <w:top w:val="none" w:sz="0" w:space="0" w:color="auto"/>
                <w:left w:val="none" w:sz="0" w:space="0" w:color="auto"/>
                <w:bottom w:val="none" w:sz="0" w:space="0" w:color="auto"/>
                <w:right w:val="none" w:sz="0" w:space="0" w:color="auto"/>
              </w:divBdr>
            </w:div>
            <w:div w:id="1657293812">
              <w:marLeft w:val="0"/>
              <w:marRight w:val="0"/>
              <w:marTop w:val="0"/>
              <w:marBottom w:val="0"/>
              <w:divBdr>
                <w:top w:val="none" w:sz="0" w:space="0" w:color="auto"/>
                <w:left w:val="none" w:sz="0" w:space="0" w:color="auto"/>
                <w:bottom w:val="none" w:sz="0" w:space="0" w:color="auto"/>
                <w:right w:val="none" w:sz="0" w:space="0" w:color="auto"/>
              </w:divBdr>
            </w:div>
            <w:div w:id="1930849164">
              <w:marLeft w:val="0"/>
              <w:marRight w:val="0"/>
              <w:marTop w:val="0"/>
              <w:marBottom w:val="0"/>
              <w:divBdr>
                <w:top w:val="none" w:sz="0" w:space="0" w:color="auto"/>
                <w:left w:val="none" w:sz="0" w:space="0" w:color="auto"/>
                <w:bottom w:val="none" w:sz="0" w:space="0" w:color="auto"/>
                <w:right w:val="none" w:sz="0" w:space="0" w:color="auto"/>
              </w:divBdr>
            </w:div>
            <w:div w:id="1997951181">
              <w:marLeft w:val="0"/>
              <w:marRight w:val="0"/>
              <w:marTop w:val="0"/>
              <w:marBottom w:val="0"/>
              <w:divBdr>
                <w:top w:val="none" w:sz="0" w:space="0" w:color="auto"/>
                <w:left w:val="none" w:sz="0" w:space="0" w:color="auto"/>
                <w:bottom w:val="none" w:sz="0" w:space="0" w:color="auto"/>
                <w:right w:val="none" w:sz="0" w:space="0" w:color="auto"/>
              </w:divBdr>
            </w:div>
            <w:div w:id="1753358450">
              <w:marLeft w:val="0"/>
              <w:marRight w:val="0"/>
              <w:marTop w:val="0"/>
              <w:marBottom w:val="0"/>
              <w:divBdr>
                <w:top w:val="none" w:sz="0" w:space="0" w:color="auto"/>
                <w:left w:val="none" w:sz="0" w:space="0" w:color="auto"/>
                <w:bottom w:val="none" w:sz="0" w:space="0" w:color="auto"/>
                <w:right w:val="none" w:sz="0" w:space="0" w:color="auto"/>
              </w:divBdr>
            </w:div>
            <w:div w:id="877547715">
              <w:marLeft w:val="0"/>
              <w:marRight w:val="0"/>
              <w:marTop w:val="0"/>
              <w:marBottom w:val="0"/>
              <w:divBdr>
                <w:top w:val="none" w:sz="0" w:space="0" w:color="auto"/>
                <w:left w:val="none" w:sz="0" w:space="0" w:color="auto"/>
                <w:bottom w:val="none" w:sz="0" w:space="0" w:color="auto"/>
                <w:right w:val="none" w:sz="0" w:space="0" w:color="auto"/>
              </w:divBdr>
            </w:div>
            <w:div w:id="2037190763">
              <w:marLeft w:val="0"/>
              <w:marRight w:val="0"/>
              <w:marTop w:val="0"/>
              <w:marBottom w:val="0"/>
              <w:divBdr>
                <w:top w:val="none" w:sz="0" w:space="0" w:color="auto"/>
                <w:left w:val="none" w:sz="0" w:space="0" w:color="auto"/>
                <w:bottom w:val="none" w:sz="0" w:space="0" w:color="auto"/>
                <w:right w:val="none" w:sz="0" w:space="0" w:color="auto"/>
              </w:divBdr>
            </w:div>
            <w:div w:id="1800951837">
              <w:marLeft w:val="0"/>
              <w:marRight w:val="0"/>
              <w:marTop w:val="0"/>
              <w:marBottom w:val="0"/>
              <w:divBdr>
                <w:top w:val="none" w:sz="0" w:space="0" w:color="auto"/>
                <w:left w:val="none" w:sz="0" w:space="0" w:color="auto"/>
                <w:bottom w:val="none" w:sz="0" w:space="0" w:color="auto"/>
                <w:right w:val="none" w:sz="0" w:space="0" w:color="auto"/>
              </w:divBdr>
            </w:div>
            <w:div w:id="1692216288">
              <w:marLeft w:val="0"/>
              <w:marRight w:val="0"/>
              <w:marTop w:val="0"/>
              <w:marBottom w:val="0"/>
              <w:divBdr>
                <w:top w:val="none" w:sz="0" w:space="0" w:color="auto"/>
                <w:left w:val="none" w:sz="0" w:space="0" w:color="auto"/>
                <w:bottom w:val="none" w:sz="0" w:space="0" w:color="auto"/>
                <w:right w:val="none" w:sz="0" w:space="0" w:color="auto"/>
              </w:divBdr>
            </w:div>
            <w:div w:id="1379167583">
              <w:marLeft w:val="0"/>
              <w:marRight w:val="0"/>
              <w:marTop w:val="0"/>
              <w:marBottom w:val="0"/>
              <w:divBdr>
                <w:top w:val="none" w:sz="0" w:space="0" w:color="auto"/>
                <w:left w:val="none" w:sz="0" w:space="0" w:color="auto"/>
                <w:bottom w:val="none" w:sz="0" w:space="0" w:color="auto"/>
                <w:right w:val="none" w:sz="0" w:space="0" w:color="auto"/>
              </w:divBdr>
            </w:div>
            <w:div w:id="60952826">
              <w:marLeft w:val="0"/>
              <w:marRight w:val="0"/>
              <w:marTop w:val="0"/>
              <w:marBottom w:val="0"/>
              <w:divBdr>
                <w:top w:val="none" w:sz="0" w:space="0" w:color="auto"/>
                <w:left w:val="none" w:sz="0" w:space="0" w:color="auto"/>
                <w:bottom w:val="none" w:sz="0" w:space="0" w:color="auto"/>
                <w:right w:val="none" w:sz="0" w:space="0" w:color="auto"/>
              </w:divBdr>
            </w:div>
            <w:div w:id="1140613541">
              <w:marLeft w:val="0"/>
              <w:marRight w:val="0"/>
              <w:marTop w:val="0"/>
              <w:marBottom w:val="0"/>
              <w:divBdr>
                <w:top w:val="none" w:sz="0" w:space="0" w:color="auto"/>
                <w:left w:val="none" w:sz="0" w:space="0" w:color="auto"/>
                <w:bottom w:val="none" w:sz="0" w:space="0" w:color="auto"/>
                <w:right w:val="none" w:sz="0" w:space="0" w:color="auto"/>
              </w:divBdr>
            </w:div>
            <w:div w:id="524713886">
              <w:marLeft w:val="0"/>
              <w:marRight w:val="0"/>
              <w:marTop w:val="0"/>
              <w:marBottom w:val="0"/>
              <w:divBdr>
                <w:top w:val="none" w:sz="0" w:space="0" w:color="auto"/>
                <w:left w:val="none" w:sz="0" w:space="0" w:color="auto"/>
                <w:bottom w:val="none" w:sz="0" w:space="0" w:color="auto"/>
                <w:right w:val="none" w:sz="0" w:space="0" w:color="auto"/>
              </w:divBdr>
            </w:div>
            <w:div w:id="2110198766">
              <w:marLeft w:val="0"/>
              <w:marRight w:val="0"/>
              <w:marTop w:val="0"/>
              <w:marBottom w:val="0"/>
              <w:divBdr>
                <w:top w:val="none" w:sz="0" w:space="0" w:color="auto"/>
                <w:left w:val="none" w:sz="0" w:space="0" w:color="auto"/>
                <w:bottom w:val="none" w:sz="0" w:space="0" w:color="auto"/>
                <w:right w:val="none" w:sz="0" w:space="0" w:color="auto"/>
              </w:divBdr>
            </w:div>
            <w:div w:id="809593673">
              <w:marLeft w:val="0"/>
              <w:marRight w:val="0"/>
              <w:marTop w:val="0"/>
              <w:marBottom w:val="0"/>
              <w:divBdr>
                <w:top w:val="none" w:sz="0" w:space="0" w:color="auto"/>
                <w:left w:val="none" w:sz="0" w:space="0" w:color="auto"/>
                <w:bottom w:val="none" w:sz="0" w:space="0" w:color="auto"/>
                <w:right w:val="none" w:sz="0" w:space="0" w:color="auto"/>
              </w:divBdr>
            </w:div>
            <w:div w:id="2142921283">
              <w:marLeft w:val="0"/>
              <w:marRight w:val="0"/>
              <w:marTop w:val="0"/>
              <w:marBottom w:val="0"/>
              <w:divBdr>
                <w:top w:val="none" w:sz="0" w:space="0" w:color="auto"/>
                <w:left w:val="none" w:sz="0" w:space="0" w:color="auto"/>
                <w:bottom w:val="none" w:sz="0" w:space="0" w:color="auto"/>
                <w:right w:val="none" w:sz="0" w:space="0" w:color="auto"/>
              </w:divBdr>
            </w:div>
            <w:div w:id="1246455724">
              <w:marLeft w:val="0"/>
              <w:marRight w:val="0"/>
              <w:marTop w:val="0"/>
              <w:marBottom w:val="0"/>
              <w:divBdr>
                <w:top w:val="none" w:sz="0" w:space="0" w:color="auto"/>
                <w:left w:val="none" w:sz="0" w:space="0" w:color="auto"/>
                <w:bottom w:val="none" w:sz="0" w:space="0" w:color="auto"/>
                <w:right w:val="none" w:sz="0" w:space="0" w:color="auto"/>
              </w:divBdr>
            </w:div>
            <w:div w:id="1328090652">
              <w:marLeft w:val="0"/>
              <w:marRight w:val="0"/>
              <w:marTop w:val="0"/>
              <w:marBottom w:val="0"/>
              <w:divBdr>
                <w:top w:val="none" w:sz="0" w:space="0" w:color="auto"/>
                <w:left w:val="none" w:sz="0" w:space="0" w:color="auto"/>
                <w:bottom w:val="none" w:sz="0" w:space="0" w:color="auto"/>
                <w:right w:val="none" w:sz="0" w:space="0" w:color="auto"/>
              </w:divBdr>
            </w:div>
            <w:div w:id="1678727628">
              <w:marLeft w:val="0"/>
              <w:marRight w:val="0"/>
              <w:marTop w:val="0"/>
              <w:marBottom w:val="0"/>
              <w:divBdr>
                <w:top w:val="none" w:sz="0" w:space="0" w:color="auto"/>
                <w:left w:val="none" w:sz="0" w:space="0" w:color="auto"/>
                <w:bottom w:val="none" w:sz="0" w:space="0" w:color="auto"/>
                <w:right w:val="none" w:sz="0" w:space="0" w:color="auto"/>
              </w:divBdr>
            </w:div>
            <w:div w:id="391390135">
              <w:marLeft w:val="0"/>
              <w:marRight w:val="0"/>
              <w:marTop w:val="0"/>
              <w:marBottom w:val="0"/>
              <w:divBdr>
                <w:top w:val="none" w:sz="0" w:space="0" w:color="auto"/>
                <w:left w:val="none" w:sz="0" w:space="0" w:color="auto"/>
                <w:bottom w:val="none" w:sz="0" w:space="0" w:color="auto"/>
                <w:right w:val="none" w:sz="0" w:space="0" w:color="auto"/>
              </w:divBdr>
            </w:div>
            <w:div w:id="664748276">
              <w:marLeft w:val="0"/>
              <w:marRight w:val="0"/>
              <w:marTop w:val="0"/>
              <w:marBottom w:val="0"/>
              <w:divBdr>
                <w:top w:val="none" w:sz="0" w:space="0" w:color="auto"/>
                <w:left w:val="none" w:sz="0" w:space="0" w:color="auto"/>
                <w:bottom w:val="none" w:sz="0" w:space="0" w:color="auto"/>
                <w:right w:val="none" w:sz="0" w:space="0" w:color="auto"/>
              </w:divBdr>
            </w:div>
            <w:div w:id="1526405842">
              <w:marLeft w:val="0"/>
              <w:marRight w:val="0"/>
              <w:marTop w:val="0"/>
              <w:marBottom w:val="0"/>
              <w:divBdr>
                <w:top w:val="none" w:sz="0" w:space="0" w:color="auto"/>
                <w:left w:val="none" w:sz="0" w:space="0" w:color="auto"/>
                <w:bottom w:val="none" w:sz="0" w:space="0" w:color="auto"/>
                <w:right w:val="none" w:sz="0" w:space="0" w:color="auto"/>
              </w:divBdr>
            </w:div>
            <w:div w:id="2066443321">
              <w:marLeft w:val="0"/>
              <w:marRight w:val="0"/>
              <w:marTop w:val="0"/>
              <w:marBottom w:val="0"/>
              <w:divBdr>
                <w:top w:val="none" w:sz="0" w:space="0" w:color="auto"/>
                <w:left w:val="none" w:sz="0" w:space="0" w:color="auto"/>
                <w:bottom w:val="none" w:sz="0" w:space="0" w:color="auto"/>
                <w:right w:val="none" w:sz="0" w:space="0" w:color="auto"/>
              </w:divBdr>
            </w:div>
            <w:div w:id="1749620878">
              <w:marLeft w:val="0"/>
              <w:marRight w:val="0"/>
              <w:marTop w:val="0"/>
              <w:marBottom w:val="0"/>
              <w:divBdr>
                <w:top w:val="none" w:sz="0" w:space="0" w:color="auto"/>
                <w:left w:val="none" w:sz="0" w:space="0" w:color="auto"/>
                <w:bottom w:val="none" w:sz="0" w:space="0" w:color="auto"/>
                <w:right w:val="none" w:sz="0" w:space="0" w:color="auto"/>
              </w:divBdr>
            </w:div>
            <w:div w:id="42364506">
              <w:marLeft w:val="0"/>
              <w:marRight w:val="0"/>
              <w:marTop w:val="0"/>
              <w:marBottom w:val="0"/>
              <w:divBdr>
                <w:top w:val="none" w:sz="0" w:space="0" w:color="auto"/>
                <w:left w:val="none" w:sz="0" w:space="0" w:color="auto"/>
                <w:bottom w:val="none" w:sz="0" w:space="0" w:color="auto"/>
                <w:right w:val="none" w:sz="0" w:space="0" w:color="auto"/>
              </w:divBdr>
            </w:div>
            <w:div w:id="2943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4285">
      <w:bodyDiv w:val="1"/>
      <w:marLeft w:val="0"/>
      <w:marRight w:val="0"/>
      <w:marTop w:val="0"/>
      <w:marBottom w:val="0"/>
      <w:divBdr>
        <w:top w:val="none" w:sz="0" w:space="0" w:color="auto"/>
        <w:left w:val="none" w:sz="0" w:space="0" w:color="auto"/>
        <w:bottom w:val="none" w:sz="0" w:space="0" w:color="auto"/>
        <w:right w:val="none" w:sz="0" w:space="0" w:color="auto"/>
      </w:divBdr>
      <w:divsChild>
        <w:div w:id="1241478046">
          <w:marLeft w:val="0"/>
          <w:marRight w:val="0"/>
          <w:marTop w:val="0"/>
          <w:marBottom w:val="0"/>
          <w:divBdr>
            <w:top w:val="none" w:sz="0" w:space="0" w:color="auto"/>
            <w:left w:val="none" w:sz="0" w:space="0" w:color="auto"/>
            <w:bottom w:val="none" w:sz="0" w:space="0" w:color="auto"/>
            <w:right w:val="none" w:sz="0" w:space="0" w:color="auto"/>
          </w:divBdr>
          <w:divsChild>
            <w:div w:id="1578704402">
              <w:marLeft w:val="0"/>
              <w:marRight w:val="0"/>
              <w:marTop w:val="0"/>
              <w:marBottom w:val="0"/>
              <w:divBdr>
                <w:top w:val="none" w:sz="0" w:space="0" w:color="auto"/>
                <w:left w:val="none" w:sz="0" w:space="0" w:color="auto"/>
                <w:bottom w:val="none" w:sz="0" w:space="0" w:color="auto"/>
                <w:right w:val="none" w:sz="0" w:space="0" w:color="auto"/>
              </w:divBdr>
            </w:div>
            <w:div w:id="845442318">
              <w:marLeft w:val="0"/>
              <w:marRight w:val="0"/>
              <w:marTop w:val="0"/>
              <w:marBottom w:val="0"/>
              <w:divBdr>
                <w:top w:val="none" w:sz="0" w:space="0" w:color="auto"/>
                <w:left w:val="none" w:sz="0" w:space="0" w:color="auto"/>
                <w:bottom w:val="none" w:sz="0" w:space="0" w:color="auto"/>
                <w:right w:val="none" w:sz="0" w:space="0" w:color="auto"/>
              </w:divBdr>
            </w:div>
            <w:div w:id="1714576440">
              <w:marLeft w:val="0"/>
              <w:marRight w:val="0"/>
              <w:marTop w:val="0"/>
              <w:marBottom w:val="0"/>
              <w:divBdr>
                <w:top w:val="none" w:sz="0" w:space="0" w:color="auto"/>
                <w:left w:val="none" w:sz="0" w:space="0" w:color="auto"/>
                <w:bottom w:val="none" w:sz="0" w:space="0" w:color="auto"/>
                <w:right w:val="none" w:sz="0" w:space="0" w:color="auto"/>
              </w:divBdr>
            </w:div>
            <w:div w:id="1700886018">
              <w:marLeft w:val="0"/>
              <w:marRight w:val="0"/>
              <w:marTop w:val="0"/>
              <w:marBottom w:val="0"/>
              <w:divBdr>
                <w:top w:val="none" w:sz="0" w:space="0" w:color="auto"/>
                <w:left w:val="none" w:sz="0" w:space="0" w:color="auto"/>
                <w:bottom w:val="none" w:sz="0" w:space="0" w:color="auto"/>
                <w:right w:val="none" w:sz="0" w:space="0" w:color="auto"/>
              </w:divBdr>
            </w:div>
            <w:div w:id="1684548873">
              <w:marLeft w:val="0"/>
              <w:marRight w:val="0"/>
              <w:marTop w:val="0"/>
              <w:marBottom w:val="0"/>
              <w:divBdr>
                <w:top w:val="none" w:sz="0" w:space="0" w:color="auto"/>
                <w:left w:val="none" w:sz="0" w:space="0" w:color="auto"/>
                <w:bottom w:val="none" w:sz="0" w:space="0" w:color="auto"/>
                <w:right w:val="none" w:sz="0" w:space="0" w:color="auto"/>
              </w:divBdr>
            </w:div>
            <w:div w:id="10718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08571">
      <w:bodyDiv w:val="1"/>
      <w:marLeft w:val="0"/>
      <w:marRight w:val="0"/>
      <w:marTop w:val="0"/>
      <w:marBottom w:val="0"/>
      <w:divBdr>
        <w:top w:val="none" w:sz="0" w:space="0" w:color="auto"/>
        <w:left w:val="none" w:sz="0" w:space="0" w:color="auto"/>
        <w:bottom w:val="none" w:sz="0" w:space="0" w:color="auto"/>
        <w:right w:val="none" w:sz="0" w:space="0" w:color="auto"/>
      </w:divBdr>
    </w:div>
    <w:div w:id="742793873">
      <w:bodyDiv w:val="1"/>
      <w:marLeft w:val="0"/>
      <w:marRight w:val="0"/>
      <w:marTop w:val="0"/>
      <w:marBottom w:val="0"/>
      <w:divBdr>
        <w:top w:val="none" w:sz="0" w:space="0" w:color="auto"/>
        <w:left w:val="none" w:sz="0" w:space="0" w:color="auto"/>
        <w:bottom w:val="none" w:sz="0" w:space="0" w:color="auto"/>
        <w:right w:val="none" w:sz="0" w:space="0" w:color="auto"/>
      </w:divBdr>
    </w:div>
    <w:div w:id="750616038">
      <w:bodyDiv w:val="1"/>
      <w:marLeft w:val="0"/>
      <w:marRight w:val="0"/>
      <w:marTop w:val="0"/>
      <w:marBottom w:val="0"/>
      <w:divBdr>
        <w:top w:val="none" w:sz="0" w:space="0" w:color="auto"/>
        <w:left w:val="none" w:sz="0" w:space="0" w:color="auto"/>
        <w:bottom w:val="none" w:sz="0" w:space="0" w:color="auto"/>
        <w:right w:val="none" w:sz="0" w:space="0" w:color="auto"/>
      </w:divBdr>
    </w:div>
    <w:div w:id="758911400">
      <w:bodyDiv w:val="1"/>
      <w:marLeft w:val="0"/>
      <w:marRight w:val="0"/>
      <w:marTop w:val="0"/>
      <w:marBottom w:val="0"/>
      <w:divBdr>
        <w:top w:val="none" w:sz="0" w:space="0" w:color="auto"/>
        <w:left w:val="none" w:sz="0" w:space="0" w:color="auto"/>
        <w:bottom w:val="none" w:sz="0" w:space="0" w:color="auto"/>
        <w:right w:val="none" w:sz="0" w:space="0" w:color="auto"/>
      </w:divBdr>
    </w:div>
    <w:div w:id="787744437">
      <w:bodyDiv w:val="1"/>
      <w:marLeft w:val="0"/>
      <w:marRight w:val="0"/>
      <w:marTop w:val="0"/>
      <w:marBottom w:val="0"/>
      <w:divBdr>
        <w:top w:val="none" w:sz="0" w:space="0" w:color="auto"/>
        <w:left w:val="none" w:sz="0" w:space="0" w:color="auto"/>
        <w:bottom w:val="none" w:sz="0" w:space="0" w:color="auto"/>
        <w:right w:val="none" w:sz="0" w:space="0" w:color="auto"/>
      </w:divBdr>
    </w:div>
    <w:div w:id="826900313">
      <w:bodyDiv w:val="1"/>
      <w:marLeft w:val="0"/>
      <w:marRight w:val="0"/>
      <w:marTop w:val="0"/>
      <w:marBottom w:val="0"/>
      <w:divBdr>
        <w:top w:val="none" w:sz="0" w:space="0" w:color="auto"/>
        <w:left w:val="none" w:sz="0" w:space="0" w:color="auto"/>
        <w:bottom w:val="none" w:sz="0" w:space="0" w:color="auto"/>
        <w:right w:val="none" w:sz="0" w:space="0" w:color="auto"/>
      </w:divBdr>
    </w:div>
    <w:div w:id="833954638">
      <w:bodyDiv w:val="1"/>
      <w:marLeft w:val="0"/>
      <w:marRight w:val="0"/>
      <w:marTop w:val="0"/>
      <w:marBottom w:val="0"/>
      <w:divBdr>
        <w:top w:val="none" w:sz="0" w:space="0" w:color="auto"/>
        <w:left w:val="none" w:sz="0" w:space="0" w:color="auto"/>
        <w:bottom w:val="none" w:sz="0" w:space="0" w:color="auto"/>
        <w:right w:val="none" w:sz="0" w:space="0" w:color="auto"/>
      </w:divBdr>
      <w:divsChild>
        <w:div w:id="898782055">
          <w:marLeft w:val="0"/>
          <w:marRight w:val="0"/>
          <w:marTop w:val="0"/>
          <w:marBottom w:val="0"/>
          <w:divBdr>
            <w:top w:val="none" w:sz="0" w:space="0" w:color="auto"/>
            <w:left w:val="none" w:sz="0" w:space="0" w:color="auto"/>
            <w:bottom w:val="none" w:sz="0" w:space="0" w:color="auto"/>
            <w:right w:val="none" w:sz="0" w:space="0" w:color="auto"/>
          </w:divBdr>
          <w:divsChild>
            <w:div w:id="825706353">
              <w:marLeft w:val="0"/>
              <w:marRight w:val="0"/>
              <w:marTop w:val="0"/>
              <w:marBottom w:val="0"/>
              <w:divBdr>
                <w:top w:val="none" w:sz="0" w:space="0" w:color="auto"/>
                <w:left w:val="none" w:sz="0" w:space="0" w:color="auto"/>
                <w:bottom w:val="none" w:sz="0" w:space="0" w:color="auto"/>
                <w:right w:val="none" w:sz="0" w:space="0" w:color="auto"/>
              </w:divBdr>
            </w:div>
            <w:div w:id="1194270269">
              <w:marLeft w:val="0"/>
              <w:marRight w:val="0"/>
              <w:marTop w:val="0"/>
              <w:marBottom w:val="0"/>
              <w:divBdr>
                <w:top w:val="none" w:sz="0" w:space="0" w:color="auto"/>
                <w:left w:val="none" w:sz="0" w:space="0" w:color="auto"/>
                <w:bottom w:val="none" w:sz="0" w:space="0" w:color="auto"/>
                <w:right w:val="none" w:sz="0" w:space="0" w:color="auto"/>
              </w:divBdr>
            </w:div>
            <w:div w:id="498499448">
              <w:marLeft w:val="0"/>
              <w:marRight w:val="0"/>
              <w:marTop w:val="0"/>
              <w:marBottom w:val="0"/>
              <w:divBdr>
                <w:top w:val="none" w:sz="0" w:space="0" w:color="auto"/>
                <w:left w:val="none" w:sz="0" w:space="0" w:color="auto"/>
                <w:bottom w:val="none" w:sz="0" w:space="0" w:color="auto"/>
                <w:right w:val="none" w:sz="0" w:space="0" w:color="auto"/>
              </w:divBdr>
            </w:div>
            <w:div w:id="1491869670">
              <w:marLeft w:val="0"/>
              <w:marRight w:val="0"/>
              <w:marTop w:val="0"/>
              <w:marBottom w:val="0"/>
              <w:divBdr>
                <w:top w:val="none" w:sz="0" w:space="0" w:color="auto"/>
                <w:left w:val="none" w:sz="0" w:space="0" w:color="auto"/>
                <w:bottom w:val="none" w:sz="0" w:space="0" w:color="auto"/>
                <w:right w:val="none" w:sz="0" w:space="0" w:color="auto"/>
              </w:divBdr>
            </w:div>
            <w:div w:id="1081636517">
              <w:marLeft w:val="0"/>
              <w:marRight w:val="0"/>
              <w:marTop w:val="0"/>
              <w:marBottom w:val="0"/>
              <w:divBdr>
                <w:top w:val="none" w:sz="0" w:space="0" w:color="auto"/>
                <w:left w:val="none" w:sz="0" w:space="0" w:color="auto"/>
                <w:bottom w:val="none" w:sz="0" w:space="0" w:color="auto"/>
                <w:right w:val="none" w:sz="0" w:space="0" w:color="auto"/>
              </w:divBdr>
            </w:div>
            <w:div w:id="1279414188">
              <w:marLeft w:val="0"/>
              <w:marRight w:val="0"/>
              <w:marTop w:val="0"/>
              <w:marBottom w:val="0"/>
              <w:divBdr>
                <w:top w:val="none" w:sz="0" w:space="0" w:color="auto"/>
                <w:left w:val="none" w:sz="0" w:space="0" w:color="auto"/>
                <w:bottom w:val="none" w:sz="0" w:space="0" w:color="auto"/>
                <w:right w:val="none" w:sz="0" w:space="0" w:color="auto"/>
              </w:divBdr>
            </w:div>
            <w:div w:id="590087547">
              <w:marLeft w:val="0"/>
              <w:marRight w:val="0"/>
              <w:marTop w:val="0"/>
              <w:marBottom w:val="0"/>
              <w:divBdr>
                <w:top w:val="none" w:sz="0" w:space="0" w:color="auto"/>
                <w:left w:val="none" w:sz="0" w:space="0" w:color="auto"/>
                <w:bottom w:val="none" w:sz="0" w:space="0" w:color="auto"/>
                <w:right w:val="none" w:sz="0" w:space="0" w:color="auto"/>
              </w:divBdr>
            </w:div>
            <w:div w:id="1328287214">
              <w:marLeft w:val="0"/>
              <w:marRight w:val="0"/>
              <w:marTop w:val="0"/>
              <w:marBottom w:val="0"/>
              <w:divBdr>
                <w:top w:val="none" w:sz="0" w:space="0" w:color="auto"/>
                <w:left w:val="none" w:sz="0" w:space="0" w:color="auto"/>
                <w:bottom w:val="none" w:sz="0" w:space="0" w:color="auto"/>
                <w:right w:val="none" w:sz="0" w:space="0" w:color="auto"/>
              </w:divBdr>
            </w:div>
            <w:div w:id="1568491045">
              <w:marLeft w:val="0"/>
              <w:marRight w:val="0"/>
              <w:marTop w:val="0"/>
              <w:marBottom w:val="0"/>
              <w:divBdr>
                <w:top w:val="none" w:sz="0" w:space="0" w:color="auto"/>
                <w:left w:val="none" w:sz="0" w:space="0" w:color="auto"/>
                <w:bottom w:val="none" w:sz="0" w:space="0" w:color="auto"/>
                <w:right w:val="none" w:sz="0" w:space="0" w:color="auto"/>
              </w:divBdr>
            </w:div>
            <w:div w:id="61871447">
              <w:marLeft w:val="0"/>
              <w:marRight w:val="0"/>
              <w:marTop w:val="0"/>
              <w:marBottom w:val="0"/>
              <w:divBdr>
                <w:top w:val="none" w:sz="0" w:space="0" w:color="auto"/>
                <w:left w:val="none" w:sz="0" w:space="0" w:color="auto"/>
                <w:bottom w:val="none" w:sz="0" w:space="0" w:color="auto"/>
                <w:right w:val="none" w:sz="0" w:space="0" w:color="auto"/>
              </w:divBdr>
            </w:div>
            <w:div w:id="891228847">
              <w:marLeft w:val="0"/>
              <w:marRight w:val="0"/>
              <w:marTop w:val="0"/>
              <w:marBottom w:val="0"/>
              <w:divBdr>
                <w:top w:val="none" w:sz="0" w:space="0" w:color="auto"/>
                <w:left w:val="none" w:sz="0" w:space="0" w:color="auto"/>
                <w:bottom w:val="none" w:sz="0" w:space="0" w:color="auto"/>
                <w:right w:val="none" w:sz="0" w:space="0" w:color="auto"/>
              </w:divBdr>
            </w:div>
            <w:div w:id="1326519841">
              <w:marLeft w:val="0"/>
              <w:marRight w:val="0"/>
              <w:marTop w:val="0"/>
              <w:marBottom w:val="0"/>
              <w:divBdr>
                <w:top w:val="none" w:sz="0" w:space="0" w:color="auto"/>
                <w:left w:val="none" w:sz="0" w:space="0" w:color="auto"/>
                <w:bottom w:val="none" w:sz="0" w:space="0" w:color="auto"/>
                <w:right w:val="none" w:sz="0" w:space="0" w:color="auto"/>
              </w:divBdr>
            </w:div>
            <w:div w:id="1415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3511">
      <w:bodyDiv w:val="1"/>
      <w:marLeft w:val="0"/>
      <w:marRight w:val="0"/>
      <w:marTop w:val="0"/>
      <w:marBottom w:val="0"/>
      <w:divBdr>
        <w:top w:val="none" w:sz="0" w:space="0" w:color="auto"/>
        <w:left w:val="none" w:sz="0" w:space="0" w:color="auto"/>
        <w:bottom w:val="none" w:sz="0" w:space="0" w:color="auto"/>
        <w:right w:val="none" w:sz="0" w:space="0" w:color="auto"/>
      </w:divBdr>
    </w:div>
    <w:div w:id="876818288">
      <w:bodyDiv w:val="1"/>
      <w:marLeft w:val="0"/>
      <w:marRight w:val="0"/>
      <w:marTop w:val="0"/>
      <w:marBottom w:val="0"/>
      <w:divBdr>
        <w:top w:val="none" w:sz="0" w:space="0" w:color="auto"/>
        <w:left w:val="none" w:sz="0" w:space="0" w:color="auto"/>
        <w:bottom w:val="none" w:sz="0" w:space="0" w:color="auto"/>
        <w:right w:val="none" w:sz="0" w:space="0" w:color="auto"/>
      </w:divBdr>
    </w:div>
    <w:div w:id="895747947">
      <w:bodyDiv w:val="1"/>
      <w:marLeft w:val="0"/>
      <w:marRight w:val="0"/>
      <w:marTop w:val="0"/>
      <w:marBottom w:val="0"/>
      <w:divBdr>
        <w:top w:val="none" w:sz="0" w:space="0" w:color="auto"/>
        <w:left w:val="none" w:sz="0" w:space="0" w:color="auto"/>
        <w:bottom w:val="none" w:sz="0" w:space="0" w:color="auto"/>
        <w:right w:val="none" w:sz="0" w:space="0" w:color="auto"/>
      </w:divBdr>
    </w:div>
    <w:div w:id="902719424">
      <w:bodyDiv w:val="1"/>
      <w:marLeft w:val="0"/>
      <w:marRight w:val="0"/>
      <w:marTop w:val="0"/>
      <w:marBottom w:val="0"/>
      <w:divBdr>
        <w:top w:val="none" w:sz="0" w:space="0" w:color="auto"/>
        <w:left w:val="none" w:sz="0" w:space="0" w:color="auto"/>
        <w:bottom w:val="none" w:sz="0" w:space="0" w:color="auto"/>
        <w:right w:val="none" w:sz="0" w:space="0" w:color="auto"/>
      </w:divBdr>
    </w:div>
    <w:div w:id="905577585">
      <w:bodyDiv w:val="1"/>
      <w:marLeft w:val="0"/>
      <w:marRight w:val="0"/>
      <w:marTop w:val="0"/>
      <w:marBottom w:val="0"/>
      <w:divBdr>
        <w:top w:val="none" w:sz="0" w:space="0" w:color="auto"/>
        <w:left w:val="none" w:sz="0" w:space="0" w:color="auto"/>
        <w:bottom w:val="none" w:sz="0" w:space="0" w:color="auto"/>
        <w:right w:val="none" w:sz="0" w:space="0" w:color="auto"/>
      </w:divBdr>
      <w:divsChild>
        <w:div w:id="162092163">
          <w:marLeft w:val="0"/>
          <w:marRight w:val="0"/>
          <w:marTop w:val="0"/>
          <w:marBottom w:val="0"/>
          <w:divBdr>
            <w:top w:val="none" w:sz="0" w:space="0" w:color="auto"/>
            <w:left w:val="none" w:sz="0" w:space="0" w:color="auto"/>
            <w:bottom w:val="none" w:sz="0" w:space="0" w:color="auto"/>
            <w:right w:val="none" w:sz="0" w:space="0" w:color="auto"/>
          </w:divBdr>
          <w:divsChild>
            <w:div w:id="10563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964">
      <w:bodyDiv w:val="1"/>
      <w:marLeft w:val="0"/>
      <w:marRight w:val="0"/>
      <w:marTop w:val="0"/>
      <w:marBottom w:val="0"/>
      <w:divBdr>
        <w:top w:val="none" w:sz="0" w:space="0" w:color="auto"/>
        <w:left w:val="none" w:sz="0" w:space="0" w:color="auto"/>
        <w:bottom w:val="none" w:sz="0" w:space="0" w:color="auto"/>
        <w:right w:val="none" w:sz="0" w:space="0" w:color="auto"/>
      </w:divBdr>
    </w:div>
    <w:div w:id="932323268">
      <w:bodyDiv w:val="1"/>
      <w:marLeft w:val="0"/>
      <w:marRight w:val="0"/>
      <w:marTop w:val="0"/>
      <w:marBottom w:val="0"/>
      <w:divBdr>
        <w:top w:val="none" w:sz="0" w:space="0" w:color="auto"/>
        <w:left w:val="none" w:sz="0" w:space="0" w:color="auto"/>
        <w:bottom w:val="none" w:sz="0" w:space="0" w:color="auto"/>
        <w:right w:val="none" w:sz="0" w:space="0" w:color="auto"/>
      </w:divBdr>
    </w:div>
    <w:div w:id="951085941">
      <w:bodyDiv w:val="1"/>
      <w:marLeft w:val="0"/>
      <w:marRight w:val="0"/>
      <w:marTop w:val="0"/>
      <w:marBottom w:val="0"/>
      <w:divBdr>
        <w:top w:val="none" w:sz="0" w:space="0" w:color="auto"/>
        <w:left w:val="none" w:sz="0" w:space="0" w:color="auto"/>
        <w:bottom w:val="none" w:sz="0" w:space="0" w:color="auto"/>
        <w:right w:val="none" w:sz="0" w:space="0" w:color="auto"/>
      </w:divBdr>
    </w:div>
    <w:div w:id="985864332">
      <w:bodyDiv w:val="1"/>
      <w:marLeft w:val="0"/>
      <w:marRight w:val="0"/>
      <w:marTop w:val="0"/>
      <w:marBottom w:val="0"/>
      <w:divBdr>
        <w:top w:val="none" w:sz="0" w:space="0" w:color="auto"/>
        <w:left w:val="none" w:sz="0" w:space="0" w:color="auto"/>
        <w:bottom w:val="none" w:sz="0" w:space="0" w:color="auto"/>
        <w:right w:val="none" w:sz="0" w:space="0" w:color="auto"/>
      </w:divBdr>
      <w:divsChild>
        <w:div w:id="2068990122">
          <w:marLeft w:val="0"/>
          <w:marRight w:val="0"/>
          <w:marTop w:val="0"/>
          <w:marBottom w:val="0"/>
          <w:divBdr>
            <w:top w:val="none" w:sz="0" w:space="0" w:color="auto"/>
            <w:left w:val="none" w:sz="0" w:space="0" w:color="auto"/>
            <w:bottom w:val="none" w:sz="0" w:space="0" w:color="auto"/>
            <w:right w:val="none" w:sz="0" w:space="0" w:color="auto"/>
          </w:divBdr>
        </w:div>
      </w:divsChild>
    </w:div>
    <w:div w:id="988629833">
      <w:bodyDiv w:val="1"/>
      <w:marLeft w:val="0"/>
      <w:marRight w:val="0"/>
      <w:marTop w:val="0"/>
      <w:marBottom w:val="0"/>
      <w:divBdr>
        <w:top w:val="none" w:sz="0" w:space="0" w:color="auto"/>
        <w:left w:val="none" w:sz="0" w:space="0" w:color="auto"/>
        <w:bottom w:val="none" w:sz="0" w:space="0" w:color="auto"/>
        <w:right w:val="none" w:sz="0" w:space="0" w:color="auto"/>
      </w:divBdr>
    </w:div>
    <w:div w:id="1014070220">
      <w:bodyDiv w:val="1"/>
      <w:marLeft w:val="0"/>
      <w:marRight w:val="0"/>
      <w:marTop w:val="0"/>
      <w:marBottom w:val="0"/>
      <w:divBdr>
        <w:top w:val="none" w:sz="0" w:space="0" w:color="auto"/>
        <w:left w:val="none" w:sz="0" w:space="0" w:color="auto"/>
        <w:bottom w:val="none" w:sz="0" w:space="0" w:color="auto"/>
        <w:right w:val="none" w:sz="0" w:space="0" w:color="auto"/>
      </w:divBdr>
    </w:div>
    <w:div w:id="1015574231">
      <w:bodyDiv w:val="1"/>
      <w:marLeft w:val="0"/>
      <w:marRight w:val="0"/>
      <w:marTop w:val="0"/>
      <w:marBottom w:val="0"/>
      <w:divBdr>
        <w:top w:val="none" w:sz="0" w:space="0" w:color="auto"/>
        <w:left w:val="none" w:sz="0" w:space="0" w:color="auto"/>
        <w:bottom w:val="none" w:sz="0" w:space="0" w:color="auto"/>
        <w:right w:val="none" w:sz="0" w:space="0" w:color="auto"/>
      </w:divBdr>
      <w:divsChild>
        <w:div w:id="811824274">
          <w:marLeft w:val="0"/>
          <w:marRight w:val="0"/>
          <w:marTop w:val="0"/>
          <w:marBottom w:val="0"/>
          <w:divBdr>
            <w:top w:val="none" w:sz="0" w:space="0" w:color="auto"/>
            <w:left w:val="none" w:sz="0" w:space="0" w:color="auto"/>
            <w:bottom w:val="none" w:sz="0" w:space="0" w:color="auto"/>
            <w:right w:val="none" w:sz="0" w:space="0" w:color="auto"/>
          </w:divBdr>
          <w:divsChild>
            <w:div w:id="10184790">
              <w:marLeft w:val="0"/>
              <w:marRight w:val="0"/>
              <w:marTop w:val="0"/>
              <w:marBottom w:val="0"/>
              <w:divBdr>
                <w:top w:val="none" w:sz="0" w:space="0" w:color="auto"/>
                <w:left w:val="none" w:sz="0" w:space="0" w:color="auto"/>
                <w:bottom w:val="none" w:sz="0" w:space="0" w:color="auto"/>
                <w:right w:val="none" w:sz="0" w:space="0" w:color="auto"/>
              </w:divBdr>
            </w:div>
            <w:div w:id="22174592">
              <w:marLeft w:val="0"/>
              <w:marRight w:val="0"/>
              <w:marTop w:val="0"/>
              <w:marBottom w:val="0"/>
              <w:divBdr>
                <w:top w:val="none" w:sz="0" w:space="0" w:color="auto"/>
                <w:left w:val="none" w:sz="0" w:space="0" w:color="auto"/>
                <w:bottom w:val="none" w:sz="0" w:space="0" w:color="auto"/>
                <w:right w:val="none" w:sz="0" w:space="0" w:color="auto"/>
              </w:divBdr>
            </w:div>
            <w:div w:id="24870911">
              <w:marLeft w:val="0"/>
              <w:marRight w:val="0"/>
              <w:marTop w:val="0"/>
              <w:marBottom w:val="0"/>
              <w:divBdr>
                <w:top w:val="none" w:sz="0" w:space="0" w:color="auto"/>
                <w:left w:val="none" w:sz="0" w:space="0" w:color="auto"/>
                <w:bottom w:val="none" w:sz="0" w:space="0" w:color="auto"/>
                <w:right w:val="none" w:sz="0" w:space="0" w:color="auto"/>
              </w:divBdr>
            </w:div>
            <w:div w:id="37321768">
              <w:marLeft w:val="0"/>
              <w:marRight w:val="0"/>
              <w:marTop w:val="0"/>
              <w:marBottom w:val="0"/>
              <w:divBdr>
                <w:top w:val="none" w:sz="0" w:space="0" w:color="auto"/>
                <w:left w:val="none" w:sz="0" w:space="0" w:color="auto"/>
                <w:bottom w:val="none" w:sz="0" w:space="0" w:color="auto"/>
                <w:right w:val="none" w:sz="0" w:space="0" w:color="auto"/>
              </w:divBdr>
            </w:div>
            <w:div w:id="37440268">
              <w:marLeft w:val="0"/>
              <w:marRight w:val="0"/>
              <w:marTop w:val="0"/>
              <w:marBottom w:val="0"/>
              <w:divBdr>
                <w:top w:val="none" w:sz="0" w:space="0" w:color="auto"/>
                <w:left w:val="none" w:sz="0" w:space="0" w:color="auto"/>
                <w:bottom w:val="none" w:sz="0" w:space="0" w:color="auto"/>
                <w:right w:val="none" w:sz="0" w:space="0" w:color="auto"/>
              </w:divBdr>
            </w:div>
            <w:div w:id="53821009">
              <w:marLeft w:val="0"/>
              <w:marRight w:val="0"/>
              <w:marTop w:val="0"/>
              <w:marBottom w:val="0"/>
              <w:divBdr>
                <w:top w:val="none" w:sz="0" w:space="0" w:color="auto"/>
                <w:left w:val="none" w:sz="0" w:space="0" w:color="auto"/>
                <w:bottom w:val="none" w:sz="0" w:space="0" w:color="auto"/>
                <w:right w:val="none" w:sz="0" w:space="0" w:color="auto"/>
              </w:divBdr>
            </w:div>
            <w:div w:id="60837681">
              <w:marLeft w:val="0"/>
              <w:marRight w:val="0"/>
              <w:marTop w:val="0"/>
              <w:marBottom w:val="0"/>
              <w:divBdr>
                <w:top w:val="none" w:sz="0" w:space="0" w:color="auto"/>
                <w:left w:val="none" w:sz="0" w:space="0" w:color="auto"/>
                <w:bottom w:val="none" w:sz="0" w:space="0" w:color="auto"/>
                <w:right w:val="none" w:sz="0" w:space="0" w:color="auto"/>
              </w:divBdr>
            </w:div>
            <w:div w:id="74321989">
              <w:marLeft w:val="0"/>
              <w:marRight w:val="0"/>
              <w:marTop w:val="0"/>
              <w:marBottom w:val="0"/>
              <w:divBdr>
                <w:top w:val="none" w:sz="0" w:space="0" w:color="auto"/>
                <w:left w:val="none" w:sz="0" w:space="0" w:color="auto"/>
                <w:bottom w:val="none" w:sz="0" w:space="0" w:color="auto"/>
                <w:right w:val="none" w:sz="0" w:space="0" w:color="auto"/>
              </w:divBdr>
            </w:div>
            <w:div w:id="82577028">
              <w:marLeft w:val="0"/>
              <w:marRight w:val="0"/>
              <w:marTop w:val="0"/>
              <w:marBottom w:val="0"/>
              <w:divBdr>
                <w:top w:val="none" w:sz="0" w:space="0" w:color="auto"/>
                <w:left w:val="none" w:sz="0" w:space="0" w:color="auto"/>
                <w:bottom w:val="none" w:sz="0" w:space="0" w:color="auto"/>
                <w:right w:val="none" w:sz="0" w:space="0" w:color="auto"/>
              </w:divBdr>
            </w:div>
            <w:div w:id="185414429">
              <w:marLeft w:val="0"/>
              <w:marRight w:val="0"/>
              <w:marTop w:val="0"/>
              <w:marBottom w:val="0"/>
              <w:divBdr>
                <w:top w:val="none" w:sz="0" w:space="0" w:color="auto"/>
                <w:left w:val="none" w:sz="0" w:space="0" w:color="auto"/>
                <w:bottom w:val="none" w:sz="0" w:space="0" w:color="auto"/>
                <w:right w:val="none" w:sz="0" w:space="0" w:color="auto"/>
              </w:divBdr>
            </w:div>
            <w:div w:id="192764937">
              <w:marLeft w:val="0"/>
              <w:marRight w:val="0"/>
              <w:marTop w:val="0"/>
              <w:marBottom w:val="0"/>
              <w:divBdr>
                <w:top w:val="none" w:sz="0" w:space="0" w:color="auto"/>
                <w:left w:val="none" w:sz="0" w:space="0" w:color="auto"/>
                <w:bottom w:val="none" w:sz="0" w:space="0" w:color="auto"/>
                <w:right w:val="none" w:sz="0" w:space="0" w:color="auto"/>
              </w:divBdr>
            </w:div>
            <w:div w:id="193200384">
              <w:marLeft w:val="0"/>
              <w:marRight w:val="0"/>
              <w:marTop w:val="0"/>
              <w:marBottom w:val="0"/>
              <w:divBdr>
                <w:top w:val="none" w:sz="0" w:space="0" w:color="auto"/>
                <w:left w:val="none" w:sz="0" w:space="0" w:color="auto"/>
                <w:bottom w:val="none" w:sz="0" w:space="0" w:color="auto"/>
                <w:right w:val="none" w:sz="0" w:space="0" w:color="auto"/>
              </w:divBdr>
            </w:div>
            <w:div w:id="218051705">
              <w:marLeft w:val="0"/>
              <w:marRight w:val="0"/>
              <w:marTop w:val="0"/>
              <w:marBottom w:val="0"/>
              <w:divBdr>
                <w:top w:val="none" w:sz="0" w:space="0" w:color="auto"/>
                <w:left w:val="none" w:sz="0" w:space="0" w:color="auto"/>
                <w:bottom w:val="none" w:sz="0" w:space="0" w:color="auto"/>
                <w:right w:val="none" w:sz="0" w:space="0" w:color="auto"/>
              </w:divBdr>
            </w:div>
            <w:div w:id="261183141">
              <w:marLeft w:val="0"/>
              <w:marRight w:val="0"/>
              <w:marTop w:val="0"/>
              <w:marBottom w:val="0"/>
              <w:divBdr>
                <w:top w:val="none" w:sz="0" w:space="0" w:color="auto"/>
                <w:left w:val="none" w:sz="0" w:space="0" w:color="auto"/>
                <w:bottom w:val="none" w:sz="0" w:space="0" w:color="auto"/>
                <w:right w:val="none" w:sz="0" w:space="0" w:color="auto"/>
              </w:divBdr>
            </w:div>
            <w:div w:id="265504149">
              <w:marLeft w:val="0"/>
              <w:marRight w:val="0"/>
              <w:marTop w:val="0"/>
              <w:marBottom w:val="0"/>
              <w:divBdr>
                <w:top w:val="none" w:sz="0" w:space="0" w:color="auto"/>
                <w:left w:val="none" w:sz="0" w:space="0" w:color="auto"/>
                <w:bottom w:val="none" w:sz="0" w:space="0" w:color="auto"/>
                <w:right w:val="none" w:sz="0" w:space="0" w:color="auto"/>
              </w:divBdr>
            </w:div>
            <w:div w:id="268319143">
              <w:marLeft w:val="0"/>
              <w:marRight w:val="0"/>
              <w:marTop w:val="0"/>
              <w:marBottom w:val="0"/>
              <w:divBdr>
                <w:top w:val="none" w:sz="0" w:space="0" w:color="auto"/>
                <w:left w:val="none" w:sz="0" w:space="0" w:color="auto"/>
                <w:bottom w:val="none" w:sz="0" w:space="0" w:color="auto"/>
                <w:right w:val="none" w:sz="0" w:space="0" w:color="auto"/>
              </w:divBdr>
            </w:div>
            <w:div w:id="273221153">
              <w:marLeft w:val="0"/>
              <w:marRight w:val="0"/>
              <w:marTop w:val="0"/>
              <w:marBottom w:val="0"/>
              <w:divBdr>
                <w:top w:val="none" w:sz="0" w:space="0" w:color="auto"/>
                <w:left w:val="none" w:sz="0" w:space="0" w:color="auto"/>
                <w:bottom w:val="none" w:sz="0" w:space="0" w:color="auto"/>
                <w:right w:val="none" w:sz="0" w:space="0" w:color="auto"/>
              </w:divBdr>
            </w:div>
            <w:div w:id="276569874">
              <w:marLeft w:val="0"/>
              <w:marRight w:val="0"/>
              <w:marTop w:val="0"/>
              <w:marBottom w:val="0"/>
              <w:divBdr>
                <w:top w:val="none" w:sz="0" w:space="0" w:color="auto"/>
                <w:left w:val="none" w:sz="0" w:space="0" w:color="auto"/>
                <w:bottom w:val="none" w:sz="0" w:space="0" w:color="auto"/>
                <w:right w:val="none" w:sz="0" w:space="0" w:color="auto"/>
              </w:divBdr>
            </w:div>
            <w:div w:id="276640754">
              <w:marLeft w:val="0"/>
              <w:marRight w:val="0"/>
              <w:marTop w:val="0"/>
              <w:marBottom w:val="0"/>
              <w:divBdr>
                <w:top w:val="none" w:sz="0" w:space="0" w:color="auto"/>
                <w:left w:val="none" w:sz="0" w:space="0" w:color="auto"/>
                <w:bottom w:val="none" w:sz="0" w:space="0" w:color="auto"/>
                <w:right w:val="none" w:sz="0" w:space="0" w:color="auto"/>
              </w:divBdr>
            </w:div>
            <w:div w:id="299847799">
              <w:marLeft w:val="0"/>
              <w:marRight w:val="0"/>
              <w:marTop w:val="0"/>
              <w:marBottom w:val="0"/>
              <w:divBdr>
                <w:top w:val="none" w:sz="0" w:space="0" w:color="auto"/>
                <w:left w:val="none" w:sz="0" w:space="0" w:color="auto"/>
                <w:bottom w:val="none" w:sz="0" w:space="0" w:color="auto"/>
                <w:right w:val="none" w:sz="0" w:space="0" w:color="auto"/>
              </w:divBdr>
            </w:div>
            <w:div w:id="300159856">
              <w:marLeft w:val="0"/>
              <w:marRight w:val="0"/>
              <w:marTop w:val="0"/>
              <w:marBottom w:val="0"/>
              <w:divBdr>
                <w:top w:val="none" w:sz="0" w:space="0" w:color="auto"/>
                <w:left w:val="none" w:sz="0" w:space="0" w:color="auto"/>
                <w:bottom w:val="none" w:sz="0" w:space="0" w:color="auto"/>
                <w:right w:val="none" w:sz="0" w:space="0" w:color="auto"/>
              </w:divBdr>
            </w:div>
            <w:div w:id="301542345">
              <w:marLeft w:val="0"/>
              <w:marRight w:val="0"/>
              <w:marTop w:val="0"/>
              <w:marBottom w:val="0"/>
              <w:divBdr>
                <w:top w:val="none" w:sz="0" w:space="0" w:color="auto"/>
                <w:left w:val="none" w:sz="0" w:space="0" w:color="auto"/>
                <w:bottom w:val="none" w:sz="0" w:space="0" w:color="auto"/>
                <w:right w:val="none" w:sz="0" w:space="0" w:color="auto"/>
              </w:divBdr>
            </w:div>
            <w:div w:id="338192391">
              <w:marLeft w:val="0"/>
              <w:marRight w:val="0"/>
              <w:marTop w:val="0"/>
              <w:marBottom w:val="0"/>
              <w:divBdr>
                <w:top w:val="none" w:sz="0" w:space="0" w:color="auto"/>
                <w:left w:val="none" w:sz="0" w:space="0" w:color="auto"/>
                <w:bottom w:val="none" w:sz="0" w:space="0" w:color="auto"/>
                <w:right w:val="none" w:sz="0" w:space="0" w:color="auto"/>
              </w:divBdr>
            </w:div>
            <w:div w:id="339115827">
              <w:marLeft w:val="0"/>
              <w:marRight w:val="0"/>
              <w:marTop w:val="0"/>
              <w:marBottom w:val="0"/>
              <w:divBdr>
                <w:top w:val="none" w:sz="0" w:space="0" w:color="auto"/>
                <w:left w:val="none" w:sz="0" w:space="0" w:color="auto"/>
                <w:bottom w:val="none" w:sz="0" w:space="0" w:color="auto"/>
                <w:right w:val="none" w:sz="0" w:space="0" w:color="auto"/>
              </w:divBdr>
            </w:div>
            <w:div w:id="371223382">
              <w:marLeft w:val="0"/>
              <w:marRight w:val="0"/>
              <w:marTop w:val="0"/>
              <w:marBottom w:val="0"/>
              <w:divBdr>
                <w:top w:val="none" w:sz="0" w:space="0" w:color="auto"/>
                <w:left w:val="none" w:sz="0" w:space="0" w:color="auto"/>
                <w:bottom w:val="none" w:sz="0" w:space="0" w:color="auto"/>
                <w:right w:val="none" w:sz="0" w:space="0" w:color="auto"/>
              </w:divBdr>
            </w:div>
            <w:div w:id="415245294">
              <w:marLeft w:val="0"/>
              <w:marRight w:val="0"/>
              <w:marTop w:val="0"/>
              <w:marBottom w:val="0"/>
              <w:divBdr>
                <w:top w:val="none" w:sz="0" w:space="0" w:color="auto"/>
                <w:left w:val="none" w:sz="0" w:space="0" w:color="auto"/>
                <w:bottom w:val="none" w:sz="0" w:space="0" w:color="auto"/>
                <w:right w:val="none" w:sz="0" w:space="0" w:color="auto"/>
              </w:divBdr>
            </w:div>
            <w:div w:id="433087987">
              <w:marLeft w:val="0"/>
              <w:marRight w:val="0"/>
              <w:marTop w:val="0"/>
              <w:marBottom w:val="0"/>
              <w:divBdr>
                <w:top w:val="none" w:sz="0" w:space="0" w:color="auto"/>
                <w:left w:val="none" w:sz="0" w:space="0" w:color="auto"/>
                <w:bottom w:val="none" w:sz="0" w:space="0" w:color="auto"/>
                <w:right w:val="none" w:sz="0" w:space="0" w:color="auto"/>
              </w:divBdr>
            </w:div>
            <w:div w:id="442070633">
              <w:marLeft w:val="0"/>
              <w:marRight w:val="0"/>
              <w:marTop w:val="0"/>
              <w:marBottom w:val="0"/>
              <w:divBdr>
                <w:top w:val="none" w:sz="0" w:space="0" w:color="auto"/>
                <w:left w:val="none" w:sz="0" w:space="0" w:color="auto"/>
                <w:bottom w:val="none" w:sz="0" w:space="0" w:color="auto"/>
                <w:right w:val="none" w:sz="0" w:space="0" w:color="auto"/>
              </w:divBdr>
            </w:div>
            <w:div w:id="443577443">
              <w:marLeft w:val="0"/>
              <w:marRight w:val="0"/>
              <w:marTop w:val="0"/>
              <w:marBottom w:val="0"/>
              <w:divBdr>
                <w:top w:val="none" w:sz="0" w:space="0" w:color="auto"/>
                <w:left w:val="none" w:sz="0" w:space="0" w:color="auto"/>
                <w:bottom w:val="none" w:sz="0" w:space="0" w:color="auto"/>
                <w:right w:val="none" w:sz="0" w:space="0" w:color="auto"/>
              </w:divBdr>
            </w:div>
            <w:div w:id="507255417">
              <w:marLeft w:val="0"/>
              <w:marRight w:val="0"/>
              <w:marTop w:val="0"/>
              <w:marBottom w:val="0"/>
              <w:divBdr>
                <w:top w:val="none" w:sz="0" w:space="0" w:color="auto"/>
                <w:left w:val="none" w:sz="0" w:space="0" w:color="auto"/>
                <w:bottom w:val="none" w:sz="0" w:space="0" w:color="auto"/>
                <w:right w:val="none" w:sz="0" w:space="0" w:color="auto"/>
              </w:divBdr>
            </w:div>
            <w:div w:id="531846757">
              <w:marLeft w:val="0"/>
              <w:marRight w:val="0"/>
              <w:marTop w:val="0"/>
              <w:marBottom w:val="0"/>
              <w:divBdr>
                <w:top w:val="none" w:sz="0" w:space="0" w:color="auto"/>
                <w:left w:val="none" w:sz="0" w:space="0" w:color="auto"/>
                <w:bottom w:val="none" w:sz="0" w:space="0" w:color="auto"/>
                <w:right w:val="none" w:sz="0" w:space="0" w:color="auto"/>
              </w:divBdr>
            </w:div>
            <w:div w:id="534658284">
              <w:marLeft w:val="0"/>
              <w:marRight w:val="0"/>
              <w:marTop w:val="0"/>
              <w:marBottom w:val="0"/>
              <w:divBdr>
                <w:top w:val="none" w:sz="0" w:space="0" w:color="auto"/>
                <w:left w:val="none" w:sz="0" w:space="0" w:color="auto"/>
                <w:bottom w:val="none" w:sz="0" w:space="0" w:color="auto"/>
                <w:right w:val="none" w:sz="0" w:space="0" w:color="auto"/>
              </w:divBdr>
            </w:div>
            <w:div w:id="558324121">
              <w:marLeft w:val="0"/>
              <w:marRight w:val="0"/>
              <w:marTop w:val="0"/>
              <w:marBottom w:val="0"/>
              <w:divBdr>
                <w:top w:val="none" w:sz="0" w:space="0" w:color="auto"/>
                <w:left w:val="none" w:sz="0" w:space="0" w:color="auto"/>
                <w:bottom w:val="none" w:sz="0" w:space="0" w:color="auto"/>
                <w:right w:val="none" w:sz="0" w:space="0" w:color="auto"/>
              </w:divBdr>
            </w:div>
            <w:div w:id="590771648">
              <w:marLeft w:val="0"/>
              <w:marRight w:val="0"/>
              <w:marTop w:val="0"/>
              <w:marBottom w:val="0"/>
              <w:divBdr>
                <w:top w:val="none" w:sz="0" w:space="0" w:color="auto"/>
                <w:left w:val="none" w:sz="0" w:space="0" w:color="auto"/>
                <w:bottom w:val="none" w:sz="0" w:space="0" w:color="auto"/>
                <w:right w:val="none" w:sz="0" w:space="0" w:color="auto"/>
              </w:divBdr>
            </w:div>
            <w:div w:id="591820808">
              <w:marLeft w:val="0"/>
              <w:marRight w:val="0"/>
              <w:marTop w:val="0"/>
              <w:marBottom w:val="0"/>
              <w:divBdr>
                <w:top w:val="none" w:sz="0" w:space="0" w:color="auto"/>
                <w:left w:val="none" w:sz="0" w:space="0" w:color="auto"/>
                <w:bottom w:val="none" w:sz="0" w:space="0" w:color="auto"/>
                <w:right w:val="none" w:sz="0" w:space="0" w:color="auto"/>
              </w:divBdr>
            </w:div>
            <w:div w:id="602419675">
              <w:marLeft w:val="0"/>
              <w:marRight w:val="0"/>
              <w:marTop w:val="0"/>
              <w:marBottom w:val="0"/>
              <w:divBdr>
                <w:top w:val="none" w:sz="0" w:space="0" w:color="auto"/>
                <w:left w:val="none" w:sz="0" w:space="0" w:color="auto"/>
                <w:bottom w:val="none" w:sz="0" w:space="0" w:color="auto"/>
                <w:right w:val="none" w:sz="0" w:space="0" w:color="auto"/>
              </w:divBdr>
            </w:div>
            <w:div w:id="604269458">
              <w:marLeft w:val="0"/>
              <w:marRight w:val="0"/>
              <w:marTop w:val="0"/>
              <w:marBottom w:val="0"/>
              <w:divBdr>
                <w:top w:val="none" w:sz="0" w:space="0" w:color="auto"/>
                <w:left w:val="none" w:sz="0" w:space="0" w:color="auto"/>
                <w:bottom w:val="none" w:sz="0" w:space="0" w:color="auto"/>
                <w:right w:val="none" w:sz="0" w:space="0" w:color="auto"/>
              </w:divBdr>
            </w:div>
            <w:div w:id="628702477">
              <w:marLeft w:val="0"/>
              <w:marRight w:val="0"/>
              <w:marTop w:val="0"/>
              <w:marBottom w:val="0"/>
              <w:divBdr>
                <w:top w:val="none" w:sz="0" w:space="0" w:color="auto"/>
                <w:left w:val="none" w:sz="0" w:space="0" w:color="auto"/>
                <w:bottom w:val="none" w:sz="0" w:space="0" w:color="auto"/>
                <w:right w:val="none" w:sz="0" w:space="0" w:color="auto"/>
              </w:divBdr>
            </w:div>
            <w:div w:id="629677624">
              <w:marLeft w:val="0"/>
              <w:marRight w:val="0"/>
              <w:marTop w:val="0"/>
              <w:marBottom w:val="0"/>
              <w:divBdr>
                <w:top w:val="none" w:sz="0" w:space="0" w:color="auto"/>
                <w:left w:val="none" w:sz="0" w:space="0" w:color="auto"/>
                <w:bottom w:val="none" w:sz="0" w:space="0" w:color="auto"/>
                <w:right w:val="none" w:sz="0" w:space="0" w:color="auto"/>
              </w:divBdr>
            </w:div>
            <w:div w:id="635992238">
              <w:marLeft w:val="0"/>
              <w:marRight w:val="0"/>
              <w:marTop w:val="0"/>
              <w:marBottom w:val="0"/>
              <w:divBdr>
                <w:top w:val="none" w:sz="0" w:space="0" w:color="auto"/>
                <w:left w:val="none" w:sz="0" w:space="0" w:color="auto"/>
                <w:bottom w:val="none" w:sz="0" w:space="0" w:color="auto"/>
                <w:right w:val="none" w:sz="0" w:space="0" w:color="auto"/>
              </w:divBdr>
            </w:div>
            <w:div w:id="674267047">
              <w:marLeft w:val="0"/>
              <w:marRight w:val="0"/>
              <w:marTop w:val="0"/>
              <w:marBottom w:val="0"/>
              <w:divBdr>
                <w:top w:val="none" w:sz="0" w:space="0" w:color="auto"/>
                <w:left w:val="none" w:sz="0" w:space="0" w:color="auto"/>
                <w:bottom w:val="none" w:sz="0" w:space="0" w:color="auto"/>
                <w:right w:val="none" w:sz="0" w:space="0" w:color="auto"/>
              </w:divBdr>
            </w:div>
            <w:div w:id="698700254">
              <w:marLeft w:val="0"/>
              <w:marRight w:val="0"/>
              <w:marTop w:val="0"/>
              <w:marBottom w:val="0"/>
              <w:divBdr>
                <w:top w:val="none" w:sz="0" w:space="0" w:color="auto"/>
                <w:left w:val="none" w:sz="0" w:space="0" w:color="auto"/>
                <w:bottom w:val="none" w:sz="0" w:space="0" w:color="auto"/>
                <w:right w:val="none" w:sz="0" w:space="0" w:color="auto"/>
              </w:divBdr>
            </w:div>
            <w:div w:id="722295835">
              <w:marLeft w:val="0"/>
              <w:marRight w:val="0"/>
              <w:marTop w:val="0"/>
              <w:marBottom w:val="0"/>
              <w:divBdr>
                <w:top w:val="none" w:sz="0" w:space="0" w:color="auto"/>
                <w:left w:val="none" w:sz="0" w:space="0" w:color="auto"/>
                <w:bottom w:val="none" w:sz="0" w:space="0" w:color="auto"/>
                <w:right w:val="none" w:sz="0" w:space="0" w:color="auto"/>
              </w:divBdr>
            </w:div>
            <w:div w:id="730467851">
              <w:marLeft w:val="0"/>
              <w:marRight w:val="0"/>
              <w:marTop w:val="0"/>
              <w:marBottom w:val="0"/>
              <w:divBdr>
                <w:top w:val="none" w:sz="0" w:space="0" w:color="auto"/>
                <w:left w:val="none" w:sz="0" w:space="0" w:color="auto"/>
                <w:bottom w:val="none" w:sz="0" w:space="0" w:color="auto"/>
                <w:right w:val="none" w:sz="0" w:space="0" w:color="auto"/>
              </w:divBdr>
            </w:div>
            <w:div w:id="734545422">
              <w:marLeft w:val="0"/>
              <w:marRight w:val="0"/>
              <w:marTop w:val="0"/>
              <w:marBottom w:val="0"/>
              <w:divBdr>
                <w:top w:val="none" w:sz="0" w:space="0" w:color="auto"/>
                <w:left w:val="none" w:sz="0" w:space="0" w:color="auto"/>
                <w:bottom w:val="none" w:sz="0" w:space="0" w:color="auto"/>
                <w:right w:val="none" w:sz="0" w:space="0" w:color="auto"/>
              </w:divBdr>
            </w:div>
            <w:div w:id="736975501">
              <w:marLeft w:val="0"/>
              <w:marRight w:val="0"/>
              <w:marTop w:val="0"/>
              <w:marBottom w:val="0"/>
              <w:divBdr>
                <w:top w:val="none" w:sz="0" w:space="0" w:color="auto"/>
                <w:left w:val="none" w:sz="0" w:space="0" w:color="auto"/>
                <w:bottom w:val="none" w:sz="0" w:space="0" w:color="auto"/>
                <w:right w:val="none" w:sz="0" w:space="0" w:color="auto"/>
              </w:divBdr>
            </w:div>
            <w:div w:id="752505824">
              <w:marLeft w:val="0"/>
              <w:marRight w:val="0"/>
              <w:marTop w:val="0"/>
              <w:marBottom w:val="0"/>
              <w:divBdr>
                <w:top w:val="none" w:sz="0" w:space="0" w:color="auto"/>
                <w:left w:val="none" w:sz="0" w:space="0" w:color="auto"/>
                <w:bottom w:val="none" w:sz="0" w:space="0" w:color="auto"/>
                <w:right w:val="none" w:sz="0" w:space="0" w:color="auto"/>
              </w:divBdr>
            </w:div>
            <w:div w:id="772239845">
              <w:marLeft w:val="0"/>
              <w:marRight w:val="0"/>
              <w:marTop w:val="0"/>
              <w:marBottom w:val="0"/>
              <w:divBdr>
                <w:top w:val="none" w:sz="0" w:space="0" w:color="auto"/>
                <w:left w:val="none" w:sz="0" w:space="0" w:color="auto"/>
                <w:bottom w:val="none" w:sz="0" w:space="0" w:color="auto"/>
                <w:right w:val="none" w:sz="0" w:space="0" w:color="auto"/>
              </w:divBdr>
            </w:div>
            <w:div w:id="792939202">
              <w:marLeft w:val="0"/>
              <w:marRight w:val="0"/>
              <w:marTop w:val="0"/>
              <w:marBottom w:val="0"/>
              <w:divBdr>
                <w:top w:val="none" w:sz="0" w:space="0" w:color="auto"/>
                <w:left w:val="none" w:sz="0" w:space="0" w:color="auto"/>
                <w:bottom w:val="none" w:sz="0" w:space="0" w:color="auto"/>
                <w:right w:val="none" w:sz="0" w:space="0" w:color="auto"/>
              </w:divBdr>
            </w:div>
            <w:div w:id="821892632">
              <w:marLeft w:val="0"/>
              <w:marRight w:val="0"/>
              <w:marTop w:val="0"/>
              <w:marBottom w:val="0"/>
              <w:divBdr>
                <w:top w:val="none" w:sz="0" w:space="0" w:color="auto"/>
                <w:left w:val="none" w:sz="0" w:space="0" w:color="auto"/>
                <w:bottom w:val="none" w:sz="0" w:space="0" w:color="auto"/>
                <w:right w:val="none" w:sz="0" w:space="0" w:color="auto"/>
              </w:divBdr>
            </w:div>
            <w:div w:id="839469313">
              <w:marLeft w:val="0"/>
              <w:marRight w:val="0"/>
              <w:marTop w:val="0"/>
              <w:marBottom w:val="0"/>
              <w:divBdr>
                <w:top w:val="none" w:sz="0" w:space="0" w:color="auto"/>
                <w:left w:val="none" w:sz="0" w:space="0" w:color="auto"/>
                <w:bottom w:val="none" w:sz="0" w:space="0" w:color="auto"/>
                <w:right w:val="none" w:sz="0" w:space="0" w:color="auto"/>
              </w:divBdr>
            </w:div>
            <w:div w:id="891380925">
              <w:marLeft w:val="0"/>
              <w:marRight w:val="0"/>
              <w:marTop w:val="0"/>
              <w:marBottom w:val="0"/>
              <w:divBdr>
                <w:top w:val="none" w:sz="0" w:space="0" w:color="auto"/>
                <w:left w:val="none" w:sz="0" w:space="0" w:color="auto"/>
                <w:bottom w:val="none" w:sz="0" w:space="0" w:color="auto"/>
                <w:right w:val="none" w:sz="0" w:space="0" w:color="auto"/>
              </w:divBdr>
            </w:div>
            <w:div w:id="910045383">
              <w:marLeft w:val="0"/>
              <w:marRight w:val="0"/>
              <w:marTop w:val="0"/>
              <w:marBottom w:val="0"/>
              <w:divBdr>
                <w:top w:val="none" w:sz="0" w:space="0" w:color="auto"/>
                <w:left w:val="none" w:sz="0" w:space="0" w:color="auto"/>
                <w:bottom w:val="none" w:sz="0" w:space="0" w:color="auto"/>
                <w:right w:val="none" w:sz="0" w:space="0" w:color="auto"/>
              </w:divBdr>
            </w:div>
            <w:div w:id="929509372">
              <w:marLeft w:val="0"/>
              <w:marRight w:val="0"/>
              <w:marTop w:val="0"/>
              <w:marBottom w:val="0"/>
              <w:divBdr>
                <w:top w:val="none" w:sz="0" w:space="0" w:color="auto"/>
                <w:left w:val="none" w:sz="0" w:space="0" w:color="auto"/>
                <w:bottom w:val="none" w:sz="0" w:space="0" w:color="auto"/>
                <w:right w:val="none" w:sz="0" w:space="0" w:color="auto"/>
              </w:divBdr>
            </w:div>
            <w:div w:id="944923133">
              <w:marLeft w:val="0"/>
              <w:marRight w:val="0"/>
              <w:marTop w:val="0"/>
              <w:marBottom w:val="0"/>
              <w:divBdr>
                <w:top w:val="none" w:sz="0" w:space="0" w:color="auto"/>
                <w:left w:val="none" w:sz="0" w:space="0" w:color="auto"/>
                <w:bottom w:val="none" w:sz="0" w:space="0" w:color="auto"/>
                <w:right w:val="none" w:sz="0" w:space="0" w:color="auto"/>
              </w:divBdr>
            </w:div>
            <w:div w:id="954365955">
              <w:marLeft w:val="0"/>
              <w:marRight w:val="0"/>
              <w:marTop w:val="0"/>
              <w:marBottom w:val="0"/>
              <w:divBdr>
                <w:top w:val="none" w:sz="0" w:space="0" w:color="auto"/>
                <w:left w:val="none" w:sz="0" w:space="0" w:color="auto"/>
                <w:bottom w:val="none" w:sz="0" w:space="0" w:color="auto"/>
                <w:right w:val="none" w:sz="0" w:space="0" w:color="auto"/>
              </w:divBdr>
            </w:div>
            <w:div w:id="962884504">
              <w:marLeft w:val="0"/>
              <w:marRight w:val="0"/>
              <w:marTop w:val="0"/>
              <w:marBottom w:val="0"/>
              <w:divBdr>
                <w:top w:val="none" w:sz="0" w:space="0" w:color="auto"/>
                <w:left w:val="none" w:sz="0" w:space="0" w:color="auto"/>
                <w:bottom w:val="none" w:sz="0" w:space="0" w:color="auto"/>
                <w:right w:val="none" w:sz="0" w:space="0" w:color="auto"/>
              </w:divBdr>
            </w:div>
            <w:div w:id="965550008">
              <w:marLeft w:val="0"/>
              <w:marRight w:val="0"/>
              <w:marTop w:val="0"/>
              <w:marBottom w:val="0"/>
              <w:divBdr>
                <w:top w:val="none" w:sz="0" w:space="0" w:color="auto"/>
                <w:left w:val="none" w:sz="0" w:space="0" w:color="auto"/>
                <w:bottom w:val="none" w:sz="0" w:space="0" w:color="auto"/>
                <w:right w:val="none" w:sz="0" w:space="0" w:color="auto"/>
              </w:divBdr>
            </w:div>
            <w:div w:id="974329801">
              <w:marLeft w:val="0"/>
              <w:marRight w:val="0"/>
              <w:marTop w:val="0"/>
              <w:marBottom w:val="0"/>
              <w:divBdr>
                <w:top w:val="none" w:sz="0" w:space="0" w:color="auto"/>
                <w:left w:val="none" w:sz="0" w:space="0" w:color="auto"/>
                <w:bottom w:val="none" w:sz="0" w:space="0" w:color="auto"/>
                <w:right w:val="none" w:sz="0" w:space="0" w:color="auto"/>
              </w:divBdr>
            </w:div>
            <w:div w:id="975332699">
              <w:marLeft w:val="0"/>
              <w:marRight w:val="0"/>
              <w:marTop w:val="0"/>
              <w:marBottom w:val="0"/>
              <w:divBdr>
                <w:top w:val="none" w:sz="0" w:space="0" w:color="auto"/>
                <w:left w:val="none" w:sz="0" w:space="0" w:color="auto"/>
                <w:bottom w:val="none" w:sz="0" w:space="0" w:color="auto"/>
                <w:right w:val="none" w:sz="0" w:space="0" w:color="auto"/>
              </w:divBdr>
            </w:div>
            <w:div w:id="979269070">
              <w:marLeft w:val="0"/>
              <w:marRight w:val="0"/>
              <w:marTop w:val="0"/>
              <w:marBottom w:val="0"/>
              <w:divBdr>
                <w:top w:val="none" w:sz="0" w:space="0" w:color="auto"/>
                <w:left w:val="none" w:sz="0" w:space="0" w:color="auto"/>
                <w:bottom w:val="none" w:sz="0" w:space="0" w:color="auto"/>
                <w:right w:val="none" w:sz="0" w:space="0" w:color="auto"/>
              </w:divBdr>
            </w:div>
            <w:div w:id="983661939">
              <w:marLeft w:val="0"/>
              <w:marRight w:val="0"/>
              <w:marTop w:val="0"/>
              <w:marBottom w:val="0"/>
              <w:divBdr>
                <w:top w:val="none" w:sz="0" w:space="0" w:color="auto"/>
                <w:left w:val="none" w:sz="0" w:space="0" w:color="auto"/>
                <w:bottom w:val="none" w:sz="0" w:space="0" w:color="auto"/>
                <w:right w:val="none" w:sz="0" w:space="0" w:color="auto"/>
              </w:divBdr>
            </w:div>
            <w:div w:id="1011446053">
              <w:marLeft w:val="0"/>
              <w:marRight w:val="0"/>
              <w:marTop w:val="0"/>
              <w:marBottom w:val="0"/>
              <w:divBdr>
                <w:top w:val="none" w:sz="0" w:space="0" w:color="auto"/>
                <w:left w:val="none" w:sz="0" w:space="0" w:color="auto"/>
                <w:bottom w:val="none" w:sz="0" w:space="0" w:color="auto"/>
                <w:right w:val="none" w:sz="0" w:space="0" w:color="auto"/>
              </w:divBdr>
            </w:div>
            <w:div w:id="1053457503">
              <w:marLeft w:val="0"/>
              <w:marRight w:val="0"/>
              <w:marTop w:val="0"/>
              <w:marBottom w:val="0"/>
              <w:divBdr>
                <w:top w:val="none" w:sz="0" w:space="0" w:color="auto"/>
                <w:left w:val="none" w:sz="0" w:space="0" w:color="auto"/>
                <w:bottom w:val="none" w:sz="0" w:space="0" w:color="auto"/>
                <w:right w:val="none" w:sz="0" w:space="0" w:color="auto"/>
              </w:divBdr>
            </w:div>
            <w:div w:id="1079250051">
              <w:marLeft w:val="0"/>
              <w:marRight w:val="0"/>
              <w:marTop w:val="0"/>
              <w:marBottom w:val="0"/>
              <w:divBdr>
                <w:top w:val="none" w:sz="0" w:space="0" w:color="auto"/>
                <w:left w:val="none" w:sz="0" w:space="0" w:color="auto"/>
                <w:bottom w:val="none" w:sz="0" w:space="0" w:color="auto"/>
                <w:right w:val="none" w:sz="0" w:space="0" w:color="auto"/>
              </w:divBdr>
            </w:div>
            <w:div w:id="1079526563">
              <w:marLeft w:val="0"/>
              <w:marRight w:val="0"/>
              <w:marTop w:val="0"/>
              <w:marBottom w:val="0"/>
              <w:divBdr>
                <w:top w:val="none" w:sz="0" w:space="0" w:color="auto"/>
                <w:left w:val="none" w:sz="0" w:space="0" w:color="auto"/>
                <w:bottom w:val="none" w:sz="0" w:space="0" w:color="auto"/>
                <w:right w:val="none" w:sz="0" w:space="0" w:color="auto"/>
              </w:divBdr>
            </w:div>
            <w:div w:id="1096629652">
              <w:marLeft w:val="0"/>
              <w:marRight w:val="0"/>
              <w:marTop w:val="0"/>
              <w:marBottom w:val="0"/>
              <w:divBdr>
                <w:top w:val="none" w:sz="0" w:space="0" w:color="auto"/>
                <w:left w:val="none" w:sz="0" w:space="0" w:color="auto"/>
                <w:bottom w:val="none" w:sz="0" w:space="0" w:color="auto"/>
                <w:right w:val="none" w:sz="0" w:space="0" w:color="auto"/>
              </w:divBdr>
            </w:div>
            <w:div w:id="1099447586">
              <w:marLeft w:val="0"/>
              <w:marRight w:val="0"/>
              <w:marTop w:val="0"/>
              <w:marBottom w:val="0"/>
              <w:divBdr>
                <w:top w:val="none" w:sz="0" w:space="0" w:color="auto"/>
                <w:left w:val="none" w:sz="0" w:space="0" w:color="auto"/>
                <w:bottom w:val="none" w:sz="0" w:space="0" w:color="auto"/>
                <w:right w:val="none" w:sz="0" w:space="0" w:color="auto"/>
              </w:divBdr>
            </w:div>
            <w:div w:id="1111512670">
              <w:marLeft w:val="0"/>
              <w:marRight w:val="0"/>
              <w:marTop w:val="0"/>
              <w:marBottom w:val="0"/>
              <w:divBdr>
                <w:top w:val="none" w:sz="0" w:space="0" w:color="auto"/>
                <w:left w:val="none" w:sz="0" w:space="0" w:color="auto"/>
                <w:bottom w:val="none" w:sz="0" w:space="0" w:color="auto"/>
                <w:right w:val="none" w:sz="0" w:space="0" w:color="auto"/>
              </w:divBdr>
            </w:div>
            <w:div w:id="1122380033">
              <w:marLeft w:val="0"/>
              <w:marRight w:val="0"/>
              <w:marTop w:val="0"/>
              <w:marBottom w:val="0"/>
              <w:divBdr>
                <w:top w:val="none" w:sz="0" w:space="0" w:color="auto"/>
                <w:left w:val="none" w:sz="0" w:space="0" w:color="auto"/>
                <w:bottom w:val="none" w:sz="0" w:space="0" w:color="auto"/>
                <w:right w:val="none" w:sz="0" w:space="0" w:color="auto"/>
              </w:divBdr>
            </w:div>
            <w:div w:id="1123111501">
              <w:marLeft w:val="0"/>
              <w:marRight w:val="0"/>
              <w:marTop w:val="0"/>
              <w:marBottom w:val="0"/>
              <w:divBdr>
                <w:top w:val="none" w:sz="0" w:space="0" w:color="auto"/>
                <w:left w:val="none" w:sz="0" w:space="0" w:color="auto"/>
                <w:bottom w:val="none" w:sz="0" w:space="0" w:color="auto"/>
                <w:right w:val="none" w:sz="0" w:space="0" w:color="auto"/>
              </w:divBdr>
            </w:div>
            <w:div w:id="1123378063">
              <w:marLeft w:val="0"/>
              <w:marRight w:val="0"/>
              <w:marTop w:val="0"/>
              <w:marBottom w:val="0"/>
              <w:divBdr>
                <w:top w:val="none" w:sz="0" w:space="0" w:color="auto"/>
                <w:left w:val="none" w:sz="0" w:space="0" w:color="auto"/>
                <w:bottom w:val="none" w:sz="0" w:space="0" w:color="auto"/>
                <w:right w:val="none" w:sz="0" w:space="0" w:color="auto"/>
              </w:divBdr>
            </w:div>
            <w:div w:id="1133601321">
              <w:marLeft w:val="0"/>
              <w:marRight w:val="0"/>
              <w:marTop w:val="0"/>
              <w:marBottom w:val="0"/>
              <w:divBdr>
                <w:top w:val="none" w:sz="0" w:space="0" w:color="auto"/>
                <w:left w:val="none" w:sz="0" w:space="0" w:color="auto"/>
                <w:bottom w:val="none" w:sz="0" w:space="0" w:color="auto"/>
                <w:right w:val="none" w:sz="0" w:space="0" w:color="auto"/>
              </w:divBdr>
            </w:div>
            <w:div w:id="1147405735">
              <w:marLeft w:val="0"/>
              <w:marRight w:val="0"/>
              <w:marTop w:val="0"/>
              <w:marBottom w:val="0"/>
              <w:divBdr>
                <w:top w:val="none" w:sz="0" w:space="0" w:color="auto"/>
                <w:left w:val="none" w:sz="0" w:space="0" w:color="auto"/>
                <w:bottom w:val="none" w:sz="0" w:space="0" w:color="auto"/>
                <w:right w:val="none" w:sz="0" w:space="0" w:color="auto"/>
              </w:divBdr>
            </w:div>
            <w:div w:id="1148090952">
              <w:marLeft w:val="0"/>
              <w:marRight w:val="0"/>
              <w:marTop w:val="0"/>
              <w:marBottom w:val="0"/>
              <w:divBdr>
                <w:top w:val="none" w:sz="0" w:space="0" w:color="auto"/>
                <w:left w:val="none" w:sz="0" w:space="0" w:color="auto"/>
                <w:bottom w:val="none" w:sz="0" w:space="0" w:color="auto"/>
                <w:right w:val="none" w:sz="0" w:space="0" w:color="auto"/>
              </w:divBdr>
            </w:div>
            <w:div w:id="1159806591">
              <w:marLeft w:val="0"/>
              <w:marRight w:val="0"/>
              <w:marTop w:val="0"/>
              <w:marBottom w:val="0"/>
              <w:divBdr>
                <w:top w:val="none" w:sz="0" w:space="0" w:color="auto"/>
                <w:left w:val="none" w:sz="0" w:space="0" w:color="auto"/>
                <w:bottom w:val="none" w:sz="0" w:space="0" w:color="auto"/>
                <w:right w:val="none" w:sz="0" w:space="0" w:color="auto"/>
              </w:divBdr>
            </w:div>
            <w:div w:id="1201090443">
              <w:marLeft w:val="0"/>
              <w:marRight w:val="0"/>
              <w:marTop w:val="0"/>
              <w:marBottom w:val="0"/>
              <w:divBdr>
                <w:top w:val="none" w:sz="0" w:space="0" w:color="auto"/>
                <w:left w:val="none" w:sz="0" w:space="0" w:color="auto"/>
                <w:bottom w:val="none" w:sz="0" w:space="0" w:color="auto"/>
                <w:right w:val="none" w:sz="0" w:space="0" w:color="auto"/>
              </w:divBdr>
            </w:div>
            <w:div w:id="1209729694">
              <w:marLeft w:val="0"/>
              <w:marRight w:val="0"/>
              <w:marTop w:val="0"/>
              <w:marBottom w:val="0"/>
              <w:divBdr>
                <w:top w:val="none" w:sz="0" w:space="0" w:color="auto"/>
                <w:left w:val="none" w:sz="0" w:space="0" w:color="auto"/>
                <w:bottom w:val="none" w:sz="0" w:space="0" w:color="auto"/>
                <w:right w:val="none" w:sz="0" w:space="0" w:color="auto"/>
              </w:divBdr>
            </w:div>
            <w:div w:id="1210070069">
              <w:marLeft w:val="0"/>
              <w:marRight w:val="0"/>
              <w:marTop w:val="0"/>
              <w:marBottom w:val="0"/>
              <w:divBdr>
                <w:top w:val="none" w:sz="0" w:space="0" w:color="auto"/>
                <w:left w:val="none" w:sz="0" w:space="0" w:color="auto"/>
                <w:bottom w:val="none" w:sz="0" w:space="0" w:color="auto"/>
                <w:right w:val="none" w:sz="0" w:space="0" w:color="auto"/>
              </w:divBdr>
            </w:div>
            <w:div w:id="1210996245">
              <w:marLeft w:val="0"/>
              <w:marRight w:val="0"/>
              <w:marTop w:val="0"/>
              <w:marBottom w:val="0"/>
              <w:divBdr>
                <w:top w:val="none" w:sz="0" w:space="0" w:color="auto"/>
                <w:left w:val="none" w:sz="0" w:space="0" w:color="auto"/>
                <w:bottom w:val="none" w:sz="0" w:space="0" w:color="auto"/>
                <w:right w:val="none" w:sz="0" w:space="0" w:color="auto"/>
              </w:divBdr>
            </w:div>
            <w:div w:id="1263300875">
              <w:marLeft w:val="0"/>
              <w:marRight w:val="0"/>
              <w:marTop w:val="0"/>
              <w:marBottom w:val="0"/>
              <w:divBdr>
                <w:top w:val="none" w:sz="0" w:space="0" w:color="auto"/>
                <w:left w:val="none" w:sz="0" w:space="0" w:color="auto"/>
                <w:bottom w:val="none" w:sz="0" w:space="0" w:color="auto"/>
                <w:right w:val="none" w:sz="0" w:space="0" w:color="auto"/>
              </w:divBdr>
            </w:div>
            <w:div w:id="1266235109">
              <w:marLeft w:val="0"/>
              <w:marRight w:val="0"/>
              <w:marTop w:val="0"/>
              <w:marBottom w:val="0"/>
              <w:divBdr>
                <w:top w:val="none" w:sz="0" w:space="0" w:color="auto"/>
                <w:left w:val="none" w:sz="0" w:space="0" w:color="auto"/>
                <w:bottom w:val="none" w:sz="0" w:space="0" w:color="auto"/>
                <w:right w:val="none" w:sz="0" w:space="0" w:color="auto"/>
              </w:divBdr>
            </w:div>
            <w:div w:id="1278218357">
              <w:marLeft w:val="0"/>
              <w:marRight w:val="0"/>
              <w:marTop w:val="0"/>
              <w:marBottom w:val="0"/>
              <w:divBdr>
                <w:top w:val="none" w:sz="0" w:space="0" w:color="auto"/>
                <w:left w:val="none" w:sz="0" w:space="0" w:color="auto"/>
                <w:bottom w:val="none" w:sz="0" w:space="0" w:color="auto"/>
                <w:right w:val="none" w:sz="0" w:space="0" w:color="auto"/>
              </w:divBdr>
            </w:div>
            <w:div w:id="1299187149">
              <w:marLeft w:val="0"/>
              <w:marRight w:val="0"/>
              <w:marTop w:val="0"/>
              <w:marBottom w:val="0"/>
              <w:divBdr>
                <w:top w:val="none" w:sz="0" w:space="0" w:color="auto"/>
                <w:left w:val="none" w:sz="0" w:space="0" w:color="auto"/>
                <w:bottom w:val="none" w:sz="0" w:space="0" w:color="auto"/>
                <w:right w:val="none" w:sz="0" w:space="0" w:color="auto"/>
              </w:divBdr>
            </w:div>
            <w:div w:id="1314797276">
              <w:marLeft w:val="0"/>
              <w:marRight w:val="0"/>
              <w:marTop w:val="0"/>
              <w:marBottom w:val="0"/>
              <w:divBdr>
                <w:top w:val="none" w:sz="0" w:space="0" w:color="auto"/>
                <w:left w:val="none" w:sz="0" w:space="0" w:color="auto"/>
                <w:bottom w:val="none" w:sz="0" w:space="0" w:color="auto"/>
                <w:right w:val="none" w:sz="0" w:space="0" w:color="auto"/>
              </w:divBdr>
            </w:div>
            <w:div w:id="1332680847">
              <w:marLeft w:val="0"/>
              <w:marRight w:val="0"/>
              <w:marTop w:val="0"/>
              <w:marBottom w:val="0"/>
              <w:divBdr>
                <w:top w:val="none" w:sz="0" w:space="0" w:color="auto"/>
                <w:left w:val="none" w:sz="0" w:space="0" w:color="auto"/>
                <w:bottom w:val="none" w:sz="0" w:space="0" w:color="auto"/>
                <w:right w:val="none" w:sz="0" w:space="0" w:color="auto"/>
              </w:divBdr>
            </w:div>
            <w:div w:id="1352413552">
              <w:marLeft w:val="0"/>
              <w:marRight w:val="0"/>
              <w:marTop w:val="0"/>
              <w:marBottom w:val="0"/>
              <w:divBdr>
                <w:top w:val="none" w:sz="0" w:space="0" w:color="auto"/>
                <w:left w:val="none" w:sz="0" w:space="0" w:color="auto"/>
                <w:bottom w:val="none" w:sz="0" w:space="0" w:color="auto"/>
                <w:right w:val="none" w:sz="0" w:space="0" w:color="auto"/>
              </w:divBdr>
            </w:div>
            <w:div w:id="1385324658">
              <w:marLeft w:val="0"/>
              <w:marRight w:val="0"/>
              <w:marTop w:val="0"/>
              <w:marBottom w:val="0"/>
              <w:divBdr>
                <w:top w:val="none" w:sz="0" w:space="0" w:color="auto"/>
                <w:left w:val="none" w:sz="0" w:space="0" w:color="auto"/>
                <w:bottom w:val="none" w:sz="0" w:space="0" w:color="auto"/>
                <w:right w:val="none" w:sz="0" w:space="0" w:color="auto"/>
              </w:divBdr>
            </w:div>
            <w:div w:id="1388644885">
              <w:marLeft w:val="0"/>
              <w:marRight w:val="0"/>
              <w:marTop w:val="0"/>
              <w:marBottom w:val="0"/>
              <w:divBdr>
                <w:top w:val="none" w:sz="0" w:space="0" w:color="auto"/>
                <w:left w:val="none" w:sz="0" w:space="0" w:color="auto"/>
                <w:bottom w:val="none" w:sz="0" w:space="0" w:color="auto"/>
                <w:right w:val="none" w:sz="0" w:space="0" w:color="auto"/>
              </w:divBdr>
            </w:div>
            <w:div w:id="1434201188">
              <w:marLeft w:val="0"/>
              <w:marRight w:val="0"/>
              <w:marTop w:val="0"/>
              <w:marBottom w:val="0"/>
              <w:divBdr>
                <w:top w:val="none" w:sz="0" w:space="0" w:color="auto"/>
                <w:left w:val="none" w:sz="0" w:space="0" w:color="auto"/>
                <w:bottom w:val="none" w:sz="0" w:space="0" w:color="auto"/>
                <w:right w:val="none" w:sz="0" w:space="0" w:color="auto"/>
              </w:divBdr>
            </w:div>
            <w:div w:id="1435519223">
              <w:marLeft w:val="0"/>
              <w:marRight w:val="0"/>
              <w:marTop w:val="0"/>
              <w:marBottom w:val="0"/>
              <w:divBdr>
                <w:top w:val="none" w:sz="0" w:space="0" w:color="auto"/>
                <w:left w:val="none" w:sz="0" w:space="0" w:color="auto"/>
                <w:bottom w:val="none" w:sz="0" w:space="0" w:color="auto"/>
                <w:right w:val="none" w:sz="0" w:space="0" w:color="auto"/>
              </w:divBdr>
            </w:div>
            <w:div w:id="1475831506">
              <w:marLeft w:val="0"/>
              <w:marRight w:val="0"/>
              <w:marTop w:val="0"/>
              <w:marBottom w:val="0"/>
              <w:divBdr>
                <w:top w:val="none" w:sz="0" w:space="0" w:color="auto"/>
                <w:left w:val="none" w:sz="0" w:space="0" w:color="auto"/>
                <w:bottom w:val="none" w:sz="0" w:space="0" w:color="auto"/>
                <w:right w:val="none" w:sz="0" w:space="0" w:color="auto"/>
              </w:divBdr>
            </w:div>
            <w:div w:id="1497258398">
              <w:marLeft w:val="0"/>
              <w:marRight w:val="0"/>
              <w:marTop w:val="0"/>
              <w:marBottom w:val="0"/>
              <w:divBdr>
                <w:top w:val="none" w:sz="0" w:space="0" w:color="auto"/>
                <w:left w:val="none" w:sz="0" w:space="0" w:color="auto"/>
                <w:bottom w:val="none" w:sz="0" w:space="0" w:color="auto"/>
                <w:right w:val="none" w:sz="0" w:space="0" w:color="auto"/>
              </w:divBdr>
            </w:div>
            <w:div w:id="1506508326">
              <w:marLeft w:val="0"/>
              <w:marRight w:val="0"/>
              <w:marTop w:val="0"/>
              <w:marBottom w:val="0"/>
              <w:divBdr>
                <w:top w:val="none" w:sz="0" w:space="0" w:color="auto"/>
                <w:left w:val="none" w:sz="0" w:space="0" w:color="auto"/>
                <w:bottom w:val="none" w:sz="0" w:space="0" w:color="auto"/>
                <w:right w:val="none" w:sz="0" w:space="0" w:color="auto"/>
              </w:divBdr>
            </w:div>
            <w:div w:id="1531067989">
              <w:marLeft w:val="0"/>
              <w:marRight w:val="0"/>
              <w:marTop w:val="0"/>
              <w:marBottom w:val="0"/>
              <w:divBdr>
                <w:top w:val="none" w:sz="0" w:space="0" w:color="auto"/>
                <w:left w:val="none" w:sz="0" w:space="0" w:color="auto"/>
                <w:bottom w:val="none" w:sz="0" w:space="0" w:color="auto"/>
                <w:right w:val="none" w:sz="0" w:space="0" w:color="auto"/>
              </w:divBdr>
            </w:div>
            <w:div w:id="1538009145">
              <w:marLeft w:val="0"/>
              <w:marRight w:val="0"/>
              <w:marTop w:val="0"/>
              <w:marBottom w:val="0"/>
              <w:divBdr>
                <w:top w:val="none" w:sz="0" w:space="0" w:color="auto"/>
                <w:left w:val="none" w:sz="0" w:space="0" w:color="auto"/>
                <w:bottom w:val="none" w:sz="0" w:space="0" w:color="auto"/>
                <w:right w:val="none" w:sz="0" w:space="0" w:color="auto"/>
              </w:divBdr>
            </w:div>
            <w:div w:id="1543590003">
              <w:marLeft w:val="0"/>
              <w:marRight w:val="0"/>
              <w:marTop w:val="0"/>
              <w:marBottom w:val="0"/>
              <w:divBdr>
                <w:top w:val="none" w:sz="0" w:space="0" w:color="auto"/>
                <w:left w:val="none" w:sz="0" w:space="0" w:color="auto"/>
                <w:bottom w:val="none" w:sz="0" w:space="0" w:color="auto"/>
                <w:right w:val="none" w:sz="0" w:space="0" w:color="auto"/>
              </w:divBdr>
            </w:div>
            <w:div w:id="1555311881">
              <w:marLeft w:val="0"/>
              <w:marRight w:val="0"/>
              <w:marTop w:val="0"/>
              <w:marBottom w:val="0"/>
              <w:divBdr>
                <w:top w:val="none" w:sz="0" w:space="0" w:color="auto"/>
                <w:left w:val="none" w:sz="0" w:space="0" w:color="auto"/>
                <w:bottom w:val="none" w:sz="0" w:space="0" w:color="auto"/>
                <w:right w:val="none" w:sz="0" w:space="0" w:color="auto"/>
              </w:divBdr>
            </w:div>
            <w:div w:id="1556966201">
              <w:marLeft w:val="0"/>
              <w:marRight w:val="0"/>
              <w:marTop w:val="0"/>
              <w:marBottom w:val="0"/>
              <w:divBdr>
                <w:top w:val="none" w:sz="0" w:space="0" w:color="auto"/>
                <w:left w:val="none" w:sz="0" w:space="0" w:color="auto"/>
                <w:bottom w:val="none" w:sz="0" w:space="0" w:color="auto"/>
                <w:right w:val="none" w:sz="0" w:space="0" w:color="auto"/>
              </w:divBdr>
            </w:div>
            <w:div w:id="1579753422">
              <w:marLeft w:val="0"/>
              <w:marRight w:val="0"/>
              <w:marTop w:val="0"/>
              <w:marBottom w:val="0"/>
              <w:divBdr>
                <w:top w:val="none" w:sz="0" w:space="0" w:color="auto"/>
                <w:left w:val="none" w:sz="0" w:space="0" w:color="auto"/>
                <w:bottom w:val="none" w:sz="0" w:space="0" w:color="auto"/>
                <w:right w:val="none" w:sz="0" w:space="0" w:color="auto"/>
              </w:divBdr>
            </w:div>
            <w:div w:id="1580555899">
              <w:marLeft w:val="0"/>
              <w:marRight w:val="0"/>
              <w:marTop w:val="0"/>
              <w:marBottom w:val="0"/>
              <w:divBdr>
                <w:top w:val="none" w:sz="0" w:space="0" w:color="auto"/>
                <w:left w:val="none" w:sz="0" w:space="0" w:color="auto"/>
                <w:bottom w:val="none" w:sz="0" w:space="0" w:color="auto"/>
                <w:right w:val="none" w:sz="0" w:space="0" w:color="auto"/>
              </w:divBdr>
            </w:div>
            <w:div w:id="1587574372">
              <w:marLeft w:val="0"/>
              <w:marRight w:val="0"/>
              <w:marTop w:val="0"/>
              <w:marBottom w:val="0"/>
              <w:divBdr>
                <w:top w:val="none" w:sz="0" w:space="0" w:color="auto"/>
                <w:left w:val="none" w:sz="0" w:space="0" w:color="auto"/>
                <w:bottom w:val="none" w:sz="0" w:space="0" w:color="auto"/>
                <w:right w:val="none" w:sz="0" w:space="0" w:color="auto"/>
              </w:divBdr>
            </w:div>
            <w:div w:id="1594359882">
              <w:marLeft w:val="0"/>
              <w:marRight w:val="0"/>
              <w:marTop w:val="0"/>
              <w:marBottom w:val="0"/>
              <w:divBdr>
                <w:top w:val="none" w:sz="0" w:space="0" w:color="auto"/>
                <w:left w:val="none" w:sz="0" w:space="0" w:color="auto"/>
                <w:bottom w:val="none" w:sz="0" w:space="0" w:color="auto"/>
                <w:right w:val="none" w:sz="0" w:space="0" w:color="auto"/>
              </w:divBdr>
            </w:div>
            <w:div w:id="1598948631">
              <w:marLeft w:val="0"/>
              <w:marRight w:val="0"/>
              <w:marTop w:val="0"/>
              <w:marBottom w:val="0"/>
              <w:divBdr>
                <w:top w:val="none" w:sz="0" w:space="0" w:color="auto"/>
                <w:left w:val="none" w:sz="0" w:space="0" w:color="auto"/>
                <w:bottom w:val="none" w:sz="0" w:space="0" w:color="auto"/>
                <w:right w:val="none" w:sz="0" w:space="0" w:color="auto"/>
              </w:divBdr>
            </w:div>
            <w:div w:id="1604411268">
              <w:marLeft w:val="0"/>
              <w:marRight w:val="0"/>
              <w:marTop w:val="0"/>
              <w:marBottom w:val="0"/>
              <w:divBdr>
                <w:top w:val="none" w:sz="0" w:space="0" w:color="auto"/>
                <w:left w:val="none" w:sz="0" w:space="0" w:color="auto"/>
                <w:bottom w:val="none" w:sz="0" w:space="0" w:color="auto"/>
                <w:right w:val="none" w:sz="0" w:space="0" w:color="auto"/>
              </w:divBdr>
            </w:div>
            <w:div w:id="1617057956">
              <w:marLeft w:val="0"/>
              <w:marRight w:val="0"/>
              <w:marTop w:val="0"/>
              <w:marBottom w:val="0"/>
              <w:divBdr>
                <w:top w:val="none" w:sz="0" w:space="0" w:color="auto"/>
                <w:left w:val="none" w:sz="0" w:space="0" w:color="auto"/>
                <w:bottom w:val="none" w:sz="0" w:space="0" w:color="auto"/>
                <w:right w:val="none" w:sz="0" w:space="0" w:color="auto"/>
              </w:divBdr>
            </w:div>
            <w:div w:id="1649824059">
              <w:marLeft w:val="0"/>
              <w:marRight w:val="0"/>
              <w:marTop w:val="0"/>
              <w:marBottom w:val="0"/>
              <w:divBdr>
                <w:top w:val="none" w:sz="0" w:space="0" w:color="auto"/>
                <w:left w:val="none" w:sz="0" w:space="0" w:color="auto"/>
                <w:bottom w:val="none" w:sz="0" w:space="0" w:color="auto"/>
                <w:right w:val="none" w:sz="0" w:space="0" w:color="auto"/>
              </w:divBdr>
            </w:div>
            <w:div w:id="1650790539">
              <w:marLeft w:val="0"/>
              <w:marRight w:val="0"/>
              <w:marTop w:val="0"/>
              <w:marBottom w:val="0"/>
              <w:divBdr>
                <w:top w:val="none" w:sz="0" w:space="0" w:color="auto"/>
                <w:left w:val="none" w:sz="0" w:space="0" w:color="auto"/>
                <w:bottom w:val="none" w:sz="0" w:space="0" w:color="auto"/>
                <w:right w:val="none" w:sz="0" w:space="0" w:color="auto"/>
              </w:divBdr>
            </w:div>
            <w:div w:id="1655183182">
              <w:marLeft w:val="0"/>
              <w:marRight w:val="0"/>
              <w:marTop w:val="0"/>
              <w:marBottom w:val="0"/>
              <w:divBdr>
                <w:top w:val="none" w:sz="0" w:space="0" w:color="auto"/>
                <w:left w:val="none" w:sz="0" w:space="0" w:color="auto"/>
                <w:bottom w:val="none" w:sz="0" w:space="0" w:color="auto"/>
                <w:right w:val="none" w:sz="0" w:space="0" w:color="auto"/>
              </w:divBdr>
            </w:div>
            <w:div w:id="1669479878">
              <w:marLeft w:val="0"/>
              <w:marRight w:val="0"/>
              <w:marTop w:val="0"/>
              <w:marBottom w:val="0"/>
              <w:divBdr>
                <w:top w:val="none" w:sz="0" w:space="0" w:color="auto"/>
                <w:left w:val="none" w:sz="0" w:space="0" w:color="auto"/>
                <w:bottom w:val="none" w:sz="0" w:space="0" w:color="auto"/>
                <w:right w:val="none" w:sz="0" w:space="0" w:color="auto"/>
              </w:divBdr>
            </w:div>
            <w:div w:id="1684938392">
              <w:marLeft w:val="0"/>
              <w:marRight w:val="0"/>
              <w:marTop w:val="0"/>
              <w:marBottom w:val="0"/>
              <w:divBdr>
                <w:top w:val="none" w:sz="0" w:space="0" w:color="auto"/>
                <w:left w:val="none" w:sz="0" w:space="0" w:color="auto"/>
                <w:bottom w:val="none" w:sz="0" w:space="0" w:color="auto"/>
                <w:right w:val="none" w:sz="0" w:space="0" w:color="auto"/>
              </w:divBdr>
            </w:div>
            <w:div w:id="1686663151">
              <w:marLeft w:val="0"/>
              <w:marRight w:val="0"/>
              <w:marTop w:val="0"/>
              <w:marBottom w:val="0"/>
              <w:divBdr>
                <w:top w:val="none" w:sz="0" w:space="0" w:color="auto"/>
                <w:left w:val="none" w:sz="0" w:space="0" w:color="auto"/>
                <w:bottom w:val="none" w:sz="0" w:space="0" w:color="auto"/>
                <w:right w:val="none" w:sz="0" w:space="0" w:color="auto"/>
              </w:divBdr>
            </w:div>
            <w:div w:id="1766878314">
              <w:marLeft w:val="0"/>
              <w:marRight w:val="0"/>
              <w:marTop w:val="0"/>
              <w:marBottom w:val="0"/>
              <w:divBdr>
                <w:top w:val="none" w:sz="0" w:space="0" w:color="auto"/>
                <w:left w:val="none" w:sz="0" w:space="0" w:color="auto"/>
                <w:bottom w:val="none" w:sz="0" w:space="0" w:color="auto"/>
                <w:right w:val="none" w:sz="0" w:space="0" w:color="auto"/>
              </w:divBdr>
            </w:div>
            <w:div w:id="1779717804">
              <w:marLeft w:val="0"/>
              <w:marRight w:val="0"/>
              <w:marTop w:val="0"/>
              <w:marBottom w:val="0"/>
              <w:divBdr>
                <w:top w:val="none" w:sz="0" w:space="0" w:color="auto"/>
                <w:left w:val="none" w:sz="0" w:space="0" w:color="auto"/>
                <w:bottom w:val="none" w:sz="0" w:space="0" w:color="auto"/>
                <w:right w:val="none" w:sz="0" w:space="0" w:color="auto"/>
              </w:divBdr>
            </w:div>
            <w:div w:id="1802378792">
              <w:marLeft w:val="0"/>
              <w:marRight w:val="0"/>
              <w:marTop w:val="0"/>
              <w:marBottom w:val="0"/>
              <w:divBdr>
                <w:top w:val="none" w:sz="0" w:space="0" w:color="auto"/>
                <w:left w:val="none" w:sz="0" w:space="0" w:color="auto"/>
                <w:bottom w:val="none" w:sz="0" w:space="0" w:color="auto"/>
                <w:right w:val="none" w:sz="0" w:space="0" w:color="auto"/>
              </w:divBdr>
            </w:div>
            <w:div w:id="1831364470">
              <w:marLeft w:val="0"/>
              <w:marRight w:val="0"/>
              <w:marTop w:val="0"/>
              <w:marBottom w:val="0"/>
              <w:divBdr>
                <w:top w:val="none" w:sz="0" w:space="0" w:color="auto"/>
                <w:left w:val="none" w:sz="0" w:space="0" w:color="auto"/>
                <w:bottom w:val="none" w:sz="0" w:space="0" w:color="auto"/>
                <w:right w:val="none" w:sz="0" w:space="0" w:color="auto"/>
              </w:divBdr>
            </w:div>
            <w:div w:id="1875802630">
              <w:marLeft w:val="0"/>
              <w:marRight w:val="0"/>
              <w:marTop w:val="0"/>
              <w:marBottom w:val="0"/>
              <w:divBdr>
                <w:top w:val="none" w:sz="0" w:space="0" w:color="auto"/>
                <w:left w:val="none" w:sz="0" w:space="0" w:color="auto"/>
                <w:bottom w:val="none" w:sz="0" w:space="0" w:color="auto"/>
                <w:right w:val="none" w:sz="0" w:space="0" w:color="auto"/>
              </w:divBdr>
            </w:div>
            <w:div w:id="1883975094">
              <w:marLeft w:val="0"/>
              <w:marRight w:val="0"/>
              <w:marTop w:val="0"/>
              <w:marBottom w:val="0"/>
              <w:divBdr>
                <w:top w:val="none" w:sz="0" w:space="0" w:color="auto"/>
                <w:left w:val="none" w:sz="0" w:space="0" w:color="auto"/>
                <w:bottom w:val="none" w:sz="0" w:space="0" w:color="auto"/>
                <w:right w:val="none" w:sz="0" w:space="0" w:color="auto"/>
              </w:divBdr>
            </w:div>
            <w:div w:id="1895581971">
              <w:marLeft w:val="0"/>
              <w:marRight w:val="0"/>
              <w:marTop w:val="0"/>
              <w:marBottom w:val="0"/>
              <w:divBdr>
                <w:top w:val="none" w:sz="0" w:space="0" w:color="auto"/>
                <w:left w:val="none" w:sz="0" w:space="0" w:color="auto"/>
                <w:bottom w:val="none" w:sz="0" w:space="0" w:color="auto"/>
                <w:right w:val="none" w:sz="0" w:space="0" w:color="auto"/>
              </w:divBdr>
            </w:div>
            <w:div w:id="1898273550">
              <w:marLeft w:val="0"/>
              <w:marRight w:val="0"/>
              <w:marTop w:val="0"/>
              <w:marBottom w:val="0"/>
              <w:divBdr>
                <w:top w:val="none" w:sz="0" w:space="0" w:color="auto"/>
                <w:left w:val="none" w:sz="0" w:space="0" w:color="auto"/>
                <w:bottom w:val="none" w:sz="0" w:space="0" w:color="auto"/>
                <w:right w:val="none" w:sz="0" w:space="0" w:color="auto"/>
              </w:divBdr>
            </w:div>
            <w:div w:id="1899974178">
              <w:marLeft w:val="0"/>
              <w:marRight w:val="0"/>
              <w:marTop w:val="0"/>
              <w:marBottom w:val="0"/>
              <w:divBdr>
                <w:top w:val="none" w:sz="0" w:space="0" w:color="auto"/>
                <w:left w:val="none" w:sz="0" w:space="0" w:color="auto"/>
                <w:bottom w:val="none" w:sz="0" w:space="0" w:color="auto"/>
                <w:right w:val="none" w:sz="0" w:space="0" w:color="auto"/>
              </w:divBdr>
            </w:div>
            <w:div w:id="1916092076">
              <w:marLeft w:val="0"/>
              <w:marRight w:val="0"/>
              <w:marTop w:val="0"/>
              <w:marBottom w:val="0"/>
              <w:divBdr>
                <w:top w:val="none" w:sz="0" w:space="0" w:color="auto"/>
                <w:left w:val="none" w:sz="0" w:space="0" w:color="auto"/>
                <w:bottom w:val="none" w:sz="0" w:space="0" w:color="auto"/>
                <w:right w:val="none" w:sz="0" w:space="0" w:color="auto"/>
              </w:divBdr>
            </w:div>
            <w:div w:id="1916937177">
              <w:marLeft w:val="0"/>
              <w:marRight w:val="0"/>
              <w:marTop w:val="0"/>
              <w:marBottom w:val="0"/>
              <w:divBdr>
                <w:top w:val="none" w:sz="0" w:space="0" w:color="auto"/>
                <w:left w:val="none" w:sz="0" w:space="0" w:color="auto"/>
                <w:bottom w:val="none" w:sz="0" w:space="0" w:color="auto"/>
                <w:right w:val="none" w:sz="0" w:space="0" w:color="auto"/>
              </w:divBdr>
            </w:div>
            <w:div w:id="1925408852">
              <w:marLeft w:val="0"/>
              <w:marRight w:val="0"/>
              <w:marTop w:val="0"/>
              <w:marBottom w:val="0"/>
              <w:divBdr>
                <w:top w:val="none" w:sz="0" w:space="0" w:color="auto"/>
                <w:left w:val="none" w:sz="0" w:space="0" w:color="auto"/>
                <w:bottom w:val="none" w:sz="0" w:space="0" w:color="auto"/>
                <w:right w:val="none" w:sz="0" w:space="0" w:color="auto"/>
              </w:divBdr>
            </w:div>
            <w:div w:id="1935940518">
              <w:marLeft w:val="0"/>
              <w:marRight w:val="0"/>
              <w:marTop w:val="0"/>
              <w:marBottom w:val="0"/>
              <w:divBdr>
                <w:top w:val="none" w:sz="0" w:space="0" w:color="auto"/>
                <w:left w:val="none" w:sz="0" w:space="0" w:color="auto"/>
                <w:bottom w:val="none" w:sz="0" w:space="0" w:color="auto"/>
                <w:right w:val="none" w:sz="0" w:space="0" w:color="auto"/>
              </w:divBdr>
            </w:div>
            <w:div w:id="1943566019">
              <w:marLeft w:val="0"/>
              <w:marRight w:val="0"/>
              <w:marTop w:val="0"/>
              <w:marBottom w:val="0"/>
              <w:divBdr>
                <w:top w:val="none" w:sz="0" w:space="0" w:color="auto"/>
                <w:left w:val="none" w:sz="0" w:space="0" w:color="auto"/>
                <w:bottom w:val="none" w:sz="0" w:space="0" w:color="auto"/>
                <w:right w:val="none" w:sz="0" w:space="0" w:color="auto"/>
              </w:divBdr>
            </w:div>
            <w:div w:id="1960523347">
              <w:marLeft w:val="0"/>
              <w:marRight w:val="0"/>
              <w:marTop w:val="0"/>
              <w:marBottom w:val="0"/>
              <w:divBdr>
                <w:top w:val="none" w:sz="0" w:space="0" w:color="auto"/>
                <w:left w:val="none" w:sz="0" w:space="0" w:color="auto"/>
                <w:bottom w:val="none" w:sz="0" w:space="0" w:color="auto"/>
                <w:right w:val="none" w:sz="0" w:space="0" w:color="auto"/>
              </w:divBdr>
            </w:div>
            <w:div w:id="1970700155">
              <w:marLeft w:val="0"/>
              <w:marRight w:val="0"/>
              <w:marTop w:val="0"/>
              <w:marBottom w:val="0"/>
              <w:divBdr>
                <w:top w:val="none" w:sz="0" w:space="0" w:color="auto"/>
                <w:left w:val="none" w:sz="0" w:space="0" w:color="auto"/>
                <w:bottom w:val="none" w:sz="0" w:space="0" w:color="auto"/>
                <w:right w:val="none" w:sz="0" w:space="0" w:color="auto"/>
              </w:divBdr>
            </w:div>
            <w:div w:id="1983272265">
              <w:marLeft w:val="0"/>
              <w:marRight w:val="0"/>
              <w:marTop w:val="0"/>
              <w:marBottom w:val="0"/>
              <w:divBdr>
                <w:top w:val="none" w:sz="0" w:space="0" w:color="auto"/>
                <w:left w:val="none" w:sz="0" w:space="0" w:color="auto"/>
                <w:bottom w:val="none" w:sz="0" w:space="0" w:color="auto"/>
                <w:right w:val="none" w:sz="0" w:space="0" w:color="auto"/>
              </w:divBdr>
            </w:div>
            <w:div w:id="1998486478">
              <w:marLeft w:val="0"/>
              <w:marRight w:val="0"/>
              <w:marTop w:val="0"/>
              <w:marBottom w:val="0"/>
              <w:divBdr>
                <w:top w:val="none" w:sz="0" w:space="0" w:color="auto"/>
                <w:left w:val="none" w:sz="0" w:space="0" w:color="auto"/>
                <w:bottom w:val="none" w:sz="0" w:space="0" w:color="auto"/>
                <w:right w:val="none" w:sz="0" w:space="0" w:color="auto"/>
              </w:divBdr>
            </w:div>
            <w:div w:id="2004623485">
              <w:marLeft w:val="0"/>
              <w:marRight w:val="0"/>
              <w:marTop w:val="0"/>
              <w:marBottom w:val="0"/>
              <w:divBdr>
                <w:top w:val="none" w:sz="0" w:space="0" w:color="auto"/>
                <w:left w:val="none" w:sz="0" w:space="0" w:color="auto"/>
                <w:bottom w:val="none" w:sz="0" w:space="0" w:color="auto"/>
                <w:right w:val="none" w:sz="0" w:space="0" w:color="auto"/>
              </w:divBdr>
            </w:div>
            <w:div w:id="2013407539">
              <w:marLeft w:val="0"/>
              <w:marRight w:val="0"/>
              <w:marTop w:val="0"/>
              <w:marBottom w:val="0"/>
              <w:divBdr>
                <w:top w:val="none" w:sz="0" w:space="0" w:color="auto"/>
                <w:left w:val="none" w:sz="0" w:space="0" w:color="auto"/>
                <w:bottom w:val="none" w:sz="0" w:space="0" w:color="auto"/>
                <w:right w:val="none" w:sz="0" w:space="0" w:color="auto"/>
              </w:divBdr>
            </w:div>
            <w:div w:id="2035881475">
              <w:marLeft w:val="0"/>
              <w:marRight w:val="0"/>
              <w:marTop w:val="0"/>
              <w:marBottom w:val="0"/>
              <w:divBdr>
                <w:top w:val="none" w:sz="0" w:space="0" w:color="auto"/>
                <w:left w:val="none" w:sz="0" w:space="0" w:color="auto"/>
                <w:bottom w:val="none" w:sz="0" w:space="0" w:color="auto"/>
                <w:right w:val="none" w:sz="0" w:space="0" w:color="auto"/>
              </w:divBdr>
            </w:div>
            <w:div w:id="2098939514">
              <w:marLeft w:val="0"/>
              <w:marRight w:val="0"/>
              <w:marTop w:val="0"/>
              <w:marBottom w:val="0"/>
              <w:divBdr>
                <w:top w:val="none" w:sz="0" w:space="0" w:color="auto"/>
                <w:left w:val="none" w:sz="0" w:space="0" w:color="auto"/>
                <w:bottom w:val="none" w:sz="0" w:space="0" w:color="auto"/>
                <w:right w:val="none" w:sz="0" w:space="0" w:color="auto"/>
              </w:divBdr>
            </w:div>
            <w:div w:id="2104567124">
              <w:marLeft w:val="0"/>
              <w:marRight w:val="0"/>
              <w:marTop w:val="0"/>
              <w:marBottom w:val="0"/>
              <w:divBdr>
                <w:top w:val="none" w:sz="0" w:space="0" w:color="auto"/>
                <w:left w:val="none" w:sz="0" w:space="0" w:color="auto"/>
                <w:bottom w:val="none" w:sz="0" w:space="0" w:color="auto"/>
                <w:right w:val="none" w:sz="0" w:space="0" w:color="auto"/>
              </w:divBdr>
            </w:div>
            <w:div w:id="2116095300">
              <w:marLeft w:val="0"/>
              <w:marRight w:val="0"/>
              <w:marTop w:val="0"/>
              <w:marBottom w:val="0"/>
              <w:divBdr>
                <w:top w:val="none" w:sz="0" w:space="0" w:color="auto"/>
                <w:left w:val="none" w:sz="0" w:space="0" w:color="auto"/>
                <w:bottom w:val="none" w:sz="0" w:space="0" w:color="auto"/>
                <w:right w:val="none" w:sz="0" w:space="0" w:color="auto"/>
              </w:divBdr>
            </w:div>
            <w:div w:id="2118325740">
              <w:marLeft w:val="0"/>
              <w:marRight w:val="0"/>
              <w:marTop w:val="0"/>
              <w:marBottom w:val="0"/>
              <w:divBdr>
                <w:top w:val="none" w:sz="0" w:space="0" w:color="auto"/>
                <w:left w:val="none" w:sz="0" w:space="0" w:color="auto"/>
                <w:bottom w:val="none" w:sz="0" w:space="0" w:color="auto"/>
                <w:right w:val="none" w:sz="0" w:space="0" w:color="auto"/>
              </w:divBdr>
            </w:div>
            <w:div w:id="21221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5548">
      <w:bodyDiv w:val="1"/>
      <w:marLeft w:val="0"/>
      <w:marRight w:val="0"/>
      <w:marTop w:val="0"/>
      <w:marBottom w:val="0"/>
      <w:divBdr>
        <w:top w:val="none" w:sz="0" w:space="0" w:color="auto"/>
        <w:left w:val="none" w:sz="0" w:space="0" w:color="auto"/>
        <w:bottom w:val="none" w:sz="0" w:space="0" w:color="auto"/>
        <w:right w:val="none" w:sz="0" w:space="0" w:color="auto"/>
      </w:divBdr>
    </w:div>
    <w:div w:id="1046486990">
      <w:bodyDiv w:val="1"/>
      <w:marLeft w:val="0"/>
      <w:marRight w:val="0"/>
      <w:marTop w:val="0"/>
      <w:marBottom w:val="0"/>
      <w:divBdr>
        <w:top w:val="none" w:sz="0" w:space="0" w:color="auto"/>
        <w:left w:val="none" w:sz="0" w:space="0" w:color="auto"/>
        <w:bottom w:val="none" w:sz="0" w:space="0" w:color="auto"/>
        <w:right w:val="none" w:sz="0" w:space="0" w:color="auto"/>
      </w:divBdr>
    </w:div>
    <w:div w:id="1047754129">
      <w:bodyDiv w:val="1"/>
      <w:marLeft w:val="0"/>
      <w:marRight w:val="0"/>
      <w:marTop w:val="0"/>
      <w:marBottom w:val="0"/>
      <w:divBdr>
        <w:top w:val="none" w:sz="0" w:space="0" w:color="auto"/>
        <w:left w:val="none" w:sz="0" w:space="0" w:color="auto"/>
        <w:bottom w:val="none" w:sz="0" w:space="0" w:color="auto"/>
        <w:right w:val="none" w:sz="0" w:space="0" w:color="auto"/>
      </w:divBdr>
    </w:div>
    <w:div w:id="1059942679">
      <w:bodyDiv w:val="1"/>
      <w:marLeft w:val="0"/>
      <w:marRight w:val="0"/>
      <w:marTop w:val="0"/>
      <w:marBottom w:val="0"/>
      <w:divBdr>
        <w:top w:val="none" w:sz="0" w:space="0" w:color="auto"/>
        <w:left w:val="none" w:sz="0" w:space="0" w:color="auto"/>
        <w:bottom w:val="none" w:sz="0" w:space="0" w:color="auto"/>
        <w:right w:val="none" w:sz="0" w:space="0" w:color="auto"/>
      </w:divBdr>
      <w:divsChild>
        <w:div w:id="1211767348">
          <w:marLeft w:val="0"/>
          <w:marRight w:val="0"/>
          <w:marTop w:val="0"/>
          <w:marBottom w:val="0"/>
          <w:divBdr>
            <w:top w:val="none" w:sz="0" w:space="0" w:color="auto"/>
            <w:left w:val="none" w:sz="0" w:space="0" w:color="auto"/>
            <w:bottom w:val="none" w:sz="0" w:space="0" w:color="auto"/>
            <w:right w:val="none" w:sz="0" w:space="0" w:color="auto"/>
          </w:divBdr>
          <w:divsChild>
            <w:div w:id="387194374">
              <w:marLeft w:val="0"/>
              <w:marRight w:val="0"/>
              <w:marTop w:val="0"/>
              <w:marBottom w:val="0"/>
              <w:divBdr>
                <w:top w:val="none" w:sz="0" w:space="0" w:color="auto"/>
                <w:left w:val="none" w:sz="0" w:space="0" w:color="auto"/>
                <w:bottom w:val="none" w:sz="0" w:space="0" w:color="auto"/>
                <w:right w:val="none" w:sz="0" w:space="0" w:color="auto"/>
              </w:divBdr>
            </w:div>
            <w:div w:id="1667897476">
              <w:marLeft w:val="0"/>
              <w:marRight w:val="0"/>
              <w:marTop w:val="0"/>
              <w:marBottom w:val="0"/>
              <w:divBdr>
                <w:top w:val="none" w:sz="0" w:space="0" w:color="auto"/>
                <w:left w:val="none" w:sz="0" w:space="0" w:color="auto"/>
                <w:bottom w:val="none" w:sz="0" w:space="0" w:color="auto"/>
                <w:right w:val="none" w:sz="0" w:space="0" w:color="auto"/>
              </w:divBdr>
            </w:div>
            <w:div w:id="239102672">
              <w:marLeft w:val="0"/>
              <w:marRight w:val="0"/>
              <w:marTop w:val="0"/>
              <w:marBottom w:val="0"/>
              <w:divBdr>
                <w:top w:val="none" w:sz="0" w:space="0" w:color="auto"/>
                <w:left w:val="none" w:sz="0" w:space="0" w:color="auto"/>
                <w:bottom w:val="none" w:sz="0" w:space="0" w:color="auto"/>
                <w:right w:val="none" w:sz="0" w:space="0" w:color="auto"/>
              </w:divBdr>
            </w:div>
            <w:div w:id="1578445050">
              <w:marLeft w:val="0"/>
              <w:marRight w:val="0"/>
              <w:marTop w:val="0"/>
              <w:marBottom w:val="0"/>
              <w:divBdr>
                <w:top w:val="none" w:sz="0" w:space="0" w:color="auto"/>
                <w:left w:val="none" w:sz="0" w:space="0" w:color="auto"/>
                <w:bottom w:val="none" w:sz="0" w:space="0" w:color="auto"/>
                <w:right w:val="none" w:sz="0" w:space="0" w:color="auto"/>
              </w:divBdr>
            </w:div>
            <w:div w:id="70323468">
              <w:marLeft w:val="0"/>
              <w:marRight w:val="0"/>
              <w:marTop w:val="0"/>
              <w:marBottom w:val="0"/>
              <w:divBdr>
                <w:top w:val="none" w:sz="0" w:space="0" w:color="auto"/>
                <w:left w:val="none" w:sz="0" w:space="0" w:color="auto"/>
                <w:bottom w:val="none" w:sz="0" w:space="0" w:color="auto"/>
                <w:right w:val="none" w:sz="0" w:space="0" w:color="auto"/>
              </w:divBdr>
            </w:div>
            <w:div w:id="410782733">
              <w:marLeft w:val="0"/>
              <w:marRight w:val="0"/>
              <w:marTop w:val="0"/>
              <w:marBottom w:val="0"/>
              <w:divBdr>
                <w:top w:val="none" w:sz="0" w:space="0" w:color="auto"/>
                <w:left w:val="none" w:sz="0" w:space="0" w:color="auto"/>
                <w:bottom w:val="none" w:sz="0" w:space="0" w:color="auto"/>
                <w:right w:val="none" w:sz="0" w:space="0" w:color="auto"/>
              </w:divBdr>
            </w:div>
            <w:div w:id="1397971696">
              <w:marLeft w:val="0"/>
              <w:marRight w:val="0"/>
              <w:marTop w:val="0"/>
              <w:marBottom w:val="0"/>
              <w:divBdr>
                <w:top w:val="none" w:sz="0" w:space="0" w:color="auto"/>
                <w:left w:val="none" w:sz="0" w:space="0" w:color="auto"/>
                <w:bottom w:val="none" w:sz="0" w:space="0" w:color="auto"/>
                <w:right w:val="none" w:sz="0" w:space="0" w:color="auto"/>
              </w:divBdr>
            </w:div>
            <w:div w:id="1273704851">
              <w:marLeft w:val="0"/>
              <w:marRight w:val="0"/>
              <w:marTop w:val="0"/>
              <w:marBottom w:val="0"/>
              <w:divBdr>
                <w:top w:val="none" w:sz="0" w:space="0" w:color="auto"/>
                <w:left w:val="none" w:sz="0" w:space="0" w:color="auto"/>
                <w:bottom w:val="none" w:sz="0" w:space="0" w:color="auto"/>
                <w:right w:val="none" w:sz="0" w:space="0" w:color="auto"/>
              </w:divBdr>
            </w:div>
            <w:div w:id="1698968217">
              <w:marLeft w:val="0"/>
              <w:marRight w:val="0"/>
              <w:marTop w:val="0"/>
              <w:marBottom w:val="0"/>
              <w:divBdr>
                <w:top w:val="none" w:sz="0" w:space="0" w:color="auto"/>
                <w:left w:val="none" w:sz="0" w:space="0" w:color="auto"/>
                <w:bottom w:val="none" w:sz="0" w:space="0" w:color="auto"/>
                <w:right w:val="none" w:sz="0" w:space="0" w:color="auto"/>
              </w:divBdr>
            </w:div>
            <w:div w:id="985355444">
              <w:marLeft w:val="0"/>
              <w:marRight w:val="0"/>
              <w:marTop w:val="0"/>
              <w:marBottom w:val="0"/>
              <w:divBdr>
                <w:top w:val="none" w:sz="0" w:space="0" w:color="auto"/>
                <w:left w:val="none" w:sz="0" w:space="0" w:color="auto"/>
                <w:bottom w:val="none" w:sz="0" w:space="0" w:color="auto"/>
                <w:right w:val="none" w:sz="0" w:space="0" w:color="auto"/>
              </w:divBdr>
            </w:div>
            <w:div w:id="720591378">
              <w:marLeft w:val="0"/>
              <w:marRight w:val="0"/>
              <w:marTop w:val="0"/>
              <w:marBottom w:val="0"/>
              <w:divBdr>
                <w:top w:val="none" w:sz="0" w:space="0" w:color="auto"/>
                <w:left w:val="none" w:sz="0" w:space="0" w:color="auto"/>
                <w:bottom w:val="none" w:sz="0" w:space="0" w:color="auto"/>
                <w:right w:val="none" w:sz="0" w:space="0" w:color="auto"/>
              </w:divBdr>
            </w:div>
            <w:div w:id="76053642">
              <w:marLeft w:val="0"/>
              <w:marRight w:val="0"/>
              <w:marTop w:val="0"/>
              <w:marBottom w:val="0"/>
              <w:divBdr>
                <w:top w:val="none" w:sz="0" w:space="0" w:color="auto"/>
                <w:left w:val="none" w:sz="0" w:space="0" w:color="auto"/>
                <w:bottom w:val="none" w:sz="0" w:space="0" w:color="auto"/>
                <w:right w:val="none" w:sz="0" w:space="0" w:color="auto"/>
              </w:divBdr>
            </w:div>
            <w:div w:id="1789618433">
              <w:marLeft w:val="0"/>
              <w:marRight w:val="0"/>
              <w:marTop w:val="0"/>
              <w:marBottom w:val="0"/>
              <w:divBdr>
                <w:top w:val="none" w:sz="0" w:space="0" w:color="auto"/>
                <w:left w:val="none" w:sz="0" w:space="0" w:color="auto"/>
                <w:bottom w:val="none" w:sz="0" w:space="0" w:color="auto"/>
                <w:right w:val="none" w:sz="0" w:space="0" w:color="auto"/>
              </w:divBdr>
            </w:div>
            <w:div w:id="1906181138">
              <w:marLeft w:val="0"/>
              <w:marRight w:val="0"/>
              <w:marTop w:val="0"/>
              <w:marBottom w:val="0"/>
              <w:divBdr>
                <w:top w:val="none" w:sz="0" w:space="0" w:color="auto"/>
                <w:left w:val="none" w:sz="0" w:space="0" w:color="auto"/>
                <w:bottom w:val="none" w:sz="0" w:space="0" w:color="auto"/>
                <w:right w:val="none" w:sz="0" w:space="0" w:color="auto"/>
              </w:divBdr>
            </w:div>
            <w:div w:id="769472656">
              <w:marLeft w:val="0"/>
              <w:marRight w:val="0"/>
              <w:marTop w:val="0"/>
              <w:marBottom w:val="0"/>
              <w:divBdr>
                <w:top w:val="none" w:sz="0" w:space="0" w:color="auto"/>
                <w:left w:val="none" w:sz="0" w:space="0" w:color="auto"/>
                <w:bottom w:val="none" w:sz="0" w:space="0" w:color="auto"/>
                <w:right w:val="none" w:sz="0" w:space="0" w:color="auto"/>
              </w:divBdr>
            </w:div>
            <w:div w:id="71662262">
              <w:marLeft w:val="0"/>
              <w:marRight w:val="0"/>
              <w:marTop w:val="0"/>
              <w:marBottom w:val="0"/>
              <w:divBdr>
                <w:top w:val="none" w:sz="0" w:space="0" w:color="auto"/>
                <w:left w:val="none" w:sz="0" w:space="0" w:color="auto"/>
                <w:bottom w:val="none" w:sz="0" w:space="0" w:color="auto"/>
                <w:right w:val="none" w:sz="0" w:space="0" w:color="auto"/>
              </w:divBdr>
            </w:div>
            <w:div w:id="970789961">
              <w:marLeft w:val="0"/>
              <w:marRight w:val="0"/>
              <w:marTop w:val="0"/>
              <w:marBottom w:val="0"/>
              <w:divBdr>
                <w:top w:val="none" w:sz="0" w:space="0" w:color="auto"/>
                <w:left w:val="none" w:sz="0" w:space="0" w:color="auto"/>
                <w:bottom w:val="none" w:sz="0" w:space="0" w:color="auto"/>
                <w:right w:val="none" w:sz="0" w:space="0" w:color="auto"/>
              </w:divBdr>
            </w:div>
            <w:div w:id="1206135384">
              <w:marLeft w:val="0"/>
              <w:marRight w:val="0"/>
              <w:marTop w:val="0"/>
              <w:marBottom w:val="0"/>
              <w:divBdr>
                <w:top w:val="none" w:sz="0" w:space="0" w:color="auto"/>
                <w:left w:val="none" w:sz="0" w:space="0" w:color="auto"/>
                <w:bottom w:val="none" w:sz="0" w:space="0" w:color="auto"/>
                <w:right w:val="none" w:sz="0" w:space="0" w:color="auto"/>
              </w:divBdr>
            </w:div>
            <w:div w:id="314266851">
              <w:marLeft w:val="0"/>
              <w:marRight w:val="0"/>
              <w:marTop w:val="0"/>
              <w:marBottom w:val="0"/>
              <w:divBdr>
                <w:top w:val="none" w:sz="0" w:space="0" w:color="auto"/>
                <w:left w:val="none" w:sz="0" w:space="0" w:color="auto"/>
                <w:bottom w:val="none" w:sz="0" w:space="0" w:color="auto"/>
                <w:right w:val="none" w:sz="0" w:space="0" w:color="auto"/>
              </w:divBdr>
            </w:div>
            <w:div w:id="883760963">
              <w:marLeft w:val="0"/>
              <w:marRight w:val="0"/>
              <w:marTop w:val="0"/>
              <w:marBottom w:val="0"/>
              <w:divBdr>
                <w:top w:val="none" w:sz="0" w:space="0" w:color="auto"/>
                <w:left w:val="none" w:sz="0" w:space="0" w:color="auto"/>
                <w:bottom w:val="none" w:sz="0" w:space="0" w:color="auto"/>
                <w:right w:val="none" w:sz="0" w:space="0" w:color="auto"/>
              </w:divBdr>
            </w:div>
            <w:div w:id="1673802442">
              <w:marLeft w:val="0"/>
              <w:marRight w:val="0"/>
              <w:marTop w:val="0"/>
              <w:marBottom w:val="0"/>
              <w:divBdr>
                <w:top w:val="none" w:sz="0" w:space="0" w:color="auto"/>
                <w:left w:val="none" w:sz="0" w:space="0" w:color="auto"/>
                <w:bottom w:val="none" w:sz="0" w:space="0" w:color="auto"/>
                <w:right w:val="none" w:sz="0" w:space="0" w:color="auto"/>
              </w:divBdr>
            </w:div>
            <w:div w:id="90010011">
              <w:marLeft w:val="0"/>
              <w:marRight w:val="0"/>
              <w:marTop w:val="0"/>
              <w:marBottom w:val="0"/>
              <w:divBdr>
                <w:top w:val="none" w:sz="0" w:space="0" w:color="auto"/>
                <w:left w:val="none" w:sz="0" w:space="0" w:color="auto"/>
                <w:bottom w:val="none" w:sz="0" w:space="0" w:color="auto"/>
                <w:right w:val="none" w:sz="0" w:space="0" w:color="auto"/>
              </w:divBdr>
            </w:div>
            <w:div w:id="1875580093">
              <w:marLeft w:val="0"/>
              <w:marRight w:val="0"/>
              <w:marTop w:val="0"/>
              <w:marBottom w:val="0"/>
              <w:divBdr>
                <w:top w:val="none" w:sz="0" w:space="0" w:color="auto"/>
                <w:left w:val="none" w:sz="0" w:space="0" w:color="auto"/>
                <w:bottom w:val="none" w:sz="0" w:space="0" w:color="auto"/>
                <w:right w:val="none" w:sz="0" w:space="0" w:color="auto"/>
              </w:divBdr>
            </w:div>
            <w:div w:id="440615561">
              <w:marLeft w:val="0"/>
              <w:marRight w:val="0"/>
              <w:marTop w:val="0"/>
              <w:marBottom w:val="0"/>
              <w:divBdr>
                <w:top w:val="none" w:sz="0" w:space="0" w:color="auto"/>
                <w:left w:val="none" w:sz="0" w:space="0" w:color="auto"/>
                <w:bottom w:val="none" w:sz="0" w:space="0" w:color="auto"/>
                <w:right w:val="none" w:sz="0" w:space="0" w:color="auto"/>
              </w:divBdr>
            </w:div>
            <w:div w:id="690492478">
              <w:marLeft w:val="0"/>
              <w:marRight w:val="0"/>
              <w:marTop w:val="0"/>
              <w:marBottom w:val="0"/>
              <w:divBdr>
                <w:top w:val="none" w:sz="0" w:space="0" w:color="auto"/>
                <w:left w:val="none" w:sz="0" w:space="0" w:color="auto"/>
                <w:bottom w:val="none" w:sz="0" w:space="0" w:color="auto"/>
                <w:right w:val="none" w:sz="0" w:space="0" w:color="auto"/>
              </w:divBdr>
            </w:div>
            <w:div w:id="179584863">
              <w:marLeft w:val="0"/>
              <w:marRight w:val="0"/>
              <w:marTop w:val="0"/>
              <w:marBottom w:val="0"/>
              <w:divBdr>
                <w:top w:val="none" w:sz="0" w:space="0" w:color="auto"/>
                <w:left w:val="none" w:sz="0" w:space="0" w:color="auto"/>
                <w:bottom w:val="none" w:sz="0" w:space="0" w:color="auto"/>
                <w:right w:val="none" w:sz="0" w:space="0" w:color="auto"/>
              </w:divBdr>
            </w:div>
            <w:div w:id="822936240">
              <w:marLeft w:val="0"/>
              <w:marRight w:val="0"/>
              <w:marTop w:val="0"/>
              <w:marBottom w:val="0"/>
              <w:divBdr>
                <w:top w:val="none" w:sz="0" w:space="0" w:color="auto"/>
                <w:left w:val="none" w:sz="0" w:space="0" w:color="auto"/>
                <w:bottom w:val="none" w:sz="0" w:space="0" w:color="auto"/>
                <w:right w:val="none" w:sz="0" w:space="0" w:color="auto"/>
              </w:divBdr>
            </w:div>
            <w:div w:id="480777514">
              <w:marLeft w:val="0"/>
              <w:marRight w:val="0"/>
              <w:marTop w:val="0"/>
              <w:marBottom w:val="0"/>
              <w:divBdr>
                <w:top w:val="none" w:sz="0" w:space="0" w:color="auto"/>
                <w:left w:val="none" w:sz="0" w:space="0" w:color="auto"/>
                <w:bottom w:val="none" w:sz="0" w:space="0" w:color="auto"/>
                <w:right w:val="none" w:sz="0" w:space="0" w:color="auto"/>
              </w:divBdr>
            </w:div>
            <w:div w:id="25643877">
              <w:marLeft w:val="0"/>
              <w:marRight w:val="0"/>
              <w:marTop w:val="0"/>
              <w:marBottom w:val="0"/>
              <w:divBdr>
                <w:top w:val="none" w:sz="0" w:space="0" w:color="auto"/>
                <w:left w:val="none" w:sz="0" w:space="0" w:color="auto"/>
                <w:bottom w:val="none" w:sz="0" w:space="0" w:color="auto"/>
                <w:right w:val="none" w:sz="0" w:space="0" w:color="auto"/>
              </w:divBdr>
            </w:div>
            <w:div w:id="2007588887">
              <w:marLeft w:val="0"/>
              <w:marRight w:val="0"/>
              <w:marTop w:val="0"/>
              <w:marBottom w:val="0"/>
              <w:divBdr>
                <w:top w:val="none" w:sz="0" w:space="0" w:color="auto"/>
                <w:left w:val="none" w:sz="0" w:space="0" w:color="auto"/>
                <w:bottom w:val="none" w:sz="0" w:space="0" w:color="auto"/>
                <w:right w:val="none" w:sz="0" w:space="0" w:color="auto"/>
              </w:divBdr>
            </w:div>
            <w:div w:id="2056854453">
              <w:marLeft w:val="0"/>
              <w:marRight w:val="0"/>
              <w:marTop w:val="0"/>
              <w:marBottom w:val="0"/>
              <w:divBdr>
                <w:top w:val="none" w:sz="0" w:space="0" w:color="auto"/>
                <w:left w:val="none" w:sz="0" w:space="0" w:color="auto"/>
                <w:bottom w:val="none" w:sz="0" w:space="0" w:color="auto"/>
                <w:right w:val="none" w:sz="0" w:space="0" w:color="auto"/>
              </w:divBdr>
            </w:div>
            <w:div w:id="1989508358">
              <w:marLeft w:val="0"/>
              <w:marRight w:val="0"/>
              <w:marTop w:val="0"/>
              <w:marBottom w:val="0"/>
              <w:divBdr>
                <w:top w:val="none" w:sz="0" w:space="0" w:color="auto"/>
                <w:left w:val="none" w:sz="0" w:space="0" w:color="auto"/>
                <w:bottom w:val="none" w:sz="0" w:space="0" w:color="auto"/>
                <w:right w:val="none" w:sz="0" w:space="0" w:color="auto"/>
              </w:divBdr>
            </w:div>
            <w:div w:id="1835797924">
              <w:marLeft w:val="0"/>
              <w:marRight w:val="0"/>
              <w:marTop w:val="0"/>
              <w:marBottom w:val="0"/>
              <w:divBdr>
                <w:top w:val="none" w:sz="0" w:space="0" w:color="auto"/>
                <w:left w:val="none" w:sz="0" w:space="0" w:color="auto"/>
                <w:bottom w:val="none" w:sz="0" w:space="0" w:color="auto"/>
                <w:right w:val="none" w:sz="0" w:space="0" w:color="auto"/>
              </w:divBdr>
            </w:div>
            <w:div w:id="1783187487">
              <w:marLeft w:val="0"/>
              <w:marRight w:val="0"/>
              <w:marTop w:val="0"/>
              <w:marBottom w:val="0"/>
              <w:divBdr>
                <w:top w:val="none" w:sz="0" w:space="0" w:color="auto"/>
                <w:left w:val="none" w:sz="0" w:space="0" w:color="auto"/>
                <w:bottom w:val="none" w:sz="0" w:space="0" w:color="auto"/>
                <w:right w:val="none" w:sz="0" w:space="0" w:color="auto"/>
              </w:divBdr>
            </w:div>
            <w:div w:id="1622492771">
              <w:marLeft w:val="0"/>
              <w:marRight w:val="0"/>
              <w:marTop w:val="0"/>
              <w:marBottom w:val="0"/>
              <w:divBdr>
                <w:top w:val="none" w:sz="0" w:space="0" w:color="auto"/>
                <w:left w:val="none" w:sz="0" w:space="0" w:color="auto"/>
                <w:bottom w:val="none" w:sz="0" w:space="0" w:color="auto"/>
                <w:right w:val="none" w:sz="0" w:space="0" w:color="auto"/>
              </w:divBdr>
            </w:div>
            <w:div w:id="1861049296">
              <w:marLeft w:val="0"/>
              <w:marRight w:val="0"/>
              <w:marTop w:val="0"/>
              <w:marBottom w:val="0"/>
              <w:divBdr>
                <w:top w:val="none" w:sz="0" w:space="0" w:color="auto"/>
                <w:left w:val="none" w:sz="0" w:space="0" w:color="auto"/>
                <w:bottom w:val="none" w:sz="0" w:space="0" w:color="auto"/>
                <w:right w:val="none" w:sz="0" w:space="0" w:color="auto"/>
              </w:divBdr>
            </w:div>
            <w:div w:id="1728915136">
              <w:marLeft w:val="0"/>
              <w:marRight w:val="0"/>
              <w:marTop w:val="0"/>
              <w:marBottom w:val="0"/>
              <w:divBdr>
                <w:top w:val="none" w:sz="0" w:space="0" w:color="auto"/>
                <w:left w:val="none" w:sz="0" w:space="0" w:color="auto"/>
                <w:bottom w:val="none" w:sz="0" w:space="0" w:color="auto"/>
                <w:right w:val="none" w:sz="0" w:space="0" w:color="auto"/>
              </w:divBdr>
            </w:div>
            <w:div w:id="914634675">
              <w:marLeft w:val="0"/>
              <w:marRight w:val="0"/>
              <w:marTop w:val="0"/>
              <w:marBottom w:val="0"/>
              <w:divBdr>
                <w:top w:val="none" w:sz="0" w:space="0" w:color="auto"/>
                <w:left w:val="none" w:sz="0" w:space="0" w:color="auto"/>
                <w:bottom w:val="none" w:sz="0" w:space="0" w:color="auto"/>
                <w:right w:val="none" w:sz="0" w:space="0" w:color="auto"/>
              </w:divBdr>
            </w:div>
            <w:div w:id="1480608572">
              <w:marLeft w:val="0"/>
              <w:marRight w:val="0"/>
              <w:marTop w:val="0"/>
              <w:marBottom w:val="0"/>
              <w:divBdr>
                <w:top w:val="none" w:sz="0" w:space="0" w:color="auto"/>
                <w:left w:val="none" w:sz="0" w:space="0" w:color="auto"/>
                <w:bottom w:val="none" w:sz="0" w:space="0" w:color="auto"/>
                <w:right w:val="none" w:sz="0" w:space="0" w:color="auto"/>
              </w:divBdr>
            </w:div>
            <w:div w:id="1292976404">
              <w:marLeft w:val="0"/>
              <w:marRight w:val="0"/>
              <w:marTop w:val="0"/>
              <w:marBottom w:val="0"/>
              <w:divBdr>
                <w:top w:val="none" w:sz="0" w:space="0" w:color="auto"/>
                <w:left w:val="none" w:sz="0" w:space="0" w:color="auto"/>
                <w:bottom w:val="none" w:sz="0" w:space="0" w:color="auto"/>
                <w:right w:val="none" w:sz="0" w:space="0" w:color="auto"/>
              </w:divBdr>
            </w:div>
            <w:div w:id="691152044">
              <w:marLeft w:val="0"/>
              <w:marRight w:val="0"/>
              <w:marTop w:val="0"/>
              <w:marBottom w:val="0"/>
              <w:divBdr>
                <w:top w:val="none" w:sz="0" w:space="0" w:color="auto"/>
                <w:left w:val="none" w:sz="0" w:space="0" w:color="auto"/>
                <w:bottom w:val="none" w:sz="0" w:space="0" w:color="auto"/>
                <w:right w:val="none" w:sz="0" w:space="0" w:color="auto"/>
              </w:divBdr>
            </w:div>
            <w:div w:id="1879007397">
              <w:marLeft w:val="0"/>
              <w:marRight w:val="0"/>
              <w:marTop w:val="0"/>
              <w:marBottom w:val="0"/>
              <w:divBdr>
                <w:top w:val="none" w:sz="0" w:space="0" w:color="auto"/>
                <w:left w:val="none" w:sz="0" w:space="0" w:color="auto"/>
                <w:bottom w:val="none" w:sz="0" w:space="0" w:color="auto"/>
                <w:right w:val="none" w:sz="0" w:space="0" w:color="auto"/>
              </w:divBdr>
            </w:div>
            <w:div w:id="1292323573">
              <w:marLeft w:val="0"/>
              <w:marRight w:val="0"/>
              <w:marTop w:val="0"/>
              <w:marBottom w:val="0"/>
              <w:divBdr>
                <w:top w:val="none" w:sz="0" w:space="0" w:color="auto"/>
                <w:left w:val="none" w:sz="0" w:space="0" w:color="auto"/>
                <w:bottom w:val="none" w:sz="0" w:space="0" w:color="auto"/>
                <w:right w:val="none" w:sz="0" w:space="0" w:color="auto"/>
              </w:divBdr>
            </w:div>
            <w:div w:id="653098201">
              <w:marLeft w:val="0"/>
              <w:marRight w:val="0"/>
              <w:marTop w:val="0"/>
              <w:marBottom w:val="0"/>
              <w:divBdr>
                <w:top w:val="none" w:sz="0" w:space="0" w:color="auto"/>
                <w:left w:val="none" w:sz="0" w:space="0" w:color="auto"/>
                <w:bottom w:val="none" w:sz="0" w:space="0" w:color="auto"/>
                <w:right w:val="none" w:sz="0" w:space="0" w:color="auto"/>
              </w:divBdr>
            </w:div>
            <w:div w:id="1203903820">
              <w:marLeft w:val="0"/>
              <w:marRight w:val="0"/>
              <w:marTop w:val="0"/>
              <w:marBottom w:val="0"/>
              <w:divBdr>
                <w:top w:val="none" w:sz="0" w:space="0" w:color="auto"/>
                <w:left w:val="none" w:sz="0" w:space="0" w:color="auto"/>
                <w:bottom w:val="none" w:sz="0" w:space="0" w:color="auto"/>
                <w:right w:val="none" w:sz="0" w:space="0" w:color="auto"/>
              </w:divBdr>
            </w:div>
            <w:div w:id="2119133005">
              <w:marLeft w:val="0"/>
              <w:marRight w:val="0"/>
              <w:marTop w:val="0"/>
              <w:marBottom w:val="0"/>
              <w:divBdr>
                <w:top w:val="none" w:sz="0" w:space="0" w:color="auto"/>
                <w:left w:val="none" w:sz="0" w:space="0" w:color="auto"/>
                <w:bottom w:val="none" w:sz="0" w:space="0" w:color="auto"/>
                <w:right w:val="none" w:sz="0" w:space="0" w:color="auto"/>
              </w:divBdr>
            </w:div>
            <w:div w:id="353309273">
              <w:marLeft w:val="0"/>
              <w:marRight w:val="0"/>
              <w:marTop w:val="0"/>
              <w:marBottom w:val="0"/>
              <w:divBdr>
                <w:top w:val="none" w:sz="0" w:space="0" w:color="auto"/>
                <w:left w:val="none" w:sz="0" w:space="0" w:color="auto"/>
                <w:bottom w:val="none" w:sz="0" w:space="0" w:color="auto"/>
                <w:right w:val="none" w:sz="0" w:space="0" w:color="auto"/>
              </w:divBdr>
            </w:div>
            <w:div w:id="2087334798">
              <w:marLeft w:val="0"/>
              <w:marRight w:val="0"/>
              <w:marTop w:val="0"/>
              <w:marBottom w:val="0"/>
              <w:divBdr>
                <w:top w:val="none" w:sz="0" w:space="0" w:color="auto"/>
                <w:left w:val="none" w:sz="0" w:space="0" w:color="auto"/>
                <w:bottom w:val="none" w:sz="0" w:space="0" w:color="auto"/>
                <w:right w:val="none" w:sz="0" w:space="0" w:color="auto"/>
              </w:divBdr>
            </w:div>
            <w:div w:id="1811315756">
              <w:marLeft w:val="0"/>
              <w:marRight w:val="0"/>
              <w:marTop w:val="0"/>
              <w:marBottom w:val="0"/>
              <w:divBdr>
                <w:top w:val="none" w:sz="0" w:space="0" w:color="auto"/>
                <w:left w:val="none" w:sz="0" w:space="0" w:color="auto"/>
                <w:bottom w:val="none" w:sz="0" w:space="0" w:color="auto"/>
                <w:right w:val="none" w:sz="0" w:space="0" w:color="auto"/>
              </w:divBdr>
            </w:div>
            <w:div w:id="1374188203">
              <w:marLeft w:val="0"/>
              <w:marRight w:val="0"/>
              <w:marTop w:val="0"/>
              <w:marBottom w:val="0"/>
              <w:divBdr>
                <w:top w:val="none" w:sz="0" w:space="0" w:color="auto"/>
                <w:left w:val="none" w:sz="0" w:space="0" w:color="auto"/>
                <w:bottom w:val="none" w:sz="0" w:space="0" w:color="auto"/>
                <w:right w:val="none" w:sz="0" w:space="0" w:color="auto"/>
              </w:divBdr>
            </w:div>
            <w:div w:id="1012954642">
              <w:marLeft w:val="0"/>
              <w:marRight w:val="0"/>
              <w:marTop w:val="0"/>
              <w:marBottom w:val="0"/>
              <w:divBdr>
                <w:top w:val="none" w:sz="0" w:space="0" w:color="auto"/>
                <w:left w:val="none" w:sz="0" w:space="0" w:color="auto"/>
                <w:bottom w:val="none" w:sz="0" w:space="0" w:color="auto"/>
                <w:right w:val="none" w:sz="0" w:space="0" w:color="auto"/>
              </w:divBdr>
            </w:div>
            <w:div w:id="950236536">
              <w:marLeft w:val="0"/>
              <w:marRight w:val="0"/>
              <w:marTop w:val="0"/>
              <w:marBottom w:val="0"/>
              <w:divBdr>
                <w:top w:val="none" w:sz="0" w:space="0" w:color="auto"/>
                <w:left w:val="none" w:sz="0" w:space="0" w:color="auto"/>
                <w:bottom w:val="none" w:sz="0" w:space="0" w:color="auto"/>
                <w:right w:val="none" w:sz="0" w:space="0" w:color="auto"/>
              </w:divBdr>
            </w:div>
            <w:div w:id="692802799">
              <w:marLeft w:val="0"/>
              <w:marRight w:val="0"/>
              <w:marTop w:val="0"/>
              <w:marBottom w:val="0"/>
              <w:divBdr>
                <w:top w:val="none" w:sz="0" w:space="0" w:color="auto"/>
                <w:left w:val="none" w:sz="0" w:space="0" w:color="auto"/>
                <w:bottom w:val="none" w:sz="0" w:space="0" w:color="auto"/>
                <w:right w:val="none" w:sz="0" w:space="0" w:color="auto"/>
              </w:divBdr>
            </w:div>
            <w:div w:id="133719173">
              <w:marLeft w:val="0"/>
              <w:marRight w:val="0"/>
              <w:marTop w:val="0"/>
              <w:marBottom w:val="0"/>
              <w:divBdr>
                <w:top w:val="none" w:sz="0" w:space="0" w:color="auto"/>
                <w:left w:val="none" w:sz="0" w:space="0" w:color="auto"/>
                <w:bottom w:val="none" w:sz="0" w:space="0" w:color="auto"/>
                <w:right w:val="none" w:sz="0" w:space="0" w:color="auto"/>
              </w:divBdr>
            </w:div>
            <w:div w:id="1812281818">
              <w:marLeft w:val="0"/>
              <w:marRight w:val="0"/>
              <w:marTop w:val="0"/>
              <w:marBottom w:val="0"/>
              <w:divBdr>
                <w:top w:val="none" w:sz="0" w:space="0" w:color="auto"/>
                <w:left w:val="none" w:sz="0" w:space="0" w:color="auto"/>
                <w:bottom w:val="none" w:sz="0" w:space="0" w:color="auto"/>
                <w:right w:val="none" w:sz="0" w:space="0" w:color="auto"/>
              </w:divBdr>
            </w:div>
            <w:div w:id="52435517">
              <w:marLeft w:val="0"/>
              <w:marRight w:val="0"/>
              <w:marTop w:val="0"/>
              <w:marBottom w:val="0"/>
              <w:divBdr>
                <w:top w:val="none" w:sz="0" w:space="0" w:color="auto"/>
                <w:left w:val="none" w:sz="0" w:space="0" w:color="auto"/>
                <w:bottom w:val="none" w:sz="0" w:space="0" w:color="auto"/>
                <w:right w:val="none" w:sz="0" w:space="0" w:color="auto"/>
              </w:divBdr>
            </w:div>
            <w:div w:id="822546962">
              <w:marLeft w:val="0"/>
              <w:marRight w:val="0"/>
              <w:marTop w:val="0"/>
              <w:marBottom w:val="0"/>
              <w:divBdr>
                <w:top w:val="none" w:sz="0" w:space="0" w:color="auto"/>
                <w:left w:val="none" w:sz="0" w:space="0" w:color="auto"/>
                <w:bottom w:val="none" w:sz="0" w:space="0" w:color="auto"/>
                <w:right w:val="none" w:sz="0" w:space="0" w:color="auto"/>
              </w:divBdr>
            </w:div>
            <w:div w:id="985814170">
              <w:marLeft w:val="0"/>
              <w:marRight w:val="0"/>
              <w:marTop w:val="0"/>
              <w:marBottom w:val="0"/>
              <w:divBdr>
                <w:top w:val="none" w:sz="0" w:space="0" w:color="auto"/>
                <w:left w:val="none" w:sz="0" w:space="0" w:color="auto"/>
                <w:bottom w:val="none" w:sz="0" w:space="0" w:color="auto"/>
                <w:right w:val="none" w:sz="0" w:space="0" w:color="auto"/>
              </w:divBdr>
            </w:div>
            <w:div w:id="766194964">
              <w:marLeft w:val="0"/>
              <w:marRight w:val="0"/>
              <w:marTop w:val="0"/>
              <w:marBottom w:val="0"/>
              <w:divBdr>
                <w:top w:val="none" w:sz="0" w:space="0" w:color="auto"/>
                <w:left w:val="none" w:sz="0" w:space="0" w:color="auto"/>
                <w:bottom w:val="none" w:sz="0" w:space="0" w:color="auto"/>
                <w:right w:val="none" w:sz="0" w:space="0" w:color="auto"/>
              </w:divBdr>
            </w:div>
            <w:div w:id="1380780845">
              <w:marLeft w:val="0"/>
              <w:marRight w:val="0"/>
              <w:marTop w:val="0"/>
              <w:marBottom w:val="0"/>
              <w:divBdr>
                <w:top w:val="none" w:sz="0" w:space="0" w:color="auto"/>
                <w:left w:val="none" w:sz="0" w:space="0" w:color="auto"/>
                <w:bottom w:val="none" w:sz="0" w:space="0" w:color="auto"/>
                <w:right w:val="none" w:sz="0" w:space="0" w:color="auto"/>
              </w:divBdr>
            </w:div>
            <w:div w:id="1527063367">
              <w:marLeft w:val="0"/>
              <w:marRight w:val="0"/>
              <w:marTop w:val="0"/>
              <w:marBottom w:val="0"/>
              <w:divBdr>
                <w:top w:val="none" w:sz="0" w:space="0" w:color="auto"/>
                <w:left w:val="none" w:sz="0" w:space="0" w:color="auto"/>
                <w:bottom w:val="none" w:sz="0" w:space="0" w:color="auto"/>
                <w:right w:val="none" w:sz="0" w:space="0" w:color="auto"/>
              </w:divBdr>
            </w:div>
            <w:div w:id="1823960215">
              <w:marLeft w:val="0"/>
              <w:marRight w:val="0"/>
              <w:marTop w:val="0"/>
              <w:marBottom w:val="0"/>
              <w:divBdr>
                <w:top w:val="none" w:sz="0" w:space="0" w:color="auto"/>
                <w:left w:val="none" w:sz="0" w:space="0" w:color="auto"/>
                <w:bottom w:val="none" w:sz="0" w:space="0" w:color="auto"/>
                <w:right w:val="none" w:sz="0" w:space="0" w:color="auto"/>
              </w:divBdr>
            </w:div>
            <w:div w:id="2038461059">
              <w:marLeft w:val="0"/>
              <w:marRight w:val="0"/>
              <w:marTop w:val="0"/>
              <w:marBottom w:val="0"/>
              <w:divBdr>
                <w:top w:val="none" w:sz="0" w:space="0" w:color="auto"/>
                <w:left w:val="none" w:sz="0" w:space="0" w:color="auto"/>
                <w:bottom w:val="none" w:sz="0" w:space="0" w:color="auto"/>
                <w:right w:val="none" w:sz="0" w:space="0" w:color="auto"/>
              </w:divBdr>
            </w:div>
            <w:div w:id="853762405">
              <w:marLeft w:val="0"/>
              <w:marRight w:val="0"/>
              <w:marTop w:val="0"/>
              <w:marBottom w:val="0"/>
              <w:divBdr>
                <w:top w:val="none" w:sz="0" w:space="0" w:color="auto"/>
                <w:left w:val="none" w:sz="0" w:space="0" w:color="auto"/>
                <w:bottom w:val="none" w:sz="0" w:space="0" w:color="auto"/>
                <w:right w:val="none" w:sz="0" w:space="0" w:color="auto"/>
              </w:divBdr>
            </w:div>
            <w:div w:id="1926305938">
              <w:marLeft w:val="0"/>
              <w:marRight w:val="0"/>
              <w:marTop w:val="0"/>
              <w:marBottom w:val="0"/>
              <w:divBdr>
                <w:top w:val="none" w:sz="0" w:space="0" w:color="auto"/>
                <w:left w:val="none" w:sz="0" w:space="0" w:color="auto"/>
                <w:bottom w:val="none" w:sz="0" w:space="0" w:color="auto"/>
                <w:right w:val="none" w:sz="0" w:space="0" w:color="auto"/>
              </w:divBdr>
            </w:div>
            <w:div w:id="926157208">
              <w:marLeft w:val="0"/>
              <w:marRight w:val="0"/>
              <w:marTop w:val="0"/>
              <w:marBottom w:val="0"/>
              <w:divBdr>
                <w:top w:val="none" w:sz="0" w:space="0" w:color="auto"/>
                <w:left w:val="none" w:sz="0" w:space="0" w:color="auto"/>
                <w:bottom w:val="none" w:sz="0" w:space="0" w:color="auto"/>
                <w:right w:val="none" w:sz="0" w:space="0" w:color="auto"/>
              </w:divBdr>
            </w:div>
            <w:div w:id="121921570">
              <w:marLeft w:val="0"/>
              <w:marRight w:val="0"/>
              <w:marTop w:val="0"/>
              <w:marBottom w:val="0"/>
              <w:divBdr>
                <w:top w:val="none" w:sz="0" w:space="0" w:color="auto"/>
                <w:left w:val="none" w:sz="0" w:space="0" w:color="auto"/>
                <w:bottom w:val="none" w:sz="0" w:space="0" w:color="auto"/>
                <w:right w:val="none" w:sz="0" w:space="0" w:color="auto"/>
              </w:divBdr>
            </w:div>
            <w:div w:id="338702496">
              <w:marLeft w:val="0"/>
              <w:marRight w:val="0"/>
              <w:marTop w:val="0"/>
              <w:marBottom w:val="0"/>
              <w:divBdr>
                <w:top w:val="none" w:sz="0" w:space="0" w:color="auto"/>
                <w:left w:val="none" w:sz="0" w:space="0" w:color="auto"/>
                <w:bottom w:val="none" w:sz="0" w:space="0" w:color="auto"/>
                <w:right w:val="none" w:sz="0" w:space="0" w:color="auto"/>
              </w:divBdr>
            </w:div>
            <w:div w:id="2068217329">
              <w:marLeft w:val="0"/>
              <w:marRight w:val="0"/>
              <w:marTop w:val="0"/>
              <w:marBottom w:val="0"/>
              <w:divBdr>
                <w:top w:val="none" w:sz="0" w:space="0" w:color="auto"/>
                <w:left w:val="none" w:sz="0" w:space="0" w:color="auto"/>
                <w:bottom w:val="none" w:sz="0" w:space="0" w:color="auto"/>
                <w:right w:val="none" w:sz="0" w:space="0" w:color="auto"/>
              </w:divBdr>
            </w:div>
            <w:div w:id="1085421602">
              <w:marLeft w:val="0"/>
              <w:marRight w:val="0"/>
              <w:marTop w:val="0"/>
              <w:marBottom w:val="0"/>
              <w:divBdr>
                <w:top w:val="none" w:sz="0" w:space="0" w:color="auto"/>
                <w:left w:val="none" w:sz="0" w:space="0" w:color="auto"/>
                <w:bottom w:val="none" w:sz="0" w:space="0" w:color="auto"/>
                <w:right w:val="none" w:sz="0" w:space="0" w:color="auto"/>
              </w:divBdr>
            </w:div>
            <w:div w:id="2024741967">
              <w:marLeft w:val="0"/>
              <w:marRight w:val="0"/>
              <w:marTop w:val="0"/>
              <w:marBottom w:val="0"/>
              <w:divBdr>
                <w:top w:val="none" w:sz="0" w:space="0" w:color="auto"/>
                <w:left w:val="none" w:sz="0" w:space="0" w:color="auto"/>
                <w:bottom w:val="none" w:sz="0" w:space="0" w:color="auto"/>
                <w:right w:val="none" w:sz="0" w:space="0" w:color="auto"/>
              </w:divBdr>
            </w:div>
            <w:div w:id="217323215">
              <w:marLeft w:val="0"/>
              <w:marRight w:val="0"/>
              <w:marTop w:val="0"/>
              <w:marBottom w:val="0"/>
              <w:divBdr>
                <w:top w:val="none" w:sz="0" w:space="0" w:color="auto"/>
                <w:left w:val="none" w:sz="0" w:space="0" w:color="auto"/>
                <w:bottom w:val="none" w:sz="0" w:space="0" w:color="auto"/>
                <w:right w:val="none" w:sz="0" w:space="0" w:color="auto"/>
              </w:divBdr>
            </w:div>
            <w:div w:id="161700169">
              <w:marLeft w:val="0"/>
              <w:marRight w:val="0"/>
              <w:marTop w:val="0"/>
              <w:marBottom w:val="0"/>
              <w:divBdr>
                <w:top w:val="none" w:sz="0" w:space="0" w:color="auto"/>
                <w:left w:val="none" w:sz="0" w:space="0" w:color="auto"/>
                <w:bottom w:val="none" w:sz="0" w:space="0" w:color="auto"/>
                <w:right w:val="none" w:sz="0" w:space="0" w:color="auto"/>
              </w:divBdr>
            </w:div>
            <w:div w:id="2038002780">
              <w:marLeft w:val="0"/>
              <w:marRight w:val="0"/>
              <w:marTop w:val="0"/>
              <w:marBottom w:val="0"/>
              <w:divBdr>
                <w:top w:val="none" w:sz="0" w:space="0" w:color="auto"/>
                <w:left w:val="none" w:sz="0" w:space="0" w:color="auto"/>
                <w:bottom w:val="none" w:sz="0" w:space="0" w:color="auto"/>
                <w:right w:val="none" w:sz="0" w:space="0" w:color="auto"/>
              </w:divBdr>
            </w:div>
            <w:div w:id="565261631">
              <w:marLeft w:val="0"/>
              <w:marRight w:val="0"/>
              <w:marTop w:val="0"/>
              <w:marBottom w:val="0"/>
              <w:divBdr>
                <w:top w:val="none" w:sz="0" w:space="0" w:color="auto"/>
                <w:left w:val="none" w:sz="0" w:space="0" w:color="auto"/>
                <w:bottom w:val="none" w:sz="0" w:space="0" w:color="auto"/>
                <w:right w:val="none" w:sz="0" w:space="0" w:color="auto"/>
              </w:divBdr>
            </w:div>
            <w:div w:id="1005936753">
              <w:marLeft w:val="0"/>
              <w:marRight w:val="0"/>
              <w:marTop w:val="0"/>
              <w:marBottom w:val="0"/>
              <w:divBdr>
                <w:top w:val="none" w:sz="0" w:space="0" w:color="auto"/>
                <w:left w:val="none" w:sz="0" w:space="0" w:color="auto"/>
                <w:bottom w:val="none" w:sz="0" w:space="0" w:color="auto"/>
                <w:right w:val="none" w:sz="0" w:space="0" w:color="auto"/>
              </w:divBdr>
            </w:div>
            <w:div w:id="1926375287">
              <w:marLeft w:val="0"/>
              <w:marRight w:val="0"/>
              <w:marTop w:val="0"/>
              <w:marBottom w:val="0"/>
              <w:divBdr>
                <w:top w:val="none" w:sz="0" w:space="0" w:color="auto"/>
                <w:left w:val="none" w:sz="0" w:space="0" w:color="auto"/>
                <w:bottom w:val="none" w:sz="0" w:space="0" w:color="auto"/>
                <w:right w:val="none" w:sz="0" w:space="0" w:color="auto"/>
              </w:divBdr>
            </w:div>
            <w:div w:id="567770520">
              <w:marLeft w:val="0"/>
              <w:marRight w:val="0"/>
              <w:marTop w:val="0"/>
              <w:marBottom w:val="0"/>
              <w:divBdr>
                <w:top w:val="none" w:sz="0" w:space="0" w:color="auto"/>
                <w:left w:val="none" w:sz="0" w:space="0" w:color="auto"/>
                <w:bottom w:val="none" w:sz="0" w:space="0" w:color="auto"/>
                <w:right w:val="none" w:sz="0" w:space="0" w:color="auto"/>
              </w:divBdr>
            </w:div>
            <w:div w:id="1341615748">
              <w:marLeft w:val="0"/>
              <w:marRight w:val="0"/>
              <w:marTop w:val="0"/>
              <w:marBottom w:val="0"/>
              <w:divBdr>
                <w:top w:val="none" w:sz="0" w:space="0" w:color="auto"/>
                <w:left w:val="none" w:sz="0" w:space="0" w:color="auto"/>
                <w:bottom w:val="none" w:sz="0" w:space="0" w:color="auto"/>
                <w:right w:val="none" w:sz="0" w:space="0" w:color="auto"/>
              </w:divBdr>
            </w:div>
            <w:div w:id="1444302383">
              <w:marLeft w:val="0"/>
              <w:marRight w:val="0"/>
              <w:marTop w:val="0"/>
              <w:marBottom w:val="0"/>
              <w:divBdr>
                <w:top w:val="none" w:sz="0" w:space="0" w:color="auto"/>
                <w:left w:val="none" w:sz="0" w:space="0" w:color="auto"/>
                <w:bottom w:val="none" w:sz="0" w:space="0" w:color="auto"/>
                <w:right w:val="none" w:sz="0" w:space="0" w:color="auto"/>
              </w:divBdr>
            </w:div>
            <w:div w:id="228073678">
              <w:marLeft w:val="0"/>
              <w:marRight w:val="0"/>
              <w:marTop w:val="0"/>
              <w:marBottom w:val="0"/>
              <w:divBdr>
                <w:top w:val="none" w:sz="0" w:space="0" w:color="auto"/>
                <w:left w:val="none" w:sz="0" w:space="0" w:color="auto"/>
                <w:bottom w:val="none" w:sz="0" w:space="0" w:color="auto"/>
                <w:right w:val="none" w:sz="0" w:space="0" w:color="auto"/>
              </w:divBdr>
            </w:div>
            <w:div w:id="329911153">
              <w:marLeft w:val="0"/>
              <w:marRight w:val="0"/>
              <w:marTop w:val="0"/>
              <w:marBottom w:val="0"/>
              <w:divBdr>
                <w:top w:val="none" w:sz="0" w:space="0" w:color="auto"/>
                <w:left w:val="none" w:sz="0" w:space="0" w:color="auto"/>
                <w:bottom w:val="none" w:sz="0" w:space="0" w:color="auto"/>
                <w:right w:val="none" w:sz="0" w:space="0" w:color="auto"/>
              </w:divBdr>
            </w:div>
            <w:div w:id="1846478351">
              <w:marLeft w:val="0"/>
              <w:marRight w:val="0"/>
              <w:marTop w:val="0"/>
              <w:marBottom w:val="0"/>
              <w:divBdr>
                <w:top w:val="none" w:sz="0" w:space="0" w:color="auto"/>
                <w:left w:val="none" w:sz="0" w:space="0" w:color="auto"/>
                <w:bottom w:val="none" w:sz="0" w:space="0" w:color="auto"/>
                <w:right w:val="none" w:sz="0" w:space="0" w:color="auto"/>
              </w:divBdr>
            </w:div>
            <w:div w:id="74282224">
              <w:marLeft w:val="0"/>
              <w:marRight w:val="0"/>
              <w:marTop w:val="0"/>
              <w:marBottom w:val="0"/>
              <w:divBdr>
                <w:top w:val="none" w:sz="0" w:space="0" w:color="auto"/>
                <w:left w:val="none" w:sz="0" w:space="0" w:color="auto"/>
                <w:bottom w:val="none" w:sz="0" w:space="0" w:color="auto"/>
                <w:right w:val="none" w:sz="0" w:space="0" w:color="auto"/>
              </w:divBdr>
            </w:div>
            <w:div w:id="1130712603">
              <w:marLeft w:val="0"/>
              <w:marRight w:val="0"/>
              <w:marTop w:val="0"/>
              <w:marBottom w:val="0"/>
              <w:divBdr>
                <w:top w:val="none" w:sz="0" w:space="0" w:color="auto"/>
                <w:left w:val="none" w:sz="0" w:space="0" w:color="auto"/>
                <w:bottom w:val="none" w:sz="0" w:space="0" w:color="auto"/>
                <w:right w:val="none" w:sz="0" w:space="0" w:color="auto"/>
              </w:divBdr>
            </w:div>
            <w:div w:id="2017607783">
              <w:marLeft w:val="0"/>
              <w:marRight w:val="0"/>
              <w:marTop w:val="0"/>
              <w:marBottom w:val="0"/>
              <w:divBdr>
                <w:top w:val="none" w:sz="0" w:space="0" w:color="auto"/>
                <w:left w:val="none" w:sz="0" w:space="0" w:color="auto"/>
                <w:bottom w:val="none" w:sz="0" w:space="0" w:color="auto"/>
                <w:right w:val="none" w:sz="0" w:space="0" w:color="auto"/>
              </w:divBdr>
            </w:div>
            <w:div w:id="1312979322">
              <w:marLeft w:val="0"/>
              <w:marRight w:val="0"/>
              <w:marTop w:val="0"/>
              <w:marBottom w:val="0"/>
              <w:divBdr>
                <w:top w:val="none" w:sz="0" w:space="0" w:color="auto"/>
                <w:left w:val="none" w:sz="0" w:space="0" w:color="auto"/>
                <w:bottom w:val="none" w:sz="0" w:space="0" w:color="auto"/>
                <w:right w:val="none" w:sz="0" w:space="0" w:color="auto"/>
              </w:divBdr>
            </w:div>
            <w:div w:id="180919818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653482663">
              <w:marLeft w:val="0"/>
              <w:marRight w:val="0"/>
              <w:marTop w:val="0"/>
              <w:marBottom w:val="0"/>
              <w:divBdr>
                <w:top w:val="none" w:sz="0" w:space="0" w:color="auto"/>
                <w:left w:val="none" w:sz="0" w:space="0" w:color="auto"/>
                <w:bottom w:val="none" w:sz="0" w:space="0" w:color="auto"/>
                <w:right w:val="none" w:sz="0" w:space="0" w:color="auto"/>
              </w:divBdr>
            </w:div>
            <w:div w:id="1007754665">
              <w:marLeft w:val="0"/>
              <w:marRight w:val="0"/>
              <w:marTop w:val="0"/>
              <w:marBottom w:val="0"/>
              <w:divBdr>
                <w:top w:val="none" w:sz="0" w:space="0" w:color="auto"/>
                <w:left w:val="none" w:sz="0" w:space="0" w:color="auto"/>
                <w:bottom w:val="none" w:sz="0" w:space="0" w:color="auto"/>
                <w:right w:val="none" w:sz="0" w:space="0" w:color="auto"/>
              </w:divBdr>
            </w:div>
            <w:div w:id="1978996935">
              <w:marLeft w:val="0"/>
              <w:marRight w:val="0"/>
              <w:marTop w:val="0"/>
              <w:marBottom w:val="0"/>
              <w:divBdr>
                <w:top w:val="none" w:sz="0" w:space="0" w:color="auto"/>
                <w:left w:val="none" w:sz="0" w:space="0" w:color="auto"/>
                <w:bottom w:val="none" w:sz="0" w:space="0" w:color="auto"/>
                <w:right w:val="none" w:sz="0" w:space="0" w:color="auto"/>
              </w:divBdr>
            </w:div>
            <w:div w:id="517237776">
              <w:marLeft w:val="0"/>
              <w:marRight w:val="0"/>
              <w:marTop w:val="0"/>
              <w:marBottom w:val="0"/>
              <w:divBdr>
                <w:top w:val="none" w:sz="0" w:space="0" w:color="auto"/>
                <w:left w:val="none" w:sz="0" w:space="0" w:color="auto"/>
                <w:bottom w:val="none" w:sz="0" w:space="0" w:color="auto"/>
                <w:right w:val="none" w:sz="0" w:space="0" w:color="auto"/>
              </w:divBdr>
            </w:div>
            <w:div w:id="1255018453">
              <w:marLeft w:val="0"/>
              <w:marRight w:val="0"/>
              <w:marTop w:val="0"/>
              <w:marBottom w:val="0"/>
              <w:divBdr>
                <w:top w:val="none" w:sz="0" w:space="0" w:color="auto"/>
                <w:left w:val="none" w:sz="0" w:space="0" w:color="auto"/>
                <w:bottom w:val="none" w:sz="0" w:space="0" w:color="auto"/>
                <w:right w:val="none" w:sz="0" w:space="0" w:color="auto"/>
              </w:divBdr>
            </w:div>
            <w:div w:id="1682507525">
              <w:marLeft w:val="0"/>
              <w:marRight w:val="0"/>
              <w:marTop w:val="0"/>
              <w:marBottom w:val="0"/>
              <w:divBdr>
                <w:top w:val="none" w:sz="0" w:space="0" w:color="auto"/>
                <w:left w:val="none" w:sz="0" w:space="0" w:color="auto"/>
                <w:bottom w:val="none" w:sz="0" w:space="0" w:color="auto"/>
                <w:right w:val="none" w:sz="0" w:space="0" w:color="auto"/>
              </w:divBdr>
            </w:div>
            <w:div w:id="1725521286">
              <w:marLeft w:val="0"/>
              <w:marRight w:val="0"/>
              <w:marTop w:val="0"/>
              <w:marBottom w:val="0"/>
              <w:divBdr>
                <w:top w:val="none" w:sz="0" w:space="0" w:color="auto"/>
                <w:left w:val="none" w:sz="0" w:space="0" w:color="auto"/>
                <w:bottom w:val="none" w:sz="0" w:space="0" w:color="auto"/>
                <w:right w:val="none" w:sz="0" w:space="0" w:color="auto"/>
              </w:divBdr>
            </w:div>
            <w:div w:id="115880745">
              <w:marLeft w:val="0"/>
              <w:marRight w:val="0"/>
              <w:marTop w:val="0"/>
              <w:marBottom w:val="0"/>
              <w:divBdr>
                <w:top w:val="none" w:sz="0" w:space="0" w:color="auto"/>
                <w:left w:val="none" w:sz="0" w:space="0" w:color="auto"/>
                <w:bottom w:val="none" w:sz="0" w:space="0" w:color="auto"/>
                <w:right w:val="none" w:sz="0" w:space="0" w:color="auto"/>
              </w:divBdr>
            </w:div>
            <w:div w:id="1286079343">
              <w:marLeft w:val="0"/>
              <w:marRight w:val="0"/>
              <w:marTop w:val="0"/>
              <w:marBottom w:val="0"/>
              <w:divBdr>
                <w:top w:val="none" w:sz="0" w:space="0" w:color="auto"/>
                <w:left w:val="none" w:sz="0" w:space="0" w:color="auto"/>
                <w:bottom w:val="none" w:sz="0" w:space="0" w:color="auto"/>
                <w:right w:val="none" w:sz="0" w:space="0" w:color="auto"/>
              </w:divBdr>
            </w:div>
            <w:div w:id="1043745965">
              <w:marLeft w:val="0"/>
              <w:marRight w:val="0"/>
              <w:marTop w:val="0"/>
              <w:marBottom w:val="0"/>
              <w:divBdr>
                <w:top w:val="none" w:sz="0" w:space="0" w:color="auto"/>
                <w:left w:val="none" w:sz="0" w:space="0" w:color="auto"/>
                <w:bottom w:val="none" w:sz="0" w:space="0" w:color="auto"/>
                <w:right w:val="none" w:sz="0" w:space="0" w:color="auto"/>
              </w:divBdr>
            </w:div>
            <w:div w:id="850069430">
              <w:marLeft w:val="0"/>
              <w:marRight w:val="0"/>
              <w:marTop w:val="0"/>
              <w:marBottom w:val="0"/>
              <w:divBdr>
                <w:top w:val="none" w:sz="0" w:space="0" w:color="auto"/>
                <w:left w:val="none" w:sz="0" w:space="0" w:color="auto"/>
                <w:bottom w:val="none" w:sz="0" w:space="0" w:color="auto"/>
                <w:right w:val="none" w:sz="0" w:space="0" w:color="auto"/>
              </w:divBdr>
            </w:div>
            <w:div w:id="1297102717">
              <w:marLeft w:val="0"/>
              <w:marRight w:val="0"/>
              <w:marTop w:val="0"/>
              <w:marBottom w:val="0"/>
              <w:divBdr>
                <w:top w:val="none" w:sz="0" w:space="0" w:color="auto"/>
                <w:left w:val="none" w:sz="0" w:space="0" w:color="auto"/>
                <w:bottom w:val="none" w:sz="0" w:space="0" w:color="auto"/>
                <w:right w:val="none" w:sz="0" w:space="0" w:color="auto"/>
              </w:divBdr>
            </w:div>
            <w:div w:id="1622960738">
              <w:marLeft w:val="0"/>
              <w:marRight w:val="0"/>
              <w:marTop w:val="0"/>
              <w:marBottom w:val="0"/>
              <w:divBdr>
                <w:top w:val="none" w:sz="0" w:space="0" w:color="auto"/>
                <w:left w:val="none" w:sz="0" w:space="0" w:color="auto"/>
                <w:bottom w:val="none" w:sz="0" w:space="0" w:color="auto"/>
                <w:right w:val="none" w:sz="0" w:space="0" w:color="auto"/>
              </w:divBdr>
            </w:div>
            <w:div w:id="1659309737">
              <w:marLeft w:val="0"/>
              <w:marRight w:val="0"/>
              <w:marTop w:val="0"/>
              <w:marBottom w:val="0"/>
              <w:divBdr>
                <w:top w:val="none" w:sz="0" w:space="0" w:color="auto"/>
                <w:left w:val="none" w:sz="0" w:space="0" w:color="auto"/>
                <w:bottom w:val="none" w:sz="0" w:space="0" w:color="auto"/>
                <w:right w:val="none" w:sz="0" w:space="0" w:color="auto"/>
              </w:divBdr>
            </w:div>
            <w:div w:id="95827668">
              <w:marLeft w:val="0"/>
              <w:marRight w:val="0"/>
              <w:marTop w:val="0"/>
              <w:marBottom w:val="0"/>
              <w:divBdr>
                <w:top w:val="none" w:sz="0" w:space="0" w:color="auto"/>
                <w:left w:val="none" w:sz="0" w:space="0" w:color="auto"/>
                <w:bottom w:val="none" w:sz="0" w:space="0" w:color="auto"/>
                <w:right w:val="none" w:sz="0" w:space="0" w:color="auto"/>
              </w:divBdr>
            </w:div>
            <w:div w:id="164320345">
              <w:marLeft w:val="0"/>
              <w:marRight w:val="0"/>
              <w:marTop w:val="0"/>
              <w:marBottom w:val="0"/>
              <w:divBdr>
                <w:top w:val="none" w:sz="0" w:space="0" w:color="auto"/>
                <w:left w:val="none" w:sz="0" w:space="0" w:color="auto"/>
                <w:bottom w:val="none" w:sz="0" w:space="0" w:color="auto"/>
                <w:right w:val="none" w:sz="0" w:space="0" w:color="auto"/>
              </w:divBdr>
            </w:div>
            <w:div w:id="1753888523">
              <w:marLeft w:val="0"/>
              <w:marRight w:val="0"/>
              <w:marTop w:val="0"/>
              <w:marBottom w:val="0"/>
              <w:divBdr>
                <w:top w:val="none" w:sz="0" w:space="0" w:color="auto"/>
                <w:left w:val="none" w:sz="0" w:space="0" w:color="auto"/>
                <w:bottom w:val="none" w:sz="0" w:space="0" w:color="auto"/>
                <w:right w:val="none" w:sz="0" w:space="0" w:color="auto"/>
              </w:divBdr>
            </w:div>
            <w:div w:id="754591873">
              <w:marLeft w:val="0"/>
              <w:marRight w:val="0"/>
              <w:marTop w:val="0"/>
              <w:marBottom w:val="0"/>
              <w:divBdr>
                <w:top w:val="none" w:sz="0" w:space="0" w:color="auto"/>
                <w:left w:val="none" w:sz="0" w:space="0" w:color="auto"/>
                <w:bottom w:val="none" w:sz="0" w:space="0" w:color="auto"/>
                <w:right w:val="none" w:sz="0" w:space="0" w:color="auto"/>
              </w:divBdr>
            </w:div>
            <w:div w:id="1805544869">
              <w:marLeft w:val="0"/>
              <w:marRight w:val="0"/>
              <w:marTop w:val="0"/>
              <w:marBottom w:val="0"/>
              <w:divBdr>
                <w:top w:val="none" w:sz="0" w:space="0" w:color="auto"/>
                <w:left w:val="none" w:sz="0" w:space="0" w:color="auto"/>
                <w:bottom w:val="none" w:sz="0" w:space="0" w:color="auto"/>
                <w:right w:val="none" w:sz="0" w:space="0" w:color="auto"/>
              </w:divBdr>
            </w:div>
            <w:div w:id="1853646721">
              <w:marLeft w:val="0"/>
              <w:marRight w:val="0"/>
              <w:marTop w:val="0"/>
              <w:marBottom w:val="0"/>
              <w:divBdr>
                <w:top w:val="none" w:sz="0" w:space="0" w:color="auto"/>
                <w:left w:val="none" w:sz="0" w:space="0" w:color="auto"/>
                <w:bottom w:val="none" w:sz="0" w:space="0" w:color="auto"/>
                <w:right w:val="none" w:sz="0" w:space="0" w:color="auto"/>
              </w:divBdr>
            </w:div>
            <w:div w:id="1489900575">
              <w:marLeft w:val="0"/>
              <w:marRight w:val="0"/>
              <w:marTop w:val="0"/>
              <w:marBottom w:val="0"/>
              <w:divBdr>
                <w:top w:val="none" w:sz="0" w:space="0" w:color="auto"/>
                <w:left w:val="none" w:sz="0" w:space="0" w:color="auto"/>
                <w:bottom w:val="none" w:sz="0" w:space="0" w:color="auto"/>
                <w:right w:val="none" w:sz="0" w:space="0" w:color="auto"/>
              </w:divBdr>
            </w:div>
            <w:div w:id="2129738810">
              <w:marLeft w:val="0"/>
              <w:marRight w:val="0"/>
              <w:marTop w:val="0"/>
              <w:marBottom w:val="0"/>
              <w:divBdr>
                <w:top w:val="none" w:sz="0" w:space="0" w:color="auto"/>
                <w:left w:val="none" w:sz="0" w:space="0" w:color="auto"/>
                <w:bottom w:val="none" w:sz="0" w:space="0" w:color="auto"/>
                <w:right w:val="none" w:sz="0" w:space="0" w:color="auto"/>
              </w:divBdr>
            </w:div>
            <w:div w:id="136916447">
              <w:marLeft w:val="0"/>
              <w:marRight w:val="0"/>
              <w:marTop w:val="0"/>
              <w:marBottom w:val="0"/>
              <w:divBdr>
                <w:top w:val="none" w:sz="0" w:space="0" w:color="auto"/>
                <w:left w:val="none" w:sz="0" w:space="0" w:color="auto"/>
                <w:bottom w:val="none" w:sz="0" w:space="0" w:color="auto"/>
                <w:right w:val="none" w:sz="0" w:space="0" w:color="auto"/>
              </w:divBdr>
            </w:div>
            <w:div w:id="1442414292">
              <w:marLeft w:val="0"/>
              <w:marRight w:val="0"/>
              <w:marTop w:val="0"/>
              <w:marBottom w:val="0"/>
              <w:divBdr>
                <w:top w:val="none" w:sz="0" w:space="0" w:color="auto"/>
                <w:left w:val="none" w:sz="0" w:space="0" w:color="auto"/>
                <w:bottom w:val="none" w:sz="0" w:space="0" w:color="auto"/>
                <w:right w:val="none" w:sz="0" w:space="0" w:color="auto"/>
              </w:divBdr>
            </w:div>
            <w:div w:id="953945183">
              <w:marLeft w:val="0"/>
              <w:marRight w:val="0"/>
              <w:marTop w:val="0"/>
              <w:marBottom w:val="0"/>
              <w:divBdr>
                <w:top w:val="none" w:sz="0" w:space="0" w:color="auto"/>
                <w:left w:val="none" w:sz="0" w:space="0" w:color="auto"/>
                <w:bottom w:val="none" w:sz="0" w:space="0" w:color="auto"/>
                <w:right w:val="none" w:sz="0" w:space="0" w:color="auto"/>
              </w:divBdr>
            </w:div>
            <w:div w:id="766654561">
              <w:marLeft w:val="0"/>
              <w:marRight w:val="0"/>
              <w:marTop w:val="0"/>
              <w:marBottom w:val="0"/>
              <w:divBdr>
                <w:top w:val="none" w:sz="0" w:space="0" w:color="auto"/>
                <w:left w:val="none" w:sz="0" w:space="0" w:color="auto"/>
                <w:bottom w:val="none" w:sz="0" w:space="0" w:color="auto"/>
                <w:right w:val="none" w:sz="0" w:space="0" w:color="auto"/>
              </w:divBdr>
            </w:div>
            <w:div w:id="1839492038">
              <w:marLeft w:val="0"/>
              <w:marRight w:val="0"/>
              <w:marTop w:val="0"/>
              <w:marBottom w:val="0"/>
              <w:divBdr>
                <w:top w:val="none" w:sz="0" w:space="0" w:color="auto"/>
                <w:left w:val="none" w:sz="0" w:space="0" w:color="auto"/>
                <w:bottom w:val="none" w:sz="0" w:space="0" w:color="auto"/>
                <w:right w:val="none" w:sz="0" w:space="0" w:color="auto"/>
              </w:divBdr>
            </w:div>
            <w:div w:id="536893370">
              <w:marLeft w:val="0"/>
              <w:marRight w:val="0"/>
              <w:marTop w:val="0"/>
              <w:marBottom w:val="0"/>
              <w:divBdr>
                <w:top w:val="none" w:sz="0" w:space="0" w:color="auto"/>
                <w:left w:val="none" w:sz="0" w:space="0" w:color="auto"/>
                <w:bottom w:val="none" w:sz="0" w:space="0" w:color="auto"/>
                <w:right w:val="none" w:sz="0" w:space="0" w:color="auto"/>
              </w:divBdr>
            </w:div>
            <w:div w:id="248082985">
              <w:marLeft w:val="0"/>
              <w:marRight w:val="0"/>
              <w:marTop w:val="0"/>
              <w:marBottom w:val="0"/>
              <w:divBdr>
                <w:top w:val="none" w:sz="0" w:space="0" w:color="auto"/>
                <w:left w:val="none" w:sz="0" w:space="0" w:color="auto"/>
                <w:bottom w:val="none" w:sz="0" w:space="0" w:color="auto"/>
                <w:right w:val="none" w:sz="0" w:space="0" w:color="auto"/>
              </w:divBdr>
            </w:div>
            <w:div w:id="1151557330">
              <w:marLeft w:val="0"/>
              <w:marRight w:val="0"/>
              <w:marTop w:val="0"/>
              <w:marBottom w:val="0"/>
              <w:divBdr>
                <w:top w:val="none" w:sz="0" w:space="0" w:color="auto"/>
                <w:left w:val="none" w:sz="0" w:space="0" w:color="auto"/>
                <w:bottom w:val="none" w:sz="0" w:space="0" w:color="auto"/>
                <w:right w:val="none" w:sz="0" w:space="0" w:color="auto"/>
              </w:divBdr>
            </w:div>
            <w:div w:id="1095324364">
              <w:marLeft w:val="0"/>
              <w:marRight w:val="0"/>
              <w:marTop w:val="0"/>
              <w:marBottom w:val="0"/>
              <w:divBdr>
                <w:top w:val="none" w:sz="0" w:space="0" w:color="auto"/>
                <w:left w:val="none" w:sz="0" w:space="0" w:color="auto"/>
                <w:bottom w:val="none" w:sz="0" w:space="0" w:color="auto"/>
                <w:right w:val="none" w:sz="0" w:space="0" w:color="auto"/>
              </w:divBdr>
            </w:div>
            <w:div w:id="1782677119">
              <w:marLeft w:val="0"/>
              <w:marRight w:val="0"/>
              <w:marTop w:val="0"/>
              <w:marBottom w:val="0"/>
              <w:divBdr>
                <w:top w:val="none" w:sz="0" w:space="0" w:color="auto"/>
                <w:left w:val="none" w:sz="0" w:space="0" w:color="auto"/>
                <w:bottom w:val="none" w:sz="0" w:space="0" w:color="auto"/>
                <w:right w:val="none" w:sz="0" w:space="0" w:color="auto"/>
              </w:divBdr>
            </w:div>
            <w:div w:id="1806045661">
              <w:marLeft w:val="0"/>
              <w:marRight w:val="0"/>
              <w:marTop w:val="0"/>
              <w:marBottom w:val="0"/>
              <w:divBdr>
                <w:top w:val="none" w:sz="0" w:space="0" w:color="auto"/>
                <w:left w:val="none" w:sz="0" w:space="0" w:color="auto"/>
                <w:bottom w:val="none" w:sz="0" w:space="0" w:color="auto"/>
                <w:right w:val="none" w:sz="0" w:space="0" w:color="auto"/>
              </w:divBdr>
            </w:div>
            <w:div w:id="1629359806">
              <w:marLeft w:val="0"/>
              <w:marRight w:val="0"/>
              <w:marTop w:val="0"/>
              <w:marBottom w:val="0"/>
              <w:divBdr>
                <w:top w:val="none" w:sz="0" w:space="0" w:color="auto"/>
                <w:left w:val="none" w:sz="0" w:space="0" w:color="auto"/>
                <w:bottom w:val="none" w:sz="0" w:space="0" w:color="auto"/>
                <w:right w:val="none" w:sz="0" w:space="0" w:color="auto"/>
              </w:divBdr>
            </w:div>
            <w:div w:id="404962822">
              <w:marLeft w:val="0"/>
              <w:marRight w:val="0"/>
              <w:marTop w:val="0"/>
              <w:marBottom w:val="0"/>
              <w:divBdr>
                <w:top w:val="none" w:sz="0" w:space="0" w:color="auto"/>
                <w:left w:val="none" w:sz="0" w:space="0" w:color="auto"/>
                <w:bottom w:val="none" w:sz="0" w:space="0" w:color="auto"/>
                <w:right w:val="none" w:sz="0" w:space="0" w:color="auto"/>
              </w:divBdr>
            </w:div>
            <w:div w:id="2038463258">
              <w:marLeft w:val="0"/>
              <w:marRight w:val="0"/>
              <w:marTop w:val="0"/>
              <w:marBottom w:val="0"/>
              <w:divBdr>
                <w:top w:val="none" w:sz="0" w:space="0" w:color="auto"/>
                <w:left w:val="none" w:sz="0" w:space="0" w:color="auto"/>
                <w:bottom w:val="none" w:sz="0" w:space="0" w:color="auto"/>
                <w:right w:val="none" w:sz="0" w:space="0" w:color="auto"/>
              </w:divBdr>
            </w:div>
            <w:div w:id="1287276373">
              <w:marLeft w:val="0"/>
              <w:marRight w:val="0"/>
              <w:marTop w:val="0"/>
              <w:marBottom w:val="0"/>
              <w:divBdr>
                <w:top w:val="none" w:sz="0" w:space="0" w:color="auto"/>
                <w:left w:val="none" w:sz="0" w:space="0" w:color="auto"/>
                <w:bottom w:val="none" w:sz="0" w:space="0" w:color="auto"/>
                <w:right w:val="none" w:sz="0" w:space="0" w:color="auto"/>
              </w:divBdr>
            </w:div>
            <w:div w:id="778183822">
              <w:marLeft w:val="0"/>
              <w:marRight w:val="0"/>
              <w:marTop w:val="0"/>
              <w:marBottom w:val="0"/>
              <w:divBdr>
                <w:top w:val="none" w:sz="0" w:space="0" w:color="auto"/>
                <w:left w:val="none" w:sz="0" w:space="0" w:color="auto"/>
                <w:bottom w:val="none" w:sz="0" w:space="0" w:color="auto"/>
                <w:right w:val="none" w:sz="0" w:space="0" w:color="auto"/>
              </w:divBdr>
            </w:div>
            <w:div w:id="1993100703">
              <w:marLeft w:val="0"/>
              <w:marRight w:val="0"/>
              <w:marTop w:val="0"/>
              <w:marBottom w:val="0"/>
              <w:divBdr>
                <w:top w:val="none" w:sz="0" w:space="0" w:color="auto"/>
                <w:left w:val="none" w:sz="0" w:space="0" w:color="auto"/>
                <w:bottom w:val="none" w:sz="0" w:space="0" w:color="auto"/>
                <w:right w:val="none" w:sz="0" w:space="0" w:color="auto"/>
              </w:divBdr>
            </w:div>
            <w:div w:id="1890845420">
              <w:marLeft w:val="0"/>
              <w:marRight w:val="0"/>
              <w:marTop w:val="0"/>
              <w:marBottom w:val="0"/>
              <w:divBdr>
                <w:top w:val="none" w:sz="0" w:space="0" w:color="auto"/>
                <w:left w:val="none" w:sz="0" w:space="0" w:color="auto"/>
                <w:bottom w:val="none" w:sz="0" w:space="0" w:color="auto"/>
                <w:right w:val="none" w:sz="0" w:space="0" w:color="auto"/>
              </w:divBdr>
            </w:div>
            <w:div w:id="489371854">
              <w:marLeft w:val="0"/>
              <w:marRight w:val="0"/>
              <w:marTop w:val="0"/>
              <w:marBottom w:val="0"/>
              <w:divBdr>
                <w:top w:val="none" w:sz="0" w:space="0" w:color="auto"/>
                <w:left w:val="none" w:sz="0" w:space="0" w:color="auto"/>
                <w:bottom w:val="none" w:sz="0" w:space="0" w:color="auto"/>
                <w:right w:val="none" w:sz="0" w:space="0" w:color="auto"/>
              </w:divBdr>
            </w:div>
            <w:div w:id="1496259982">
              <w:marLeft w:val="0"/>
              <w:marRight w:val="0"/>
              <w:marTop w:val="0"/>
              <w:marBottom w:val="0"/>
              <w:divBdr>
                <w:top w:val="none" w:sz="0" w:space="0" w:color="auto"/>
                <w:left w:val="none" w:sz="0" w:space="0" w:color="auto"/>
                <w:bottom w:val="none" w:sz="0" w:space="0" w:color="auto"/>
                <w:right w:val="none" w:sz="0" w:space="0" w:color="auto"/>
              </w:divBdr>
            </w:div>
            <w:div w:id="1663967188">
              <w:marLeft w:val="0"/>
              <w:marRight w:val="0"/>
              <w:marTop w:val="0"/>
              <w:marBottom w:val="0"/>
              <w:divBdr>
                <w:top w:val="none" w:sz="0" w:space="0" w:color="auto"/>
                <w:left w:val="none" w:sz="0" w:space="0" w:color="auto"/>
                <w:bottom w:val="none" w:sz="0" w:space="0" w:color="auto"/>
                <w:right w:val="none" w:sz="0" w:space="0" w:color="auto"/>
              </w:divBdr>
            </w:div>
            <w:div w:id="697776899">
              <w:marLeft w:val="0"/>
              <w:marRight w:val="0"/>
              <w:marTop w:val="0"/>
              <w:marBottom w:val="0"/>
              <w:divBdr>
                <w:top w:val="none" w:sz="0" w:space="0" w:color="auto"/>
                <w:left w:val="none" w:sz="0" w:space="0" w:color="auto"/>
                <w:bottom w:val="none" w:sz="0" w:space="0" w:color="auto"/>
                <w:right w:val="none" w:sz="0" w:space="0" w:color="auto"/>
              </w:divBdr>
            </w:div>
            <w:div w:id="210192608">
              <w:marLeft w:val="0"/>
              <w:marRight w:val="0"/>
              <w:marTop w:val="0"/>
              <w:marBottom w:val="0"/>
              <w:divBdr>
                <w:top w:val="none" w:sz="0" w:space="0" w:color="auto"/>
                <w:left w:val="none" w:sz="0" w:space="0" w:color="auto"/>
                <w:bottom w:val="none" w:sz="0" w:space="0" w:color="auto"/>
                <w:right w:val="none" w:sz="0" w:space="0" w:color="auto"/>
              </w:divBdr>
            </w:div>
            <w:div w:id="1427574318">
              <w:marLeft w:val="0"/>
              <w:marRight w:val="0"/>
              <w:marTop w:val="0"/>
              <w:marBottom w:val="0"/>
              <w:divBdr>
                <w:top w:val="none" w:sz="0" w:space="0" w:color="auto"/>
                <w:left w:val="none" w:sz="0" w:space="0" w:color="auto"/>
                <w:bottom w:val="none" w:sz="0" w:space="0" w:color="auto"/>
                <w:right w:val="none" w:sz="0" w:space="0" w:color="auto"/>
              </w:divBdr>
            </w:div>
            <w:div w:id="132842340">
              <w:marLeft w:val="0"/>
              <w:marRight w:val="0"/>
              <w:marTop w:val="0"/>
              <w:marBottom w:val="0"/>
              <w:divBdr>
                <w:top w:val="none" w:sz="0" w:space="0" w:color="auto"/>
                <w:left w:val="none" w:sz="0" w:space="0" w:color="auto"/>
                <w:bottom w:val="none" w:sz="0" w:space="0" w:color="auto"/>
                <w:right w:val="none" w:sz="0" w:space="0" w:color="auto"/>
              </w:divBdr>
            </w:div>
            <w:div w:id="428697924">
              <w:marLeft w:val="0"/>
              <w:marRight w:val="0"/>
              <w:marTop w:val="0"/>
              <w:marBottom w:val="0"/>
              <w:divBdr>
                <w:top w:val="none" w:sz="0" w:space="0" w:color="auto"/>
                <w:left w:val="none" w:sz="0" w:space="0" w:color="auto"/>
                <w:bottom w:val="none" w:sz="0" w:space="0" w:color="auto"/>
                <w:right w:val="none" w:sz="0" w:space="0" w:color="auto"/>
              </w:divBdr>
            </w:div>
            <w:div w:id="18372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852">
      <w:bodyDiv w:val="1"/>
      <w:marLeft w:val="0"/>
      <w:marRight w:val="0"/>
      <w:marTop w:val="0"/>
      <w:marBottom w:val="0"/>
      <w:divBdr>
        <w:top w:val="none" w:sz="0" w:space="0" w:color="auto"/>
        <w:left w:val="none" w:sz="0" w:space="0" w:color="auto"/>
        <w:bottom w:val="none" w:sz="0" w:space="0" w:color="auto"/>
        <w:right w:val="none" w:sz="0" w:space="0" w:color="auto"/>
      </w:divBdr>
    </w:div>
    <w:div w:id="1105929268">
      <w:bodyDiv w:val="1"/>
      <w:marLeft w:val="0"/>
      <w:marRight w:val="0"/>
      <w:marTop w:val="0"/>
      <w:marBottom w:val="0"/>
      <w:divBdr>
        <w:top w:val="none" w:sz="0" w:space="0" w:color="auto"/>
        <w:left w:val="none" w:sz="0" w:space="0" w:color="auto"/>
        <w:bottom w:val="none" w:sz="0" w:space="0" w:color="auto"/>
        <w:right w:val="none" w:sz="0" w:space="0" w:color="auto"/>
      </w:divBdr>
    </w:div>
    <w:div w:id="1117062254">
      <w:bodyDiv w:val="1"/>
      <w:marLeft w:val="0"/>
      <w:marRight w:val="0"/>
      <w:marTop w:val="0"/>
      <w:marBottom w:val="0"/>
      <w:divBdr>
        <w:top w:val="none" w:sz="0" w:space="0" w:color="auto"/>
        <w:left w:val="none" w:sz="0" w:space="0" w:color="auto"/>
        <w:bottom w:val="none" w:sz="0" w:space="0" w:color="auto"/>
        <w:right w:val="none" w:sz="0" w:space="0" w:color="auto"/>
      </w:divBdr>
      <w:divsChild>
        <w:div w:id="2040473558">
          <w:marLeft w:val="0"/>
          <w:marRight w:val="0"/>
          <w:marTop w:val="0"/>
          <w:marBottom w:val="0"/>
          <w:divBdr>
            <w:top w:val="none" w:sz="0" w:space="0" w:color="auto"/>
            <w:left w:val="none" w:sz="0" w:space="0" w:color="auto"/>
            <w:bottom w:val="none" w:sz="0" w:space="0" w:color="auto"/>
            <w:right w:val="none" w:sz="0" w:space="0" w:color="auto"/>
          </w:divBdr>
          <w:divsChild>
            <w:div w:id="1006715268">
              <w:marLeft w:val="0"/>
              <w:marRight w:val="0"/>
              <w:marTop w:val="0"/>
              <w:marBottom w:val="0"/>
              <w:divBdr>
                <w:top w:val="none" w:sz="0" w:space="0" w:color="auto"/>
                <w:left w:val="none" w:sz="0" w:space="0" w:color="auto"/>
                <w:bottom w:val="none" w:sz="0" w:space="0" w:color="auto"/>
                <w:right w:val="none" w:sz="0" w:space="0" w:color="auto"/>
              </w:divBdr>
            </w:div>
            <w:div w:id="1868835594">
              <w:marLeft w:val="0"/>
              <w:marRight w:val="0"/>
              <w:marTop w:val="0"/>
              <w:marBottom w:val="0"/>
              <w:divBdr>
                <w:top w:val="none" w:sz="0" w:space="0" w:color="auto"/>
                <w:left w:val="none" w:sz="0" w:space="0" w:color="auto"/>
                <w:bottom w:val="none" w:sz="0" w:space="0" w:color="auto"/>
                <w:right w:val="none" w:sz="0" w:space="0" w:color="auto"/>
              </w:divBdr>
            </w:div>
            <w:div w:id="2004384199">
              <w:marLeft w:val="0"/>
              <w:marRight w:val="0"/>
              <w:marTop w:val="0"/>
              <w:marBottom w:val="0"/>
              <w:divBdr>
                <w:top w:val="none" w:sz="0" w:space="0" w:color="auto"/>
                <w:left w:val="none" w:sz="0" w:space="0" w:color="auto"/>
                <w:bottom w:val="none" w:sz="0" w:space="0" w:color="auto"/>
                <w:right w:val="none" w:sz="0" w:space="0" w:color="auto"/>
              </w:divBdr>
            </w:div>
            <w:div w:id="20404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3802">
      <w:bodyDiv w:val="1"/>
      <w:marLeft w:val="0"/>
      <w:marRight w:val="0"/>
      <w:marTop w:val="0"/>
      <w:marBottom w:val="0"/>
      <w:divBdr>
        <w:top w:val="none" w:sz="0" w:space="0" w:color="auto"/>
        <w:left w:val="none" w:sz="0" w:space="0" w:color="auto"/>
        <w:bottom w:val="none" w:sz="0" w:space="0" w:color="auto"/>
        <w:right w:val="none" w:sz="0" w:space="0" w:color="auto"/>
      </w:divBdr>
    </w:div>
    <w:div w:id="1128427773">
      <w:bodyDiv w:val="1"/>
      <w:marLeft w:val="0"/>
      <w:marRight w:val="0"/>
      <w:marTop w:val="0"/>
      <w:marBottom w:val="0"/>
      <w:divBdr>
        <w:top w:val="none" w:sz="0" w:space="0" w:color="auto"/>
        <w:left w:val="none" w:sz="0" w:space="0" w:color="auto"/>
        <w:bottom w:val="none" w:sz="0" w:space="0" w:color="auto"/>
        <w:right w:val="none" w:sz="0" w:space="0" w:color="auto"/>
      </w:divBdr>
    </w:div>
    <w:div w:id="1142041377">
      <w:bodyDiv w:val="1"/>
      <w:marLeft w:val="0"/>
      <w:marRight w:val="0"/>
      <w:marTop w:val="0"/>
      <w:marBottom w:val="0"/>
      <w:divBdr>
        <w:top w:val="none" w:sz="0" w:space="0" w:color="auto"/>
        <w:left w:val="none" w:sz="0" w:space="0" w:color="auto"/>
        <w:bottom w:val="none" w:sz="0" w:space="0" w:color="auto"/>
        <w:right w:val="none" w:sz="0" w:space="0" w:color="auto"/>
      </w:divBdr>
    </w:div>
    <w:div w:id="1163204677">
      <w:bodyDiv w:val="1"/>
      <w:marLeft w:val="0"/>
      <w:marRight w:val="0"/>
      <w:marTop w:val="0"/>
      <w:marBottom w:val="0"/>
      <w:divBdr>
        <w:top w:val="none" w:sz="0" w:space="0" w:color="auto"/>
        <w:left w:val="none" w:sz="0" w:space="0" w:color="auto"/>
        <w:bottom w:val="none" w:sz="0" w:space="0" w:color="auto"/>
        <w:right w:val="none" w:sz="0" w:space="0" w:color="auto"/>
      </w:divBdr>
    </w:div>
    <w:div w:id="1177379902">
      <w:bodyDiv w:val="1"/>
      <w:marLeft w:val="0"/>
      <w:marRight w:val="0"/>
      <w:marTop w:val="0"/>
      <w:marBottom w:val="0"/>
      <w:divBdr>
        <w:top w:val="none" w:sz="0" w:space="0" w:color="auto"/>
        <w:left w:val="none" w:sz="0" w:space="0" w:color="auto"/>
        <w:bottom w:val="none" w:sz="0" w:space="0" w:color="auto"/>
        <w:right w:val="none" w:sz="0" w:space="0" w:color="auto"/>
      </w:divBdr>
      <w:divsChild>
        <w:div w:id="1917667178">
          <w:marLeft w:val="0"/>
          <w:marRight w:val="0"/>
          <w:marTop w:val="0"/>
          <w:marBottom w:val="0"/>
          <w:divBdr>
            <w:top w:val="none" w:sz="0" w:space="0" w:color="auto"/>
            <w:left w:val="none" w:sz="0" w:space="0" w:color="auto"/>
            <w:bottom w:val="none" w:sz="0" w:space="0" w:color="auto"/>
            <w:right w:val="none" w:sz="0" w:space="0" w:color="auto"/>
          </w:divBdr>
        </w:div>
      </w:divsChild>
    </w:div>
    <w:div w:id="1177959989">
      <w:bodyDiv w:val="1"/>
      <w:marLeft w:val="0"/>
      <w:marRight w:val="0"/>
      <w:marTop w:val="0"/>
      <w:marBottom w:val="0"/>
      <w:divBdr>
        <w:top w:val="none" w:sz="0" w:space="0" w:color="auto"/>
        <w:left w:val="none" w:sz="0" w:space="0" w:color="auto"/>
        <w:bottom w:val="none" w:sz="0" w:space="0" w:color="auto"/>
        <w:right w:val="none" w:sz="0" w:space="0" w:color="auto"/>
      </w:divBdr>
      <w:divsChild>
        <w:div w:id="2058822156">
          <w:marLeft w:val="0"/>
          <w:marRight w:val="0"/>
          <w:marTop w:val="0"/>
          <w:marBottom w:val="0"/>
          <w:divBdr>
            <w:top w:val="none" w:sz="0" w:space="0" w:color="auto"/>
            <w:left w:val="none" w:sz="0" w:space="0" w:color="auto"/>
            <w:bottom w:val="none" w:sz="0" w:space="0" w:color="auto"/>
            <w:right w:val="none" w:sz="0" w:space="0" w:color="auto"/>
          </w:divBdr>
          <w:divsChild>
            <w:div w:id="784882268">
              <w:marLeft w:val="0"/>
              <w:marRight w:val="0"/>
              <w:marTop w:val="0"/>
              <w:marBottom w:val="0"/>
              <w:divBdr>
                <w:top w:val="none" w:sz="0" w:space="0" w:color="auto"/>
                <w:left w:val="none" w:sz="0" w:space="0" w:color="auto"/>
                <w:bottom w:val="none" w:sz="0" w:space="0" w:color="auto"/>
                <w:right w:val="none" w:sz="0" w:space="0" w:color="auto"/>
              </w:divBdr>
            </w:div>
            <w:div w:id="237833928">
              <w:marLeft w:val="0"/>
              <w:marRight w:val="0"/>
              <w:marTop w:val="0"/>
              <w:marBottom w:val="0"/>
              <w:divBdr>
                <w:top w:val="none" w:sz="0" w:space="0" w:color="auto"/>
                <w:left w:val="none" w:sz="0" w:space="0" w:color="auto"/>
                <w:bottom w:val="none" w:sz="0" w:space="0" w:color="auto"/>
                <w:right w:val="none" w:sz="0" w:space="0" w:color="auto"/>
              </w:divBdr>
            </w:div>
            <w:div w:id="435835881">
              <w:marLeft w:val="0"/>
              <w:marRight w:val="0"/>
              <w:marTop w:val="0"/>
              <w:marBottom w:val="0"/>
              <w:divBdr>
                <w:top w:val="none" w:sz="0" w:space="0" w:color="auto"/>
                <w:left w:val="none" w:sz="0" w:space="0" w:color="auto"/>
                <w:bottom w:val="none" w:sz="0" w:space="0" w:color="auto"/>
                <w:right w:val="none" w:sz="0" w:space="0" w:color="auto"/>
              </w:divBdr>
            </w:div>
            <w:div w:id="939484363">
              <w:marLeft w:val="0"/>
              <w:marRight w:val="0"/>
              <w:marTop w:val="0"/>
              <w:marBottom w:val="0"/>
              <w:divBdr>
                <w:top w:val="none" w:sz="0" w:space="0" w:color="auto"/>
                <w:left w:val="none" w:sz="0" w:space="0" w:color="auto"/>
                <w:bottom w:val="none" w:sz="0" w:space="0" w:color="auto"/>
                <w:right w:val="none" w:sz="0" w:space="0" w:color="auto"/>
              </w:divBdr>
            </w:div>
            <w:div w:id="1586916960">
              <w:marLeft w:val="0"/>
              <w:marRight w:val="0"/>
              <w:marTop w:val="0"/>
              <w:marBottom w:val="0"/>
              <w:divBdr>
                <w:top w:val="none" w:sz="0" w:space="0" w:color="auto"/>
                <w:left w:val="none" w:sz="0" w:space="0" w:color="auto"/>
                <w:bottom w:val="none" w:sz="0" w:space="0" w:color="auto"/>
                <w:right w:val="none" w:sz="0" w:space="0" w:color="auto"/>
              </w:divBdr>
            </w:div>
            <w:div w:id="270671590">
              <w:marLeft w:val="0"/>
              <w:marRight w:val="0"/>
              <w:marTop w:val="0"/>
              <w:marBottom w:val="0"/>
              <w:divBdr>
                <w:top w:val="none" w:sz="0" w:space="0" w:color="auto"/>
                <w:left w:val="none" w:sz="0" w:space="0" w:color="auto"/>
                <w:bottom w:val="none" w:sz="0" w:space="0" w:color="auto"/>
                <w:right w:val="none" w:sz="0" w:space="0" w:color="auto"/>
              </w:divBdr>
            </w:div>
            <w:div w:id="1597784366">
              <w:marLeft w:val="0"/>
              <w:marRight w:val="0"/>
              <w:marTop w:val="0"/>
              <w:marBottom w:val="0"/>
              <w:divBdr>
                <w:top w:val="none" w:sz="0" w:space="0" w:color="auto"/>
                <w:left w:val="none" w:sz="0" w:space="0" w:color="auto"/>
                <w:bottom w:val="none" w:sz="0" w:space="0" w:color="auto"/>
                <w:right w:val="none" w:sz="0" w:space="0" w:color="auto"/>
              </w:divBdr>
            </w:div>
            <w:div w:id="7385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3194">
      <w:bodyDiv w:val="1"/>
      <w:marLeft w:val="0"/>
      <w:marRight w:val="0"/>
      <w:marTop w:val="0"/>
      <w:marBottom w:val="0"/>
      <w:divBdr>
        <w:top w:val="none" w:sz="0" w:space="0" w:color="auto"/>
        <w:left w:val="none" w:sz="0" w:space="0" w:color="auto"/>
        <w:bottom w:val="none" w:sz="0" w:space="0" w:color="auto"/>
        <w:right w:val="none" w:sz="0" w:space="0" w:color="auto"/>
      </w:divBdr>
      <w:divsChild>
        <w:div w:id="248007600">
          <w:marLeft w:val="0"/>
          <w:marRight w:val="0"/>
          <w:marTop w:val="0"/>
          <w:marBottom w:val="0"/>
          <w:divBdr>
            <w:top w:val="none" w:sz="0" w:space="0" w:color="auto"/>
            <w:left w:val="none" w:sz="0" w:space="0" w:color="auto"/>
            <w:bottom w:val="none" w:sz="0" w:space="0" w:color="auto"/>
            <w:right w:val="none" w:sz="0" w:space="0" w:color="auto"/>
          </w:divBdr>
          <w:divsChild>
            <w:div w:id="1721778734">
              <w:marLeft w:val="0"/>
              <w:marRight w:val="0"/>
              <w:marTop w:val="0"/>
              <w:marBottom w:val="0"/>
              <w:divBdr>
                <w:top w:val="none" w:sz="0" w:space="0" w:color="auto"/>
                <w:left w:val="none" w:sz="0" w:space="0" w:color="auto"/>
                <w:bottom w:val="none" w:sz="0" w:space="0" w:color="auto"/>
                <w:right w:val="none" w:sz="0" w:space="0" w:color="auto"/>
              </w:divBdr>
            </w:div>
            <w:div w:id="1767460858">
              <w:marLeft w:val="0"/>
              <w:marRight w:val="0"/>
              <w:marTop w:val="0"/>
              <w:marBottom w:val="0"/>
              <w:divBdr>
                <w:top w:val="none" w:sz="0" w:space="0" w:color="auto"/>
                <w:left w:val="none" w:sz="0" w:space="0" w:color="auto"/>
                <w:bottom w:val="none" w:sz="0" w:space="0" w:color="auto"/>
                <w:right w:val="none" w:sz="0" w:space="0" w:color="auto"/>
              </w:divBdr>
            </w:div>
            <w:div w:id="1254514324">
              <w:marLeft w:val="0"/>
              <w:marRight w:val="0"/>
              <w:marTop w:val="0"/>
              <w:marBottom w:val="0"/>
              <w:divBdr>
                <w:top w:val="none" w:sz="0" w:space="0" w:color="auto"/>
                <w:left w:val="none" w:sz="0" w:space="0" w:color="auto"/>
                <w:bottom w:val="none" w:sz="0" w:space="0" w:color="auto"/>
                <w:right w:val="none" w:sz="0" w:space="0" w:color="auto"/>
              </w:divBdr>
            </w:div>
            <w:div w:id="15811520">
              <w:marLeft w:val="0"/>
              <w:marRight w:val="0"/>
              <w:marTop w:val="0"/>
              <w:marBottom w:val="0"/>
              <w:divBdr>
                <w:top w:val="none" w:sz="0" w:space="0" w:color="auto"/>
                <w:left w:val="none" w:sz="0" w:space="0" w:color="auto"/>
                <w:bottom w:val="none" w:sz="0" w:space="0" w:color="auto"/>
                <w:right w:val="none" w:sz="0" w:space="0" w:color="auto"/>
              </w:divBdr>
            </w:div>
            <w:div w:id="1253397088">
              <w:marLeft w:val="0"/>
              <w:marRight w:val="0"/>
              <w:marTop w:val="0"/>
              <w:marBottom w:val="0"/>
              <w:divBdr>
                <w:top w:val="none" w:sz="0" w:space="0" w:color="auto"/>
                <w:left w:val="none" w:sz="0" w:space="0" w:color="auto"/>
                <w:bottom w:val="none" w:sz="0" w:space="0" w:color="auto"/>
                <w:right w:val="none" w:sz="0" w:space="0" w:color="auto"/>
              </w:divBdr>
            </w:div>
            <w:div w:id="1322585208">
              <w:marLeft w:val="0"/>
              <w:marRight w:val="0"/>
              <w:marTop w:val="0"/>
              <w:marBottom w:val="0"/>
              <w:divBdr>
                <w:top w:val="none" w:sz="0" w:space="0" w:color="auto"/>
                <w:left w:val="none" w:sz="0" w:space="0" w:color="auto"/>
                <w:bottom w:val="none" w:sz="0" w:space="0" w:color="auto"/>
                <w:right w:val="none" w:sz="0" w:space="0" w:color="auto"/>
              </w:divBdr>
            </w:div>
            <w:div w:id="1773285091">
              <w:marLeft w:val="0"/>
              <w:marRight w:val="0"/>
              <w:marTop w:val="0"/>
              <w:marBottom w:val="0"/>
              <w:divBdr>
                <w:top w:val="none" w:sz="0" w:space="0" w:color="auto"/>
                <w:left w:val="none" w:sz="0" w:space="0" w:color="auto"/>
                <w:bottom w:val="none" w:sz="0" w:space="0" w:color="auto"/>
                <w:right w:val="none" w:sz="0" w:space="0" w:color="auto"/>
              </w:divBdr>
            </w:div>
            <w:div w:id="1123229556">
              <w:marLeft w:val="0"/>
              <w:marRight w:val="0"/>
              <w:marTop w:val="0"/>
              <w:marBottom w:val="0"/>
              <w:divBdr>
                <w:top w:val="none" w:sz="0" w:space="0" w:color="auto"/>
                <w:left w:val="none" w:sz="0" w:space="0" w:color="auto"/>
                <w:bottom w:val="none" w:sz="0" w:space="0" w:color="auto"/>
                <w:right w:val="none" w:sz="0" w:space="0" w:color="auto"/>
              </w:divBdr>
            </w:div>
            <w:div w:id="1204518723">
              <w:marLeft w:val="0"/>
              <w:marRight w:val="0"/>
              <w:marTop w:val="0"/>
              <w:marBottom w:val="0"/>
              <w:divBdr>
                <w:top w:val="none" w:sz="0" w:space="0" w:color="auto"/>
                <w:left w:val="none" w:sz="0" w:space="0" w:color="auto"/>
                <w:bottom w:val="none" w:sz="0" w:space="0" w:color="auto"/>
                <w:right w:val="none" w:sz="0" w:space="0" w:color="auto"/>
              </w:divBdr>
            </w:div>
            <w:div w:id="1797140537">
              <w:marLeft w:val="0"/>
              <w:marRight w:val="0"/>
              <w:marTop w:val="0"/>
              <w:marBottom w:val="0"/>
              <w:divBdr>
                <w:top w:val="none" w:sz="0" w:space="0" w:color="auto"/>
                <w:left w:val="none" w:sz="0" w:space="0" w:color="auto"/>
                <w:bottom w:val="none" w:sz="0" w:space="0" w:color="auto"/>
                <w:right w:val="none" w:sz="0" w:space="0" w:color="auto"/>
              </w:divBdr>
            </w:div>
            <w:div w:id="302395283">
              <w:marLeft w:val="0"/>
              <w:marRight w:val="0"/>
              <w:marTop w:val="0"/>
              <w:marBottom w:val="0"/>
              <w:divBdr>
                <w:top w:val="none" w:sz="0" w:space="0" w:color="auto"/>
                <w:left w:val="none" w:sz="0" w:space="0" w:color="auto"/>
                <w:bottom w:val="none" w:sz="0" w:space="0" w:color="auto"/>
                <w:right w:val="none" w:sz="0" w:space="0" w:color="auto"/>
              </w:divBdr>
            </w:div>
            <w:div w:id="593827553">
              <w:marLeft w:val="0"/>
              <w:marRight w:val="0"/>
              <w:marTop w:val="0"/>
              <w:marBottom w:val="0"/>
              <w:divBdr>
                <w:top w:val="none" w:sz="0" w:space="0" w:color="auto"/>
                <w:left w:val="none" w:sz="0" w:space="0" w:color="auto"/>
                <w:bottom w:val="none" w:sz="0" w:space="0" w:color="auto"/>
                <w:right w:val="none" w:sz="0" w:space="0" w:color="auto"/>
              </w:divBdr>
            </w:div>
            <w:div w:id="1100175943">
              <w:marLeft w:val="0"/>
              <w:marRight w:val="0"/>
              <w:marTop w:val="0"/>
              <w:marBottom w:val="0"/>
              <w:divBdr>
                <w:top w:val="none" w:sz="0" w:space="0" w:color="auto"/>
                <w:left w:val="none" w:sz="0" w:space="0" w:color="auto"/>
                <w:bottom w:val="none" w:sz="0" w:space="0" w:color="auto"/>
                <w:right w:val="none" w:sz="0" w:space="0" w:color="auto"/>
              </w:divBdr>
            </w:div>
            <w:div w:id="1994678160">
              <w:marLeft w:val="0"/>
              <w:marRight w:val="0"/>
              <w:marTop w:val="0"/>
              <w:marBottom w:val="0"/>
              <w:divBdr>
                <w:top w:val="none" w:sz="0" w:space="0" w:color="auto"/>
                <w:left w:val="none" w:sz="0" w:space="0" w:color="auto"/>
                <w:bottom w:val="none" w:sz="0" w:space="0" w:color="auto"/>
                <w:right w:val="none" w:sz="0" w:space="0" w:color="auto"/>
              </w:divBdr>
            </w:div>
            <w:div w:id="739983628">
              <w:marLeft w:val="0"/>
              <w:marRight w:val="0"/>
              <w:marTop w:val="0"/>
              <w:marBottom w:val="0"/>
              <w:divBdr>
                <w:top w:val="none" w:sz="0" w:space="0" w:color="auto"/>
                <w:left w:val="none" w:sz="0" w:space="0" w:color="auto"/>
                <w:bottom w:val="none" w:sz="0" w:space="0" w:color="auto"/>
                <w:right w:val="none" w:sz="0" w:space="0" w:color="auto"/>
              </w:divBdr>
            </w:div>
            <w:div w:id="2092195209">
              <w:marLeft w:val="0"/>
              <w:marRight w:val="0"/>
              <w:marTop w:val="0"/>
              <w:marBottom w:val="0"/>
              <w:divBdr>
                <w:top w:val="none" w:sz="0" w:space="0" w:color="auto"/>
                <w:left w:val="none" w:sz="0" w:space="0" w:color="auto"/>
                <w:bottom w:val="none" w:sz="0" w:space="0" w:color="auto"/>
                <w:right w:val="none" w:sz="0" w:space="0" w:color="auto"/>
              </w:divBdr>
            </w:div>
            <w:div w:id="2132547744">
              <w:marLeft w:val="0"/>
              <w:marRight w:val="0"/>
              <w:marTop w:val="0"/>
              <w:marBottom w:val="0"/>
              <w:divBdr>
                <w:top w:val="none" w:sz="0" w:space="0" w:color="auto"/>
                <w:left w:val="none" w:sz="0" w:space="0" w:color="auto"/>
                <w:bottom w:val="none" w:sz="0" w:space="0" w:color="auto"/>
                <w:right w:val="none" w:sz="0" w:space="0" w:color="auto"/>
              </w:divBdr>
            </w:div>
            <w:div w:id="1185552471">
              <w:marLeft w:val="0"/>
              <w:marRight w:val="0"/>
              <w:marTop w:val="0"/>
              <w:marBottom w:val="0"/>
              <w:divBdr>
                <w:top w:val="none" w:sz="0" w:space="0" w:color="auto"/>
                <w:left w:val="none" w:sz="0" w:space="0" w:color="auto"/>
                <w:bottom w:val="none" w:sz="0" w:space="0" w:color="auto"/>
                <w:right w:val="none" w:sz="0" w:space="0" w:color="auto"/>
              </w:divBdr>
            </w:div>
            <w:div w:id="1315331656">
              <w:marLeft w:val="0"/>
              <w:marRight w:val="0"/>
              <w:marTop w:val="0"/>
              <w:marBottom w:val="0"/>
              <w:divBdr>
                <w:top w:val="none" w:sz="0" w:space="0" w:color="auto"/>
                <w:left w:val="none" w:sz="0" w:space="0" w:color="auto"/>
                <w:bottom w:val="none" w:sz="0" w:space="0" w:color="auto"/>
                <w:right w:val="none" w:sz="0" w:space="0" w:color="auto"/>
              </w:divBdr>
            </w:div>
            <w:div w:id="424959969">
              <w:marLeft w:val="0"/>
              <w:marRight w:val="0"/>
              <w:marTop w:val="0"/>
              <w:marBottom w:val="0"/>
              <w:divBdr>
                <w:top w:val="none" w:sz="0" w:space="0" w:color="auto"/>
                <w:left w:val="none" w:sz="0" w:space="0" w:color="auto"/>
                <w:bottom w:val="none" w:sz="0" w:space="0" w:color="auto"/>
                <w:right w:val="none" w:sz="0" w:space="0" w:color="auto"/>
              </w:divBdr>
            </w:div>
            <w:div w:id="1600722886">
              <w:marLeft w:val="0"/>
              <w:marRight w:val="0"/>
              <w:marTop w:val="0"/>
              <w:marBottom w:val="0"/>
              <w:divBdr>
                <w:top w:val="none" w:sz="0" w:space="0" w:color="auto"/>
                <w:left w:val="none" w:sz="0" w:space="0" w:color="auto"/>
                <w:bottom w:val="none" w:sz="0" w:space="0" w:color="auto"/>
                <w:right w:val="none" w:sz="0" w:space="0" w:color="auto"/>
              </w:divBdr>
            </w:div>
            <w:div w:id="387270485">
              <w:marLeft w:val="0"/>
              <w:marRight w:val="0"/>
              <w:marTop w:val="0"/>
              <w:marBottom w:val="0"/>
              <w:divBdr>
                <w:top w:val="none" w:sz="0" w:space="0" w:color="auto"/>
                <w:left w:val="none" w:sz="0" w:space="0" w:color="auto"/>
                <w:bottom w:val="none" w:sz="0" w:space="0" w:color="auto"/>
                <w:right w:val="none" w:sz="0" w:space="0" w:color="auto"/>
              </w:divBdr>
            </w:div>
            <w:div w:id="538250132">
              <w:marLeft w:val="0"/>
              <w:marRight w:val="0"/>
              <w:marTop w:val="0"/>
              <w:marBottom w:val="0"/>
              <w:divBdr>
                <w:top w:val="none" w:sz="0" w:space="0" w:color="auto"/>
                <w:left w:val="none" w:sz="0" w:space="0" w:color="auto"/>
                <w:bottom w:val="none" w:sz="0" w:space="0" w:color="auto"/>
                <w:right w:val="none" w:sz="0" w:space="0" w:color="auto"/>
              </w:divBdr>
            </w:div>
            <w:div w:id="840239799">
              <w:marLeft w:val="0"/>
              <w:marRight w:val="0"/>
              <w:marTop w:val="0"/>
              <w:marBottom w:val="0"/>
              <w:divBdr>
                <w:top w:val="none" w:sz="0" w:space="0" w:color="auto"/>
                <w:left w:val="none" w:sz="0" w:space="0" w:color="auto"/>
                <w:bottom w:val="none" w:sz="0" w:space="0" w:color="auto"/>
                <w:right w:val="none" w:sz="0" w:space="0" w:color="auto"/>
              </w:divBdr>
            </w:div>
            <w:div w:id="606352501">
              <w:marLeft w:val="0"/>
              <w:marRight w:val="0"/>
              <w:marTop w:val="0"/>
              <w:marBottom w:val="0"/>
              <w:divBdr>
                <w:top w:val="none" w:sz="0" w:space="0" w:color="auto"/>
                <w:left w:val="none" w:sz="0" w:space="0" w:color="auto"/>
                <w:bottom w:val="none" w:sz="0" w:space="0" w:color="auto"/>
                <w:right w:val="none" w:sz="0" w:space="0" w:color="auto"/>
              </w:divBdr>
            </w:div>
            <w:div w:id="147289543">
              <w:marLeft w:val="0"/>
              <w:marRight w:val="0"/>
              <w:marTop w:val="0"/>
              <w:marBottom w:val="0"/>
              <w:divBdr>
                <w:top w:val="none" w:sz="0" w:space="0" w:color="auto"/>
                <w:left w:val="none" w:sz="0" w:space="0" w:color="auto"/>
                <w:bottom w:val="none" w:sz="0" w:space="0" w:color="auto"/>
                <w:right w:val="none" w:sz="0" w:space="0" w:color="auto"/>
              </w:divBdr>
            </w:div>
            <w:div w:id="133067505">
              <w:marLeft w:val="0"/>
              <w:marRight w:val="0"/>
              <w:marTop w:val="0"/>
              <w:marBottom w:val="0"/>
              <w:divBdr>
                <w:top w:val="none" w:sz="0" w:space="0" w:color="auto"/>
                <w:left w:val="none" w:sz="0" w:space="0" w:color="auto"/>
                <w:bottom w:val="none" w:sz="0" w:space="0" w:color="auto"/>
                <w:right w:val="none" w:sz="0" w:space="0" w:color="auto"/>
              </w:divBdr>
            </w:div>
            <w:div w:id="770205095">
              <w:marLeft w:val="0"/>
              <w:marRight w:val="0"/>
              <w:marTop w:val="0"/>
              <w:marBottom w:val="0"/>
              <w:divBdr>
                <w:top w:val="none" w:sz="0" w:space="0" w:color="auto"/>
                <w:left w:val="none" w:sz="0" w:space="0" w:color="auto"/>
                <w:bottom w:val="none" w:sz="0" w:space="0" w:color="auto"/>
                <w:right w:val="none" w:sz="0" w:space="0" w:color="auto"/>
              </w:divBdr>
            </w:div>
            <w:div w:id="1496143775">
              <w:marLeft w:val="0"/>
              <w:marRight w:val="0"/>
              <w:marTop w:val="0"/>
              <w:marBottom w:val="0"/>
              <w:divBdr>
                <w:top w:val="none" w:sz="0" w:space="0" w:color="auto"/>
                <w:left w:val="none" w:sz="0" w:space="0" w:color="auto"/>
                <w:bottom w:val="none" w:sz="0" w:space="0" w:color="auto"/>
                <w:right w:val="none" w:sz="0" w:space="0" w:color="auto"/>
              </w:divBdr>
            </w:div>
            <w:div w:id="205143604">
              <w:marLeft w:val="0"/>
              <w:marRight w:val="0"/>
              <w:marTop w:val="0"/>
              <w:marBottom w:val="0"/>
              <w:divBdr>
                <w:top w:val="none" w:sz="0" w:space="0" w:color="auto"/>
                <w:left w:val="none" w:sz="0" w:space="0" w:color="auto"/>
                <w:bottom w:val="none" w:sz="0" w:space="0" w:color="auto"/>
                <w:right w:val="none" w:sz="0" w:space="0" w:color="auto"/>
              </w:divBdr>
            </w:div>
            <w:div w:id="1861896220">
              <w:marLeft w:val="0"/>
              <w:marRight w:val="0"/>
              <w:marTop w:val="0"/>
              <w:marBottom w:val="0"/>
              <w:divBdr>
                <w:top w:val="none" w:sz="0" w:space="0" w:color="auto"/>
                <w:left w:val="none" w:sz="0" w:space="0" w:color="auto"/>
                <w:bottom w:val="none" w:sz="0" w:space="0" w:color="auto"/>
                <w:right w:val="none" w:sz="0" w:space="0" w:color="auto"/>
              </w:divBdr>
            </w:div>
            <w:div w:id="140509958">
              <w:marLeft w:val="0"/>
              <w:marRight w:val="0"/>
              <w:marTop w:val="0"/>
              <w:marBottom w:val="0"/>
              <w:divBdr>
                <w:top w:val="none" w:sz="0" w:space="0" w:color="auto"/>
                <w:left w:val="none" w:sz="0" w:space="0" w:color="auto"/>
                <w:bottom w:val="none" w:sz="0" w:space="0" w:color="auto"/>
                <w:right w:val="none" w:sz="0" w:space="0" w:color="auto"/>
              </w:divBdr>
            </w:div>
            <w:div w:id="2070491190">
              <w:marLeft w:val="0"/>
              <w:marRight w:val="0"/>
              <w:marTop w:val="0"/>
              <w:marBottom w:val="0"/>
              <w:divBdr>
                <w:top w:val="none" w:sz="0" w:space="0" w:color="auto"/>
                <w:left w:val="none" w:sz="0" w:space="0" w:color="auto"/>
                <w:bottom w:val="none" w:sz="0" w:space="0" w:color="auto"/>
                <w:right w:val="none" w:sz="0" w:space="0" w:color="auto"/>
              </w:divBdr>
            </w:div>
            <w:div w:id="817115183">
              <w:marLeft w:val="0"/>
              <w:marRight w:val="0"/>
              <w:marTop w:val="0"/>
              <w:marBottom w:val="0"/>
              <w:divBdr>
                <w:top w:val="none" w:sz="0" w:space="0" w:color="auto"/>
                <w:left w:val="none" w:sz="0" w:space="0" w:color="auto"/>
                <w:bottom w:val="none" w:sz="0" w:space="0" w:color="auto"/>
                <w:right w:val="none" w:sz="0" w:space="0" w:color="auto"/>
              </w:divBdr>
            </w:div>
            <w:div w:id="302777258">
              <w:marLeft w:val="0"/>
              <w:marRight w:val="0"/>
              <w:marTop w:val="0"/>
              <w:marBottom w:val="0"/>
              <w:divBdr>
                <w:top w:val="none" w:sz="0" w:space="0" w:color="auto"/>
                <w:left w:val="none" w:sz="0" w:space="0" w:color="auto"/>
                <w:bottom w:val="none" w:sz="0" w:space="0" w:color="auto"/>
                <w:right w:val="none" w:sz="0" w:space="0" w:color="auto"/>
              </w:divBdr>
            </w:div>
            <w:div w:id="239947211">
              <w:marLeft w:val="0"/>
              <w:marRight w:val="0"/>
              <w:marTop w:val="0"/>
              <w:marBottom w:val="0"/>
              <w:divBdr>
                <w:top w:val="none" w:sz="0" w:space="0" w:color="auto"/>
                <w:left w:val="none" w:sz="0" w:space="0" w:color="auto"/>
                <w:bottom w:val="none" w:sz="0" w:space="0" w:color="auto"/>
                <w:right w:val="none" w:sz="0" w:space="0" w:color="auto"/>
              </w:divBdr>
            </w:div>
            <w:div w:id="116920374">
              <w:marLeft w:val="0"/>
              <w:marRight w:val="0"/>
              <w:marTop w:val="0"/>
              <w:marBottom w:val="0"/>
              <w:divBdr>
                <w:top w:val="none" w:sz="0" w:space="0" w:color="auto"/>
                <w:left w:val="none" w:sz="0" w:space="0" w:color="auto"/>
                <w:bottom w:val="none" w:sz="0" w:space="0" w:color="auto"/>
                <w:right w:val="none" w:sz="0" w:space="0" w:color="auto"/>
              </w:divBdr>
            </w:div>
            <w:div w:id="1791777907">
              <w:marLeft w:val="0"/>
              <w:marRight w:val="0"/>
              <w:marTop w:val="0"/>
              <w:marBottom w:val="0"/>
              <w:divBdr>
                <w:top w:val="none" w:sz="0" w:space="0" w:color="auto"/>
                <w:left w:val="none" w:sz="0" w:space="0" w:color="auto"/>
                <w:bottom w:val="none" w:sz="0" w:space="0" w:color="auto"/>
                <w:right w:val="none" w:sz="0" w:space="0" w:color="auto"/>
              </w:divBdr>
            </w:div>
            <w:div w:id="1045641112">
              <w:marLeft w:val="0"/>
              <w:marRight w:val="0"/>
              <w:marTop w:val="0"/>
              <w:marBottom w:val="0"/>
              <w:divBdr>
                <w:top w:val="none" w:sz="0" w:space="0" w:color="auto"/>
                <w:left w:val="none" w:sz="0" w:space="0" w:color="auto"/>
                <w:bottom w:val="none" w:sz="0" w:space="0" w:color="auto"/>
                <w:right w:val="none" w:sz="0" w:space="0" w:color="auto"/>
              </w:divBdr>
            </w:div>
            <w:div w:id="1216156960">
              <w:marLeft w:val="0"/>
              <w:marRight w:val="0"/>
              <w:marTop w:val="0"/>
              <w:marBottom w:val="0"/>
              <w:divBdr>
                <w:top w:val="none" w:sz="0" w:space="0" w:color="auto"/>
                <w:left w:val="none" w:sz="0" w:space="0" w:color="auto"/>
                <w:bottom w:val="none" w:sz="0" w:space="0" w:color="auto"/>
                <w:right w:val="none" w:sz="0" w:space="0" w:color="auto"/>
              </w:divBdr>
            </w:div>
            <w:div w:id="217716012">
              <w:marLeft w:val="0"/>
              <w:marRight w:val="0"/>
              <w:marTop w:val="0"/>
              <w:marBottom w:val="0"/>
              <w:divBdr>
                <w:top w:val="none" w:sz="0" w:space="0" w:color="auto"/>
                <w:left w:val="none" w:sz="0" w:space="0" w:color="auto"/>
                <w:bottom w:val="none" w:sz="0" w:space="0" w:color="auto"/>
                <w:right w:val="none" w:sz="0" w:space="0" w:color="auto"/>
              </w:divBdr>
            </w:div>
            <w:div w:id="1196885383">
              <w:marLeft w:val="0"/>
              <w:marRight w:val="0"/>
              <w:marTop w:val="0"/>
              <w:marBottom w:val="0"/>
              <w:divBdr>
                <w:top w:val="none" w:sz="0" w:space="0" w:color="auto"/>
                <w:left w:val="none" w:sz="0" w:space="0" w:color="auto"/>
                <w:bottom w:val="none" w:sz="0" w:space="0" w:color="auto"/>
                <w:right w:val="none" w:sz="0" w:space="0" w:color="auto"/>
              </w:divBdr>
            </w:div>
            <w:div w:id="568149181">
              <w:marLeft w:val="0"/>
              <w:marRight w:val="0"/>
              <w:marTop w:val="0"/>
              <w:marBottom w:val="0"/>
              <w:divBdr>
                <w:top w:val="none" w:sz="0" w:space="0" w:color="auto"/>
                <w:left w:val="none" w:sz="0" w:space="0" w:color="auto"/>
                <w:bottom w:val="none" w:sz="0" w:space="0" w:color="auto"/>
                <w:right w:val="none" w:sz="0" w:space="0" w:color="auto"/>
              </w:divBdr>
            </w:div>
            <w:div w:id="290523010">
              <w:marLeft w:val="0"/>
              <w:marRight w:val="0"/>
              <w:marTop w:val="0"/>
              <w:marBottom w:val="0"/>
              <w:divBdr>
                <w:top w:val="none" w:sz="0" w:space="0" w:color="auto"/>
                <w:left w:val="none" w:sz="0" w:space="0" w:color="auto"/>
                <w:bottom w:val="none" w:sz="0" w:space="0" w:color="auto"/>
                <w:right w:val="none" w:sz="0" w:space="0" w:color="auto"/>
              </w:divBdr>
            </w:div>
            <w:div w:id="303507419">
              <w:marLeft w:val="0"/>
              <w:marRight w:val="0"/>
              <w:marTop w:val="0"/>
              <w:marBottom w:val="0"/>
              <w:divBdr>
                <w:top w:val="none" w:sz="0" w:space="0" w:color="auto"/>
                <w:left w:val="none" w:sz="0" w:space="0" w:color="auto"/>
                <w:bottom w:val="none" w:sz="0" w:space="0" w:color="auto"/>
                <w:right w:val="none" w:sz="0" w:space="0" w:color="auto"/>
              </w:divBdr>
            </w:div>
            <w:div w:id="101732324">
              <w:marLeft w:val="0"/>
              <w:marRight w:val="0"/>
              <w:marTop w:val="0"/>
              <w:marBottom w:val="0"/>
              <w:divBdr>
                <w:top w:val="none" w:sz="0" w:space="0" w:color="auto"/>
                <w:left w:val="none" w:sz="0" w:space="0" w:color="auto"/>
                <w:bottom w:val="none" w:sz="0" w:space="0" w:color="auto"/>
                <w:right w:val="none" w:sz="0" w:space="0" w:color="auto"/>
              </w:divBdr>
            </w:div>
            <w:div w:id="2058776861">
              <w:marLeft w:val="0"/>
              <w:marRight w:val="0"/>
              <w:marTop w:val="0"/>
              <w:marBottom w:val="0"/>
              <w:divBdr>
                <w:top w:val="none" w:sz="0" w:space="0" w:color="auto"/>
                <w:left w:val="none" w:sz="0" w:space="0" w:color="auto"/>
                <w:bottom w:val="none" w:sz="0" w:space="0" w:color="auto"/>
                <w:right w:val="none" w:sz="0" w:space="0" w:color="auto"/>
              </w:divBdr>
            </w:div>
            <w:div w:id="546601637">
              <w:marLeft w:val="0"/>
              <w:marRight w:val="0"/>
              <w:marTop w:val="0"/>
              <w:marBottom w:val="0"/>
              <w:divBdr>
                <w:top w:val="none" w:sz="0" w:space="0" w:color="auto"/>
                <w:left w:val="none" w:sz="0" w:space="0" w:color="auto"/>
                <w:bottom w:val="none" w:sz="0" w:space="0" w:color="auto"/>
                <w:right w:val="none" w:sz="0" w:space="0" w:color="auto"/>
              </w:divBdr>
            </w:div>
            <w:div w:id="756750492">
              <w:marLeft w:val="0"/>
              <w:marRight w:val="0"/>
              <w:marTop w:val="0"/>
              <w:marBottom w:val="0"/>
              <w:divBdr>
                <w:top w:val="none" w:sz="0" w:space="0" w:color="auto"/>
                <w:left w:val="none" w:sz="0" w:space="0" w:color="auto"/>
                <w:bottom w:val="none" w:sz="0" w:space="0" w:color="auto"/>
                <w:right w:val="none" w:sz="0" w:space="0" w:color="auto"/>
              </w:divBdr>
            </w:div>
            <w:div w:id="669332372">
              <w:marLeft w:val="0"/>
              <w:marRight w:val="0"/>
              <w:marTop w:val="0"/>
              <w:marBottom w:val="0"/>
              <w:divBdr>
                <w:top w:val="none" w:sz="0" w:space="0" w:color="auto"/>
                <w:left w:val="none" w:sz="0" w:space="0" w:color="auto"/>
                <w:bottom w:val="none" w:sz="0" w:space="0" w:color="auto"/>
                <w:right w:val="none" w:sz="0" w:space="0" w:color="auto"/>
              </w:divBdr>
            </w:div>
            <w:div w:id="1195459928">
              <w:marLeft w:val="0"/>
              <w:marRight w:val="0"/>
              <w:marTop w:val="0"/>
              <w:marBottom w:val="0"/>
              <w:divBdr>
                <w:top w:val="none" w:sz="0" w:space="0" w:color="auto"/>
                <w:left w:val="none" w:sz="0" w:space="0" w:color="auto"/>
                <w:bottom w:val="none" w:sz="0" w:space="0" w:color="auto"/>
                <w:right w:val="none" w:sz="0" w:space="0" w:color="auto"/>
              </w:divBdr>
            </w:div>
            <w:div w:id="1771778751">
              <w:marLeft w:val="0"/>
              <w:marRight w:val="0"/>
              <w:marTop w:val="0"/>
              <w:marBottom w:val="0"/>
              <w:divBdr>
                <w:top w:val="none" w:sz="0" w:space="0" w:color="auto"/>
                <w:left w:val="none" w:sz="0" w:space="0" w:color="auto"/>
                <w:bottom w:val="none" w:sz="0" w:space="0" w:color="auto"/>
                <w:right w:val="none" w:sz="0" w:space="0" w:color="auto"/>
              </w:divBdr>
            </w:div>
            <w:div w:id="1485047649">
              <w:marLeft w:val="0"/>
              <w:marRight w:val="0"/>
              <w:marTop w:val="0"/>
              <w:marBottom w:val="0"/>
              <w:divBdr>
                <w:top w:val="none" w:sz="0" w:space="0" w:color="auto"/>
                <w:left w:val="none" w:sz="0" w:space="0" w:color="auto"/>
                <w:bottom w:val="none" w:sz="0" w:space="0" w:color="auto"/>
                <w:right w:val="none" w:sz="0" w:space="0" w:color="auto"/>
              </w:divBdr>
            </w:div>
            <w:div w:id="619000090">
              <w:marLeft w:val="0"/>
              <w:marRight w:val="0"/>
              <w:marTop w:val="0"/>
              <w:marBottom w:val="0"/>
              <w:divBdr>
                <w:top w:val="none" w:sz="0" w:space="0" w:color="auto"/>
                <w:left w:val="none" w:sz="0" w:space="0" w:color="auto"/>
                <w:bottom w:val="none" w:sz="0" w:space="0" w:color="auto"/>
                <w:right w:val="none" w:sz="0" w:space="0" w:color="auto"/>
              </w:divBdr>
            </w:div>
            <w:div w:id="922494925">
              <w:marLeft w:val="0"/>
              <w:marRight w:val="0"/>
              <w:marTop w:val="0"/>
              <w:marBottom w:val="0"/>
              <w:divBdr>
                <w:top w:val="none" w:sz="0" w:space="0" w:color="auto"/>
                <w:left w:val="none" w:sz="0" w:space="0" w:color="auto"/>
                <w:bottom w:val="none" w:sz="0" w:space="0" w:color="auto"/>
                <w:right w:val="none" w:sz="0" w:space="0" w:color="auto"/>
              </w:divBdr>
            </w:div>
            <w:div w:id="1772043238">
              <w:marLeft w:val="0"/>
              <w:marRight w:val="0"/>
              <w:marTop w:val="0"/>
              <w:marBottom w:val="0"/>
              <w:divBdr>
                <w:top w:val="none" w:sz="0" w:space="0" w:color="auto"/>
                <w:left w:val="none" w:sz="0" w:space="0" w:color="auto"/>
                <w:bottom w:val="none" w:sz="0" w:space="0" w:color="auto"/>
                <w:right w:val="none" w:sz="0" w:space="0" w:color="auto"/>
              </w:divBdr>
            </w:div>
            <w:div w:id="178355188">
              <w:marLeft w:val="0"/>
              <w:marRight w:val="0"/>
              <w:marTop w:val="0"/>
              <w:marBottom w:val="0"/>
              <w:divBdr>
                <w:top w:val="none" w:sz="0" w:space="0" w:color="auto"/>
                <w:left w:val="none" w:sz="0" w:space="0" w:color="auto"/>
                <w:bottom w:val="none" w:sz="0" w:space="0" w:color="auto"/>
                <w:right w:val="none" w:sz="0" w:space="0" w:color="auto"/>
              </w:divBdr>
            </w:div>
            <w:div w:id="1888492039">
              <w:marLeft w:val="0"/>
              <w:marRight w:val="0"/>
              <w:marTop w:val="0"/>
              <w:marBottom w:val="0"/>
              <w:divBdr>
                <w:top w:val="none" w:sz="0" w:space="0" w:color="auto"/>
                <w:left w:val="none" w:sz="0" w:space="0" w:color="auto"/>
                <w:bottom w:val="none" w:sz="0" w:space="0" w:color="auto"/>
                <w:right w:val="none" w:sz="0" w:space="0" w:color="auto"/>
              </w:divBdr>
            </w:div>
            <w:div w:id="2094694064">
              <w:marLeft w:val="0"/>
              <w:marRight w:val="0"/>
              <w:marTop w:val="0"/>
              <w:marBottom w:val="0"/>
              <w:divBdr>
                <w:top w:val="none" w:sz="0" w:space="0" w:color="auto"/>
                <w:left w:val="none" w:sz="0" w:space="0" w:color="auto"/>
                <w:bottom w:val="none" w:sz="0" w:space="0" w:color="auto"/>
                <w:right w:val="none" w:sz="0" w:space="0" w:color="auto"/>
              </w:divBdr>
            </w:div>
            <w:div w:id="1242790307">
              <w:marLeft w:val="0"/>
              <w:marRight w:val="0"/>
              <w:marTop w:val="0"/>
              <w:marBottom w:val="0"/>
              <w:divBdr>
                <w:top w:val="none" w:sz="0" w:space="0" w:color="auto"/>
                <w:left w:val="none" w:sz="0" w:space="0" w:color="auto"/>
                <w:bottom w:val="none" w:sz="0" w:space="0" w:color="auto"/>
                <w:right w:val="none" w:sz="0" w:space="0" w:color="auto"/>
              </w:divBdr>
            </w:div>
            <w:div w:id="496313828">
              <w:marLeft w:val="0"/>
              <w:marRight w:val="0"/>
              <w:marTop w:val="0"/>
              <w:marBottom w:val="0"/>
              <w:divBdr>
                <w:top w:val="none" w:sz="0" w:space="0" w:color="auto"/>
                <w:left w:val="none" w:sz="0" w:space="0" w:color="auto"/>
                <w:bottom w:val="none" w:sz="0" w:space="0" w:color="auto"/>
                <w:right w:val="none" w:sz="0" w:space="0" w:color="auto"/>
              </w:divBdr>
            </w:div>
            <w:div w:id="934898476">
              <w:marLeft w:val="0"/>
              <w:marRight w:val="0"/>
              <w:marTop w:val="0"/>
              <w:marBottom w:val="0"/>
              <w:divBdr>
                <w:top w:val="none" w:sz="0" w:space="0" w:color="auto"/>
                <w:left w:val="none" w:sz="0" w:space="0" w:color="auto"/>
                <w:bottom w:val="none" w:sz="0" w:space="0" w:color="auto"/>
                <w:right w:val="none" w:sz="0" w:space="0" w:color="auto"/>
              </w:divBdr>
            </w:div>
            <w:div w:id="249194370">
              <w:marLeft w:val="0"/>
              <w:marRight w:val="0"/>
              <w:marTop w:val="0"/>
              <w:marBottom w:val="0"/>
              <w:divBdr>
                <w:top w:val="none" w:sz="0" w:space="0" w:color="auto"/>
                <w:left w:val="none" w:sz="0" w:space="0" w:color="auto"/>
                <w:bottom w:val="none" w:sz="0" w:space="0" w:color="auto"/>
                <w:right w:val="none" w:sz="0" w:space="0" w:color="auto"/>
              </w:divBdr>
            </w:div>
            <w:div w:id="2115637690">
              <w:marLeft w:val="0"/>
              <w:marRight w:val="0"/>
              <w:marTop w:val="0"/>
              <w:marBottom w:val="0"/>
              <w:divBdr>
                <w:top w:val="none" w:sz="0" w:space="0" w:color="auto"/>
                <w:left w:val="none" w:sz="0" w:space="0" w:color="auto"/>
                <w:bottom w:val="none" w:sz="0" w:space="0" w:color="auto"/>
                <w:right w:val="none" w:sz="0" w:space="0" w:color="auto"/>
              </w:divBdr>
            </w:div>
            <w:div w:id="238295840">
              <w:marLeft w:val="0"/>
              <w:marRight w:val="0"/>
              <w:marTop w:val="0"/>
              <w:marBottom w:val="0"/>
              <w:divBdr>
                <w:top w:val="none" w:sz="0" w:space="0" w:color="auto"/>
                <w:left w:val="none" w:sz="0" w:space="0" w:color="auto"/>
                <w:bottom w:val="none" w:sz="0" w:space="0" w:color="auto"/>
                <w:right w:val="none" w:sz="0" w:space="0" w:color="auto"/>
              </w:divBdr>
            </w:div>
            <w:div w:id="746995718">
              <w:marLeft w:val="0"/>
              <w:marRight w:val="0"/>
              <w:marTop w:val="0"/>
              <w:marBottom w:val="0"/>
              <w:divBdr>
                <w:top w:val="none" w:sz="0" w:space="0" w:color="auto"/>
                <w:left w:val="none" w:sz="0" w:space="0" w:color="auto"/>
                <w:bottom w:val="none" w:sz="0" w:space="0" w:color="auto"/>
                <w:right w:val="none" w:sz="0" w:space="0" w:color="auto"/>
              </w:divBdr>
            </w:div>
            <w:div w:id="1066609780">
              <w:marLeft w:val="0"/>
              <w:marRight w:val="0"/>
              <w:marTop w:val="0"/>
              <w:marBottom w:val="0"/>
              <w:divBdr>
                <w:top w:val="none" w:sz="0" w:space="0" w:color="auto"/>
                <w:left w:val="none" w:sz="0" w:space="0" w:color="auto"/>
                <w:bottom w:val="none" w:sz="0" w:space="0" w:color="auto"/>
                <w:right w:val="none" w:sz="0" w:space="0" w:color="auto"/>
              </w:divBdr>
            </w:div>
            <w:div w:id="1827433601">
              <w:marLeft w:val="0"/>
              <w:marRight w:val="0"/>
              <w:marTop w:val="0"/>
              <w:marBottom w:val="0"/>
              <w:divBdr>
                <w:top w:val="none" w:sz="0" w:space="0" w:color="auto"/>
                <w:left w:val="none" w:sz="0" w:space="0" w:color="auto"/>
                <w:bottom w:val="none" w:sz="0" w:space="0" w:color="auto"/>
                <w:right w:val="none" w:sz="0" w:space="0" w:color="auto"/>
              </w:divBdr>
            </w:div>
            <w:div w:id="870148086">
              <w:marLeft w:val="0"/>
              <w:marRight w:val="0"/>
              <w:marTop w:val="0"/>
              <w:marBottom w:val="0"/>
              <w:divBdr>
                <w:top w:val="none" w:sz="0" w:space="0" w:color="auto"/>
                <w:left w:val="none" w:sz="0" w:space="0" w:color="auto"/>
                <w:bottom w:val="none" w:sz="0" w:space="0" w:color="auto"/>
                <w:right w:val="none" w:sz="0" w:space="0" w:color="auto"/>
              </w:divBdr>
            </w:div>
            <w:div w:id="1622805015">
              <w:marLeft w:val="0"/>
              <w:marRight w:val="0"/>
              <w:marTop w:val="0"/>
              <w:marBottom w:val="0"/>
              <w:divBdr>
                <w:top w:val="none" w:sz="0" w:space="0" w:color="auto"/>
                <w:left w:val="none" w:sz="0" w:space="0" w:color="auto"/>
                <w:bottom w:val="none" w:sz="0" w:space="0" w:color="auto"/>
                <w:right w:val="none" w:sz="0" w:space="0" w:color="auto"/>
              </w:divBdr>
            </w:div>
            <w:div w:id="353263323">
              <w:marLeft w:val="0"/>
              <w:marRight w:val="0"/>
              <w:marTop w:val="0"/>
              <w:marBottom w:val="0"/>
              <w:divBdr>
                <w:top w:val="none" w:sz="0" w:space="0" w:color="auto"/>
                <w:left w:val="none" w:sz="0" w:space="0" w:color="auto"/>
                <w:bottom w:val="none" w:sz="0" w:space="0" w:color="auto"/>
                <w:right w:val="none" w:sz="0" w:space="0" w:color="auto"/>
              </w:divBdr>
            </w:div>
            <w:div w:id="386223704">
              <w:marLeft w:val="0"/>
              <w:marRight w:val="0"/>
              <w:marTop w:val="0"/>
              <w:marBottom w:val="0"/>
              <w:divBdr>
                <w:top w:val="none" w:sz="0" w:space="0" w:color="auto"/>
                <w:left w:val="none" w:sz="0" w:space="0" w:color="auto"/>
                <w:bottom w:val="none" w:sz="0" w:space="0" w:color="auto"/>
                <w:right w:val="none" w:sz="0" w:space="0" w:color="auto"/>
              </w:divBdr>
            </w:div>
            <w:div w:id="546185527">
              <w:marLeft w:val="0"/>
              <w:marRight w:val="0"/>
              <w:marTop w:val="0"/>
              <w:marBottom w:val="0"/>
              <w:divBdr>
                <w:top w:val="none" w:sz="0" w:space="0" w:color="auto"/>
                <w:left w:val="none" w:sz="0" w:space="0" w:color="auto"/>
                <w:bottom w:val="none" w:sz="0" w:space="0" w:color="auto"/>
                <w:right w:val="none" w:sz="0" w:space="0" w:color="auto"/>
              </w:divBdr>
            </w:div>
            <w:div w:id="1125125275">
              <w:marLeft w:val="0"/>
              <w:marRight w:val="0"/>
              <w:marTop w:val="0"/>
              <w:marBottom w:val="0"/>
              <w:divBdr>
                <w:top w:val="none" w:sz="0" w:space="0" w:color="auto"/>
                <w:left w:val="none" w:sz="0" w:space="0" w:color="auto"/>
                <w:bottom w:val="none" w:sz="0" w:space="0" w:color="auto"/>
                <w:right w:val="none" w:sz="0" w:space="0" w:color="auto"/>
              </w:divBdr>
            </w:div>
            <w:div w:id="376508213">
              <w:marLeft w:val="0"/>
              <w:marRight w:val="0"/>
              <w:marTop w:val="0"/>
              <w:marBottom w:val="0"/>
              <w:divBdr>
                <w:top w:val="none" w:sz="0" w:space="0" w:color="auto"/>
                <w:left w:val="none" w:sz="0" w:space="0" w:color="auto"/>
                <w:bottom w:val="none" w:sz="0" w:space="0" w:color="auto"/>
                <w:right w:val="none" w:sz="0" w:space="0" w:color="auto"/>
              </w:divBdr>
            </w:div>
            <w:div w:id="1815218796">
              <w:marLeft w:val="0"/>
              <w:marRight w:val="0"/>
              <w:marTop w:val="0"/>
              <w:marBottom w:val="0"/>
              <w:divBdr>
                <w:top w:val="none" w:sz="0" w:space="0" w:color="auto"/>
                <w:left w:val="none" w:sz="0" w:space="0" w:color="auto"/>
                <w:bottom w:val="none" w:sz="0" w:space="0" w:color="auto"/>
                <w:right w:val="none" w:sz="0" w:space="0" w:color="auto"/>
              </w:divBdr>
            </w:div>
            <w:div w:id="1760787596">
              <w:marLeft w:val="0"/>
              <w:marRight w:val="0"/>
              <w:marTop w:val="0"/>
              <w:marBottom w:val="0"/>
              <w:divBdr>
                <w:top w:val="none" w:sz="0" w:space="0" w:color="auto"/>
                <w:left w:val="none" w:sz="0" w:space="0" w:color="auto"/>
                <w:bottom w:val="none" w:sz="0" w:space="0" w:color="auto"/>
                <w:right w:val="none" w:sz="0" w:space="0" w:color="auto"/>
              </w:divBdr>
            </w:div>
            <w:div w:id="722366391">
              <w:marLeft w:val="0"/>
              <w:marRight w:val="0"/>
              <w:marTop w:val="0"/>
              <w:marBottom w:val="0"/>
              <w:divBdr>
                <w:top w:val="none" w:sz="0" w:space="0" w:color="auto"/>
                <w:left w:val="none" w:sz="0" w:space="0" w:color="auto"/>
                <w:bottom w:val="none" w:sz="0" w:space="0" w:color="auto"/>
                <w:right w:val="none" w:sz="0" w:space="0" w:color="auto"/>
              </w:divBdr>
            </w:div>
            <w:div w:id="1694040850">
              <w:marLeft w:val="0"/>
              <w:marRight w:val="0"/>
              <w:marTop w:val="0"/>
              <w:marBottom w:val="0"/>
              <w:divBdr>
                <w:top w:val="none" w:sz="0" w:space="0" w:color="auto"/>
                <w:left w:val="none" w:sz="0" w:space="0" w:color="auto"/>
                <w:bottom w:val="none" w:sz="0" w:space="0" w:color="auto"/>
                <w:right w:val="none" w:sz="0" w:space="0" w:color="auto"/>
              </w:divBdr>
            </w:div>
            <w:div w:id="1438331045">
              <w:marLeft w:val="0"/>
              <w:marRight w:val="0"/>
              <w:marTop w:val="0"/>
              <w:marBottom w:val="0"/>
              <w:divBdr>
                <w:top w:val="none" w:sz="0" w:space="0" w:color="auto"/>
                <w:left w:val="none" w:sz="0" w:space="0" w:color="auto"/>
                <w:bottom w:val="none" w:sz="0" w:space="0" w:color="auto"/>
                <w:right w:val="none" w:sz="0" w:space="0" w:color="auto"/>
              </w:divBdr>
            </w:div>
            <w:div w:id="883832231">
              <w:marLeft w:val="0"/>
              <w:marRight w:val="0"/>
              <w:marTop w:val="0"/>
              <w:marBottom w:val="0"/>
              <w:divBdr>
                <w:top w:val="none" w:sz="0" w:space="0" w:color="auto"/>
                <w:left w:val="none" w:sz="0" w:space="0" w:color="auto"/>
                <w:bottom w:val="none" w:sz="0" w:space="0" w:color="auto"/>
                <w:right w:val="none" w:sz="0" w:space="0" w:color="auto"/>
              </w:divBdr>
            </w:div>
            <w:div w:id="1351836622">
              <w:marLeft w:val="0"/>
              <w:marRight w:val="0"/>
              <w:marTop w:val="0"/>
              <w:marBottom w:val="0"/>
              <w:divBdr>
                <w:top w:val="none" w:sz="0" w:space="0" w:color="auto"/>
                <w:left w:val="none" w:sz="0" w:space="0" w:color="auto"/>
                <w:bottom w:val="none" w:sz="0" w:space="0" w:color="auto"/>
                <w:right w:val="none" w:sz="0" w:space="0" w:color="auto"/>
              </w:divBdr>
            </w:div>
            <w:div w:id="1984459759">
              <w:marLeft w:val="0"/>
              <w:marRight w:val="0"/>
              <w:marTop w:val="0"/>
              <w:marBottom w:val="0"/>
              <w:divBdr>
                <w:top w:val="none" w:sz="0" w:space="0" w:color="auto"/>
                <w:left w:val="none" w:sz="0" w:space="0" w:color="auto"/>
                <w:bottom w:val="none" w:sz="0" w:space="0" w:color="auto"/>
                <w:right w:val="none" w:sz="0" w:space="0" w:color="auto"/>
              </w:divBdr>
            </w:div>
            <w:div w:id="899251069">
              <w:marLeft w:val="0"/>
              <w:marRight w:val="0"/>
              <w:marTop w:val="0"/>
              <w:marBottom w:val="0"/>
              <w:divBdr>
                <w:top w:val="none" w:sz="0" w:space="0" w:color="auto"/>
                <w:left w:val="none" w:sz="0" w:space="0" w:color="auto"/>
                <w:bottom w:val="none" w:sz="0" w:space="0" w:color="auto"/>
                <w:right w:val="none" w:sz="0" w:space="0" w:color="auto"/>
              </w:divBdr>
            </w:div>
            <w:div w:id="317731927">
              <w:marLeft w:val="0"/>
              <w:marRight w:val="0"/>
              <w:marTop w:val="0"/>
              <w:marBottom w:val="0"/>
              <w:divBdr>
                <w:top w:val="none" w:sz="0" w:space="0" w:color="auto"/>
                <w:left w:val="none" w:sz="0" w:space="0" w:color="auto"/>
                <w:bottom w:val="none" w:sz="0" w:space="0" w:color="auto"/>
                <w:right w:val="none" w:sz="0" w:space="0" w:color="auto"/>
              </w:divBdr>
            </w:div>
            <w:div w:id="125705198">
              <w:marLeft w:val="0"/>
              <w:marRight w:val="0"/>
              <w:marTop w:val="0"/>
              <w:marBottom w:val="0"/>
              <w:divBdr>
                <w:top w:val="none" w:sz="0" w:space="0" w:color="auto"/>
                <w:left w:val="none" w:sz="0" w:space="0" w:color="auto"/>
                <w:bottom w:val="none" w:sz="0" w:space="0" w:color="auto"/>
                <w:right w:val="none" w:sz="0" w:space="0" w:color="auto"/>
              </w:divBdr>
            </w:div>
            <w:div w:id="299001876">
              <w:marLeft w:val="0"/>
              <w:marRight w:val="0"/>
              <w:marTop w:val="0"/>
              <w:marBottom w:val="0"/>
              <w:divBdr>
                <w:top w:val="none" w:sz="0" w:space="0" w:color="auto"/>
                <w:left w:val="none" w:sz="0" w:space="0" w:color="auto"/>
                <w:bottom w:val="none" w:sz="0" w:space="0" w:color="auto"/>
                <w:right w:val="none" w:sz="0" w:space="0" w:color="auto"/>
              </w:divBdr>
            </w:div>
            <w:div w:id="2074621756">
              <w:marLeft w:val="0"/>
              <w:marRight w:val="0"/>
              <w:marTop w:val="0"/>
              <w:marBottom w:val="0"/>
              <w:divBdr>
                <w:top w:val="none" w:sz="0" w:space="0" w:color="auto"/>
                <w:left w:val="none" w:sz="0" w:space="0" w:color="auto"/>
                <w:bottom w:val="none" w:sz="0" w:space="0" w:color="auto"/>
                <w:right w:val="none" w:sz="0" w:space="0" w:color="auto"/>
              </w:divBdr>
            </w:div>
            <w:div w:id="56250047">
              <w:marLeft w:val="0"/>
              <w:marRight w:val="0"/>
              <w:marTop w:val="0"/>
              <w:marBottom w:val="0"/>
              <w:divBdr>
                <w:top w:val="none" w:sz="0" w:space="0" w:color="auto"/>
                <w:left w:val="none" w:sz="0" w:space="0" w:color="auto"/>
                <w:bottom w:val="none" w:sz="0" w:space="0" w:color="auto"/>
                <w:right w:val="none" w:sz="0" w:space="0" w:color="auto"/>
              </w:divBdr>
            </w:div>
            <w:div w:id="308828506">
              <w:marLeft w:val="0"/>
              <w:marRight w:val="0"/>
              <w:marTop w:val="0"/>
              <w:marBottom w:val="0"/>
              <w:divBdr>
                <w:top w:val="none" w:sz="0" w:space="0" w:color="auto"/>
                <w:left w:val="none" w:sz="0" w:space="0" w:color="auto"/>
                <w:bottom w:val="none" w:sz="0" w:space="0" w:color="auto"/>
                <w:right w:val="none" w:sz="0" w:space="0" w:color="auto"/>
              </w:divBdr>
            </w:div>
            <w:div w:id="1881091843">
              <w:marLeft w:val="0"/>
              <w:marRight w:val="0"/>
              <w:marTop w:val="0"/>
              <w:marBottom w:val="0"/>
              <w:divBdr>
                <w:top w:val="none" w:sz="0" w:space="0" w:color="auto"/>
                <w:left w:val="none" w:sz="0" w:space="0" w:color="auto"/>
                <w:bottom w:val="none" w:sz="0" w:space="0" w:color="auto"/>
                <w:right w:val="none" w:sz="0" w:space="0" w:color="auto"/>
              </w:divBdr>
            </w:div>
            <w:div w:id="576595782">
              <w:marLeft w:val="0"/>
              <w:marRight w:val="0"/>
              <w:marTop w:val="0"/>
              <w:marBottom w:val="0"/>
              <w:divBdr>
                <w:top w:val="none" w:sz="0" w:space="0" w:color="auto"/>
                <w:left w:val="none" w:sz="0" w:space="0" w:color="auto"/>
                <w:bottom w:val="none" w:sz="0" w:space="0" w:color="auto"/>
                <w:right w:val="none" w:sz="0" w:space="0" w:color="auto"/>
              </w:divBdr>
            </w:div>
            <w:div w:id="898639236">
              <w:marLeft w:val="0"/>
              <w:marRight w:val="0"/>
              <w:marTop w:val="0"/>
              <w:marBottom w:val="0"/>
              <w:divBdr>
                <w:top w:val="none" w:sz="0" w:space="0" w:color="auto"/>
                <w:left w:val="none" w:sz="0" w:space="0" w:color="auto"/>
                <w:bottom w:val="none" w:sz="0" w:space="0" w:color="auto"/>
                <w:right w:val="none" w:sz="0" w:space="0" w:color="auto"/>
              </w:divBdr>
            </w:div>
            <w:div w:id="1372530894">
              <w:marLeft w:val="0"/>
              <w:marRight w:val="0"/>
              <w:marTop w:val="0"/>
              <w:marBottom w:val="0"/>
              <w:divBdr>
                <w:top w:val="none" w:sz="0" w:space="0" w:color="auto"/>
                <w:left w:val="none" w:sz="0" w:space="0" w:color="auto"/>
                <w:bottom w:val="none" w:sz="0" w:space="0" w:color="auto"/>
                <w:right w:val="none" w:sz="0" w:space="0" w:color="auto"/>
              </w:divBdr>
            </w:div>
            <w:div w:id="116918710">
              <w:marLeft w:val="0"/>
              <w:marRight w:val="0"/>
              <w:marTop w:val="0"/>
              <w:marBottom w:val="0"/>
              <w:divBdr>
                <w:top w:val="none" w:sz="0" w:space="0" w:color="auto"/>
                <w:left w:val="none" w:sz="0" w:space="0" w:color="auto"/>
                <w:bottom w:val="none" w:sz="0" w:space="0" w:color="auto"/>
                <w:right w:val="none" w:sz="0" w:space="0" w:color="auto"/>
              </w:divBdr>
            </w:div>
            <w:div w:id="368604459">
              <w:marLeft w:val="0"/>
              <w:marRight w:val="0"/>
              <w:marTop w:val="0"/>
              <w:marBottom w:val="0"/>
              <w:divBdr>
                <w:top w:val="none" w:sz="0" w:space="0" w:color="auto"/>
                <w:left w:val="none" w:sz="0" w:space="0" w:color="auto"/>
                <w:bottom w:val="none" w:sz="0" w:space="0" w:color="auto"/>
                <w:right w:val="none" w:sz="0" w:space="0" w:color="auto"/>
              </w:divBdr>
            </w:div>
            <w:div w:id="801771817">
              <w:marLeft w:val="0"/>
              <w:marRight w:val="0"/>
              <w:marTop w:val="0"/>
              <w:marBottom w:val="0"/>
              <w:divBdr>
                <w:top w:val="none" w:sz="0" w:space="0" w:color="auto"/>
                <w:left w:val="none" w:sz="0" w:space="0" w:color="auto"/>
                <w:bottom w:val="none" w:sz="0" w:space="0" w:color="auto"/>
                <w:right w:val="none" w:sz="0" w:space="0" w:color="auto"/>
              </w:divBdr>
            </w:div>
            <w:div w:id="1462651748">
              <w:marLeft w:val="0"/>
              <w:marRight w:val="0"/>
              <w:marTop w:val="0"/>
              <w:marBottom w:val="0"/>
              <w:divBdr>
                <w:top w:val="none" w:sz="0" w:space="0" w:color="auto"/>
                <w:left w:val="none" w:sz="0" w:space="0" w:color="auto"/>
                <w:bottom w:val="none" w:sz="0" w:space="0" w:color="auto"/>
                <w:right w:val="none" w:sz="0" w:space="0" w:color="auto"/>
              </w:divBdr>
            </w:div>
            <w:div w:id="1317805506">
              <w:marLeft w:val="0"/>
              <w:marRight w:val="0"/>
              <w:marTop w:val="0"/>
              <w:marBottom w:val="0"/>
              <w:divBdr>
                <w:top w:val="none" w:sz="0" w:space="0" w:color="auto"/>
                <w:left w:val="none" w:sz="0" w:space="0" w:color="auto"/>
                <w:bottom w:val="none" w:sz="0" w:space="0" w:color="auto"/>
                <w:right w:val="none" w:sz="0" w:space="0" w:color="auto"/>
              </w:divBdr>
            </w:div>
            <w:div w:id="828440918">
              <w:marLeft w:val="0"/>
              <w:marRight w:val="0"/>
              <w:marTop w:val="0"/>
              <w:marBottom w:val="0"/>
              <w:divBdr>
                <w:top w:val="none" w:sz="0" w:space="0" w:color="auto"/>
                <w:left w:val="none" w:sz="0" w:space="0" w:color="auto"/>
                <w:bottom w:val="none" w:sz="0" w:space="0" w:color="auto"/>
                <w:right w:val="none" w:sz="0" w:space="0" w:color="auto"/>
              </w:divBdr>
            </w:div>
            <w:div w:id="1131170173">
              <w:marLeft w:val="0"/>
              <w:marRight w:val="0"/>
              <w:marTop w:val="0"/>
              <w:marBottom w:val="0"/>
              <w:divBdr>
                <w:top w:val="none" w:sz="0" w:space="0" w:color="auto"/>
                <w:left w:val="none" w:sz="0" w:space="0" w:color="auto"/>
                <w:bottom w:val="none" w:sz="0" w:space="0" w:color="auto"/>
                <w:right w:val="none" w:sz="0" w:space="0" w:color="auto"/>
              </w:divBdr>
            </w:div>
            <w:div w:id="1364860518">
              <w:marLeft w:val="0"/>
              <w:marRight w:val="0"/>
              <w:marTop w:val="0"/>
              <w:marBottom w:val="0"/>
              <w:divBdr>
                <w:top w:val="none" w:sz="0" w:space="0" w:color="auto"/>
                <w:left w:val="none" w:sz="0" w:space="0" w:color="auto"/>
                <w:bottom w:val="none" w:sz="0" w:space="0" w:color="auto"/>
                <w:right w:val="none" w:sz="0" w:space="0" w:color="auto"/>
              </w:divBdr>
            </w:div>
            <w:div w:id="815103207">
              <w:marLeft w:val="0"/>
              <w:marRight w:val="0"/>
              <w:marTop w:val="0"/>
              <w:marBottom w:val="0"/>
              <w:divBdr>
                <w:top w:val="none" w:sz="0" w:space="0" w:color="auto"/>
                <w:left w:val="none" w:sz="0" w:space="0" w:color="auto"/>
                <w:bottom w:val="none" w:sz="0" w:space="0" w:color="auto"/>
                <w:right w:val="none" w:sz="0" w:space="0" w:color="auto"/>
              </w:divBdr>
            </w:div>
            <w:div w:id="1593978029">
              <w:marLeft w:val="0"/>
              <w:marRight w:val="0"/>
              <w:marTop w:val="0"/>
              <w:marBottom w:val="0"/>
              <w:divBdr>
                <w:top w:val="none" w:sz="0" w:space="0" w:color="auto"/>
                <w:left w:val="none" w:sz="0" w:space="0" w:color="auto"/>
                <w:bottom w:val="none" w:sz="0" w:space="0" w:color="auto"/>
                <w:right w:val="none" w:sz="0" w:space="0" w:color="auto"/>
              </w:divBdr>
            </w:div>
            <w:div w:id="1996300891">
              <w:marLeft w:val="0"/>
              <w:marRight w:val="0"/>
              <w:marTop w:val="0"/>
              <w:marBottom w:val="0"/>
              <w:divBdr>
                <w:top w:val="none" w:sz="0" w:space="0" w:color="auto"/>
                <w:left w:val="none" w:sz="0" w:space="0" w:color="auto"/>
                <w:bottom w:val="none" w:sz="0" w:space="0" w:color="auto"/>
                <w:right w:val="none" w:sz="0" w:space="0" w:color="auto"/>
              </w:divBdr>
            </w:div>
            <w:div w:id="275911884">
              <w:marLeft w:val="0"/>
              <w:marRight w:val="0"/>
              <w:marTop w:val="0"/>
              <w:marBottom w:val="0"/>
              <w:divBdr>
                <w:top w:val="none" w:sz="0" w:space="0" w:color="auto"/>
                <w:left w:val="none" w:sz="0" w:space="0" w:color="auto"/>
                <w:bottom w:val="none" w:sz="0" w:space="0" w:color="auto"/>
                <w:right w:val="none" w:sz="0" w:space="0" w:color="auto"/>
              </w:divBdr>
            </w:div>
            <w:div w:id="1480801324">
              <w:marLeft w:val="0"/>
              <w:marRight w:val="0"/>
              <w:marTop w:val="0"/>
              <w:marBottom w:val="0"/>
              <w:divBdr>
                <w:top w:val="none" w:sz="0" w:space="0" w:color="auto"/>
                <w:left w:val="none" w:sz="0" w:space="0" w:color="auto"/>
                <w:bottom w:val="none" w:sz="0" w:space="0" w:color="auto"/>
                <w:right w:val="none" w:sz="0" w:space="0" w:color="auto"/>
              </w:divBdr>
            </w:div>
            <w:div w:id="1952400247">
              <w:marLeft w:val="0"/>
              <w:marRight w:val="0"/>
              <w:marTop w:val="0"/>
              <w:marBottom w:val="0"/>
              <w:divBdr>
                <w:top w:val="none" w:sz="0" w:space="0" w:color="auto"/>
                <w:left w:val="none" w:sz="0" w:space="0" w:color="auto"/>
                <w:bottom w:val="none" w:sz="0" w:space="0" w:color="auto"/>
                <w:right w:val="none" w:sz="0" w:space="0" w:color="auto"/>
              </w:divBdr>
            </w:div>
            <w:div w:id="1257060333">
              <w:marLeft w:val="0"/>
              <w:marRight w:val="0"/>
              <w:marTop w:val="0"/>
              <w:marBottom w:val="0"/>
              <w:divBdr>
                <w:top w:val="none" w:sz="0" w:space="0" w:color="auto"/>
                <w:left w:val="none" w:sz="0" w:space="0" w:color="auto"/>
                <w:bottom w:val="none" w:sz="0" w:space="0" w:color="auto"/>
                <w:right w:val="none" w:sz="0" w:space="0" w:color="auto"/>
              </w:divBdr>
            </w:div>
            <w:div w:id="628360471">
              <w:marLeft w:val="0"/>
              <w:marRight w:val="0"/>
              <w:marTop w:val="0"/>
              <w:marBottom w:val="0"/>
              <w:divBdr>
                <w:top w:val="none" w:sz="0" w:space="0" w:color="auto"/>
                <w:left w:val="none" w:sz="0" w:space="0" w:color="auto"/>
                <w:bottom w:val="none" w:sz="0" w:space="0" w:color="auto"/>
                <w:right w:val="none" w:sz="0" w:space="0" w:color="auto"/>
              </w:divBdr>
            </w:div>
            <w:div w:id="1456558861">
              <w:marLeft w:val="0"/>
              <w:marRight w:val="0"/>
              <w:marTop w:val="0"/>
              <w:marBottom w:val="0"/>
              <w:divBdr>
                <w:top w:val="none" w:sz="0" w:space="0" w:color="auto"/>
                <w:left w:val="none" w:sz="0" w:space="0" w:color="auto"/>
                <w:bottom w:val="none" w:sz="0" w:space="0" w:color="auto"/>
                <w:right w:val="none" w:sz="0" w:space="0" w:color="auto"/>
              </w:divBdr>
            </w:div>
            <w:div w:id="1154839832">
              <w:marLeft w:val="0"/>
              <w:marRight w:val="0"/>
              <w:marTop w:val="0"/>
              <w:marBottom w:val="0"/>
              <w:divBdr>
                <w:top w:val="none" w:sz="0" w:space="0" w:color="auto"/>
                <w:left w:val="none" w:sz="0" w:space="0" w:color="auto"/>
                <w:bottom w:val="none" w:sz="0" w:space="0" w:color="auto"/>
                <w:right w:val="none" w:sz="0" w:space="0" w:color="auto"/>
              </w:divBdr>
            </w:div>
            <w:div w:id="986202449">
              <w:marLeft w:val="0"/>
              <w:marRight w:val="0"/>
              <w:marTop w:val="0"/>
              <w:marBottom w:val="0"/>
              <w:divBdr>
                <w:top w:val="none" w:sz="0" w:space="0" w:color="auto"/>
                <w:left w:val="none" w:sz="0" w:space="0" w:color="auto"/>
                <w:bottom w:val="none" w:sz="0" w:space="0" w:color="auto"/>
                <w:right w:val="none" w:sz="0" w:space="0" w:color="auto"/>
              </w:divBdr>
            </w:div>
            <w:div w:id="1254242059">
              <w:marLeft w:val="0"/>
              <w:marRight w:val="0"/>
              <w:marTop w:val="0"/>
              <w:marBottom w:val="0"/>
              <w:divBdr>
                <w:top w:val="none" w:sz="0" w:space="0" w:color="auto"/>
                <w:left w:val="none" w:sz="0" w:space="0" w:color="auto"/>
                <w:bottom w:val="none" w:sz="0" w:space="0" w:color="auto"/>
                <w:right w:val="none" w:sz="0" w:space="0" w:color="auto"/>
              </w:divBdr>
            </w:div>
            <w:div w:id="827208288">
              <w:marLeft w:val="0"/>
              <w:marRight w:val="0"/>
              <w:marTop w:val="0"/>
              <w:marBottom w:val="0"/>
              <w:divBdr>
                <w:top w:val="none" w:sz="0" w:space="0" w:color="auto"/>
                <w:left w:val="none" w:sz="0" w:space="0" w:color="auto"/>
                <w:bottom w:val="none" w:sz="0" w:space="0" w:color="auto"/>
                <w:right w:val="none" w:sz="0" w:space="0" w:color="auto"/>
              </w:divBdr>
            </w:div>
            <w:div w:id="8665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9892">
      <w:bodyDiv w:val="1"/>
      <w:marLeft w:val="0"/>
      <w:marRight w:val="0"/>
      <w:marTop w:val="0"/>
      <w:marBottom w:val="0"/>
      <w:divBdr>
        <w:top w:val="none" w:sz="0" w:space="0" w:color="auto"/>
        <w:left w:val="none" w:sz="0" w:space="0" w:color="auto"/>
        <w:bottom w:val="none" w:sz="0" w:space="0" w:color="auto"/>
        <w:right w:val="none" w:sz="0" w:space="0" w:color="auto"/>
      </w:divBdr>
      <w:divsChild>
        <w:div w:id="1974754195">
          <w:marLeft w:val="0"/>
          <w:marRight w:val="0"/>
          <w:marTop w:val="0"/>
          <w:marBottom w:val="0"/>
          <w:divBdr>
            <w:top w:val="none" w:sz="0" w:space="0" w:color="auto"/>
            <w:left w:val="none" w:sz="0" w:space="0" w:color="auto"/>
            <w:bottom w:val="none" w:sz="0" w:space="0" w:color="auto"/>
            <w:right w:val="none" w:sz="0" w:space="0" w:color="auto"/>
          </w:divBdr>
        </w:div>
      </w:divsChild>
    </w:div>
    <w:div w:id="1221022007">
      <w:bodyDiv w:val="1"/>
      <w:marLeft w:val="0"/>
      <w:marRight w:val="0"/>
      <w:marTop w:val="0"/>
      <w:marBottom w:val="0"/>
      <w:divBdr>
        <w:top w:val="none" w:sz="0" w:space="0" w:color="auto"/>
        <w:left w:val="none" w:sz="0" w:space="0" w:color="auto"/>
        <w:bottom w:val="none" w:sz="0" w:space="0" w:color="auto"/>
        <w:right w:val="none" w:sz="0" w:space="0" w:color="auto"/>
      </w:divBdr>
    </w:div>
    <w:div w:id="1276253266">
      <w:bodyDiv w:val="1"/>
      <w:marLeft w:val="0"/>
      <w:marRight w:val="0"/>
      <w:marTop w:val="0"/>
      <w:marBottom w:val="0"/>
      <w:divBdr>
        <w:top w:val="none" w:sz="0" w:space="0" w:color="auto"/>
        <w:left w:val="none" w:sz="0" w:space="0" w:color="auto"/>
        <w:bottom w:val="none" w:sz="0" w:space="0" w:color="auto"/>
        <w:right w:val="none" w:sz="0" w:space="0" w:color="auto"/>
      </w:divBdr>
      <w:divsChild>
        <w:div w:id="618535910">
          <w:marLeft w:val="0"/>
          <w:marRight w:val="0"/>
          <w:marTop w:val="0"/>
          <w:marBottom w:val="0"/>
          <w:divBdr>
            <w:top w:val="none" w:sz="0" w:space="0" w:color="auto"/>
            <w:left w:val="none" w:sz="0" w:space="0" w:color="auto"/>
            <w:bottom w:val="none" w:sz="0" w:space="0" w:color="auto"/>
            <w:right w:val="none" w:sz="0" w:space="0" w:color="auto"/>
          </w:divBdr>
          <w:divsChild>
            <w:div w:id="14617231">
              <w:marLeft w:val="0"/>
              <w:marRight w:val="0"/>
              <w:marTop w:val="0"/>
              <w:marBottom w:val="0"/>
              <w:divBdr>
                <w:top w:val="none" w:sz="0" w:space="0" w:color="auto"/>
                <w:left w:val="none" w:sz="0" w:space="0" w:color="auto"/>
                <w:bottom w:val="none" w:sz="0" w:space="0" w:color="auto"/>
                <w:right w:val="none" w:sz="0" w:space="0" w:color="auto"/>
              </w:divBdr>
            </w:div>
            <w:div w:id="34351326">
              <w:marLeft w:val="0"/>
              <w:marRight w:val="0"/>
              <w:marTop w:val="0"/>
              <w:marBottom w:val="0"/>
              <w:divBdr>
                <w:top w:val="none" w:sz="0" w:space="0" w:color="auto"/>
                <w:left w:val="none" w:sz="0" w:space="0" w:color="auto"/>
                <w:bottom w:val="none" w:sz="0" w:space="0" w:color="auto"/>
                <w:right w:val="none" w:sz="0" w:space="0" w:color="auto"/>
              </w:divBdr>
            </w:div>
            <w:div w:id="177886372">
              <w:marLeft w:val="0"/>
              <w:marRight w:val="0"/>
              <w:marTop w:val="0"/>
              <w:marBottom w:val="0"/>
              <w:divBdr>
                <w:top w:val="none" w:sz="0" w:space="0" w:color="auto"/>
                <w:left w:val="none" w:sz="0" w:space="0" w:color="auto"/>
                <w:bottom w:val="none" w:sz="0" w:space="0" w:color="auto"/>
                <w:right w:val="none" w:sz="0" w:space="0" w:color="auto"/>
              </w:divBdr>
            </w:div>
            <w:div w:id="249779391">
              <w:marLeft w:val="0"/>
              <w:marRight w:val="0"/>
              <w:marTop w:val="0"/>
              <w:marBottom w:val="0"/>
              <w:divBdr>
                <w:top w:val="none" w:sz="0" w:space="0" w:color="auto"/>
                <w:left w:val="none" w:sz="0" w:space="0" w:color="auto"/>
                <w:bottom w:val="none" w:sz="0" w:space="0" w:color="auto"/>
                <w:right w:val="none" w:sz="0" w:space="0" w:color="auto"/>
              </w:divBdr>
            </w:div>
            <w:div w:id="486241887">
              <w:marLeft w:val="0"/>
              <w:marRight w:val="0"/>
              <w:marTop w:val="0"/>
              <w:marBottom w:val="0"/>
              <w:divBdr>
                <w:top w:val="none" w:sz="0" w:space="0" w:color="auto"/>
                <w:left w:val="none" w:sz="0" w:space="0" w:color="auto"/>
                <w:bottom w:val="none" w:sz="0" w:space="0" w:color="auto"/>
                <w:right w:val="none" w:sz="0" w:space="0" w:color="auto"/>
              </w:divBdr>
            </w:div>
            <w:div w:id="533621125">
              <w:marLeft w:val="0"/>
              <w:marRight w:val="0"/>
              <w:marTop w:val="0"/>
              <w:marBottom w:val="0"/>
              <w:divBdr>
                <w:top w:val="none" w:sz="0" w:space="0" w:color="auto"/>
                <w:left w:val="none" w:sz="0" w:space="0" w:color="auto"/>
                <w:bottom w:val="none" w:sz="0" w:space="0" w:color="auto"/>
                <w:right w:val="none" w:sz="0" w:space="0" w:color="auto"/>
              </w:divBdr>
            </w:div>
            <w:div w:id="607929180">
              <w:marLeft w:val="0"/>
              <w:marRight w:val="0"/>
              <w:marTop w:val="0"/>
              <w:marBottom w:val="0"/>
              <w:divBdr>
                <w:top w:val="none" w:sz="0" w:space="0" w:color="auto"/>
                <w:left w:val="none" w:sz="0" w:space="0" w:color="auto"/>
                <w:bottom w:val="none" w:sz="0" w:space="0" w:color="auto"/>
                <w:right w:val="none" w:sz="0" w:space="0" w:color="auto"/>
              </w:divBdr>
            </w:div>
            <w:div w:id="674190185">
              <w:marLeft w:val="0"/>
              <w:marRight w:val="0"/>
              <w:marTop w:val="0"/>
              <w:marBottom w:val="0"/>
              <w:divBdr>
                <w:top w:val="none" w:sz="0" w:space="0" w:color="auto"/>
                <w:left w:val="none" w:sz="0" w:space="0" w:color="auto"/>
                <w:bottom w:val="none" w:sz="0" w:space="0" w:color="auto"/>
                <w:right w:val="none" w:sz="0" w:space="0" w:color="auto"/>
              </w:divBdr>
            </w:div>
            <w:div w:id="707727257">
              <w:marLeft w:val="0"/>
              <w:marRight w:val="0"/>
              <w:marTop w:val="0"/>
              <w:marBottom w:val="0"/>
              <w:divBdr>
                <w:top w:val="none" w:sz="0" w:space="0" w:color="auto"/>
                <w:left w:val="none" w:sz="0" w:space="0" w:color="auto"/>
                <w:bottom w:val="none" w:sz="0" w:space="0" w:color="auto"/>
                <w:right w:val="none" w:sz="0" w:space="0" w:color="auto"/>
              </w:divBdr>
            </w:div>
            <w:div w:id="734666086">
              <w:marLeft w:val="0"/>
              <w:marRight w:val="0"/>
              <w:marTop w:val="0"/>
              <w:marBottom w:val="0"/>
              <w:divBdr>
                <w:top w:val="none" w:sz="0" w:space="0" w:color="auto"/>
                <w:left w:val="none" w:sz="0" w:space="0" w:color="auto"/>
                <w:bottom w:val="none" w:sz="0" w:space="0" w:color="auto"/>
                <w:right w:val="none" w:sz="0" w:space="0" w:color="auto"/>
              </w:divBdr>
            </w:div>
            <w:div w:id="739131264">
              <w:marLeft w:val="0"/>
              <w:marRight w:val="0"/>
              <w:marTop w:val="0"/>
              <w:marBottom w:val="0"/>
              <w:divBdr>
                <w:top w:val="none" w:sz="0" w:space="0" w:color="auto"/>
                <w:left w:val="none" w:sz="0" w:space="0" w:color="auto"/>
                <w:bottom w:val="none" w:sz="0" w:space="0" w:color="auto"/>
                <w:right w:val="none" w:sz="0" w:space="0" w:color="auto"/>
              </w:divBdr>
            </w:div>
            <w:div w:id="747575065">
              <w:marLeft w:val="0"/>
              <w:marRight w:val="0"/>
              <w:marTop w:val="0"/>
              <w:marBottom w:val="0"/>
              <w:divBdr>
                <w:top w:val="none" w:sz="0" w:space="0" w:color="auto"/>
                <w:left w:val="none" w:sz="0" w:space="0" w:color="auto"/>
                <w:bottom w:val="none" w:sz="0" w:space="0" w:color="auto"/>
                <w:right w:val="none" w:sz="0" w:space="0" w:color="auto"/>
              </w:divBdr>
            </w:div>
            <w:div w:id="760179439">
              <w:marLeft w:val="0"/>
              <w:marRight w:val="0"/>
              <w:marTop w:val="0"/>
              <w:marBottom w:val="0"/>
              <w:divBdr>
                <w:top w:val="none" w:sz="0" w:space="0" w:color="auto"/>
                <w:left w:val="none" w:sz="0" w:space="0" w:color="auto"/>
                <w:bottom w:val="none" w:sz="0" w:space="0" w:color="auto"/>
                <w:right w:val="none" w:sz="0" w:space="0" w:color="auto"/>
              </w:divBdr>
            </w:div>
            <w:div w:id="907881040">
              <w:marLeft w:val="0"/>
              <w:marRight w:val="0"/>
              <w:marTop w:val="0"/>
              <w:marBottom w:val="0"/>
              <w:divBdr>
                <w:top w:val="none" w:sz="0" w:space="0" w:color="auto"/>
                <w:left w:val="none" w:sz="0" w:space="0" w:color="auto"/>
                <w:bottom w:val="none" w:sz="0" w:space="0" w:color="auto"/>
                <w:right w:val="none" w:sz="0" w:space="0" w:color="auto"/>
              </w:divBdr>
            </w:div>
            <w:div w:id="967592048">
              <w:marLeft w:val="0"/>
              <w:marRight w:val="0"/>
              <w:marTop w:val="0"/>
              <w:marBottom w:val="0"/>
              <w:divBdr>
                <w:top w:val="none" w:sz="0" w:space="0" w:color="auto"/>
                <w:left w:val="none" w:sz="0" w:space="0" w:color="auto"/>
                <w:bottom w:val="none" w:sz="0" w:space="0" w:color="auto"/>
                <w:right w:val="none" w:sz="0" w:space="0" w:color="auto"/>
              </w:divBdr>
            </w:div>
            <w:div w:id="984503277">
              <w:marLeft w:val="0"/>
              <w:marRight w:val="0"/>
              <w:marTop w:val="0"/>
              <w:marBottom w:val="0"/>
              <w:divBdr>
                <w:top w:val="none" w:sz="0" w:space="0" w:color="auto"/>
                <w:left w:val="none" w:sz="0" w:space="0" w:color="auto"/>
                <w:bottom w:val="none" w:sz="0" w:space="0" w:color="auto"/>
                <w:right w:val="none" w:sz="0" w:space="0" w:color="auto"/>
              </w:divBdr>
            </w:div>
            <w:div w:id="1049841118">
              <w:marLeft w:val="0"/>
              <w:marRight w:val="0"/>
              <w:marTop w:val="0"/>
              <w:marBottom w:val="0"/>
              <w:divBdr>
                <w:top w:val="none" w:sz="0" w:space="0" w:color="auto"/>
                <w:left w:val="none" w:sz="0" w:space="0" w:color="auto"/>
                <w:bottom w:val="none" w:sz="0" w:space="0" w:color="auto"/>
                <w:right w:val="none" w:sz="0" w:space="0" w:color="auto"/>
              </w:divBdr>
            </w:div>
            <w:div w:id="1050151797">
              <w:marLeft w:val="0"/>
              <w:marRight w:val="0"/>
              <w:marTop w:val="0"/>
              <w:marBottom w:val="0"/>
              <w:divBdr>
                <w:top w:val="none" w:sz="0" w:space="0" w:color="auto"/>
                <w:left w:val="none" w:sz="0" w:space="0" w:color="auto"/>
                <w:bottom w:val="none" w:sz="0" w:space="0" w:color="auto"/>
                <w:right w:val="none" w:sz="0" w:space="0" w:color="auto"/>
              </w:divBdr>
            </w:div>
            <w:div w:id="1077434430">
              <w:marLeft w:val="0"/>
              <w:marRight w:val="0"/>
              <w:marTop w:val="0"/>
              <w:marBottom w:val="0"/>
              <w:divBdr>
                <w:top w:val="none" w:sz="0" w:space="0" w:color="auto"/>
                <w:left w:val="none" w:sz="0" w:space="0" w:color="auto"/>
                <w:bottom w:val="none" w:sz="0" w:space="0" w:color="auto"/>
                <w:right w:val="none" w:sz="0" w:space="0" w:color="auto"/>
              </w:divBdr>
            </w:div>
            <w:div w:id="1086615909">
              <w:marLeft w:val="0"/>
              <w:marRight w:val="0"/>
              <w:marTop w:val="0"/>
              <w:marBottom w:val="0"/>
              <w:divBdr>
                <w:top w:val="none" w:sz="0" w:space="0" w:color="auto"/>
                <w:left w:val="none" w:sz="0" w:space="0" w:color="auto"/>
                <w:bottom w:val="none" w:sz="0" w:space="0" w:color="auto"/>
                <w:right w:val="none" w:sz="0" w:space="0" w:color="auto"/>
              </w:divBdr>
            </w:div>
            <w:div w:id="1151678115">
              <w:marLeft w:val="0"/>
              <w:marRight w:val="0"/>
              <w:marTop w:val="0"/>
              <w:marBottom w:val="0"/>
              <w:divBdr>
                <w:top w:val="none" w:sz="0" w:space="0" w:color="auto"/>
                <w:left w:val="none" w:sz="0" w:space="0" w:color="auto"/>
                <w:bottom w:val="none" w:sz="0" w:space="0" w:color="auto"/>
                <w:right w:val="none" w:sz="0" w:space="0" w:color="auto"/>
              </w:divBdr>
            </w:div>
            <w:div w:id="1358893207">
              <w:marLeft w:val="0"/>
              <w:marRight w:val="0"/>
              <w:marTop w:val="0"/>
              <w:marBottom w:val="0"/>
              <w:divBdr>
                <w:top w:val="none" w:sz="0" w:space="0" w:color="auto"/>
                <w:left w:val="none" w:sz="0" w:space="0" w:color="auto"/>
                <w:bottom w:val="none" w:sz="0" w:space="0" w:color="auto"/>
                <w:right w:val="none" w:sz="0" w:space="0" w:color="auto"/>
              </w:divBdr>
            </w:div>
            <w:div w:id="1360546216">
              <w:marLeft w:val="0"/>
              <w:marRight w:val="0"/>
              <w:marTop w:val="0"/>
              <w:marBottom w:val="0"/>
              <w:divBdr>
                <w:top w:val="none" w:sz="0" w:space="0" w:color="auto"/>
                <w:left w:val="none" w:sz="0" w:space="0" w:color="auto"/>
                <w:bottom w:val="none" w:sz="0" w:space="0" w:color="auto"/>
                <w:right w:val="none" w:sz="0" w:space="0" w:color="auto"/>
              </w:divBdr>
            </w:div>
            <w:div w:id="1385904487">
              <w:marLeft w:val="0"/>
              <w:marRight w:val="0"/>
              <w:marTop w:val="0"/>
              <w:marBottom w:val="0"/>
              <w:divBdr>
                <w:top w:val="none" w:sz="0" w:space="0" w:color="auto"/>
                <w:left w:val="none" w:sz="0" w:space="0" w:color="auto"/>
                <w:bottom w:val="none" w:sz="0" w:space="0" w:color="auto"/>
                <w:right w:val="none" w:sz="0" w:space="0" w:color="auto"/>
              </w:divBdr>
            </w:div>
            <w:div w:id="1400515027">
              <w:marLeft w:val="0"/>
              <w:marRight w:val="0"/>
              <w:marTop w:val="0"/>
              <w:marBottom w:val="0"/>
              <w:divBdr>
                <w:top w:val="none" w:sz="0" w:space="0" w:color="auto"/>
                <w:left w:val="none" w:sz="0" w:space="0" w:color="auto"/>
                <w:bottom w:val="none" w:sz="0" w:space="0" w:color="auto"/>
                <w:right w:val="none" w:sz="0" w:space="0" w:color="auto"/>
              </w:divBdr>
            </w:div>
            <w:div w:id="1402437078">
              <w:marLeft w:val="0"/>
              <w:marRight w:val="0"/>
              <w:marTop w:val="0"/>
              <w:marBottom w:val="0"/>
              <w:divBdr>
                <w:top w:val="none" w:sz="0" w:space="0" w:color="auto"/>
                <w:left w:val="none" w:sz="0" w:space="0" w:color="auto"/>
                <w:bottom w:val="none" w:sz="0" w:space="0" w:color="auto"/>
                <w:right w:val="none" w:sz="0" w:space="0" w:color="auto"/>
              </w:divBdr>
            </w:div>
            <w:div w:id="1547788903">
              <w:marLeft w:val="0"/>
              <w:marRight w:val="0"/>
              <w:marTop w:val="0"/>
              <w:marBottom w:val="0"/>
              <w:divBdr>
                <w:top w:val="none" w:sz="0" w:space="0" w:color="auto"/>
                <w:left w:val="none" w:sz="0" w:space="0" w:color="auto"/>
                <w:bottom w:val="none" w:sz="0" w:space="0" w:color="auto"/>
                <w:right w:val="none" w:sz="0" w:space="0" w:color="auto"/>
              </w:divBdr>
            </w:div>
            <w:div w:id="1585063995">
              <w:marLeft w:val="0"/>
              <w:marRight w:val="0"/>
              <w:marTop w:val="0"/>
              <w:marBottom w:val="0"/>
              <w:divBdr>
                <w:top w:val="none" w:sz="0" w:space="0" w:color="auto"/>
                <w:left w:val="none" w:sz="0" w:space="0" w:color="auto"/>
                <w:bottom w:val="none" w:sz="0" w:space="0" w:color="auto"/>
                <w:right w:val="none" w:sz="0" w:space="0" w:color="auto"/>
              </w:divBdr>
            </w:div>
            <w:div w:id="1727338325">
              <w:marLeft w:val="0"/>
              <w:marRight w:val="0"/>
              <w:marTop w:val="0"/>
              <w:marBottom w:val="0"/>
              <w:divBdr>
                <w:top w:val="none" w:sz="0" w:space="0" w:color="auto"/>
                <w:left w:val="none" w:sz="0" w:space="0" w:color="auto"/>
                <w:bottom w:val="none" w:sz="0" w:space="0" w:color="auto"/>
                <w:right w:val="none" w:sz="0" w:space="0" w:color="auto"/>
              </w:divBdr>
            </w:div>
            <w:div w:id="1749688095">
              <w:marLeft w:val="0"/>
              <w:marRight w:val="0"/>
              <w:marTop w:val="0"/>
              <w:marBottom w:val="0"/>
              <w:divBdr>
                <w:top w:val="none" w:sz="0" w:space="0" w:color="auto"/>
                <w:left w:val="none" w:sz="0" w:space="0" w:color="auto"/>
                <w:bottom w:val="none" w:sz="0" w:space="0" w:color="auto"/>
                <w:right w:val="none" w:sz="0" w:space="0" w:color="auto"/>
              </w:divBdr>
            </w:div>
            <w:div w:id="1756628297">
              <w:marLeft w:val="0"/>
              <w:marRight w:val="0"/>
              <w:marTop w:val="0"/>
              <w:marBottom w:val="0"/>
              <w:divBdr>
                <w:top w:val="none" w:sz="0" w:space="0" w:color="auto"/>
                <w:left w:val="none" w:sz="0" w:space="0" w:color="auto"/>
                <w:bottom w:val="none" w:sz="0" w:space="0" w:color="auto"/>
                <w:right w:val="none" w:sz="0" w:space="0" w:color="auto"/>
              </w:divBdr>
            </w:div>
            <w:div w:id="1815834027">
              <w:marLeft w:val="0"/>
              <w:marRight w:val="0"/>
              <w:marTop w:val="0"/>
              <w:marBottom w:val="0"/>
              <w:divBdr>
                <w:top w:val="none" w:sz="0" w:space="0" w:color="auto"/>
                <w:left w:val="none" w:sz="0" w:space="0" w:color="auto"/>
                <w:bottom w:val="none" w:sz="0" w:space="0" w:color="auto"/>
                <w:right w:val="none" w:sz="0" w:space="0" w:color="auto"/>
              </w:divBdr>
            </w:div>
            <w:div w:id="1820072702">
              <w:marLeft w:val="0"/>
              <w:marRight w:val="0"/>
              <w:marTop w:val="0"/>
              <w:marBottom w:val="0"/>
              <w:divBdr>
                <w:top w:val="none" w:sz="0" w:space="0" w:color="auto"/>
                <w:left w:val="none" w:sz="0" w:space="0" w:color="auto"/>
                <w:bottom w:val="none" w:sz="0" w:space="0" w:color="auto"/>
                <w:right w:val="none" w:sz="0" w:space="0" w:color="auto"/>
              </w:divBdr>
            </w:div>
            <w:div w:id="1929384032">
              <w:marLeft w:val="0"/>
              <w:marRight w:val="0"/>
              <w:marTop w:val="0"/>
              <w:marBottom w:val="0"/>
              <w:divBdr>
                <w:top w:val="none" w:sz="0" w:space="0" w:color="auto"/>
                <w:left w:val="none" w:sz="0" w:space="0" w:color="auto"/>
                <w:bottom w:val="none" w:sz="0" w:space="0" w:color="auto"/>
                <w:right w:val="none" w:sz="0" w:space="0" w:color="auto"/>
              </w:divBdr>
            </w:div>
            <w:div w:id="21254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5501">
      <w:bodyDiv w:val="1"/>
      <w:marLeft w:val="0"/>
      <w:marRight w:val="0"/>
      <w:marTop w:val="0"/>
      <w:marBottom w:val="0"/>
      <w:divBdr>
        <w:top w:val="none" w:sz="0" w:space="0" w:color="auto"/>
        <w:left w:val="none" w:sz="0" w:space="0" w:color="auto"/>
        <w:bottom w:val="none" w:sz="0" w:space="0" w:color="auto"/>
        <w:right w:val="none" w:sz="0" w:space="0" w:color="auto"/>
      </w:divBdr>
    </w:div>
    <w:div w:id="1281959721">
      <w:bodyDiv w:val="1"/>
      <w:marLeft w:val="0"/>
      <w:marRight w:val="0"/>
      <w:marTop w:val="0"/>
      <w:marBottom w:val="0"/>
      <w:divBdr>
        <w:top w:val="none" w:sz="0" w:space="0" w:color="auto"/>
        <w:left w:val="none" w:sz="0" w:space="0" w:color="auto"/>
        <w:bottom w:val="none" w:sz="0" w:space="0" w:color="auto"/>
        <w:right w:val="none" w:sz="0" w:space="0" w:color="auto"/>
      </w:divBdr>
    </w:div>
    <w:div w:id="1303268627">
      <w:bodyDiv w:val="1"/>
      <w:marLeft w:val="0"/>
      <w:marRight w:val="0"/>
      <w:marTop w:val="0"/>
      <w:marBottom w:val="0"/>
      <w:divBdr>
        <w:top w:val="none" w:sz="0" w:space="0" w:color="auto"/>
        <w:left w:val="none" w:sz="0" w:space="0" w:color="auto"/>
        <w:bottom w:val="none" w:sz="0" w:space="0" w:color="auto"/>
        <w:right w:val="none" w:sz="0" w:space="0" w:color="auto"/>
      </w:divBdr>
      <w:divsChild>
        <w:div w:id="442769806">
          <w:marLeft w:val="0"/>
          <w:marRight w:val="0"/>
          <w:marTop w:val="0"/>
          <w:marBottom w:val="0"/>
          <w:divBdr>
            <w:top w:val="none" w:sz="0" w:space="0" w:color="auto"/>
            <w:left w:val="none" w:sz="0" w:space="0" w:color="auto"/>
            <w:bottom w:val="none" w:sz="0" w:space="0" w:color="auto"/>
            <w:right w:val="none" w:sz="0" w:space="0" w:color="auto"/>
          </w:divBdr>
          <w:divsChild>
            <w:div w:id="125633457">
              <w:marLeft w:val="0"/>
              <w:marRight w:val="0"/>
              <w:marTop w:val="0"/>
              <w:marBottom w:val="0"/>
              <w:divBdr>
                <w:top w:val="none" w:sz="0" w:space="0" w:color="auto"/>
                <w:left w:val="none" w:sz="0" w:space="0" w:color="auto"/>
                <w:bottom w:val="none" w:sz="0" w:space="0" w:color="auto"/>
                <w:right w:val="none" w:sz="0" w:space="0" w:color="auto"/>
              </w:divBdr>
            </w:div>
            <w:div w:id="811950214">
              <w:marLeft w:val="0"/>
              <w:marRight w:val="0"/>
              <w:marTop w:val="0"/>
              <w:marBottom w:val="0"/>
              <w:divBdr>
                <w:top w:val="none" w:sz="0" w:space="0" w:color="auto"/>
                <w:left w:val="none" w:sz="0" w:space="0" w:color="auto"/>
                <w:bottom w:val="none" w:sz="0" w:space="0" w:color="auto"/>
                <w:right w:val="none" w:sz="0" w:space="0" w:color="auto"/>
              </w:divBdr>
            </w:div>
            <w:div w:id="299727999">
              <w:marLeft w:val="0"/>
              <w:marRight w:val="0"/>
              <w:marTop w:val="0"/>
              <w:marBottom w:val="0"/>
              <w:divBdr>
                <w:top w:val="none" w:sz="0" w:space="0" w:color="auto"/>
                <w:left w:val="none" w:sz="0" w:space="0" w:color="auto"/>
                <w:bottom w:val="none" w:sz="0" w:space="0" w:color="auto"/>
                <w:right w:val="none" w:sz="0" w:space="0" w:color="auto"/>
              </w:divBdr>
            </w:div>
            <w:div w:id="1336959225">
              <w:marLeft w:val="0"/>
              <w:marRight w:val="0"/>
              <w:marTop w:val="0"/>
              <w:marBottom w:val="0"/>
              <w:divBdr>
                <w:top w:val="none" w:sz="0" w:space="0" w:color="auto"/>
                <w:left w:val="none" w:sz="0" w:space="0" w:color="auto"/>
                <w:bottom w:val="none" w:sz="0" w:space="0" w:color="auto"/>
                <w:right w:val="none" w:sz="0" w:space="0" w:color="auto"/>
              </w:divBdr>
            </w:div>
            <w:div w:id="1532500888">
              <w:marLeft w:val="0"/>
              <w:marRight w:val="0"/>
              <w:marTop w:val="0"/>
              <w:marBottom w:val="0"/>
              <w:divBdr>
                <w:top w:val="none" w:sz="0" w:space="0" w:color="auto"/>
                <w:left w:val="none" w:sz="0" w:space="0" w:color="auto"/>
                <w:bottom w:val="none" w:sz="0" w:space="0" w:color="auto"/>
                <w:right w:val="none" w:sz="0" w:space="0" w:color="auto"/>
              </w:divBdr>
            </w:div>
            <w:div w:id="5708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8574">
      <w:bodyDiv w:val="1"/>
      <w:marLeft w:val="0"/>
      <w:marRight w:val="0"/>
      <w:marTop w:val="0"/>
      <w:marBottom w:val="0"/>
      <w:divBdr>
        <w:top w:val="none" w:sz="0" w:space="0" w:color="auto"/>
        <w:left w:val="none" w:sz="0" w:space="0" w:color="auto"/>
        <w:bottom w:val="none" w:sz="0" w:space="0" w:color="auto"/>
        <w:right w:val="none" w:sz="0" w:space="0" w:color="auto"/>
      </w:divBdr>
    </w:div>
    <w:div w:id="1312447838">
      <w:bodyDiv w:val="1"/>
      <w:marLeft w:val="0"/>
      <w:marRight w:val="0"/>
      <w:marTop w:val="0"/>
      <w:marBottom w:val="0"/>
      <w:divBdr>
        <w:top w:val="none" w:sz="0" w:space="0" w:color="auto"/>
        <w:left w:val="none" w:sz="0" w:space="0" w:color="auto"/>
        <w:bottom w:val="none" w:sz="0" w:space="0" w:color="auto"/>
        <w:right w:val="none" w:sz="0" w:space="0" w:color="auto"/>
      </w:divBdr>
    </w:div>
    <w:div w:id="1348211345">
      <w:bodyDiv w:val="1"/>
      <w:marLeft w:val="0"/>
      <w:marRight w:val="0"/>
      <w:marTop w:val="0"/>
      <w:marBottom w:val="0"/>
      <w:divBdr>
        <w:top w:val="none" w:sz="0" w:space="0" w:color="auto"/>
        <w:left w:val="none" w:sz="0" w:space="0" w:color="auto"/>
        <w:bottom w:val="none" w:sz="0" w:space="0" w:color="auto"/>
        <w:right w:val="none" w:sz="0" w:space="0" w:color="auto"/>
      </w:divBdr>
      <w:divsChild>
        <w:div w:id="1716349861">
          <w:marLeft w:val="0"/>
          <w:marRight w:val="0"/>
          <w:marTop w:val="0"/>
          <w:marBottom w:val="0"/>
          <w:divBdr>
            <w:top w:val="none" w:sz="0" w:space="0" w:color="auto"/>
            <w:left w:val="none" w:sz="0" w:space="0" w:color="auto"/>
            <w:bottom w:val="none" w:sz="0" w:space="0" w:color="auto"/>
            <w:right w:val="none" w:sz="0" w:space="0" w:color="auto"/>
          </w:divBdr>
          <w:divsChild>
            <w:div w:id="576131795">
              <w:marLeft w:val="0"/>
              <w:marRight w:val="0"/>
              <w:marTop w:val="0"/>
              <w:marBottom w:val="0"/>
              <w:divBdr>
                <w:top w:val="none" w:sz="0" w:space="0" w:color="auto"/>
                <w:left w:val="none" w:sz="0" w:space="0" w:color="auto"/>
                <w:bottom w:val="none" w:sz="0" w:space="0" w:color="auto"/>
                <w:right w:val="none" w:sz="0" w:space="0" w:color="auto"/>
              </w:divBdr>
            </w:div>
            <w:div w:id="772407691">
              <w:marLeft w:val="0"/>
              <w:marRight w:val="0"/>
              <w:marTop w:val="0"/>
              <w:marBottom w:val="0"/>
              <w:divBdr>
                <w:top w:val="none" w:sz="0" w:space="0" w:color="auto"/>
                <w:left w:val="none" w:sz="0" w:space="0" w:color="auto"/>
                <w:bottom w:val="none" w:sz="0" w:space="0" w:color="auto"/>
                <w:right w:val="none" w:sz="0" w:space="0" w:color="auto"/>
              </w:divBdr>
            </w:div>
            <w:div w:id="904335929">
              <w:marLeft w:val="0"/>
              <w:marRight w:val="0"/>
              <w:marTop w:val="0"/>
              <w:marBottom w:val="0"/>
              <w:divBdr>
                <w:top w:val="none" w:sz="0" w:space="0" w:color="auto"/>
                <w:left w:val="none" w:sz="0" w:space="0" w:color="auto"/>
                <w:bottom w:val="none" w:sz="0" w:space="0" w:color="auto"/>
                <w:right w:val="none" w:sz="0" w:space="0" w:color="auto"/>
              </w:divBdr>
            </w:div>
            <w:div w:id="474026325">
              <w:marLeft w:val="0"/>
              <w:marRight w:val="0"/>
              <w:marTop w:val="0"/>
              <w:marBottom w:val="0"/>
              <w:divBdr>
                <w:top w:val="none" w:sz="0" w:space="0" w:color="auto"/>
                <w:left w:val="none" w:sz="0" w:space="0" w:color="auto"/>
                <w:bottom w:val="none" w:sz="0" w:space="0" w:color="auto"/>
                <w:right w:val="none" w:sz="0" w:space="0" w:color="auto"/>
              </w:divBdr>
            </w:div>
            <w:div w:id="42490528">
              <w:marLeft w:val="0"/>
              <w:marRight w:val="0"/>
              <w:marTop w:val="0"/>
              <w:marBottom w:val="0"/>
              <w:divBdr>
                <w:top w:val="none" w:sz="0" w:space="0" w:color="auto"/>
                <w:left w:val="none" w:sz="0" w:space="0" w:color="auto"/>
                <w:bottom w:val="none" w:sz="0" w:space="0" w:color="auto"/>
                <w:right w:val="none" w:sz="0" w:space="0" w:color="auto"/>
              </w:divBdr>
            </w:div>
            <w:div w:id="1513761243">
              <w:marLeft w:val="0"/>
              <w:marRight w:val="0"/>
              <w:marTop w:val="0"/>
              <w:marBottom w:val="0"/>
              <w:divBdr>
                <w:top w:val="none" w:sz="0" w:space="0" w:color="auto"/>
                <w:left w:val="none" w:sz="0" w:space="0" w:color="auto"/>
                <w:bottom w:val="none" w:sz="0" w:space="0" w:color="auto"/>
                <w:right w:val="none" w:sz="0" w:space="0" w:color="auto"/>
              </w:divBdr>
            </w:div>
            <w:div w:id="1083376750">
              <w:marLeft w:val="0"/>
              <w:marRight w:val="0"/>
              <w:marTop w:val="0"/>
              <w:marBottom w:val="0"/>
              <w:divBdr>
                <w:top w:val="none" w:sz="0" w:space="0" w:color="auto"/>
                <w:left w:val="none" w:sz="0" w:space="0" w:color="auto"/>
                <w:bottom w:val="none" w:sz="0" w:space="0" w:color="auto"/>
                <w:right w:val="none" w:sz="0" w:space="0" w:color="auto"/>
              </w:divBdr>
            </w:div>
            <w:div w:id="2026396346">
              <w:marLeft w:val="0"/>
              <w:marRight w:val="0"/>
              <w:marTop w:val="0"/>
              <w:marBottom w:val="0"/>
              <w:divBdr>
                <w:top w:val="none" w:sz="0" w:space="0" w:color="auto"/>
                <w:left w:val="none" w:sz="0" w:space="0" w:color="auto"/>
                <w:bottom w:val="none" w:sz="0" w:space="0" w:color="auto"/>
                <w:right w:val="none" w:sz="0" w:space="0" w:color="auto"/>
              </w:divBdr>
            </w:div>
            <w:div w:id="647317967">
              <w:marLeft w:val="0"/>
              <w:marRight w:val="0"/>
              <w:marTop w:val="0"/>
              <w:marBottom w:val="0"/>
              <w:divBdr>
                <w:top w:val="none" w:sz="0" w:space="0" w:color="auto"/>
                <w:left w:val="none" w:sz="0" w:space="0" w:color="auto"/>
                <w:bottom w:val="none" w:sz="0" w:space="0" w:color="auto"/>
                <w:right w:val="none" w:sz="0" w:space="0" w:color="auto"/>
              </w:divBdr>
            </w:div>
            <w:div w:id="742988760">
              <w:marLeft w:val="0"/>
              <w:marRight w:val="0"/>
              <w:marTop w:val="0"/>
              <w:marBottom w:val="0"/>
              <w:divBdr>
                <w:top w:val="none" w:sz="0" w:space="0" w:color="auto"/>
                <w:left w:val="none" w:sz="0" w:space="0" w:color="auto"/>
                <w:bottom w:val="none" w:sz="0" w:space="0" w:color="auto"/>
                <w:right w:val="none" w:sz="0" w:space="0" w:color="auto"/>
              </w:divBdr>
            </w:div>
            <w:div w:id="1012730714">
              <w:marLeft w:val="0"/>
              <w:marRight w:val="0"/>
              <w:marTop w:val="0"/>
              <w:marBottom w:val="0"/>
              <w:divBdr>
                <w:top w:val="none" w:sz="0" w:space="0" w:color="auto"/>
                <w:left w:val="none" w:sz="0" w:space="0" w:color="auto"/>
                <w:bottom w:val="none" w:sz="0" w:space="0" w:color="auto"/>
                <w:right w:val="none" w:sz="0" w:space="0" w:color="auto"/>
              </w:divBdr>
            </w:div>
            <w:div w:id="251356050">
              <w:marLeft w:val="0"/>
              <w:marRight w:val="0"/>
              <w:marTop w:val="0"/>
              <w:marBottom w:val="0"/>
              <w:divBdr>
                <w:top w:val="none" w:sz="0" w:space="0" w:color="auto"/>
                <w:left w:val="none" w:sz="0" w:space="0" w:color="auto"/>
                <w:bottom w:val="none" w:sz="0" w:space="0" w:color="auto"/>
                <w:right w:val="none" w:sz="0" w:space="0" w:color="auto"/>
              </w:divBdr>
            </w:div>
            <w:div w:id="1886864761">
              <w:marLeft w:val="0"/>
              <w:marRight w:val="0"/>
              <w:marTop w:val="0"/>
              <w:marBottom w:val="0"/>
              <w:divBdr>
                <w:top w:val="none" w:sz="0" w:space="0" w:color="auto"/>
                <w:left w:val="none" w:sz="0" w:space="0" w:color="auto"/>
                <w:bottom w:val="none" w:sz="0" w:space="0" w:color="auto"/>
                <w:right w:val="none" w:sz="0" w:space="0" w:color="auto"/>
              </w:divBdr>
            </w:div>
            <w:div w:id="1024592801">
              <w:marLeft w:val="0"/>
              <w:marRight w:val="0"/>
              <w:marTop w:val="0"/>
              <w:marBottom w:val="0"/>
              <w:divBdr>
                <w:top w:val="none" w:sz="0" w:space="0" w:color="auto"/>
                <w:left w:val="none" w:sz="0" w:space="0" w:color="auto"/>
                <w:bottom w:val="none" w:sz="0" w:space="0" w:color="auto"/>
                <w:right w:val="none" w:sz="0" w:space="0" w:color="auto"/>
              </w:divBdr>
            </w:div>
            <w:div w:id="1034816619">
              <w:marLeft w:val="0"/>
              <w:marRight w:val="0"/>
              <w:marTop w:val="0"/>
              <w:marBottom w:val="0"/>
              <w:divBdr>
                <w:top w:val="none" w:sz="0" w:space="0" w:color="auto"/>
                <w:left w:val="none" w:sz="0" w:space="0" w:color="auto"/>
                <w:bottom w:val="none" w:sz="0" w:space="0" w:color="auto"/>
                <w:right w:val="none" w:sz="0" w:space="0" w:color="auto"/>
              </w:divBdr>
            </w:div>
            <w:div w:id="1998802891">
              <w:marLeft w:val="0"/>
              <w:marRight w:val="0"/>
              <w:marTop w:val="0"/>
              <w:marBottom w:val="0"/>
              <w:divBdr>
                <w:top w:val="none" w:sz="0" w:space="0" w:color="auto"/>
                <w:left w:val="none" w:sz="0" w:space="0" w:color="auto"/>
                <w:bottom w:val="none" w:sz="0" w:space="0" w:color="auto"/>
                <w:right w:val="none" w:sz="0" w:space="0" w:color="auto"/>
              </w:divBdr>
            </w:div>
            <w:div w:id="789863304">
              <w:marLeft w:val="0"/>
              <w:marRight w:val="0"/>
              <w:marTop w:val="0"/>
              <w:marBottom w:val="0"/>
              <w:divBdr>
                <w:top w:val="none" w:sz="0" w:space="0" w:color="auto"/>
                <w:left w:val="none" w:sz="0" w:space="0" w:color="auto"/>
                <w:bottom w:val="none" w:sz="0" w:space="0" w:color="auto"/>
                <w:right w:val="none" w:sz="0" w:space="0" w:color="auto"/>
              </w:divBdr>
            </w:div>
            <w:div w:id="459079943">
              <w:marLeft w:val="0"/>
              <w:marRight w:val="0"/>
              <w:marTop w:val="0"/>
              <w:marBottom w:val="0"/>
              <w:divBdr>
                <w:top w:val="none" w:sz="0" w:space="0" w:color="auto"/>
                <w:left w:val="none" w:sz="0" w:space="0" w:color="auto"/>
                <w:bottom w:val="none" w:sz="0" w:space="0" w:color="auto"/>
                <w:right w:val="none" w:sz="0" w:space="0" w:color="auto"/>
              </w:divBdr>
            </w:div>
            <w:div w:id="1643195075">
              <w:marLeft w:val="0"/>
              <w:marRight w:val="0"/>
              <w:marTop w:val="0"/>
              <w:marBottom w:val="0"/>
              <w:divBdr>
                <w:top w:val="none" w:sz="0" w:space="0" w:color="auto"/>
                <w:left w:val="none" w:sz="0" w:space="0" w:color="auto"/>
                <w:bottom w:val="none" w:sz="0" w:space="0" w:color="auto"/>
                <w:right w:val="none" w:sz="0" w:space="0" w:color="auto"/>
              </w:divBdr>
            </w:div>
            <w:div w:id="222838477">
              <w:marLeft w:val="0"/>
              <w:marRight w:val="0"/>
              <w:marTop w:val="0"/>
              <w:marBottom w:val="0"/>
              <w:divBdr>
                <w:top w:val="none" w:sz="0" w:space="0" w:color="auto"/>
                <w:left w:val="none" w:sz="0" w:space="0" w:color="auto"/>
                <w:bottom w:val="none" w:sz="0" w:space="0" w:color="auto"/>
                <w:right w:val="none" w:sz="0" w:space="0" w:color="auto"/>
              </w:divBdr>
            </w:div>
            <w:div w:id="1575974514">
              <w:marLeft w:val="0"/>
              <w:marRight w:val="0"/>
              <w:marTop w:val="0"/>
              <w:marBottom w:val="0"/>
              <w:divBdr>
                <w:top w:val="none" w:sz="0" w:space="0" w:color="auto"/>
                <w:left w:val="none" w:sz="0" w:space="0" w:color="auto"/>
                <w:bottom w:val="none" w:sz="0" w:space="0" w:color="auto"/>
                <w:right w:val="none" w:sz="0" w:space="0" w:color="auto"/>
              </w:divBdr>
            </w:div>
            <w:div w:id="653949651">
              <w:marLeft w:val="0"/>
              <w:marRight w:val="0"/>
              <w:marTop w:val="0"/>
              <w:marBottom w:val="0"/>
              <w:divBdr>
                <w:top w:val="none" w:sz="0" w:space="0" w:color="auto"/>
                <w:left w:val="none" w:sz="0" w:space="0" w:color="auto"/>
                <w:bottom w:val="none" w:sz="0" w:space="0" w:color="auto"/>
                <w:right w:val="none" w:sz="0" w:space="0" w:color="auto"/>
              </w:divBdr>
            </w:div>
            <w:div w:id="295838017">
              <w:marLeft w:val="0"/>
              <w:marRight w:val="0"/>
              <w:marTop w:val="0"/>
              <w:marBottom w:val="0"/>
              <w:divBdr>
                <w:top w:val="none" w:sz="0" w:space="0" w:color="auto"/>
                <w:left w:val="none" w:sz="0" w:space="0" w:color="auto"/>
                <w:bottom w:val="none" w:sz="0" w:space="0" w:color="auto"/>
                <w:right w:val="none" w:sz="0" w:space="0" w:color="auto"/>
              </w:divBdr>
            </w:div>
            <w:div w:id="1341471363">
              <w:marLeft w:val="0"/>
              <w:marRight w:val="0"/>
              <w:marTop w:val="0"/>
              <w:marBottom w:val="0"/>
              <w:divBdr>
                <w:top w:val="none" w:sz="0" w:space="0" w:color="auto"/>
                <w:left w:val="none" w:sz="0" w:space="0" w:color="auto"/>
                <w:bottom w:val="none" w:sz="0" w:space="0" w:color="auto"/>
                <w:right w:val="none" w:sz="0" w:space="0" w:color="auto"/>
              </w:divBdr>
            </w:div>
            <w:div w:id="1166165277">
              <w:marLeft w:val="0"/>
              <w:marRight w:val="0"/>
              <w:marTop w:val="0"/>
              <w:marBottom w:val="0"/>
              <w:divBdr>
                <w:top w:val="none" w:sz="0" w:space="0" w:color="auto"/>
                <w:left w:val="none" w:sz="0" w:space="0" w:color="auto"/>
                <w:bottom w:val="none" w:sz="0" w:space="0" w:color="auto"/>
                <w:right w:val="none" w:sz="0" w:space="0" w:color="auto"/>
              </w:divBdr>
            </w:div>
            <w:div w:id="252324373">
              <w:marLeft w:val="0"/>
              <w:marRight w:val="0"/>
              <w:marTop w:val="0"/>
              <w:marBottom w:val="0"/>
              <w:divBdr>
                <w:top w:val="none" w:sz="0" w:space="0" w:color="auto"/>
                <w:left w:val="none" w:sz="0" w:space="0" w:color="auto"/>
                <w:bottom w:val="none" w:sz="0" w:space="0" w:color="auto"/>
                <w:right w:val="none" w:sz="0" w:space="0" w:color="auto"/>
              </w:divBdr>
            </w:div>
            <w:div w:id="10686633">
              <w:marLeft w:val="0"/>
              <w:marRight w:val="0"/>
              <w:marTop w:val="0"/>
              <w:marBottom w:val="0"/>
              <w:divBdr>
                <w:top w:val="none" w:sz="0" w:space="0" w:color="auto"/>
                <w:left w:val="none" w:sz="0" w:space="0" w:color="auto"/>
                <w:bottom w:val="none" w:sz="0" w:space="0" w:color="auto"/>
                <w:right w:val="none" w:sz="0" w:space="0" w:color="auto"/>
              </w:divBdr>
            </w:div>
            <w:div w:id="1083524685">
              <w:marLeft w:val="0"/>
              <w:marRight w:val="0"/>
              <w:marTop w:val="0"/>
              <w:marBottom w:val="0"/>
              <w:divBdr>
                <w:top w:val="none" w:sz="0" w:space="0" w:color="auto"/>
                <w:left w:val="none" w:sz="0" w:space="0" w:color="auto"/>
                <w:bottom w:val="none" w:sz="0" w:space="0" w:color="auto"/>
                <w:right w:val="none" w:sz="0" w:space="0" w:color="auto"/>
              </w:divBdr>
            </w:div>
            <w:div w:id="559251383">
              <w:marLeft w:val="0"/>
              <w:marRight w:val="0"/>
              <w:marTop w:val="0"/>
              <w:marBottom w:val="0"/>
              <w:divBdr>
                <w:top w:val="none" w:sz="0" w:space="0" w:color="auto"/>
                <w:left w:val="none" w:sz="0" w:space="0" w:color="auto"/>
                <w:bottom w:val="none" w:sz="0" w:space="0" w:color="auto"/>
                <w:right w:val="none" w:sz="0" w:space="0" w:color="auto"/>
              </w:divBdr>
            </w:div>
            <w:div w:id="1030185217">
              <w:marLeft w:val="0"/>
              <w:marRight w:val="0"/>
              <w:marTop w:val="0"/>
              <w:marBottom w:val="0"/>
              <w:divBdr>
                <w:top w:val="none" w:sz="0" w:space="0" w:color="auto"/>
                <w:left w:val="none" w:sz="0" w:space="0" w:color="auto"/>
                <w:bottom w:val="none" w:sz="0" w:space="0" w:color="auto"/>
                <w:right w:val="none" w:sz="0" w:space="0" w:color="auto"/>
              </w:divBdr>
            </w:div>
            <w:div w:id="73669468">
              <w:marLeft w:val="0"/>
              <w:marRight w:val="0"/>
              <w:marTop w:val="0"/>
              <w:marBottom w:val="0"/>
              <w:divBdr>
                <w:top w:val="none" w:sz="0" w:space="0" w:color="auto"/>
                <w:left w:val="none" w:sz="0" w:space="0" w:color="auto"/>
                <w:bottom w:val="none" w:sz="0" w:space="0" w:color="auto"/>
                <w:right w:val="none" w:sz="0" w:space="0" w:color="auto"/>
              </w:divBdr>
            </w:div>
            <w:div w:id="700130028">
              <w:marLeft w:val="0"/>
              <w:marRight w:val="0"/>
              <w:marTop w:val="0"/>
              <w:marBottom w:val="0"/>
              <w:divBdr>
                <w:top w:val="none" w:sz="0" w:space="0" w:color="auto"/>
                <w:left w:val="none" w:sz="0" w:space="0" w:color="auto"/>
                <w:bottom w:val="none" w:sz="0" w:space="0" w:color="auto"/>
                <w:right w:val="none" w:sz="0" w:space="0" w:color="auto"/>
              </w:divBdr>
            </w:div>
            <w:div w:id="950166711">
              <w:marLeft w:val="0"/>
              <w:marRight w:val="0"/>
              <w:marTop w:val="0"/>
              <w:marBottom w:val="0"/>
              <w:divBdr>
                <w:top w:val="none" w:sz="0" w:space="0" w:color="auto"/>
                <w:left w:val="none" w:sz="0" w:space="0" w:color="auto"/>
                <w:bottom w:val="none" w:sz="0" w:space="0" w:color="auto"/>
                <w:right w:val="none" w:sz="0" w:space="0" w:color="auto"/>
              </w:divBdr>
            </w:div>
            <w:div w:id="17610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1605">
      <w:bodyDiv w:val="1"/>
      <w:marLeft w:val="0"/>
      <w:marRight w:val="0"/>
      <w:marTop w:val="0"/>
      <w:marBottom w:val="0"/>
      <w:divBdr>
        <w:top w:val="none" w:sz="0" w:space="0" w:color="auto"/>
        <w:left w:val="none" w:sz="0" w:space="0" w:color="auto"/>
        <w:bottom w:val="none" w:sz="0" w:space="0" w:color="auto"/>
        <w:right w:val="none" w:sz="0" w:space="0" w:color="auto"/>
      </w:divBdr>
    </w:div>
    <w:div w:id="1360199936">
      <w:bodyDiv w:val="1"/>
      <w:marLeft w:val="0"/>
      <w:marRight w:val="0"/>
      <w:marTop w:val="0"/>
      <w:marBottom w:val="0"/>
      <w:divBdr>
        <w:top w:val="none" w:sz="0" w:space="0" w:color="auto"/>
        <w:left w:val="none" w:sz="0" w:space="0" w:color="auto"/>
        <w:bottom w:val="none" w:sz="0" w:space="0" w:color="auto"/>
        <w:right w:val="none" w:sz="0" w:space="0" w:color="auto"/>
      </w:divBdr>
      <w:divsChild>
        <w:div w:id="261763191">
          <w:marLeft w:val="0"/>
          <w:marRight w:val="0"/>
          <w:marTop w:val="0"/>
          <w:marBottom w:val="0"/>
          <w:divBdr>
            <w:top w:val="none" w:sz="0" w:space="0" w:color="auto"/>
            <w:left w:val="none" w:sz="0" w:space="0" w:color="auto"/>
            <w:bottom w:val="none" w:sz="0" w:space="0" w:color="auto"/>
            <w:right w:val="none" w:sz="0" w:space="0" w:color="auto"/>
          </w:divBdr>
        </w:div>
      </w:divsChild>
    </w:div>
    <w:div w:id="1378093080">
      <w:bodyDiv w:val="1"/>
      <w:marLeft w:val="0"/>
      <w:marRight w:val="0"/>
      <w:marTop w:val="0"/>
      <w:marBottom w:val="0"/>
      <w:divBdr>
        <w:top w:val="none" w:sz="0" w:space="0" w:color="auto"/>
        <w:left w:val="none" w:sz="0" w:space="0" w:color="auto"/>
        <w:bottom w:val="none" w:sz="0" w:space="0" w:color="auto"/>
        <w:right w:val="none" w:sz="0" w:space="0" w:color="auto"/>
      </w:divBdr>
    </w:div>
    <w:div w:id="1436829864">
      <w:bodyDiv w:val="1"/>
      <w:marLeft w:val="0"/>
      <w:marRight w:val="0"/>
      <w:marTop w:val="0"/>
      <w:marBottom w:val="0"/>
      <w:divBdr>
        <w:top w:val="none" w:sz="0" w:space="0" w:color="auto"/>
        <w:left w:val="none" w:sz="0" w:space="0" w:color="auto"/>
        <w:bottom w:val="none" w:sz="0" w:space="0" w:color="auto"/>
        <w:right w:val="none" w:sz="0" w:space="0" w:color="auto"/>
      </w:divBdr>
    </w:div>
    <w:div w:id="1440415966">
      <w:bodyDiv w:val="1"/>
      <w:marLeft w:val="0"/>
      <w:marRight w:val="0"/>
      <w:marTop w:val="0"/>
      <w:marBottom w:val="0"/>
      <w:divBdr>
        <w:top w:val="none" w:sz="0" w:space="0" w:color="auto"/>
        <w:left w:val="none" w:sz="0" w:space="0" w:color="auto"/>
        <w:bottom w:val="none" w:sz="0" w:space="0" w:color="auto"/>
        <w:right w:val="none" w:sz="0" w:space="0" w:color="auto"/>
      </w:divBdr>
    </w:div>
    <w:div w:id="1446921478">
      <w:bodyDiv w:val="1"/>
      <w:marLeft w:val="0"/>
      <w:marRight w:val="0"/>
      <w:marTop w:val="0"/>
      <w:marBottom w:val="0"/>
      <w:divBdr>
        <w:top w:val="none" w:sz="0" w:space="0" w:color="auto"/>
        <w:left w:val="none" w:sz="0" w:space="0" w:color="auto"/>
        <w:bottom w:val="none" w:sz="0" w:space="0" w:color="auto"/>
        <w:right w:val="none" w:sz="0" w:space="0" w:color="auto"/>
      </w:divBdr>
    </w:div>
    <w:div w:id="1470586472">
      <w:bodyDiv w:val="1"/>
      <w:marLeft w:val="0"/>
      <w:marRight w:val="0"/>
      <w:marTop w:val="0"/>
      <w:marBottom w:val="0"/>
      <w:divBdr>
        <w:top w:val="none" w:sz="0" w:space="0" w:color="auto"/>
        <w:left w:val="none" w:sz="0" w:space="0" w:color="auto"/>
        <w:bottom w:val="none" w:sz="0" w:space="0" w:color="auto"/>
        <w:right w:val="none" w:sz="0" w:space="0" w:color="auto"/>
      </w:divBdr>
    </w:div>
    <w:div w:id="1488781820">
      <w:bodyDiv w:val="1"/>
      <w:marLeft w:val="0"/>
      <w:marRight w:val="0"/>
      <w:marTop w:val="0"/>
      <w:marBottom w:val="0"/>
      <w:divBdr>
        <w:top w:val="none" w:sz="0" w:space="0" w:color="auto"/>
        <w:left w:val="none" w:sz="0" w:space="0" w:color="auto"/>
        <w:bottom w:val="none" w:sz="0" w:space="0" w:color="auto"/>
        <w:right w:val="none" w:sz="0" w:space="0" w:color="auto"/>
      </w:divBdr>
    </w:div>
    <w:div w:id="1517039994">
      <w:bodyDiv w:val="1"/>
      <w:marLeft w:val="0"/>
      <w:marRight w:val="0"/>
      <w:marTop w:val="0"/>
      <w:marBottom w:val="0"/>
      <w:divBdr>
        <w:top w:val="none" w:sz="0" w:space="0" w:color="auto"/>
        <w:left w:val="none" w:sz="0" w:space="0" w:color="auto"/>
        <w:bottom w:val="none" w:sz="0" w:space="0" w:color="auto"/>
        <w:right w:val="none" w:sz="0" w:space="0" w:color="auto"/>
      </w:divBdr>
      <w:divsChild>
        <w:div w:id="290745581">
          <w:marLeft w:val="0"/>
          <w:marRight w:val="0"/>
          <w:marTop w:val="0"/>
          <w:marBottom w:val="0"/>
          <w:divBdr>
            <w:top w:val="none" w:sz="0" w:space="0" w:color="auto"/>
            <w:left w:val="none" w:sz="0" w:space="0" w:color="auto"/>
            <w:bottom w:val="none" w:sz="0" w:space="0" w:color="auto"/>
            <w:right w:val="none" w:sz="0" w:space="0" w:color="auto"/>
          </w:divBdr>
          <w:divsChild>
            <w:div w:id="852956258">
              <w:marLeft w:val="0"/>
              <w:marRight w:val="0"/>
              <w:marTop w:val="0"/>
              <w:marBottom w:val="0"/>
              <w:divBdr>
                <w:top w:val="none" w:sz="0" w:space="0" w:color="auto"/>
                <w:left w:val="none" w:sz="0" w:space="0" w:color="auto"/>
                <w:bottom w:val="none" w:sz="0" w:space="0" w:color="auto"/>
                <w:right w:val="none" w:sz="0" w:space="0" w:color="auto"/>
              </w:divBdr>
            </w:div>
            <w:div w:id="312296871">
              <w:marLeft w:val="0"/>
              <w:marRight w:val="0"/>
              <w:marTop w:val="0"/>
              <w:marBottom w:val="0"/>
              <w:divBdr>
                <w:top w:val="none" w:sz="0" w:space="0" w:color="auto"/>
                <w:left w:val="none" w:sz="0" w:space="0" w:color="auto"/>
                <w:bottom w:val="none" w:sz="0" w:space="0" w:color="auto"/>
                <w:right w:val="none" w:sz="0" w:space="0" w:color="auto"/>
              </w:divBdr>
            </w:div>
            <w:div w:id="804812964">
              <w:marLeft w:val="0"/>
              <w:marRight w:val="0"/>
              <w:marTop w:val="0"/>
              <w:marBottom w:val="0"/>
              <w:divBdr>
                <w:top w:val="none" w:sz="0" w:space="0" w:color="auto"/>
                <w:left w:val="none" w:sz="0" w:space="0" w:color="auto"/>
                <w:bottom w:val="none" w:sz="0" w:space="0" w:color="auto"/>
                <w:right w:val="none" w:sz="0" w:space="0" w:color="auto"/>
              </w:divBdr>
            </w:div>
            <w:div w:id="1588078267">
              <w:marLeft w:val="0"/>
              <w:marRight w:val="0"/>
              <w:marTop w:val="0"/>
              <w:marBottom w:val="0"/>
              <w:divBdr>
                <w:top w:val="none" w:sz="0" w:space="0" w:color="auto"/>
                <w:left w:val="none" w:sz="0" w:space="0" w:color="auto"/>
                <w:bottom w:val="none" w:sz="0" w:space="0" w:color="auto"/>
                <w:right w:val="none" w:sz="0" w:space="0" w:color="auto"/>
              </w:divBdr>
            </w:div>
            <w:div w:id="1599408207">
              <w:marLeft w:val="0"/>
              <w:marRight w:val="0"/>
              <w:marTop w:val="0"/>
              <w:marBottom w:val="0"/>
              <w:divBdr>
                <w:top w:val="none" w:sz="0" w:space="0" w:color="auto"/>
                <w:left w:val="none" w:sz="0" w:space="0" w:color="auto"/>
                <w:bottom w:val="none" w:sz="0" w:space="0" w:color="auto"/>
                <w:right w:val="none" w:sz="0" w:space="0" w:color="auto"/>
              </w:divBdr>
            </w:div>
            <w:div w:id="1190096847">
              <w:marLeft w:val="0"/>
              <w:marRight w:val="0"/>
              <w:marTop w:val="0"/>
              <w:marBottom w:val="0"/>
              <w:divBdr>
                <w:top w:val="none" w:sz="0" w:space="0" w:color="auto"/>
                <w:left w:val="none" w:sz="0" w:space="0" w:color="auto"/>
                <w:bottom w:val="none" w:sz="0" w:space="0" w:color="auto"/>
                <w:right w:val="none" w:sz="0" w:space="0" w:color="auto"/>
              </w:divBdr>
            </w:div>
            <w:div w:id="24522978">
              <w:marLeft w:val="0"/>
              <w:marRight w:val="0"/>
              <w:marTop w:val="0"/>
              <w:marBottom w:val="0"/>
              <w:divBdr>
                <w:top w:val="none" w:sz="0" w:space="0" w:color="auto"/>
                <w:left w:val="none" w:sz="0" w:space="0" w:color="auto"/>
                <w:bottom w:val="none" w:sz="0" w:space="0" w:color="auto"/>
                <w:right w:val="none" w:sz="0" w:space="0" w:color="auto"/>
              </w:divBdr>
            </w:div>
            <w:div w:id="2001305263">
              <w:marLeft w:val="0"/>
              <w:marRight w:val="0"/>
              <w:marTop w:val="0"/>
              <w:marBottom w:val="0"/>
              <w:divBdr>
                <w:top w:val="none" w:sz="0" w:space="0" w:color="auto"/>
                <w:left w:val="none" w:sz="0" w:space="0" w:color="auto"/>
                <w:bottom w:val="none" w:sz="0" w:space="0" w:color="auto"/>
                <w:right w:val="none" w:sz="0" w:space="0" w:color="auto"/>
              </w:divBdr>
            </w:div>
            <w:div w:id="837353706">
              <w:marLeft w:val="0"/>
              <w:marRight w:val="0"/>
              <w:marTop w:val="0"/>
              <w:marBottom w:val="0"/>
              <w:divBdr>
                <w:top w:val="none" w:sz="0" w:space="0" w:color="auto"/>
                <w:left w:val="none" w:sz="0" w:space="0" w:color="auto"/>
                <w:bottom w:val="none" w:sz="0" w:space="0" w:color="auto"/>
                <w:right w:val="none" w:sz="0" w:space="0" w:color="auto"/>
              </w:divBdr>
            </w:div>
            <w:div w:id="337390746">
              <w:marLeft w:val="0"/>
              <w:marRight w:val="0"/>
              <w:marTop w:val="0"/>
              <w:marBottom w:val="0"/>
              <w:divBdr>
                <w:top w:val="none" w:sz="0" w:space="0" w:color="auto"/>
                <w:left w:val="none" w:sz="0" w:space="0" w:color="auto"/>
                <w:bottom w:val="none" w:sz="0" w:space="0" w:color="auto"/>
                <w:right w:val="none" w:sz="0" w:space="0" w:color="auto"/>
              </w:divBdr>
            </w:div>
            <w:div w:id="774981149">
              <w:marLeft w:val="0"/>
              <w:marRight w:val="0"/>
              <w:marTop w:val="0"/>
              <w:marBottom w:val="0"/>
              <w:divBdr>
                <w:top w:val="none" w:sz="0" w:space="0" w:color="auto"/>
                <w:left w:val="none" w:sz="0" w:space="0" w:color="auto"/>
                <w:bottom w:val="none" w:sz="0" w:space="0" w:color="auto"/>
                <w:right w:val="none" w:sz="0" w:space="0" w:color="auto"/>
              </w:divBdr>
            </w:div>
            <w:div w:id="1714191368">
              <w:marLeft w:val="0"/>
              <w:marRight w:val="0"/>
              <w:marTop w:val="0"/>
              <w:marBottom w:val="0"/>
              <w:divBdr>
                <w:top w:val="none" w:sz="0" w:space="0" w:color="auto"/>
                <w:left w:val="none" w:sz="0" w:space="0" w:color="auto"/>
                <w:bottom w:val="none" w:sz="0" w:space="0" w:color="auto"/>
                <w:right w:val="none" w:sz="0" w:space="0" w:color="auto"/>
              </w:divBdr>
            </w:div>
            <w:div w:id="1880969225">
              <w:marLeft w:val="0"/>
              <w:marRight w:val="0"/>
              <w:marTop w:val="0"/>
              <w:marBottom w:val="0"/>
              <w:divBdr>
                <w:top w:val="none" w:sz="0" w:space="0" w:color="auto"/>
                <w:left w:val="none" w:sz="0" w:space="0" w:color="auto"/>
                <w:bottom w:val="none" w:sz="0" w:space="0" w:color="auto"/>
                <w:right w:val="none" w:sz="0" w:space="0" w:color="auto"/>
              </w:divBdr>
            </w:div>
            <w:div w:id="1989936395">
              <w:marLeft w:val="0"/>
              <w:marRight w:val="0"/>
              <w:marTop w:val="0"/>
              <w:marBottom w:val="0"/>
              <w:divBdr>
                <w:top w:val="none" w:sz="0" w:space="0" w:color="auto"/>
                <w:left w:val="none" w:sz="0" w:space="0" w:color="auto"/>
                <w:bottom w:val="none" w:sz="0" w:space="0" w:color="auto"/>
                <w:right w:val="none" w:sz="0" w:space="0" w:color="auto"/>
              </w:divBdr>
            </w:div>
            <w:div w:id="2068873113">
              <w:marLeft w:val="0"/>
              <w:marRight w:val="0"/>
              <w:marTop w:val="0"/>
              <w:marBottom w:val="0"/>
              <w:divBdr>
                <w:top w:val="none" w:sz="0" w:space="0" w:color="auto"/>
                <w:left w:val="none" w:sz="0" w:space="0" w:color="auto"/>
                <w:bottom w:val="none" w:sz="0" w:space="0" w:color="auto"/>
                <w:right w:val="none" w:sz="0" w:space="0" w:color="auto"/>
              </w:divBdr>
            </w:div>
            <w:div w:id="1127351490">
              <w:marLeft w:val="0"/>
              <w:marRight w:val="0"/>
              <w:marTop w:val="0"/>
              <w:marBottom w:val="0"/>
              <w:divBdr>
                <w:top w:val="none" w:sz="0" w:space="0" w:color="auto"/>
                <w:left w:val="none" w:sz="0" w:space="0" w:color="auto"/>
                <w:bottom w:val="none" w:sz="0" w:space="0" w:color="auto"/>
                <w:right w:val="none" w:sz="0" w:space="0" w:color="auto"/>
              </w:divBdr>
            </w:div>
            <w:div w:id="231165030">
              <w:marLeft w:val="0"/>
              <w:marRight w:val="0"/>
              <w:marTop w:val="0"/>
              <w:marBottom w:val="0"/>
              <w:divBdr>
                <w:top w:val="none" w:sz="0" w:space="0" w:color="auto"/>
                <w:left w:val="none" w:sz="0" w:space="0" w:color="auto"/>
                <w:bottom w:val="none" w:sz="0" w:space="0" w:color="auto"/>
                <w:right w:val="none" w:sz="0" w:space="0" w:color="auto"/>
              </w:divBdr>
            </w:div>
            <w:div w:id="1929121255">
              <w:marLeft w:val="0"/>
              <w:marRight w:val="0"/>
              <w:marTop w:val="0"/>
              <w:marBottom w:val="0"/>
              <w:divBdr>
                <w:top w:val="none" w:sz="0" w:space="0" w:color="auto"/>
                <w:left w:val="none" w:sz="0" w:space="0" w:color="auto"/>
                <w:bottom w:val="none" w:sz="0" w:space="0" w:color="auto"/>
                <w:right w:val="none" w:sz="0" w:space="0" w:color="auto"/>
              </w:divBdr>
            </w:div>
            <w:div w:id="1904364184">
              <w:marLeft w:val="0"/>
              <w:marRight w:val="0"/>
              <w:marTop w:val="0"/>
              <w:marBottom w:val="0"/>
              <w:divBdr>
                <w:top w:val="none" w:sz="0" w:space="0" w:color="auto"/>
                <w:left w:val="none" w:sz="0" w:space="0" w:color="auto"/>
                <w:bottom w:val="none" w:sz="0" w:space="0" w:color="auto"/>
                <w:right w:val="none" w:sz="0" w:space="0" w:color="auto"/>
              </w:divBdr>
            </w:div>
            <w:div w:id="1152713952">
              <w:marLeft w:val="0"/>
              <w:marRight w:val="0"/>
              <w:marTop w:val="0"/>
              <w:marBottom w:val="0"/>
              <w:divBdr>
                <w:top w:val="none" w:sz="0" w:space="0" w:color="auto"/>
                <w:left w:val="none" w:sz="0" w:space="0" w:color="auto"/>
                <w:bottom w:val="none" w:sz="0" w:space="0" w:color="auto"/>
                <w:right w:val="none" w:sz="0" w:space="0" w:color="auto"/>
              </w:divBdr>
            </w:div>
            <w:div w:id="259872742">
              <w:marLeft w:val="0"/>
              <w:marRight w:val="0"/>
              <w:marTop w:val="0"/>
              <w:marBottom w:val="0"/>
              <w:divBdr>
                <w:top w:val="none" w:sz="0" w:space="0" w:color="auto"/>
                <w:left w:val="none" w:sz="0" w:space="0" w:color="auto"/>
                <w:bottom w:val="none" w:sz="0" w:space="0" w:color="auto"/>
                <w:right w:val="none" w:sz="0" w:space="0" w:color="auto"/>
              </w:divBdr>
            </w:div>
            <w:div w:id="687222074">
              <w:marLeft w:val="0"/>
              <w:marRight w:val="0"/>
              <w:marTop w:val="0"/>
              <w:marBottom w:val="0"/>
              <w:divBdr>
                <w:top w:val="none" w:sz="0" w:space="0" w:color="auto"/>
                <w:left w:val="none" w:sz="0" w:space="0" w:color="auto"/>
                <w:bottom w:val="none" w:sz="0" w:space="0" w:color="auto"/>
                <w:right w:val="none" w:sz="0" w:space="0" w:color="auto"/>
              </w:divBdr>
            </w:div>
            <w:div w:id="336619000">
              <w:marLeft w:val="0"/>
              <w:marRight w:val="0"/>
              <w:marTop w:val="0"/>
              <w:marBottom w:val="0"/>
              <w:divBdr>
                <w:top w:val="none" w:sz="0" w:space="0" w:color="auto"/>
                <w:left w:val="none" w:sz="0" w:space="0" w:color="auto"/>
                <w:bottom w:val="none" w:sz="0" w:space="0" w:color="auto"/>
                <w:right w:val="none" w:sz="0" w:space="0" w:color="auto"/>
              </w:divBdr>
            </w:div>
            <w:div w:id="2010987342">
              <w:marLeft w:val="0"/>
              <w:marRight w:val="0"/>
              <w:marTop w:val="0"/>
              <w:marBottom w:val="0"/>
              <w:divBdr>
                <w:top w:val="none" w:sz="0" w:space="0" w:color="auto"/>
                <w:left w:val="none" w:sz="0" w:space="0" w:color="auto"/>
                <w:bottom w:val="none" w:sz="0" w:space="0" w:color="auto"/>
                <w:right w:val="none" w:sz="0" w:space="0" w:color="auto"/>
              </w:divBdr>
            </w:div>
            <w:div w:id="1128819307">
              <w:marLeft w:val="0"/>
              <w:marRight w:val="0"/>
              <w:marTop w:val="0"/>
              <w:marBottom w:val="0"/>
              <w:divBdr>
                <w:top w:val="none" w:sz="0" w:space="0" w:color="auto"/>
                <w:left w:val="none" w:sz="0" w:space="0" w:color="auto"/>
                <w:bottom w:val="none" w:sz="0" w:space="0" w:color="auto"/>
                <w:right w:val="none" w:sz="0" w:space="0" w:color="auto"/>
              </w:divBdr>
            </w:div>
            <w:div w:id="920914000">
              <w:marLeft w:val="0"/>
              <w:marRight w:val="0"/>
              <w:marTop w:val="0"/>
              <w:marBottom w:val="0"/>
              <w:divBdr>
                <w:top w:val="none" w:sz="0" w:space="0" w:color="auto"/>
                <w:left w:val="none" w:sz="0" w:space="0" w:color="auto"/>
                <w:bottom w:val="none" w:sz="0" w:space="0" w:color="auto"/>
                <w:right w:val="none" w:sz="0" w:space="0" w:color="auto"/>
              </w:divBdr>
            </w:div>
            <w:div w:id="1903548">
              <w:marLeft w:val="0"/>
              <w:marRight w:val="0"/>
              <w:marTop w:val="0"/>
              <w:marBottom w:val="0"/>
              <w:divBdr>
                <w:top w:val="none" w:sz="0" w:space="0" w:color="auto"/>
                <w:left w:val="none" w:sz="0" w:space="0" w:color="auto"/>
                <w:bottom w:val="none" w:sz="0" w:space="0" w:color="auto"/>
                <w:right w:val="none" w:sz="0" w:space="0" w:color="auto"/>
              </w:divBdr>
            </w:div>
            <w:div w:id="1197229588">
              <w:marLeft w:val="0"/>
              <w:marRight w:val="0"/>
              <w:marTop w:val="0"/>
              <w:marBottom w:val="0"/>
              <w:divBdr>
                <w:top w:val="none" w:sz="0" w:space="0" w:color="auto"/>
                <w:left w:val="none" w:sz="0" w:space="0" w:color="auto"/>
                <w:bottom w:val="none" w:sz="0" w:space="0" w:color="auto"/>
                <w:right w:val="none" w:sz="0" w:space="0" w:color="auto"/>
              </w:divBdr>
            </w:div>
            <w:div w:id="55327938">
              <w:marLeft w:val="0"/>
              <w:marRight w:val="0"/>
              <w:marTop w:val="0"/>
              <w:marBottom w:val="0"/>
              <w:divBdr>
                <w:top w:val="none" w:sz="0" w:space="0" w:color="auto"/>
                <w:left w:val="none" w:sz="0" w:space="0" w:color="auto"/>
                <w:bottom w:val="none" w:sz="0" w:space="0" w:color="auto"/>
                <w:right w:val="none" w:sz="0" w:space="0" w:color="auto"/>
              </w:divBdr>
            </w:div>
            <w:div w:id="57291641">
              <w:marLeft w:val="0"/>
              <w:marRight w:val="0"/>
              <w:marTop w:val="0"/>
              <w:marBottom w:val="0"/>
              <w:divBdr>
                <w:top w:val="none" w:sz="0" w:space="0" w:color="auto"/>
                <w:left w:val="none" w:sz="0" w:space="0" w:color="auto"/>
                <w:bottom w:val="none" w:sz="0" w:space="0" w:color="auto"/>
                <w:right w:val="none" w:sz="0" w:space="0" w:color="auto"/>
              </w:divBdr>
            </w:div>
            <w:div w:id="1184519514">
              <w:marLeft w:val="0"/>
              <w:marRight w:val="0"/>
              <w:marTop w:val="0"/>
              <w:marBottom w:val="0"/>
              <w:divBdr>
                <w:top w:val="none" w:sz="0" w:space="0" w:color="auto"/>
                <w:left w:val="none" w:sz="0" w:space="0" w:color="auto"/>
                <w:bottom w:val="none" w:sz="0" w:space="0" w:color="auto"/>
                <w:right w:val="none" w:sz="0" w:space="0" w:color="auto"/>
              </w:divBdr>
            </w:div>
            <w:div w:id="2116752201">
              <w:marLeft w:val="0"/>
              <w:marRight w:val="0"/>
              <w:marTop w:val="0"/>
              <w:marBottom w:val="0"/>
              <w:divBdr>
                <w:top w:val="none" w:sz="0" w:space="0" w:color="auto"/>
                <w:left w:val="none" w:sz="0" w:space="0" w:color="auto"/>
                <w:bottom w:val="none" w:sz="0" w:space="0" w:color="auto"/>
                <w:right w:val="none" w:sz="0" w:space="0" w:color="auto"/>
              </w:divBdr>
            </w:div>
            <w:div w:id="1857379056">
              <w:marLeft w:val="0"/>
              <w:marRight w:val="0"/>
              <w:marTop w:val="0"/>
              <w:marBottom w:val="0"/>
              <w:divBdr>
                <w:top w:val="none" w:sz="0" w:space="0" w:color="auto"/>
                <w:left w:val="none" w:sz="0" w:space="0" w:color="auto"/>
                <w:bottom w:val="none" w:sz="0" w:space="0" w:color="auto"/>
                <w:right w:val="none" w:sz="0" w:space="0" w:color="auto"/>
              </w:divBdr>
            </w:div>
            <w:div w:id="1290698423">
              <w:marLeft w:val="0"/>
              <w:marRight w:val="0"/>
              <w:marTop w:val="0"/>
              <w:marBottom w:val="0"/>
              <w:divBdr>
                <w:top w:val="none" w:sz="0" w:space="0" w:color="auto"/>
                <w:left w:val="none" w:sz="0" w:space="0" w:color="auto"/>
                <w:bottom w:val="none" w:sz="0" w:space="0" w:color="auto"/>
                <w:right w:val="none" w:sz="0" w:space="0" w:color="auto"/>
              </w:divBdr>
            </w:div>
            <w:div w:id="1435444947">
              <w:marLeft w:val="0"/>
              <w:marRight w:val="0"/>
              <w:marTop w:val="0"/>
              <w:marBottom w:val="0"/>
              <w:divBdr>
                <w:top w:val="none" w:sz="0" w:space="0" w:color="auto"/>
                <w:left w:val="none" w:sz="0" w:space="0" w:color="auto"/>
                <w:bottom w:val="none" w:sz="0" w:space="0" w:color="auto"/>
                <w:right w:val="none" w:sz="0" w:space="0" w:color="auto"/>
              </w:divBdr>
            </w:div>
            <w:div w:id="101075628">
              <w:marLeft w:val="0"/>
              <w:marRight w:val="0"/>
              <w:marTop w:val="0"/>
              <w:marBottom w:val="0"/>
              <w:divBdr>
                <w:top w:val="none" w:sz="0" w:space="0" w:color="auto"/>
                <w:left w:val="none" w:sz="0" w:space="0" w:color="auto"/>
                <w:bottom w:val="none" w:sz="0" w:space="0" w:color="auto"/>
                <w:right w:val="none" w:sz="0" w:space="0" w:color="auto"/>
              </w:divBdr>
            </w:div>
            <w:div w:id="927889433">
              <w:marLeft w:val="0"/>
              <w:marRight w:val="0"/>
              <w:marTop w:val="0"/>
              <w:marBottom w:val="0"/>
              <w:divBdr>
                <w:top w:val="none" w:sz="0" w:space="0" w:color="auto"/>
                <w:left w:val="none" w:sz="0" w:space="0" w:color="auto"/>
                <w:bottom w:val="none" w:sz="0" w:space="0" w:color="auto"/>
                <w:right w:val="none" w:sz="0" w:space="0" w:color="auto"/>
              </w:divBdr>
            </w:div>
            <w:div w:id="2135319050">
              <w:marLeft w:val="0"/>
              <w:marRight w:val="0"/>
              <w:marTop w:val="0"/>
              <w:marBottom w:val="0"/>
              <w:divBdr>
                <w:top w:val="none" w:sz="0" w:space="0" w:color="auto"/>
                <w:left w:val="none" w:sz="0" w:space="0" w:color="auto"/>
                <w:bottom w:val="none" w:sz="0" w:space="0" w:color="auto"/>
                <w:right w:val="none" w:sz="0" w:space="0" w:color="auto"/>
              </w:divBdr>
            </w:div>
            <w:div w:id="1047871866">
              <w:marLeft w:val="0"/>
              <w:marRight w:val="0"/>
              <w:marTop w:val="0"/>
              <w:marBottom w:val="0"/>
              <w:divBdr>
                <w:top w:val="none" w:sz="0" w:space="0" w:color="auto"/>
                <w:left w:val="none" w:sz="0" w:space="0" w:color="auto"/>
                <w:bottom w:val="none" w:sz="0" w:space="0" w:color="auto"/>
                <w:right w:val="none" w:sz="0" w:space="0" w:color="auto"/>
              </w:divBdr>
            </w:div>
            <w:div w:id="229080332">
              <w:marLeft w:val="0"/>
              <w:marRight w:val="0"/>
              <w:marTop w:val="0"/>
              <w:marBottom w:val="0"/>
              <w:divBdr>
                <w:top w:val="none" w:sz="0" w:space="0" w:color="auto"/>
                <w:left w:val="none" w:sz="0" w:space="0" w:color="auto"/>
                <w:bottom w:val="none" w:sz="0" w:space="0" w:color="auto"/>
                <w:right w:val="none" w:sz="0" w:space="0" w:color="auto"/>
              </w:divBdr>
            </w:div>
            <w:div w:id="1789423828">
              <w:marLeft w:val="0"/>
              <w:marRight w:val="0"/>
              <w:marTop w:val="0"/>
              <w:marBottom w:val="0"/>
              <w:divBdr>
                <w:top w:val="none" w:sz="0" w:space="0" w:color="auto"/>
                <w:left w:val="none" w:sz="0" w:space="0" w:color="auto"/>
                <w:bottom w:val="none" w:sz="0" w:space="0" w:color="auto"/>
                <w:right w:val="none" w:sz="0" w:space="0" w:color="auto"/>
              </w:divBdr>
            </w:div>
            <w:div w:id="692609149">
              <w:marLeft w:val="0"/>
              <w:marRight w:val="0"/>
              <w:marTop w:val="0"/>
              <w:marBottom w:val="0"/>
              <w:divBdr>
                <w:top w:val="none" w:sz="0" w:space="0" w:color="auto"/>
                <w:left w:val="none" w:sz="0" w:space="0" w:color="auto"/>
                <w:bottom w:val="none" w:sz="0" w:space="0" w:color="auto"/>
                <w:right w:val="none" w:sz="0" w:space="0" w:color="auto"/>
              </w:divBdr>
            </w:div>
            <w:div w:id="1033117808">
              <w:marLeft w:val="0"/>
              <w:marRight w:val="0"/>
              <w:marTop w:val="0"/>
              <w:marBottom w:val="0"/>
              <w:divBdr>
                <w:top w:val="none" w:sz="0" w:space="0" w:color="auto"/>
                <w:left w:val="none" w:sz="0" w:space="0" w:color="auto"/>
                <w:bottom w:val="none" w:sz="0" w:space="0" w:color="auto"/>
                <w:right w:val="none" w:sz="0" w:space="0" w:color="auto"/>
              </w:divBdr>
            </w:div>
            <w:div w:id="1809131017">
              <w:marLeft w:val="0"/>
              <w:marRight w:val="0"/>
              <w:marTop w:val="0"/>
              <w:marBottom w:val="0"/>
              <w:divBdr>
                <w:top w:val="none" w:sz="0" w:space="0" w:color="auto"/>
                <w:left w:val="none" w:sz="0" w:space="0" w:color="auto"/>
                <w:bottom w:val="none" w:sz="0" w:space="0" w:color="auto"/>
                <w:right w:val="none" w:sz="0" w:space="0" w:color="auto"/>
              </w:divBdr>
            </w:div>
            <w:div w:id="1223708786">
              <w:marLeft w:val="0"/>
              <w:marRight w:val="0"/>
              <w:marTop w:val="0"/>
              <w:marBottom w:val="0"/>
              <w:divBdr>
                <w:top w:val="none" w:sz="0" w:space="0" w:color="auto"/>
                <w:left w:val="none" w:sz="0" w:space="0" w:color="auto"/>
                <w:bottom w:val="none" w:sz="0" w:space="0" w:color="auto"/>
                <w:right w:val="none" w:sz="0" w:space="0" w:color="auto"/>
              </w:divBdr>
            </w:div>
            <w:div w:id="938416694">
              <w:marLeft w:val="0"/>
              <w:marRight w:val="0"/>
              <w:marTop w:val="0"/>
              <w:marBottom w:val="0"/>
              <w:divBdr>
                <w:top w:val="none" w:sz="0" w:space="0" w:color="auto"/>
                <w:left w:val="none" w:sz="0" w:space="0" w:color="auto"/>
                <w:bottom w:val="none" w:sz="0" w:space="0" w:color="auto"/>
                <w:right w:val="none" w:sz="0" w:space="0" w:color="auto"/>
              </w:divBdr>
            </w:div>
            <w:div w:id="375159176">
              <w:marLeft w:val="0"/>
              <w:marRight w:val="0"/>
              <w:marTop w:val="0"/>
              <w:marBottom w:val="0"/>
              <w:divBdr>
                <w:top w:val="none" w:sz="0" w:space="0" w:color="auto"/>
                <w:left w:val="none" w:sz="0" w:space="0" w:color="auto"/>
                <w:bottom w:val="none" w:sz="0" w:space="0" w:color="auto"/>
                <w:right w:val="none" w:sz="0" w:space="0" w:color="auto"/>
              </w:divBdr>
            </w:div>
            <w:div w:id="11033447">
              <w:marLeft w:val="0"/>
              <w:marRight w:val="0"/>
              <w:marTop w:val="0"/>
              <w:marBottom w:val="0"/>
              <w:divBdr>
                <w:top w:val="none" w:sz="0" w:space="0" w:color="auto"/>
                <w:left w:val="none" w:sz="0" w:space="0" w:color="auto"/>
                <w:bottom w:val="none" w:sz="0" w:space="0" w:color="auto"/>
                <w:right w:val="none" w:sz="0" w:space="0" w:color="auto"/>
              </w:divBdr>
            </w:div>
            <w:div w:id="521356266">
              <w:marLeft w:val="0"/>
              <w:marRight w:val="0"/>
              <w:marTop w:val="0"/>
              <w:marBottom w:val="0"/>
              <w:divBdr>
                <w:top w:val="none" w:sz="0" w:space="0" w:color="auto"/>
                <w:left w:val="none" w:sz="0" w:space="0" w:color="auto"/>
                <w:bottom w:val="none" w:sz="0" w:space="0" w:color="auto"/>
                <w:right w:val="none" w:sz="0" w:space="0" w:color="auto"/>
              </w:divBdr>
            </w:div>
            <w:div w:id="1971090451">
              <w:marLeft w:val="0"/>
              <w:marRight w:val="0"/>
              <w:marTop w:val="0"/>
              <w:marBottom w:val="0"/>
              <w:divBdr>
                <w:top w:val="none" w:sz="0" w:space="0" w:color="auto"/>
                <w:left w:val="none" w:sz="0" w:space="0" w:color="auto"/>
                <w:bottom w:val="none" w:sz="0" w:space="0" w:color="auto"/>
                <w:right w:val="none" w:sz="0" w:space="0" w:color="auto"/>
              </w:divBdr>
            </w:div>
            <w:div w:id="358898774">
              <w:marLeft w:val="0"/>
              <w:marRight w:val="0"/>
              <w:marTop w:val="0"/>
              <w:marBottom w:val="0"/>
              <w:divBdr>
                <w:top w:val="none" w:sz="0" w:space="0" w:color="auto"/>
                <w:left w:val="none" w:sz="0" w:space="0" w:color="auto"/>
                <w:bottom w:val="none" w:sz="0" w:space="0" w:color="auto"/>
                <w:right w:val="none" w:sz="0" w:space="0" w:color="auto"/>
              </w:divBdr>
            </w:div>
            <w:div w:id="2103915853">
              <w:marLeft w:val="0"/>
              <w:marRight w:val="0"/>
              <w:marTop w:val="0"/>
              <w:marBottom w:val="0"/>
              <w:divBdr>
                <w:top w:val="none" w:sz="0" w:space="0" w:color="auto"/>
                <w:left w:val="none" w:sz="0" w:space="0" w:color="auto"/>
                <w:bottom w:val="none" w:sz="0" w:space="0" w:color="auto"/>
                <w:right w:val="none" w:sz="0" w:space="0" w:color="auto"/>
              </w:divBdr>
            </w:div>
            <w:div w:id="1362165890">
              <w:marLeft w:val="0"/>
              <w:marRight w:val="0"/>
              <w:marTop w:val="0"/>
              <w:marBottom w:val="0"/>
              <w:divBdr>
                <w:top w:val="none" w:sz="0" w:space="0" w:color="auto"/>
                <w:left w:val="none" w:sz="0" w:space="0" w:color="auto"/>
                <w:bottom w:val="none" w:sz="0" w:space="0" w:color="auto"/>
                <w:right w:val="none" w:sz="0" w:space="0" w:color="auto"/>
              </w:divBdr>
            </w:div>
            <w:div w:id="294340580">
              <w:marLeft w:val="0"/>
              <w:marRight w:val="0"/>
              <w:marTop w:val="0"/>
              <w:marBottom w:val="0"/>
              <w:divBdr>
                <w:top w:val="none" w:sz="0" w:space="0" w:color="auto"/>
                <w:left w:val="none" w:sz="0" w:space="0" w:color="auto"/>
                <w:bottom w:val="none" w:sz="0" w:space="0" w:color="auto"/>
                <w:right w:val="none" w:sz="0" w:space="0" w:color="auto"/>
              </w:divBdr>
            </w:div>
            <w:div w:id="488522521">
              <w:marLeft w:val="0"/>
              <w:marRight w:val="0"/>
              <w:marTop w:val="0"/>
              <w:marBottom w:val="0"/>
              <w:divBdr>
                <w:top w:val="none" w:sz="0" w:space="0" w:color="auto"/>
                <w:left w:val="none" w:sz="0" w:space="0" w:color="auto"/>
                <w:bottom w:val="none" w:sz="0" w:space="0" w:color="auto"/>
                <w:right w:val="none" w:sz="0" w:space="0" w:color="auto"/>
              </w:divBdr>
            </w:div>
            <w:div w:id="1104761284">
              <w:marLeft w:val="0"/>
              <w:marRight w:val="0"/>
              <w:marTop w:val="0"/>
              <w:marBottom w:val="0"/>
              <w:divBdr>
                <w:top w:val="none" w:sz="0" w:space="0" w:color="auto"/>
                <w:left w:val="none" w:sz="0" w:space="0" w:color="auto"/>
                <w:bottom w:val="none" w:sz="0" w:space="0" w:color="auto"/>
                <w:right w:val="none" w:sz="0" w:space="0" w:color="auto"/>
              </w:divBdr>
            </w:div>
            <w:div w:id="1661076849">
              <w:marLeft w:val="0"/>
              <w:marRight w:val="0"/>
              <w:marTop w:val="0"/>
              <w:marBottom w:val="0"/>
              <w:divBdr>
                <w:top w:val="none" w:sz="0" w:space="0" w:color="auto"/>
                <w:left w:val="none" w:sz="0" w:space="0" w:color="auto"/>
                <w:bottom w:val="none" w:sz="0" w:space="0" w:color="auto"/>
                <w:right w:val="none" w:sz="0" w:space="0" w:color="auto"/>
              </w:divBdr>
            </w:div>
            <w:div w:id="1226137215">
              <w:marLeft w:val="0"/>
              <w:marRight w:val="0"/>
              <w:marTop w:val="0"/>
              <w:marBottom w:val="0"/>
              <w:divBdr>
                <w:top w:val="none" w:sz="0" w:space="0" w:color="auto"/>
                <w:left w:val="none" w:sz="0" w:space="0" w:color="auto"/>
                <w:bottom w:val="none" w:sz="0" w:space="0" w:color="auto"/>
                <w:right w:val="none" w:sz="0" w:space="0" w:color="auto"/>
              </w:divBdr>
            </w:div>
            <w:div w:id="1075199985">
              <w:marLeft w:val="0"/>
              <w:marRight w:val="0"/>
              <w:marTop w:val="0"/>
              <w:marBottom w:val="0"/>
              <w:divBdr>
                <w:top w:val="none" w:sz="0" w:space="0" w:color="auto"/>
                <w:left w:val="none" w:sz="0" w:space="0" w:color="auto"/>
                <w:bottom w:val="none" w:sz="0" w:space="0" w:color="auto"/>
                <w:right w:val="none" w:sz="0" w:space="0" w:color="auto"/>
              </w:divBdr>
            </w:div>
            <w:div w:id="502818454">
              <w:marLeft w:val="0"/>
              <w:marRight w:val="0"/>
              <w:marTop w:val="0"/>
              <w:marBottom w:val="0"/>
              <w:divBdr>
                <w:top w:val="none" w:sz="0" w:space="0" w:color="auto"/>
                <w:left w:val="none" w:sz="0" w:space="0" w:color="auto"/>
                <w:bottom w:val="none" w:sz="0" w:space="0" w:color="auto"/>
                <w:right w:val="none" w:sz="0" w:space="0" w:color="auto"/>
              </w:divBdr>
            </w:div>
            <w:div w:id="795833063">
              <w:marLeft w:val="0"/>
              <w:marRight w:val="0"/>
              <w:marTop w:val="0"/>
              <w:marBottom w:val="0"/>
              <w:divBdr>
                <w:top w:val="none" w:sz="0" w:space="0" w:color="auto"/>
                <w:left w:val="none" w:sz="0" w:space="0" w:color="auto"/>
                <w:bottom w:val="none" w:sz="0" w:space="0" w:color="auto"/>
                <w:right w:val="none" w:sz="0" w:space="0" w:color="auto"/>
              </w:divBdr>
            </w:div>
            <w:div w:id="991905154">
              <w:marLeft w:val="0"/>
              <w:marRight w:val="0"/>
              <w:marTop w:val="0"/>
              <w:marBottom w:val="0"/>
              <w:divBdr>
                <w:top w:val="none" w:sz="0" w:space="0" w:color="auto"/>
                <w:left w:val="none" w:sz="0" w:space="0" w:color="auto"/>
                <w:bottom w:val="none" w:sz="0" w:space="0" w:color="auto"/>
                <w:right w:val="none" w:sz="0" w:space="0" w:color="auto"/>
              </w:divBdr>
            </w:div>
            <w:div w:id="681786919">
              <w:marLeft w:val="0"/>
              <w:marRight w:val="0"/>
              <w:marTop w:val="0"/>
              <w:marBottom w:val="0"/>
              <w:divBdr>
                <w:top w:val="none" w:sz="0" w:space="0" w:color="auto"/>
                <w:left w:val="none" w:sz="0" w:space="0" w:color="auto"/>
                <w:bottom w:val="none" w:sz="0" w:space="0" w:color="auto"/>
                <w:right w:val="none" w:sz="0" w:space="0" w:color="auto"/>
              </w:divBdr>
            </w:div>
            <w:div w:id="64495266">
              <w:marLeft w:val="0"/>
              <w:marRight w:val="0"/>
              <w:marTop w:val="0"/>
              <w:marBottom w:val="0"/>
              <w:divBdr>
                <w:top w:val="none" w:sz="0" w:space="0" w:color="auto"/>
                <w:left w:val="none" w:sz="0" w:space="0" w:color="auto"/>
                <w:bottom w:val="none" w:sz="0" w:space="0" w:color="auto"/>
                <w:right w:val="none" w:sz="0" w:space="0" w:color="auto"/>
              </w:divBdr>
            </w:div>
            <w:div w:id="817381334">
              <w:marLeft w:val="0"/>
              <w:marRight w:val="0"/>
              <w:marTop w:val="0"/>
              <w:marBottom w:val="0"/>
              <w:divBdr>
                <w:top w:val="none" w:sz="0" w:space="0" w:color="auto"/>
                <w:left w:val="none" w:sz="0" w:space="0" w:color="auto"/>
                <w:bottom w:val="none" w:sz="0" w:space="0" w:color="auto"/>
                <w:right w:val="none" w:sz="0" w:space="0" w:color="auto"/>
              </w:divBdr>
            </w:div>
            <w:div w:id="99573440">
              <w:marLeft w:val="0"/>
              <w:marRight w:val="0"/>
              <w:marTop w:val="0"/>
              <w:marBottom w:val="0"/>
              <w:divBdr>
                <w:top w:val="none" w:sz="0" w:space="0" w:color="auto"/>
                <w:left w:val="none" w:sz="0" w:space="0" w:color="auto"/>
                <w:bottom w:val="none" w:sz="0" w:space="0" w:color="auto"/>
                <w:right w:val="none" w:sz="0" w:space="0" w:color="auto"/>
              </w:divBdr>
            </w:div>
            <w:div w:id="195194099">
              <w:marLeft w:val="0"/>
              <w:marRight w:val="0"/>
              <w:marTop w:val="0"/>
              <w:marBottom w:val="0"/>
              <w:divBdr>
                <w:top w:val="none" w:sz="0" w:space="0" w:color="auto"/>
                <w:left w:val="none" w:sz="0" w:space="0" w:color="auto"/>
                <w:bottom w:val="none" w:sz="0" w:space="0" w:color="auto"/>
                <w:right w:val="none" w:sz="0" w:space="0" w:color="auto"/>
              </w:divBdr>
            </w:div>
            <w:div w:id="1346714251">
              <w:marLeft w:val="0"/>
              <w:marRight w:val="0"/>
              <w:marTop w:val="0"/>
              <w:marBottom w:val="0"/>
              <w:divBdr>
                <w:top w:val="none" w:sz="0" w:space="0" w:color="auto"/>
                <w:left w:val="none" w:sz="0" w:space="0" w:color="auto"/>
                <w:bottom w:val="none" w:sz="0" w:space="0" w:color="auto"/>
                <w:right w:val="none" w:sz="0" w:space="0" w:color="auto"/>
              </w:divBdr>
            </w:div>
            <w:div w:id="197858592">
              <w:marLeft w:val="0"/>
              <w:marRight w:val="0"/>
              <w:marTop w:val="0"/>
              <w:marBottom w:val="0"/>
              <w:divBdr>
                <w:top w:val="none" w:sz="0" w:space="0" w:color="auto"/>
                <w:left w:val="none" w:sz="0" w:space="0" w:color="auto"/>
                <w:bottom w:val="none" w:sz="0" w:space="0" w:color="auto"/>
                <w:right w:val="none" w:sz="0" w:space="0" w:color="auto"/>
              </w:divBdr>
            </w:div>
            <w:div w:id="1962495679">
              <w:marLeft w:val="0"/>
              <w:marRight w:val="0"/>
              <w:marTop w:val="0"/>
              <w:marBottom w:val="0"/>
              <w:divBdr>
                <w:top w:val="none" w:sz="0" w:space="0" w:color="auto"/>
                <w:left w:val="none" w:sz="0" w:space="0" w:color="auto"/>
                <w:bottom w:val="none" w:sz="0" w:space="0" w:color="auto"/>
                <w:right w:val="none" w:sz="0" w:space="0" w:color="auto"/>
              </w:divBdr>
            </w:div>
            <w:div w:id="570695464">
              <w:marLeft w:val="0"/>
              <w:marRight w:val="0"/>
              <w:marTop w:val="0"/>
              <w:marBottom w:val="0"/>
              <w:divBdr>
                <w:top w:val="none" w:sz="0" w:space="0" w:color="auto"/>
                <w:left w:val="none" w:sz="0" w:space="0" w:color="auto"/>
                <w:bottom w:val="none" w:sz="0" w:space="0" w:color="auto"/>
                <w:right w:val="none" w:sz="0" w:space="0" w:color="auto"/>
              </w:divBdr>
            </w:div>
            <w:div w:id="1639918270">
              <w:marLeft w:val="0"/>
              <w:marRight w:val="0"/>
              <w:marTop w:val="0"/>
              <w:marBottom w:val="0"/>
              <w:divBdr>
                <w:top w:val="none" w:sz="0" w:space="0" w:color="auto"/>
                <w:left w:val="none" w:sz="0" w:space="0" w:color="auto"/>
                <w:bottom w:val="none" w:sz="0" w:space="0" w:color="auto"/>
                <w:right w:val="none" w:sz="0" w:space="0" w:color="auto"/>
              </w:divBdr>
            </w:div>
            <w:div w:id="1147280838">
              <w:marLeft w:val="0"/>
              <w:marRight w:val="0"/>
              <w:marTop w:val="0"/>
              <w:marBottom w:val="0"/>
              <w:divBdr>
                <w:top w:val="none" w:sz="0" w:space="0" w:color="auto"/>
                <w:left w:val="none" w:sz="0" w:space="0" w:color="auto"/>
                <w:bottom w:val="none" w:sz="0" w:space="0" w:color="auto"/>
                <w:right w:val="none" w:sz="0" w:space="0" w:color="auto"/>
              </w:divBdr>
            </w:div>
            <w:div w:id="1338921703">
              <w:marLeft w:val="0"/>
              <w:marRight w:val="0"/>
              <w:marTop w:val="0"/>
              <w:marBottom w:val="0"/>
              <w:divBdr>
                <w:top w:val="none" w:sz="0" w:space="0" w:color="auto"/>
                <w:left w:val="none" w:sz="0" w:space="0" w:color="auto"/>
                <w:bottom w:val="none" w:sz="0" w:space="0" w:color="auto"/>
                <w:right w:val="none" w:sz="0" w:space="0" w:color="auto"/>
              </w:divBdr>
            </w:div>
            <w:div w:id="96366021">
              <w:marLeft w:val="0"/>
              <w:marRight w:val="0"/>
              <w:marTop w:val="0"/>
              <w:marBottom w:val="0"/>
              <w:divBdr>
                <w:top w:val="none" w:sz="0" w:space="0" w:color="auto"/>
                <w:left w:val="none" w:sz="0" w:space="0" w:color="auto"/>
                <w:bottom w:val="none" w:sz="0" w:space="0" w:color="auto"/>
                <w:right w:val="none" w:sz="0" w:space="0" w:color="auto"/>
              </w:divBdr>
            </w:div>
            <w:div w:id="976229392">
              <w:marLeft w:val="0"/>
              <w:marRight w:val="0"/>
              <w:marTop w:val="0"/>
              <w:marBottom w:val="0"/>
              <w:divBdr>
                <w:top w:val="none" w:sz="0" w:space="0" w:color="auto"/>
                <w:left w:val="none" w:sz="0" w:space="0" w:color="auto"/>
                <w:bottom w:val="none" w:sz="0" w:space="0" w:color="auto"/>
                <w:right w:val="none" w:sz="0" w:space="0" w:color="auto"/>
              </w:divBdr>
            </w:div>
            <w:div w:id="645353402">
              <w:marLeft w:val="0"/>
              <w:marRight w:val="0"/>
              <w:marTop w:val="0"/>
              <w:marBottom w:val="0"/>
              <w:divBdr>
                <w:top w:val="none" w:sz="0" w:space="0" w:color="auto"/>
                <w:left w:val="none" w:sz="0" w:space="0" w:color="auto"/>
                <w:bottom w:val="none" w:sz="0" w:space="0" w:color="auto"/>
                <w:right w:val="none" w:sz="0" w:space="0" w:color="auto"/>
              </w:divBdr>
            </w:div>
            <w:div w:id="539174609">
              <w:marLeft w:val="0"/>
              <w:marRight w:val="0"/>
              <w:marTop w:val="0"/>
              <w:marBottom w:val="0"/>
              <w:divBdr>
                <w:top w:val="none" w:sz="0" w:space="0" w:color="auto"/>
                <w:left w:val="none" w:sz="0" w:space="0" w:color="auto"/>
                <w:bottom w:val="none" w:sz="0" w:space="0" w:color="auto"/>
                <w:right w:val="none" w:sz="0" w:space="0" w:color="auto"/>
              </w:divBdr>
            </w:div>
            <w:div w:id="730032937">
              <w:marLeft w:val="0"/>
              <w:marRight w:val="0"/>
              <w:marTop w:val="0"/>
              <w:marBottom w:val="0"/>
              <w:divBdr>
                <w:top w:val="none" w:sz="0" w:space="0" w:color="auto"/>
                <w:left w:val="none" w:sz="0" w:space="0" w:color="auto"/>
                <w:bottom w:val="none" w:sz="0" w:space="0" w:color="auto"/>
                <w:right w:val="none" w:sz="0" w:space="0" w:color="auto"/>
              </w:divBdr>
            </w:div>
            <w:div w:id="1005086831">
              <w:marLeft w:val="0"/>
              <w:marRight w:val="0"/>
              <w:marTop w:val="0"/>
              <w:marBottom w:val="0"/>
              <w:divBdr>
                <w:top w:val="none" w:sz="0" w:space="0" w:color="auto"/>
                <w:left w:val="none" w:sz="0" w:space="0" w:color="auto"/>
                <w:bottom w:val="none" w:sz="0" w:space="0" w:color="auto"/>
                <w:right w:val="none" w:sz="0" w:space="0" w:color="auto"/>
              </w:divBdr>
            </w:div>
            <w:div w:id="273097435">
              <w:marLeft w:val="0"/>
              <w:marRight w:val="0"/>
              <w:marTop w:val="0"/>
              <w:marBottom w:val="0"/>
              <w:divBdr>
                <w:top w:val="none" w:sz="0" w:space="0" w:color="auto"/>
                <w:left w:val="none" w:sz="0" w:space="0" w:color="auto"/>
                <w:bottom w:val="none" w:sz="0" w:space="0" w:color="auto"/>
                <w:right w:val="none" w:sz="0" w:space="0" w:color="auto"/>
              </w:divBdr>
            </w:div>
            <w:div w:id="917254560">
              <w:marLeft w:val="0"/>
              <w:marRight w:val="0"/>
              <w:marTop w:val="0"/>
              <w:marBottom w:val="0"/>
              <w:divBdr>
                <w:top w:val="none" w:sz="0" w:space="0" w:color="auto"/>
                <w:left w:val="none" w:sz="0" w:space="0" w:color="auto"/>
                <w:bottom w:val="none" w:sz="0" w:space="0" w:color="auto"/>
                <w:right w:val="none" w:sz="0" w:space="0" w:color="auto"/>
              </w:divBdr>
            </w:div>
            <w:div w:id="1836996024">
              <w:marLeft w:val="0"/>
              <w:marRight w:val="0"/>
              <w:marTop w:val="0"/>
              <w:marBottom w:val="0"/>
              <w:divBdr>
                <w:top w:val="none" w:sz="0" w:space="0" w:color="auto"/>
                <w:left w:val="none" w:sz="0" w:space="0" w:color="auto"/>
                <w:bottom w:val="none" w:sz="0" w:space="0" w:color="auto"/>
                <w:right w:val="none" w:sz="0" w:space="0" w:color="auto"/>
              </w:divBdr>
            </w:div>
            <w:div w:id="349456914">
              <w:marLeft w:val="0"/>
              <w:marRight w:val="0"/>
              <w:marTop w:val="0"/>
              <w:marBottom w:val="0"/>
              <w:divBdr>
                <w:top w:val="none" w:sz="0" w:space="0" w:color="auto"/>
                <w:left w:val="none" w:sz="0" w:space="0" w:color="auto"/>
                <w:bottom w:val="none" w:sz="0" w:space="0" w:color="auto"/>
                <w:right w:val="none" w:sz="0" w:space="0" w:color="auto"/>
              </w:divBdr>
            </w:div>
            <w:div w:id="1034036159">
              <w:marLeft w:val="0"/>
              <w:marRight w:val="0"/>
              <w:marTop w:val="0"/>
              <w:marBottom w:val="0"/>
              <w:divBdr>
                <w:top w:val="none" w:sz="0" w:space="0" w:color="auto"/>
                <w:left w:val="none" w:sz="0" w:space="0" w:color="auto"/>
                <w:bottom w:val="none" w:sz="0" w:space="0" w:color="auto"/>
                <w:right w:val="none" w:sz="0" w:space="0" w:color="auto"/>
              </w:divBdr>
            </w:div>
            <w:div w:id="1608351098">
              <w:marLeft w:val="0"/>
              <w:marRight w:val="0"/>
              <w:marTop w:val="0"/>
              <w:marBottom w:val="0"/>
              <w:divBdr>
                <w:top w:val="none" w:sz="0" w:space="0" w:color="auto"/>
                <w:left w:val="none" w:sz="0" w:space="0" w:color="auto"/>
                <w:bottom w:val="none" w:sz="0" w:space="0" w:color="auto"/>
                <w:right w:val="none" w:sz="0" w:space="0" w:color="auto"/>
              </w:divBdr>
            </w:div>
            <w:div w:id="1722092926">
              <w:marLeft w:val="0"/>
              <w:marRight w:val="0"/>
              <w:marTop w:val="0"/>
              <w:marBottom w:val="0"/>
              <w:divBdr>
                <w:top w:val="none" w:sz="0" w:space="0" w:color="auto"/>
                <w:left w:val="none" w:sz="0" w:space="0" w:color="auto"/>
                <w:bottom w:val="none" w:sz="0" w:space="0" w:color="auto"/>
                <w:right w:val="none" w:sz="0" w:space="0" w:color="auto"/>
              </w:divBdr>
            </w:div>
            <w:div w:id="360277808">
              <w:marLeft w:val="0"/>
              <w:marRight w:val="0"/>
              <w:marTop w:val="0"/>
              <w:marBottom w:val="0"/>
              <w:divBdr>
                <w:top w:val="none" w:sz="0" w:space="0" w:color="auto"/>
                <w:left w:val="none" w:sz="0" w:space="0" w:color="auto"/>
                <w:bottom w:val="none" w:sz="0" w:space="0" w:color="auto"/>
                <w:right w:val="none" w:sz="0" w:space="0" w:color="auto"/>
              </w:divBdr>
            </w:div>
            <w:div w:id="1264267787">
              <w:marLeft w:val="0"/>
              <w:marRight w:val="0"/>
              <w:marTop w:val="0"/>
              <w:marBottom w:val="0"/>
              <w:divBdr>
                <w:top w:val="none" w:sz="0" w:space="0" w:color="auto"/>
                <w:left w:val="none" w:sz="0" w:space="0" w:color="auto"/>
                <w:bottom w:val="none" w:sz="0" w:space="0" w:color="auto"/>
                <w:right w:val="none" w:sz="0" w:space="0" w:color="auto"/>
              </w:divBdr>
            </w:div>
            <w:div w:id="1920796186">
              <w:marLeft w:val="0"/>
              <w:marRight w:val="0"/>
              <w:marTop w:val="0"/>
              <w:marBottom w:val="0"/>
              <w:divBdr>
                <w:top w:val="none" w:sz="0" w:space="0" w:color="auto"/>
                <w:left w:val="none" w:sz="0" w:space="0" w:color="auto"/>
                <w:bottom w:val="none" w:sz="0" w:space="0" w:color="auto"/>
                <w:right w:val="none" w:sz="0" w:space="0" w:color="auto"/>
              </w:divBdr>
            </w:div>
            <w:div w:id="512109143">
              <w:marLeft w:val="0"/>
              <w:marRight w:val="0"/>
              <w:marTop w:val="0"/>
              <w:marBottom w:val="0"/>
              <w:divBdr>
                <w:top w:val="none" w:sz="0" w:space="0" w:color="auto"/>
                <w:left w:val="none" w:sz="0" w:space="0" w:color="auto"/>
                <w:bottom w:val="none" w:sz="0" w:space="0" w:color="auto"/>
                <w:right w:val="none" w:sz="0" w:space="0" w:color="auto"/>
              </w:divBdr>
            </w:div>
            <w:div w:id="1741830939">
              <w:marLeft w:val="0"/>
              <w:marRight w:val="0"/>
              <w:marTop w:val="0"/>
              <w:marBottom w:val="0"/>
              <w:divBdr>
                <w:top w:val="none" w:sz="0" w:space="0" w:color="auto"/>
                <w:left w:val="none" w:sz="0" w:space="0" w:color="auto"/>
                <w:bottom w:val="none" w:sz="0" w:space="0" w:color="auto"/>
                <w:right w:val="none" w:sz="0" w:space="0" w:color="auto"/>
              </w:divBdr>
            </w:div>
            <w:div w:id="387538762">
              <w:marLeft w:val="0"/>
              <w:marRight w:val="0"/>
              <w:marTop w:val="0"/>
              <w:marBottom w:val="0"/>
              <w:divBdr>
                <w:top w:val="none" w:sz="0" w:space="0" w:color="auto"/>
                <w:left w:val="none" w:sz="0" w:space="0" w:color="auto"/>
                <w:bottom w:val="none" w:sz="0" w:space="0" w:color="auto"/>
                <w:right w:val="none" w:sz="0" w:space="0" w:color="auto"/>
              </w:divBdr>
            </w:div>
            <w:div w:id="775905904">
              <w:marLeft w:val="0"/>
              <w:marRight w:val="0"/>
              <w:marTop w:val="0"/>
              <w:marBottom w:val="0"/>
              <w:divBdr>
                <w:top w:val="none" w:sz="0" w:space="0" w:color="auto"/>
                <w:left w:val="none" w:sz="0" w:space="0" w:color="auto"/>
                <w:bottom w:val="none" w:sz="0" w:space="0" w:color="auto"/>
                <w:right w:val="none" w:sz="0" w:space="0" w:color="auto"/>
              </w:divBdr>
            </w:div>
            <w:div w:id="2144619141">
              <w:marLeft w:val="0"/>
              <w:marRight w:val="0"/>
              <w:marTop w:val="0"/>
              <w:marBottom w:val="0"/>
              <w:divBdr>
                <w:top w:val="none" w:sz="0" w:space="0" w:color="auto"/>
                <w:left w:val="none" w:sz="0" w:space="0" w:color="auto"/>
                <w:bottom w:val="none" w:sz="0" w:space="0" w:color="auto"/>
                <w:right w:val="none" w:sz="0" w:space="0" w:color="auto"/>
              </w:divBdr>
            </w:div>
            <w:div w:id="1634366776">
              <w:marLeft w:val="0"/>
              <w:marRight w:val="0"/>
              <w:marTop w:val="0"/>
              <w:marBottom w:val="0"/>
              <w:divBdr>
                <w:top w:val="none" w:sz="0" w:space="0" w:color="auto"/>
                <w:left w:val="none" w:sz="0" w:space="0" w:color="auto"/>
                <w:bottom w:val="none" w:sz="0" w:space="0" w:color="auto"/>
                <w:right w:val="none" w:sz="0" w:space="0" w:color="auto"/>
              </w:divBdr>
            </w:div>
            <w:div w:id="205920313">
              <w:marLeft w:val="0"/>
              <w:marRight w:val="0"/>
              <w:marTop w:val="0"/>
              <w:marBottom w:val="0"/>
              <w:divBdr>
                <w:top w:val="none" w:sz="0" w:space="0" w:color="auto"/>
                <w:left w:val="none" w:sz="0" w:space="0" w:color="auto"/>
                <w:bottom w:val="none" w:sz="0" w:space="0" w:color="auto"/>
                <w:right w:val="none" w:sz="0" w:space="0" w:color="auto"/>
              </w:divBdr>
            </w:div>
            <w:div w:id="1253321401">
              <w:marLeft w:val="0"/>
              <w:marRight w:val="0"/>
              <w:marTop w:val="0"/>
              <w:marBottom w:val="0"/>
              <w:divBdr>
                <w:top w:val="none" w:sz="0" w:space="0" w:color="auto"/>
                <w:left w:val="none" w:sz="0" w:space="0" w:color="auto"/>
                <w:bottom w:val="none" w:sz="0" w:space="0" w:color="auto"/>
                <w:right w:val="none" w:sz="0" w:space="0" w:color="auto"/>
              </w:divBdr>
            </w:div>
            <w:div w:id="399712517">
              <w:marLeft w:val="0"/>
              <w:marRight w:val="0"/>
              <w:marTop w:val="0"/>
              <w:marBottom w:val="0"/>
              <w:divBdr>
                <w:top w:val="none" w:sz="0" w:space="0" w:color="auto"/>
                <w:left w:val="none" w:sz="0" w:space="0" w:color="auto"/>
                <w:bottom w:val="none" w:sz="0" w:space="0" w:color="auto"/>
                <w:right w:val="none" w:sz="0" w:space="0" w:color="auto"/>
              </w:divBdr>
            </w:div>
            <w:div w:id="1512456179">
              <w:marLeft w:val="0"/>
              <w:marRight w:val="0"/>
              <w:marTop w:val="0"/>
              <w:marBottom w:val="0"/>
              <w:divBdr>
                <w:top w:val="none" w:sz="0" w:space="0" w:color="auto"/>
                <w:left w:val="none" w:sz="0" w:space="0" w:color="auto"/>
                <w:bottom w:val="none" w:sz="0" w:space="0" w:color="auto"/>
                <w:right w:val="none" w:sz="0" w:space="0" w:color="auto"/>
              </w:divBdr>
            </w:div>
            <w:div w:id="1478690242">
              <w:marLeft w:val="0"/>
              <w:marRight w:val="0"/>
              <w:marTop w:val="0"/>
              <w:marBottom w:val="0"/>
              <w:divBdr>
                <w:top w:val="none" w:sz="0" w:space="0" w:color="auto"/>
                <w:left w:val="none" w:sz="0" w:space="0" w:color="auto"/>
                <w:bottom w:val="none" w:sz="0" w:space="0" w:color="auto"/>
                <w:right w:val="none" w:sz="0" w:space="0" w:color="auto"/>
              </w:divBdr>
            </w:div>
            <w:div w:id="1575310645">
              <w:marLeft w:val="0"/>
              <w:marRight w:val="0"/>
              <w:marTop w:val="0"/>
              <w:marBottom w:val="0"/>
              <w:divBdr>
                <w:top w:val="none" w:sz="0" w:space="0" w:color="auto"/>
                <w:left w:val="none" w:sz="0" w:space="0" w:color="auto"/>
                <w:bottom w:val="none" w:sz="0" w:space="0" w:color="auto"/>
                <w:right w:val="none" w:sz="0" w:space="0" w:color="auto"/>
              </w:divBdr>
            </w:div>
            <w:div w:id="17509783">
              <w:marLeft w:val="0"/>
              <w:marRight w:val="0"/>
              <w:marTop w:val="0"/>
              <w:marBottom w:val="0"/>
              <w:divBdr>
                <w:top w:val="none" w:sz="0" w:space="0" w:color="auto"/>
                <w:left w:val="none" w:sz="0" w:space="0" w:color="auto"/>
                <w:bottom w:val="none" w:sz="0" w:space="0" w:color="auto"/>
                <w:right w:val="none" w:sz="0" w:space="0" w:color="auto"/>
              </w:divBdr>
            </w:div>
            <w:div w:id="83191416">
              <w:marLeft w:val="0"/>
              <w:marRight w:val="0"/>
              <w:marTop w:val="0"/>
              <w:marBottom w:val="0"/>
              <w:divBdr>
                <w:top w:val="none" w:sz="0" w:space="0" w:color="auto"/>
                <w:left w:val="none" w:sz="0" w:space="0" w:color="auto"/>
                <w:bottom w:val="none" w:sz="0" w:space="0" w:color="auto"/>
                <w:right w:val="none" w:sz="0" w:space="0" w:color="auto"/>
              </w:divBdr>
            </w:div>
            <w:div w:id="816383925">
              <w:marLeft w:val="0"/>
              <w:marRight w:val="0"/>
              <w:marTop w:val="0"/>
              <w:marBottom w:val="0"/>
              <w:divBdr>
                <w:top w:val="none" w:sz="0" w:space="0" w:color="auto"/>
                <w:left w:val="none" w:sz="0" w:space="0" w:color="auto"/>
                <w:bottom w:val="none" w:sz="0" w:space="0" w:color="auto"/>
                <w:right w:val="none" w:sz="0" w:space="0" w:color="auto"/>
              </w:divBdr>
            </w:div>
            <w:div w:id="7093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2514">
      <w:bodyDiv w:val="1"/>
      <w:marLeft w:val="0"/>
      <w:marRight w:val="0"/>
      <w:marTop w:val="0"/>
      <w:marBottom w:val="0"/>
      <w:divBdr>
        <w:top w:val="none" w:sz="0" w:space="0" w:color="auto"/>
        <w:left w:val="none" w:sz="0" w:space="0" w:color="auto"/>
        <w:bottom w:val="none" w:sz="0" w:space="0" w:color="auto"/>
        <w:right w:val="none" w:sz="0" w:space="0" w:color="auto"/>
      </w:divBdr>
    </w:div>
    <w:div w:id="1568228126">
      <w:bodyDiv w:val="1"/>
      <w:marLeft w:val="0"/>
      <w:marRight w:val="0"/>
      <w:marTop w:val="0"/>
      <w:marBottom w:val="0"/>
      <w:divBdr>
        <w:top w:val="none" w:sz="0" w:space="0" w:color="auto"/>
        <w:left w:val="none" w:sz="0" w:space="0" w:color="auto"/>
        <w:bottom w:val="none" w:sz="0" w:space="0" w:color="auto"/>
        <w:right w:val="none" w:sz="0" w:space="0" w:color="auto"/>
      </w:divBdr>
    </w:div>
    <w:div w:id="1599800136">
      <w:bodyDiv w:val="1"/>
      <w:marLeft w:val="0"/>
      <w:marRight w:val="0"/>
      <w:marTop w:val="0"/>
      <w:marBottom w:val="0"/>
      <w:divBdr>
        <w:top w:val="none" w:sz="0" w:space="0" w:color="auto"/>
        <w:left w:val="none" w:sz="0" w:space="0" w:color="auto"/>
        <w:bottom w:val="none" w:sz="0" w:space="0" w:color="auto"/>
        <w:right w:val="none" w:sz="0" w:space="0" w:color="auto"/>
      </w:divBdr>
    </w:div>
    <w:div w:id="1615332975">
      <w:bodyDiv w:val="1"/>
      <w:marLeft w:val="0"/>
      <w:marRight w:val="0"/>
      <w:marTop w:val="0"/>
      <w:marBottom w:val="0"/>
      <w:divBdr>
        <w:top w:val="none" w:sz="0" w:space="0" w:color="auto"/>
        <w:left w:val="none" w:sz="0" w:space="0" w:color="auto"/>
        <w:bottom w:val="none" w:sz="0" w:space="0" w:color="auto"/>
        <w:right w:val="none" w:sz="0" w:space="0" w:color="auto"/>
      </w:divBdr>
    </w:div>
    <w:div w:id="1624191283">
      <w:bodyDiv w:val="1"/>
      <w:marLeft w:val="0"/>
      <w:marRight w:val="0"/>
      <w:marTop w:val="0"/>
      <w:marBottom w:val="0"/>
      <w:divBdr>
        <w:top w:val="none" w:sz="0" w:space="0" w:color="auto"/>
        <w:left w:val="none" w:sz="0" w:space="0" w:color="auto"/>
        <w:bottom w:val="none" w:sz="0" w:space="0" w:color="auto"/>
        <w:right w:val="none" w:sz="0" w:space="0" w:color="auto"/>
      </w:divBdr>
    </w:div>
    <w:div w:id="1641611887">
      <w:bodyDiv w:val="1"/>
      <w:marLeft w:val="0"/>
      <w:marRight w:val="0"/>
      <w:marTop w:val="0"/>
      <w:marBottom w:val="0"/>
      <w:divBdr>
        <w:top w:val="none" w:sz="0" w:space="0" w:color="auto"/>
        <w:left w:val="none" w:sz="0" w:space="0" w:color="auto"/>
        <w:bottom w:val="none" w:sz="0" w:space="0" w:color="auto"/>
        <w:right w:val="none" w:sz="0" w:space="0" w:color="auto"/>
      </w:divBdr>
    </w:div>
    <w:div w:id="1642493652">
      <w:bodyDiv w:val="1"/>
      <w:marLeft w:val="0"/>
      <w:marRight w:val="0"/>
      <w:marTop w:val="0"/>
      <w:marBottom w:val="0"/>
      <w:divBdr>
        <w:top w:val="none" w:sz="0" w:space="0" w:color="auto"/>
        <w:left w:val="none" w:sz="0" w:space="0" w:color="auto"/>
        <w:bottom w:val="none" w:sz="0" w:space="0" w:color="auto"/>
        <w:right w:val="none" w:sz="0" w:space="0" w:color="auto"/>
      </w:divBdr>
    </w:div>
    <w:div w:id="1649244389">
      <w:bodyDiv w:val="1"/>
      <w:marLeft w:val="0"/>
      <w:marRight w:val="0"/>
      <w:marTop w:val="0"/>
      <w:marBottom w:val="0"/>
      <w:divBdr>
        <w:top w:val="none" w:sz="0" w:space="0" w:color="auto"/>
        <w:left w:val="none" w:sz="0" w:space="0" w:color="auto"/>
        <w:bottom w:val="none" w:sz="0" w:space="0" w:color="auto"/>
        <w:right w:val="none" w:sz="0" w:space="0" w:color="auto"/>
      </w:divBdr>
    </w:div>
    <w:div w:id="1652365697">
      <w:bodyDiv w:val="1"/>
      <w:marLeft w:val="0"/>
      <w:marRight w:val="0"/>
      <w:marTop w:val="0"/>
      <w:marBottom w:val="0"/>
      <w:divBdr>
        <w:top w:val="none" w:sz="0" w:space="0" w:color="auto"/>
        <w:left w:val="none" w:sz="0" w:space="0" w:color="auto"/>
        <w:bottom w:val="none" w:sz="0" w:space="0" w:color="auto"/>
        <w:right w:val="none" w:sz="0" w:space="0" w:color="auto"/>
      </w:divBdr>
    </w:div>
    <w:div w:id="1663852895">
      <w:bodyDiv w:val="1"/>
      <w:marLeft w:val="0"/>
      <w:marRight w:val="0"/>
      <w:marTop w:val="0"/>
      <w:marBottom w:val="0"/>
      <w:divBdr>
        <w:top w:val="none" w:sz="0" w:space="0" w:color="auto"/>
        <w:left w:val="none" w:sz="0" w:space="0" w:color="auto"/>
        <w:bottom w:val="none" w:sz="0" w:space="0" w:color="auto"/>
        <w:right w:val="none" w:sz="0" w:space="0" w:color="auto"/>
      </w:divBdr>
      <w:divsChild>
        <w:div w:id="1692533833">
          <w:marLeft w:val="0"/>
          <w:marRight w:val="0"/>
          <w:marTop w:val="0"/>
          <w:marBottom w:val="0"/>
          <w:divBdr>
            <w:top w:val="none" w:sz="0" w:space="0" w:color="auto"/>
            <w:left w:val="none" w:sz="0" w:space="0" w:color="auto"/>
            <w:bottom w:val="none" w:sz="0" w:space="0" w:color="auto"/>
            <w:right w:val="none" w:sz="0" w:space="0" w:color="auto"/>
          </w:divBdr>
        </w:div>
      </w:divsChild>
    </w:div>
    <w:div w:id="1696540154">
      <w:bodyDiv w:val="1"/>
      <w:marLeft w:val="0"/>
      <w:marRight w:val="0"/>
      <w:marTop w:val="0"/>
      <w:marBottom w:val="0"/>
      <w:divBdr>
        <w:top w:val="none" w:sz="0" w:space="0" w:color="auto"/>
        <w:left w:val="none" w:sz="0" w:space="0" w:color="auto"/>
        <w:bottom w:val="none" w:sz="0" w:space="0" w:color="auto"/>
        <w:right w:val="none" w:sz="0" w:space="0" w:color="auto"/>
      </w:divBdr>
    </w:div>
    <w:div w:id="1709337793">
      <w:bodyDiv w:val="1"/>
      <w:marLeft w:val="0"/>
      <w:marRight w:val="0"/>
      <w:marTop w:val="0"/>
      <w:marBottom w:val="0"/>
      <w:divBdr>
        <w:top w:val="none" w:sz="0" w:space="0" w:color="auto"/>
        <w:left w:val="none" w:sz="0" w:space="0" w:color="auto"/>
        <w:bottom w:val="none" w:sz="0" w:space="0" w:color="auto"/>
        <w:right w:val="none" w:sz="0" w:space="0" w:color="auto"/>
      </w:divBdr>
      <w:divsChild>
        <w:div w:id="2050757239">
          <w:marLeft w:val="0"/>
          <w:marRight w:val="0"/>
          <w:marTop w:val="0"/>
          <w:marBottom w:val="0"/>
          <w:divBdr>
            <w:top w:val="none" w:sz="0" w:space="0" w:color="auto"/>
            <w:left w:val="none" w:sz="0" w:space="0" w:color="auto"/>
            <w:bottom w:val="none" w:sz="0" w:space="0" w:color="auto"/>
            <w:right w:val="none" w:sz="0" w:space="0" w:color="auto"/>
          </w:divBdr>
          <w:divsChild>
            <w:div w:id="804086481">
              <w:marLeft w:val="0"/>
              <w:marRight w:val="0"/>
              <w:marTop w:val="0"/>
              <w:marBottom w:val="0"/>
              <w:divBdr>
                <w:top w:val="none" w:sz="0" w:space="0" w:color="auto"/>
                <w:left w:val="none" w:sz="0" w:space="0" w:color="auto"/>
                <w:bottom w:val="none" w:sz="0" w:space="0" w:color="auto"/>
                <w:right w:val="none" w:sz="0" w:space="0" w:color="auto"/>
              </w:divBdr>
            </w:div>
            <w:div w:id="385420959">
              <w:marLeft w:val="0"/>
              <w:marRight w:val="0"/>
              <w:marTop w:val="0"/>
              <w:marBottom w:val="0"/>
              <w:divBdr>
                <w:top w:val="none" w:sz="0" w:space="0" w:color="auto"/>
                <w:left w:val="none" w:sz="0" w:space="0" w:color="auto"/>
                <w:bottom w:val="none" w:sz="0" w:space="0" w:color="auto"/>
                <w:right w:val="none" w:sz="0" w:space="0" w:color="auto"/>
              </w:divBdr>
            </w:div>
            <w:div w:id="2142797160">
              <w:marLeft w:val="0"/>
              <w:marRight w:val="0"/>
              <w:marTop w:val="0"/>
              <w:marBottom w:val="0"/>
              <w:divBdr>
                <w:top w:val="none" w:sz="0" w:space="0" w:color="auto"/>
                <w:left w:val="none" w:sz="0" w:space="0" w:color="auto"/>
                <w:bottom w:val="none" w:sz="0" w:space="0" w:color="auto"/>
                <w:right w:val="none" w:sz="0" w:space="0" w:color="auto"/>
              </w:divBdr>
            </w:div>
            <w:div w:id="1033846673">
              <w:marLeft w:val="0"/>
              <w:marRight w:val="0"/>
              <w:marTop w:val="0"/>
              <w:marBottom w:val="0"/>
              <w:divBdr>
                <w:top w:val="none" w:sz="0" w:space="0" w:color="auto"/>
                <w:left w:val="none" w:sz="0" w:space="0" w:color="auto"/>
                <w:bottom w:val="none" w:sz="0" w:space="0" w:color="auto"/>
                <w:right w:val="none" w:sz="0" w:space="0" w:color="auto"/>
              </w:divBdr>
            </w:div>
            <w:div w:id="6334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7156">
      <w:bodyDiv w:val="1"/>
      <w:marLeft w:val="0"/>
      <w:marRight w:val="0"/>
      <w:marTop w:val="0"/>
      <w:marBottom w:val="0"/>
      <w:divBdr>
        <w:top w:val="none" w:sz="0" w:space="0" w:color="auto"/>
        <w:left w:val="none" w:sz="0" w:space="0" w:color="auto"/>
        <w:bottom w:val="none" w:sz="0" w:space="0" w:color="auto"/>
        <w:right w:val="none" w:sz="0" w:space="0" w:color="auto"/>
      </w:divBdr>
    </w:div>
    <w:div w:id="1749841434">
      <w:bodyDiv w:val="1"/>
      <w:marLeft w:val="0"/>
      <w:marRight w:val="0"/>
      <w:marTop w:val="0"/>
      <w:marBottom w:val="0"/>
      <w:divBdr>
        <w:top w:val="none" w:sz="0" w:space="0" w:color="auto"/>
        <w:left w:val="none" w:sz="0" w:space="0" w:color="auto"/>
        <w:bottom w:val="none" w:sz="0" w:space="0" w:color="auto"/>
        <w:right w:val="none" w:sz="0" w:space="0" w:color="auto"/>
      </w:divBdr>
    </w:div>
    <w:div w:id="1759863228">
      <w:bodyDiv w:val="1"/>
      <w:marLeft w:val="0"/>
      <w:marRight w:val="0"/>
      <w:marTop w:val="0"/>
      <w:marBottom w:val="0"/>
      <w:divBdr>
        <w:top w:val="none" w:sz="0" w:space="0" w:color="auto"/>
        <w:left w:val="none" w:sz="0" w:space="0" w:color="auto"/>
        <w:bottom w:val="none" w:sz="0" w:space="0" w:color="auto"/>
        <w:right w:val="none" w:sz="0" w:space="0" w:color="auto"/>
      </w:divBdr>
    </w:div>
    <w:div w:id="1778982613">
      <w:bodyDiv w:val="1"/>
      <w:marLeft w:val="0"/>
      <w:marRight w:val="0"/>
      <w:marTop w:val="0"/>
      <w:marBottom w:val="0"/>
      <w:divBdr>
        <w:top w:val="none" w:sz="0" w:space="0" w:color="auto"/>
        <w:left w:val="none" w:sz="0" w:space="0" w:color="auto"/>
        <w:bottom w:val="none" w:sz="0" w:space="0" w:color="auto"/>
        <w:right w:val="none" w:sz="0" w:space="0" w:color="auto"/>
      </w:divBdr>
    </w:div>
    <w:div w:id="1784884349">
      <w:bodyDiv w:val="1"/>
      <w:marLeft w:val="0"/>
      <w:marRight w:val="0"/>
      <w:marTop w:val="0"/>
      <w:marBottom w:val="0"/>
      <w:divBdr>
        <w:top w:val="none" w:sz="0" w:space="0" w:color="auto"/>
        <w:left w:val="none" w:sz="0" w:space="0" w:color="auto"/>
        <w:bottom w:val="none" w:sz="0" w:space="0" w:color="auto"/>
        <w:right w:val="none" w:sz="0" w:space="0" w:color="auto"/>
      </w:divBdr>
    </w:div>
    <w:div w:id="1815290833">
      <w:bodyDiv w:val="1"/>
      <w:marLeft w:val="0"/>
      <w:marRight w:val="0"/>
      <w:marTop w:val="0"/>
      <w:marBottom w:val="0"/>
      <w:divBdr>
        <w:top w:val="none" w:sz="0" w:space="0" w:color="auto"/>
        <w:left w:val="none" w:sz="0" w:space="0" w:color="auto"/>
        <w:bottom w:val="none" w:sz="0" w:space="0" w:color="auto"/>
        <w:right w:val="none" w:sz="0" w:space="0" w:color="auto"/>
      </w:divBdr>
    </w:div>
    <w:div w:id="1822307591">
      <w:bodyDiv w:val="1"/>
      <w:marLeft w:val="0"/>
      <w:marRight w:val="0"/>
      <w:marTop w:val="0"/>
      <w:marBottom w:val="0"/>
      <w:divBdr>
        <w:top w:val="none" w:sz="0" w:space="0" w:color="auto"/>
        <w:left w:val="none" w:sz="0" w:space="0" w:color="auto"/>
        <w:bottom w:val="none" w:sz="0" w:space="0" w:color="auto"/>
        <w:right w:val="none" w:sz="0" w:space="0" w:color="auto"/>
      </w:divBdr>
    </w:div>
    <w:div w:id="1822455939">
      <w:bodyDiv w:val="1"/>
      <w:marLeft w:val="0"/>
      <w:marRight w:val="0"/>
      <w:marTop w:val="0"/>
      <w:marBottom w:val="0"/>
      <w:divBdr>
        <w:top w:val="none" w:sz="0" w:space="0" w:color="auto"/>
        <w:left w:val="none" w:sz="0" w:space="0" w:color="auto"/>
        <w:bottom w:val="none" w:sz="0" w:space="0" w:color="auto"/>
        <w:right w:val="none" w:sz="0" w:space="0" w:color="auto"/>
      </w:divBdr>
    </w:div>
    <w:div w:id="1828009969">
      <w:bodyDiv w:val="1"/>
      <w:marLeft w:val="0"/>
      <w:marRight w:val="0"/>
      <w:marTop w:val="0"/>
      <w:marBottom w:val="0"/>
      <w:divBdr>
        <w:top w:val="none" w:sz="0" w:space="0" w:color="auto"/>
        <w:left w:val="none" w:sz="0" w:space="0" w:color="auto"/>
        <w:bottom w:val="none" w:sz="0" w:space="0" w:color="auto"/>
        <w:right w:val="none" w:sz="0" w:space="0" w:color="auto"/>
      </w:divBdr>
    </w:div>
    <w:div w:id="1832260053">
      <w:bodyDiv w:val="1"/>
      <w:marLeft w:val="0"/>
      <w:marRight w:val="0"/>
      <w:marTop w:val="0"/>
      <w:marBottom w:val="0"/>
      <w:divBdr>
        <w:top w:val="none" w:sz="0" w:space="0" w:color="auto"/>
        <w:left w:val="none" w:sz="0" w:space="0" w:color="auto"/>
        <w:bottom w:val="none" w:sz="0" w:space="0" w:color="auto"/>
        <w:right w:val="none" w:sz="0" w:space="0" w:color="auto"/>
      </w:divBdr>
    </w:div>
    <w:div w:id="1836340395">
      <w:bodyDiv w:val="1"/>
      <w:marLeft w:val="0"/>
      <w:marRight w:val="0"/>
      <w:marTop w:val="0"/>
      <w:marBottom w:val="0"/>
      <w:divBdr>
        <w:top w:val="none" w:sz="0" w:space="0" w:color="auto"/>
        <w:left w:val="none" w:sz="0" w:space="0" w:color="auto"/>
        <w:bottom w:val="none" w:sz="0" w:space="0" w:color="auto"/>
        <w:right w:val="none" w:sz="0" w:space="0" w:color="auto"/>
      </w:divBdr>
    </w:div>
    <w:div w:id="1844777049">
      <w:bodyDiv w:val="1"/>
      <w:marLeft w:val="0"/>
      <w:marRight w:val="0"/>
      <w:marTop w:val="0"/>
      <w:marBottom w:val="0"/>
      <w:divBdr>
        <w:top w:val="none" w:sz="0" w:space="0" w:color="auto"/>
        <w:left w:val="none" w:sz="0" w:space="0" w:color="auto"/>
        <w:bottom w:val="none" w:sz="0" w:space="0" w:color="auto"/>
        <w:right w:val="none" w:sz="0" w:space="0" w:color="auto"/>
      </w:divBdr>
      <w:divsChild>
        <w:div w:id="37436767">
          <w:marLeft w:val="0"/>
          <w:marRight w:val="0"/>
          <w:marTop w:val="0"/>
          <w:marBottom w:val="0"/>
          <w:divBdr>
            <w:top w:val="none" w:sz="0" w:space="0" w:color="auto"/>
            <w:left w:val="none" w:sz="0" w:space="0" w:color="auto"/>
            <w:bottom w:val="none" w:sz="0" w:space="0" w:color="auto"/>
            <w:right w:val="none" w:sz="0" w:space="0" w:color="auto"/>
          </w:divBdr>
          <w:divsChild>
            <w:div w:id="236600492">
              <w:marLeft w:val="0"/>
              <w:marRight w:val="0"/>
              <w:marTop w:val="0"/>
              <w:marBottom w:val="0"/>
              <w:divBdr>
                <w:top w:val="none" w:sz="0" w:space="0" w:color="auto"/>
                <w:left w:val="none" w:sz="0" w:space="0" w:color="auto"/>
                <w:bottom w:val="none" w:sz="0" w:space="0" w:color="auto"/>
                <w:right w:val="none" w:sz="0" w:space="0" w:color="auto"/>
              </w:divBdr>
            </w:div>
            <w:div w:id="1033190938">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546382092">
              <w:marLeft w:val="0"/>
              <w:marRight w:val="0"/>
              <w:marTop w:val="0"/>
              <w:marBottom w:val="0"/>
              <w:divBdr>
                <w:top w:val="none" w:sz="0" w:space="0" w:color="auto"/>
                <w:left w:val="none" w:sz="0" w:space="0" w:color="auto"/>
                <w:bottom w:val="none" w:sz="0" w:space="0" w:color="auto"/>
                <w:right w:val="none" w:sz="0" w:space="0" w:color="auto"/>
              </w:divBdr>
            </w:div>
            <w:div w:id="1501581572">
              <w:marLeft w:val="0"/>
              <w:marRight w:val="0"/>
              <w:marTop w:val="0"/>
              <w:marBottom w:val="0"/>
              <w:divBdr>
                <w:top w:val="none" w:sz="0" w:space="0" w:color="auto"/>
                <w:left w:val="none" w:sz="0" w:space="0" w:color="auto"/>
                <w:bottom w:val="none" w:sz="0" w:space="0" w:color="auto"/>
                <w:right w:val="none" w:sz="0" w:space="0" w:color="auto"/>
              </w:divBdr>
            </w:div>
            <w:div w:id="672992297">
              <w:marLeft w:val="0"/>
              <w:marRight w:val="0"/>
              <w:marTop w:val="0"/>
              <w:marBottom w:val="0"/>
              <w:divBdr>
                <w:top w:val="none" w:sz="0" w:space="0" w:color="auto"/>
                <w:left w:val="none" w:sz="0" w:space="0" w:color="auto"/>
                <w:bottom w:val="none" w:sz="0" w:space="0" w:color="auto"/>
                <w:right w:val="none" w:sz="0" w:space="0" w:color="auto"/>
              </w:divBdr>
            </w:div>
            <w:div w:id="55783059">
              <w:marLeft w:val="0"/>
              <w:marRight w:val="0"/>
              <w:marTop w:val="0"/>
              <w:marBottom w:val="0"/>
              <w:divBdr>
                <w:top w:val="none" w:sz="0" w:space="0" w:color="auto"/>
                <w:left w:val="none" w:sz="0" w:space="0" w:color="auto"/>
                <w:bottom w:val="none" w:sz="0" w:space="0" w:color="auto"/>
                <w:right w:val="none" w:sz="0" w:space="0" w:color="auto"/>
              </w:divBdr>
            </w:div>
            <w:div w:id="1245721093">
              <w:marLeft w:val="0"/>
              <w:marRight w:val="0"/>
              <w:marTop w:val="0"/>
              <w:marBottom w:val="0"/>
              <w:divBdr>
                <w:top w:val="none" w:sz="0" w:space="0" w:color="auto"/>
                <w:left w:val="none" w:sz="0" w:space="0" w:color="auto"/>
                <w:bottom w:val="none" w:sz="0" w:space="0" w:color="auto"/>
                <w:right w:val="none" w:sz="0" w:space="0" w:color="auto"/>
              </w:divBdr>
            </w:div>
            <w:div w:id="1881357200">
              <w:marLeft w:val="0"/>
              <w:marRight w:val="0"/>
              <w:marTop w:val="0"/>
              <w:marBottom w:val="0"/>
              <w:divBdr>
                <w:top w:val="none" w:sz="0" w:space="0" w:color="auto"/>
                <w:left w:val="none" w:sz="0" w:space="0" w:color="auto"/>
                <w:bottom w:val="none" w:sz="0" w:space="0" w:color="auto"/>
                <w:right w:val="none" w:sz="0" w:space="0" w:color="auto"/>
              </w:divBdr>
            </w:div>
            <w:div w:id="174537657">
              <w:marLeft w:val="0"/>
              <w:marRight w:val="0"/>
              <w:marTop w:val="0"/>
              <w:marBottom w:val="0"/>
              <w:divBdr>
                <w:top w:val="none" w:sz="0" w:space="0" w:color="auto"/>
                <w:left w:val="none" w:sz="0" w:space="0" w:color="auto"/>
                <w:bottom w:val="none" w:sz="0" w:space="0" w:color="auto"/>
                <w:right w:val="none" w:sz="0" w:space="0" w:color="auto"/>
              </w:divBdr>
            </w:div>
            <w:div w:id="975642012">
              <w:marLeft w:val="0"/>
              <w:marRight w:val="0"/>
              <w:marTop w:val="0"/>
              <w:marBottom w:val="0"/>
              <w:divBdr>
                <w:top w:val="none" w:sz="0" w:space="0" w:color="auto"/>
                <w:left w:val="none" w:sz="0" w:space="0" w:color="auto"/>
                <w:bottom w:val="none" w:sz="0" w:space="0" w:color="auto"/>
                <w:right w:val="none" w:sz="0" w:space="0" w:color="auto"/>
              </w:divBdr>
            </w:div>
            <w:div w:id="1943879404">
              <w:marLeft w:val="0"/>
              <w:marRight w:val="0"/>
              <w:marTop w:val="0"/>
              <w:marBottom w:val="0"/>
              <w:divBdr>
                <w:top w:val="none" w:sz="0" w:space="0" w:color="auto"/>
                <w:left w:val="none" w:sz="0" w:space="0" w:color="auto"/>
                <w:bottom w:val="none" w:sz="0" w:space="0" w:color="auto"/>
                <w:right w:val="none" w:sz="0" w:space="0" w:color="auto"/>
              </w:divBdr>
            </w:div>
            <w:div w:id="1929385643">
              <w:marLeft w:val="0"/>
              <w:marRight w:val="0"/>
              <w:marTop w:val="0"/>
              <w:marBottom w:val="0"/>
              <w:divBdr>
                <w:top w:val="none" w:sz="0" w:space="0" w:color="auto"/>
                <w:left w:val="none" w:sz="0" w:space="0" w:color="auto"/>
                <w:bottom w:val="none" w:sz="0" w:space="0" w:color="auto"/>
                <w:right w:val="none" w:sz="0" w:space="0" w:color="auto"/>
              </w:divBdr>
            </w:div>
            <w:div w:id="684672926">
              <w:marLeft w:val="0"/>
              <w:marRight w:val="0"/>
              <w:marTop w:val="0"/>
              <w:marBottom w:val="0"/>
              <w:divBdr>
                <w:top w:val="none" w:sz="0" w:space="0" w:color="auto"/>
                <w:left w:val="none" w:sz="0" w:space="0" w:color="auto"/>
                <w:bottom w:val="none" w:sz="0" w:space="0" w:color="auto"/>
                <w:right w:val="none" w:sz="0" w:space="0" w:color="auto"/>
              </w:divBdr>
            </w:div>
            <w:div w:id="259408801">
              <w:marLeft w:val="0"/>
              <w:marRight w:val="0"/>
              <w:marTop w:val="0"/>
              <w:marBottom w:val="0"/>
              <w:divBdr>
                <w:top w:val="none" w:sz="0" w:space="0" w:color="auto"/>
                <w:left w:val="none" w:sz="0" w:space="0" w:color="auto"/>
                <w:bottom w:val="none" w:sz="0" w:space="0" w:color="auto"/>
                <w:right w:val="none" w:sz="0" w:space="0" w:color="auto"/>
              </w:divBdr>
            </w:div>
            <w:div w:id="183713067">
              <w:marLeft w:val="0"/>
              <w:marRight w:val="0"/>
              <w:marTop w:val="0"/>
              <w:marBottom w:val="0"/>
              <w:divBdr>
                <w:top w:val="none" w:sz="0" w:space="0" w:color="auto"/>
                <w:left w:val="none" w:sz="0" w:space="0" w:color="auto"/>
                <w:bottom w:val="none" w:sz="0" w:space="0" w:color="auto"/>
                <w:right w:val="none" w:sz="0" w:space="0" w:color="auto"/>
              </w:divBdr>
            </w:div>
            <w:div w:id="1054350758">
              <w:marLeft w:val="0"/>
              <w:marRight w:val="0"/>
              <w:marTop w:val="0"/>
              <w:marBottom w:val="0"/>
              <w:divBdr>
                <w:top w:val="none" w:sz="0" w:space="0" w:color="auto"/>
                <w:left w:val="none" w:sz="0" w:space="0" w:color="auto"/>
                <w:bottom w:val="none" w:sz="0" w:space="0" w:color="auto"/>
                <w:right w:val="none" w:sz="0" w:space="0" w:color="auto"/>
              </w:divBdr>
            </w:div>
            <w:div w:id="1815294994">
              <w:marLeft w:val="0"/>
              <w:marRight w:val="0"/>
              <w:marTop w:val="0"/>
              <w:marBottom w:val="0"/>
              <w:divBdr>
                <w:top w:val="none" w:sz="0" w:space="0" w:color="auto"/>
                <w:left w:val="none" w:sz="0" w:space="0" w:color="auto"/>
                <w:bottom w:val="none" w:sz="0" w:space="0" w:color="auto"/>
                <w:right w:val="none" w:sz="0" w:space="0" w:color="auto"/>
              </w:divBdr>
            </w:div>
            <w:div w:id="913203747">
              <w:marLeft w:val="0"/>
              <w:marRight w:val="0"/>
              <w:marTop w:val="0"/>
              <w:marBottom w:val="0"/>
              <w:divBdr>
                <w:top w:val="none" w:sz="0" w:space="0" w:color="auto"/>
                <w:left w:val="none" w:sz="0" w:space="0" w:color="auto"/>
                <w:bottom w:val="none" w:sz="0" w:space="0" w:color="auto"/>
                <w:right w:val="none" w:sz="0" w:space="0" w:color="auto"/>
              </w:divBdr>
            </w:div>
            <w:div w:id="1990089881">
              <w:marLeft w:val="0"/>
              <w:marRight w:val="0"/>
              <w:marTop w:val="0"/>
              <w:marBottom w:val="0"/>
              <w:divBdr>
                <w:top w:val="none" w:sz="0" w:space="0" w:color="auto"/>
                <w:left w:val="none" w:sz="0" w:space="0" w:color="auto"/>
                <w:bottom w:val="none" w:sz="0" w:space="0" w:color="auto"/>
                <w:right w:val="none" w:sz="0" w:space="0" w:color="auto"/>
              </w:divBdr>
            </w:div>
            <w:div w:id="1924605040">
              <w:marLeft w:val="0"/>
              <w:marRight w:val="0"/>
              <w:marTop w:val="0"/>
              <w:marBottom w:val="0"/>
              <w:divBdr>
                <w:top w:val="none" w:sz="0" w:space="0" w:color="auto"/>
                <w:left w:val="none" w:sz="0" w:space="0" w:color="auto"/>
                <w:bottom w:val="none" w:sz="0" w:space="0" w:color="auto"/>
                <w:right w:val="none" w:sz="0" w:space="0" w:color="auto"/>
              </w:divBdr>
            </w:div>
            <w:div w:id="1549561633">
              <w:marLeft w:val="0"/>
              <w:marRight w:val="0"/>
              <w:marTop w:val="0"/>
              <w:marBottom w:val="0"/>
              <w:divBdr>
                <w:top w:val="none" w:sz="0" w:space="0" w:color="auto"/>
                <w:left w:val="none" w:sz="0" w:space="0" w:color="auto"/>
                <w:bottom w:val="none" w:sz="0" w:space="0" w:color="auto"/>
                <w:right w:val="none" w:sz="0" w:space="0" w:color="auto"/>
              </w:divBdr>
            </w:div>
            <w:div w:id="2084061060">
              <w:marLeft w:val="0"/>
              <w:marRight w:val="0"/>
              <w:marTop w:val="0"/>
              <w:marBottom w:val="0"/>
              <w:divBdr>
                <w:top w:val="none" w:sz="0" w:space="0" w:color="auto"/>
                <w:left w:val="none" w:sz="0" w:space="0" w:color="auto"/>
                <w:bottom w:val="none" w:sz="0" w:space="0" w:color="auto"/>
                <w:right w:val="none" w:sz="0" w:space="0" w:color="auto"/>
              </w:divBdr>
            </w:div>
            <w:div w:id="973608815">
              <w:marLeft w:val="0"/>
              <w:marRight w:val="0"/>
              <w:marTop w:val="0"/>
              <w:marBottom w:val="0"/>
              <w:divBdr>
                <w:top w:val="none" w:sz="0" w:space="0" w:color="auto"/>
                <w:left w:val="none" w:sz="0" w:space="0" w:color="auto"/>
                <w:bottom w:val="none" w:sz="0" w:space="0" w:color="auto"/>
                <w:right w:val="none" w:sz="0" w:space="0" w:color="auto"/>
              </w:divBdr>
            </w:div>
            <w:div w:id="436364901">
              <w:marLeft w:val="0"/>
              <w:marRight w:val="0"/>
              <w:marTop w:val="0"/>
              <w:marBottom w:val="0"/>
              <w:divBdr>
                <w:top w:val="none" w:sz="0" w:space="0" w:color="auto"/>
                <w:left w:val="none" w:sz="0" w:space="0" w:color="auto"/>
                <w:bottom w:val="none" w:sz="0" w:space="0" w:color="auto"/>
                <w:right w:val="none" w:sz="0" w:space="0" w:color="auto"/>
              </w:divBdr>
            </w:div>
            <w:div w:id="1321688001">
              <w:marLeft w:val="0"/>
              <w:marRight w:val="0"/>
              <w:marTop w:val="0"/>
              <w:marBottom w:val="0"/>
              <w:divBdr>
                <w:top w:val="none" w:sz="0" w:space="0" w:color="auto"/>
                <w:left w:val="none" w:sz="0" w:space="0" w:color="auto"/>
                <w:bottom w:val="none" w:sz="0" w:space="0" w:color="auto"/>
                <w:right w:val="none" w:sz="0" w:space="0" w:color="auto"/>
              </w:divBdr>
            </w:div>
            <w:div w:id="800610216">
              <w:marLeft w:val="0"/>
              <w:marRight w:val="0"/>
              <w:marTop w:val="0"/>
              <w:marBottom w:val="0"/>
              <w:divBdr>
                <w:top w:val="none" w:sz="0" w:space="0" w:color="auto"/>
                <w:left w:val="none" w:sz="0" w:space="0" w:color="auto"/>
                <w:bottom w:val="none" w:sz="0" w:space="0" w:color="auto"/>
                <w:right w:val="none" w:sz="0" w:space="0" w:color="auto"/>
              </w:divBdr>
            </w:div>
            <w:div w:id="1744259282">
              <w:marLeft w:val="0"/>
              <w:marRight w:val="0"/>
              <w:marTop w:val="0"/>
              <w:marBottom w:val="0"/>
              <w:divBdr>
                <w:top w:val="none" w:sz="0" w:space="0" w:color="auto"/>
                <w:left w:val="none" w:sz="0" w:space="0" w:color="auto"/>
                <w:bottom w:val="none" w:sz="0" w:space="0" w:color="auto"/>
                <w:right w:val="none" w:sz="0" w:space="0" w:color="auto"/>
              </w:divBdr>
            </w:div>
            <w:div w:id="1016463610">
              <w:marLeft w:val="0"/>
              <w:marRight w:val="0"/>
              <w:marTop w:val="0"/>
              <w:marBottom w:val="0"/>
              <w:divBdr>
                <w:top w:val="none" w:sz="0" w:space="0" w:color="auto"/>
                <w:left w:val="none" w:sz="0" w:space="0" w:color="auto"/>
                <w:bottom w:val="none" w:sz="0" w:space="0" w:color="auto"/>
                <w:right w:val="none" w:sz="0" w:space="0" w:color="auto"/>
              </w:divBdr>
            </w:div>
            <w:div w:id="1872064528">
              <w:marLeft w:val="0"/>
              <w:marRight w:val="0"/>
              <w:marTop w:val="0"/>
              <w:marBottom w:val="0"/>
              <w:divBdr>
                <w:top w:val="none" w:sz="0" w:space="0" w:color="auto"/>
                <w:left w:val="none" w:sz="0" w:space="0" w:color="auto"/>
                <w:bottom w:val="none" w:sz="0" w:space="0" w:color="auto"/>
                <w:right w:val="none" w:sz="0" w:space="0" w:color="auto"/>
              </w:divBdr>
            </w:div>
            <w:div w:id="1196502819">
              <w:marLeft w:val="0"/>
              <w:marRight w:val="0"/>
              <w:marTop w:val="0"/>
              <w:marBottom w:val="0"/>
              <w:divBdr>
                <w:top w:val="none" w:sz="0" w:space="0" w:color="auto"/>
                <w:left w:val="none" w:sz="0" w:space="0" w:color="auto"/>
                <w:bottom w:val="none" w:sz="0" w:space="0" w:color="auto"/>
                <w:right w:val="none" w:sz="0" w:space="0" w:color="auto"/>
              </w:divBdr>
            </w:div>
            <w:div w:id="1598054762">
              <w:marLeft w:val="0"/>
              <w:marRight w:val="0"/>
              <w:marTop w:val="0"/>
              <w:marBottom w:val="0"/>
              <w:divBdr>
                <w:top w:val="none" w:sz="0" w:space="0" w:color="auto"/>
                <w:left w:val="none" w:sz="0" w:space="0" w:color="auto"/>
                <w:bottom w:val="none" w:sz="0" w:space="0" w:color="auto"/>
                <w:right w:val="none" w:sz="0" w:space="0" w:color="auto"/>
              </w:divBdr>
            </w:div>
            <w:div w:id="1270045237">
              <w:marLeft w:val="0"/>
              <w:marRight w:val="0"/>
              <w:marTop w:val="0"/>
              <w:marBottom w:val="0"/>
              <w:divBdr>
                <w:top w:val="none" w:sz="0" w:space="0" w:color="auto"/>
                <w:left w:val="none" w:sz="0" w:space="0" w:color="auto"/>
                <w:bottom w:val="none" w:sz="0" w:space="0" w:color="auto"/>
                <w:right w:val="none" w:sz="0" w:space="0" w:color="auto"/>
              </w:divBdr>
            </w:div>
            <w:div w:id="1392771620">
              <w:marLeft w:val="0"/>
              <w:marRight w:val="0"/>
              <w:marTop w:val="0"/>
              <w:marBottom w:val="0"/>
              <w:divBdr>
                <w:top w:val="none" w:sz="0" w:space="0" w:color="auto"/>
                <w:left w:val="none" w:sz="0" w:space="0" w:color="auto"/>
                <w:bottom w:val="none" w:sz="0" w:space="0" w:color="auto"/>
                <w:right w:val="none" w:sz="0" w:space="0" w:color="auto"/>
              </w:divBdr>
            </w:div>
            <w:div w:id="346105125">
              <w:marLeft w:val="0"/>
              <w:marRight w:val="0"/>
              <w:marTop w:val="0"/>
              <w:marBottom w:val="0"/>
              <w:divBdr>
                <w:top w:val="none" w:sz="0" w:space="0" w:color="auto"/>
                <w:left w:val="none" w:sz="0" w:space="0" w:color="auto"/>
                <w:bottom w:val="none" w:sz="0" w:space="0" w:color="auto"/>
                <w:right w:val="none" w:sz="0" w:space="0" w:color="auto"/>
              </w:divBdr>
            </w:div>
            <w:div w:id="137381650">
              <w:marLeft w:val="0"/>
              <w:marRight w:val="0"/>
              <w:marTop w:val="0"/>
              <w:marBottom w:val="0"/>
              <w:divBdr>
                <w:top w:val="none" w:sz="0" w:space="0" w:color="auto"/>
                <w:left w:val="none" w:sz="0" w:space="0" w:color="auto"/>
                <w:bottom w:val="none" w:sz="0" w:space="0" w:color="auto"/>
                <w:right w:val="none" w:sz="0" w:space="0" w:color="auto"/>
              </w:divBdr>
            </w:div>
            <w:div w:id="236521747">
              <w:marLeft w:val="0"/>
              <w:marRight w:val="0"/>
              <w:marTop w:val="0"/>
              <w:marBottom w:val="0"/>
              <w:divBdr>
                <w:top w:val="none" w:sz="0" w:space="0" w:color="auto"/>
                <w:left w:val="none" w:sz="0" w:space="0" w:color="auto"/>
                <w:bottom w:val="none" w:sz="0" w:space="0" w:color="auto"/>
                <w:right w:val="none" w:sz="0" w:space="0" w:color="auto"/>
              </w:divBdr>
            </w:div>
            <w:div w:id="803734079">
              <w:marLeft w:val="0"/>
              <w:marRight w:val="0"/>
              <w:marTop w:val="0"/>
              <w:marBottom w:val="0"/>
              <w:divBdr>
                <w:top w:val="none" w:sz="0" w:space="0" w:color="auto"/>
                <w:left w:val="none" w:sz="0" w:space="0" w:color="auto"/>
                <w:bottom w:val="none" w:sz="0" w:space="0" w:color="auto"/>
                <w:right w:val="none" w:sz="0" w:space="0" w:color="auto"/>
              </w:divBdr>
            </w:div>
            <w:div w:id="724181401">
              <w:marLeft w:val="0"/>
              <w:marRight w:val="0"/>
              <w:marTop w:val="0"/>
              <w:marBottom w:val="0"/>
              <w:divBdr>
                <w:top w:val="none" w:sz="0" w:space="0" w:color="auto"/>
                <w:left w:val="none" w:sz="0" w:space="0" w:color="auto"/>
                <w:bottom w:val="none" w:sz="0" w:space="0" w:color="auto"/>
                <w:right w:val="none" w:sz="0" w:space="0" w:color="auto"/>
              </w:divBdr>
            </w:div>
            <w:div w:id="134414883">
              <w:marLeft w:val="0"/>
              <w:marRight w:val="0"/>
              <w:marTop w:val="0"/>
              <w:marBottom w:val="0"/>
              <w:divBdr>
                <w:top w:val="none" w:sz="0" w:space="0" w:color="auto"/>
                <w:left w:val="none" w:sz="0" w:space="0" w:color="auto"/>
                <w:bottom w:val="none" w:sz="0" w:space="0" w:color="auto"/>
                <w:right w:val="none" w:sz="0" w:space="0" w:color="auto"/>
              </w:divBdr>
            </w:div>
            <w:div w:id="1878657276">
              <w:marLeft w:val="0"/>
              <w:marRight w:val="0"/>
              <w:marTop w:val="0"/>
              <w:marBottom w:val="0"/>
              <w:divBdr>
                <w:top w:val="none" w:sz="0" w:space="0" w:color="auto"/>
                <w:left w:val="none" w:sz="0" w:space="0" w:color="auto"/>
                <w:bottom w:val="none" w:sz="0" w:space="0" w:color="auto"/>
                <w:right w:val="none" w:sz="0" w:space="0" w:color="auto"/>
              </w:divBdr>
            </w:div>
            <w:div w:id="819035599">
              <w:marLeft w:val="0"/>
              <w:marRight w:val="0"/>
              <w:marTop w:val="0"/>
              <w:marBottom w:val="0"/>
              <w:divBdr>
                <w:top w:val="none" w:sz="0" w:space="0" w:color="auto"/>
                <w:left w:val="none" w:sz="0" w:space="0" w:color="auto"/>
                <w:bottom w:val="none" w:sz="0" w:space="0" w:color="auto"/>
                <w:right w:val="none" w:sz="0" w:space="0" w:color="auto"/>
              </w:divBdr>
            </w:div>
            <w:div w:id="499852743">
              <w:marLeft w:val="0"/>
              <w:marRight w:val="0"/>
              <w:marTop w:val="0"/>
              <w:marBottom w:val="0"/>
              <w:divBdr>
                <w:top w:val="none" w:sz="0" w:space="0" w:color="auto"/>
                <w:left w:val="none" w:sz="0" w:space="0" w:color="auto"/>
                <w:bottom w:val="none" w:sz="0" w:space="0" w:color="auto"/>
                <w:right w:val="none" w:sz="0" w:space="0" w:color="auto"/>
              </w:divBdr>
            </w:div>
            <w:div w:id="1334920749">
              <w:marLeft w:val="0"/>
              <w:marRight w:val="0"/>
              <w:marTop w:val="0"/>
              <w:marBottom w:val="0"/>
              <w:divBdr>
                <w:top w:val="none" w:sz="0" w:space="0" w:color="auto"/>
                <w:left w:val="none" w:sz="0" w:space="0" w:color="auto"/>
                <w:bottom w:val="none" w:sz="0" w:space="0" w:color="auto"/>
                <w:right w:val="none" w:sz="0" w:space="0" w:color="auto"/>
              </w:divBdr>
            </w:div>
            <w:div w:id="1463889372">
              <w:marLeft w:val="0"/>
              <w:marRight w:val="0"/>
              <w:marTop w:val="0"/>
              <w:marBottom w:val="0"/>
              <w:divBdr>
                <w:top w:val="none" w:sz="0" w:space="0" w:color="auto"/>
                <w:left w:val="none" w:sz="0" w:space="0" w:color="auto"/>
                <w:bottom w:val="none" w:sz="0" w:space="0" w:color="auto"/>
                <w:right w:val="none" w:sz="0" w:space="0" w:color="auto"/>
              </w:divBdr>
            </w:div>
            <w:div w:id="1846556107">
              <w:marLeft w:val="0"/>
              <w:marRight w:val="0"/>
              <w:marTop w:val="0"/>
              <w:marBottom w:val="0"/>
              <w:divBdr>
                <w:top w:val="none" w:sz="0" w:space="0" w:color="auto"/>
                <w:left w:val="none" w:sz="0" w:space="0" w:color="auto"/>
                <w:bottom w:val="none" w:sz="0" w:space="0" w:color="auto"/>
                <w:right w:val="none" w:sz="0" w:space="0" w:color="auto"/>
              </w:divBdr>
            </w:div>
            <w:div w:id="1203975461">
              <w:marLeft w:val="0"/>
              <w:marRight w:val="0"/>
              <w:marTop w:val="0"/>
              <w:marBottom w:val="0"/>
              <w:divBdr>
                <w:top w:val="none" w:sz="0" w:space="0" w:color="auto"/>
                <w:left w:val="none" w:sz="0" w:space="0" w:color="auto"/>
                <w:bottom w:val="none" w:sz="0" w:space="0" w:color="auto"/>
                <w:right w:val="none" w:sz="0" w:space="0" w:color="auto"/>
              </w:divBdr>
            </w:div>
            <w:div w:id="1990791649">
              <w:marLeft w:val="0"/>
              <w:marRight w:val="0"/>
              <w:marTop w:val="0"/>
              <w:marBottom w:val="0"/>
              <w:divBdr>
                <w:top w:val="none" w:sz="0" w:space="0" w:color="auto"/>
                <w:left w:val="none" w:sz="0" w:space="0" w:color="auto"/>
                <w:bottom w:val="none" w:sz="0" w:space="0" w:color="auto"/>
                <w:right w:val="none" w:sz="0" w:space="0" w:color="auto"/>
              </w:divBdr>
            </w:div>
            <w:div w:id="1789397073">
              <w:marLeft w:val="0"/>
              <w:marRight w:val="0"/>
              <w:marTop w:val="0"/>
              <w:marBottom w:val="0"/>
              <w:divBdr>
                <w:top w:val="none" w:sz="0" w:space="0" w:color="auto"/>
                <w:left w:val="none" w:sz="0" w:space="0" w:color="auto"/>
                <w:bottom w:val="none" w:sz="0" w:space="0" w:color="auto"/>
                <w:right w:val="none" w:sz="0" w:space="0" w:color="auto"/>
              </w:divBdr>
            </w:div>
            <w:div w:id="611716782">
              <w:marLeft w:val="0"/>
              <w:marRight w:val="0"/>
              <w:marTop w:val="0"/>
              <w:marBottom w:val="0"/>
              <w:divBdr>
                <w:top w:val="none" w:sz="0" w:space="0" w:color="auto"/>
                <w:left w:val="none" w:sz="0" w:space="0" w:color="auto"/>
                <w:bottom w:val="none" w:sz="0" w:space="0" w:color="auto"/>
                <w:right w:val="none" w:sz="0" w:space="0" w:color="auto"/>
              </w:divBdr>
            </w:div>
            <w:div w:id="683558728">
              <w:marLeft w:val="0"/>
              <w:marRight w:val="0"/>
              <w:marTop w:val="0"/>
              <w:marBottom w:val="0"/>
              <w:divBdr>
                <w:top w:val="none" w:sz="0" w:space="0" w:color="auto"/>
                <w:left w:val="none" w:sz="0" w:space="0" w:color="auto"/>
                <w:bottom w:val="none" w:sz="0" w:space="0" w:color="auto"/>
                <w:right w:val="none" w:sz="0" w:space="0" w:color="auto"/>
              </w:divBdr>
            </w:div>
            <w:div w:id="1005664730">
              <w:marLeft w:val="0"/>
              <w:marRight w:val="0"/>
              <w:marTop w:val="0"/>
              <w:marBottom w:val="0"/>
              <w:divBdr>
                <w:top w:val="none" w:sz="0" w:space="0" w:color="auto"/>
                <w:left w:val="none" w:sz="0" w:space="0" w:color="auto"/>
                <w:bottom w:val="none" w:sz="0" w:space="0" w:color="auto"/>
                <w:right w:val="none" w:sz="0" w:space="0" w:color="auto"/>
              </w:divBdr>
            </w:div>
            <w:div w:id="1843624758">
              <w:marLeft w:val="0"/>
              <w:marRight w:val="0"/>
              <w:marTop w:val="0"/>
              <w:marBottom w:val="0"/>
              <w:divBdr>
                <w:top w:val="none" w:sz="0" w:space="0" w:color="auto"/>
                <w:left w:val="none" w:sz="0" w:space="0" w:color="auto"/>
                <w:bottom w:val="none" w:sz="0" w:space="0" w:color="auto"/>
                <w:right w:val="none" w:sz="0" w:space="0" w:color="auto"/>
              </w:divBdr>
            </w:div>
            <w:div w:id="1648971388">
              <w:marLeft w:val="0"/>
              <w:marRight w:val="0"/>
              <w:marTop w:val="0"/>
              <w:marBottom w:val="0"/>
              <w:divBdr>
                <w:top w:val="none" w:sz="0" w:space="0" w:color="auto"/>
                <w:left w:val="none" w:sz="0" w:space="0" w:color="auto"/>
                <w:bottom w:val="none" w:sz="0" w:space="0" w:color="auto"/>
                <w:right w:val="none" w:sz="0" w:space="0" w:color="auto"/>
              </w:divBdr>
            </w:div>
            <w:div w:id="144207302">
              <w:marLeft w:val="0"/>
              <w:marRight w:val="0"/>
              <w:marTop w:val="0"/>
              <w:marBottom w:val="0"/>
              <w:divBdr>
                <w:top w:val="none" w:sz="0" w:space="0" w:color="auto"/>
                <w:left w:val="none" w:sz="0" w:space="0" w:color="auto"/>
                <w:bottom w:val="none" w:sz="0" w:space="0" w:color="auto"/>
                <w:right w:val="none" w:sz="0" w:space="0" w:color="auto"/>
              </w:divBdr>
            </w:div>
            <w:div w:id="1757969934">
              <w:marLeft w:val="0"/>
              <w:marRight w:val="0"/>
              <w:marTop w:val="0"/>
              <w:marBottom w:val="0"/>
              <w:divBdr>
                <w:top w:val="none" w:sz="0" w:space="0" w:color="auto"/>
                <w:left w:val="none" w:sz="0" w:space="0" w:color="auto"/>
                <w:bottom w:val="none" w:sz="0" w:space="0" w:color="auto"/>
                <w:right w:val="none" w:sz="0" w:space="0" w:color="auto"/>
              </w:divBdr>
            </w:div>
            <w:div w:id="78643376">
              <w:marLeft w:val="0"/>
              <w:marRight w:val="0"/>
              <w:marTop w:val="0"/>
              <w:marBottom w:val="0"/>
              <w:divBdr>
                <w:top w:val="none" w:sz="0" w:space="0" w:color="auto"/>
                <w:left w:val="none" w:sz="0" w:space="0" w:color="auto"/>
                <w:bottom w:val="none" w:sz="0" w:space="0" w:color="auto"/>
                <w:right w:val="none" w:sz="0" w:space="0" w:color="auto"/>
              </w:divBdr>
            </w:div>
            <w:div w:id="1760101629">
              <w:marLeft w:val="0"/>
              <w:marRight w:val="0"/>
              <w:marTop w:val="0"/>
              <w:marBottom w:val="0"/>
              <w:divBdr>
                <w:top w:val="none" w:sz="0" w:space="0" w:color="auto"/>
                <w:left w:val="none" w:sz="0" w:space="0" w:color="auto"/>
                <w:bottom w:val="none" w:sz="0" w:space="0" w:color="auto"/>
                <w:right w:val="none" w:sz="0" w:space="0" w:color="auto"/>
              </w:divBdr>
            </w:div>
            <w:div w:id="1486581726">
              <w:marLeft w:val="0"/>
              <w:marRight w:val="0"/>
              <w:marTop w:val="0"/>
              <w:marBottom w:val="0"/>
              <w:divBdr>
                <w:top w:val="none" w:sz="0" w:space="0" w:color="auto"/>
                <w:left w:val="none" w:sz="0" w:space="0" w:color="auto"/>
                <w:bottom w:val="none" w:sz="0" w:space="0" w:color="auto"/>
                <w:right w:val="none" w:sz="0" w:space="0" w:color="auto"/>
              </w:divBdr>
            </w:div>
            <w:div w:id="998270114">
              <w:marLeft w:val="0"/>
              <w:marRight w:val="0"/>
              <w:marTop w:val="0"/>
              <w:marBottom w:val="0"/>
              <w:divBdr>
                <w:top w:val="none" w:sz="0" w:space="0" w:color="auto"/>
                <w:left w:val="none" w:sz="0" w:space="0" w:color="auto"/>
                <w:bottom w:val="none" w:sz="0" w:space="0" w:color="auto"/>
                <w:right w:val="none" w:sz="0" w:space="0" w:color="auto"/>
              </w:divBdr>
            </w:div>
            <w:div w:id="1201895425">
              <w:marLeft w:val="0"/>
              <w:marRight w:val="0"/>
              <w:marTop w:val="0"/>
              <w:marBottom w:val="0"/>
              <w:divBdr>
                <w:top w:val="none" w:sz="0" w:space="0" w:color="auto"/>
                <w:left w:val="none" w:sz="0" w:space="0" w:color="auto"/>
                <w:bottom w:val="none" w:sz="0" w:space="0" w:color="auto"/>
                <w:right w:val="none" w:sz="0" w:space="0" w:color="auto"/>
              </w:divBdr>
            </w:div>
            <w:div w:id="1864439229">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1145775812">
              <w:marLeft w:val="0"/>
              <w:marRight w:val="0"/>
              <w:marTop w:val="0"/>
              <w:marBottom w:val="0"/>
              <w:divBdr>
                <w:top w:val="none" w:sz="0" w:space="0" w:color="auto"/>
                <w:left w:val="none" w:sz="0" w:space="0" w:color="auto"/>
                <w:bottom w:val="none" w:sz="0" w:space="0" w:color="auto"/>
                <w:right w:val="none" w:sz="0" w:space="0" w:color="auto"/>
              </w:divBdr>
            </w:div>
            <w:div w:id="1044062840">
              <w:marLeft w:val="0"/>
              <w:marRight w:val="0"/>
              <w:marTop w:val="0"/>
              <w:marBottom w:val="0"/>
              <w:divBdr>
                <w:top w:val="none" w:sz="0" w:space="0" w:color="auto"/>
                <w:left w:val="none" w:sz="0" w:space="0" w:color="auto"/>
                <w:bottom w:val="none" w:sz="0" w:space="0" w:color="auto"/>
                <w:right w:val="none" w:sz="0" w:space="0" w:color="auto"/>
              </w:divBdr>
            </w:div>
            <w:div w:id="1972130099">
              <w:marLeft w:val="0"/>
              <w:marRight w:val="0"/>
              <w:marTop w:val="0"/>
              <w:marBottom w:val="0"/>
              <w:divBdr>
                <w:top w:val="none" w:sz="0" w:space="0" w:color="auto"/>
                <w:left w:val="none" w:sz="0" w:space="0" w:color="auto"/>
                <w:bottom w:val="none" w:sz="0" w:space="0" w:color="auto"/>
                <w:right w:val="none" w:sz="0" w:space="0" w:color="auto"/>
              </w:divBdr>
            </w:div>
            <w:div w:id="822699804">
              <w:marLeft w:val="0"/>
              <w:marRight w:val="0"/>
              <w:marTop w:val="0"/>
              <w:marBottom w:val="0"/>
              <w:divBdr>
                <w:top w:val="none" w:sz="0" w:space="0" w:color="auto"/>
                <w:left w:val="none" w:sz="0" w:space="0" w:color="auto"/>
                <w:bottom w:val="none" w:sz="0" w:space="0" w:color="auto"/>
                <w:right w:val="none" w:sz="0" w:space="0" w:color="auto"/>
              </w:divBdr>
            </w:div>
            <w:div w:id="1298488667">
              <w:marLeft w:val="0"/>
              <w:marRight w:val="0"/>
              <w:marTop w:val="0"/>
              <w:marBottom w:val="0"/>
              <w:divBdr>
                <w:top w:val="none" w:sz="0" w:space="0" w:color="auto"/>
                <w:left w:val="none" w:sz="0" w:space="0" w:color="auto"/>
                <w:bottom w:val="none" w:sz="0" w:space="0" w:color="auto"/>
                <w:right w:val="none" w:sz="0" w:space="0" w:color="auto"/>
              </w:divBdr>
            </w:div>
            <w:div w:id="2093617754">
              <w:marLeft w:val="0"/>
              <w:marRight w:val="0"/>
              <w:marTop w:val="0"/>
              <w:marBottom w:val="0"/>
              <w:divBdr>
                <w:top w:val="none" w:sz="0" w:space="0" w:color="auto"/>
                <w:left w:val="none" w:sz="0" w:space="0" w:color="auto"/>
                <w:bottom w:val="none" w:sz="0" w:space="0" w:color="auto"/>
                <w:right w:val="none" w:sz="0" w:space="0" w:color="auto"/>
              </w:divBdr>
            </w:div>
            <w:div w:id="235745961">
              <w:marLeft w:val="0"/>
              <w:marRight w:val="0"/>
              <w:marTop w:val="0"/>
              <w:marBottom w:val="0"/>
              <w:divBdr>
                <w:top w:val="none" w:sz="0" w:space="0" w:color="auto"/>
                <w:left w:val="none" w:sz="0" w:space="0" w:color="auto"/>
                <w:bottom w:val="none" w:sz="0" w:space="0" w:color="auto"/>
                <w:right w:val="none" w:sz="0" w:space="0" w:color="auto"/>
              </w:divBdr>
            </w:div>
            <w:div w:id="31421870">
              <w:marLeft w:val="0"/>
              <w:marRight w:val="0"/>
              <w:marTop w:val="0"/>
              <w:marBottom w:val="0"/>
              <w:divBdr>
                <w:top w:val="none" w:sz="0" w:space="0" w:color="auto"/>
                <w:left w:val="none" w:sz="0" w:space="0" w:color="auto"/>
                <w:bottom w:val="none" w:sz="0" w:space="0" w:color="auto"/>
                <w:right w:val="none" w:sz="0" w:space="0" w:color="auto"/>
              </w:divBdr>
            </w:div>
            <w:div w:id="826478909">
              <w:marLeft w:val="0"/>
              <w:marRight w:val="0"/>
              <w:marTop w:val="0"/>
              <w:marBottom w:val="0"/>
              <w:divBdr>
                <w:top w:val="none" w:sz="0" w:space="0" w:color="auto"/>
                <w:left w:val="none" w:sz="0" w:space="0" w:color="auto"/>
                <w:bottom w:val="none" w:sz="0" w:space="0" w:color="auto"/>
                <w:right w:val="none" w:sz="0" w:space="0" w:color="auto"/>
              </w:divBdr>
            </w:div>
            <w:div w:id="1883202087">
              <w:marLeft w:val="0"/>
              <w:marRight w:val="0"/>
              <w:marTop w:val="0"/>
              <w:marBottom w:val="0"/>
              <w:divBdr>
                <w:top w:val="none" w:sz="0" w:space="0" w:color="auto"/>
                <w:left w:val="none" w:sz="0" w:space="0" w:color="auto"/>
                <w:bottom w:val="none" w:sz="0" w:space="0" w:color="auto"/>
                <w:right w:val="none" w:sz="0" w:space="0" w:color="auto"/>
              </w:divBdr>
            </w:div>
            <w:div w:id="424696189">
              <w:marLeft w:val="0"/>
              <w:marRight w:val="0"/>
              <w:marTop w:val="0"/>
              <w:marBottom w:val="0"/>
              <w:divBdr>
                <w:top w:val="none" w:sz="0" w:space="0" w:color="auto"/>
                <w:left w:val="none" w:sz="0" w:space="0" w:color="auto"/>
                <w:bottom w:val="none" w:sz="0" w:space="0" w:color="auto"/>
                <w:right w:val="none" w:sz="0" w:space="0" w:color="auto"/>
              </w:divBdr>
            </w:div>
            <w:div w:id="687220850">
              <w:marLeft w:val="0"/>
              <w:marRight w:val="0"/>
              <w:marTop w:val="0"/>
              <w:marBottom w:val="0"/>
              <w:divBdr>
                <w:top w:val="none" w:sz="0" w:space="0" w:color="auto"/>
                <w:left w:val="none" w:sz="0" w:space="0" w:color="auto"/>
                <w:bottom w:val="none" w:sz="0" w:space="0" w:color="auto"/>
                <w:right w:val="none" w:sz="0" w:space="0" w:color="auto"/>
              </w:divBdr>
            </w:div>
            <w:div w:id="1075325016">
              <w:marLeft w:val="0"/>
              <w:marRight w:val="0"/>
              <w:marTop w:val="0"/>
              <w:marBottom w:val="0"/>
              <w:divBdr>
                <w:top w:val="none" w:sz="0" w:space="0" w:color="auto"/>
                <w:left w:val="none" w:sz="0" w:space="0" w:color="auto"/>
                <w:bottom w:val="none" w:sz="0" w:space="0" w:color="auto"/>
                <w:right w:val="none" w:sz="0" w:space="0" w:color="auto"/>
              </w:divBdr>
            </w:div>
            <w:div w:id="1314750109">
              <w:marLeft w:val="0"/>
              <w:marRight w:val="0"/>
              <w:marTop w:val="0"/>
              <w:marBottom w:val="0"/>
              <w:divBdr>
                <w:top w:val="none" w:sz="0" w:space="0" w:color="auto"/>
                <w:left w:val="none" w:sz="0" w:space="0" w:color="auto"/>
                <w:bottom w:val="none" w:sz="0" w:space="0" w:color="auto"/>
                <w:right w:val="none" w:sz="0" w:space="0" w:color="auto"/>
              </w:divBdr>
            </w:div>
            <w:div w:id="184100524">
              <w:marLeft w:val="0"/>
              <w:marRight w:val="0"/>
              <w:marTop w:val="0"/>
              <w:marBottom w:val="0"/>
              <w:divBdr>
                <w:top w:val="none" w:sz="0" w:space="0" w:color="auto"/>
                <w:left w:val="none" w:sz="0" w:space="0" w:color="auto"/>
                <w:bottom w:val="none" w:sz="0" w:space="0" w:color="auto"/>
                <w:right w:val="none" w:sz="0" w:space="0" w:color="auto"/>
              </w:divBdr>
            </w:div>
            <w:div w:id="550924234">
              <w:marLeft w:val="0"/>
              <w:marRight w:val="0"/>
              <w:marTop w:val="0"/>
              <w:marBottom w:val="0"/>
              <w:divBdr>
                <w:top w:val="none" w:sz="0" w:space="0" w:color="auto"/>
                <w:left w:val="none" w:sz="0" w:space="0" w:color="auto"/>
                <w:bottom w:val="none" w:sz="0" w:space="0" w:color="auto"/>
                <w:right w:val="none" w:sz="0" w:space="0" w:color="auto"/>
              </w:divBdr>
            </w:div>
            <w:div w:id="916784943">
              <w:marLeft w:val="0"/>
              <w:marRight w:val="0"/>
              <w:marTop w:val="0"/>
              <w:marBottom w:val="0"/>
              <w:divBdr>
                <w:top w:val="none" w:sz="0" w:space="0" w:color="auto"/>
                <w:left w:val="none" w:sz="0" w:space="0" w:color="auto"/>
                <w:bottom w:val="none" w:sz="0" w:space="0" w:color="auto"/>
                <w:right w:val="none" w:sz="0" w:space="0" w:color="auto"/>
              </w:divBdr>
            </w:div>
            <w:div w:id="702680787">
              <w:marLeft w:val="0"/>
              <w:marRight w:val="0"/>
              <w:marTop w:val="0"/>
              <w:marBottom w:val="0"/>
              <w:divBdr>
                <w:top w:val="none" w:sz="0" w:space="0" w:color="auto"/>
                <w:left w:val="none" w:sz="0" w:space="0" w:color="auto"/>
                <w:bottom w:val="none" w:sz="0" w:space="0" w:color="auto"/>
                <w:right w:val="none" w:sz="0" w:space="0" w:color="auto"/>
              </w:divBdr>
            </w:div>
            <w:div w:id="1365060869">
              <w:marLeft w:val="0"/>
              <w:marRight w:val="0"/>
              <w:marTop w:val="0"/>
              <w:marBottom w:val="0"/>
              <w:divBdr>
                <w:top w:val="none" w:sz="0" w:space="0" w:color="auto"/>
                <w:left w:val="none" w:sz="0" w:space="0" w:color="auto"/>
                <w:bottom w:val="none" w:sz="0" w:space="0" w:color="auto"/>
                <w:right w:val="none" w:sz="0" w:space="0" w:color="auto"/>
              </w:divBdr>
            </w:div>
            <w:div w:id="900479426">
              <w:marLeft w:val="0"/>
              <w:marRight w:val="0"/>
              <w:marTop w:val="0"/>
              <w:marBottom w:val="0"/>
              <w:divBdr>
                <w:top w:val="none" w:sz="0" w:space="0" w:color="auto"/>
                <w:left w:val="none" w:sz="0" w:space="0" w:color="auto"/>
                <w:bottom w:val="none" w:sz="0" w:space="0" w:color="auto"/>
                <w:right w:val="none" w:sz="0" w:space="0" w:color="auto"/>
              </w:divBdr>
            </w:div>
            <w:div w:id="1835220253">
              <w:marLeft w:val="0"/>
              <w:marRight w:val="0"/>
              <w:marTop w:val="0"/>
              <w:marBottom w:val="0"/>
              <w:divBdr>
                <w:top w:val="none" w:sz="0" w:space="0" w:color="auto"/>
                <w:left w:val="none" w:sz="0" w:space="0" w:color="auto"/>
                <w:bottom w:val="none" w:sz="0" w:space="0" w:color="auto"/>
                <w:right w:val="none" w:sz="0" w:space="0" w:color="auto"/>
              </w:divBdr>
            </w:div>
            <w:div w:id="429356899">
              <w:marLeft w:val="0"/>
              <w:marRight w:val="0"/>
              <w:marTop w:val="0"/>
              <w:marBottom w:val="0"/>
              <w:divBdr>
                <w:top w:val="none" w:sz="0" w:space="0" w:color="auto"/>
                <w:left w:val="none" w:sz="0" w:space="0" w:color="auto"/>
                <w:bottom w:val="none" w:sz="0" w:space="0" w:color="auto"/>
                <w:right w:val="none" w:sz="0" w:space="0" w:color="auto"/>
              </w:divBdr>
            </w:div>
            <w:div w:id="880047968">
              <w:marLeft w:val="0"/>
              <w:marRight w:val="0"/>
              <w:marTop w:val="0"/>
              <w:marBottom w:val="0"/>
              <w:divBdr>
                <w:top w:val="none" w:sz="0" w:space="0" w:color="auto"/>
                <w:left w:val="none" w:sz="0" w:space="0" w:color="auto"/>
                <w:bottom w:val="none" w:sz="0" w:space="0" w:color="auto"/>
                <w:right w:val="none" w:sz="0" w:space="0" w:color="auto"/>
              </w:divBdr>
            </w:div>
            <w:div w:id="1415278641">
              <w:marLeft w:val="0"/>
              <w:marRight w:val="0"/>
              <w:marTop w:val="0"/>
              <w:marBottom w:val="0"/>
              <w:divBdr>
                <w:top w:val="none" w:sz="0" w:space="0" w:color="auto"/>
                <w:left w:val="none" w:sz="0" w:space="0" w:color="auto"/>
                <w:bottom w:val="none" w:sz="0" w:space="0" w:color="auto"/>
                <w:right w:val="none" w:sz="0" w:space="0" w:color="auto"/>
              </w:divBdr>
            </w:div>
            <w:div w:id="568924485">
              <w:marLeft w:val="0"/>
              <w:marRight w:val="0"/>
              <w:marTop w:val="0"/>
              <w:marBottom w:val="0"/>
              <w:divBdr>
                <w:top w:val="none" w:sz="0" w:space="0" w:color="auto"/>
                <w:left w:val="none" w:sz="0" w:space="0" w:color="auto"/>
                <w:bottom w:val="none" w:sz="0" w:space="0" w:color="auto"/>
                <w:right w:val="none" w:sz="0" w:space="0" w:color="auto"/>
              </w:divBdr>
            </w:div>
            <w:div w:id="2065834173">
              <w:marLeft w:val="0"/>
              <w:marRight w:val="0"/>
              <w:marTop w:val="0"/>
              <w:marBottom w:val="0"/>
              <w:divBdr>
                <w:top w:val="none" w:sz="0" w:space="0" w:color="auto"/>
                <w:left w:val="none" w:sz="0" w:space="0" w:color="auto"/>
                <w:bottom w:val="none" w:sz="0" w:space="0" w:color="auto"/>
                <w:right w:val="none" w:sz="0" w:space="0" w:color="auto"/>
              </w:divBdr>
            </w:div>
            <w:div w:id="92939673">
              <w:marLeft w:val="0"/>
              <w:marRight w:val="0"/>
              <w:marTop w:val="0"/>
              <w:marBottom w:val="0"/>
              <w:divBdr>
                <w:top w:val="none" w:sz="0" w:space="0" w:color="auto"/>
                <w:left w:val="none" w:sz="0" w:space="0" w:color="auto"/>
                <w:bottom w:val="none" w:sz="0" w:space="0" w:color="auto"/>
                <w:right w:val="none" w:sz="0" w:space="0" w:color="auto"/>
              </w:divBdr>
            </w:div>
            <w:div w:id="2125230213">
              <w:marLeft w:val="0"/>
              <w:marRight w:val="0"/>
              <w:marTop w:val="0"/>
              <w:marBottom w:val="0"/>
              <w:divBdr>
                <w:top w:val="none" w:sz="0" w:space="0" w:color="auto"/>
                <w:left w:val="none" w:sz="0" w:space="0" w:color="auto"/>
                <w:bottom w:val="none" w:sz="0" w:space="0" w:color="auto"/>
                <w:right w:val="none" w:sz="0" w:space="0" w:color="auto"/>
              </w:divBdr>
            </w:div>
            <w:div w:id="1474178877">
              <w:marLeft w:val="0"/>
              <w:marRight w:val="0"/>
              <w:marTop w:val="0"/>
              <w:marBottom w:val="0"/>
              <w:divBdr>
                <w:top w:val="none" w:sz="0" w:space="0" w:color="auto"/>
                <w:left w:val="none" w:sz="0" w:space="0" w:color="auto"/>
                <w:bottom w:val="none" w:sz="0" w:space="0" w:color="auto"/>
                <w:right w:val="none" w:sz="0" w:space="0" w:color="auto"/>
              </w:divBdr>
            </w:div>
            <w:div w:id="1493721849">
              <w:marLeft w:val="0"/>
              <w:marRight w:val="0"/>
              <w:marTop w:val="0"/>
              <w:marBottom w:val="0"/>
              <w:divBdr>
                <w:top w:val="none" w:sz="0" w:space="0" w:color="auto"/>
                <w:left w:val="none" w:sz="0" w:space="0" w:color="auto"/>
                <w:bottom w:val="none" w:sz="0" w:space="0" w:color="auto"/>
                <w:right w:val="none" w:sz="0" w:space="0" w:color="auto"/>
              </w:divBdr>
            </w:div>
            <w:div w:id="587882984">
              <w:marLeft w:val="0"/>
              <w:marRight w:val="0"/>
              <w:marTop w:val="0"/>
              <w:marBottom w:val="0"/>
              <w:divBdr>
                <w:top w:val="none" w:sz="0" w:space="0" w:color="auto"/>
                <w:left w:val="none" w:sz="0" w:space="0" w:color="auto"/>
                <w:bottom w:val="none" w:sz="0" w:space="0" w:color="auto"/>
                <w:right w:val="none" w:sz="0" w:space="0" w:color="auto"/>
              </w:divBdr>
            </w:div>
            <w:div w:id="947273772">
              <w:marLeft w:val="0"/>
              <w:marRight w:val="0"/>
              <w:marTop w:val="0"/>
              <w:marBottom w:val="0"/>
              <w:divBdr>
                <w:top w:val="none" w:sz="0" w:space="0" w:color="auto"/>
                <w:left w:val="none" w:sz="0" w:space="0" w:color="auto"/>
                <w:bottom w:val="none" w:sz="0" w:space="0" w:color="auto"/>
                <w:right w:val="none" w:sz="0" w:space="0" w:color="auto"/>
              </w:divBdr>
            </w:div>
            <w:div w:id="94249180">
              <w:marLeft w:val="0"/>
              <w:marRight w:val="0"/>
              <w:marTop w:val="0"/>
              <w:marBottom w:val="0"/>
              <w:divBdr>
                <w:top w:val="none" w:sz="0" w:space="0" w:color="auto"/>
                <w:left w:val="none" w:sz="0" w:space="0" w:color="auto"/>
                <w:bottom w:val="none" w:sz="0" w:space="0" w:color="auto"/>
                <w:right w:val="none" w:sz="0" w:space="0" w:color="auto"/>
              </w:divBdr>
            </w:div>
            <w:div w:id="594366928">
              <w:marLeft w:val="0"/>
              <w:marRight w:val="0"/>
              <w:marTop w:val="0"/>
              <w:marBottom w:val="0"/>
              <w:divBdr>
                <w:top w:val="none" w:sz="0" w:space="0" w:color="auto"/>
                <w:left w:val="none" w:sz="0" w:space="0" w:color="auto"/>
                <w:bottom w:val="none" w:sz="0" w:space="0" w:color="auto"/>
                <w:right w:val="none" w:sz="0" w:space="0" w:color="auto"/>
              </w:divBdr>
            </w:div>
            <w:div w:id="738602883">
              <w:marLeft w:val="0"/>
              <w:marRight w:val="0"/>
              <w:marTop w:val="0"/>
              <w:marBottom w:val="0"/>
              <w:divBdr>
                <w:top w:val="none" w:sz="0" w:space="0" w:color="auto"/>
                <w:left w:val="none" w:sz="0" w:space="0" w:color="auto"/>
                <w:bottom w:val="none" w:sz="0" w:space="0" w:color="auto"/>
                <w:right w:val="none" w:sz="0" w:space="0" w:color="auto"/>
              </w:divBdr>
            </w:div>
            <w:div w:id="1551383834">
              <w:marLeft w:val="0"/>
              <w:marRight w:val="0"/>
              <w:marTop w:val="0"/>
              <w:marBottom w:val="0"/>
              <w:divBdr>
                <w:top w:val="none" w:sz="0" w:space="0" w:color="auto"/>
                <w:left w:val="none" w:sz="0" w:space="0" w:color="auto"/>
                <w:bottom w:val="none" w:sz="0" w:space="0" w:color="auto"/>
                <w:right w:val="none" w:sz="0" w:space="0" w:color="auto"/>
              </w:divBdr>
            </w:div>
            <w:div w:id="657072765">
              <w:marLeft w:val="0"/>
              <w:marRight w:val="0"/>
              <w:marTop w:val="0"/>
              <w:marBottom w:val="0"/>
              <w:divBdr>
                <w:top w:val="none" w:sz="0" w:space="0" w:color="auto"/>
                <w:left w:val="none" w:sz="0" w:space="0" w:color="auto"/>
                <w:bottom w:val="none" w:sz="0" w:space="0" w:color="auto"/>
                <w:right w:val="none" w:sz="0" w:space="0" w:color="auto"/>
              </w:divBdr>
            </w:div>
            <w:div w:id="899360711">
              <w:marLeft w:val="0"/>
              <w:marRight w:val="0"/>
              <w:marTop w:val="0"/>
              <w:marBottom w:val="0"/>
              <w:divBdr>
                <w:top w:val="none" w:sz="0" w:space="0" w:color="auto"/>
                <w:left w:val="none" w:sz="0" w:space="0" w:color="auto"/>
                <w:bottom w:val="none" w:sz="0" w:space="0" w:color="auto"/>
                <w:right w:val="none" w:sz="0" w:space="0" w:color="auto"/>
              </w:divBdr>
            </w:div>
            <w:div w:id="2117210646">
              <w:marLeft w:val="0"/>
              <w:marRight w:val="0"/>
              <w:marTop w:val="0"/>
              <w:marBottom w:val="0"/>
              <w:divBdr>
                <w:top w:val="none" w:sz="0" w:space="0" w:color="auto"/>
                <w:left w:val="none" w:sz="0" w:space="0" w:color="auto"/>
                <w:bottom w:val="none" w:sz="0" w:space="0" w:color="auto"/>
                <w:right w:val="none" w:sz="0" w:space="0" w:color="auto"/>
              </w:divBdr>
            </w:div>
            <w:div w:id="1582330035">
              <w:marLeft w:val="0"/>
              <w:marRight w:val="0"/>
              <w:marTop w:val="0"/>
              <w:marBottom w:val="0"/>
              <w:divBdr>
                <w:top w:val="none" w:sz="0" w:space="0" w:color="auto"/>
                <w:left w:val="none" w:sz="0" w:space="0" w:color="auto"/>
                <w:bottom w:val="none" w:sz="0" w:space="0" w:color="auto"/>
                <w:right w:val="none" w:sz="0" w:space="0" w:color="auto"/>
              </w:divBdr>
            </w:div>
            <w:div w:id="816413617">
              <w:marLeft w:val="0"/>
              <w:marRight w:val="0"/>
              <w:marTop w:val="0"/>
              <w:marBottom w:val="0"/>
              <w:divBdr>
                <w:top w:val="none" w:sz="0" w:space="0" w:color="auto"/>
                <w:left w:val="none" w:sz="0" w:space="0" w:color="auto"/>
                <w:bottom w:val="none" w:sz="0" w:space="0" w:color="auto"/>
                <w:right w:val="none" w:sz="0" w:space="0" w:color="auto"/>
              </w:divBdr>
            </w:div>
            <w:div w:id="1661812251">
              <w:marLeft w:val="0"/>
              <w:marRight w:val="0"/>
              <w:marTop w:val="0"/>
              <w:marBottom w:val="0"/>
              <w:divBdr>
                <w:top w:val="none" w:sz="0" w:space="0" w:color="auto"/>
                <w:left w:val="none" w:sz="0" w:space="0" w:color="auto"/>
                <w:bottom w:val="none" w:sz="0" w:space="0" w:color="auto"/>
                <w:right w:val="none" w:sz="0" w:space="0" w:color="auto"/>
              </w:divBdr>
            </w:div>
            <w:div w:id="475149382">
              <w:marLeft w:val="0"/>
              <w:marRight w:val="0"/>
              <w:marTop w:val="0"/>
              <w:marBottom w:val="0"/>
              <w:divBdr>
                <w:top w:val="none" w:sz="0" w:space="0" w:color="auto"/>
                <w:left w:val="none" w:sz="0" w:space="0" w:color="auto"/>
                <w:bottom w:val="none" w:sz="0" w:space="0" w:color="auto"/>
                <w:right w:val="none" w:sz="0" w:space="0" w:color="auto"/>
              </w:divBdr>
            </w:div>
            <w:div w:id="1771663150">
              <w:marLeft w:val="0"/>
              <w:marRight w:val="0"/>
              <w:marTop w:val="0"/>
              <w:marBottom w:val="0"/>
              <w:divBdr>
                <w:top w:val="none" w:sz="0" w:space="0" w:color="auto"/>
                <w:left w:val="none" w:sz="0" w:space="0" w:color="auto"/>
                <w:bottom w:val="none" w:sz="0" w:space="0" w:color="auto"/>
                <w:right w:val="none" w:sz="0" w:space="0" w:color="auto"/>
              </w:divBdr>
            </w:div>
            <w:div w:id="1710372910">
              <w:marLeft w:val="0"/>
              <w:marRight w:val="0"/>
              <w:marTop w:val="0"/>
              <w:marBottom w:val="0"/>
              <w:divBdr>
                <w:top w:val="none" w:sz="0" w:space="0" w:color="auto"/>
                <w:left w:val="none" w:sz="0" w:space="0" w:color="auto"/>
                <w:bottom w:val="none" w:sz="0" w:space="0" w:color="auto"/>
                <w:right w:val="none" w:sz="0" w:space="0" w:color="auto"/>
              </w:divBdr>
            </w:div>
            <w:div w:id="1193153667">
              <w:marLeft w:val="0"/>
              <w:marRight w:val="0"/>
              <w:marTop w:val="0"/>
              <w:marBottom w:val="0"/>
              <w:divBdr>
                <w:top w:val="none" w:sz="0" w:space="0" w:color="auto"/>
                <w:left w:val="none" w:sz="0" w:space="0" w:color="auto"/>
                <w:bottom w:val="none" w:sz="0" w:space="0" w:color="auto"/>
                <w:right w:val="none" w:sz="0" w:space="0" w:color="auto"/>
              </w:divBdr>
            </w:div>
            <w:div w:id="1877619871">
              <w:marLeft w:val="0"/>
              <w:marRight w:val="0"/>
              <w:marTop w:val="0"/>
              <w:marBottom w:val="0"/>
              <w:divBdr>
                <w:top w:val="none" w:sz="0" w:space="0" w:color="auto"/>
                <w:left w:val="none" w:sz="0" w:space="0" w:color="auto"/>
                <w:bottom w:val="none" w:sz="0" w:space="0" w:color="auto"/>
                <w:right w:val="none" w:sz="0" w:space="0" w:color="auto"/>
              </w:divBdr>
            </w:div>
            <w:div w:id="1575965240">
              <w:marLeft w:val="0"/>
              <w:marRight w:val="0"/>
              <w:marTop w:val="0"/>
              <w:marBottom w:val="0"/>
              <w:divBdr>
                <w:top w:val="none" w:sz="0" w:space="0" w:color="auto"/>
                <w:left w:val="none" w:sz="0" w:space="0" w:color="auto"/>
                <w:bottom w:val="none" w:sz="0" w:space="0" w:color="auto"/>
                <w:right w:val="none" w:sz="0" w:space="0" w:color="auto"/>
              </w:divBdr>
            </w:div>
            <w:div w:id="1478449863">
              <w:marLeft w:val="0"/>
              <w:marRight w:val="0"/>
              <w:marTop w:val="0"/>
              <w:marBottom w:val="0"/>
              <w:divBdr>
                <w:top w:val="none" w:sz="0" w:space="0" w:color="auto"/>
                <w:left w:val="none" w:sz="0" w:space="0" w:color="auto"/>
                <w:bottom w:val="none" w:sz="0" w:space="0" w:color="auto"/>
                <w:right w:val="none" w:sz="0" w:space="0" w:color="auto"/>
              </w:divBdr>
            </w:div>
            <w:div w:id="403531452">
              <w:marLeft w:val="0"/>
              <w:marRight w:val="0"/>
              <w:marTop w:val="0"/>
              <w:marBottom w:val="0"/>
              <w:divBdr>
                <w:top w:val="none" w:sz="0" w:space="0" w:color="auto"/>
                <w:left w:val="none" w:sz="0" w:space="0" w:color="auto"/>
                <w:bottom w:val="none" w:sz="0" w:space="0" w:color="auto"/>
                <w:right w:val="none" w:sz="0" w:space="0" w:color="auto"/>
              </w:divBdr>
            </w:div>
            <w:div w:id="1472484791">
              <w:marLeft w:val="0"/>
              <w:marRight w:val="0"/>
              <w:marTop w:val="0"/>
              <w:marBottom w:val="0"/>
              <w:divBdr>
                <w:top w:val="none" w:sz="0" w:space="0" w:color="auto"/>
                <w:left w:val="none" w:sz="0" w:space="0" w:color="auto"/>
                <w:bottom w:val="none" w:sz="0" w:space="0" w:color="auto"/>
                <w:right w:val="none" w:sz="0" w:space="0" w:color="auto"/>
              </w:divBdr>
            </w:div>
            <w:div w:id="21215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61827">
      <w:bodyDiv w:val="1"/>
      <w:marLeft w:val="0"/>
      <w:marRight w:val="0"/>
      <w:marTop w:val="0"/>
      <w:marBottom w:val="0"/>
      <w:divBdr>
        <w:top w:val="none" w:sz="0" w:space="0" w:color="auto"/>
        <w:left w:val="none" w:sz="0" w:space="0" w:color="auto"/>
        <w:bottom w:val="none" w:sz="0" w:space="0" w:color="auto"/>
        <w:right w:val="none" w:sz="0" w:space="0" w:color="auto"/>
      </w:divBdr>
      <w:divsChild>
        <w:div w:id="2082214029">
          <w:marLeft w:val="0"/>
          <w:marRight w:val="0"/>
          <w:marTop w:val="0"/>
          <w:marBottom w:val="0"/>
          <w:divBdr>
            <w:top w:val="none" w:sz="0" w:space="0" w:color="auto"/>
            <w:left w:val="none" w:sz="0" w:space="0" w:color="auto"/>
            <w:bottom w:val="none" w:sz="0" w:space="0" w:color="auto"/>
            <w:right w:val="none" w:sz="0" w:space="0" w:color="auto"/>
          </w:divBdr>
          <w:divsChild>
            <w:div w:id="1859809904">
              <w:marLeft w:val="0"/>
              <w:marRight w:val="0"/>
              <w:marTop w:val="0"/>
              <w:marBottom w:val="0"/>
              <w:divBdr>
                <w:top w:val="none" w:sz="0" w:space="0" w:color="auto"/>
                <w:left w:val="none" w:sz="0" w:space="0" w:color="auto"/>
                <w:bottom w:val="none" w:sz="0" w:space="0" w:color="auto"/>
                <w:right w:val="none" w:sz="0" w:space="0" w:color="auto"/>
              </w:divBdr>
            </w:div>
            <w:div w:id="1788696356">
              <w:marLeft w:val="0"/>
              <w:marRight w:val="0"/>
              <w:marTop w:val="0"/>
              <w:marBottom w:val="0"/>
              <w:divBdr>
                <w:top w:val="none" w:sz="0" w:space="0" w:color="auto"/>
                <w:left w:val="none" w:sz="0" w:space="0" w:color="auto"/>
                <w:bottom w:val="none" w:sz="0" w:space="0" w:color="auto"/>
                <w:right w:val="none" w:sz="0" w:space="0" w:color="auto"/>
              </w:divBdr>
            </w:div>
            <w:div w:id="460805599">
              <w:marLeft w:val="0"/>
              <w:marRight w:val="0"/>
              <w:marTop w:val="0"/>
              <w:marBottom w:val="0"/>
              <w:divBdr>
                <w:top w:val="none" w:sz="0" w:space="0" w:color="auto"/>
                <w:left w:val="none" w:sz="0" w:space="0" w:color="auto"/>
                <w:bottom w:val="none" w:sz="0" w:space="0" w:color="auto"/>
                <w:right w:val="none" w:sz="0" w:space="0" w:color="auto"/>
              </w:divBdr>
            </w:div>
            <w:div w:id="2073891967">
              <w:marLeft w:val="0"/>
              <w:marRight w:val="0"/>
              <w:marTop w:val="0"/>
              <w:marBottom w:val="0"/>
              <w:divBdr>
                <w:top w:val="none" w:sz="0" w:space="0" w:color="auto"/>
                <w:left w:val="none" w:sz="0" w:space="0" w:color="auto"/>
                <w:bottom w:val="none" w:sz="0" w:space="0" w:color="auto"/>
                <w:right w:val="none" w:sz="0" w:space="0" w:color="auto"/>
              </w:divBdr>
            </w:div>
            <w:div w:id="1244484862">
              <w:marLeft w:val="0"/>
              <w:marRight w:val="0"/>
              <w:marTop w:val="0"/>
              <w:marBottom w:val="0"/>
              <w:divBdr>
                <w:top w:val="none" w:sz="0" w:space="0" w:color="auto"/>
                <w:left w:val="none" w:sz="0" w:space="0" w:color="auto"/>
                <w:bottom w:val="none" w:sz="0" w:space="0" w:color="auto"/>
                <w:right w:val="none" w:sz="0" w:space="0" w:color="auto"/>
              </w:divBdr>
            </w:div>
            <w:div w:id="908883404">
              <w:marLeft w:val="0"/>
              <w:marRight w:val="0"/>
              <w:marTop w:val="0"/>
              <w:marBottom w:val="0"/>
              <w:divBdr>
                <w:top w:val="none" w:sz="0" w:space="0" w:color="auto"/>
                <w:left w:val="none" w:sz="0" w:space="0" w:color="auto"/>
                <w:bottom w:val="none" w:sz="0" w:space="0" w:color="auto"/>
                <w:right w:val="none" w:sz="0" w:space="0" w:color="auto"/>
              </w:divBdr>
            </w:div>
            <w:div w:id="1282225234">
              <w:marLeft w:val="0"/>
              <w:marRight w:val="0"/>
              <w:marTop w:val="0"/>
              <w:marBottom w:val="0"/>
              <w:divBdr>
                <w:top w:val="none" w:sz="0" w:space="0" w:color="auto"/>
                <w:left w:val="none" w:sz="0" w:space="0" w:color="auto"/>
                <w:bottom w:val="none" w:sz="0" w:space="0" w:color="auto"/>
                <w:right w:val="none" w:sz="0" w:space="0" w:color="auto"/>
              </w:divBdr>
            </w:div>
            <w:div w:id="1264877122">
              <w:marLeft w:val="0"/>
              <w:marRight w:val="0"/>
              <w:marTop w:val="0"/>
              <w:marBottom w:val="0"/>
              <w:divBdr>
                <w:top w:val="none" w:sz="0" w:space="0" w:color="auto"/>
                <w:left w:val="none" w:sz="0" w:space="0" w:color="auto"/>
                <w:bottom w:val="none" w:sz="0" w:space="0" w:color="auto"/>
                <w:right w:val="none" w:sz="0" w:space="0" w:color="auto"/>
              </w:divBdr>
            </w:div>
            <w:div w:id="1234468015">
              <w:marLeft w:val="0"/>
              <w:marRight w:val="0"/>
              <w:marTop w:val="0"/>
              <w:marBottom w:val="0"/>
              <w:divBdr>
                <w:top w:val="none" w:sz="0" w:space="0" w:color="auto"/>
                <w:left w:val="none" w:sz="0" w:space="0" w:color="auto"/>
                <w:bottom w:val="none" w:sz="0" w:space="0" w:color="auto"/>
                <w:right w:val="none" w:sz="0" w:space="0" w:color="auto"/>
              </w:divBdr>
            </w:div>
            <w:div w:id="17170757">
              <w:marLeft w:val="0"/>
              <w:marRight w:val="0"/>
              <w:marTop w:val="0"/>
              <w:marBottom w:val="0"/>
              <w:divBdr>
                <w:top w:val="none" w:sz="0" w:space="0" w:color="auto"/>
                <w:left w:val="none" w:sz="0" w:space="0" w:color="auto"/>
                <w:bottom w:val="none" w:sz="0" w:space="0" w:color="auto"/>
                <w:right w:val="none" w:sz="0" w:space="0" w:color="auto"/>
              </w:divBdr>
            </w:div>
            <w:div w:id="1009604292">
              <w:marLeft w:val="0"/>
              <w:marRight w:val="0"/>
              <w:marTop w:val="0"/>
              <w:marBottom w:val="0"/>
              <w:divBdr>
                <w:top w:val="none" w:sz="0" w:space="0" w:color="auto"/>
                <w:left w:val="none" w:sz="0" w:space="0" w:color="auto"/>
                <w:bottom w:val="none" w:sz="0" w:space="0" w:color="auto"/>
                <w:right w:val="none" w:sz="0" w:space="0" w:color="auto"/>
              </w:divBdr>
            </w:div>
            <w:div w:id="1209563216">
              <w:marLeft w:val="0"/>
              <w:marRight w:val="0"/>
              <w:marTop w:val="0"/>
              <w:marBottom w:val="0"/>
              <w:divBdr>
                <w:top w:val="none" w:sz="0" w:space="0" w:color="auto"/>
                <w:left w:val="none" w:sz="0" w:space="0" w:color="auto"/>
                <w:bottom w:val="none" w:sz="0" w:space="0" w:color="auto"/>
                <w:right w:val="none" w:sz="0" w:space="0" w:color="auto"/>
              </w:divBdr>
            </w:div>
            <w:div w:id="1236823033">
              <w:marLeft w:val="0"/>
              <w:marRight w:val="0"/>
              <w:marTop w:val="0"/>
              <w:marBottom w:val="0"/>
              <w:divBdr>
                <w:top w:val="none" w:sz="0" w:space="0" w:color="auto"/>
                <w:left w:val="none" w:sz="0" w:space="0" w:color="auto"/>
                <w:bottom w:val="none" w:sz="0" w:space="0" w:color="auto"/>
                <w:right w:val="none" w:sz="0" w:space="0" w:color="auto"/>
              </w:divBdr>
            </w:div>
            <w:div w:id="1343825968">
              <w:marLeft w:val="0"/>
              <w:marRight w:val="0"/>
              <w:marTop w:val="0"/>
              <w:marBottom w:val="0"/>
              <w:divBdr>
                <w:top w:val="none" w:sz="0" w:space="0" w:color="auto"/>
                <w:left w:val="none" w:sz="0" w:space="0" w:color="auto"/>
                <w:bottom w:val="none" w:sz="0" w:space="0" w:color="auto"/>
                <w:right w:val="none" w:sz="0" w:space="0" w:color="auto"/>
              </w:divBdr>
            </w:div>
            <w:div w:id="1447433384">
              <w:marLeft w:val="0"/>
              <w:marRight w:val="0"/>
              <w:marTop w:val="0"/>
              <w:marBottom w:val="0"/>
              <w:divBdr>
                <w:top w:val="none" w:sz="0" w:space="0" w:color="auto"/>
                <w:left w:val="none" w:sz="0" w:space="0" w:color="auto"/>
                <w:bottom w:val="none" w:sz="0" w:space="0" w:color="auto"/>
                <w:right w:val="none" w:sz="0" w:space="0" w:color="auto"/>
              </w:divBdr>
            </w:div>
            <w:div w:id="145241063">
              <w:marLeft w:val="0"/>
              <w:marRight w:val="0"/>
              <w:marTop w:val="0"/>
              <w:marBottom w:val="0"/>
              <w:divBdr>
                <w:top w:val="none" w:sz="0" w:space="0" w:color="auto"/>
                <w:left w:val="none" w:sz="0" w:space="0" w:color="auto"/>
                <w:bottom w:val="none" w:sz="0" w:space="0" w:color="auto"/>
                <w:right w:val="none" w:sz="0" w:space="0" w:color="auto"/>
              </w:divBdr>
            </w:div>
            <w:div w:id="921256025">
              <w:marLeft w:val="0"/>
              <w:marRight w:val="0"/>
              <w:marTop w:val="0"/>
              <w:marBottom w:val="0"/>
              <w:divBdr>
                <w:top w:val="none" w:sz="0" w:space="0" w:color="auto"/>
                <w:left w:val="none" w:sz="0" w:space="0" w:color="auto"/>
                <w:bottom w:val="none" w:sz="0" w:space="0" w:color="auto"/>
                <w:right w:val="none" w:sz="0" w:space="0" w:color="auto"/>
              </w:divBdr>
            </w:div>
            <w:div w:id="1009874561">
              <w:marLeft w:val="0"/>
              <w:marRight w:val="0"/>
              <w:marTop w:val="0"/>
              <w:marBottom w:val="0"/>
              <w:divBdr>
                <w:top w:val="none" w:sz="0" w:space="0" w:color="auto"/>
                <w:left w:val="none" w:sz="0" w:space="0" w:color="auto"/>
                <w:bottom w:val="none" w:sz="0" w:space="0" w:color="auto"/>
                <w:right w:val="none" w:sz="0" w:space="0" w:color="auto"/>
              </w:divBdr>
            </w:div>
            <w:div w:id="1567759444">
              <w:marLeft w:val="0"/>
              <w:marRight w:val="0"/>
              <w:marTop w:val="0"/>
              <w:marBottom w:val="0"/>
              <w:divBdr>
                <w:top w:val="none" w:sz="0" w:space="0" w:color="auto"/>
                <w:left w:val="none" w:sz="0" w:space="0" w:color="auto"/>
                <w:bottom w:val="none" w:sz="0" w:space="0" w:color="auto"/>
                <w:right w:val="none" w:sz="0" w:space="0" w:color="auto"/>
              </w:divBdr>
            </w:div>
            <w:div w:id="1159154857">
              <w:marLeft w:val="0"/>
              <w:marRight w:val="0"/>
              <w:marTop w:val="0"/>
              <w:marBottom w:val="0"/>
              <w:divBdr>
                <w:top w:val="none" w:sz="0" w:space="0" w:color="auto"/>
                <w:left w:val="none" w:sz="0" w:space="0" w:color="auto"/>
                <w:bottom w:val="none" w:sz="0" w:space="0" w:color="auto"/>
                <w:right w:val="none" w:sz="0" w:space="0" w:color="auto"/>
              </w:divBdr>
            </w:div>
            <w:div w:id="331952549">
              <w:marLeft w:val="0"/>
              <w:marRight w:val="0"/>
              <w:marTop w:val="0"/>
              <w:marBottom w:val="0"/>
              <w:divBdr>
                <w:top w:val="none" w:sz="0" w:space="0" w:color="auto"/>
                <w:left w:val="none" w:sz="0" w:space="0" w:color="auto"/>
                <w:bottom w:val="none" w:sz="0" w:space="0" w:color="auto"/>
                <w:right w:val="none" w:sz="0" w:space="0" w:color="auto"/>
              </w:divBdr>
            </w:div>
            <w:div w:id="819542021">
              <w:marLeft w:val="0"/>
              <w:marRight w:val="0"/>
              <w:marTop w:val="0"/>
              <w:marBottom w:val="0"/>
              <w:divBdr>
                <w:top w:val="none" w:sz="0" w:space="0" w:color="auto"/>
                <w:left w:val="none" w:sz="0" w:space="0" w:color="auto"/>
                <w:bottom w:val="none" w:sz="0" w:space="0" w:color="auto"/>
                <w:right w:val="none" w:sz="0" w:space="0" w:color="auto"/>
              </w:divBdr>
            </w:div>
            <w:div w:id="835270990">
              <w:marLeft w:val="0"/>
              <w:marRight w:val="0"/>
              <w:marTop w:val="0"/>
              <w:marBottom w:val="0"/>
              <w:divBdr>
                <w:top w:val="none" w:sz="0" w:space="0" w:color="auto"/>
                <w:left w:val="none" w:sz="0" w:space="0" w:color="auto"/>
                <w:bottom w:val="none" w:sz="0" w:space="0" w:color="auto"/>
                <w:right w:val="none" w:sz="0" w:space="0" w:color="auto"/>
              </w:divBdr>
            </w:div>
            <w:div w:id="217863993">
              <w:marLeft w:val="0"/>
              <w:marRight w:val="0"/>
              <w:marTop w:val="0"/>
              <w:marBottom w:val="0"/>
              <w:divBdr>
                <w:top w:val="none" w:sz="0" w:space="0" w:color="auto"/>
                <w:left w:val="none" w:sz="0" w:space="0" w:color="auto"/>
                <w:bottom w:val="none" w:sz="0" w:space="0" w:color="auto"/>
                <w:right w:val="none" w:sz="0" w:space="0" w:color="auto"/>
              </w:divBdr>
            </w:div>
            <w:div w:id="1482233783">
              <w:marLeft w:val="0"/>
              <w:marRight w:val="0"/>
              <w:marTop w:val="0"/>
              <w:marBottom w:val="0"/>
              <w:divBdr>
                <w:top w:val="none" w:sz="0" w:space="0" w:color="auto"/>
                <w:left w:val="none" w:sz="0" w:space="0" w:color="auto"/>
                <w:bottom w:val="none" w:sz="0" w:space="0" w:color="auto"/>
                <w:right w:val="none" w:sz="0" w:space="0" w:color="auto"/>
              </w:divBdr>
            </w:div>
            <w:div w:id="1407024335">
              <w:marLeft w:val="0"/>
              <w:marRight w:val="0"/>
              <w:marTop w:val="0"/>
              <w:marBottom w:val="0"/>
              <w:divBdr>
                <w:top w:val="none" w:sz="0" w:space="0" w:color="auto"/>
                <w:left w:val="none" w:sz="0" w:space="0" w:color="auto"/>
                <w:bottom w:val="none" w:sz="0" w:space="0" w:color="auto"/>
                <w:right w:val="none" w:sz="0" w:space="0" w:color="auto"/>
              </w:divBdr>
            </w:div>
            <w:div w:id="1108698343">
              <w:marLeft w:val="0"/>
              <w:marRight w:val="0"/>
              <w:marTop w:val="0"/>
              <w:marBottom w:val="0"/>
              <w:divBdr>
                <w:top w:val="none" w:sz="0" w:space="0" w:color="auto"/>
                <w:left w:val="none" w:sz="0" w:space="0" w:color="auto"/>
                <w:bottom w:val="none" w:sz="0" w:space="0" w:color="auto"/>
                <w:right w:val="none" w:sz="0" w:space="0" w:color="auto"/>
              </w:divBdr>
            </w:div>
            <w:div w:id="217859894">
              <w:marLeft w:val="0"/>
              <w:marRight w:val="0"/>
              <w:marTop w:val="0"/>
              <w:marBottom w:val="0"/>
              <w:divBdr>
                <w:top w:val="none" w:sz="0" w:space="0" w:color="auto"/>
                <w:left w:val="none" w:sz="0" w:space="0" w:color="auto"/>
                <w:bottom w:val="none" w:sz="0" w:space="0" w:color="auto"/>
                <w:right w:val="none" w:sz="0" w:space="0" w:color="auto"/>
              </w:divBdr>
            </w:div>
            <w:div w:id="1957982982">
              <w:marLeft w:val="0"/>
              <w:marRight w:val="0"/>
              <w:marTop w:val="0"/>
              <w:marBottom w:val="0"/>
              <w:divBdr>
                <w:top w:val="none" w:sz="0" w:space="0" w:color="auto"/>
                <w:left w:val="none" w:sz="0" w:space="0" w:color="auto"/>
                <w:bottom w:val="none" w:sz="0" w:space="0" w:color="auto"/>
                <w:right w:val="none" w:sz="0" w:space="0" w:color="auto"/>
              </w:divBdr>
            </w:div>
            <w:div w:id="1540899136">
              <w:marLeft w:val="0"/>
              <w:marRight w:val="0"/>
              <w:marTop w:val="0"/>
              <w:marBottom w:val="0"/>
              <w:divBdr>
                <w:top w:val="none" w:sz="0" w:space="0" w:color="auto"/>
                <w:left w:val="none" w:sz="0" w:space="0" w:color="auto"/>
                <w:bottom w:val="none" w:sz="0" w:space="0" w:color="auto"/>
                <w:right w:val="none" w:sz="0" w:space="0" w:color="auto"/>
              </w:divBdr>
            </w:div>
            <w:div w:id="12264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8317">
      <w:bodyDiv w:val="1"/>
      <w:marLeft w:val="0"/>
      <w:marRight w:val="0"/>
      <w:marTop w:val="0"/>
      <w:marBottom w:val="0"/>
      <w:divBdr>
        <w:top w:val="none" w:sz="0" w:space="0" w:color="auto"/>
        <w:left w:val="none" w:sz="0" w:space="0" w:color="auto"/>
        <w:bottom w:val="none" w:sz="0" w:space="0" w:color="auto"/>
        <w:right w:val="none" w:sz="0" w:space="0" w:color="auto"/>
      </w:divBdr>
      <w:divsChild>
        <w:div w:id="1644384031">
          <w:marLeft w:val="0"/>
          <w:marRight w:val="0"/>
          <w:marTop w:val="0"/>
          <w:marBottom w:val="0"/>
          <w:divBdr>
            <w:top w:val="none" w:sz="0" w:space="0" w:color="auto"/>
            <w:left w:val="none" w:sz="0" w:space="0" w:color="auto"/>
            <w:bottom w:val="none" w:sz="0" w:space="0" w:color="auto"/>
            <w:right w:val="none" w:sz="0" w:space="0" w:color="auto"/>
          </w:divBdr>
          <w:divsChild>
            <w:div w:id="927345331">
              <w:marLeft w:val="0"/>
              <w:marRight w:val="0"/>
              <w:marTop w:val="0"/>
              <w:marBottom w:val="0"/>
              <w:divBdr>
                <w:top w:val="none" w:sz="0" w:space="0" w:color="auto"/>
                <w:left w:val="none" w:sz="0" w:space="0" w:color="auto"/>
                <w:bottom w:val="none" w:sz="0" w:space="0" w:color="auto"/>
                <w:right w:val="none" w:sz="0" w:space="0" w:color="auto"/>
              </w:divBdr>
            </w:div>
            <w:div w:id="984433392">
              <w:marLeft w:val="0"/>
              <w:marRight w:val="0"/>
              <w:marTop w:val="0"/>
              <w:marBottom w:val="0"/>
              <w:divBdr>
                <w:top w:val="none" w:sz="0" w:space="0" w:color="auto"/>
                <w:left w:val="none" w:sz="0" w:space="0" w:color="auto"/>
                <w:bottom w:val="none" w:sz="0" w:space="0" w:color="auto"/>
                <w:right w:val="none" w:sz="0" w:space="0" w:color="auto"/>
              </w:divBdr>
            </w:div>
            <w:div w:id="215775652">
              <w:marLeft w:val="0"/>
              <w:marRight w:val="0"/>
              <w:marTop w:val="0"/>
              <w:marBottom w:val="0"/>
              <w:divBdr>
                <w:top w:val="none" w:sz="0" w:space="0" w:color="auto"/>
                <w:left w:val="none" w:sz="0" w:space="0" w:color="auto"/>
                <w:bottom w:val="none" w:sz="0" w:space="0" w:color="auto"/>
                <w:right w:val="none" w:sz="0" w:space="0" w:color="auto"/>
              </w:divBdr>
            </w:div>
            <w:div w:id="806630624">
              <w:marLeft w:val="0"/>
              <w:marRight w:val="0"/>
              <w:marTop w:val="0"/>
              <w:marBottom w:val="0"/>
              <w:divBdr>
                <w:top w:val="none" w:sz="0" w:space="0" w:color="auto"/>
                <w:left w:val="none" w:sz="0" w:space="0" w:color="auto"/>
                <w:bottom w:val="none" w:sz="0" w:space="0" w:color="auto"/>
                <w:right w:val="none" w:sz="0" w:space="0" w:color="auto"/>
              </w:divBdr>
            </w:div>
            <w:div w:id="485364071">
              <w:marLeft w:val="0"/>
              <w:marRight w:val="0"/>
              <w:marTop w:val="0"/>
              <w:marBottom w:val="0"/>
              <w:divBdr>
                <w:top w:val="none" w:sz="0" w:space="0" w:color="auto"/>
                <w:left w:val="none" w:sz="0" w:space="0" w:color="auto"/>
                <w:bottom w:val="none" w:sz="0" w:space="0" w:color="auto"/>
                <w:right w:val="none" w:sz="0" w:space="0" w:color="auto"/>
              </w:divBdr>
            </w:div>
            <w:div w:id="5393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0225">
      <w:bodyDiv w:val="1"/>
      <w:marLeft w:val="0"/>
      <w:marRight w:val="0"/>
      <w:marTop w:val="0"/>
      <w:marBottom w:val="0"/>
      <w:divBdr>
        <w:top w:val="none" w:sz="0" w:space="0" w:color="auto"/>
        <w:left w:val="none" w:sz="0" w:space="0" w:color="auto"/>
        <w:bottom w:val="none" w:sz="0" w:space="0" w:color="auto"/>
        <w:right w:val="none" w:sz="0" w:space="0" w:color="auto"/>
      </w:divBdr>
    </w:div>
    <w:div w:id="1896427003">
      <w:bodyDiv w:val="1"/>
      <w:marLeft w:val="0"/>
      <w:marRight w:val="0"/>
      <w:marTop w:val="0"/>
      <w:marBottom w:val="0"/>
      <w:divBdr>
        <w:top w:val="none" w:sz="0" w:space="0" w:color="auto"/>
        <w:left w:val="none" w:sz="0" w:space="0" w:color="auto"/>
        <w:bottom w:val="none" w:sz="0" w:space="0" w:color="auto"/>
        <w:right w:val="none" w:sz="0" w:space="0" w:color="auto"/>
      </w:divBdr>
      <w:divsChild>
        <w:div w:id="1831019252">
          <w:marLeft w:val="0"/>
          <w:marRight w:val="0"/>
          <w:marTop w:val="0"/>
          <w:marBottom w:val="0"/>
          <w:divBdr>
            <w:top w:val="none" w:sz="0" w:space="0" w:color="auto"/>
            <w:left w:val="none" w:sz="0" w:space="0" w:color="auto"/>
            <w:bottom w:val="none" w:sz="0" w:space="0" w:color="auto"/>
            <w:right w:val="none" w:sz="0" w:space="0" w:color="auto"/>
          </w:divBdr>
          <w:divsChild>
            <w:div w:id="1393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356">
      <w:bodyDiv w:val="1"/>
      <w:marLeft w:val="0"/>
      <w:marRight w:val="0"/>
      <w:marTop w:val="0"/>
      <w:marBottom w:val="0"/>
      <w:divBdr>
        <w:top w:val="none" w:sz="0" w:space="0" w:color="auto"/>
        <w:left w:val="none" w:sz="0" w:space="0" w:color="auto"/>
        <w:bottom w:val="none" w:sz="0" w:space="0" w:color="auto"/>
        <w:right w:val="none" w:sz="0" w:space="0" w:color="auto"/>
      </w:divBdr>
    </w:div>
    <w:div w:id="1931884277">
      <w:bodyDiv w:val="1"/>
      <w:marLeft w:val="0"/>
      <w:marRight w:val="0"/>
      <w:marTop w:val="0"/>
      <w:marBottom w:val="0"/>
      <w:divBdr>
        <w:top w:val="none" w:sz="0" w:space="0" w:color="auto"/>
        <w:left w:val="none" w:sz="0" w:space="0" w:color="auto"/>
        <w:bottom w:val="none" w:sz="0" w:space="0" w:color="auto"/>
        <w:right w:val="none" w:sz="0" w:space="0" w:color="auto"/>
      </w:divBdr>
      <w:divsChild>
        <w:div w:id="1644041998">
          <w:marLeft w:val="0"/>
          <w:marRight w:val="0"/>
          <w:marTop w:val="0"/>
          <w:marBottom w:val="0"/>
          <w:divBdr>
            <w:top w:val="none" w:sz="0" w:space="0" w:color="auto"/>
            <w:left w:val="none" w:sz="0" w:space="0" w:color="auto"/>
            <w:bottom w:val="none" w:sz="0" w:space="0" w:color="auto"/>
            <w:right w:val="none" w:sz="0" w:space="0" w:color="auto"/>
          </w:divBdr>
          <w:divsChild>
            <w:div w:id="14054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6661">
      <w:bodyDiv w:val="1"/>
      <w:marLeft w:val="0"/>
      <w:marRight w:val="0"/>
      <w:marTop w:val="0"/>
      <w:marBottom w:val="0"/>
      <w:divBdr>
        <w:top w:val="none" w:sz="0" w:space="0" w:color="auto"/>
        <w:left w:val="none" w:sz="0" w:space="0" w:color="auto"/>
        <w:bottom w:val="none" w:sz="0" w:space="0" w:color="auto"/>
        <w:right w:val="none" w:sz="0" w:space="0" w:color="auto"/>
      </w:divBdr>
      <w:divsChild>
        <w:div w:id="98200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523859">
      <w:bodyDiv w:val="1"/>
      <w:marLeft w:val="0"/>
      <w:marRight w:val="0"/>
      <w:marTop w:val="0"/>
      <w:marBottom w:val="0"/>
      <w:divBdr>
        <w:top w:val="none" w:sz="0" w:space="0" w:color="auto"/>
        <w:left w:val="none" w:sz="0" w:space="0" w:color="auto"/>
        <w:bottom w:val="none" w:sz="0" w:space="0" w:color="auto"/>
        <w:right w:val="none" w:sz="0" w:space="0" w:color="auto"/>
      </w:divBdr>
    </w:div>
    <w:div w:id="1967929563">
      <w:bodyDiv w:val="1"/>
      <w:marLeft w:val="0"/>
      <w:marRight w:val="0"/>
      <w:marTop w:val="0"/>
      <w:marBottom w:val="0"/>
      <w:divBdr>
        <w:top w:val="none" w:sz="0" w:space="0" w:color="auto"/>
        <w:left w:val="none" w:sz="0" w:space="0" w:color="auto"/>
        <w:bottom w:val="none" w:sz="0" w:space="0" w:color="auto"/>
        <w:right w:val="none" w:sz="0" w:space="0" w:color="auto"/>
      </w:divBdr>
    </w:div>
    <w:div w:id="1968272150">
      <w:bodyDiv w:val="1"/>
      <w:marLeft w:val="0"/>
      <w:marRight w:val="0"/>
      <w:marTop w:val="0"/>
      <w:marBottom w:val="0"/>
      <w:divBdr>
        <w:top w:val="none" w:sz="0" w:space="0" w:color="auto"/>
        <w:left w:val="none" w:sz="0" w:space="0" w:color="auto"/>
        <w:bottom w:val="none" w:sz="0" w:space="0" w:color="auto"/>
        <w:right w:val="none" w:sz="0" w:space="0" w:color="auto"/>
      </w:divBdr>
      <w:divsChild>
        <w:div w:id="799613794">
          <w:marLeft w:val="0"/>
          <w:marRight w:val="0"/>
          <w:marTop w:val="0"/>
          <w:marBottom w:val="0"/>
          <w:divBdr>
            <w:top w:val="none" w:sz="0" w:space="0" w:color="auto"/>
            <w:left w:val="none" w:sz="0" w:space="0" w:color="auto"/>
            <w:bottom w:val="none" w:sz="0" w:space="0" w:color="auto"/>
            <w:right w:val="none" w:sz="0" w:space="0" w:color="auto"/>
          </w:divBdr>
        </w:div>
      </w:divsChild>
    </w:div>
    <w:div w:id="1982693245">
      <w:bodyDiv w:val="1"/>
      <w:marLeft w:val="0"/>
      <w:marRight w:val="0"/>
      <w:marTop w:val="0"/>
      <w:marBottom w:val="0"/>
      <w:divBdr>
        <w:top w:val="none" w:sz="0" w:space="0" w:color="auto"/>
        <w:left w:val="none" w:sz="0" w:space="0" w:color="auto"/>
        <w:bottom w:val="none" w:sz="0" w:space="0" w:color="auto"/>
        <w:right w:val="none" w:sz="0" w:space="0" w:color="auto"/>
      </w:divBdr>
    </w:div>
    <w:div w:id="2013872631">
      <w:bodyDiv w:val="1"/>
      <w:marLeft w:val="0"/>
      <w:marRight w:val="0"/>
      <w:marTop w:val="0"/>
      <w:marBottom w:val="0"/>
      <w:divBdr>
        <w:top w:val="none" w:sz="0" w:space="0" w:color="auto"/>
        <w:left w:val="none" w:sz="0" w:space="0" w:color="auto"/>
        <w:bottom w:val="none" w:sz="0" w:space="0" w:color="auto"/>
        <w:right w:val="none" w:sz="0" w:space="0" w:color="auto"/>
      </w:divBdr>
    </w:div>
    <w:div w:id="2048484824">
      <w:bodyDiv w:val="1"/>
      <w:marLeft w:val="0"/>
      <w:marRight w:val="0"/>
      <w:marTop w:val="0"/>
      <w:marBottom w:val="0"/>
      <w:divBdr>
        <w:top w:val="none" w:sz="0" w:space="0" w:color="auto"/>
        <w:left w:val="none" w:sz="0" w:space="0" w:color="auto"/>
        <w:bottom w:val="none" w:sz="0" w:space="0" w:color="auto"/>
        <w:right w:val="none" w:sz="0" w:space="0" w:color="auto"/>
      </w:divBdr>
    </w:div>
    <w:div w:id="2050953372">
      <w:bodyDiv w:val="1"/>
      <w:marLeft w:val="0"/>
      <w:marRight w:val="0"/>
      <w:marTop w:val="0"/>
      <w:marBottom w:val="0"/>
      <w:divBdr>
        <w:top w:val="none" w:sz="0" w:space="0" w:color="auto"/>
        <w:left w:val="none" w:sz="0" w:space="0" w:color="auto"/>
        <w:bottom w:val="none" w:sz="0" w:space="0" w:color="auto"/>
        <w:right w:val="none" w:sz="0" w:space="0" w:color="auto"/>
      </w:divBdr>
      <w:divsChild>
        <w:div w:id="10185148">
          <w:marLeft w:val="0"/>
          <w:marRight w:val="0"/>
          <w:marTop w:val="0"/>
          <w:marBottom w:val="0"/>
          <w:divBdr>
            <w:top w:val="none" w:sz="0" w:space="0" w:color="auto"/>
            <w:left w:val="none" w:sz="0" w:space="0" w:color="auto"/>
            <w:bottom w:val="none" w:sz="0" w:space="0" w:color="auto"/>
            <w:right w:val="none" w:sz="0" w:space="0" w:color="auto"/>
          </w:divBdr>
        </w:div>
      </w:divsChild>
    </w:div>
    <w:div w:id="2088723655">
      <w:bodyDiv w:val="1"/>
      <w:marLeft w:val="0"/>
      <w:marRight w:val="0"/>
      <w:marTop w:val="0"/>
      <w:marBottom w:val="0"/>
      <w:divBdr>
        <w:top w:val="none" w:sz="0" w:space="0" w:color="auto"/>
        <w:left w:val="none" w:sz="0" w:space="0" w:color="auto"/>
        <w:bottom w:val="none" w:sz="0" w:space="0" w:color="auto"/>
        <w:right w:val="none" w:sz="0" w:space="0" w:color="auto"/>
      </w:divBdr>
    </w:div>
    <w:div w:id="2125297304">
      <w:bodyDiv w:val="1"/>
      <w:marLeft w:val="0"/>
      <w:marRight w:val="0"/>
      <w:marTop w:val="0"/>
      <w:marBottom w:val="0"/>
      <w:divBdr>
        <w:top w:val="none" w:sz="0" w:space="0" w:color="auto"/>
        <w:left w:val="none" w:sz="0" w:space="0" w:color="auto"/>
        <w:bottom w:val="none" w:sz="0" w:space="0" w:color="auto"/>
        <w:right w:val="none" w:sz="0" w:space="0" w:color="auto"/>
      </w:divBdr>
    </w:div>
    <w:div w:id="212639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D60977-9BED-3F42-BD4F-A45AB03E0F44}">
  <we:reference id="wa200000011" version="1.0.1.0" store="en-US" storeType="OMEX"/>
  <we:alternateReferences>
    <we:reference id="WA200000011" version="1.0.1.0" store="" storeType="OMEX"/>
  </we:alternateReferences>
  <we:properties>
    <we:property name="language" value="&quot;Matla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D87FB-B403-4911-979F-AA812909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4</Pages>
  <Words>832</Words>
  <Characters>4744</Characters>
  <Application>Microsoft Office Word</Application>
  <DocSecurity>0</DocSecurity>
  <Lines>39</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Developing Secure Digital Exam Platform for Multiple Choice Questions - e@exams</vt:lpstr>
      <vt:lpstr>Developing Secure Digital Exam Platform for Multiple Choice Questions - e@exams</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Secure Digital Exam Platform for Multiple Choice Questions - e@exams</dc:title>
  <dc:subject/>
  <dc:creator>Christos Makris</dc:creator>
  <cp:keywords/>
  <cp:lastModifiedBy>ΠΟΤΑΜΙΑΝΟΣ ΑΓΓΕΛΟΣ - ΝΙΚΟΛΑΟΣ</cp:lastModifiedBy>
  <cp:revision>177</cp:revision>
  <cp:lastPrinted>2025-05-01T19:09:00Z</cp:lastPrinted>
  <dcterms:created xsi:type="dcterms:W3CDTF">2025-04-27T15:56:00Z</dcterms:created>
  <dcterms:modified xsi:type="dcterms:W3CDTF">2025-05-04T17:34:00Z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6f61ae99302e8419d747d7e47298994de88f23dc22046d845d7c2ccf8344543b</vt:lpwstr>
  </property>
</Properties>
</file>